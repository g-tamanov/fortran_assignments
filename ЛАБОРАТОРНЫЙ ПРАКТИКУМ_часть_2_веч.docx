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E4814" w14:textId="77777777" w:rsidR="00BB7324" w:rsidRPr="006317C7" w:rsidRDefault="00BB7324" w:rsidP="00BB7324">
      <w:pPr>
        <w:tabs>
          <w:tab w:val="center" w:pos="4677"/>
        </w:tabs>
        <w:rPr>
          <w:b/>
          <w:sz w:val="28"/>
          <w:szCs w:val="28"/>
        </w:rPr>
      </w:pPr>
      <w:r w:rsidRPr="006317C7">
        <w:rPr>
          <w:b/>
          <w:sz w:val="28"/>
          <w:szCs w:val="28"/>
        </w:rPr>
        <w:tab/>
        <w:t>ЛАБОРАТОРНЫЙ ПРАКТИКУМ</w:t>
      </w:r>
    </w:p>
    <w:p w14:paraId="2C200B72" w14:textId="77777777" w:rsidR="00BB7324" w:rsidRDefault="00BB7324" w:rsidP="00BB7324">
      <w:pPr>
        <w:jc w:val="center"/>
        <w:rPr>
          <w:b/>
          <w:sz w:val="28"/>
          <w:szCs w:val="28"/>
        </w:rPr>
      </w:pPr>
      <w:r w:rsidRPr="006317C7">
        <w:rPr>
          <w:b/>
          <w:sz w:val="28"/>
          <w:szCs w:val="28"/>
        </w:rPr>
        <w:t>«Информатика и программирование»</w:t>
      </w:r>
    </w:p>
    <w:p w14:paraId="6463E8B5" w14:textId="77777777" w:rsidR="00BB7324" w:rsidRDefault="00BB7324" w:rsidP="00BB7324">
      <w:pPr>
        <w:tabs>
          <w:tab w:val="center" w:pos="9667"/>
          <w:tab w:val="left" w:pos="17085"/>
        </w:tabs>
        <w:jc w:val="center"/>
        <w:rPr>
          <w:b/>
          <w:sz w:val="28"/>
          <w:szCs w:val="28"/>
        </w:rPr>
      </w:pPr>
      <w:r>
        <w:rPr>
          <w:b/>
          <w:sz w:val="28"/>
          <w:szCs w:val="28"/>
        </w:rPr>
        <w:t>Часть третья – численные алгоритмы.</w:t>
      </w:r>
    </w:p>
    <w:p w14:paraId="1D1A8402" w14:textId="4940BBF7" w:rsidR="00A11997" w:rsidRPr="00AF34C5" w:rsidRDefault="000D2123" w:rsidP="0076247E">
      <w:pPr>
        <w:jc w:val="both"/>
        <w:rPr>
          <w:b/>
          <w:sz w:val="28"/>
          <w:szCs w:val="28"/>
        </w:rPr>
      </w:pPr>
      <w:r w:rsidRPr="004C1A8A">
        <w:rPr>
          <w:sz w:val="22"/>
          <w:szCs w:val="22"/>
        </w:rPr>
        <w:tab/>
      </w:r>
      <w:r w:rsidR="00A11997">
        <w:rPr>
          <w:b/>
          <w:sz w:val="28"/>
          <w:szCs w:val="28"/>
        </w:rPr>
        <w:t>Введение.</w:t>
      </w:r>
      <w:r w:rsidR="00A11997" w:rsidRPr="00AF34C5">
        <w:rPr>
          <w:b/>
          <w:sz w:val="28"/>
          <w:szCs w:val="28"/>
        </w:rPr>
        <w:t xml:space="preserve"> </w:t>
      </w:r>
    </w:p>
    <w:p w14:paraId="1654FF01" w14:textId="249D7B7B" w:rsidR="000D2123" w:rsidRPr="00B26D02" w:rsidRDefault="000D2123" w:rsidP="0076247E">
      <w:pPr>
        <w:ind w:firstLine="708"/>
        <w:jc w:val="both"/>
        <w:rPr>
          <w:i/>
        </w:rPr>
      </w:pPr>
      <w:r w:rsidRPr="00B26D02">
        <w:rPr>
          <w:i/>
        </w:rPr>
        <w:t>Численные алгоритмы – решение алгебраических и трансцендентных уравнений, решение систем линейных алгебраических уравнений, решение систем обыкновенных дифференциальных уравнений, решение уравнений в частных производных, оптими</w:t>
      </w:r>
      <w:r w:rsidR="004C1A8A" w:rsidRPr="00B26D02">
        <w:rPr>
          <w:i/>
        </w:rPr>
        <w:t>зация, обработка числовых данных, численное интегрирование, численное дифференцирование.</w:t>
      </w:r>
      <w:r w:rsidRPr="00B26D02">
        <w:rPr>
          <w:i/>
        </w:rPr>
        <w:t xml:space="preserve"> </w:t>
      </w:r>
      <w:r w:rsidR="004C1A8A" w:rsidRPr="00B26D02">
        <w:rPr>
          <w:i/>
        </w:rPr>
        <w:t>В данной части практикума</w:t>
      </w:r>
      <w:r w:rsidR="00413D31" w:rsidRPr="00B26D02">
        <w:rPr>
          <w:i/>
        </w:rPr>
        <w:t xml:space="preserve"> </w:t>
      </w:r>
      <w:r w:rsidRPr="00B26D02">
        <w:rPr>
          <w:i/>
        </w:rPr>
        <w:t xml:space="preserve">рассмотрим </w:t>
      </w:r>
      <w:r w:rsidR="004C1A8A" w:rsidRPr="00B26D02">
        <w:rPr>
          <w:i/>
        </w:rPr>
        <w:t>только ряд задач</w:t>
      </w:r>
      <w:r w:rsidR="00413D31" w:rsidRPr="00B26D02">
        <w:rPr>
          <w:i/>
        </w:rPr>
        <w:t>,</w:t>
      </w:r>
      <w:r w:rsidR="004C1A8A" w:rsidRPr="00B26D02">
        <w:rPr>
          <w:i/>
        </w:rPr>
        <w:t xml:space="preserve"> решаемых с помощью достаточно простых алгоритмов.</w:t>
      </w:r>
      <w:r w:rsidRPr="00B26D02">
        <w:rPr>
          <w:i/>
        </w:rPr>
        <w:t xml:space="preserve"> </w:t>
      </w:r>
    </w:p>
    <w:p w14:paraId="4896E684" w14:textId="4BA4EDE7" w:rsidR="00E34CBE" w:rsidRPr="00E34CBE" w:rsidRDefault="00E34CBE" w:rsidP="0076247E">
      <w:pPr>
        <w:ind w:firstLine="708"/>
        <w:jc w:val="both"/>
      </w:pPr>
      <w:r>
        <w:t xml:space="preserve">Практикум базируется на работе в лаборатории кафедры «Электрофизические установки» НИЯУ МИФИ (сервер </w:t>
      </w:r>
      <w:r w:rsidRPr="00B26D02">
        <w:rPr>
          <w:i/>
          <w:iCs/>
          <w:lang w:val="en-US"/>
        </w:rPr>
        <w:t>accel</w:t>
      </w:r>
      <w:r w:rsidRPr="00B26D02">
        <w:rPr>
          <w:i/>
          <w:iCs/>
        </w:rPr>
        <w:t>.</w:t>
      </w:r>
      <w:proofErr w:type="spellStart"/>
      <w:r w:rsidRPr="00B26D02">
        <w:rPr>
          <w:i/>
          <w:iCs/>
          <w:lang w:val="en-US"/>
        </w:rPr>
        <w:t>ru</w:t>
      </w:r>
      <w:proofErr w:type="spellEnd"/>
      <w:r w:rsidRPr="00C00FE3">
        <w:t>)</w:t>
      </w:r>
      <w:r>
        <w:t>.</w:t>
      </w:r>
    </w:p>
    <w:p w14:paraId="63DA62F1" w14:textId="2D62B31B" w:rsidR="00A11997" w:rsidRDefault="00A11997" w:rsidP="0076247E">
      <w:pPr>
        <w:ind w:firstLine="708"/>
        <w:jc w:val="both"/>
      </w:pPr>
      <w:r>
        <w:t xml:space="preserve">Ниже представлены </w:t>
      </w:r>
      <w:r w:rsidRPr="00A6305D">
        <w:rPr>
          <w:b/>
          <w:i/>
        </w:rPr>
        <w:t>обязательные</w:t>
      </w:r>
      <w:r w:rsidRPr="00383A2B">
        <w:rPr>
          <w:i/>
        </w:rPr>
        <w:t xml:space="preserve"> </w:t>
      </w:r>
      <w:r w:rsidRPr="00A6305D">
        <w:rPr>
          <w:b/>
          <w:i/>
        </w:rPr>
        <w:t>требования</w:t>
      </w:r>
      <w:r>
        <w:t xml:space="preserve"> к написанию и оформлению программ</w:t>
      </w:r>
      <w:r w:rsidR="00AF34C5">
        <w:t xml:space="preserve"> (в самом кратком и минимальном объёме)</w:t>
      </w:r>
      <w:r>
        <w:t>, практические советы</w:t>
      </w:r>
      <w:r w:rsidR="002547A9">
        <w:t>.</w:t>
      </w:r>
      <w:r>
        <w:t xml:space="preserve"> </w:t>
      </w:r>
    </w:p>
    <w:p w14:paraId="5BE7CF44" w14:textId="77777777" w:rsidR="00A11997" w:rsidRDefault="00A11997" w:rsidP="0076247E">
      <w:pPr>
        <w:ind w:firstLine="708"/>
        <w:jc w:val="both"/>
        <w:rPr>
          <w:b/>
        </w:rPr>
      </w:pPr>
      <w:r w:rsidRPr="00C00FE3">
        <w:rPr>
          <w:b/>
        </w:rPr>
        <w:t>Требования к написанию и оформлению программ.</w:t>
      </w:r>
    </w:p>
    <w:p w14:paraId="670739F2" w14:textId="77777777" w:rsidR="00A11997" w:rsidRPr="004938DE" w:rsidRDefault="00A11997" w:rsidP="0076247E">
      <w:pPr>
        <w:ind w:firstLine="708"/>
        <w:jc w:val="both"/>
      </w:pPr>
      <w:r w:rsidRPr="00C00FE3">
        <w:t>Практическую работу</w:t>
      </w:r>
      <w:r>
        <w:t xml:space="preserve"> при выполнении практикума студенту следует начинать с построения файловой структуры выполняемых лабораторных работ в своём личном каталоге. Все необходимые для этого знания получены в первой части практикума - работе в операционной среде</w:t>
      </w:r>
      <w:r w:rsidRPr="00D92536">
        <w:t xml:space="preserve"> </w:t>
      </w:r>
      <w:r>
        <w:rPr>
          <w:lang w:val="en-US"/>
        </w:rPr>
        <w:t>UNIX</w:t>
      </w:r>
      <w:r w:rsidRPr="004938DE">
        <w:t>.</w:t>
      </w:r>
    </w:p>
    <w:p w14:paraId="1B46D561" w14:textId="77777777" w:rsidR="00A11997" w:rsidRPr="00951C0B" w:rsidRDefault="00A11997" w:rsidP="0076247E">
      <w:pPr>
        <w:pStyle w:val="afa"/>
        <w:numPr>
          <w:ilvl w:val="0"/>
          <w:numId w:val="12"/>
        </w:numPr>
        <w:ind w:left="851" w:hanging="284"/>
        <w:jc w:val="both"/>
      </w:pPr>
      <w:r w:rsidRPr="00951C0B">
        <w:t>Каждая лабораторная работа должны быть оформлена в отдельной папке.</w:t>
      </w:r>
    </w:p>
    <w:p w14:paraId="0774A343" w14:textId="77777777" w:rsidR="00A11997" w:rsidRPr="00383A2B" w:rsidRDefault="00A11997" w:rsidP="0076247E">
      <w:pPr>
        <w:pStyle w:val="afa"/>
        <w:numPr>
          <w:ilvl w:val="0"/>
          <w:numId w:val="12"/>
        </w:numPr>
        <w:ind w:left="851" w:hanging="284"/>
        <w:jc w:val="both"/>
        <w:rPr>
          <w:i/>
          <w:u w:val="single"/>
        </w:rPr>
      </w:pPr>
      <w:r w:rsidRPr="00951C0B">
        <w:t xml:space="preserve">В этой папке, в конечной стадии работы, должны находиться только окончательные варианты исходных, исполняемых и текстовых файлов (с результатами расчётов). </w:t>
      </w:r>
      <w:r w:rsidRPr="00383A2B">
        <w:rPr>
          <w:i/>
          <w:u w:val="single"/>
        </w:rPr>
        <w:t xml:space="preserve">Все файлы пробных и промежуточных вариантов должны быть удалены. </w:t>
      </w:r>
    </w:p>
    <w:p w14:paraId="2525FD6F" w14:textId="77777777" w:rsidR="00B26D02" w:rsidRDefault="00A11997" w:rsidP="0076247E">
      <w:pPr>
        <w:pStyle w:val="afa"/>
        <w:numPr>
          <w:ilvl w:val="0"/>
          <w:numId w:val="12"/>
        </w:numPr>
        <w:ind w:left="851" w:hanging="284"/>
        <w:jc w:val="both"/>
      </w:pPr>
      <w:r w:rsidRPr="00951C0B">
        <w:t xml:space="preserve">Имена </w:t>
      </w:r>
      <w:r>
        <w:t xml:space="preserve">исходных и исполняемых файлов данной лабораторной работы должны совпадать и, по возможности, отражать её смысловое содержание. </w:t>
      </w:r>
    </w:p>
    <w:p w14:paraId="20A7FD96" w14:textId="14B5FFE0" w:rsidR="00A11997" w:rsidRDefault="00A11997" w:rsidP="0076247E">
      <w:pPr>
        <w:pStyle w:val="afa"/>
        <w:ind w:left="851"/>
        <w:jc w:val="both"/>
      </w:pPr>
      <w:r w:rsidRPr="00BE25F1">
        <w:rPr>
          <w:i/>
        </w:rPr>
        <w:t xml:space="preserve">Пример: Лабораторная работа по </w:t>
      </w:r>
      <w:r w:rsidR="00AF34C5">
        <w:rPr>
          <w:i/>
        </w:rPr>
        <w:t>нахождению корня н/л уравнения</w:t>
      </w:r>
      <w:r>
        <w:t xml:space="preserve">. </w:t>
      </w:r>
    </w:p>
    <w:p w14:paraId="67B81877" w14:textId="56A6C557" w:rsidR="00A11997" w:rsidRPr="00E34CBE" w:rsidRDefault="00A11997" w:rsidP="00A36931">
      <w:pPr>
        <w:pStyle w:val="afa"/>
        <w:ind w:left="1560"/>
        <w:jc w:val="both"/>
        <w:rPr>
          <w:lang w:val="en-US"/>
        </w:rPr>
      </w:pPr>
      <w:r>
        <w:t>Папка с именем «</w:t>
      </w:r>
      <w:r w:rsidR="00AF34C5">
        <w:rPr>
          <w:lang w:val="en-US"/>
        </w:rPr>
        <w:t>ROOT</w:t>
      </w:r>
      <w:r>
        <w:t xml:space="preserve">». Поскольку </w:t>
      </w:r>
      <w:r w:rsidR="00AF34C5">
        <w:t>ме</w:t>
      </w:r>
      <w:r w:rsidR="00E34CBE">
        <w:t>т</w:t>
      </w:r>
      <w:r w:rsidR="00AF34C5">
        <w:t>одов несколько,</w:t>
      </w:r>
      <w:r>
        <w:t xml:space="preserve"> то для каждого типа создать свою папку, например, «</w:t>
      </w:r>
      <w:r w:rsidR="00AF34C5">
        <w:rPr>
          <w:lang w:val="en-US"/>
        </w:rPr>
        <w:t>ROOT</w:t>
      </w:r>
      <w:r>
        <w:t>/</w:t>
      </w:r>
      <w:r w:rsidRPr="0054059C">
        <w:t xml:space="preserve"> </w:t>
      </w:r>
      <w:r w:rsidR="00AF34C5">
        <w:rPr>
          <w:lang w:val="en-US"/>
        </w:rPr>
        <w:t>M</w:t>
      </w:r>
      <w:r w:rsidR="00AF34C5" w:rsidRPr="00AF34C5">
        <w:t>_1</w:t>
      </w:r>
      <w:r>
        <w:t>» и т.п. Имена исходных файлов могут быть, например, «</w:t>
      </w:r>
      <w:r w:rsidR="00E34CBE">
        <w:rPr>
          <w:lang w:val="en-US"/>
        </w:rPr>
        <w:t>root</w:t>
      </w:r>
      <w:r w:rsidR="00E34CBE" w:rsidRPr="00E34CBE">
        <w:t>_</w:t>
      </w:r>
      <w:r w:rsidR="00D052D4">
        <w:rPr>
          <w:lang w:val="en-US"/>
        </w:rPr>
        <w:t>m</w:t>
      </w:r>
      <w:r w:rsidR="00E34CBE" w:rsidRPr="00E34CBE">
        <w:t>_</w:t>
      </w:r>
      <w:proofErr w:type="gramStart"/>
      <w:r w:rsidR="00D052D4" w:rsidRPr="00D052D4">
        <w:t>1</w:t>
      </w:r>
      <w:r w:rsidRPr="0054059C">
        <w:t>.</w:t>
      </w:r>
      <w:r>
        <w:rPr>
          <w:lang w:val="en-US"/>
        </w:rPr>
        <w:t>f</w:t>
      </w:r>
      <w:proofErr w:type="gramEnd"/>
      <w:r w:rsidRPr="0054059C">
        <w:t>95</w:t>
      </w:r>
      <w:r>
        <w:t>», а исполняемых файлов просто «</w:t>
      </w:r>
      <w:r w:rsidR="00E34CBE">
        <w:rPr>
          <w:lang w:val="en-US"/>
        </w:rPr>
        <w:t>root</w:t>
      </w:r>
      <w:r w:rsidR="00E34CBE" w:rsidRPr="00E34CBE">
        <w:t>_</w:t>
      </w:r>
      <w:r w:rsidR="00E34CBE">
        <w:rPr>
          <w:lang w:val="en-US"/>
        </w:rPr>
        <w:t>m</w:t>
      </w:r>
      <w:r w:rsidR="00E34CBE" w:rsidRPr="00E34CBE">
        <w:t>_</w:t>
      </w:r>
      <w:r w:rsidR="00E34CBE" w:rsidRPr="00D052D4">
        <w:t>1</w:t>
      </w:r>
      <w:r>
        <w:t xml:space="preserve">». Текстовый файл (с результатами расчётов) </w:t>
      </w:r>
      <w:proofErr w:type="gramStart"/>
      <w:r>
        <w:t>-  «</w:t>
      </w:r>
      <w:proofErr w:type="gramEnd"/>
      <w:r w:rsidR="00E34CBE">
        <w:rPr>
          <w:lang w:val="en-US"/>
        </w:rPr>
        <w:t>root</w:t>
      </w:r>
      <w:r w:rsidR="00E34CBE" w:rsidRPr="00E34CBE">
        <w:t>_</w:t>
      </w:r>
      <w:r w:rsidR="00E34CBE">
        <w:rPr>
          <w:lang w:val="en-US"/>
        </w:rPr>
        <w:t>m</w:t>
      </w:r>
      <w:r w:rsidR="00E34CBE" w:rsidRPr="00E34CBE">
        <w:t>_</w:t>
      </w:r>
      <w:r w:rsidR="00E34CBE" w:rsidRPr="00D052D4">
        <w:t>1</w:t>
      </w:r>
      <w:r w:rsidRPr="00AF34C5">
        <w:t>.</w:t>
      </w:r>
      <w:r>
        <w:rPr>
          <w:lang w:val="en-US"/>
        </w:rPr>
        <w:t>txt</w:t>
      </w:r>
      <w:r>
        <w:t>».</w:t>
      </w:r>
      <w:r w:rsidR="00D052D4" w:rsidRPr="00E34CBE">
        <w:t xml:space="preserve"> </w:t>
      </w:r>
      <w:r w:rsidR="00E34CBE">
        <w:rPr>
          <w:lang w:val="en-US"/>
        </w:rPr>
        <w:t xml:space="preserve"> </w:t>
      </w:r>
    </w:p>
    <w:p w14:paraId="1C8F772E" w14:textId="173F294D" w:rsidR="00A11997" w:rsidRDefault="00A11997" w:rsidP="0076247E">
      <w:pPr>
        <w:pStyle w:val="afa"/>
        <w:numPr>
          <w:ilvl w:val="0"/>
          <w:numId w:val="12"/>
        </w:numPr>
        <w:ind w:left="851" w:hanging="284"/>
        <w:jc w:val="both"/>
      </w:pPr>
      <w:r>
        <w:t>Результаты расчётов должны быть оформлены в удобочитаемом виде с необходимыми текстовыми пояснениями и выведены в соответствующий текстовый файл</w:t>
      </w:r>
      <w:r w:rsidR="00E34CBE" w:rsidRPr="00E34CBE">
        <w:t xml:space="preserve"> </w:t>
      </w:r>
      <w:r w:rsidR="00E34CBE">
        <w:t>(</w:t>
      </w:r>
      <w:r w:rsidR="00E34CBE" w:rsidRPr="00B26D02">
        <w:rPr>
          <w:u w:val="single"/>
        </w:rPr>
        <w:t xml:space="preserve">описание входных и выходных параметров с использованием </w:t>
      </w:r>
      <w:r w:rsidR="00E34CBE" w:rsidRPr="00B26D02">
        <w:rPr>
          <w:i/>
          <w:iCs/>
          <w:u w:val="single"/>
          <w:lang w:val="en-US"/>
        </w:rPr>
        <w:t>format</w:t>
      </w:r>
      <w:r w:rsidR="00E34CBE" w:rsidRPr="00E34CBE">
        <w:t>)</w:t>
      </w:r>
      <w:r>
        <w:t>.</w:t>
      </w:r>
    </w:p>
    <w:p w14:paraId="7F15B27F" w14:textId="77777777" w:rsidR="00A11997" w:rsidRDefault="00A11997" w:rsidP="0076247E">
      <w:pPr>
        <w:pStyle w:val="afa"/>
        <w:ind w:left="0"/>
        <w:jc w:val="both"/>
      </w:pPr>
      <w:r w:rsidRPr="00BE25F1">
        <w:rPr>
          <w:i/>
        </w:rPr>
        <w:t>Практический совет:</w:t>
      </w:r>
      <w:r>
        <w:rPr>
          <w:i/>
        </w:rPr>
        <w:t xml:space="preserve"> </w:t>
      </w:r>
      <w:r>
        <w:t>Программа должна быть легко читаема, а для этого:</w:t>
      </w:r>
    </w:p>
    <w:p w14:paraId="7E6DAA8B" w14:textId="77777777" w:rsidR="00A11997" w:rsidRDefault="00A11997" w:rsidP="0076247E">
      <w:pPr>
        <w:pStyle w:val="afa"/>
        <w:numPr>
          <w:ilvl w:val="0"/>
          <w:numId w:val="13"/>
        </w:numPr>
        <w:ind w:left="851" w:hanging="284"/>
        <w:jc w:val="both"/>
      </w:pPr>
      <w:r>
        <w:t>Должны быть даны в начале программы краткие, но содержательные комментарии, определяющие суть задачи и производимых действий.</w:t>
      </w:r>
    </w:p>
    <w:p w14:paraId="503492CD" w14:textId="77777777" w:rsidR="00A11997" w:rsidRDefault="00A11997" w:rsidP="0076247E">
      <w:pPr>
        <w:pStyle w:val="afa"/>
        <w:numPr>
          <w:ilvl w:val="0"/>
          <w:numId w:val="13"/>
        </w:numPr>
        <w:ind w:left="851" w:hanging="284"/>
        <w:jc w:val="both"/>
      </w:pPr>
      <w:r>
        <w:t>Все используемые данные должны быть явно объявлены и сгруппированы по типам.</w:t>
      </w:r>
    </w:p>
    <w:p w14:paraId="0BF0A981" w14:textId="77777777" w:rsidR="00A11997" w:rsidRPr="002B29E7" w:rsidRDefault="00A11997" w:rsidP="0076247E">
      <w:pPr>
        <w:pStyle w:val="afa"/>
        <w:numPr>
          <w:ilvl w:val="0"/>
          <w:numId w:val="13"/>
        </w:numPr>
        <w:ind w:left="851" w:hanging="284"/>
        <w:jc w:val="both"/>
        <w:rPr>
          <w:i/>
        </w:rPr>
      </w:pPr>
      <w:r>
        <w:t xml:space="preserve">Особое внимание именам переменных и массивов. Они должны отражать физическую или математическую суть переменной. </w:t>
      </w:r>
    </w:p>
    <w:p w14:paraId="2AA363FA" w14:textId="77777777" w:rsidR="00A11997" w:rsidRPr="00F65425" w:rsidRDefault="00A11997" w:rsidP="00A36931">
      <w:pPr>
        <w:pStyle w:val="afa"/>
        <w:ind w:left="1701" w:hanging="850"/>
        <w:jc w:val="both"/>
        <w:rPr>
          <w:rFonts w:eastAsiaTheme="minorEastAsia"/>
        </w:rPr>
      </w:pPr>
      <w:r>
        <w:rPr>
          <w:i/>
        </w:rPr>
        <w:t>П</w:t>
      </w:r>
      <w:r w:rsidRPr="002B29E7">
        <w:rPr>
          <w:i/>
        </w:rPr>
        <w:t>ример:</w:t>
      </w:r>
      <w:r>
        <w:t xml:space="preserve"> Напряженность электрического поля – </w:t>
      </w:r>
      <w:r w:rsidRPr="002B29E7">
        <w:rPr>
          <w:i/>
          <w:lang w:val="en-US"/>
        </w:rPr>
        <w:t>E</w:t>
      </w:r>
      <w:r>
        <w:t xml:space="preserve">. Ускорение свободного падения – </w:t>
      </w:r>
      <w:r w:rsidRPr="002B29E7">
        <w:rPr>
          <w:i/>
          <w:lang w:val="en-US"/>
        </w:rPr>
        <w:t>g</w:t>
      </w:r>
      <w:r>
        <w:t>. Для математических выражений нужно использовать символы близкие к написанию математических формул. Если есть выражение</w:t>
      </w:r>
      <w:r>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Pr>
          <w:rFonts w:eastAsiaTheme="minorEastAsia"/>
        </w:rPr>
        <w:t xml:space="preserve"> </w:t>
      </w:r>
      <w:r w:rsidRPr="00550830">
        <w:rPr>
          <w:rFonts w:eastAsiaTheme="minorEastAsia"/>
        </w:rPr>
        <w:t xml:space="preserve">, </w:t>
      </w:r>
      <w:r>
        <w:rPr>
          <w:rFonts w:eastAsiaTheme="minorEastAsia"/>
        </w:rPr>
        <w:t xml:space="preserve"> то</w:t>
      </w:r>
      <w:r>
        <w:t xml:space="preserve"> нужно использовать имена близкие по смыслу - </w:t>
      </w:r>
      <m:oMath>
        <m:r>
          <w:rPr>
            <w:rFonts w:ascii="Cambria Math" w:hAnsi="Cambria Math"/>
          </w:rPr>
          <m:t>x, x1, xx,x_1,y,yy</m:t>
        </m:r>
      </m:oMath>
      <w:r w:rsidRPr="002B29E7">
        <w:rPr>
          <w:rFonts w:eastAsiaTheme="minorEastAsia"/>
        </w:rPr>
        <w:t xml:space="preserve"> </w:t>
      </w:r>
      <w:r>
        <w:rPr>
          <w:rFonts w:eastAsiaTheme="minorEastAsia"/>
        </w:rPr>
        <w:t>и т.п. Для индексов нужно использовать принятые в математике символы</w:t>
      </w:r>
      <w:r w:rsidRPr="002B29E7">
        <w:rPr>
          <w:rFonts w:eastAsiaTheme="minorEastAsia"/>
        </w:rPr>
        <w:t xml:space="preserve"> -</w:t>
      </w:r>
      <w:r>
        <w:rPr>
          <w:rFonts w:eastAsiaTheme="minorEastAsia"/>
        </w:rPr>
        <w:t xml:space="preserve"> </w:t>
      </w:r>
      <m:oMath>
        <m:r>
          <w:rPr>
            <w:rFonts w:ascii="Cambria Math" w:eastAsiaTheme="minorEastAsia" w:hAnsi="Cambria Math"/>
          </w:rPr>
          <m:t>i, j, k, l,m, n</m:t>
        </m:r>
      </m:oMath>
      <w:r w:rsidRPr="002B29E7">
        <w:rPr>
          <w:rFonts w:eastAsiaTheme="minorEastAsia"/>
        </w:rPr>
        <w:t xml:space="preserve"> </w:t>
      </w:r>
      <w:r>
        <w:rPr>
          <w:rFonts w:eastAsiaTheme="minorEastAsia"/>
        </w:rPr>
        <w:t xml:space="preserve">и их вариации - </w:t>
      </w:r>
      <m:oMath>
        <m:r>
          <w:rPr>
            <w:rFonts w:ascii="Cambria Math" w:eastAsiaTheme="minorEastAsia" w:hAnsi="Cambria Math"/>
          </w:rPr>
          <m:t>i1, km, jj</m:t>
        </m:r>
      </m:oMath>
      <w:r w:rsidRPr="002B29E7">
        <w:rPr>
          <w:rFonts w:eastAsiaTheme="minorEastAsia"/>
        </w:rPr>
        <w:t xml:space="preserve"> </w:t>
      </w:r>
      <w:r>
        <w:rPr>
          <w:rFonts w:eastAsiaTheme="minorEastAsia"/>
        </w:rPr>
        <w:t>и т.п. Желательно не употреблять длинных и безликих имён, что затрудняет чтение текста.</w:t>
      </w:r>
    </w:p>
    <w:p w14:paraId="593F2471" w14:textId="38404C6E" w:rsidR="00A11997" w:rsidRPr="007158A5" w:rsidRDefault="00A11997" w:rsidP="0076247E">
      <w:pPr>
        <w:pStyle w:val="afa"/>
        <w:numPr>
          <w:ilvl w:val="0"/>
          <w:numId w:val="13"/>
        </w:numPr>
        <w:ind w:left="851" w:hanging="284"/>
        <w:jc w:val="both"/>
        <w:rPr>
          <w:rFonts w:eastAsiaTheme="minorEastAsia"/>
        </w:rPr>
      </w:pPr>
      <w:r>
        <w:t xml:space="preserve">Для записи управляющих конструкций использовать </w:t>
      </w:r>
      <w:r w:rsidRPr="007158A5">
        <w:rPr>
          <w:i/>
        </w:rPr>
        <w:t>правило рельефа</w:t>
      </w:r>
      <w:r>
        <w:t xml:space="preserve"> –операторы, вложенные внутри конструкции</w:t>
      </w:r>
      <w:r w:rsidR="00012F1B">
        <w:t>,</w:t>
      </w:r>
      <w:r>
        <w:t xml:space="preserve"> записываются правее операторов</w:t>
      </w:r>
      <w:r w:rsidR="00012F1B">
        <w:t>,</w:t>
      </w:r>
      <w:r>
        <w:t xml:space="preserve"> образующих эту конструкцию.</w:t>
      </w:r>
    </w:p>
    <w:p w14:paraId="7C3218E9" w14:textId="77777777" w:rsidR="002547A9" w:rsidRDefault="00A11997" w:rsidP="0076247E">
      <w:pPr>
        <w:pStyle w:val="afa"/>
        <w:ind w:left="851" w:hanging="284"/>
        <w:jc w:val="both"/>
        <w:rPr>
          <w:i/>
        </w:rPr>
      </w:pPr>
      <w:r w:rsidRPr="007367B6">
        <w:rPr>
          <w:i/>
        </w:rPr>
        <w:t xml:space="preserve">          </w:t>
      </w:r>
    </w:p>
    <w:p w14:paraId="7D5E8798" w14:textId="77777777" w:rsidR="002547A9" w:rsidRDefault="002547A9" w:rsidP="0076247E">
      <w:pPr>
        <w:pStyle w:val="afa"/>
        <w:ind w:left="851" w:hanging="284"/>
        <w:jc w:val="both"/>
        <w:rPr>
          <w:i/>
        </w:rPr>
      </w:pPr>
    </w:p>
    <w:p w14:paraId="6665ECD9" w14:textId="28F29583" w:rsidR="00A11997" w:rsidRPr="007367B6" w:rsidRDefault="00A11997" w:rsidP="0076247E">
      <w:pPr>
        <w:pStyle w:val="afa"/>
        <w:ind w:left="851" w:hanging="284"/>
        <w:jc w:val="both"/>
        <w:rPr>
          <w:i/>
        </w:rPr>
      </w:pPr>
      <w:r w:rsidRPr="007367B6">
        <w:rPr>
          <w:i/>
        </w:rPr>
        <w:lastRenderedPageBreak/>
        <w:t xml:space="preserve">  &lt;операторы_0&gt;</w:t>
      </w:r>
    </w:p>
    <w:p w14:paraId="6F3C2CF3" w14:textId="77777777" w:rsidR="00A11997" w:rsidRPr="000E0EC1" w:rsidRDefault="00A11997" w:rsidP="0076247E">
      <w:pPr>
        <w:pStyle w:val="afa"/>
        <w:ind w:left="851" w:hanging="284"/>
        <w:jc w:val="both"/>
        <w:rPr>
          <w:i/>
        </w:rPr>
      </w:pPr>
      <w:r>
        <w:rPr>
          <w:noProof/>
        </w:rPr>
        <mc:AlternateContent>
          <mc:Choice Requires="wps">
            <w:drawing>
              <wp:anchor distT="0" distB="0" distL="114300" distR="114300" simplePos="0" relativeHeight="251689472" behindDoc="0" locked="0" layoutInCell="1" allowOverlap="1" wp14:anchorId="31A5972F" wp14:editId="66156FEF">
                <wp:simplePos x="0" y="0"/>
                <wp:positionH relativeFrom="column">
                  <wp:posOffset>410850</wp:posOffset>
                </wp:positionH>
                <wp:positionV relativeFrom="paragraph">
                  <wp:posOffset>62865</wp:posOffset>
                </wp:positionV>
                <wp:extent cx="371475" cy="1485900"/>
                <wp:effectExtent l="38100" t="0" r="28575" b="19050"/>
                <wp:wrapNone/>
                <wp:docPr id="1325" name="Левая фигурная скобка 1325"/>
                <wp:cNvGraphicFramePr/>
                <a:graphic xmlns:a="http://schemas.openxmlformats.org/drawingml/2006/main">
                  <a:graphicData uri="http://schemas.microsoft.com/office/word/2010/wordprocessingShape">
                    <wps:wsp>
                      <wps:cNvSpPr/>
                      <wps:spPr>
                        <a:xfrm>
                          <a:off x="0" y="0"/>
                          <a:ext cx="371475" cy="148590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E90AD9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1325" o:spid="_x0000_s1026" type="#_x0000_t87" style="position:absolute;margin-left:32.35pt;margin-top:4.95pt;width:29.25pt;height:117pt;z-index:251689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" adj="450" strokecolor="black [3213]" strokeweight=".5pt">
                <v:stroke joinstyle="miter"/>
              </v:shape>
            </w:pict>
          </mc:Fallback>
        </mc:AlternateContent>
      </w:r>
      <w:r>
        <w:t xml:space="preserve">            </w:t>
      </w:r>
      <w:r w:rsidRPr="000E0EC1">
        <w:rPr>
          <w:i/>
          <w:lang w:val="en-US"/>
        </w:rPr>
        <w:t>do</w:t>
      </w:r>
      <w:r w:rsidRPr="000E0EC1">
        <w:rPr>
          <w:i/>
        </w:rPr>
        <w:t xml:space="preserve"> </w:t>
      </w:r>
      <w:proofErr w:type="spellStart"/>
      <w:r w:rsidRPr="000E0EC1">
        <w:rPr>
          <w:i/>
          <w:lang w:val="en-US"/>
        </w:rPr>
        <w:t>i</w:t>
      </w:r>
      <w:proofErr w:type="spellEnd"/>
      <w:r w:rsidRPr="000E0EC1">
        <w:rPr>
          <w:i/>
        </w:rPr>
        <w:t>=</w:t>
      </w:r>
      <w:proofErr w:type="gramStart"/>
      <w:r w:rsidRPr="000E0EC1">
        <w:rPr>
          <w:i/>
        </w:rPr>
        <w:t>0,</w:t>
      </w:r>
      <w:r w:rsidRPr="000E0EC1">
        <w:rPr>
          <w:i/>
          <w:lang w:val="en-US"/>
        </w:rPr>
        <w:t>n</w:t>
      </w:r>
      <w:proofErr w:type="gramEnd"/>
    </w:p>
    <w:p w14:paraId="72956A99" w14:textId="77777777" w:rsidR="00A11997" w:rsidRPr="000E0EC1" w:rsidRDefault="00A11997" w:rsidP="0076247E">
      <w:pPr>
        <w:pStyle w:val="afa"/>
        <w:ind w:left="851" w:hanging="284"/>
        <w:jc w:val="both"/>
        <w:rPr>
          <w:i/>
        </w:rPr>
      </w:pPr>
      <w:r w:rsidRPr="000E0EC1">
        <w:rPr>
          <w:i/>
        </w:rPr>
        <w:t xml:space="preserve">                    &lt;операторы_1&gt;</w:t>
      </w:r>
    </w:p>
    <w:p w14:paraId="69276764" w14:textId="77777777" w:rsidR="00A11997" w:rsidRPr="000E0EC1" w:rsidRDefault="00A11997" w:rsidP="0076247E">
      <w:pPr>
        <w:pStyle w:val="afa"/>
        <w:ind w:left="851" w:hanging="284"/>
        <w:jc w:val="both"/>
        <w:rPr>
          <w:rFonts w:eastAsiaTheme="minorEastAsia"/>
          <w:i/>
        </w:rPr>
      </w:pPr>
      <w:r w:rsidRPr="000E0EC1">
        <w:rPr>
          <w:rFonts w:eastAsiaTheme="minorEastAsia"/>
          <w:i/>
          <w:noProof/>
        </w:rPr>
        <mc:AlternateContent>
          <mc:Choice Requires="wps">
            <w:drawing>
              <wp:anchor distT="0" distB="0" distL="114300" distR="114300" simplePos="0" relativeHeight="251688448" behindDoc="0" locked="0" layoutInCell="1" allowOverlap="1" wp14:anchorId="45AFB47F" wp14:editId="5F740D8C">
                <wp:simplePos x="0" y="0"/>
                <wp:positionH relativeFrom="column">
                  <wp:posOffset>835025</wp:posOffset>
                </wp:positionH>
                <wp:positionV relativeFrom="paragraph">
                  <wp:posOffset>70490</wp:posOffset>
                </wp:positionV>
                <wp:extent cx="245110" cy="752475"/>
                <wp:effectExtent l="38100" t="0" r="21590" b="28575"/>
                <wp:wrapNone/>
                <wp:docPr id="2139" name="Левая фигурная скобка 2139"/>
                <wp:cNvGraphicFramePr/>
                <a:graphic xmlns:a="http://schemas.openxmlformats.org/drawingml/2006/main">
                  <a:graphicData uri="http://schemas.microsoft.com/office/word/2010/wordprocessingShape">
                    <wps:wsp>
                      <wps:cNvSpPr/>
                      <wps:spPr>
                        <a:xfrm>
                          <a:off x="0" y="0"/>
                          <a:ext cx="245110" cy="75247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1C225D0" id="Левая фигурная скобка 2139" o:spid="_x0000_s1026" type="#_x0000_t87" style="position:absolute;margin-left:65.75pt;margin-top:5.55pt;width:19.3pt;height:59.25pt;z-index:251688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" adj="586" strokecolor="black [3213]" strokeweight=".5pt">
                <v:stroke joinstyle="miter"/>
              </v:shape>
            </w:pict>
          </mc:Fallback>
        </mc:AlternateContent>
      </w:r>
      <w:r w:rsidRPr="000E0EC1">
        <w:rPr>
          <w:rFonts w:eastAsiaTheme="minorEastAsia"/>
          <w:i/>
        </w:rPr>
        <w:t xml:space="preserve">                    </w:t>
      </w:r>
      <w:proofErr w:type="gramStart"/>
      <w:r w:rsidRPr="000E0EC1">
        <w:rPr>
          <w:rFonts w:eastAsiaTheme="minorEastAsia"/>
          <w:i/>
          <w:lang w:val="en-US"/>
        </w:rPr>
        <w:t>if</w:t>
      </w:r>
      <w:r w:rsidRPr="000E0EC1">
        <w:rPr>
          <w:rFonts w:eastAsiaTheme="minorEastAsia"/>
          <w:i/>
        </w:rPr>
        <w:t xml:space="preserve">  &lt;</w:t>
      </w:r>
      <w:proofErr w:type="gramEnd"/>
      <w:r w:rsidRPr="000E0EC1">
        <w:rPr>
          <w:rFonts w:eastAsiaTheme="minorEastAsia"/>
          <w:i/>
        </w:rPr>
        <w:t xml:space="preserve">условие&gt; </w:t>
      </w:r>
      <w:r w:rsidRPr="000E0EC1">
        <w:rPr>
          <w:rFonts w:eastAsiaTheme="minorEastAsia"/>
          <w:i/>
          <w:lang w:val="en-US"/>
        </w:rPr>
        <w:t>then</w:t>
      </w:r>
    </w:p>
    <w:p w14:paraId="27B65241" w14:textId="77777777" w:rsidR="00A11997" w:rsidRPr="000E0EC1" w:rsidRDefault="00A11997" w:rsidP="0076247E">
      <w:pPr>
        <w:pStyle w:val="afa"/>
        <w:ind w:left="851" w:hanging="284"/>
        <w:jc w:val="both"/>
        <w:rPr>
          <w:rFonts w:eastAsiaTheme="minorEastAsia"/>
          <w:i/>
        </w:rPr>
      </w:pPr>
      <w:r w:rsidRPr="000E0EC1">
        <w:rPr>
          <w:rFonts w:eastAsiaTheme="minorEastAsia"/>
          <w:i/>
        </w:rPr>
        <w:t xml:space="preserve">                         &lt;операторы_2&gt;   </w:t>
      </w:r>
    </w:p>
    <w:p w14:paraId="187E42CF" w14:textId="77777777" w:rsidR="00A11997" w:rsidRPr="000E0EC1" w:rsidRDefault="00A11997" w:rsidP="0076247E">
      <w:pPr>
        <w:pStyle w:val="afa"/>
        <w:ind w:left="851" w:hanging="284"/>
        <w:jc w:val="both"/>
        <w:rPr>
          <w:rFonts w:eastAsiaTheme="minorEastAsia"/>
          <w:i/>
        </w:rPr>
      </w:pPr>
      <w:r w:rsidRPr="000E0EC1">
        <w:rPr>
          <w:rFonts w:eastAsiaTheme="minorEastAsia"/>
          <w:i/>
        </w:rPr>
        <w:t xml:space="preserve">                    </w:t>
      </w:r>
      <w:r w:rsidRPr="000E0EC1">
        <w:rPr>
          <w:rFonts w:eastAsiaTheme="minorEastAsia"/>
          <w:i/>
          <w:lang w:val="en-US"/>
        </w:rPr>
        <w:t>else</w:t>
      </w:r>
    </w:p>
    <w:p w14:paraId="3ED5C5B5" w14:textId="77777777" w:rsidR="00A11997" w:rsidRPr="000E0EC1" w:rsidRDefault="00A11997" w:rsidP="0076247E">
      <w:pPr>
        <w:pStyle w:val="afa"/>
        <w:ind w:left="851" w:hanging="284"/>
        <w:jc w:val="both"/>
        <w:rPr>
          <w:rFonts w:eastAsiaTheme="minorEastAsia"/>
          <w:i/>
        </w:rPr>
      </w:pPr>
      <w:r w:rsidRPr="000E0EC1">
        <w:rPr>
          <w:rFonts w:eastAsiaTheme="minorEastAsia"/>
          <w:i/>
        </w:rPr>
        <w:t xml:space="preserve">                          &lt;операторв_3&gt;</w:t>
      </w:r>
    </w:p>
    <w:p w14:paraId="2A0E87AC" w14:textId="77777777" w:rsidR="00A11997" w:rsidRPr="000E0EC1" w:rsidRDefault="00A11997" w:rsidP="0076247E">
      <w:pPr>
        <w:pStyle w:val="afa"/>
        <w:ind w:left="851" w:hanging="284"/>
        <w:jc w:val="both"/>
        <w:rPr>
          <w:rFonts w:eastAsiaTheme="minorEastAsia"/>
          <w:i/>
        </w:rPr>
      </w:pPr>
      <w:r w:rsidRPr="000E0EC1">
        <w:rPr>
          <w:rFonts w:eastAsiaTheme="minorEastAsia"/>
          <w:i/>
        </w:rPr>
        <w:t xml:space="preserve">                    </w:t>
      </w:r>
      <w:r w:rsidRPr="000E0EC1">
        <w:rPr>
          <w:rFonts w:eastAsiaTheme="minorEastAsia"/>
          <w:i/>
          <w:lang w:val="en-US"/>
        </w:rPr>
        <w:t>endif</w:t>
      </w:r>
    </w:p>
    <w:p w14:paraId="0A779FF0" w14:textId="77777777" w:rsidR="00A11997" w:rsidRPr="000E0EC1" w:rsidRDefault="00A11997" w:rsidP="0076247E">
      <w:pPr>
        <w:pStyle w:val="afa"/>
        <w:ind w:left="851" w:hanging="284"/>
        <w:jc w:val="both"/>
        <w:rPr>
          <w:rFonts w:eastAsiaTheme="minorEastAsia"/>
          <w:i/>
        </w:rPr>
      </w:pPr>
      <w:r w:rsidRPr="000E0EC1">
        <w:rPr>
          <w:rFonts w:eastAsiaTheme="minorEastAsia"/>
          <w:i/>
        </w:rPr>
        <w:t xml:space="preserve">            </w:t>
      </w:r>
      <w:r w:rsidRPr="00D62E2B">
        <w:rPr>
          <w:rFonts w:eastAsiaTheme="minorEastAsia"/>
          <w:i/>
        </w:rPr>
        <w:t xml:space="preserve">     </w:t>
      </w:r>
      <w:r w:rsidRPr="000E0EC1">
        <w:rPr>
          <w:rFonts w:eastAsiaTheme="minorEastAsia"/>
          <w:i/>
        </w:rPr>
        <w:t xml:space="preserve">  &lt;операторы_1_1&gt;  </w:t>
      </w:r>
    </w:p>
    <w:p w14:paraId="2A3F747C" w14:textId="77777777" w:rsidR="00A11997" w:rsidRPr="000E0EC1" w:rsidRDefault="00A11997" w:rsidP="0076247E">
      <w:pPr>
        <w:pStyle w:val="afa"/>
        <w:ind w:left="851" w:hanging="284"/>
        <w:jc w:val="both"/>
        <w:rPr>
          <w:i/>
        </w:rPr>
      </w:pPr>
      <w:r w:rsidRPr="000E0EC1">
        <w:rPr>
          <w:i/>
        </w:rPr>
        <w:t xml:space="preserve">            </w:t>
      </w:r>
      <w:proofErr w:type="spellStart"/>
      <w:r w:rsidRPr="000E0EC1">
        <w:rPr>
          <w:i/>
          <w:lang w:val="en-US"/>
        </w:rPr>
        <w:t>enddo</w:t>
      </w:r>
      <w:proofErr w:type="spellEnd"/>
    </w:p>
    <w:p w14:paraId="5F6478A9" w14:textId="77777777" w:rsidR="00A11997" w:rsidRPr="000E0EC1" w:rsidRDefault="00A11997" w:rsidP="0076247E">
      <w:pPr>
        <w:pStyle w:val="afa"/>
        <w:ind w:left="1428"/>
        <w:jc w:val="both"/>
        <w:rPr>
          <w:i/>
        </w:rPr>
      </w:pPr>
    </w:p>
    <w:p w14:paraId="0D186090" w14:textId="31F7BC58" w:rsidR="00A11997" w:rsidRPr="00C35065" w:rsidRDefault="00A11997" w:rsidP="0076247E">
      <w:pPr>
        <w:pStyle w:val="afa"/>
        <w:ind w:left="0" w:firstLine="708"/>
        <w:jc w:val="both"/>
      </w:pPr>
      <w:r>
        <w:t xml:space="preserve">Результаты расчётов – выходные данные – должны быть записаны в удобочитаемом виде с соответствующими краткими текстовыми пояснениями. Выходная информация может быть двух видов промежуточная и конечная. Промежуточная информация необходима как для отладки программы, так и для изучения работы тех или иных алгоритмов, реализованных в данной программе. </w:t>
      </w:r>
    </w:p>
    <w:p w14:paraId="29C98830" w14:textId="77777777" w:rsidR="00A11997" w:rsidRPr="00E62AEF" w:rsidRDefault="00A11997" w:rsidP="0076247E">
      <w:pPr>
        <w:pStyle w:val="afa"/>
        <w:ind w:left="0" w:firstLine="708"/>
        <w:jc w:val="both"/>
        <w:rPr>
          <w:b/>
        </w:rPr>
      </w:pPr>
      <w:r w:rsidRPr="00604F8B">
        <w:rPr>
          <w:b/>
        </w:rPr>
        <w:t>Внешние</w:t>
      </w:r>
      <w:r w:rsidRPr="00E62AEF">
        <w:rPr>
          <w:b/>
        </w:rPr>
        <w:t xml:space="preserve"> </w:t>
      </w:r>
      <w:r w:rsidRPr="00604F8B">
        <w:rPr>
          <w:b/>
        </w:rPr>
        <w:t>файлы</w:t>
      </w:r>
      <w:r w:rsidRPr="00E62AEF">
        <w:rPr>
          <w:b/>
        </w:rPr>
        <w:t>.</w:t>
      </w:r>
    </w:p>
    <w:p w14:paraId="337A53BC" w14:textId="77777777" w:rsidR="00A11997" w:rsidRPr="009A6F45" w:rsidRDefault="00A11997" w:rsidP="0076247E">
      <w:pPr>
        <w:pStyle w:val="afa"/>
        <w:ind w:left="0" w:firstLine="708"/>
        <w:jc w:val="both"/>
      </w:pPr>
      <w:r w:rsidRPr="00EA1822">
        <w:rPr>
          <w:i/>
        </w:rPr>
        <w:t>Внешний файл</w:t>
      </w:r>
      <w:r>
        <w:t xml:space="preserve"> – файл, существующий в среде, внешней по отношению к выполняемой программе. Внешние файлы должны быть открыты оператором </w:t>
      </w:r>
      <w:r>
        <w:rPr>
          <w:lang w:val="en-US"/>
        </w:rPr>
        <w:t>OPEN</w:t>
      </w:r>
      <w:r w:rsidRPr="009A6F45">
        <w:t>.</w:t>
      </w:r>
    </w:p>
    <w:p w14:paraId="76EB12E8" w14:textId="77777777" w:rsidR="00A11997" w:rsidRDefault="00A11997" w:rsidP="0076247E">
      <w:pPr>
        <w:pStyle w:val="afa"/>
        <w:ind w:left="0" w:firstLine="708"/>
        <w:jc w:val="both"/>
      </w:pPr>
      <w:r>
        <w:t xml:space="preserve">Оператор </w:t>
      </w:r>
      <w:r>
        <w:rPr>
          <w:lang w:val="en-US"/>
        </w:rPr>
        <w:t>OPEN</w:t>
      </w:r>
      <w:r>
        <w:t xml:space="preserve"> создаёт устройство ввода/вывода с номером </w:t>
      </w:r>
      <w:r w:rsidRPr="002F37F2">
        <w:rPr>
          <w:b/>
          <w:i/>
          <w:lang w:val="en-US"/>
        </w:rPr>
        <w:t>n</w:t>
      </w:r>
      <w:r>
        <w:t xml:space="preserve"> и подсоединяет к нему внешний файл</w:t>
      </w:r>
      <w:r w:rsidRPr="002F37F2">
        <w:t xml:space="preserve"> </w:t>
      </w:r>
      <w:r w:rsidRPr="002F37F2">
        <w:rPr>
          <w:b/>
          <w:i/>
          <w:lang w:val="en-US"/>
        </w:rPr>
        <w:t>file</w:t>
      </w:r>
      <w:r w:rsidRPr="002F37F2">
        <w:rPr>
          <w:b/>
          <w:i/>
        </w:rPr>
        <w:t xml:space="preserve"> </w:t>
      </w:r>
      <w:r w:rsidRPr="002F37F2">
        <w:t>(</w:t>
      </w:r>
      <w:r>
        <w:t>полное имя файла с путём доступа). Оператор имеет целый ряд спецификаторов, рассмотрим только три из них.</w:t>
      </w:r>
    </w:p>
    <w:p w14:paraId="334156A7" w14:textId="77777777" w:rsidR="00A11997" w:rsidRDefault="00A11997" w:rsidP="0076247E">
      <w:pPr>
        <w:pStyle w:val="afa"/>
        <w:ind w:left="0" w:firstLine="708"/>
        <w:jc w:val="both"/>
      </w:pPr>
    </w:p>
    <w:p w14:paraId="6CA60E9F" w14:textId="77777777" w:rsidR="00A11997" w:rsidRDefault="00A11997" w:rsidP="0076247E">
      <w:pPr>
        <w:pStyle w:val="afa"/>
        <w:ind w:left="0" w:firstLine="708"/>
        <w:jc w:val="both"/>
        <w:rPr>
          <w:lang w:val="en-US"/>
        </w:rPr>
      </w:pPr>
      <w:r>
        <w:rPr>
          <w:lang w:val="en-US"/>
        </w:rPr>
        <w:t>OPEN</w:t>
      </w:r>
      <w:r w:rsidRPr="00F87B2C">
        <w:rPr>
          <w:lang w:val="en-US"/>
        </w:rPr>
        <w:t xml:space="preserve"> </w:t>
      </w:r>
      <w:r>
        <w:rPr>
          <w:lang w:val="en-US"/>
        </w:rPr>
        <w:t>(</w:t>
      </w:r>
      <w:proofErr w:type="gramStart"/>
      <w:r w:rsidRPr="00F87B2C">
        <w:rPr>
          <w:i/>
          <w:lang w:val="en-US"/>
        </w:rPr>
        <w:t>n</w:t>
      </w:r>
      <w:r>
        <w:rPr>
          <w:lang w:val="en-US"/>
        </w:rPr>
        <w:t xml:space="preserve">, </w:t>
      </w:r>
      <w:r w:rsidRPr="00F87B2C">
        <w:rPr>
          <w:lang w:val="en-US"/>
        </w:rPr>
        <w:t xml:space="preserve"> </w:t>
      </w:r>
      <w:r>
        <w:rPr>
          <w:lang w:val="en-US"/>
        </w:rPr>
        <w:t>file</w:t>
      </w:r>
      <w:proofErr w:type="gramEnd"/>
      <w:r>
        <w:rPr>
          <w:lang w:val="en-US"/>
        </w:rPr>
        <w:t>=’&lt;</w:t>
      </w:r>
      <w:r w:rsidRPr="009002D1">
        <w:rPr>
          <w:i/>
        </w:rPr>
        <w:t>имя</w:t>
      </w:r>
      <w:r w:rsidRPr="009002D1">
        <w:rPr>
          <w:i/>
          <w:lang w:val="en-US"/>
        </w:rPr>
        <w:t>_</w:t>
      </w:r>
      <w:r w:rsidRPr="009002D1">
        <w:rPr>
          <w:i/>
        </w:rPr>
        <w:t>файла</w:t>
      </w:r>
      <w:r>
        <w:rPr>
          <w:lang w:val="en-US"/>
        </w:rPr>
        <w:t xml:space="preserve">&gt;’, </w:t>
      </w:r>
      <w:r w:rsidRPr="00F87B2C">
        <w:rPr>
          <w:lang w:val="en-US"/>
        </w:rPr>
        <w:t xml:space="preserve"> </w:t>
      </w:r>
      <w:r>
        <w:rPr>
          <w:lang w:val="en-US"/>
        </w:rPr>
        <w:t>STATUS=’&lt;</w:t>
      </w:r>
      <w:r w:rsidRPr="00836381">
        <w:rPr>
          <w:i/>
        </w:rPr>
        <w:t>статус</w:t>
      </w:r>
      <w:r>
        <w:rPr>
          <w:lang w:val="en-US"/>
        </w:rPr>
        <w:t>&gt;’</w:t>
      </w:r>
      <w:r w:rsidRPr="009002D1">
        <w:rPr>
          <w:lang w:val="en-US"/>
        </w:rPr>
        <w:t>)</w:t>
      </w:r>
      <w:r>
        <w:rPr>
          <w:lang w:val="en-US"/>
        </w:rPr>
        <w:t xml:space="preserve">. </w:t>
      </w:r>
    </w:p>
    <w:p w14:paraId="398BCE51" w14:textId="77777777" w:rsidR="00A11997" w:rsidRPr="009002D1" w:rsidRDefault="00A11997" w:rsidP="0076247E">
      <w:pPr>
        <w:pStyle w:val="afa"/>
        <w:numPr>
          <w:ilvl w:val="0"/>
          <w:numId w:val="19"/>
        </w:numPr>
        <w:jc w:val="both"/>
      </w:pPr>
      <w:r>
        <w:rPr>
          <w:i/>
          <w:lang w:val="en-US"/>
        </w:rPr>
        <w:t>n</w:t>
      </w:r>
      <w:r w:rsidRPr="009002D1">
        <w:rPr>
          <w:i/>
        </w:rPr>
        <w:t xml:space="preserve"> </w:t>
      </w:r>
      <w:r w:rsidRPr="009002D1">
        <w:t xml:space="preserve">– </w:t>
      </w:r>
      <w:r>
        <w:t xml:space="preserve">устройство внешнего файла, к которому подсоединяется файл </w:t>
      </w:r>
      <w:proofErr w:type="gramStart"/>
      <w:r w:rsidRPr="009002D1">
        <w:t xml:space="preserve">- </w:t>
      </w:r>
      <w:r>
        <w:t xml:space="preserve"> </w:t>
      </w:r>
      <w:r w:rsidRPr="009002D1">
        <w:t>&lt;</w:t>
      </w:r>
      <w:proofErr w:type="spellStart"/>
      <w:proofErr w:type="gramEnd"/>
      <w:r w:rsidRPr="009002D1">
        <w:rPr>
          <w:i/>
        </w:rPr>
        <w:t>имя_файла</w:t>
      </w:r>
      <w:proofErr w:type="spellEnd"/>
      <w:r w:rsidRPr="009002D1">
        <w:rPr>
          <w:i/>
        </w:rPr>
        <w:t>&gt;.</w:t>
      </w:r>
    </w:p>
    <w:p w14:paraId="4376CA46" w14:textId="77777777" w:rsidR="00A11997" w:rsidRPr="00A117C9" w:rsidRDefault="00A11997" w:rsidP="0076247E">
      <w:pPr>
        <w:pStyle w:val="afa"/>
        <w:numPr>
          <w:ilvl w:val="0"/>
          <w:numId w:val="19"/>
        </w:numPr>
        <w:jc w:val="both"/>
      </w:pPr>
      <w:r w:rsidRPr="009A5C96">
        <w:t>&lt;</w:t>
      </w:r>
      <w:proofErr w:type="spellStart"/>
      <w:r w:rsidRPr="009A5C96">
        <w:rPr>
          <w:i/>
        </w:rPr>
        <w:t>имя_файла</w:t>
      </w:r>
      <w:proofErr w:type="spellEnd"/>
      <w:r w:rsidRPr="009A5C96">
        <w:rPr>
          <w:i/>
        </w:rPr>
        <w:t>&gt;</w:t>
      </w:r>
      <w:r w:rsidRPr="009A5C96">
        <w:t xml:space="preserve"> - имя файла с расширением </w:t>
      </w:r>
      <w:r w:rsidRPr="009A5C96">
        <w:rPr>
          <w:b/>
          <w:i/>
        </w:rPr>
        <w:t>.</w:t>
      </w:r>
      <w:r w:rsidRPr="009A5C96">
        <w:rPr>
          <w:b/>
          <w:i/>
          <w:lang w:val="en-US"/>
        </w:rPr>
        <w:t>txt</w:t>
      </w:r>
      <w:r w:rsidRPr="009A5C96">
        <w:t xml:space="preserve"> </w:t>
      </w:r>
      <w:r>
        <w:t>с путём доступа (от домашнего каталога</w:t>
      </w:r>
      <w:r w:rsidRPr="009A5C96">
        <w:t>).</w:t>
      </w:r>
    </w:p>
    <w:p w14:paraId="3F3AB8E5" w14:textId="77777777" w:rsidR="00A11997" w:rsidRPr="009A5C96" w:rsidRDefault="00A11997" w:rsidP="0076247E">
      <w:pPr>
        <w:pStyle w:val="afa"/>
        <w:numPr>
          <w:ilvl w:val="0"/>
          <w:numId w:val="19"/>
        </w:numPr>
        <w:tabs>
          <w:tab w:val="left" w:pos="2580"/>
        </w:tabs>
        <w:jc w:val="both"/>
      </w:pPr>
      <w:r w:rsidRPr="009A5C96">
        <w:t>&lt;</w:t>
      </w:r>
      <w:r w:rsidRPr="009A5C96">
        <w:rPr>
          <w:i/>
        </w:rPr>
        <w:t>статус</w:t>
      </w:r>
      <w:r w:rsidRPr="009A5C96">
        <w:t>&gt; - ‘</w:t>
      </w:r>
      <w:r w:rsidRPr="009A5C96">
        <w:rPr>
          <w:lang w:val="en-US"/>
        </w:rPr>
        <w:t>unknown</w:t>
      </w:r>
      <w:proofErr w:type="gramStart"/>
      <w:r w:rsidRPr="009A5C96">
        <w:t>’ .</w:t>
      </w:r>
      <w:proofErr w:type="gramEnd"/>
      <w:r w:rsidRPr="009A5C96">
        <w:t xml:space="preserve"> Если файл существует, то он открывается, </w:t>
      </w:r>
    </w:p>
    <w:p w14:paraId="4AD3FE62" w14:textId="77777777" w:rsidR="00A11997" w:rsidRPr="009A5C96" w:rsidRDefault="00A11997" w:rsidP="0076247E">
      <w:pPr>
        <w:pStyle w:val="afa"/>
        <w:numPr>
          <w:ilvl w:val="4"/>
          <w:numId w:val="19"/>
        </w:numPr>
        <w:tabs>
          <w:tab w:val="left" w:pos="2580"/>
        </w:tabs>
        <w:jc w:val="both"/>
        <w:rPr>
          <w:lang w:val="en-US"/>
        </w:rPr>
      </w:pPr>
      <w:r w:rsidRPr="009A5C96">
        <w:t>если</w:t>
      </w:r>
      <w:r w:rsidRPr="009A5C96">
        <w:rPr>
          <w:lang w:val="en-US"/>
        </w:rPr>
        <w:t xml:space="preserve"> </w:t>
      </w:r>
      <w:r w:rsidRPr="009A5C96">
        <w:t>нет</w:t>
      </w:r>
      <w:r w:rsidRPr="009A5C96">
        <w:rPr>
          <w:lang w:val="en-US"/>
        </w:rPr>
        <w:t xml:space="preserve"> – </w:t>
      </w:r>
      <w:r w:rsidRPr="009A5C96">
        <w:t>создаётся</w:t>
      </w:r>
      <w:r w:rsidRPr="009A5C96">
        <w:rPr>
          <w:lang w:val="en-US"/>
        </w:rPr>
        <w:t>.</w:t>
      </w:r>
    </w:p>
    <w:p w14:paraId="41D2E399" w14:textId="77777777" w:rsidR="00A11997" w:rsidRPr="00836381" w:rsidRDefault="00A11997" w:rsidP="0076247E">
      <w:pPr>
        <w:tabs>
          <w:tab w:val="left" w:pos="2580"/>
        </w:tabs>
        <w:jc w:val="both"/>
        <w:rPr>
          <w:i/>
          <w:lang w:val="en-US"/>
        </w:rPr>
      </w:pPr>
      <w:r w:rsidRPr="00A117C9">
        <w:rPr>
          <w:i/>
        </w:rPr>
        <w:t>Пример</w:t>
      </w:r>
      <w:r w:rsidRPr="00836381">
        <w:rPr>
          <w:i/>
          <w:lang w:val="en-US"/>
        </w:rPr>
        <w:t>:</w:t>
      </w:r>
    </w:p>
    <w:p w14:paraId="527230EF" w14:textId="77777777" w:rsidR="00A11997" w:rsidRDefault="00A11997" w:rsidP="0076247E">
      <w:pPr>
        <w:pStyle w:val="af4"/>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8947ED">
        <w:rPr>
          <w:rFonts w:ascii="Times New Roman" w:hAnsi="Times New Roman" w:cs="Times New Roman"/>
          <w:sz w:val="24"/>
          <w:szCs w:val="24"/>
          <w:lang w:val="en-US"/>
        </w:rPr>
        <w:t xml:space="preserve"> </w:t>
      </w:r>
      <w:r w:rsidRPr="002E5313">
        <w:rPr>
          <w:rFonts w:ascii="Times New Roman" w:hAnsi="Times New Roman" w:cs="Times New Roman"/>
          <w:sz w:val="24"/>
          <w:szCs w:val="24"/>
          <w:lang w:val="en-US"/>
        </w:rPr>
        <w:t>Open</w:t>
      </w:r>
      <w:r w:rsidRPr="00F87B2C">
        <w:rPr>
          <w:rFonts w:ascii="Times New Roman" w:hAnsi="Times New Roman" w:cs="Times New Roman"/>
          <w:sz w:val="24"/>
          <w:szCs w:val="24"/>
          <w:lang w:val="en-US"/>
        </w:rPr>
        <w:t xml:space="preserve"> (</w:t>
      </w:r>
      <w:r w:rsidRPr="002E5313">
        <w:rPr>
          <w:rFonts w:ascii="Times New Roman" w:hAnsi="Times New Roman" w:cs="Times New Roman"/>
          <w:sz w:val="24"/>
          <w:szCs w:val="24"/>
          <w:lang w:val="en-US"/>
        </w:rPr>
        <w:t>2,</w:t>
      </w:r>
      <w:r w:rsidRPr="00F87B2C">
        <w:rPr>
          <w:rFonts w:ascii="Times New Roman" w:hAnsi="Times New Roman" w:cs="Times New Roman"/>
          <w:sz w:val="24"/>
          <w:szCs w:val="24"/>
          <w:lang w:val="en-US"/>
        </w:rPr>
        <w:t xml:space="preserve"> </w:t>
      </w:r>
      <w:r w:rsidRPr="002E5313">
        <w:rPr>
          <w:rFonts w:ascii="Times New Roman" w:hAnsi="Times New Roman" w:cs="Times New Roman"/>
          <w:sz w:val="24"/>
          <w:szCs w:val="24"/>
          <w:lang w:val="en-US"/>
        </w:rPr>
        <w:t>file='</w:t>
      </w:r>
      <w:r>
        <w:rPr>
          <w:rFonts w:ascii="Times New Roman" w:hAnsi="Times New Roman" w:cs="Times New Roman"/>
          <w:sz w:val="24"/>
          <w:szCs w:val="24"/>
        </w:rPr>
        <w:t>путь</w:t>
      </w:r>
      <w:r w:rsidRPr="00B24AA7">
        <w:rPr>
          <w:rFonts w:ascii="Times New Roman" w:hAnsi="Times New Roman" w:cs="Times New Roman"/>
          <w:sz w:val="24"/>
          <w:szCs w:val="24"/>
          <w:lang w:val="en-US"/>
        </w:rPr>
        <w:t xml:space="preserve"> </w:t>
      </w:r>
      <w:r>
        <w:rPr>
          <w:rFonts w:ascii="Times New Roman" w:hAnsi="Times New Roman" w:cs="Times New Roman"/>
          <w:sz w:val="24"/>
          <w:szCs w:val="24"/>
        </w:rPr>
        <w:t>доступа</w:t>
      </w:r>
      <w:r w:rsidRPr="002E5313">
        <w:rPr>
          <w:rFonts w:ascii="Times New Roman" w:hAnsi="Times New Roman" w:cs="Times New Roman"/>
          <w:sz w:val="24"/>
          <w:szCs w:val="24"/>
          <w:lang w:val="en-US"/>
        </w:rPr>
        <w:t>\writ.txt</w:t>
      </w:r>
      <w:proofErr w:type="gramStart"/>
      <w:r w:rsidRPr="002E5313">
        <w:rPr>
          <w:rFonts w:ascii="Times New Roman" w:hAnsi="Times New Roman" w:cs="Times New Roman"/>
          <w:sz w:val="24"/>
          <w:szCs w:val="24"/>
          <w:lang w:val="en-US"/>
        </w:rPr>
        <w:t xml:space="preserve">', </w:t>
      </w:r>
      <w:r w:rsidRPr="00F87B2C">
        <w:rPr>
          <w:rFonts w:ascii="Times New Roman" w:hAnsi="Times New Roman" w:cs="Times New Roman"/>
          <w:sz w:val="24"/>
          <w:szCs w:val="24"/>
          <w:lang w:val="en-US"/>
        </w:rPr>
        <w:t xml:space="preserve"> </w:t>
      </w:r>
      <w:r w:rsidRPr="002E5313">
        <w:rPr>
          <w:rFonts w:ascii="Times New Roman" w:hAnsi="Times New Roman" w:cs="Times New Roman"/>
          <w:sz w:val="24"/>
          <w:szCs w:val="24"/>
          <w:lang w:val="en-US"/>
        </w:rPr>
        <w:t>status</w:t>
      </w:r>
      <w:proofErr w:type="gramEnd"/>
      <w:r w:rsidRPr="002E5313">
        <w:rPr>
          <w:rFonts w:ascii="Times New Roman" w:hAnsi="Times New Roman" w:cs="Times New Roman"/>
          <w:sz w:val="24"/>
          <w:szCs w:val="24"/>
          <w:lang w:val="en-US"/>
        </w:rPr>
        <w:t>='unknown')</w:t>
      </w:r>
    </w:p>
    <w:p w14:paraId="361835A9" w14:textId="77777777" w:rsidR="00A11997" w:rsidRPr="00B22158" w:rsidRDefault="00A11997" w:rsidP="0076247E">
      <w:pPr>
        <w:tabs>
          <w:tab w:val="left" w:pos="2580"/>
        </w:tabs>
        <w:jc w:val="both"/>
        <w:rPr>
          <w:b/>
          <w:sz w:val="28"/>
          <w:szCs w:val="28"/>
          <w:lang w:val="en-US"/>
        </w:rPr>
      </w:pPr>
    </w:p>
    <w:p w14:paraId="05AFB3AA" w14:textId="14EF54EE" w:rsidR="00862102" w:rsidRDefault="00D052D4" w:rsidP="0076247E">
      <w:pPr>
        <w:tabs>
          <w:tab w:val="left" w:pos="2580"/>
        </w:tabs>
        <w:jc w:val="both"/>
        <w:rPr>
          <w:b/>
          <w:sz w:val="32"/>
          <w:szCs w:val="32"/>
        </w:rPr>
      </w:pPr>
      <w:r>
        <w:rPr>
          <w:b/>
          <w:sz w:val="32"/>
          <w:szCs w:val="32"/>
        </w:rPr>
        <w:t>Лабораторные работы</w:t>
      </w:r>
      <w:r w:rsidRPr="00182055">
        <w:rPr>
          <w:b/>
          <w:sz w:val="32"/>
          <w:szCs w:val="32"/>
        </w:rPr>
        <w:t xml:space="preserve"> и задания.</w:t>
      </w:r>
    </w:p>
    <w:p w14:paraId="43E4E08A" w14:textId="77777777" w:rsidR="0026396E" w:rsidRDefault="0026396E" w:rsidP="00A36931">
      <w:pPr>
        <w:ind w:firstLine="426"/>
        <w:jc w:val="both"/>
        <w:rPr>
          <w:b/>
          <w:sz w:val="28"/>
          <w:szCs w:val="28"/>
        </w:rPr>
      </w:pPr>
    </w:p>
    <w:p w14:paraId="1F85E915" w14:textId="3D3C0DA9" w:rsidR="004F2042" w:rsidRDefault="00333ACF" w:rsidP="00A36931">
      <w:pPr>
        <w:ind w:firstLine="426"/>
        <w:jc w:val="both"/>
        <w:rPr>
          <w:bCs/>
          <w:sz w:val="28"/>
          <w:szCs w:val="28"/>
        </w:rPr>
      </w:pPr>
      <w:proofErr w:type="gramStart"/>
      <w:r>
        <w:rPr>
          <w:b/>
          <w:sz w:val="28"/>
          <w:szCs w:val="28"/>
        </w:rPr>
        <w:t xml:space="preserve">Работы </w:t>
      </w:r>
      <w:r w:rsidR="00B22158" w:rsidRPr="00DE5086">
        <w:rPr>
          <w:b/>
          <w:sz w:val="28"/>
          <w:szCs w:val="28"/>
        </w:rPr>
        <w:t xml:space="preserve"> на</w:t>
      </w:r>
      <w:proofErr w:type="gramEnd"/>
      <w:r w:rsidR="00B22158" w:rsidRPr="00DE5086">
        <w:rPr>
          <w:b/>
          <w:sz w:val="28"/>
          <w:szCs w:val="28"/>
        </w:rPr>
        <w:t xml:space="preserve"> семестр:</w:t>
      </w:r>
      <w:r w:rsidR="00B22158" w:rsidRPr="00DE5086">
        <w:rPr>
          <w:bCs/>
          <w:sz w:val="28"/>
          <w:szCs w:val="28"/>
        </w:rPr>
        <w:t xml:space="preserve"> </w:t>
      </w:r>
    </w:p>
    <w:p w14:paraId="2753DFD4" w14:textId="241FF4FB" w:rsidR="00DE5086" w:rsidRPr="00012F1B" w:rsidRDefault="00B22158" w:rsidP="00051D7B">
      <w:pPr>
        <w:pStyle w:val="afa"/>
        <w:numPr>
          <w:ilvl w:val="0"/>
          <w:numId w:val="20"/>
        </w:numPr>
        <w:ind w:left="1276" w:hanging="283"/>
        <w:jc w:val="both"/>
        <w:rPr>
          <w:bCs/>
        </w:rPr>
      </w:pPr>
      <w:proofErr w:type="spellStart"/>
      <w:r w:rsidRPr="00012F1B">
        <w:rPr>
          <w:bCs/>
        </w:rPr>
        <w:t>Л.р</w:t>
      </w:r>
      <w:proofErr w:type="spellEnd"/>
      <w:r w:rsidR="00333ACF" w:rsidRPr="00012F1B">
        <w:rPr>
          <w:bCs/>
        </w:rPr>
        <w:t>.</w:t>
      </w:r>
      <w:r w:rsidRPr="00012F1B">
        <w:rPr>
          <w:bCs/>
        </w:rPr>
        <w:t xml:space="preserve"> №1_</w:t>
      </w:r>
      <w:proofErr w:type="gramStart"/>
      <w:r w:rsidRPr="00012F1B">
        <w:rPr>
          <w:bCs/>
        </w:rPr>
        <w:t xml:space="preserve">1, </w:t>
      </w:r>
      <w:r w:rsidR="00F03478">
        <w:rPr>
          <w:bCs/>
        </w:rPr>
        <w:t xml:space="preserve"> </w:t>
      </w:r>
      <w:r w:rsidRPr="00012F1B">
        <w:rPr>
          <w:bCs/>
        </w:rPr>
        <w:t>одна</w:t>
      </w:r>
      <w:proofErr w:type="gramEnd"/>
      <w:r w:rsidRPr="00012F1B">
        <w:rPr>
          <w:bCs/>
        </w:rPr>
        <w:t xml:space="preserve"> из (</w:t>
      </w:r>
      <w:proofErr w:type="spellStart"/>
      <w:r w:rsidRPr="00012F1B">
        <w:rPr>
          <w:bCs/>
        </w:rPr>
        <w:t>Л.р</w:t>
      </w:r>
      <w:proofErr w:type="spellEnd"/>
      <w:r w:rsidR="00333ACF" w:rsidRPr="00012F1B">
        <w:rPr>
          <w:bCs/>
        </w:rPr>
        <w:t>.</w:t>
      </w:r>
      <w:r w:rsidRPr="00012F1B">
        <w:rPr>
          <w:bCs/>
        </w:rPr>
        <w:t xml:space="preserve"> №1_2</w:t>
      </w:r>
      <w:r w:rsidR="00051D7B">
        <w:rPr>
          <w:bCs/>
        </w:rPr>
        <w:t xml:space="preserve">, </w:t>
      </w:r>
      <w:proofErr w:type="spellStart"/>
      <w:r w:rsidR="00051D7B" w:rsidRPr="00012F1B">
        <w:rPr>
          <w:bCs/>
        </w:rPr>
        <w:t>Л.р</w:t>
      </w:r>
      <w:proofErr w:type="spellEnd"/>
      <w:r w:rsidR="00051D7B" w:rsidRPr="00012F1B">
        <w:rPr>
          <w:bCs/>
        </w:rPr>
        <w:t>. №1_</w:t>
      </w:r>
      <w:r w:rsidR="00051D7B">
        <w:rPr>
          <w:bCs/>
        </w:rPr>
        <w:t>3,</w:t>
      </w:r>
      <w:r w:rsidR="00051D7B" w:rsidRPr="00012F1B">
        <w:rPr>
          <w:bCs/>
        </w:rPr>
        <w:t xml:space="preserve"> </w:t>
      </w:r>
      <w:proofErr w:type="spellStart"/>
      <w:r w:rsidR="00012F1B" w:rsidRPr="00012F1B">
        <w:rPr>
          <w:bCs/>
        </w:rPr>
        <w:t>Л.р</w:t>
      </w:r>
      <w:proofErr w:type="spellEnd"/>
      <w:r w:rsidR="00012F1B" w:rsidRPr="00012F1B">
        <w:rPr>
          <w:bCs/>
        </w:rPr>
        <w:t>. №1_4 )</w:t>
      </w:r>
      <w:r w:rsidR="004F2042" w:rsidRPr="00012F1B">
        <w:rPr>
          <w:bCs/>
        </w:rPr>
        <w:t xml:space="preserve"> – корень н/л уравнения,</w:t>
      </w:r>
    </w:p>
    <w:p w14:paraId="46E9C504" w14:textId="39D9993B" w:rsidR="00DE5086" w:rsidRPr="00012F1B" w:rsidRDefault="00B22158" w:rsidP="00051D7B">
      <w:pPr>
        <w:pStyle w:val="afa"/>
        <w:numPr>
          <w:ilvl w:val="0"/>
          <w:numId w:val="20"/>
        </w:numPr>
        <w:ind w:left="1276" w:hanging="283"/>
        <w:jc w:val="both"/>
        <w:rPr>
          <w:bCs/>
        </w:rPr>
      </w:pPr>
      <w:proofErr w:type="spellStart"/>
      <w:r w:rsidRPr="00012F1B">
        <w:rPr>
          <w:bCs/>
        </w:rPr>
        <w:t>Л.р</w:t>
      </w:r>
      <w:proofErr w:type="spellEnd"/>
      <w:r w:rsidR="00333ACF" w:rsidRPr="00012F1B">
        <w:rPr>
          <w:bCs/>
        </w:rPr>
        <w:t>.</w:t>
      </w:r>
      <w:r w:rsidRPr="00012F1B">
        <w:rPr>
          <w:bCs/>
        </w:rPr>
        <w:t xml:space="preserve"> №</w:t>
      </w:r>
      <w:r w:rsidR="00DE5086" w:rsidRPr="00012F1B">
        <w:rPr>
          <w:bCs/>
        </w:rPr>
        <w:t>2</w:t>
      </w:r>
      <w:r w:rsidRPr="00012F1B">
        <w:rPr>
          <w:bCs/>
        </w:rPr>
        <w:t>_</w:t>
      </w:r>
      <w:proofErr w:type="gramStart"/>
      <w:r w:rsidRPr="00012F1B">
        <w:rPr>
          <w:bCs/>
        </w:rPr>
        <w:t>1,</w:t>
      </w:r>
      <w:r w:rsidR="004824CA" w:rsidRPr="00012F1B">
        <w:rPr>
          <w:bCs/>
        </w:rPr>
        <w:t xml:space="preserve"> </w:t>
      </w:r>
      <w:r w:rsidR="00F03478">
        <w:rPr>
          <w:bCs/>
        </w:rPr>
        <w:t xml:space="preserve"> </w:t>
      </w:r>
      <w:proofErr w:type="spellStart"/>
      <w:r w:rsidRPr="00012F1B">
        <w:rPr>
          <w:bCs/>
        </w:rPr>
        <w:t>Л.р</w:t>
      </w:r>
      <w:proofErr w:type="spellEnd"/>
      <w:r w:rsidR="00333ACF" w:rsidRPr="00012F1B">
        <w:rPr>
          <w:bCs/>
        </w:rPr>
        <w:t>.</w:t>
      </w:r>
      <w:proofErr w:type="gramEnd"/>
      <w:r w:rsidRPr="00012F1B">
        <w:rPr>
          <w:bCs/>
        </w:rPr>
        <w:t xml:space="preserve"> №</w:t>
      </w:r>
      <w:r w:rsidR="00DE5086" w:rsidRPr="00012F1B">
        <w:rPr>
          <w:bCs/>
        </w:rPr>
        <w:t>2</w:t>
      </w:r>
      <w:r w:rsidRPr="00012F1B">
        <w:rPr>
          <w:bCs/>
        </w:rPr>
        <w:t>_</w:t>
      </w:r>
      <w:r w:rsidR="00DE5086" w:rsidRPr="00012F1B">
        <w:rPr>
          <w:bCs/>
        </w:rPr>
        <w:t>2</w:t>
      </w:r>
      <w:r w:rsidR="004F2042" w:rsidRPr="00012F1B">
        <w:rPr>
          <w:bCs/>
        </w:rPr>
        <w:t xml:space="preserve"> – интерполяция,</w:t>
      </w:r>
      <w:r w:rsidRPr="00012F1B">
        <w:rPr>
          <w:bCs/>
        </w:rPr>
        <w:t xml:space="preserve"> </w:t>
      </w:r>
      <w:r w:rsidR="00DE5086" w:rsidRPr="00012F1B">
        <w:rPr>
          <w:bCs/>
        </w:rPr>
        <w:t xml:space="preserve"> </w:t>
      </w:r>
    </w:p>
    <w:p w14:paraId="2CD2E560" w14:textId="3ADDA953" w:rsidR="00DE5086" w:rsidRPr="00012F1B" w:rsidRDefault="00B22158" w:rsidP="00051D7B">
      <w:pPr>
        <w:pStyle w:val="afa"/>
        <w:numPr>
          <w:ilvl w:val="0"/>
          <w:numId w:val="20"/>
        </w:numPr>
        <w:ind w:left="1276" w:hanging="283"/>
        <w:jc w:val="both"/>
        <w:rPr>
          <w:bCs/>
        </w:rPr>
      </w:pPr>
      <w:proofErr w:type="spellStart"/>
      <w:r w:rsidRPr="00012F1B">
        <w:rPr>
          <w:bCs/>
        </w:rPr>
        <w:t>Л.р</w:t>
      </w:r>
      <w:proofErr w:type="spellEnd"/>
      <w:r w:rsidR="00333ACF" w:rsidRPr="00012F1B">
        <w:rPr>
          <w:bCs/>
        </w:rPr>
        <w:t>.</w:t>
      </w:r>
      <w:r w:rsidRPr="00012F1B">
        <w:rPr>
          <w:bCs/>
        </w:rPr>
        <w:t xml:space="preserve"> №</w:t>
      </w:r>
      <w:r w:rsidR="00DE5086" w:rsidRPr="00012F1B">
        <w:rPr>
          <w:bCs/>
        </w:rPr>
        <w:t>3</w:t>
      </w:r>
      <w:r w:rsidRPr="00012F1B">
        <w:rPr>
          <w:bCs/>
        </w:rPr>
        <w:t>_</w:t>
      </w:r>
      <w:proofErr w:type="gramStart"/>
      <w:r w:rsidRPr="00012F1B">
        <w:rPr>
          <w:bCs/>
        </w:rPr>
        <w:t>1</w:t>
      </w:r>
      <w:r w:rsidR="004F2042" w:rsidRPr="00012F1B">
        <w:rPr>
          <w:bCs/>
        </w:rPr>
        <w:t xml:space="preserve"> </w:t>
      </w:r>
      <w:r w:rsidR="00DE5086" w:rsidRPr="00012F1B">
        <w:rPr>
          <w:bCs/>
        </w:rPr>
        <w:t xml:space="preserve"> </w:t>
      </w:r>
      <w:r w:rsidR="004F2042" w:rsidRPr="00012F1B">
        <w:rPr>
          <w:bCs/>
        </w:rPr>
        <w:t>-</w:t>
      </w:r>
      <w:proofErr w:type="gramEnd"/>
      <w:r w:rsidR="004F2042" w:rsidRPr="00012F1B">
        <w:rPr>
          <w:bCs/>
        </w:rPr>
        <w:t xml:space="preserve"> интегрирование,</w:t>
      </w:r>
      <w:r w:rsidRPr="00012F1B">
        <w:rPr>
          <w:bCs/>
        </w:rPr>
        <w:t xml:space="preserve"> </w:t>
      </w:r>
    </w:p>
    <w:p w14:paraId="631AC2B2" w14:textId="64B5967D" w:rsidR="004F2042" w:rsidRPr="00012F1B" w:rsidRDefault="004F2042" w:rsidP="00051D7B">
      <w:pPr>
        <w:pStyle w:val="afa"/>
        <w:numPr>
          <w:ilvl w:val="0"/>
          <w:numId w:val="20"/>
        </w:numPr>
        <w:ind w:left="1276" w:hanging="283"/>
        <w:jc w:val="both"/>
        <w:rPr>
          <w:bCs/>
        </w:rPr>
      </w:pPr>
      <w:proofErr w:type="spellStart"/>
      <w:r w:rsidRPr="00012F1B">
        <w:rPr>
          <w:bCs/>
        </w:rPr>
        <w:t>Л.р</w:t>
      </w:r>
      <w:proofErr w:type="spellEnd"/>
      <w:r w:rsidR="00333ACF" w:rsidRPr="00012F1B">
        <w:rPr>
          <w:bCs/>
        </w:rPr>
        <w:t>.</w:t>
      </w:r>
      <w:r w:rsidRPr="00012F1B">
        <w:rPr>
          <w:bCs/>
        </w:rPr>
        <w:t xml:space="preserve"> №4_</w:t>
      </w:r>
      <w:proofErr w:type="gramStart"/>
      <w:r w:rsidRPr="00012F1B">
        <w:rPr>
          <w:bCs/>
        </w:rPr>
        <w:t>1  -</w:t>
      </w:r>
      <w:proofErr w:type="gramEnd"/>
      <w:r w:rsidRPr="00012F1B">
        <w:rPr>
          <w:bCs/>
        </w:rPr>
        <w:t xml:space="preserve"> дифференцирование</w:t>
      </w:r>
      <w:r w:rsidR="00333ACF" w:rsidRPr="00012F1B">
        <w:rPr>
          <w:bCs/>
        </w:rPr>
        <w:t>,</w:t>
      </w:r>
    </w:p>
    <w:p w14:paraId="35ADCFEF" w14:textId="70355C3F" w:rsidR="00DE5086" w:rsidRPr="00012F1B" w:rsidRDefault="00B22158" w:rsidP="00051D7B">
      <w:pPr>
        <w:pStyle w:val="afa"/>
        <w:numPr>
          <w:ilvl w:val="0"/>
          <w:numId w:val="20"/>
        </w:numPr>
        <w:ind w:left="1276" w:hanging="283"/>
        <w:jc w:val="both"/>
        <w:rPr>
          <w:bCs/>
        </w:rPr>
      </w:pPr>
      <w:proofErr w:type="spellStart"/>
      <w:r w:rsidRPr="00012F1B">
        <w:rPr>
          <w:bCs/>
        </w:rPr>
        <w:t>Л.р</w:t>
      </w:r>
      <w:proofErr w:type="spellEnd"/>
      <w:r w:rsidR="00333ACF" w:rsidRPr="00012F1B">
        <w:rPr>
          <w:bCs/>
        </w:rPr>
        <w:t>.</w:t>
      </w:r>
      <w:r w:rsidRPr="00012F1B">
        <w:rPr>
          <w:bCs/>
        </w:rPr>
        <w:t xml:space="preserve"> №</w:t>
      </w:r>
      <w:r w:rsidR="004F2042" w:rsidRPr="00012F1B">
        <w:rPr>
          <w:bCs/>
        </w:rPr>
        <w:t>5</w:t>
      </w:r>
      <w:r w:rsidRPr="00012F1B">
        <w:rPr>
          <w:bCs/>
        </w:rPr>
        <w:t>_</w:t>
      </w:r>
      <w:proofErr w:type="gramStart"/>
      <w:r w:rsidRPr="00012F1B">
        <w:rPr>
          <w:bCs/>
        </w:rPr>
        <w:t xml:space="preserve">1, </w:t>
      </w:r>
      <w:r w:rsidR="004824CA" w:rsidRPr="00012F1B">
        <w:rPr>
          <w:bCs/>
        </w:rPr>
        <w:t xml:space="preserve"> </w:t>
      </w:r>
      <w:proofErr w:type="spellStart"/>
      <w:r w:rsidRPr="00012F1B">
        <w:rPr>
          <w:bCs/>
        </w:rPr>
        <w:t>Л.р</w:t>
      </w:r>
      <w:proofErr w:type="spellEnd"/>
      <w:r w:rsidR="00333ACF" w:rsidRPr="00012F1B">
        <w:rPr>
          <w:bCs/>
        </w:rPr>
        <w:t>.</w:t>
      </w:r>
      <w:proofErr w:type="gramEnd"/>
      <w:r w:rsidRPr="00012F1B">
        <w:rPr>
          <w:bCs/>
        </w:rPr>
        <w:t xml:space="preserve"> №</w:t>
      </w:r>
      <w:r w:rsidR="004F2042" w:rsidRPr="00012F1B">
        <w:rPr>
          <w:bCs/>
        </w:rPr>
        <w:t>5</w:t>
      </w:r>
      <w:r w:rsidRPr="00012F1B">
        <w:rPr>
          <w:bCs/>
        </w:rPr>
        <w:t>_</w:t>
      </w:r>
      <w:r w:rsidR="00DE5086" w:rsidRPr="00012F1B">
        <w:rPr>
          <w:bCs/>
        </w:rPr>
        <w:t>2</w:t>
      </w:r>
      <w:r w:rsidR="004F2042" w:rsidRPr="00012F1B">
        <w:rPr>
          <w:bCs/>
        </w:rPr>
        <w:t xml:space="preserve"> – решение системы алгебраических уравнений</w:t>
      </w:r>
      <w:r w:rsidR="00333ACF" w:rsidRPr="00012F1B">
        <w:rPr>
          <w:bCs/>
        </w:rPr>
        <w:t>,</w:t>
      </w:r>
    </w:p>
    <w:p w14:paraId="4FA02A36" w14:textId="04515532" w:rsidR="00B22158" w:rsidRDefault="00B22158" w:rsidP="00051D7B">
      <w:pPr>
        <w:pStyle w:val="afa"/>
        <w:numPr>
          <w:ilvl w:val="0"/>
          <w:numId w:val="20"/>
        </w:numPr>
        <w:ind w:left="1276" w:hanging="283"/>
        <w:jc w:val="both"/>
        <w:rPr>
          <w:bCs/>
        </w:rPr>
      </w:pPr>
      <w:proofErr w:type="spellStart"/>
      <w:r w:rsidRPr="00012F1B">
        <w:rPr>
          <w:bCs/>
        </w:rPr>
        <w:t>Л.р</w:t>
      </w:r>
      <w:proofErr w:type="spellEnd"/>
      <w:r w:rsidR="00333ACF" w:rsidRPr="00012F1B">
        <w:rPr>
          <w:bCs/>
        </w:rPr>
        <w:t>.</w:t>
      </w:r>
      <w:r w:rsidRPr="00012F1B">
        <w:rPr>
          <w:bCs/>
        </w:rPr>
        <w:t xml:space="preserve"> </w:t>
      </w:r>
      <w:r w:rsidR="00051D7B" w:rsidRPr="00051D7B">
        <w:rPr>
          <w:bCs/>
        </w:rPr>
        <w:t>№6_1</w:t>
      </w:r>
      <w:r w:rsidR="00051D7B">
        <w:rPr>
          <w:bCs/>
        </w:rPr>
        <w:t>,</w:t>
      </w:r>
      <w:r w:rsidR="00051D7B" w:rsidRPr="00051D7B">
        <w:rPr>
          <w:bCs/>
        </w:rPr>
        <w:t xml:space="preserve"> </w:t>
      </w:r>
      <w:proofErr w:type="spellStart"/>
      <w:r w:rsidR="00051D7B" w:rsidRPr="00012F1B">
        <w:rPr>
          <w:bCs/>
        </w:rPr>
        <w:t>Л.р</w:t>
      </w:r>
      <w:proofErr w:type="spellEnd"/>
      <w:r w:rsidR="00051D7B" w:rsidRPr="00012F1B">
        <w:rPr>
          <w:bCs/>
        </w:rPr>
        <w:t>. №</w:t>
      </w:r>
      <w:r w:rsidR="00051D7B">
        <w:rPr>
          <w:bCs/>
        </w:rPr>
        <w:t>6</w:t>
      </w:r>
      <w:r w:rsidR="00051D7B" w:rsidRPr="00012F1B">
        <w:rPr>
          <w:bCs/>
        </w:rPr>
        <w:t>_2</w:t>
      </w:r>
      <w:r w:rsidR="00051D7B">
        <w:rPr>
          <w:bCs/>
        </w:rPr>
        <w:t xml:space="preserve">, </w:t>
      </w:r>
      <w:r w:rsidR="00051D7B" w:rsidRPr="00051D7B">
        <w:rPr>
          <w:bCs/>
        </w:rPr>
        <w:t>№6_</w:t>
      </w:r>
      <w:proofErr w:type="gramStart"/>
      <w:r w:rsidR="00051D7B" w:rsidRPr="00051D7B">
        <w:rPr>
          <w:bCs/>
        </w:rPr>
        <w:t>3</w:t>
      </w:r>
      <w:r w:rsidR="00051D7B" w:rsidRPr="00FB7599">
        <w:rPr>
          <w:bCs/>
          <w:i/>
          <w:iCs/>
        </w:rPr>
        <w:t xml:space="preserve">  </w:t>
      </w:r>
      <w:r w:rsidR="00012F1B" w:rsidRPr="00012F1B">
        <w:rPr>
          <w:bCs/>
        </w:rPr>
        <w:t>-</w:t>
      </w:r>
      <w:proofErr w:type="gramEnd"/>
      <w:r w:rsidR="00012F1B" w:rsidRPr="00012F1B">
        <w:rPr>
          <w:bCs/>
        </w:rPr>
        <w:t xml:space="preserve"> </w:t>
      </w:r>
      <w:r w:rsidR="004F2042" w:rsidRPr="00012F1B">
        <w:rPr>
          <w:bCs/>
        </w:rPr>
        <w:t>нахождение минимума функции</w:t>
      </w:r>
      <w:r w:rsidR="00333ACF" w:rsidRPr="00012F1B">
        <w:rPr>
          <w:bCs/>
        </w:rPr>
        <w:t>.</w:t>
      </w:r>
    </w:p>
    <w:p w14:paraId="07E562AC" w14:textId="77777777" w:rsidR="0026396E" w:rsidRDefault="0026396E" w:rsidP="00051D7B">
      <w:pPr>
        <w:tabs>
          <w:tab w:val="left" w:pos="2580"/>
        </w:tabs>
        <w:ind w:left="1276" w:hanging="283"/>
        <w:jc w:val="both"/>
        <w:rPr>
          <w:bCs/>
          <w:i/>
          <w:iCs/>
        </w:rPr>
      </w:pPr>
    </w:p>
    <w:p w14:paraId="2701FC64" w14:textId="33C0F42E" w:rsidR="00B22158" w:rsidRDefault="002547A9" w:rsidP="0076247E">
      <w:pPr>
        <w:tabs>
          <w:tab w:val="left" w:pos="2580"/>
        </w:tabs>
        <w:jc w:val="both"/>
        <w:rPr>
          <w:bCs/>
          <w:i/>
          <w:iCs/>
        </w:rPr>
      </w:pPr>
      <w:r w:rsidRPr="002547A9">
        <w:rPr>
          <w:bCs/>
          <w:i/>
          <w:iCs/>
        </w:rPr>
        <w:t>Примечание</w:t>
      </w:r>
      <w:r w:rsidR="0026396E">
        <w:rPr>
          <w:bCs/>
          <w:i/>
          <w:iCs/>
        </w:rPr>
        <w:t>: Основное внимание к программной реализации математических методов и оценки их эффективности. Работы имеют различный уровень сложности программирования -</w:t>
      </w:r>
    </w:p>
    <w:p w14:paraId="0504EC5F" w14:textId="5946081F" w:rsidR="00FB7599" w:rsidRPr="00FB7599" w:rsidRDefault="00FB7599" w:rsidP="00FB7599">
      <w:pPr>
        <w:pStyle w:val="afa"/>
        <w:numPr>
          <w:ilvl w:val="0"/>
          <w:numId w:val="30"/>
        </w:numPr>
        <w:tabs>
          <w:tab w:val="left" w:pos="2580"/>
        </w:tabs>
        <w:jc w:val="both"/>
        <w:rPr>
          <w:bCs/>
          <w:i/>
          <w:iCs/>
        </w:rPr>
      </w:pPr>
      <w:r w:rsidRPr="00FB7599">
        <w:rPr>
          <w:bCs/>
          <w:i/>
          <w:iCs/>
        </w:rPr>
        <w:t>Простое программирование формул (анализ математических</w:t>
      </w:r>
      <w:r>
        <w:rPr>
          <w:bCs/>
          <w:i/>
          <w:iCs/>
        </w:rPr>
        <w:t xml:space="preserve"> </w:t>
      </w:r>
      <w:r w:rsidRPr="00FB7599">
        <w:rPr>
          <w:bCs/>
          <w:i/>
          <w:iCs/>
        </w:rPr>
        <w:t>методов)</w:t>
      </w:r>
      <w:r w:rsidR="0026396E">
        <w:rPr>
          <w:bCs/>
          <w:i/>
          <w:iCs/>
        </w:rPr>
        <w:t xml:space="preserve"> </w:t>
      </w:r>
      <w:r w:rsidRPr="00FB7599">
        <w:rPr>
          <w:bCs/>
          <w:i/>
          <w:iCs/>
        </w:rPr>
        <w:t xml:space="preserve">- </w:t>
      </w:r>
      <w:proofErr w:type="spellStart"/>
      <w:r w:rsidRPr="00FB7599">
        <w:rPr>
          <w:bCs/>
          <w:i/>
          <w:iCs/>
        </w:rPr>
        <w:t>Л.р</w:t>
      </w:r>
      <w:proofErr w:type="spellEnd"/>
      <w:r w:rsidRPr="00FB7599">
        <w:rPr>
          <w:bCs/>
          <w:i/>
          <w:iCs/>
        </w:rPr>
        <w:t xml:space="preserve">. №3_1, </w:t>
      </w:r>
      <w:proofErr w:type="spellStart"/>
      <w:r w:rsidRPr="00FB7599">
        <w:rPr>
          <w:bCs/>
          <w:i/>
          <w:iCs/>
        </w:rPr>
        <w:t>Л.р</w:t>
      </w:r>
      <w:proofErr w:type="spellEnd"/>
      <w:r w:rsidRPr="00FB7599">
        <w:rPr>
          <w:bCs/>
          <w:i/>
          <w:iCs/>
        </w:rPr>
        <w:t>. №4_1.</w:t>
      </w:r>
    </w:p>
    <w:p w14:paraId="06D5F711" w14:textId="6EB283A5" w:rsidR="00C44434" w:rsidRPr="00FB7599" w:rsidRDefault="00FB7599" w:rsidP="00FB7599">
      <w:pPr>
        <w:pStyle w:val="afa"/>
        <w:numPr>
          <w:ilvl w:val="0"/>
          <w:numId w:val="30"/>
        </w:numPr>
        <w:tabs>
          <w:tab w:val="left" w:pos="2580"/>
        </w:tabs>
        <w:jc w:val="both"/>
        <w:rPr>
          <w:bCs/>
          <w:i/>
          <w:iCs/>
        </w:rPr>
      </w:pPr>
      <w:r w:rsidRPr="00FB7599">
        <w:rPr>
          <w:bCs/>
          <w:i/>
          <w:iCs/>
        </w:rPr>
        <w:t xml:space="preserve">Простые циклы </w:t>
      </w:r>
      <w:proofErr w:type="gramStart"/>
      <w:r w:rsidR="0026396E">
        <w:rPr>
          <w:bCs/>
          <w:i/>
          <w:iCs/>
        </w:rPr>
        <w:t>-</w:t>
      </w:r>
      <w:r w:rsidRPr="00FB7599">
        <w:rPr>
          <w:bCs/>
          <w:i/>
          <w:iCs/>
        </w:rPr>
        <w:t xml:space="preserve">  </w:t>
      </w:r>
      <w:proofErr w:type="spellStart"/>
      <w:r w:rsidRPr="00FB7599">
        <w:rPr>
          <w:bCs/>
          <w:i/>
          <w:iCs/>
        </w:rPr>
        <w:t>Л.р</w:t>
      </w:r>
      <w:proofErr w:type="spellEnd"/>
      <w:r w:rsidRPr="00FB7599">
        <w:rPr>
          <w:bCs/>
          <w:i/>
          <w:iCs/>
        </w:rPr>
        <w:t>.</w:t>
      </w:r>
      <w:proofErr w:type="gramEnd"/>
      <w:r w:rsidRPr="00FB7599">
        <w:rPr>
          <w:bCs/>
          <w:i/>
          <w:iCs/>
        </w:rPr>
        <w:t xml:space="preserve"> №2_1,  </w:t>
      </w:r>
      <w:proofErr w:type="spellStart"/>
      <w:r w:rsidRPr="00FB7599">
        <w:rPr>
          <w:bCs/>
          <w:i/>
          <w:iCs/>
        </w:rPr>
        <w:t>Л.р</w:t>
      </w:r>
      <w:proofErr w:type="spellEnd"/>
      <w:r w:rsidRPr="00FB7599">
        <w:rPr>
          <w:bCs/>
          <w:i/>
          <w:iCs/>
        </w:rPr>
        <w:t>. №5_2.</w:t>
      </w:r>
    </w:p>
    <w:p w14:paraId="21777B50" w14:textId="03374AB6" w:rsidR="00FB7599" w:rsidRPr="00FB7599" w:rsidRDefault="00FB7599" w:rsidP="00FB7599">
      <w:pPr>
        <w:pStyle w:val="afa"/>
        <w:numPr>
          <w:ilvl w:val="0"/>
          <w:numId w:val="30"/>
        </w:numPr>
        <w:tabs>
          <w:tab w:val="left" w:pos="2580"/>
        </w:tabs>
        <w:jc w:val="both"/>
        <w:rPr>
          <w:bCs/>
          <w:i/>
          <w:iCs/>
        </w:rPr>
      </w:pPr>
      <w:r w:rsidRPr="00FB7599">
        <w:rPr>
          <w:bCs/>
          <w:i/>
          <w:iCs/>
        </w:rPr>
        <w:t>Сложные циклы</w:t>
      </w:r>
      <w:r w:rsidR="0026396E">
        <w:rPr>
          <w:bCs/>
          <w:i/>
          <w:iCs/>
        </w:rPr>
        <w:t xml:space="preserve"> -</w:t>
      </w:r>
      <w:r w:rsidRPr="00FB7599">
        <w:rPr>
          <w:bCs/>
          <w:i/>
          <w:iCs/>
        </w:rPr>
        <w:t xml:space="preserve"> </w:t>
      </w:r>
      <w:proofErr w:type="spellStart"/>
      <w:r w:rsidRPr="00FB7599">
        <w:rPr>
          <w:bCs/>
          <w:i/>
          <w:iCs/>
        </w:rPr>
        <w:t>Л.р</w:t>
      </w:r>
      <w:proofErr w:type="spellEnd"/>
      <w:r w:rsidRPr="00FB7599">
        <w:rPr>
          <w:bCs/>
          <w:i/>
          <w:iCs/>
        </w:rPr>
        <w:t xml:space="preserve">. №2_2, </w:t>
      </w:r>
      <w:proofErr w:type="spellStart"/>
      <w:r w:rsidRPr="00FB7599">
        <w:rPr>
          <w:bCs/>
          <w:i/>
          <w:iCs/>
        </w:rPr>
        <w:t>Л.р</w:t>
      </w:r>
      <w:proofErr w:type="spellEnd"/>
      <w:r w:rsidRPr="00FB7599">
        <w:rPr>
          <w:bCs/>
          <w:i/>
          <w:iCs/>
        </w:rPr>
        <w:t>. №5_1 (дан код)</w:t>
      </w:r>
    </w:p>
    <w:p w14:paraId="7DB8FFD8" w14:textId="6C5B9114" w:rsidR="0026396E" w:rsidRPr="0026396E" w:rsidRDefault="00FB7599" w:rsidP="0026396E">
      <w:pPr>
        <w:pStyle w:val="afa"/>
        <w:numPr>
          <w:ilvl w:val="0"/>
          <w:numId w:val="30"/>
        </w:numPr>
        <w:tabs>
          <w:tab w:val="left" w:pos="2580"/>
        </w:tabs>
        <w:jc w:val="both"/>
        <w:rPr>
          <w:bCs/>
          <w:i/>
          <w:iCs/>
        </w:rPr>
      </w:pPr>
      <w:r w:rsidRPr="00FB7599">
        <w:rPr>
          <w:bCs/>
          <w:i/>
          <w:iCs/>
        </w:rPr>
        <w:t>Простые циклы с условиями</w:t>
      </w:r>
      <w:r w:rsidR="0026396E">
        <w:rPr>
          <w:bCs/>
          <w:i/>
          <w:iCs/>
        </w:rPr>
        <w:t xml:space="preserve"> -</w:t>
      </w:r>
      <w:r w:rsidRPr="00FB7599">
        <w:rPr>
          <w:bCs/>
          <w:i/>
          <w:iCs/>
        </w:rPr>
        <w:t xml:space="preserve"> </w:t>
      </w:r>
      <w:proofErr w:type="spellStart"/>
      <w:r w:rsidRPr="00FB7599">
        <w:rPr>
          <w:bCs/>
          <w:i/>
          <w:iCs/>
        </w:rPr>
        <w:t>Л.р</w:t>
      </w:r>
      <w:proofErr w:type="spellEnd"/>
      <w:r w:rsidRPr="00FB7599">
        <w:rPr>
          <w:bCs/>
          <w:i/>
          <w:iCs/>
        </w:rPr>
        <w:t xml:space="preserve">. №1_1 - </w:t>
      </w:r>
      <w:proofErr w:type="spellStart"/>
      <w:r w:rsidRPr="00FB7599">
        <w:rPr>
          <w:bCs/>
          <w:i/>
          <w:iCs/>
        </w:rPr>
        <w:t>Л.р</w:t>
      </w:r>
      <w:proofErr w:type="spellEnd"/>
      <w:r w:rsidRPr="00FB7599">
        <w:rPr>
          <w:bCs/>
          <w:i/>
          <w:iCs/>
        </w:rPr>
        <w:t xml:space="preserve">. №1_4, №6_1 - </w:t>
      </w:r>
      <w:proofErr w:type="spellStart"/>
      <w:r w:rsidRPr="00FB7599">
        <w:rPr>
          <w:bCs/>
          <w:i/>
          <w:iCs/>
        </w:rPr>
        <w:t>Л.р</w:t>
      </w:r>
      <w:proofErr w:type="spellEnd"/>
      <w:r w:rsidRPr="00FB7599">
        <w:rPr>
          <w:bCs/>
          <w:i/>
          <w:iCs/>
        </w:rPr>
        <w:t xml:space="preserve">. №6_3  </w:t>
      </w:r>
    </w:p>
    <w:p w14:paraId="606314F2" w14:textId="0C644508" w:rsidR="000D2123" w:rsidRDefault="00BB7324" w:rsidP="0076247E">
      <w:pPr>
        <w:pStyle w:val="afa"/>
        <w:numPr>
          <w:ilvl w:val="0"/>
          <w:numId w:val="10"/>
        </w:numPr>
        <w:jc w:val="both"/>
        <w:rPr>
          <w:b/>
          <w:bCs/>
          <w:sz w:val="28"/>
          <w:szCs w:val="28"/>
        </w:rPr>
      </w:pPr>
      <w:r w:rsidRPr="00862102">
        <w:rPr>
          <w:b/>
          <w:sz w:val="28"/>
          <w:szCs w:val="28"/>
        </w:rPr>
        <w:lastRenderedPageBreak/>
        <w:t>Поиск корня алгебраического и трансцендентного уравнения</w:t>
      </w:r>
      <w:r w:rsidRPr="00862102">
        <w:rPr>
          <w:b/>
          <w:bCs/>
          <w:sz w:val="28"/>
          <w:szCs w:val="28"/>
        </w:rPr>
        <w:t xml:space="preserve">. </w:t>
      </w:r>
    </w:p>
    <w:p w14:paraId="409679F5" w14:textId="77777777" w:rsidR="00F03478" w:rsidRDefault="00F03478" w:rsidP="0076247E">
      <w:pPr>
        <w:jc w:val="both"/>
      </w:pPr>
      <w:r>
        <w:t>Задача нахождения корней нелинейных уравнений вида</w:t>
      </w:r>
    </w:p>
    <w:p w14:paraId="67D174E8" w14:textId="3052EF2A" w:rsidR="00F03478" w:rsidRDefault="00ED61FF" w:rsidP="0076247E">
      <w:pPr>
        <w:ind w:firstLine="1980"/>
        <w:jc w:val="both"/>
      </w:pPr>
      <m:oMath>
        <m:r>
          <w:rPr>
            <w:rFonts w:ascii="Cambria Math"/>
          </w:rPr>
          <m:t>f</m:t>
        </m:r>
        <m:d>
          <m:dPr>
            <m:ctrlPr>
              <w:rPr>
                <w:rFonts w:ascii="Cambria Math" w:hAnsi="Cambria Math"/>
                <w:i/>
              </w:rPr>
            </m:ctrlPr>
          </m:dPr>
          <m:e>
            <m:r>
              <w:rPr>
                <w:rFonts w:ascii="Cambria Math"/>
              </w:rPr>
              <m:t>x</m:t>
            </m:r>
          </m:e>
        </m:d>
        <m:r>
          <w:rPr>
            <w:rFonts w:ascii="Cambria Math"/>
          </w:rPr>
          <m:t>=0</m:t>
        </m:r>
      </m:oMath>
      <w:r w:rsidR="00F03478">
        <w:t xml:space="preserve">     (1)</w:t>
      </w:r>
    </w:p>
    <w:p w14:paraId="697EDE5E" w14:textId="77777777" w:rsidR="00F03478" w:rsidRDefault="00F03478" w:rsidP="0076247E">
      <w:pPr>
        <w:jc w:val="both"/>
      </w:pPr>
      <w:r>
        <w:t>часто встречается при решении различных физических задач. Нелинейные уравнения можно разделить на два класса:</w:t>
      </w:r>
    </w:p>
    <w:p w14:paraId="4325A02E" w14:textId="51B29F61" w:rsidR="00F03478" w:rsidRDefault="00F03478" w:rsidP="0076247E">
      <w:pPr>
        <w:numPr>
          <w:ilvl w:val="0"/>
          <w:numId w:val="27"/>
        </w:numPr>
        <w:jc w:val="both"/>
      </w:pPr>
      <w:r>
        <w:t xml:space="preserve">Алгебраические – содержат только алгебраические функции (например, </w:t>
      </w:r>
      <w:r w:rsidR="000C60EE">
        <w:t>многочлены</w:t>
      </w:r>
      <w:r>
        <w:t>).</w:t>
      </w:r>
    </w:p>
    <w:p w14:paraId="157ECAFF" w14:textId="7DDA060B" w:rsidR="00F03478" w:rsidRDefault="00F03478" w:rsidP="0076247E">
      <w:pPr>
        <w:numPr>
          <w:ilvl w:val="0"/>
          <w:numId w:val="27"/>
        </w:numPr>
        <w:jc w:val="both"/>
      </w:pPr>
      <w:proofErr w:type="gramStart"/>
      <w:r>
        <w:t>Трансцендентные  -</w:t>
      </w:r>
      <w:proofErr w:type="gramEnd"/>
      <w:r>
        <w:t xml:space="preserve"> содержат тригонометрические, показательные, логарифмические </w:t>
      </w:r>
      <w:r w:rsidR="000C60EE">
        <w:t xml:space="preserve">функции </w:t>
      </w:r>
      <w:r>
        <w:t>и др.</w:t>
      </w:r>
    </w:p>
    <w:p w14:paraId="3C3E5AA6" w14:textId="77777777" w:rsidR="00F03478" w:rsidRDefault="00F03478" w:rsidP="0076247E">
      <w:pPr>
        <w:jc w:val="both"/>
      </w:pPr>
      <w:r>
        <w:tab/>
        <w:t xml:space="preserve">Методы решения нелинейных уравнений делятся на </w:t>
      </w:r>
      <w:r>
        <w:rPr>
          <w:i/>
        </w:rPr>
        <w:t>прямые</w:t>
      </w:r>
      <w:r>
        <w:t xml:space="preserve"> и </w:t>
      </w:r>
      <w:r>
        <w:rPr>
          <w:i/>
        </w:rPr>
        <w:t>итерационные</w:t>
      </w:r>
      <w:r>
        <w:t>. Прямые методы позволяют записать решение в виде некоторого конечного соотношения (формулы).</w:t>
      </w:r>
    </w:p>
    <w:p w14:paraId="3F286D1E" w14:textId="77777777" w:rsidR="00F03478" w:rsidRDefault="00F03478" w:rsidP="0076247E">
      <w:pPr>
        <w:jc w:val="both"/>
      </w:pPr>
      <w:r>
        <w:tab/>
        <w:t>Итерационные методы предполагают два этапа решения – отыскание приближённого значения корня (начального приближения) и уточнение приближённого значения корня до некоторой степени точности.</w:t>
      </w:r>
    </w:p>
    <w:p w14:paraId="0CEEF76F" w14:textId="651911AB" w:rsidR="00F03478" w:rsidRDefault="00F03478" w:rsidP="00226AC2">
      <w:pPr>
        <w:ind w:firstLine="709"/>
        <w:jc w:val="both"/>
      </w:pPr>
      <w:r>
        <w:t xml:space="preserve">Итерационный процесс состоит в построении последовательности приближённых значений корня </w:t>
      </w:r>
      <m:oMath>
        <m:sSub>
          <m:sSubPr>
            <m:ctrlPr>
              <w:rPr>
                <w:rFonts w:ascii="Cambria Math" w:hAnsi="Cambria Math"/>
                <w:i/>
              </w:rPr>
            </m:ctrlPr>
          </m:sSubPr>
          <m:e>
            <m:r>
              <w:rPr>
                <w:rFonts w:ascii="Cambria Math"/>
              </w:rPr>
              <m:t>x</m:t>
            </m:r>
          </m:e>
          <m:sub>
            <m:r>
              <w:rPr>
                <w:rFonts w:ascii="Cambria Math"/>
              </w:rPr>
              <m:t>0</m:t>
            </m:r>
          </m:sub>
        </m:sSub>
        <m:r>
          <w:rPr>
            <w:rFonts w:ascii="Cambria Math"/>
          </w:rPr>
          <m:t>,</m:t>
        </m:r>
        <m:r>
          <w:rPr>
            <w:rFonts w:ascii="Cambria Math"/>
          </w:rPr>
          <m:t> </m:t>
        </m:r>
        <m:sSub>
          <m:sSubPr>
            <m:ctrlPr>
              <w:rPr>
                <w:rFonts w:ascii="Cambria Math" w:hAnsi="Cambria Math"/>
                <w:i/>
              </w:rPr>
            </m:ctrlPr>
          </m:sSubPr>
          <m:e>
            <m:r>
              <w:rPr>
                <w:rFonts w:ascii="Cambria Math"/>
              </w:rPr>
              <m:t>x</m:t>
            </m:r>
          </m:e>
          <m:sub>
            <m:r>
              <m:rPr>
                <m:nor/>
              </m:rPr>
              <w:rPr>
                <w:rFonts w:ascii="Cambria Math"/>
              </w:rPr>
              <m:t>1,</m:t>
            </m:r>
            <m:r>
              <m:rPr>
                <m:sty m:val="p"/>
              </m:rPr>
              <w:rPr>
                <w:rFonts w:ascii="Cambria Math"/>
              </w:rPr>
              <m:t> </m:t>
            </m:r>
            <m:ctrlPr>
              <w:rPr>
                <w:rFonts w:ascii="Cambria Math" w:hAnsi="Cambria Math"/>
              </w:rPr>
            </m:ctrlPr>
          </m:sub>
        </m:sSub>
        <m:sSub>
          <m:sSubPr>
            <m:ctrlPr>
              <w:rPr>
                <w:rFonts w:ascii="Cambria Math" w:hAnsi="Cambria Math"/>
                <w:i/>
              </w:rPr>
            </m:ctrlPr>
          </m:sSubPr>
          <m:e>
            <m:r>
              <w:rPr>
                <w:rFonts w:ascii="Cambria Math"/>
              </w:rPr>
              <m:t>x</m:t>
            </m:r>
          </m:e>
          <m:sub>
            <m:r>
              <w:rPr>
                <w:rFonts w:ascii="Cambria Math"/>
              </w:rPr>
              <m:t>2</m:t>
            </m:r>
          </m:sub>
        </m:sSub>
        <m:r>
          <w:rPr>
            <w:rFonts w:ascii="Cambria Math"/>
          </w:rPr>
          <m:t>,</m:t>
        </m:r>
        <m:r>
          <m:rPr>
            <m:nor/>
          </m:rPr>
          <w:rPr>
            <w:rFonts w:ascii="Cambria Math"/>
          </w:rPr>
          <m:t>...</m:t>
        </m:r>
        <m:r>
          <m:rPr>
            <m:sty m:val="p"/>
          </m:rPr>
          <w:rPr>
            <w:rFonts w:ascii="Cambria Math"/>
          </w:rPr>
          <m:t>,</m:t>
        </m:r>
        <m:r>
          <m:rPr>
            <m:sty m:val="p"/>
          </m:rPr>
          <w:rPr>
            <w:rFonts w:ascii="Cambria Math"/>
          </w:rPr>
          <m:t> </m:t>
        </m:r>
        <m:sSub>
          <m:sSubPr>
            <m:ctrlPr>
              <w:rPr>
                <w:rFonts w:ascii="Cambria Math" w:hAnsi="Cambria Math"/>
              </w:rPr>
            </m:ctrlPr>
          </m:sSubPr>
          <m:e>
            <m:r>
              <w:rPr>
                <w:rFonts w:ascii="Cambria Math"/>
              </w:rPr>
              <m:t>x</m:t>
            </m:r>
          </m:e>
          <m:sub>
            <m:r>
              <w:rPr>
                <w:rFonts w:ascii="Cambria Math"/>
              </w:rPr>
              <m:t>n</m:t>
            </m:r>
            <m:ctrlPr>
              <w:rPr>
                <w:rFonts w:ascii="Cambria Math" w:hAnsi="Cambria Math"/>
                <w:i/>
              </w:rPr>
            </m:ctrlPr>
          </m:sub>
        </m:sSub>
      </m:oMath>
      <w:r>
        <w:t>, которая сходится к истинному значению корня</w:t>
      </w:r>
    </w:p>
    <w:p w14:paraId="46972781" w14:textId="276CDD35" w:rsidR="00F03478" w:rsidRPr="00FE028D" w:rsidRDefault="00F2516A" w:rsidP="0076247E">
      <w:pPr>
        <w:ind w:firstLine="1980"/>
        <w:jc w:val="both"/>
        <w:rPr>
          <w:u w:val="single"/>
          <w:lang w:val="en-US"/>
        </w:rPr>
      </w:pPr>
      <m:oMathPara>
        <m:oMath>
          <m:sSub>
            <m:sSubPr>
              <m:ctrlPr>
                <w:rPr>
                  <w:rFonts w:ascii="Cambria Math" w:hAnsi="Cambria Math"/>
                  <w:i/>
                </w:rPr>
              </m:ctrlPr>
            </m:sSubPr>
            <m:e>
              <m:r>
                <w:rPr>
                  <w:rFonts w:asci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rPr>
                        <m:t>lim</m:t>
                      </m:r>
                    </m:e>
                    <m:lim>
                      <m:r>
                        <w:rPr>
                          <w:rFonts w:ascii="Cambria Math"/>
                        </w:rPr>
                        <m:t>n</m:t>
                      </m:r>
                      <m:r>
                        <w:rPr>
                          <w:rFonts w:ascii="Cambria Math" w:hAnsi="Cambria Math"/>
                        </w:rPr>
                        <m:t>→∞</m:t>
                      </m:r>
                    </m:lim>
                  </m:limLow>
                </m:fName>
                <m:e>
                  <m:r>
                    <w:rPr>
                      <w:rFonts w:ascii="Cambria Math"/>
                    </w:rPr>
                    <m:t>x</m:t>
                  </m:r>
                </m:e>
              </m:func>
            </m:e>
            <m:sub>
              <m:r>
                <w:rPr>
                  <w:rFonts w:ascii="Cambria Math"/>
                </w:rPr>
                <m:t>n</m:t>
              </m:r>
            </m:sub>
          </m:sSub>
          <m:r>
            <w:rPr>
              <w:rFonts w:ascii="Cambria Math"/>
            </w:rPr>
            <m:t>=</m:t>
          </m:r>
          <m:acc>
            <m:accPr>
              <m:chr m:val="̅"/>
              <m:ctrlPr>
                <w:rPr>
                  <w:rFonts w:ascii="Cambria Math" w:hAnsi="Cambria Math"/>
                  <w:i/>
                </w:rPr>
              </m:ctrlPr>
            </m:accPr>
            <m:e>
              <m:r>
                <w:rPr>
                  <w:rFonts w:ascii="Cambria Math" w:hAnsi="Cambria Math"/>
                  <w:lang w:val="en-US"/>
                </w:rPr>
                <m:t>x</m:t>
              </m:r>
            </m:e>
          </m:acc>
        </m:oMath>
      </m:oMathPara>
    </w:p>
    <w:p w14:paraId="2FD352F6" w14:textId="78D12632" w:rsidR="00F03478" w:rsidRPr="00FE028D" w:rsidRDefault="00F03478" w:rsidP="0076247E">
      <w:pPr>
        <w:jc w:val="both"/>
      </w:pPr>
      <w:r>
        <w:rPr>
          <w:u w:val="single"/>
        </w:rPr>
        <w:t>Общая постановка задачи</w:t>
      </w:r>
      <w:r>
        <w:t>:</w:t>
      </w:r>
      <w:r w:rsidR="00ED61FF" w:rsidRPr="00FE028D">
        <w:t xml:space="preserve"> </w:t>
      </w:r>
    </w:p>
    <w:p w14:paraId="59226BB3" w14:textId="44673083" w:rsidR="00F03478" w:rsidRPr="00527464" w:rsidRDefault="00F03478" w:rsidP="0076247E">
      <w:pPr>
        <w:jc w:val="both"/>
      </w:pPr>
      <w:r>
        <w:t xml:space="preserve"> </w:t>
      </w:r>
      <w:r>
        <w:tab/>
        <w:t xml:space="preserve">Функция </w:t>
      </w:r>
      <m:oMath>
        <m:r>
          <w:rPr>
            <w:rFonts w:ascii="Cambria Math"/>
          </w:rPr>
          <m:t>f</m:t>
        </m:r>
        <m:d>
          <m:dPr>
            <m:ctrlPr>
              <w:rPr>
                <w:rFonts w:ascii="Cambria Math" w:hAnsi="Cambria Math"/>
                <w:i/>
              </w:rPr>
            </m:ctrlPr>
          </m:dPr>
          <m:e>
            <m:r>
              <w:rPr>
                <w:rFonts w:ascii="Cambria Math"/>
              </w:rPr>
              <m:t>x</m:t>
            </m:r>
          </m:e>
        </m:d>
      </m:oMath>
      <w:r>
        <w:t xml:space="preserve"> определена и непрерывна на некотором конечном или бесконечном отрезке </w:t>
      </w:r>
      <m:oMath>
        <m:r>
          <w:rPr>
            <w:rFonts w:ascii="Cambria Math"/>
          </w:rPr>
          <m:t>a&lt;x&lt;b</m:t>
        </m:r>
      </m:oMath>
      <w:r>
        <w:t xml:space="preserve"> и удовлетворяет уравнению (1). В некоторых алгоритмах поиска корня необходимы дополнительные условия – существования и непрерывности первой производной  </w:t>
      </w:r>
      <m:oMath>
        <m:r>
          <w:rPr>
            <w:rFonts w:ascii="Cambria Math"/>
          </w:rPr>
          <m:t>f</m:t>
        </m:r>
        <m:r>
          <w:rPr>
            <w:rFonts w:ascii="Cambria Math"/>
          </w:rPr>
          <m:t>'</m:t>
        </m:r>
        <m:d>
          <m:dPr>
            <m:ctrlPr>
              <w:rPr>
                <w:rFonts w:ascii="Cambria Math" w:hAnsi="Cambria Math"/>
                <w:i/>
              </w:rPr>
            </m:ctrlPr>
          </m:dPr>
          <m:e>
            <m:r>
              <w:rPr>
                <w:rFonts w:ascii="Cambria Math"/>
              </w:rPr>
              <m:t>x</m:t>
            </m:r>
          </m:e>
        </m:d>
      </m:oMath>
      <w:r>
        <w:t xml:space="preserve">  или даже второй производной  </w:t>
      </w:r>
      <m:oMath>
        <m:r>
          <w:rPr>
            <w:rFonts w:ascii="Cambria Math"/>
          </w:rPr>
          <m:t>f</m:t>
        </m:r>
        <m:r>
          <w:rPr>
            <w:rFonts w:ascii="Cambria Math"/>
          </w:rPr>
          <m:t>''</m:t>
        </m:r>
        <m:d>
          <m:dPr>
            <m:ctrlPr>
              <w:rPr>
                <w:rFonts w:ascii="Cambria Math" w:hAnsi="Cambria Math"/>
                <w:i/>
              </w:rPr>
            </m:ctrlPr>
          </m:dPr>
          <m:e>
            <m:r>
              <w:rPr>
                <w:rFonts w:ascii="Cambria Math"/>
              </w:rPr>
              <m:t>x</m:t>
            </m:r>
          </m:e>
        </m:d>
      </m:oMath>
      <w:r>
        <w:t xml:space="preserve">. Всякое значение </w:t>
      </w:r>
      <m:oMath>
        <m:r>
          <w:rPr>
            <w:rFonts w:ascii="Cambria Math"/>
          </w:rPr>
          <m:t>ξ</m:t>
        </m:r>
      </m:oMath>
      <w:r>
        <w:t xml:space="preserve">, обращающее </w:t>
      </w:r>
      <m:oMath>
        <m:r>
          <w:rPr>
            <w:rFonts w:ascii="Cambria Math"/>
          </w:rPr>
          <m:t>f</m:t>
        </m:r>
        <m:d>
          <m:dPr>
            <m:ctrlPr>
              <w:rPr>
                <w:rFonts w:ascii="Cambria Math" w:hAnsi="Cambria Math"/>
                <w:i/>
              </w:rPr>
            </m:ctrlPr>
          </m:dPr>
          <m:e>
            <m:r>
              <w:rPr>
                <w:rFonts w:ascii="Cambria Math"/>
              </w:rPr>
              <m:t>x</m:t>
            </m:r>
          </m:e>
        </m:d>
      </m:oMath>
      <w:r>
        <w:t xml:space="preserve">в нуль, (т.е. </w:t>
      </w:r>
      <m:oMath>
        <m:r>
          <w:rPr>
            <w:rFonts w:ascii="Cambria Math"/>
          </w:rPr>
          <m:t>f</m:t>
        </m:r>
        <m:d>
          <m:dPr>
            <m:ctrlPr>
              <w:rPr>
                <w:rFonts w:ascii="Cambria Math" w:hAnsi="Cambria Math"/>
                <w:i/>
              </w:rPr>
            </m:ctrlPr>
          </m:dPr>
          <m:e>
            <m:r>
              <w:rPr>
                <w:rFonts w:ascii="Cambria Math"/>
              </w:rPr>
              <m:t>ξ</m:t>
            </m:r>
          </m:e>
        </m:d>
        <m:r>
          <w:rPr>
            <w:rFonts w:ascii="Cambria Math"/>
          </w:rPr>
          <m:t>=0</m:t>
        </m:r>
      </m:oMath>
      <w:r>
        <w:t xml:space="preserve">)  является корнем уравнения или нулём функции </w:t>
      </w:r>
      <m:oMath>
        <m:r>
          <w:rPr>
            <w:rFonts w:ascii="Cambria Math"/>
          </w:rPr>
          <m:t>f</m:t>
        </m:r>
        <m:d>
          <m:dPr>
            <m:ctrlPr>
              <w:rPr>
                <w:rFonts w:ascii="Cambria Math" w:hAnsi="Cambria Math"/>
                <w:i/>
              </w:rPr>
            </m:ctrlPr>
          </m:dPr>
          <m:e>
            <m:r>
              <w:rPr>
                <w:rFonts w:ascii="Cambria Math"/>
              </w:rPr>
              <m:t>x</m:t>
            </m:r>
          </m:e>
        </m:d>
      </m:oMath>
      <w:r>
        <w:t>.</w:t>
      </w:r>
    </w:p>
    <w:p w14:paraId="188AA50C" w14:textId="613BF23E" w:rsidR="00F03478" w:rsidRDefault="00F03478" w:rsidP="0076247E">
      <w:pPr>
        <w:jc w:val="both"/>
      </w:pPr>
      <w:r w:rsidRPr="00527464">
        <w:tab/>
      </w:r>
      <w:r>
        <w:t>Полагаем, что уравнение (1) имеет только изолированные корни, т.е. для каждого корня уравнения (1) существует некоторая окрестность, не содержащая других корней этого уравнения. Нахождение изолированных корней состоит из двух этапов:</w:t>
      </w:r>
    </w:p>
    <w:p w14:paraId="19EA69DF" w14:textId="64ABA6C6" w:rsidR="00F03478" w:rsidRDefault="00F03478" w:rsidP="0076247E">
      <w:pPr>
        <w:numPr>
          <w:ilvl w:val="0"/>
          <w:numId w:val="26"/>
        </w:numPr>
        <w:jc w:val="both"/>
      </w:pPr>
      <w:r>
        <w:t xml:space="preserve">Отделение корней – выделение некоторых интервалов </w:t>
      </w:r>
      <m:oMath>
        <m:d>
          <m:dPr>
            <m:begChr m:val="["/>
            <m:endChr m:val="]"/>
            <m:ctrlPr>
              <w:rPr>
                <w:rFonts w:ascii="Cambria Math" w:hAnsi="Cambria Math"/>
                <w:i/>
              </w:rPr>
            </m:ctrlPr>
          </m:dPr>
          <m:e>
            <m:sSub>
              <m:sSubPr>
                <m:ctrlPr>
                  <w:rPr>
                    <w:rFonts w:ascii="Cambria Math" w:hAnsi="Cambria Math"/>
                    <w:i/>
                  </w:rPr>
                </m:ctrlPr>
              </m:sSubPr>
              <m:e>
                <m:r>
                  <w:rPr>
                    <w:rFonts w:ascii="Cambria Math"/>
                  </w:rPr>
                  <m:t>α</m:t>
                </m:r>
              </m:e>
              <m:sub>
                <m:r>
                  <w:rPr>
                    <w:rFonts w:ascii="Cambria Math"/>
                  </w:rPr>
                  <m:t>i</m:t>
                </m:r>
              </m:sub>
            </m:sSub>
            <m:r>
              <w:rPr>
                <w:rFonts w:ascii="Cambria Math"/>
              </w:rPr>
              <m:t>,</m:t>
            </m:r>
            <m:sSub>
              <m:sSubPr>
                <m:ctrlPr>
                  <w:rPr>
                    <w:rFonts w:ascii="Cambria Math" w:hAnsi="Cambria Math"/>
                    <w:i/>
                  </w:rPr>
                </m:ctrlPr>
              </m:sSubPr>
              <m:e>
                <m:r>
                  <w:rPr>
                    <w:rFonts w:ascii="Cambria Math"/>
                  </w:rPr>
                  <m:t>β</m:t>
                </m:r>
              </m:e>
              <m:sub>
                <m:r>
                  <w:rPr>
                    <w:rFonts w:ascii="Cambria Math"/>
                  </w:rPr>
                  <m:t>i</m:t>
                </m:r>
              </m:sub>
            </m:sSub>
          </m:e>
        </m:d>
      </m:oMath>
      <w:r>
        <w:t>, в которых содержится один и только один корень уравнения (1).</w:t>
      </w:r>
    </w:p>
    <w:p w14:paraId="50EC3F71" w14:textId="77777777" w:rsidR="00F03478" w:rsidRDefault="00F03478" w:rsidP="0076247E">
      <w:pPr>
        <w:numPr>
          <w:ilvl w:val="0"/>
          <w:numId w:val="26"/>
        </w:numPr>
        <w:jc w:val="both"/>
      </w:pPr>
      <w:r>
        <w:t>Уточнения приближенных значений корней методом последовательных приближений до необходимой степени точности.</w:t>
      </w:r>
    </w:p>
    <w:p w14:paraId="51B50A33" w14:textId="278DE829" w:rsidR="00F03478" w:rsidRDefault="00F03478" w:rsidP="00226AC2">
      <w:pPr>
        <w:jc w:val="both"/>
      </w:pPr>
      <w:r>
        <w:t xml:space="preserve">Если непрерывная функция </w:t>
      </w:r>
      <m:oMath>
        <m:r>
          <w:rPr>
            <w:rFonts w:ascii="Cambria Math"/>
          </w:rPr>
          <m:t>f</m:t>
        </m:r>
        <m:d>
          <m:dPr>
            <m:ctrlPr>
              <w:rPr>
                <w:rFonts w:ascii="Cambria Math" w:hAnsi="Cambria Math"/>
                <w:i/>
              </w:rPr>
            </m:ctrlPr>
          </m:dPr>
          <m:e>
            <m:r>
              <w:rPr>
                <w:rFonts w:ascii="Cambria Math"/>
              </w:rPr>
              <m:t>x</m:t>
            </m:r>
          </m:e>
        </m:d>
      </m:oMath>
      <w:r>
        <w:t xml:space="preserve"> принимает значения разных знаков на конце интервала </w:t>
      </w:r>
      <m:oMath>
        <m:d>
          <m:dPr>
            <m:begChr m:val="["/>
            <m:endChr m:val="]"/>
            <m:ctrlPr>
              <w:rPr>
                <w:rFonts w:ascii="Cambria Math" w:hAnsi="Cambria Math"/>
                <w:i/>
              </w:rPr>
            </m:ctrlPr>
          </m:dPr>
          <m:e>
            <m:sSub>
              <m:sSubPr>
                <m:ctrlPr>
                  <w:rPr>
                    <w:rFonts w:ascii="Cambria Math" w:hAnsi="Cambria Math"/>
                    <w:i/>
                  </w:rPr>
                </m:ctrlPr>
              </m:sSubPr>
              <m:e>
                <m:r>
                  <w:rPr>
                    <w:rFonts w:ascii="Cambria Math"/>
                  </w:rPr>
                  <m:t>α</m:t>
                </m:r>
              </m:e>
              <m:sub>
                <m:r>
                  <w:rPr>
                    <w:rFonts w:ascii="Cambria Math"/>
                  </w:rPr>
                  <m:t>i</m:t>
                </m:r>
              </m:sub>
            </m:sSub>
            <m:r>
              <w:rPr>
                <w:rFonts w:ascii="Cambria Math"/>
              </w:rPr>
              <m:t>,</m:t>
            </m:r>
            <m:sSub>
              <m:sSubPr>
                <m:ctrlPr>
                  <w:rPr>
                    <w:rFonts w:ascii="Cambria Math" w:hAnsi="Cambria Math"/>
                    <w:i/>
                  </w:rPr>
                </m:ctrlPr>
              </m:sSubPr>
              <m:e>
                <m:r>
                  <w:rPr>
                    <w:rFonts w:ascii="Cambria Math"/>
                  </w:rPr>
                  <m:t>β</m:t>
                </m:r>
              </m:e>
              <m:sub>
                <m:r>
                  <w:rPr>
                    <w:rFonts w:ascii="Cambria Math"/>
                  </w:rPr>
                  <m:t>i</m:t>
                </m:r>
              </m:sub>
            </m:sSub>
          </m:e>
        </m:d>
      </m:oMath>
      <w:r>
        <w:t xml:space="preserve"> и существует первая производная  </w:t>
      </w:r>
      <m:oMath>
        <m:r>
          <w:rPr>
            <w:rFonts w:ascii="Cambria Math"/>
          </w:rPr>
          <m:t>f</m:t>
        </m:r>
        <m:r>
          <w:rPr>
            <w:rFonts w:ascii="Cambria Math"/>
          </w:rPr>
          <m:t>'</m:t>
        </m:r>
        <m:d>
          <m:dPr>
            <m:ctrlPr>
              <w:rPr>
                <w:rFonts w:ascii="Cambria Math" w:hAnsi="Cambria Math"/>
                <w:i/>
              </w:rPr>
            </m:ctrlPr>
          </m:dPr>
          <m:e>
            <m:r>
              <w:rPr>
                <w:rFonts w:ascii="Cambria Math"/>
              </w:rPr>
              <m:t>x</m:t>
            </m:r>
          </m:e>
        </m:d>
      </m:oMath>
      <w:r>
        <w:t>, которая сохраняет свой знак (</w:t>
      </w:r>
      <m:oMath>
        <m:r>
          <w:rPr>
            <w:rFonts w:ascii="Cambria Math"/>
          </w:rPr>
          <m:t>f</m:t>
        </m:r>
        <m:r>
          <w:rPr>
            <w:rFonts w:ascii="Cambria Math"/>
          </w:rPr>
          <m:t>'</m:t>
        </m:r>
        <m:d>
          <m:dPr>
            <m:ctrlPr>
              <w:rPr>
                <w:rFonts w:ascii="Cambria Math" w:hAnsi="Cambria Math"/>
                <w:i/>
              </w:rPr>
            </m:ctrlPr>
          </m:dPr>
          <m:e>
            <m:r>
              <w:rPr>
                <w:rFonts w:ascii="Cambria Math"/>
              </w:rPr>
              <m:t>x</m:t>
            </m:r>
          </m:e>
        </m:d>
        <m:r>
          <w:rPr>
            <w:rFonts w:ascii="Cambria Math"/>
          </w:rPr>
          <m:t>&lt;0</m:t>
        </m:r>
      </m:oMath>
      <w:r>
        <w:t xml:space="preserve">  или </w:t>
      </w:r>
      <m:oMath>
        <m:r>
          <w:rPr>
            <w:rFonts w:ascii="Cambria Math"/>
          </w:rPr>
          <m:t>f</m:t>
        </m:r>
        <m:r>
          <w:rPr>
            <w:rFonts w:ascii="Cambria Math"/>
          </w:rPr>
          <m:t>'</m:t>
        </m:r>
        <m:d>
          <m:dPr>
            <m:ctrlPr>
              <w:rPr>
                <w:rFonts w:ascii="Cambria Math" w:hAnsi="Cambria Math"/>
                <w:i/>
              </w:rPr>
            </m:ctrlPr>
          </m:dPr>
          <m:e>
            <m:r>
              <w:rPr>
                <w:rFonts w:ascii="Cambria Math"/>
              </w:rPr>
              <m:t>x</m:t>
            </m:r>
          </m:e>
        </m:d>
        <m:r>
          <w:rPr>
            <w:rFonts w:ascii="Cambria Math"/>
          </w:rPr>
          <m:t>&gt;0</m:t>
        </m:r>
      </m:oMath>
      <w:r>
        <w:t xml:space="preserve">), то на этом интервале существует только один корень  </w:t>
      </w:r>
      <m:oMath>
        <m:r>
          <w:rPr>
            <w:rFonts w:ascii="Cambria Math"/>
          </w:rPr>
          <m:t>ξ</m:t>
        </m:r>
      </m:oMath>
      <w:r>
        <w:t xml:space="preserve"> </w:t>
      </w:r>
      <w:r w:rsidR="00FE028D" w:rsidRPr="00FE028D">
        <w:t xml:space="preserve"> </w:t>
      </w:r>
      <w:r>
        <w:t>и</w:t>
      </w:r>
      <w:r w:rsidR="00FE028D" w:rsidRPr="00FE028D">
        <w:t xml:space="preserve">   </w:t>
      </w:r>
      <w:r>
        <w:t xml:space="preserve"> </w:t>
      </w:r>
      <m:oMath>
        <m:r>
          <w:rPr>
            <w:rFonts w:ascii="Cambria Math"/>
          </w:rPr>
          <m:t>f</m:t>
        </m:r>
        <m:d>
          <m:dPr>
            <m:ctrlPr>
              <w:rPr>
                <w:rFonts w:ascii="Cambria Math" w:hAnsi="Cambria Math"/>
                <w:i/>
              </w:rPr>
            </m:ctrlPr>
          </m:dPr>
          <m:e>
            <m:r>
              <w:rPr>
                <w:rFonts w:ascii="Cambria Math"/>
              </w:rPr>
              <m:t>ξ</m:t>
            </m:r>
          </m:e>
        </m:d>
        <m:r>
          <w:rPr>
            <w:rFonts w:ascii="Cambria Math"/>
          </w:rPr>
          <m:t>=0</m:t>
        </m:r>
      </m:oMath>
      <w:r>
        <w:t>.</w:t>
      </w:r>
    </w:p>
    <w:p w14:paraId="0A103521" w14:textId="77777777" w:rsidR="00226AC2" w:rsidRPr="00226AC2" w:rsidRDefault="00226AC2" w:rsidP="00226AC2">
      <w:pPr>
        <w:jc w:val="both"/>
      </w:pPr>
    </w:p>
    <w:p w14:paraId="54277A2E" w14:textId="36574F18" w:rsidR="000D2123" w:rsidRDefault="000D2123" w:rsidP="0076247E">
      <w:pPr>
        <w:jc w:val="both"/>
      </w:pPr>
      <w:r w:rsidRPr="0057192E">
        <w:tab/>
      </w:r>
      <w:r w:rsidR="000813E5">
        <w:t>В данном разделе практикума ф</w:t>
      </w:r>
      <w:r w:rsidRPr="0057192E">
        <w:t>ункци</w:t>
      </w:r>
      <w:r w:rsidR="000C60EE">
        <w:t>и</w:t>
      </w:r>
      <w:r w:rsidRPr="0057192E">
        <w:t xml:space="preserve"> </w:t>
      </w:r>
      <m:oMath>
        <m:r>
          <w:rPr>
            <w:rFonts w:ascii="Cambria Math"/>
          </w:rPr>
          <m:t>f</m:t>
        </m:r>
        <m:d>
          <m:dPr>
            <m:ctrlPr>
              <w:rPr>
                <w:rFonts w:ascii="Cambria Math" w:hAnsi="Cambria Math"/>
                <w:i/>
              </w:rPr>
            </m:ctrlPr>
          </m:dPr>
          <m:e>
            <m:r>
              <w:rPr>
                <w:rFonts w:ascii="Cambria Math"/>
              </w:rPr>
              <m:t>x</m:t>
            </m:r>
          </m:e>
        </m:d>
      </m:oMath>
      <w:r w:rsidRPr="0057192E">
        <w:rPr>
          <w:b/>
          <w:bCs/>
          <w:i/>
          <w:iCs/>
        </w:rPr>
        <w:t xml:space="preserve"> </w:t>
      </w:r>
      <w:r w:rsidRPr="0057192E">
        <w:t>задан</w:t>
      </w:r>
      <w:r w:rsidR="000C60EE">
        <w:t>ы</w:t>
      </w:r>
      <w:r w:rsidRPr="0057192E">
        <w:t xml:space="preserve"> на отрезке </w:t>
      </w:r>
      <m:oMath>
        <m:d>
          <m:dPr>
            <m:begChr m:val="["/>
            <m:endChr m:val="]"/>
            <m:ctrlPr>
              <w:rPr>
                <w:rFonts w:ascii="Cambria Math" w:hAnsi="Cambria Math"/>
                <w:i/>
              </w:rPr>
            </m:ctrlPr>
          </m:dPr>
          <m:e>
            <m:r>
              <w:rPr>
                <w:rFonts w:ascii="Cambria Math"/>
              </w:rPr>
              <m:t>a,b</m:t>
            </m:r>
          </m:e>
        </m:d>
      </m:oMath>
      <w:r w:rsidRPr="0057192E">
        <w:rPr>
          <w:b/>
          <w:bCs/>
          <w:i/>
          <w:iCs/>
        </w:rPr>
        <w:t xml:space="preserve"> </w:t>
      </w:r>
      <w:r w:rsidRPr="0057192E">
        <w:t xml:space="preserve"> и име</w:t>
      </w:r>
      <w:r w:rsidR="000C60EE">
        <w:t>ю</w:t>
      </w:r>
      <w:r w:rsidRPr="0057192E">
        <w:t>т только один корень</w:t>
      </w:r>
      <w:r w:rsidR="00012F1B">
        <w:t xml:space="preserve"> </w:t>
      </w:r>
      <m:oMath>
        <m:r>
          <w:rPr>
            <w:rFonts w:ascii="Cambria Math"/>
          </w:rPr>
          <m:t>ξ</m:t>
        </m:r>
      </m:oMath>
      <w:r w:rsidRPr="0057192E">
        <w:t xml:space="preserve">. </w:t>
      </w:r>
    </w:p>
    <w:p w14:paraId="098710A1" w14:textId="30B1B7CA" w:rsidR="00413D31" w:rsidRPr="008A3A85" w:rsidRDefault="00413D31" w:rsidP="0076247E">
      <w:pPr>
        <w:ind w:left="1800"/>
        <w:jc w:val="both"/>
        <w:rPr>
          <w:b/>
          <w:bCs/>
        </w:rPr>
      </w:pPr>
      <w:r w:rsidRPr="008A3A85">
        <w:rPr>
          <w:b/>
          <w:bCs/>
        </w:rPr>
        <w:t>Варианты функций</w:t>
      </w:r>
      <w:r w:rsidR="00333ACF" w:rsidRPr="008A3A85">
        <w:rPr>
          <w:b/>
          <w:bCs/>
        </w:rPr>
        <w:t>.</w:t>
      </w:r>
    </w:p>
    <w:p w14:paraId="10A4F28D" w14:textId="0FD9947F" w:rsidR="00A1385D" w:rsidRDefault="00413D31" w:rsidP="0076247E">
      <w:pPr>
        <w:ind w:firstLine="720"/>
        <w:jc w:val="both"/>
      </w:pPr>
      <w:r w:rsidRPr="008A3A85">
        <w:t xml:space="preserve">Аргумент </w:t>
      </w:r>
      <m:oMath>
        <m:r>
          <w:rPr>
            <w:rFonts w:ascii="Cambria Math" w:hAnsi="Cambria Math"/>
            <w:lang w:val="en-US"/>
          </w:rPr>
          <m:t>x</m:t>
        </m:r>
      </m:oMath>
      <w:r w:rsidRPr="008A3A85">
        <w:rPr>
          <w:b/>
          <w:i/>
        </w:rPr>
        <w:t xml:space="preserve"> </w:t>
      </w:r>
      <w:r w:rsidRPr="008A3A85">
        <w:t xml:space="preserve">определен в диапазоне </w:t>
      </w:r>
      <m:oMath>
        <m:r>
          <w:rPr>
            <w:rFonts w:ascii="Cambria Math" w:hAnsi="Cambria Math"/>
          </w:rPr>
          <m:t>[0÷1]</m:t>
        </m:r>
      </m:oMath>
      <w:r w:rsidR="00012F1B">
        <w:t>.</w:t>
      </w:r>
      <w:r w:rsidR="000D6932" w:rsidRPr="000D6932">
        <w:t xml:space="preserve"> </w:t>
      </w:r>
      <w:r w:rsidR="000D6932">
        <w:t>Для алгоритмов, в которых используются первые производные функции приведены их выражения.</w:t>
      </w:r>
    </w:p>
    <w:p w14:paraId="292272BA" w14:textId="77777777" w:rsidR="0026396E" w:rsidRPr="00B31A21" w:rsidRDefault="0026396E" w:rsidP="0076247E">
      <w:pPr>
        <w:ind w:firstLine="720"/>
        <w:jc w:val="both"/>
        <w:rPr>
          <w:b/>
          <w:i/>
        </w:rPr>
      </w:pPr>
    </w:p>
    <w:p w14:paraId="4B1A9602" w14:textId="07923773" w:rsidR="00A1385D" w:rsidRPr="00A1385D" w:rsidRDefault="00A1385D" w:rsidP="0076247E">
      <w:pPr>
        <w:pStyle w:val="af4"/>
        <w:numPr>
          <w:ilvl w:val="0"/>
          <w:numId w:val="29"/>
        </w:numPr>
        <w:jc w:val="both"/>
        <w:rPr>
          <w:sz w:val="24"/>
          <w:szCs w:val="24"/>
          <w:lang w:val="en-US"/>
        </w:rPr>
      </w:pPr>
      <m:oMath>
        <m:r>
          <w:rPr>
            <w:rFonts w:ascii="Cambria Math" w:hAnsi="Cambria Math"/>
            <w:sz w:val="24"/>
            <w:szCs w:val="24"/>
            <w:lang w:val="en-US"/>
          </w:rPr>
          <m:t xml:space="preserve">f(x)=-cos(πx/2)+2x; </m:t>
        </m:r>
      </m:oMath>
    </w:p>
    <w:p w14:paraId="55F9979A" w14:textId="69652E50" w:rsidR="00A1385D" w:rsidRPr="00A1385D" w:rsidRDefault="00A1385D" w:rsidP="0076247E">
      <w:pPr>
        <w:pStyle w:val="af4"/>
        <w:ind w:left="1494"/>
        <w:jc w:val="both"/>
        <w:rPr>
          <w:sz w:val="24"/>
          <w:szCs w:val="24"/>
          <w:lang w:val="en-US"/>
        </w:rPr>
      </w:pPr>
      <w:r w:rsidRPr="00A1385D">
        <w:rPr>
          <w:rFonts w:eastAsiaTheme="minorEastAsia"/>
          <w:sz w:val="24"/>
          <w:szCs w:val="24"/>
          <w:lang w:val="en-US"/>
        </w:rPr>
        <w:t xml:space="preserve">   </w:t>
      </w:r>
      <m:oMath>
        <m:r>
          <w:rPr>
            <w:rFonts w:ascii="Cambria Math" w:hAnsi="Cambria Math"/>
            <w:sz w:val="24"/>
            <w:szCs w:val="24"/>
            <w:lang w:val="en-US"/>
          </w:rPr>
          <m:t>f'(x)=(π sin((πx)/2))/2 + 2;</m:t>
        </m:r>
      </m:oMath>
    </w:p>
    <w:p w14:paraId="6339D6B8" w14:textId="08F77F0E" w:rsidR="00A1385D" w:rsidRPr="00A1385D" w:rsidRDefault="00A1385D" w:rsidP="0076247E">
      <w:pPr>
        <w:pStyle w:val="af4"/>
        <w:numPr>
          <w:ilvl w:val="0"/>
          <w:numId w:val="29"/>
        </w:numPr>
        <w:jc w:val="both"/>
        <w:rPr>
          <w:sz w:val="24"/>
          <w:szCs w:val="24"/>
          <w:lang w:val="en-US"/>
        </w:rPr>
      </w:pPr>
      <m:oMath>
        <m:r>
          <w:rPr>
            <w:rFonts w:ascii="Cambria Math" w:hAnsi="Cambria Math"/>
            <w:sz w:val="24"/>
            <w:szCs w:val="24"/>
            <w:lang w:val="en-US"/>
          </w:rPr>
          <m:t>f(x)=sin(πx/2)-(1-x);</m:t>
        </m:r>
      </m:oMath>
    </w:p>
    <w:p w14:paraId="3CEF40A3" w14:textId="1D72A555" w:rsidR="00A1385D" w:rsidRPr="00A1385D" w:rsidRDefault="00A1385D" w:rsidP="0076247E">
      <w:pPr>
        <w:pStyle w:val="af4"/>
        <w:ind w:left="1494"/>
        <w:jc w:val="both"/>
        <w:rPr>
          <w:sz w:val="24"/>
          <w:szCs w:val="24"/>
          <w:lang w:val="en-US"/>
        </w:rPr>
      </w:pPr>
      <w:r w:rsidRPr="00A1385D">
        <w:rPr>
          <w:rFonts w:eastAsiaTheme="minorEastAsia"/>
          <w:sz w:val="24"/>
          <w:szCs w:val="24"/>
          <w:lang w:val="en-US"/>
        </w:rPr>
        <w:t xml:space="preserve">   </w:t>
      </w:r>
      <m:oMath>
        <m:r>
          <w:rPr>
            <w:rFonts w:ascii="Cambria Math" w:hAnsi="Cambria Math"/>
            <w:sz w:val="24"/>
            <w:szCs w:val="24"/>
            <w:lang w:val="en-US"/>
          </w:rPr>
          <m:t>f'(x)=(π cos((πx)/2))/2 + 1;</m:t>
        </m:r>
      </m:oMath>
    </w:p>
    <w:p w14:paraId="418F875B" w14:textId="7EB60096" w:rsidR="00A1385D" w:rsidRPr="00A1385D" w:rsidRDefault="00A1385D" w:rsidP="0076247E">
      <w:pPr>
        <w:pStyle w:val="af4"/>
        <w:numPr>
          <w:ilvl w:val="0"/>
          <w:numId w:val="29"/>
        </w:numPr>
        <w:jc w:val="both"/>
        <w:rPr>
          <w:sz w:val="24"/>
          <w:szCs w:val="24"/>
          <w:lang w:val="en-US"/>
        </w:rPr>
      </w:pPr>
      <m:oMath>
        <m:r>
          <w:rPr>
            <w:rFonts w:ascii="Cambria Math" w:hAnsi="Cambria Math"/>
            <w:sz w:val="24"/>
            <w:szCs w:val="24"/>
            <w:lang w:val="en-US"/>
          </w:rPr>
          <m:t>f(x)=</m:t>
        </m:r>
        <m:sSup>
          <m:sSupPr>
            <m:ctrlPr>
              <w:rPr>
                <w:rFonts w:ascii="Cambria Math" w:eastAsiaTheme="minorEastAsia" w:hAnsi="Cambria Math"/>
                <w:i/>
                <w:sz w:val="24"/>
                <w:szCs w:val="24"/>
                <w:lang w:val="en-US" w:eastAsia="en-US"/>
              </w:rPr>
            </m:ctrlPr>
          </m:sSupPr>
          <m:e>
            <m:r>
              <w:rPr>
                <w:rFonts w:ascii="Cambria Math" w:hAnsi="Cambria Math"/>
                <w:sz w:val="24"/>
                <w:szCs w:val="24"/>
                <w:lang w:val="en-US"/>
              </w:rPr>
              <m:t>(sh(x))</m:t>
            </m:r>
          </m:e>
          <m:sup>
            <m:r>
              <w:rPr>
                <w:rFonts w:ascii="Cambria Math" w:eastAsiaTheme="minorEastAsia" w:hAnsi="Cambria Math"/>
                <w:sz w:val="24"/>
                <w:szCs w:val="24"/>
                <w:lang w:val="en-US"/>
              </w:rPr>
              <m:t>2</m:t>
            </m:r>
          </m:sup>
        </m:sSup>
        <m:r>
          <w:rPr>
            <w:rFonts w:ascii="Cambria Math" w:hAnsi="Cambria Math"/>
            <w:sz w:val="24"/>
            <w:szCs w:val="24"/>
            <w:lang w:val="en-US"/>
          </w:rPr>
          <m:t>+cos(πx);</m:t>
        </m:r>
      </m:oMath>
    </w:p>
    <w:p w14:paraId="3A48753E" w14:textId="0EE2757B" w:rsidR="00A1385D" w:rsidRPr="00A1385D" w:rsidRDefault="00A1385D" w:rsidP="0076247E">
      <w:pPr>
        <w:pStyle w:val="af4"/>
        <w:ind w:left="1494"/>
        <w:jc w:val="both"/>
        <w:rPr>
          <w:sz w:val="24"/>
          <w:szCs w:val="24"/>
          <w:lang w:val="en-US"/>
        </w:rPr>
      </w:pPr>
      <w:r w:rsidRPr="00A1385D">
        <w:rPr>
          <w:rFonts w:eastAsiaTheme="minorEastAsia"/>
          <w:sz w:val="24"/>
          <w:szCs w:val="24"/>
          <w:lang w:val="en-US"/>
        </w:rPr>
        <w:t xml:space="preserve">   </w:t>
      </w:r>
      <m:oMath>
        <m:sSup>
          <m:sSupPr>
            <m:ctrlPr>
              <w:rPr>
                <w:rFonts w:ascii="Cambria Math" w:hAnsi="Cambria Math"/>
                <w:i/>
                <w:sz w:val="24"/>
                <w:szCs w:val="24"/>
                <w:lang w:val="en-US"/>
              </w:rPr>
            </m:ctrlPr>
          </m:sSupPr>
          <m:e>
            <m:r>
              <w:rPr>
                <w:rFonts w:ascii="Cambria Math" w:hAnsi="Cambria Math"/>
                <w:sz w:val="24"/>
                <w:szCs w:val="24"/>
                <w:lang w:val="en-US"/>
              </w:rPr>
              <m:t>f</m:t>
            </m:r>
          </m:e>
          <m:sup>
            <m:r>
              <w:rPr>
                <w:rFonts w:ascii="Cambria Math" w:hAnsi="Cambria Math"/>
                <w:sz w:val="24"/>
                <w:szCs w:val="24"/>
                <w:lang w:val="en-US"/>
              </w:rPr>
              <m:t>'</m:t>
            </m:r>
          </m:sup>
        </m:sSup>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hAnsi="Cambria Math"/>
            <w:sz w:val="24"/>
            <w:szCs w:val="24"/>
            <w:lang w:val="en-US"/>
          </w:rPr>
          <m:t>=2ch</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hAnsi="Cambria Math"/>
            <w:sz w:val="24"/>
            <w:szCs w:val="24"/>
            <w:lang w:val="en-US"/>
          </w:rPr>
          <m:t>sih</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hAnsi="Cambria Math"/>
            <w:sz w:val="24"/>
            <w:szCs w:val="24"/>
            <w:lang w:val="en-US"/>
          </w:rPr>
          <m:t>- π sin(πx);</m:t>
        </m:r>
      </m:oMath>
    </w:p>
    <w:p w14:paraId="08C6946F" w14:textId="19659C02" w:rsidR="00A1385D" w:rsidRPr="00A1385D" w:rsidRDefault="00A1385D" w:rsidP="0076247E">
      <w:pPr>
        <w:pStyle w:val="af4"/>
        <w:numPr>
          <w:ilvl w:val="0"/>
          <w:numId w:val="29"/>
        </w:numPr>
        <w:jc w:val="both"/>
        <w:rPr>
          <w:sz w:val="24"/>
          <w:szCs w:val="24"/>
          <w:lang w:val="en-US"/>
        </w:rPr>
      </w:pPr>
      <m:oMath>
        <m:r>
          <w:rPr>
            <w:rFonts w:ascii="Cambria Math" w:hAnsi="Cambria Math"/>
            <w:sz w:val="24"/>
            <w:szCs w:val="24"/>
            <w:lang w:val="en-US"/>
          </w:rPr>
          <m:t>f(x)=1-x-tg(πx/4);</m:t>
        </m:r>
      </m:oMath>
    </w:p>
    <w:p w14:paraId="45390FAF" w14:textId="210AD2B4" w:rsidR="00A1385D" w:rsidRPr="00A1385D" w:rsidRDefault="00A1385D" w:rsidP="0076247E">
      <w:pPr>
        <w:pStyle w:val="af4"/>
        <w:ind w:left="1494"/>
        <w:jc w:val="both"/>
        <w:rPr>
          <w:sz w:val="24"/>
          <w:szCs w:val="24"/>
          <w:lang w:val="en-US"/>
        </w:rPr>
      </w:pPr>
      <w:r w:rsidRPr="00A1385D">
        <w:rPr>
          <w:rFonts w:eastAsiaTheme="minorEastAsia"/>
          <w:sz w:val="24"/>
          <w:szCs w:val="24"/>
          <w:lang w:val="en-US"/>
        </w:rPr>
        <w:t xml:space="preserve">   </w:t>
      </w:r>
      <m:oMath>
        <m:r>
          <w:rPr>
            <w:rFonts w:ascii="Cambria Math" w:hAnsi="Cambria Math"/>
            <w:sz w:val="24"/>
            <w:szCs w:val="24"/>
            <w:lang w:val="en-US"/>
          </w:rPr>
          <m:t>f'(x)=-</m:t>
        </m:r>
        <m:sSup>
          <m:sSupPr>
            <m:ctrlPr>
              <w:rPr>
                <w:rFonts w:ascii="Cambria Math" w:eastAsiaTheme="minorEastAsia" w:hAnsi="Cambria Math"/>
                <w:i/>
                <w:sz w:val="24"/>
                <w:szCs w:val="24"/>
                <w:lang w:val="en-US" w:eastAsia="en-US"/>
              </w:rPr>
            </m:ctrlPr>
          </m:sSupPr>
          <m:e>
            <m:r>
              <w:rPr>
                <w:rFonts w:ascii="Cambria Math" w:hAnsi="Cambria Math"/>
                <w:sz w:val="24"/>
                <w:szCs w:val="24"/>
                <w:lang w:val="en-US"/>
              </w:rPr>
              <m:t>(π (tg((πx)/4)</m:t>
            </m:r>
          </m:e>
          <m:sup>
            <m:r>
              <w:rPr>
                <w:rFonts w:ascii="Cambria Math" w:eastAsiaTheme="minorEastAsia" w:hAnsi="Cambria Math"/>
                <w:sz w:val="24"/>
                <w:szCs w:val="24"/>
                <w:lang w:val="en-US"/>
              </w:rPr>
              <m:t>2</m:t>
            </m:r>
          </m:sup>
        </m:sSup>
        <m:r>
          <w:rPr>
            <w:rFonts w:ascii="Cambria Math" w:hAnsi="Cambria Math"/>
            <w:sz w:val="24"/>
            <w:szCs w:val="24"/>
            <w:lang w:val="en-US"/>
          </w:rPr>
          <m:t>+ 1))/4 - 1;</m:t>
        </m:r>
      </m:oMath>
    </w:p>
    <w:p w14:paraId="391B909B" w14:textId="52D35083" w:rsidR="00A1385D" w:rsidRPr="00A1385D" w:rsidRDefault="00A1385D" w:rsidP="0076247E">
      <w:pPr>
        <w:pStyle w:val="af4"/>
        <w:numPr>
          <w:ilvl w:val="0"/>
          <w:numId w:val="29"/>
        </w:numPr>
        <w:jc w:val="both"/>
        <w:rPr>
          <w:sz w:val="24"/>
          <w:szCs w:val="24"/>
          <w:lang w:val="en-US"/>
        </w:rPr>
      </w:pPr>
      <m:oMath>
        <m:r>
          <w:rPr>
            <w:rFonts w:ascii="Cambria Math" w:hAnsi="Cambria Math"/>
            <w:sz w:val="24"/>
            <w:szCs w:val="24"/>
            <w:lang w:val="en-US"/>
          </w:rPr>
          <m:t>f(x)=</m:t>
        </m:r>
        <m:sSup>
          <m:sSupPr>
            <m:ctrlPr>
              <w:rPr>
                <w:rFonts w:ascii="Cambria Math" w:eastAsiaTheme="minorEastAsia" w:hAnsi="Cambria Math"/>
                <w:i/>
                <w:sz w:val="24"/>
                <w:szCs w:val="24"/>
                <w:lang w:val="en-US" w:eastAsia="en-US"/>
              </w:rPr>
            </m:ctrlPr>
          </m:sSupPr>
          <m:e>
            <m:r>
              <w:rPr>
                <w:rFonts w:ascii="Cambria Math" w:eastAsiaTheme="minorEastAsia" w:hAnsi="Cambria Math"/>
                <w:sz w:val="24"/>
                <w:szCs w:val="24"/>
                <w:lang w:val="en-US"/>
              </w:rPr>
              <m:t>e</m:t>
            </m:r>
          </m:e>
          <m:sup>
            <m:r>
              <w:rPr>
                <w:rFonts w:ascii="Cambria Math" w:eastAsiaTheme="minorEastAsia" w:hAnsi="Cambria Math"/>
                <w:sz w:val="24"/>
                <w:szCs w:val="24"/>
                <w:lang w:val="en-US"/>
              </w:rPr>
              <m:t>-x</m:t>
            </m:r>
          </m:sup>
        </m:sSup>
        <m:r>
          <w:rPr>
            <w:rFonts w:ascii="Cambria Math" w:hAnsi="Cambria Math"/>
            <w:sz w:val="24"/>
            <w:szCs w:val="24"/>
            <w:lang w:val="en-US"/>
          </w:rPr>
          <m:t>-sin(πx/2);</m:t>
        </m:r>
      </m:oMath>
    </w:p>
    <w:p w14:paraId="71875097" w14:textId="63352DCE" w:rsidR="00A1385D" w:rsidRPr="00A1385D" w:rsidRDefault="00A1385D" w:rsidP="0076247E">
      <w:pPr>
        <w:pStyle w:val="af4"/>
        <w:ind w:left="1494"/>
        <w:jc w:val="both"/>
        <w:rPr>
          <w:sz w:val="24"/>
          <w:szCs w:val="24"/>
          <w:lang w:val="en-US"/>
        </w:rPr>
      </w:pPr>
      <w:r w:rsidRPr="00A1385D">
        <w:rPr>
          <w:rFonts w:eastAsiaTheme="minorEastAsia"/>
          <w:sz w:val="24"/>
          <w:szCs w:val="24"/>
          <w:lang w:val="en-US"/>
        </w:rPr>
        <w:t xml:space="preserve">   </w:t>
      </w:r>
      <m:oMath>
        <m:r>
          <w:rPr>
            <w:rFonts w:ascii="Cambria Math" w:hAnsi="Cambria Math"/>
            <w:sz w:val="24"/>
            <w:szCs w:val="24"/>
            <w:lang w:val="en-US"/>
          </w:rPr>
          <m:t>f'(x)=-</m:t>
        </m:r>
        <m:sSup>
          <m:sSupPr>
            <m:ctrlPr>
              <w:rPr>
                <w:rFonts w:ascii="Cambria Math" w:eastAsiaTheme="minorEastAsia" w:hAnsi="Cambria Math"/>
                <w:i/>
                <w:sz w:val="24"/>
                <w:szCs w:val="24"/>
                <w:lang w:val="en-US" w:eastAsia="en-US"/>
              </w:rPr>
            </m:ctrlPr>
          </m:sSupPr>
          <m:e>
            <m:r>
              <w:rPr>
                <w:rFonts w:ascii="Cambria Math" w:eastAsiaTheme="minorEastAsia" w:hAnsi="Cambria Math"/>
                <w:sz w:val="24"/>
                <w:szCs w:val="24"/>
                <w:lang w:val="en-US"/>
              </w:rPr>
              <m:t>e</m:t>
            </m:r>
          </m:e>
          <m:sup>
            <m:r>
              <w:rPr>
                <w:rFonts w:ascii="Cambria Math" w:eastAsiaTheme="minorEastAsia" w:hAnsi="Cambria Math"/>
                <w:sz w:val="24"/>
                <w:szCs w:val="24"/>
                <w:lang w:val="en-US"/>
              </w:rPr>
              <m:t>-x</m:t>
            </m:r>
          </m:sup>
        </m:sSup>
        <m:r>
          <w:rPr>
            <w:rFonts w:ascii="Cambria Math" w:hAnsi="Cambria Math"/>
            <w:sz w:val="24"/>
            <w:szCs w:val="24"/>
            <w:lang w:val="en-US"/>
          </w:rPr>
          <m:t>-(π cos((πx)/2))/2;</m:t>
        </m:r>
      </m:oMath>
    </w:p>
    <w:p w14:paraId="6F2B993A" w14:textId="17E48128" w:rsidR="00A1385D" w:rsidRPr="00A1385D" w:rsidRDefault="00A1385D" w:rsidP="0076247E">
      <w:pPr>
        <w:pStyle w:val="af4"/>
        <w:numPr>
          <w:ilvl w:val="0"/>
          <w:numId w:val="29"/>
        </w:numPr>
        <w:jc w:val="both"/>
        <w:rPr>
          <w:sz w:val="24"/>
          <w:szCs w:val="24"/>
          <w:lang w:val="en-US"/>
        </w:rPr>
      </w:pPr>
      <m:oMath>
        <m:r>
          <w:rPr>
            <w:rFonts w:ascii="Cambria Math" w:hAnsi="Cambria Math"/>
            <w:sz w:val="24"/>
            <w:szCs w:val="24"/>
            <w:lang w:val="en-US"/>
          </w:rPr>
          <w:lastRenderedPageBreak/>
          <m:t>f(x)=</m:t>
        </m:r>
        <m:sSup>
          <m:sSupPr>
            <m:ctrlPr>
              <w:rPr>
                <w:rFonts w:ascii="Cambria Math" w:eastAsiaTheme="minorEastAsia" w:hAnsi="Cambria Math"/>
                <w:i/>
                <w:sz w:val="24"/>
                <w:szCs w:val="24"/>
                <w:lang w:val="en-US" w:eastAsia="en-US"/>
              </w:rPr>
            </m:ctrlPr>
          </m:sSupPr>
          <m:e>
            <m:r>
              <w:rPr>
                <w:rFonts w:ascii="Cambria Math" w:eastAsiaTheme="minorEastAsia" w:hAnsi="Cambria Math"/>
                <w:sz w:val="24"/>
                <w:szCs w:val="24"/>
                <w:lang w:val="en-US"/>
              </w:rPr>
              <m:t>(1-x)</m:t>
            </m:r>
          </m:e>
          <m:sup>
            <m:r>
              <w:rPr>
                <w:rFonts w:ascii="Cambria Math" w:eastAsiaTheme="minorEastAsia" w:hAnsi="Cambria Math"/>
                <w:sz w:val="24"/>
                <w:szCs w:val="24"/>
                <w:lang w:val="en-US"/>
              </w:rPr>
              <m:t>2</m:t>
            </m:r>
          </m:sup>
        </m:sSup>
        <m:r>
          <w:rPr>
            <w:rFonts w:ascii="Cambria Math" w:hAnsi="Cambria Math"/>
            <w:sz w:val="24"/>
            <w:szCs w:val="24"/>
            <w:lang w:val="en-US"/>
          </w:rPr>
          <m:t>-2</m:t>
        </m:r>
        <m:sSup>
          <m:sSupPr>
            <m:ctrlPr>
              <w:rPr>
                <w:rFonts w:ascii="Cambria Math" w:eastAsiaTheme="minorHAnsi" w:hAnsi="Cambria Math"/>
                <w:i/>
                <w:sz w:val="24"/>
                <w:szCs w:val="24"/>
                <w:lang w:val="en-US" w:eastAsia="en-US"/>
              </w:rPr>
            </m:ctrlPr>
          </m:sSupPr>
          <m:e>
            <m:r>
              <w:rPr>
                <w:rFonts w:ascii="Cambria Math" w:hAnsi="Cambria Math"/>
                <w:sz w:val="24"/>
                <w:szCs w:val="24"/>
                <w:lang w:val="en-US"/>
              </w:rPr>
              <m:t>x</m:t>
            </m:r>
          </m:e>
          <m:sup>
            <m:r>
              <w:rPr>
                <w:rFonts w:ascii="Cambria Math" w:hAnsi="Cambria Math"/>
                <w:sz w:val="24"/>
                <w:szCs w:val="24"/>
                <w:lang w:val="en-US"/>
              </w:rPr>
              <m:t>3</m:t>
            </m:r>
          </m:sup>
        </m:sSup>
        <m:r>
          <w:rPr>
            <w:rFonts w:ascii="Cambria Math" w:hAnsi="Cambria Math"/>
            <w:sz w:val="24"/>
            <w:szCs w:val="24"/>
            <w:lang w:val="en-US"/>
          </w:rPr>
          <m:t>;</m:t>
        </m:r>
      </m:oMath>
    </w:p>
    <w:p w14:paraId="76A24752" w14:textId="6EF50E59" w:rsidR="00A1385D" w:rsidRPr="00A1385D" w:rsidRDefault="00A1385D" w:rsidP="0076247E">
      <w:pPr>
        <w:pStyle w:val="af4"/>
        <w:ind w:left="1494"/>
        <w:jc w:val="both"/>
        <w:rPr>
          <w:sz w:val="24"/>
          <w:szCs w:val="24"/>
          <w:lang w:val="en-US"/>
        </w:rPr>
      </w:pPr>
      <w:r w:rsidRPr="00A1385D">
        <w:rPr>
          <w:rFonts w:eastAsiaTheme="minorEastAsia"/>
          <w:sz w:val="24"/>
          <w:szCs w:val="24"/>
          <w:lang w:val="en-US"/>
        </w:rPr>
        <w:t xml:space="preserve">   </w:t>
      </w:r>
      <m:oMath>
        <m:r>
          <w:rPr>
            <w:rFonts w:ascii="Cambria Math" w:hAnsi="Cambria Math"/>
            <w:sz w:val="24"/>
            <w:szCs w:val="24"/>
            <w:lang w:val="en-US"/>
          </w:rPr>
          <m:t>f'(x)=- 6</m:t>
        </m:r>
        <m:sSup>
          <m:sSupPr>
            <m:ctrlPr>
              <w:rPr>
                <w:rFonts w:ascii="Cambria Math" w:eastAsiaTheme="minorHAnsi" w:hAnsi="Cambria Math"/>
                <w:i/>
                <w:sz w:val="24"/>
                <w:szCs w:val="24"/>
                <w:lang w:val="en-US" w:eastAsia="en-US"/>
              </w:rPr>
            </m:ctrlPr>
          </m:sSupPr>
          <m:e>
            <m:r>
              <w:rPr>
                <w:rFonts w:ascii="Cambria Math" w:hAnsi="Cambria Math"/>
                <w:sz w:val="24"/>
                <w:szCs w:val="24"/>
                <w:lang w:val="en-US"/>
              </w:rPr>
              <m:t>x</m:t>
            </m:r>
          </m:e>
          <m:sup>
            <m:r>
              <w:rPr>
                <w:rFonts w:ascii="Cambria Math" w:hAnsi="Cambria Math"/>
                <w:sz w:val="24"/>
                <w:szCs w:val="24"/>
                <w:lang w:val="en-US"/>
              </w:rPr>
              <m:t>2</m:t>
            </m:r>
          </m:sup>
        </m:sSup>
        <m:r>
          <w:rPr>
            <w:rFonts w:ascii="Cambria Math" w:hAnsi="Cambria Math"/>
            <w:sz w:val="24"/>
            <w:szCs w:val="24"/>
            <w:lang w:val="en-US"/>
          </w:rPr>
          <m:t xml:space="preserve"> + 2x - 2;</m:t>
        </m:r>
      </m:oMath>
    </w:p>
    <w:p w14:paraId="4A96FB5E" w14:textId="77777777" w:rsidR="00A1385D" w:rsidRPr="00A1385D" w:rsidRDefault="00A1385D" w:rsidP="0076247E">
      <w:pPr>
        <w:pStyle w:val="af4"/>
        <w:numPr>
          <w:ilvl w:val="0"/>
          <w:numId w:val="29"/>
        </w:numPr>
        <w:jc w:val="both"/>
        <w:rPr>
          <w:sz w:val="24"/>
          <w:szCs w:val="24"/>
          <w:lang w:val="en-US"/>
        </w:rPr>
      </w:pPr>
      <m:oMath>
        <m:r>
          <w:rPr>
            <w:rFonts w:ascii="Cambria Math" w:hAnsi="Cambria Math"/>
            <w:sz w:val="24"/>
            <w:szCs w:val="24"/>
            <w:lang w:val="en-US"/>
          </w:rPr>
          <m:t>f(x)=arcsin(x)-</m:t>
        </m:r>
        <m:sSup>
          <m:sSupPr>
            <m:ctrlPr>
              <w:rPr>
                <w:rFonts w:ascii="Cambria Math" w:eastAsiaTheme="minorHAnsi" w:hAnsi="Cambria Math"/>
                <w:i/>
                <w:sz w:val="24"/>
                <w:szCs w:val="24"/>
                <w:lang w:val="en-US" w:eastAsia="en-US"/>
              </w:rPr>
            </m:ctrlPr>
          </m:sSupPr>
          <m:e>
            <m:r>
              <w:rPr>
                <w:rFonts w:ascii="Cambria Math" w:hAnsi="Cambria Math"/>
                <w:sz w:val="24"/>
                <w:szCs w:val="24"/>
                <w:lang w:val="en-US"/>
              </w:rPr>
              <m:t>(1-x)</m:t>
            </m:r>
          </m:e>
          <m:sup>
            <m:r>
              <w:rPr>
                <w:rFonts w:ascii="Cambria Math" w:hAnsi="Cambria Math"/>
                <w:sz w:val="24"/>
                <w:szCs w:val="24"/>
                <w:lang w:val="en-US"/>
              </w:rPr>
              <m:t>2</m:t>
            </m:r>
          </m:sup>
        </m:sSup>
        <m:r>
          <w:rPr>
            <w:rFonts w:ascii="Cambria Math" w:hAnsi="Cambria Math"/>
            <w:sz w:val="24"/>
            <w:szCs w:val="24"/>
            <w:lang w:val="en-US"/>
          </w:rPr>
          <m:t>;</m:t>
        </m:r>
      </m:oMath>
    </w:p>
    <w:p w14:paraId="1D361241" w14:textId="4A3467D0" w:rsidR="00A1385D" w:rsidRPr="00A1385D" w:rsidRDefault="00A1385D" w:rsidP="0076247E">
      <w:pPr>
        <w:pStyle w:val="af4"/>
        <w:ind w:left="1494"/>
        <w:jc w:val="both"/>
        <w:rPr>
          <w:sz w:val="24"/>
          <w:szCs w:val="24"/>
          <w:lang w:val="en-US"/>
        </w:rPr>
      </w:pPr>
      <w:r w:rsidRPr="00A1385D">
        <w:rPr>
          <w:rFonts w:eastAsiaTheme="minorEastAsia"/>
          <w:sz w:val="24"/>
          <w:szCs w:val="24"/>
          <w:lang w:val="en-US"/>
        </w:rPr>
        <w:t xml:space="preserve">   </w:t>
      </w:r>
      <m:oMath>
        <m:r>
          <w:rPr>
            <w:rFonts w:ascii="Cambria Math" w:hAnsi="Cambria Math"/>
            <w:sz w:val="24"/>
            <w:szCs w:val="24"/>
            <w:lang w:val="en-US"/>
          </w:rPr>
          <m:t>f'(x)=1/</m:t>
        </m:r>
        <m:sSup>
          <m:sSupPr>
            <m:ctrlPr>
              <w:rPr>
                <w:rFonts w:ascii="Cambria Math" w:eastAsiaTheme="minorHAnsi" w:hAnsi="Cambria Math"/>
                <w:i/>
                <w:sz w:val="24"/>
                <w:szCs w:val="24"/>
                <w:lang w:val="en-US" w:eastAsia="en-US"/>
              </w:rPr>
            </m:ctrlPr>
          </m:sSupPr>
          <m:e>
            <m:r>
              <w:rPr>
                <w:rFonts w:ascii="Cambria Math" w:hAnsi="Cambria Math"/>
                <w:sz w:val="24"/>
                <w:szCs w:val="24"/>
                <w:lang w:val="en-US"/>
              </w:rPr>
              <m:t xml:space="preserve">(1 - </m:t>
            </m:r>
            <m:sSup>
              <m:sSupPr>
                <m:ctrlPr>
                  <w:rPr>
                    <w:rFonts w:ascii="Cambria Math" w:eastAsiaTheme="minorHAnsi" w:hAnsi="Cambria Math"/>
                    <w:i/>
                    <w:sz w:val="24"/>
                    <w:szCs w:val="24"/>
                    <w:lang w:val="en-US" w:eastAsia="en-US"/>
                  </w:rPr>
                </m:ctrlPr>
              </m:sSupPr>
              <m:e>
                <m:r>
                  <w:rPr>
                    <w:rFonts w:ascii="Cambria Math" w:hAnsi="Cambria Math"/>
                    <w:sz w:val="24"/>
                    <w:szCs w:val="24"/>
                    <w:lang w:val="en-US"/>
                  </w:rPr>
                  <m:t>x</m:t>
                </m:r>
              </m:e>
              <m:sup>
                <m:r>
                  <w:rPr>
                    <w:rFonts w:ascii="Cambria Math" w:hAnsi="Cambria Math"/>
                    <w:sz w:val="24"/>
                    <w:szCs w:val="24"/>
                    <w:lang w:val="en-US"/>
                  </w:rPr>
                  <m:t>2</m:t>
                </m:r>
              </m:sup>
            </m:sSup>
            <m:r>
              <w:rPr>
                <w:rFonts w:ascii="Cambria Math" w:hAnsi="Cambria Math"/>
                <w:sz w:val="24"/>
                <w:szCs w:val="24"/>
                <w:lang w:val="en-US"/>
              </w:rPr>
              <m:t>)</m:t>
            </m:r>
          </m:e>
          <m:sup>
            <m:r>
              <w:rPr>
                <w:rFonts w:ascii="Cambria Math" w:hAnsi="Cambria Math"/>
                <w:sz w:val="24"/>
                <w:szCs w:val="24"/>
                <w:lang w:val="en-US"/>
              </w:rPr>
              <m:t>1/2</m:t>
            </m:r>
          </m:sup>
        </m:sSup>
        <m:r>
          <w:rPr>
            <w:rFonts w:ascii="Cambria Math" w:hAnsi="Cambria Math"/>
            <w:sz w:val="24"/>
            <w:szCs w:val="24"/>
            <w:lang w:val="en-US"/>
          </w:rPr>
          <m:t xml:space="preserve"> - 2x + 2;</m:t>
        </m:r>
      </m:oMath>
    </w:p>
    <w:p w14:paraId="3E66F791" w14:textId="77777777" w:rsidR="00A1385D" w:rsidRPr="00A1385D" w:rsidRDefault="00A1385D" w:rsidP="0076247E">
      <w:pPr>
        <w:pStyle w:val="af4"/>
        <w:numPr>
          <w:ilvl w:val="0"/>
          <w:numId w:val="29"/>
        </w:numPr>
        <w:jc w:val="both"/>
        <w:rPr>
          <w:sz w:val="24"/>
          <w:szCs w:val="24"/>
          <w:lang w:val="en-US"/>
        </w:rPr>
      </w:pPr>
      <m:oMath>
        <m:r>
          <w:rPr>
            <w:rFonts w:ascii="Cambria Math" w:hAnsi="Cambria Math"/>
            <w:sz w:val="24"/>
            <w:szCs w:val="24"/>
            <w:lang w:val="en-US"/>
          </w:rPr>
          <m:t>f(x)=(ln(1+x))-</m:t>
        </m:r>
        <m:sSup>
          <m:sSupPr>
            <m:ctrlPr>
              <w:rPr>
                <w:rFonts w:ascii="Cambria Math" w:eastAsiaTheme="minorHAnsi" w:hAnsi="Cambria Math"/>
                <w:i/>
                <w:sz w:val="24"/>
                <w:szCs w:val="24"/>
                <w:lang w:val="en-US" w:eastAsia="en-US"/>
              </w:rPr>
            </m:ctrlPr>
          </m:sSupPr>
          <m:e>
            <m:r>
              <w:rPr>
                <w:rFonts w:ascii="Cambria Math" w:hAnsi="Cambria Math"/>
                <w:sz w:val="24"/>
                <w:szCs w:val="24"/>
                <w:lang w:val="en-US"/>
              </w:rPr>
              <m:t>(1-x)</m:t>
            </m:r>
          </m:e>
          <m:sup>
            <m:r>
              <w:rPr>
                <w:rFonts w:ascii="Cambria Math" w:hAnsi="Cambria Math"/>
                <w:sz w:val="24"/>
                <w:szCs w:val="24"/>
                <w:lang w:val="en-US"/>
              </w:rPr>
              <m:t>3</m:t>
            </m:r>
          </m:sup>
        </m:sSup>
        <m:r>
          <w:rPr>
            <w:rFonts w:ascii="Cambria Math" w:hAnsi="Cambria Math"/>
            <w:sz w:val="24"/>
            <w:szCs w:val="24"/>
            <w:lang w:val="en-US"/>
          </w:rPr>
          <m:t>;</m:t>
        </m:r>
      </m:oMath>
    </w:p>
    <w:p w14:paraId="0F34591C" w14:textId="577F7D96" w:rsidR="00A1385D" w:rsidRPr="00A1385D" w:rsidRDefault="00A1385D" w:rsidP="0076247E">
      <w:pPr>
        <w:pStyle w:val="af4"/>
        <w:ind w:left="1494"/>
        <w:jc w:val="both"/>
        <w:rPr>
          <w:sz w:val="24"/>
          <w:szCs w:val="24"/>
          <w:lang w:val="en-US"/>
        </w:rPr>
      </w:pPr>
      <w:r w:rsidRPr="00A1385D">
        <w:rPr>
          <w:rFonts w:eastAsiaTheme="minorEastAsia"/>
          <w:sz w:val="24"/>
          <w:szCs w:val="24"/>
          <w:lang w:val="en-US"/>
        </w:rPr>
        <w:t xml:space="preserve">   </w:t>
      </w:r>
      <m:oMath>
        <m:r>
          <w:rPr>
            <w:rFonts w:ascii="Cambria Math" w:hAnsi="Cambria Math"/>
            <w:sz w:val="24"/>
            <w:szCs w:val="24"/>
            <w:lang w:val="en-US"/>
          </w:rPr>
          <m:t>f'(x)=1/(x + 1) + 3</m:t>
        </m:r>
        <m:sSup>
          <m:sSupPr>
            <m:ctrlPr>
              <w:rPr>
                <w:rFonts w:ascii="Cambria Math" w:eastAsiaTheme="minorHAnsi" w:hAnsi="Cambria Math"/>
                <w:i/>
                <w:sz w:val="24"/>
                <w:szCs w:val="24"/>
                <w:lang w:val="en-US" w:eastAsia="en-US"/>
              </w:rPr>
            </m:ctrlPr>
          </m:sSupPr>
          <m:e>
            <m:r>
              <w:rPr>
                <w:rFonts w:ascii="Cambria Math" w:hAnsi="Cambria Math"/>
                <w:sz w:val="24"/>
                <w:szCs w:val="24"/>
                <w:lang w:val="en-US"/>
              </w:rPr>
              <m:t>(x - 1)</m:t>
            </m:r>
          </m:e>
          <m:sup>
            <m:r>
              <w:rPr>
                <w:rFonts w:ascii="Cambria Math" w:hAnsi="Cambria Math"/>
                <w:sz w:val="24"/>
                <w:szCs w:val="24"/>
                <w:lang w:val="en-US"/>
              </w:rPr>
              <m:t>2</m:t>
            </m:r>
          </m:sup>
        </m:sSup>
        <m:r>
          <w:rPr>
            <w:rFonts w:ascii="Cambria Math" w:hAnsi="Cambria Math"/>
            <w:sz w:val="24"/>
            <w:szCs w:val="24"/>
            <w:lang w:val="en-US"/>
          </w:rPr>
          <m:t>;</m:t>
        </m:r>
      </m:oMath>
    </w:p>
    <w:p w14:paraId="664B3C12" w14:textId="5101DA54" w:rsidR="00A1385D" w:rsidRPr="00A1385D" w:rsidRDefault="00A1385D" w:rsidP="0076247E">
      <w:pPr>
        <w:pStyle w:val="af4"/>
        <w:numPr>
          <w:ilvl w:val="0"/>
          <w:numId w:val="29"/>
        </w:numPr>
        <w:jc w:val="both"/>
        <w:rPr>
          <w:sz w:val="24"/>
          <w:szCs w:val="24"/>
          <w:lang w:val="en-US"/>
        </w:rPr>
      </w:pPr>
      <m:oMath>
        <m:r>
          <w:rPr>
            <w:rFonts w:ascii="Cambria Math" w:hAnsi="Cambria Math"/>
            <w:sz w:val="24"/>
            <w:szCs w:val="24"/>
            <w:lang w:val="en-US"/>
          </w:rPr>
          <m:t>f(x)=</m:t>
        </m:r>
        <m:sSup>
          <m:sSupPr>
            <m:ctrlPr>
              <w:rPr>
                <w:rFonts w:ascii="Cambria Math" w:eastAsiaTheme="minorHAnsi" w:hAnsi="Cambria Math"/>
                <w:i/>
                <w:sz w:val="24"/>
                <w:szCs w:val="24"/>
                <w:lang w:val="en-US" w:eastAsia="en-US"/>
              </w:rPr>
            </m:ctrlPr>
          </m:sSupPr>
          <m:e>
            <m:r>
              <w:rPr>
                <w:rFonts w:ascii="Cambria Math" w:hAnsi="Cambria Math"/>
                <w:sz w:val="24"/>
                <w:szCs w:val="24"/>
                <w:lang w:val="en-US"/>
              </w:rPr>
              <m:t>(1-x)</m:t>
            </m:r>
          </m:e>
          <m:sup>
            <m:r>
              <w:rPr>
                <w:rFonts w:ascii="Cambria Math" w:hAnsi="Cambria Math"/>
                <w:sz w:val="24"/>
                <w:szCs w:val="24"/>
                <w:lang w:val="en-US"/>
              </w:rPr>
              <m:t>1/3</m:t>
            </m:r>
          </m:sup>
        </m:sSup>
        <m:r>
          <w:rPr>
            <w:rFonts w:ascii="Cambria Math" w:hAnsi="Cambria Math"/>
            <w:sz w:val="24"/>
            <w:szCs w:val="24"/>
            <w:lang w:val="en-US"/>
          </w:rPr>
          <m:t>-2</m:t>
        </m:r>
        <m:sSup>
          <m:sSupPr>
            <m:ctrlPr>
              <w:rPr>
                <w:rFonts w:ascii="Cambria Math" w:eastAsiaTheme="minorHAnsi" w:hAnsi="Cambria Math"/>
                <w:i/>
                <w:sz w:val="24"/>
                <w:szCs w:val="24"/>
                <w:lang w:val="en-US" w:eastAsia="en-US"/>
              </w:rPr>
            </m:ctrlPr>
          </m:sSupPr>
          <m:e>
            <m:r>
              <w:rPr>
                <w:rFonts w:ascii="Cambria Math" w:hAnsi="Cambria Math"/>
                <w:sz w:val="24"/>
                <w:szCs w:val="24"/>
                <w:lang w:val="en-US"/>
              </w:rPr>
              <m:t>x</m:t>
            </m:r>
          </m:e>
          <m:sup>
            <m:r>
              <w:rPr>
                <w:rFonts w:ascii="Cambria Math" w:hAnsi="Cambria Math"/>
                <w:sz w:val="24"/>
                <w:szCs w:val="24"/>
                <w:lang w:val="en-US"/>
              </w:rPr>
              <m:t>3</m:t>
            </m:r>
          </m:sup>
        </m:sSup>
        <m:r>
          <w:rPr>
            <w:rFonts w:ascii="Cambria Math" w:hAnsi="Cambria Math"/>
            <w:sz w:val="24"/>
            <w:szCs w:val="24"/>
            <w:lang w:val="en-US"/>
          </w:rPr>
          <m:t>;</m:t>
        </m:r>
      </m:oMath>
    </w:p>
    <w:p w14:paraId="6F4C6184" w14:textId="58D7094C" w:rsidR="00A1385D" w:rsidRPr="00A1385D" w:rsidRDefault="00A1385D" w:rsidP="0076247E">
      <w:pPr>
        <w:pStyle w:val="af4"/>
        <w:ind w:left="1494"/>
        <w:jc w:val="both"/>
        <w:rPr>
          <w:sz w:val="24"/>
          <w:szCs w:val="24"/>
          <w:lang w:val="en-US"/>
        </w:rPr>
      </w:pPr>
      <w:r w:rsidRPr="00A1385D">
        <w:rPr>
          <w:rFonts w:eastAsiaTheme="minorEastAsia"/>
          <w:sz w:val="24"/>
          <w:szCs w:val="24"/>
          <w:lang w:val="en-US"/>
        </w:rPr>
        <w:t xml:space="preserve">   </w:t>
      </w:r>
      <m:oMath>
        <m:r>
          <w:rPr>
            <w:rFonts w:ascii="Cambria Math" w:hAnsi="Cambria Math"/>
            <w:sz w:val="24"/>
            <w:szCs w:val="24"/>
            <w:lang w:val="en-US"/>
          </w:rPr>
          <m:t>f'(x)=- 1/(3</m:t>
        </m:r>
        <m:sSup>
          <m:sSupPr>
            <m:ctrlPr>
              <w:rPr>
                <w:rFonts w:ascii="Cambria Math" w:eastAsiaTheme="minorHAnsi" w:hAnsi="Cambria Math"/>
                <w:i/>
                <w:sz w:val="24"/>
                <w:szCs w:val="24"/>
                <w:lang w:val="en-US" w:eastAsia="en-US"/>
              </w:rPr>
            </m:ctrlPr>
          </m:sSupPr>
          <m:e>
            <m:r>
              <w:rPr>
                <w:rFonts w:ascii="Cambria Math" w:hAnsi="Cambria Math"/>
                <w:sz w:val="24"/>
                <w:szCs w:val="24"/>
                <w:lang w:val="en-US"/>
              </w:rPr>
              <m:t>(1 - x)</m:t>
            </m:r>
          </m:e>
          <m:sup>
            <m:r>
              <w:rPr>
                <w:rFonts w:ascii="Cambria Math" w:hAnsi="Cambria Math"/>
                <w:sz w:val="24"/>
                <w:szCs w:val="24"/>
                <w:lang w:val="en-US"/>
              </w:rPr>
              <m:t>2/3</m:t>
            </m:r>
          </m:sup>
        </m:sSup>
        <m:r>
          <w:rPr>
            <w:rFonts w:ascii="Cambria Math" w:hAnsi="Cambria Math"/>
            <w:sz w:val="24"/>
            <w:szCs w:val="24"/>
            <w:lang w:val="en-US"/>
          </w:rPr>
          <m:t>) - 6</m:t>
        </m:r>
        <m:sSup>
          <m:sSupPr>
            <m:ctrlPr>
              <w:rPr>
                <w:rFonts w:ascii="Cambria Math" w:eastAsiaTheme="minorHAnsi" w:hAnsi="Cambria Math"/>
                <w:i/>
                <w:sz w:val="24"/>
                <w:szCs w:val="24"/>
                <w:lang w:val="en-US" w:eastAsia="en-US"/>
              </w:rPr>
            </m:ctrlPr>
          </m:sSupPr>
          <m:e>
            <m:r>
              <w:rPr>
                <w:rFonts w:ascii="Cambria Math" w:hAnsi="Cambria Math"/>
                <w:sz w:val="24"/>
                <w:szCs w:val="24"/>
                <w:lang w:val="en-US"/>
              </w:rPr>
              <m:t>x</m:t>
            </m:r>
          </m:e>
          <m:sup>
            <m:r>
              <w:rPr>
                <w:rFonts w:ascii="Cambria Math" w:hAnsi="Cambria Math"/>
                <w:sz w:val="24"/>
                <w:szCs w:val="24"/>
                <w:lang w:val="en-US"/>
              </w:rPr>
              <m:t>2</m:t>
            </m:r>
          </m:sup>
        </m:sSup>
        <m:r>
          <w:rPr>
            <w:rFonts w:ascii="Cambria Math" w:hAnsi="Cambria Math"/>
            <w:sz w:val="24"/>
            <w:szCs w:val="24"/>
            <w:lang w:val="en-US"/>
          </w:rPr>
          <m:t>;</m:t>
        </m:r>
      </m:oMath>
    </w:p>
    <w:p w14:paraId="60460321" w14:textId="33A361B1" w:rsidR="00A1385D" w:rsidRPr="00A1385D" w:rsidRDefault="00A1385D" w:rsidP="0076247E">
      <w:pPr>
        <w:pStyle w:val="af4"/>
        <w:numPr>
          <w:ilvl w:val="0"/>
          <w:numId w:val="29"/>
        </w:numPr>
        <w:ind w:hanging="502"/>
        <w:jc w:val="both"/>
        <w:rPr>
          <w:sz w:val="24"/>
          <w:szCs w:val="24"/>
          <w:lang w:val="en-US"/>
        </w:rPr>
      </w:pPr>
      <m:oMath>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hAnsi="Cambria Math"/>
            <w:sz w:val="24"/>
            <w:szCs w:val="24"/>
            <w:lang w:val="en-US"/>
          </w:rPr>
          <m:t>=</m:t>
        </m:r>
        <m:sSup>
          <m:sSupPr>
            <m:ctrlPr>
              <w:rPr>
                <w:rFonts w:ascii="Cambria Math" w:eastAsiaTheme="minorEastAsia" w:hAnsi="Cambria Math"/>
                <w:i/>
                <w:sz w:val="24"/>
                <w:szCs w:val="24"/>
                <w:lang w:val="en-US" w:eastAsia="en-US"/>
              </w:rPr>
            </m:ctrlPr>
          </m:sSupPr>
          <m:e>
            <m:r>
              <w:rPr>
                <w:rFonts w:ascii="Cambria Math" w:eastAsiaTheme="minorEastAsia" w:hAnsi="Cambria Math"/>
                <w:sz w:val="24"/>
                <w:szCs w:val="24"/>
                <w:lang w:val="en-US"/>
              </w:rPr>
              <m:t>e</m:t>
            </m:r>
          </m:e>
          <m:sup>
            <m:r>
              <w:rPr>
                <w:rFonts w:ascii="Cambria Math" w:eastAsiaTheme="minorEastAsia" w:hAnsi="Cambria Math"/>
                <w:sz w:val="24"/>
                <w:szCs w:val="24"/>
                <w:lang w:val="en-US"/>
              </w:rPr>
              <m:t>-x</m:t>
            </m:r>
          </m:sup>
        </m:sSup>
        <m:r>
          <w:rPr>
            <w:rFonts w:ascii="Cambria Math" w:hAnsi="Cambria Math"/>
            <w:sz w:val="24"/>
            <w:szCs w:val="24"/>
            <w:lang w:val="en-US"/>
          </w:rPr>
          <m:t>-x sin(πx/2);</m:t>
        </m:r>
      </m:oMath>
    </w:p>
    <w:p w14:paraId="78F304B1" w14:textId="6CB86AA9" w:rsidR="00A1385D" w:rsidRPr="00A1385D" w:rsidRDefault="00A1385D" w:rsidP="0076247E">
      <w:pPr>
        <w:pStyle w:val="af4"/>
        <w:ind w:firstLine="1418"/>
        <w:jc w:val="both"/>
        <w:rPr>
          <w:sz w:val="24"/>
          <w:szCs w:val="24"/>
          <w:lang w:val="en-US"/>
        </w:rPr>
      </w:pPr>
      <m:oMathPara>
        <m:oMath>
          <m:r>
            <w:rPr>
              <w:rFonts w:ascii="Cambria Math" w:hAnsi="Cambria Math"/>
              <w:sz w:val="24"/>
              <w:szCs w:val="24"/>
              <w:lang w:val="en-US"/>
            </w:rPr>
            <m:t>f'(x)=-</m:t>
          </m:r>
          <m:sSup>
            <m:sSupPr>
              <m:ctrlPr>
                <w:rPr>
                  <w:rFonts w:ascii="Cambria Math" w:eastAsiaTheme="minorEastAsia" w:hAnsi="Cambria Math"/>
                  <w:i/>
                  <w:sz w:val="24"/>
                  <w:szCs w:val="24"/>
                  <w:lang w:val="en-US" w:eastAsia="en-US"/>
                </w:rPr>
              </m:ctrlPr>
            </m:sSupPr>
            <m:e>
              <m:r>
                <w:rPr>
                  <w:rFonts w:ascii="Cambria Math" w:eastAsiaTheme="minorEastAsia" w:hAnsi="Cambria Math"/>
                  <w:sz w:val="24"/>
                  <w:szCs w:val="24"/>
                  <w:lang w:val="en-US"/>
                </w:rPr>
                <m:t>e</m:t>
              </m:r>
            </m:e>
            <m:sup>
              <m:r>
                <w:rPr>
                  <w:rFonts w:ascii="Cambria Math" w:eastAsiaTheme="minorEastAsia" w:hAnsi="Cambria Math"/>
                  <w:sz w:val="24"/>
                  <w:szCs w:val="24"/>
                  <w:lang w:val="en-US"/>
                </w:rPr>
                <m:t>-x</m:t>
              </m:r>
            </m:sup>
          </m:sSup>
          <m:r>
            <w:rPr>
              <w:rFonts w:ascii="Cambria Math" w:hAnsi="Cambria Math"/>
              <w:sz w:val="24"/>
              <w:szCs w:val="24"/>
              <w:lang w:val="en-US"/>
            </w:rPr>
            <m:t>-sin((πx)/2)-(πxcos((πx)/2))/2 ;</m:t>
          </m:r>
        </m:oMath>
      </m:oMathPara>
    </w:p>
    <w:p w14:paraId="1E07F63C" w14:textId="77777777" w:rsidR="00A1385D" w:rsidRPr="00A1385D" w:rsidRDefault="00A1385D" w:rsidP="0076247E">
      <w:pPr>
        <w:pStyle w:val="af4"/>
        <w:numPr>
          <w:ilvl w:val="0"/>
          <w:numId w:val="29"/>
        </w:numPr>
        <w:ind w:hanging="502"/>
        <w:jc w:val="both"/>
        <w:rPr>
          <w:sz w:val="24"/>
          <w:szCs w:val="24"/>
          <w:lang w:val="en-US"/>
        </w:rPr>
      </w:pPr>
      <m:oMath>
        <m:r>
          <w:rPr>
            <w:rFonts w:ascii="Cambria Math" w:hAnsi="Cambria Math"/>
            <w:sz w:val="24"/>
            <w:szCs w:val="24"/>
            <w:lang w:val="en-US"/>
          </w:rPr>
          <m:t>f(x)=(1-x)-sh(x);</m:t>
        </m:r>
      </m:oMath>
    </w:p>
    <w:p w14:paraId="327E200F" w14:textId="79E0C93B" w:rsidR="00A1385D" w:rsidRPr="00A1385D" w:rsidRDefault="00A1385D" w:rsidP="0076247E">
      <w:pPr>
        <w:pStyle w:val="af4"/>
        <w:ind w:left="1985" w:hanging="491"/>
        <w:jc w:val="both"/>
        <w:rPr>
          <w:sz w:val="24"/>
          <w:szCs w:val="24"/>
          <w:lang w:val="en-US"/>
        </w:rPr>
      </w:pPr>
      <m:oMathPara>
        <m:oMathParaPr>
          <m:jc m:val="left"/>
        </m:oMathParaPr>
        <m:oMath>
          <m:r>
            <w:rPr>
              <w:rFonts w:ascii="Cambria Math" w:hAnsi="Cambria Math"/>
              <w:sz w:val="24"/>
              <w:szCs w:val="24"/>
              <w:lang w:val="en-US"/>
            </w:rPr>
            <m:t>f'(x)=- ch(x) - 1;</m:t>
          </m:r>
        </m:oMath>
      </m:oMathPara>
    </w:p>
    <w:p w14:paraId="2BA0A522" w14:textId="77777777" w:rsidR="00A1385D" w:rsidRPr="00A1385D" w:rsidRDefault="00A1385D" w:rsidP="0076247E">
      <w:pPr>
        <w:pStyle w:val="af4"/>
        <w:numPr>
          <w:ilvl w:val="0"/>
          <w:numId w:val="29"/>
        </w:numPr>
        <w:ind w:hanging="502"/>
        <w:jc w:val="both"/>
        <w:rPr>
          <w:sz w:val="24"/>
          <w:szCs w:val="24"/>
          <w:lang w:val="en-US"/>
        </w:rPr>
      </w:pPr>
      <m:oMath>
        <m:r>
          <w:rPr>
            <w:rFonts w:ascii="Cambria Math" w:hAnsi="Cambria Math"/>
            <w:sz w:val="24"/>
            <w:szCs w:val="24"/>
            <w:lang w:val="en-US"/>
          </w:rPr>
          <m:t>f(x)=ln(1+x)-</m:t>
        </m:r>
        <m:sSup>
          <m:sSupPr>
            <m:ctrlPr>
              <w:rPr>
                <w:rFonts w:ascii="Cambria Math" w:eastAsiaTheme="minorHAnsi" w:hAnsi="Cambria Math"/>
                <w:i/>
                <w:sz w:val="24"/>
                <w:szCs w:val="24"/>
                <w:lang w:val="en-US" w:eastAsia="en-US"/>
              </w:rPr>
            </m:ctrlPr>
          </m:sSupPr>
          <m:e>
            <m:r>
              <w:rPr>
                <w:rFonts w:ascii="Cambria Math" w:hAnsi="Cambria Math"/>
                <w:sz w:val="24"/>
                <w:szCs w:val="24"/>
                <w:lang w:val="en-US"/>
              </w:rPr>
              <m:t>(1-x)</m:t>
            </m:r>
          </m:e>
          <m:sup>
            <m:r>
              <w:rPr>
                <w:rFonts w:ascii="Cambria Math" w:hAnsi="Cambria Math"/>
                <w:sz w:val="24"/>
                <w:szCs w:val="24"/>
                <w:lang w:val="en-US"/>
              </w:rPr>
              <m:t>2</m:t>
            </m:r>
          </m:sup>
        </m:sSup>
        <m:r>
          <w:rPr>
            <w:rFonts w:ascii="Cambria Math" w:hAnsi="Cambria Math"/>
            <w:sz w:val="24"/>
            <w:szCs w:val="24"/>
            <w:lang w:val="en-US"/>
          </w:rPr>
          <m:t>;</m:t>
        </m:r>
      </m:oMath>
    </w:p>
    <w:p w14:paraId="4CEBE058" w14:textId="090F5B2B" w:rsidR="00A1385D" w:rsidRPr="00A1385D" w:rsidRDefault="00A1385D" w:rsidP="0076247E">
      <w:pPr>
        <w:pStyle w:val="af4"/>
        <w:ind w:left="1985" w:hanging="491"/>
        <w:jc w:val="both"/>
        <w:rPr>
          <w:sz w:val="24"/>
          <w:szCs w:val="24"/>
          <w:lang w:val="en-US"/>
        </w:rPr>
      </w:pPr>
      <m:oMathPara>
        <m:oMathParaPr>
          <m:jc m:val="left"/>
        </m:oMathParaPr>
        <m:oMath>
          <m:r>
            <w:rPr>
              <w:rFonts w:ascii="Cambria Math" w:hAnsi="Cambria Math"/>
              <w:sz w:val="24"/>
              <w:szCs w:val="24"/>
              <w:lang w:val="en-US"/>
            </w:rPr>
            <m:t>f'(x)=1/(x + 1) - 2x + 2;</m:t>
          </m:r>
        </m:oMath>
      </m:oMathPara>
    </w:p>
    <w:p w14:paraId="100A6564" w14:textId="414D144E" w:rsidR="00A1385D" w:rsidRDefault="00A1385D" w:rsidP="0076247E">
      <w:pPr>
        <w:pStyle w:val="af4"/>
        <w:numPr>
          <w:ilvl w:val="0"/>
          <w:numId w:val="29"/>
        </w:numPr>
        <w:ind w:hanging="502"/>
        <w:jc w:val="both"/>
        <w:rPr>
          <w:sz w:val="24"/>
          <w:szCs w:val="24"/>
          <w:lang w:val="en-US"/>
        </w:rPr>
      </w:pPr>
      <m:oMath>
        <m:r>
          <w:rPr>
            <w:rFonts w:ascii="Cambria Math" w:hAnsi="Cambria Math"/>
            <w:sz w:val="24"/>
            <w:szCs w:val="24"/>
            <w:lang w:val="en-US"/>
          </w:rPr>
          <m:t>f(x)=ln(1+x)-(1-x)ch(x);</m:t>
        </m:r>
      </m:oMath>
    </w:p>
    <w:p w14:paraId="4510DC09" w14:textId="397AB8F7" w:rsidR="00B31A21" w:rsidRPr="00B31A21" w:rsidRDefault="00F2516A" w:rsidP="0076247E">
      <w:pPr>
        <w:pStyle w:val="af4"/>
        <w:ind w:left="1985" w:hanging="425"/>
        <w:jc w:val="both"/>
        <w:rPr>
          <w:rFonts w:ascii="Cambria Math" w:hAnsi="Cambria Math"/>
          <w:sz w:val="24"/>
          <w:szCs w:val="24"/>
          <w:lang w:val="en-US"/>
        </w:rPr>
      </w:pPr>
      <m:oMathPara>
        <m:oMathParaPr>
          <m:jc m:val="left"/>
        </m:oMathParaPr>
        <m:oMath>
          <m:sSup>
            <m:sSupPr>
              <m:ctrlPr>
                <w:rPr>
                  <w:rFonts w:ascii="Cambria Math" w:hAnsi="Cambria Math"/>
                  <w:i/>
                  <w:sz w:val="24"/>
                  <w:szCs w:val="24"/>
                  <w:lang w:val="en-US"/>
                </w:rPr>
              </m:ctrlPr>
            </m:sSupPr>
            <m:e>
              <m:r>
                <w:rPr>
                  <w:rFonts w:ascii="Cambria Math" w:hAnsi="Cambria Math"/>
                  <w:sz w:val="24"/>
                  <w:szCs w:val="24"/>
                  <w:lang w:val="en-US"/>
                </w:rPr>
                <m:t>f</m:t>
              </m:r>
            </m:e>
            <m:sup>
              <m:r>
                <w:rPr>
                  <w:rFonts w:ascii="Cambria Math" w:hAnsi="Cambria Math"/>
                  <w:sz w:val="24"/>
                  <w:szCs w:val="24"/>
                  <w:lang w:val="en-US"/>
                </w:rPr>
                <m:t>'</m:t>
              </m:r>
            </m:sup>
          </m:sSup>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hAnsi="Cambria Math"/>
              <w:sz w:val="24"/>
              <w:szCs w:val="24"/>
              <w:lang w:val="en-US"/>
            </w:rPr>
            <m:t>=ch</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hAnsi="Cambria Math"/>
              <w:sz w:val="24"/>
              <w:szCs w:val="24"/>
              <w:lang w:val="en-US"/>
            </w:rPr>
            <m:t>+sh</m:t>
          </m:r>
          <m:d>
            <m:dPr>
              <m:ctrlPr>
                <w:rPr>
                  <w:rFonts w:ascii="Cambria Math" w:hAnsi="Cambria Math"/>
                  <w:i/>
                  <w:sz w:val="24"/>
                  <w:szCs w:val="24"/>
                  <w:lang w:val="en-US"/>
                </w:rPr>
              </m:ctrlPr>
            </m:dPr>
            <m:e>
              <m:r>
                <w:rPr>
                  <w:rFonts w:ascii="Cambria Math" w:hAnsi="Cambria Math"/>
                  <w:sz w:val="24"/>
                  <w:szCs w:val="24"/>
                  <w:lang w:val="en-US"/>
                </w:rPr>
                <m:t>x</m:t>
              </m:r>
            </m:e>
          </m:d>
          <m:d>
            <m:dPr>
              <m:ctrlPr>
                <w:rPr>
                  <w:rFonts w:ascii="Cambria Math" w:hAnsi="Cambria Math"/>
                  <w:i/>
                  <w:sz w:val="24"/>
                  <w:szCs w:val="24"/>
                  <w:lang w:val="en-US"/>
                </w:rPr>
              </m:ctrlPr>
            </m:dPr>
            <m:e>
              <m:r>
                <w:rPr>
                  <w:rFonts w:ascii="Cambria Math" w:hAnsi="Cambria Math"/>
                  <w:sz w:val="24"/>
                  <w:szCs w:val="24"/>
                  <w:lang w:val="en-US"/>
                </w:rPr>
                <m:t>x-1</m:t>
              </m:r>
            </m:e>
          </m:d>
          <m:r>
            <w:rPr>
              <w:rFonts w:ascii="Cambria Math" w:hAnsi="Cambria Math"/>
              <w:sz w:val="24"/>
              <w:szCs w:val="24"/>
              <w:lang w:val="en-US"/>
            </w:rPr>
            <m:t>+1/(x+1)</m:t>
          </m:r>
        </m:oMath>
      </m:oMathPara>
    </w:p>
    <w:p w14:paraId="30560BDA" w14:textId="77777777" w:rsidR="00A1385D" w:rsidRPr="00A1385D" w:rsidRDefault="00A1385D" w:rsidP="0076247E">
      <w:pPr>
        <w:pStyle w:val="af4"/>
        <w:numPr>
          <w:ilvl w:val="0"/>
          <w:numId w:val="29"/>
        </w:numPr>
        <w:ind w:hanging="502"/>
        <w:jc w:val="both"/>
        <w:rPr>
          <w:sz w:val="24"/>
          <w:szCs w:val="24"/>
          <w:lang w:val="en-US"/>
        </w:rPr>
      </w:pPr>
      <m:oMath>
        <m:r>
          <w:rPr>
            <w:rFonts w:ascii="Cambria Math" w:hAnsi="Cambria Math"/>
            <w:sz w:val="24"/>
            <w:szCs w:val="24"/>
            <w:lang w:val="en-US"/>
          </w:rPr>
          <m:t>f(x)=</m:t>
        </m:r>
        <m:sSup>
          <m:sSupPr>
            <m:ctrlPr>
              <w:rPr>
                <w:rFonts w:ascii="Cambria Math" w:eastAsiaTheme="minorHAnsi" w:hAnsi="Cambria Math"/>
                <w:i/>
                <w:sz w:val="24"/>
                <w:szCs w:val="24"/>
                <w:lang w:val="en-US" w:eastAsia="en-US"/>
              </w:rPr>
            </m:ctrlPr>
          </m:sSupPr>
          <m:e>
            <m:r>
              <w:rPr>
                <w:rFonts w:ascii="Cambria Math" w:hAnsi="Cambria Math"/>
                <w:sz w:val="24"/>
                <w:szCs w:val="24"/>
                <w:lang w:val="en-US"/>
              </w:rPr>
              <m:t>(1-x)</m:t>
            </m:r>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eastAsiaTheme="minorHAnsi" w:hAnsi="Cambria Math"/>
                <w:i/>
                <w:sz w:val="24"/>
                <w:szCs w:val="24"/>
                <w:lang w:val="en-US" w:eastAsia="en-US"/>
              </w:rPr>
            </m:ctrlPr>
          </m:sSupPr>
          <m:e>
            <m:r>
              <w:rPr>
                <w:rFonts w:ascii="Cambria Math" w:hAnsi="Cambria Math"/>
                <w:sz w:val="24"/>
                <w:szCs w:val="24"/>
                <w:lang w:val="en-US"/>
              </w:rPr>
              <m:t>(sh(</m:t>
            </m:r>
            <m:sSup>
              <m:sSupPr>
                <m:ctrlPr>
                  <w:rPr>
                    <w:rFonts w:ascii="Cambria Math" w:eastAsiaTheme="minorHAnsi" w:hAnsi="Cambria Math"/>
                    <w:i/>
                    <w:sz w:val="24"/>
                    <w:szCs w:val="24"/>
                    <w:lang w:val="en-US" w:eastAsia="en-US"/>
                  </w:rPr>
                </m:ctrlPr>
              </m:sSupPr>
              <m:e>
                <m:r>
                  <w:rPr>
                    <w:rFonts w:ascii="Cambria Math" w:hAnsi="Cambria Math"/>
                    <w:sz w:val="24"/>
                    <w:szCs w:val="24"/>
                    <w:lang w:val="en-US"/>
                  </w:rPr>
                  <m:t>x</m:t>
                </m:r>
              </m:e>
              <m:sup>
                <m:r>
                  <w:rPr>
                    <w:rFonts w:ascii="Cambria Math" w:hAnsi="Cambria Math"/>
                    <w:sz w:val="24"/>
                    <w:szCs w:val="24"/>
                    <w:lang w:val="en-US"/>
                  </w:rPr>
                  <m:t>2</m:t>
                </m:r>
              </m:sup>
            </m:sSup>
            <m:r>
              <w:rPr>
                <w:rFonts w:ascii="Cambria Math" w:hAnsi="Cambria Math"/>
                <w:sz w:val="24"/>
                <w:szCs w:val="24"/>
                <w:lang w:val="en-US"/>
              </w:rPr>
              <m:t>))</m:t>
            </m:r>
          </m:e>
          <m:sup>
            <m:r>
              <w:rPr>
                <w:rFonts w:ascii="Cambria Math" w:hAnsi="Cambria Math"/>
                <w:sz w:val="24"/>
                <w:szCs w:val="24"/>
                <w:lang w:val="en-US"/>
              </w:rPr>
              <m:t>2</m:t>
            </m:r>
          </m:sup>
        </m:sSup>
        <m:r>
          <w:rPr>
            <w:rFonts w:ascii="Cambria Math" w:hAnsi="Cambria Math"/>
            <w:sz w:val="24"/>
            <w:szCs w:val="24"/>
            <w:lang w:val="en-US"/>
          </w:rPr>
          <m:t>;</m:t>
        </m:r>
      </m:oMath>
    </w:p>
    <w:p w14:paraId="701188D4" w14:textId="6210A13F" w:rsidR="00A1385D" w:rsidRPr="00A1385D" w:rsidRDefault="00F2516A" w:rsidP="0076247E">
      <w:pPr>
        <w:pStyle w:val="af4"/>
        <w:ind w:left="1985" w:hanging="283"/>
        <w:jc w:val="both"/>
        <w:rPr>
          <w:sz w:val="24"/>
          <w:szCs w:val="24"/>
          <w:lang w:val="en-US"/>
        </w:rPr>
      </w:pPr>
      <m:oMathPara>
        <m:oMathParaPr>
          <m:jc m:val="left"/>
        </m:oMathParaPr>
        <m:oMath>
          <m:sSup>
            <m:sSupPr>
              <m:ctrlPr>
                <w:rPr>
                  <w:rFonts w:ascii="Cambria Math" w:hAnsi="Cambria Math"/>
                  <w:i/>
                  <w:sz w:val="24"/>
                  <w:szCs w:val="24"/>
                  <w:lang w:val="en-US"/>
                </w:rPr>
              </m:ctrlPr>
            </m:sSupPr>
            <m:e>
              <m:r>
                <w:rPr>
                  <w:rFonts w:ascii="Cambria Math" w:hAnsi="Cambria Math"/>
                  <w:sz w:val="24"/>
                  <w:szCs w:val="24"/>
                  <w:lang w:val="en-US"/>
                </w:rPr>
                <m:t>f</m:t>
              </m:r>
            </m:e>
            <m:sup>
              <m:r>
                <w:rPr>
                  <w:rFonts w:ascii="Cambria Math" w:hAnsi="Cambria Math"/>
                  <w:sz w:val="24"/>
                  <w:szCs w:val="24"/>
                  <w:lang w:val="en-US"/>
                </w:rPr>
                <m:t>'</m:t>
              </m:r>
            </m:sup>
          </m:sSup>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hAnsi="Cambria Math"/>
              <w:sz w:val="24"/>
              <w:szCs w:val="24"/>
              <w:lang w:val="en-US"/>
            </w:rPr>
            <m:t>=2x-4*x*ch</m:t>
          </m:r>
          <m:d>
            <m:dPr>
              <m:ctrlPr>
                <w:rPr>
                  <w:rFonts w:ascii="Cambria Math" w:hAnsi="Cambria Math"/>
                  <w:i/>
                  <w:sz w:val="24"/>
                  <w:szCs w:val="24"/>
                  <w:lang w:val="en-US"/>
                </w:rPr>
              </m:ctrlPr>
            </m:dPr>
            <m:e>
              <m:sSup>
                <m:sSupPr>
                  <m:ctrlPr>
                    <w:rPr>
                      <w:rFonts w:ascii="Cambria Math" w:eastAsiaTheme="minorHAnsi" w:hAnsi="Cambria Math"/>
                      <w:i/>
                      <w:sz w:val="24"/>
                      <w:szCs w:val="24"/>
                      <w:lang w:val="en-US" w:eastAsia="en-US"/>
                    </w:rPr>
                  </m:ctrlPr>
                </m:sSupPr>
                <m:e>
                  <m:r>
                    <w:rPr>
                      <w:rFonts w:ascii="Cambria Math" w:hAnsi="Cambria Math"/>
                      <w:sz w:val="24"/>
                      <w:szCs w:val="24"/>
                      <w:lang w:val="en-US"/>
                    </w:rPr>
                    <m:t>x</m:t>
                  </m:r>
                </m:e>
                <m:sup>
                  <m:r>
                    <w:rPr>
                      <w:rFonts w:ascii="Cambria Math" w:hAnsi="Cambria Math"/>
                      <w:sz w:val="24"/>
                      <w:szCs w:val="24"/>
                      <w:lang w:val="en-US"/>
                    </w:rPr>
                    <m:t>2</m:t>
                  </m:r>
                </m:sup>
              </m:sSup>
            </m:e>
          </m:d>
          <m:r>
            <w:rPr>
              <w:rFonts w:ascii="Cambria Math" w:hAnsi="Cambria Math"/>
              <w:sz w:val="24"/>
              <w:szCs w:val="24"/>
              <w:lang w:val="en-US"/>
            </w:rPr>
            <m:t xml:space="preserve"> sh(</m:t>
          </m:r>
          <m:sSup>
            <m:sSupPr>
              <m:ctrlPr>
                <w:rPr>
                  <w:rFonts w:ascii="Cambria Math" w:eastAsiaTheme="minorHAnsi" w:hAnsi="Cambria Math"/>
                  <w:i/>
                  <w:sz w:val="24"/>
                  <w:szCs w:val="24"/>
                  <w:lang w:val="en-US" w:eastAsia="en-US"/>
                </w:rPr>
              </m:ctrlPr>
            </m:sSupPr>
            <m:e>
              <m:r>
                <w:rPr>
                  <w:rFonts w:ascii="Cambria Math" w:hAnsi="Cambria Math"/>
                  <w:sz w:val="24"/>
                  <w:szCs w:val="24"/>
                  <w:lang w:val="en-US"/>
                </w:rPr>
                <m:t>x</m:t>
              </m:r>
            </m:e>
            <m:sup>
              <m:r>
                <w:rPr>
                  <w:rFonts w:ascii="Cambria Math" w:hAnsi="Cambria Math"/>
                  <w:sz w:val="24"/>
                  <w:szCs w:val="24"/>
                  <w:lang w:val="en-US"/>
                </w:rPr>
                <m:t>2</m:t>
              </m:r>
            </m:sup>
          </m:sSup>
          <m:r>
            <w:rPr>
              <w:rFonts w:ascii="Cambria Math" w:hAnsi="Cambria Math"/>
              <w:sz w:val="24"/>
              <w:szCs w:val="24"/>
              <w:lang w:val="en-US"/>
            </w:rPr>
            <m:t>) - 2;</m:t>
          </m:r>
        </m:oMath>
      </m:oMathPara>
    </w:p>
    <w:p w14:paraId="60E4F868" w14:textId="77777777" w:rsidR="00A1385D" w:rsidRPr="00D331AF" w:rsidRDefault="00A1385D" w:rsidP="0076247E">
      <w:pPr>
        <w:ind w:left="1276"/>
        <w:jc w:val="both"/>
        <w:rPr>
          <w:bCs/>
        </w:rPr>
      </w:pPr>
    </w:p>
    <w:p w14:paraId="02978406" w14:textId="77777777" w:rsidR="00AC4FAA" w:rsidRDefault="00AC4FAA" w:rsidP="0076247E">
      <w:pPr>
        <w:jc w:val="both"/>
        <w:rPr>
          <w:b/>
          <w:sz w:val="22"/>
          <w:szCs w:val="22"/>
        </w:rPr>
      </w:pPr>
      <w:r w:rsidRPr="00D331AF">
        <w:rPr>
          <w:b/>
          <w:sz w:val="22"/>
          <w:szCs w:val="22"/>
        </w:rPr>
        <w:tab/>
      </w:r>
      <w:r w:rsidRPr="0057192E">
        <w:rPr>
          <w:b/>
        </w:rPr>
        <w:t>Задание</w:t>
      </w:r>
      <w:r>
        <w:rPr>
          <w:b/>
          <w:sz w:val="22"/>
          <w:szCs w:val="22"/>
        </w:rPr>
        <w:t xml:space="preserve">. </w:t>
      </w:r>
    </w:p>
    <w:p w14:paraId="6BB9D29A" w14:textId="77777777" w:rsidR="00333ACF" w:rsidRDefault="00AC4FAA" w:rsidP="0076247E">
      <w:pPr>
        <w:ind w:firstLine="426"/>
        <w:jc w:val="both"/>
        <w:rPr>
          <w:bCs/>
        </w:rPr>
      </w:pPr>
      <w:r w:rsidRPr="00BB74FA">
        <w:rPr>
          <w:bCs/>
        </w:rPr>
        <w:t>Найти корень нелинейного уравнения тестовой функции и одного из приведённых выше вариантов.</w:t>
      </w:r>
      <w:r>
        <w:rPr>
          <w:bCs/>
        </w:rPr>
        <w:t xml:space="preserve"> </w:t>
      </w:r>
    </w:p>
    <w:p w14:paraId="4E42068E" w14:textId="66F35F00" w:rsidR="00413D31" w:rsidRDefault="00AC4FAA" w:rsidP="0076247E">
      <w:pPr>
        <w:ind w:firstLine="426"/>
        <w:jc w:val="both"/>
        <w:rPr>
          <w:bCs/>
        </w:rPr>
      </w:pPr>
      <w:r>
        <w:rPr>
          <w:bCs/>
        </w:rPr>
        <w:t xml:space="preserve">Тестовая функция </w:t>
      </w:r>
      <m:oMath>
        <m:r>
          <w:rPr>
            <w:rFonts w:ascii="Cambria Math" w:hAnsi="Cambria Math"/>
          </w:rPr>
          <m:t>f</m:t>
        </m:r>
        <m:d>
          <m:dPr>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(x-1)</m:t>
            </m:r>
          </m:e>
          <m:sup>
            <m:r>
              <w:rPr>
                <w:rFonts w:ascii="Cambria Math" w:hAnsi="Cambria Math"/>
              </w:rPr>
              <m:t>2</m:t>
            </m:r>
          </m:sup>
        </m:sSup>
        <m:r>
          <w:rPr>
            <w:rFonts w:ascii="Cambria Math" w:hAnsi="Cambria Math"/>
          </w:rPr>
          <m:t>-2</m:t>
        </m:r>
      </m:oMath>
      <w:r w:rsidRPr="00AC4FAA">
        <w:rPr>
          <w:bCs/>
        </w:rPr>
        <w:t xml:space="preserve"> </w:t>
      </w:r>
      <w:r>
        <w:rPr>
          <w:bCs/>
        </w:rPr>
        <w:t>, интервал поиска</w:t>
      </w:r>
      <w:r w:rsidRPr="00AC4FAA">
        <w:rPr>
          <w:bCs/>
        </w:rPr>
        <w:t xml:space="preserve"> </w:t>
      </w:r>
      <m:oMath>
        <m:r>
          <w:rPr>
            <w:rFonts w:ascii="Cambria Math" w:hAnsi="Cambria Math"/>
          </w:rPr>
          <m:t>[1÷4]</m:t>
        </m:r>
      </m:oMath>
      <w:r w:rsidRPr="00AC4FAA">
        <w:rPr>
          <w:bCs/>
        </w:rPr>
        <w:t xml:space="preserve">. </w:t>
      </w:r>
      <w:r>
        <w:rPr>
          <w:bCs/>
        </w:rPr>
        <w:t xml:space="preserve">корень уравнения </w:t>
      </w:r>
      <m:oMath>
        <m:r>
          <w:rPr>
            <w:rFonts w:ascii="Cambria Math" w:hAnsi="Cambria Math"/>
          </w:rPr>
          <m:t>x=2.</m:t>
        </m:r>
      </m:oMath>
      <w:r w:rsidR="00E40E9A">
        <w:rPr>
          <w:bCs/>
        </w:rPr>
        <w:t>414</w:t>
      </w:r>
      <w:r>
        <w:rPr>
          <w:bCs/>
        </w:rPr>
        <w:t>.</w:t>
      </w:r>
    </w:p>
    <w:p w14:paraId="219082D4" w14:textId="77777777" w:rsidR="008A3A85" w:rsidRPr="008A3A85" w:rsidRDefault="008A3A85" w:rsidP="0076247E">
      <w:pPr>
        <w:ind w:firstLine="426"/>
        <w:jc w:val="both"/>
        <w:rPr>
          <w:bCs/>
        </w:rPr>
      </w:pPr>
    </w:p>
    <w:p w14:paraId="2825B753" w14:textId="15869449" w:rsidR="008A3A85" w:rsidRDefault="00413D31" w:rsidP="0076247E">
      <w:pPr>
        <w:jc w:val="both"/>
        <w:rPr>
          <w:b/>
        </w:rPr>
      </w:pPr>
      <w:r w:rsidRPr="00862102">
        <w:rPr>
          <w:b/>
        </w:rPr>
        <w:t>Лабораторная работа № 1_1.</w:t>
      </w:r>
      <w:r w:rsidRPr="00862102">
        <w:rPr>
          <w:b/>
          <w:bCs/>
        </w:rPr>
        <w:t xml:space="preserve"> </w:t>
      </w:r>
      <w:r w:rsidRPr="00862102">
        <w:rPr>
          <w:b/>
        </w:rPr>
        <w:t>Деление отрезка пополам.</w:t>
      </w:r>
    </w:p>
    <w:p w14:paraId="37A92AEA" w14:textId="073EB02A" w:rsidR="008A3A85" w:rsidRDefault="008A3A85" w:rsidP="0076247E">
      <w:pPr>
        <w:ind w:firstLine="360"/>
        <w:jc w:val="both"/>
      </w:pPr>
      <w:r w:rsidRPr="0057192E">
        <w:t xml:space="preserve">Сначала проверяется условие – если </w:t>
      </w:r>
      <m:oMath>
        <m:r>
          <w:rPr>
            <w:rFonts w:ascii="Cambria Math"/>
          </w:rPr>
          <m:t>f</m:t>
        </m:r>
        <m:d>
          <m:dPr>
            <m:ctrlPr>
              <w:rPr>
                <w:rFonts w:ascii="Cambria Math" w:hAnsi="Cambria Math"/>
                <w:i/>
              </w:rPr>
            </m:ctrlPr>
          </m:dPr>
          <m:e>
            <m:d>
              <m:dPr>
                <m:ctrlPr>
                  <w:rPr>
                    <w:rFonts w:ascii="Cambria Math" w:hAnsi="Cambria Math"/>
                    <w:i/>
                  </w:rPr>
                </m:ctrlPr>
              </m:dPr>
              <m:e>
                <m:r>
                  <w:rPr>
                    <w:rFonts w:ascii="Cambria Math"/>
                  </w:rPr>
                  <m:t>a+b</m:t>
                </m:r>
              </m:e>
            </m:d>
            <m:r>
              <w:rPr>
                <w:rFonts w:ascii="Cambria Math"/>
              </w:rPr>
              <m:t>/2</m:t>
            </m:r>
          </m:e>
        </m:d>
        <m:r>
          <w:rPr>
            <w:rFonts w:ascii="Cambria Math"/>
          </w:rPr>
          <m:t>=0</m:t>
        </m:r>
      </m:oMath>
      <w:r w:rsidRPr="0057192E">
        <w:t xml:space="preserve">, то поиск завершён, иначе организуется итерационный процесс, на каждой итерации которого интервал поиска корня функции уменьшается вдвое. Критерием выбора той или иной половины рассматриваемого интервала для дальнейшего поиска является условие, что непрерывная функция </w:t>
      </w:r>
      <m:oMath>
        <m:r>
          <w:rPr>
            <w:rFonts w:ascii="Cambria Math"/>
          </w:rPr>
          <m:t>f</m:t>
        </m:r>
        <m:d>
          <m:dPr>
            <m:ctrlPr>
              <w:rPr>
                <w:rFonts w:ascii="Cambria Math" w:hAnsi="Cambria Math"/>
                <w:i/>
              </w:rPr>
            </m:ctrlPr>
          </m:dPr>
          <m:e>
            <m:r>
              <w:rPr>
                <w:rFonts w:ascii="Cambria Math"/>
              </w:rPr>
              <m:t>x</m:t>
            </m:r>
          </m:e>
        </m:d>
      </m:oMath>
      <w:r w:rsidRPr="0057192E">
        <w:t xml:space="preserve"> принимает значения разных знаков на концах подынтервалов </w:t>
      </w:r>
      <w:r w:rsidRPr="008A3A85">
        <w:t xml:space="preserve">- </w:t>
      </w:r>
      <w:r w:rsidRPr="0057192E">
        <w:t xml:space="preserve">либо </w:t>
      </w:r>
      <m:oMath>
        <m:d>
          <m:dPr>
            <m:begChr m:val="["/>
            <m:endChr m:val="]"/>
            <m:ctrlPr>
              <w:rPr>
                <w:rFonts w:ascii="Cambria Math" w:hAnsi="Cambria Math"/>
                <w:i/>
              </w:rPr>
            </m:ctrlPr>
          </m:dPr>
          <m:e>
            <m:r>
              <w:rPr>
                <w:rFonts w:ascii="Cambria Math"/>
              </w:rPr>
              <m:t>a,</m:t>
            </m:r>
            <m:r>
              <w:rPr>
                <w:rFonts w:ascii="Cambria Math"/>
              </w:rPr>
              <m:t> </m:t>
            </m:r>
            <m:r>
              <w:rPr>
                <w:rFonts w:ascii="Cambria Math"/>
              </w:rPr>
              <m:t>a+</m:t>
            </m:r>
            <m:d>
              <m:dPr>
                <m:ctrlPr>
                  <w:rPr>
                    <w:rFonts w:ascii="Cambria Math" w:hAnsi="Cambria Math"/>
                    <w:i/>
                  </w:rPr>
                </m:ctrlPr>
              </m:dPr>
              <m:e>
                <m:r>
                  <w:rPr>
                    <w:rFonts w:ascii="Cambria Math"/>
                  </w:rPr>
                  <m:t>a+b</m:t>
                </m:r>
              </m:e>
            </m:d>
            <m:r>
              <w:rPr>
                <w:rFonts w:ascii="Cambria Math"/>
              </w:rPr>
              <m:t>/2</m:t>
            </m:r>
          </m:e>
        </m:d>
      </m:oMath>
      <w:r w:rsidRPr="0057192E">
        <w:t xml:space="preserve">,   либо </w:t>
      </w:r>
      <m:oMath>
        <m:d>
          <m:dPr>
            <m:begChr m:val="["/>
            <m:endChr m:val="]"/>
            <m:ctrlPr>
              <w:rPr>
                <w:rFonts w:ascii="Cambria Math" w:hAnsi="Cambria Math"/>
                <w:i/>
              </w:rPr>
            </m:ctrlPr>
          </m:dPr>
          <m:e>
            <m:r>
              <w:rPr>
                <w:rFonts w:ascii="Cambria Math"/>
              </w:rPr>
              <m:t>a+</m:t>
            </m:r>
            <m:d>
              <m:dPr>
                <m:ctrlPr>
                  <w:rPr>
                    <w:rFonts w:ascii="Cambria Math" w:hAnsi="Cambria Math"/>
                    <w:i/>
                  </w:rPr>
                </m:ctrlPr>
              </m:dPr>
              <m:e>
                <m:r>
                  <w:rPr>
                    <w:rFonts w:ascii="Cambria Math"/>
                  </w:rPr>
                  <m:t>a+b</m:t>
                </m:r>
              </m:e>
            </m:d>
            <m:r>
              <w:rPr>
                <w:rFonts w:ascii="Cambria Math"/>
              </w:rPr>
              <m:t>/2</m:t>
            </m:r>
            <m:r>
              <w:rPr>
                <w:rFonts w:ascii="Cambria Math"/>
              </w:rPr>
              <m:t> </m:t>
            </m:r>
            <m:r>
              <w:rPr>
                <w:rFonts w:ascii="Cambria Math"/>
              </w:rPr>
              <m:t>,</m:t>
            </m:r>
            <m:r>
              <w:rPr>
                <w:rFonts w:ascii="Cambria Math"/>
              </w:rPr>
              <m:t> </m:t>
            </m:r>
            <m:r>
              <w:rPr>
                <w:rFonts w:ascii="Cambria Math"/>
              </w:rPr>
              <m:t>b</m:t>
            </m:r>
          </m:e>
        </m:d>
      </m:oMath>
      <w:r w:rsidRPr="0057192E">
        <w:t xml:space="preserve">. </w:t>
      </w:r>
    </w:p>
    <w:p w14:paraId="34CA1672" w14:textId="77777777" w:rsidR="002075EC" w:rsidRPr="0057192E" w:rsidRDefault="002075EC" w:rsidP="0076247E">
      <w:pPr>
        <w:ind w:left="360"/>
        <w:jc w:val="both"/>
      </w:pPr>
      <w:r w:rsidRPr="0057192E">
        <w:rPr>
          <w:noProof/>
        </w:rPr>
        <mc:AlternateContent>
          <mc:Choice Requires="wps">
            <w:drawing>
              <wp:anchor distT="0" distB="0" distL="114300" distR="114300" simplePos="0" relativeHeight="251685376" behindDoc="0" locked="0" layoutInCell="1" allowOverlap="1" wp14:anchorId="0E1ED5D5" wp14:editId="02389904">
                <wp:simplePos x="0" y="0"/>
                <wp:positionH relativeFrom="column">
                  <wp:posOffset>-1151255</wp:posOffset>
                </wp:positionH>
                <wp:positionV relativeFrom="paragraph">
                  <wp:posOffset>-447040</wp:posOffset>
                </wp:positionV>
                <wp:extent cx="0" cy="3960495"/>
                <wp:effectExtent l="19050" t="19050" r="38100" b="40005"/>
                <wp:wrapNone/>
                <wp:docPr id="1929" name="Прямая соединительная линия 19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049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8A84C8" id="Прямая соединительная линия 1929" o:spid="_x0000_s1026" style="position:absolute;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65pt,-35.2pt" to="-90.65pt,2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" strokeweight=".26mm">
                <v:stroke joinstyle="miter" endcap="square"/>
              </v:line>
            </w:pict>
          </mc:Fallback>
        </mc:AlternateContent>
      </w:r>
      <w:r w:rsidRPr="0057192E">
        <w:rPr>
          <w:noProof/>
        </w:rPr>
        <mc:AlternateContent>
          <mc:Choice Requires="wpg">
            <w:drawing>
              <wp:inline distT="0" distB="0" distL="0" distR="0" wp14:anchorId="61AB9F6E" wp14:editId="2802BD44">
                <wp:extent cx="2828544" cy="1661971"/>
                <wp:effectExtent l="0" t="0" r="0" b="0"/>
                <wp:docPr id="1330" name="Группа 13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8544" cy="1661971"/>
                          <a:chOff x="0" y="0"/>
                          <a:chExt cx="5596" cy="3600"/>
                        </a:xfrm>
                      </wpg:grpSpPr>
                      <wps:wsp>
                        <wps:cNvPr id="1331" name="Rectangle 693"/>
                        <wps:cNvSpPr>
                          <a:spLocks noChangeArrowheads="1"/>
                        </wps:cNvSpPr>
                        <wps:spPr bwMode="auto">
                          <a:xfrm>
                            <a:off x="0" y="0"/>
                            <a:ext cx="5595" cy="3599"/>
                          </a:xfrm>
                          <a:prstGeom prst="rect">
                            <a:avLst/>
                          </a:prstGeom>
                          <a:noFill/>
                          <a:ln>
                            <a:noFill/>
                          </a:ln>
                          <a:extLst>
                            <a:ext uri="{909E8E84-426E-40DD-AFC4-6F175D3DCCD1}">
                              <a14:hiddenFill xmlns:a14="http://schemas.microsoft.com/office/drawing/2010/main">
                                <a:solidFill>
                                  <a:srgbClr val="FFFFFF">
                                    <a:alpha val="12941"/>
                                  </a:srgbClr>
                                </a:solidFill>
                              </a14:hiddenFill>
                            </a:ex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s:wsp>
                        <wps:cNvPr id="1332" name="Line 694"/>
                        <wps:cNvCnPr>
                          <a:cxnSpLocks noChangeShapeType="1"/>
                        </wps:cNvCnPr>
                        <wps:spPr bwMode="auto">
                          <a:xfrm>
                            <a:off x="158" y="1952"/>
                            <a:ext cx="5378"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1333" name="Rectangle 695"/>
                        <wps:cNvSpPr>
                          <a:spLocks noChangeArrowheads="1"/>
                        </wps:cNvSpPr>
                        <wps:spPr bwMode="auto">
                          <a:xfrm>
                            <a:off x="431" y="539"/>
                            <a:ext cx="2465" cy="2747"/>
                          </a:xfrm>
                          <a:prstGeom prst="rect">
                            <a:avLst/>
                          </a:prstGeom>
                          <a:gradFill rotWithShape="0">
                            <a:gsLst>
                              <a:gs pos="0">
                                <a:srgbClr val="FFFF99">
                                  <a:alpha val="3998"/>
                                </a:srgbClr>
                              </a:gs>
                              <a:gs pos="100000">
                                <a:srgbClr val="757546">
                                  <a:alpha val="18999"/>
                                </a:srgbClr>
                              </a:gs>
                            </a:gsLst>
                            <a:lin ang="0" scaled="1"/>
                          </a:gradFill>
                          <a:ln w="9398" cap="sq">
                            <a:solidFill>
                              <a:srgbClr val="000000"/>
                            </a:solidFill>
                            <a:prstDash val="dash"/>
                            <a:miter lim="800000"/>
                            <a:headEnd/>
                            <a:tailEnd/>
                          </a:ln>
                        </wps:spPr>
                        <wps:bodyPr rot="0" vert="horz" wrap="none" lIns="91440" tIns="45720" rIns="91440" bIns="45720" anchor="ctr" anchorCtr="0" upright="1">
                          <a:noAutofit/>
                        </wps:bodyPr>
                      </wps:wsp>
                      <wps:wsp>
                        <wps:cNvPr id="1334" name="Freeform 696"/>
                        <wps:cNvSpPr>
                          <a:spLocks noChangeArrowheads="1"/>
                        </wps:cNvSpPr>
                        <wps:spPr bwMode="auto">
                          <a:xfrm>
                            <a:off x="449" y="102"/>
                            <a:ext cx="4936" cy="2916"/>
                          </a:xfrm>
                          <a:custGeom>
                            <a:avLst/>
                            <a:gdLst>
                              <a:gd name="T0" fmla="*/ 0 w 3357"/>
                              <a:gd name="T1" fmla="*/ 2916 h 1814"/>
                              <a:gd name="T2" fmla="*/ 3469 w 3357"/>
                              <a:gd name="T3" fmla="*/ 1677 h 1814"/>
                              <a:gd name="T4" fmla="*/ 4936 w 3357"/>
                              <a:gd name="T5" fmla="*/ 0 h 1814"/>
                              <a:gd name="T6" fmla="*/ 0 60000 65536"/>
                              <a:gd name="T7" fmla="*/ 0 60000 65536"/>
                              <a:gd name="T8" fmla="*/ 0 60000 65536"/>
                            </a:gdLst>
                            <a:ahLst/>
                            <a:cxnLst>
                              <a:cxn ang="T6">
                                <a:pos x="T0" y="T1"/>
                              </a:cxn>
                              <a:cxn ang="T7">
                                <a:pos x="T2" y="T3"/>
                              </a:cxn>
                              <a:cxn ang="T8">
                                <a:pos x="T4" y="T5"/>
                              </a:cxn>
                            </a:cxnLst>
                            <a:rect l="0" t="0" r="r" b="b"/>
                            <a:pathLst>
                              <a:path w="3357" h="1814">
                                <a:moveTo>
                                  <a:pt x="0" y="1814"/>
                                </a:moveTo>
                                <a:cubicBezTo>
                                  <a:pt x="899" y="1579"/>
                                  <a:pt x="1799" y="1345"/>
                                  <a:pt x="2359" y="1043"/>
                                </a:cubicBezTo>
                                <a:cubicBezTo>
                                  <a:pt x="2919" y="741"/>
                                  <a:pt x="3138" y="370"/>
                                  <a:pt x="3357" y="0"/>
                                </a:cubicBezTo>
                              </a:path>
                            </a:pathLst>
                          </a:custGeom>
                          <a:noFill/>
                          <a:ln w="31680" cap="sq">
                            <a:solidFill>
                              <a:srgbClr val="FF3300"/>
                            </a:solidFill>
                            <a:round/>
                            <a:headEnd/>
                            <a:tailEnd/>
                          </a:ln>
                          <a:extLst>
                            <a:ext uri="{909E8E84-426E-40DD-AFC4-6F175D3DCCD1}">
                              <a14:hiddenFill xmlns:a14="http://schemas.microsoft.com/office/drawing/2010/main">
                                <a:solidFill>
                                  <a:srgbClr val="FFFFFF">
                                    <a:alpha val="12941"/>
                                  </a:srgbClr>
                                </a:solidFill>
                              </a14:hiddenFill>
                            </a:ext>
                          </a:extLst>
                        </wps:spPr>
                        <wps:bodyPr rot="0" vert="horz" wrap="none" lIns="91440" tIns="45720" rIns="91440" bIns="45720" anchor="ctr" anchorCtr="0" upright="1">
                          <a:noAutofit/>
                        </wps:bodyPr>
                      </wps:wsp>
                      <wps:wsp>
                        <wps:cNvPr id="1335" name="Line 697"/>
                        <wps:cNvCnPr>
                          <a:cxnSpLocks noChangeShapeType="1"/>
                        </wps:cNvCnPr>
                        <wps:spPr bwMode="auto">
                          <a:xfrm flipV="1">
                            <a:off x="449" y="1953"/>
                            <a:ext cx="0" cy="1065"/>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1336" name="Line 698"/>
                        <wps:cNvCnPr>
                          <a:cxnSpLocks noChangeShapeType="1"/>
                        </wps:cNvCnPr>
                        <wps:spPr bwMode="auto">
                          <a:xfrm>
                            <a:off x="5386" y="102"/>
                            <a:ext cx="0" cy="185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1337" name="Line 699"/>
                        <wps:cNvCnPr>
                          <a:cxnSpLocks noChangeShapeType="1"/>
                        </wps:cNvCnPr>
                        <wps:spPr bwMode="auto">
                          <a:xfrm>
                            <a:off x="2918" y="1953"/>
                            <a:ext cx="0" cy="279"/>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338" name="Picture 70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69" y="2010"/>
                            <a:ext cx="186" cy="204"/>
                          </a:xfrm>
                          <a:prstGeom prst="rect">
                            <a:avLst/>
                          </a:prstGeom>
                          <a:noFill/>
                          <a:ln>
                            <a:noFill/>
                          </a:ln>
                          <a:extLst>
                            <a:ext uri="{909E8E84-426E-40DD-AFC4-6F175D3DCCD1}">
                              <a14:hiddenFill xmlns:a14="http://schemas.microsoft.com/office/drawing/2010/main">
                                <a:blipFill dpi="0" rotWithShape="0">
                                  <a:blip>
                                    <a:alphaModFix amt="1300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pic:pic xmlns:pic="http://schemas.openxmlformats.org/drawingml/2006/picture">
                        <pic:nvPicPr>
                          <pic:cNvPr id="1339" name="Picture 7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5214" y="1952"/>
                            <a:ext cx="210" cy="295"/>
                          </a:xfrm>
                          <a:prstGeom prst="rect">
                            <a:avLst/>
                          </a:prstGeom>
                          <a:noFill/>
                          <a:ln>
                            <a:noFill/>
                          </a:ln>
                          <a:extLst>
                            <a:ext uri="{909E8E84-426E-40DD-AFC4-6F175D3DCCD1}">
                              <a14:hiddenFill xmlns:a14="http://schemas.microsoft.com/office/drawing/2010/main">
                                <a:blipFill dpi="0" rotWithShape="0">
                                  <a:blip>
                                    <a:alphaModFix amt="1300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pic:pic xmlns:pic="http://schemas.openxmlformats.org/drawingml/2006/picture">
                        <pic:nvPicPr>
                          <pic:cNvPr id="1340" name="Picture 70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498" y="1582"/>
                            <a:ext cx="362" cy="404"/>
                          </a:xfrm>
                          <a:prstGeom prst="rect">
                            <a:avLst/>
                          </a:prstGeom>
                          <a:noFill/>
                          <a:ln>
                            <a:noFill/>
                          </a:ln>
                          <a:extLst>
                            <a:ext uri="{909E8E84-426E-40DD-AFC4-6F175D3DCCD1}">
                              <a14:hiddenFill xmlns:a14="http://schemas.microsoft.com/office/drawing/2010/main">
                                <a:blipFill dpi="0" rotWithShape="0">
                                  <a:blip>
                                    <a:alphaModFix amt="1300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wps:wsp>
                        <wps:cNvPr id="1341" name="Oval 703"/>
                        <wps:cNvSpPr>
                          <a:spLocks noChangeArrowheads="1"/>
                        </wps:cNvSpPr>
                        <wps:spPr bwMode="auto">
                          <a:xfrm>
                            <a:off x="5329" y="1896"/>
                            <a:ext cx="110" cy="111"/>
                          </a:xfrm>
                          <a:prstGeom prst="ellipse">
                            <a:avLst/>
                          </a:prstGeom>
                          <a:solidFill>
                            <a:srgbClr val="CC9900">
                              <a:alpha val="12941"/>
                            </a:srgbClr>
                          </a:solidFill>
                          <a:ln w="9360" cap="sq">
                            <a:solidFill>
                              <a:srgbClr val="000000"/>
                            </a:solidFill>
                            <a:miter lim="800000"/>
                            <a:headEnd/>
                            <a:tailEnd/>
                          </a:ln>
                        </wps:spPr>
                        <wps:bodyPr rot="0" vert="horz" wrap="none" lIns="91440" tIns="45720" rIns="91440" bIns="45720" anchor="ctr" anchorCtr="0" upright="1">
                          <a:noAutofit/>
                        </wps:bodyPr>
                      </wps:wsp>
                      <wps:wsp>
                        <wps:cNvPr id="1342" name="Oval 704"/>
                        <wps:cNvSpPr>
                          <a:spLocks noChangeArrowheads="1"/>
                        </wps:cNvSpPr>
                        <wps:spPr bwMode="auto">
                          <a:xfrm>
                            <a:off x="394" y="1896"/>
                            <a:ext cx="109" cy="111"/>
                          </a:xfrm>
                          <a:prstGeom prst="ellipse">
                            <a:avLst/>
                          </a:prstGeom>
                          <a:solidFill>
                            <a:srgbClr val="CC9900">
                              <a:alpha val="12941"/>
                            </a:srgbClr>
                          </a:solidFill>
                          <a:ln w="9360" cap="sq">
                            <a:solidFill>
                              <a:srgbClr val="000000"/>
                            </a:solidFill>
                            <a:miter lim="800000"/>
                            <a:headEnd/>
                            <a:tailEnd/>
                          </a:ln>
                        </wps:spPr>
                        <wps:bodyPr rot="0" vert="horz" wrap="none" lIns="91440" tIns="45720" rIns="91440" bIns="45720" anchor="ctr" anchorCtr="0" upright="1">
                          <a:noAutofit/>
                        </wps:bodyPr>
                      </wps:wsp>
                      <pic:pic xmlns:pic="http://schemas.openxmlformats.org/drawingml/2006/picture">
                        <pic:nvPicPr>
                          <pic:cNvPr id="1343" name="Picture 70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785" y="651"/>
                            <a:ext cx="1587" cy="407"/>
                          </a:xfrm>
                          <a:prstGeom prst="rect">
                            <a:avLst/>
                          </a:prstGeom>
                          <a:noFill/>
                          <a:ln>
                            <a:noFill/>
                          </a:ln>
                          <a:extLst>
                            <a:ext uri="{909E8E84-426E-40DD-AFC4-6F175D3DCCD1}">
                              <a14:hiddenFill xmlns:a14="http://schemas.microsoft.com/office/drawing/2010/main">
                                <a:blipFill dpi="0" rotWithShape="0">
                                  <a:blip>
                                    <a:alphaModFix amt="1300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wps:wsp>
                        <wps:cNvPr id="1920" name="Oval 706"/>
                        <wps:cNvSpPr>
                          <a:spLocks noChangeArrowheads="1"/>
                        </wps:cNvSpPr>
                        <wps:spPr bwMode="auto">
                          <a:xfrm>
                            <a:off x="394" y="2964"/>
                            <a:ext cx="109" cy="109"/>
                          </a:xfrm>
                          <a:prstGeom prst="ellipse">
                            <a:avLst/>
                          </a:prstGeom>
                          <a:solidFill>
                            <a:srgbClr val="FF3300">
                              <a:alpha val="12941"/>
                            </a:srgbClr>
                          </a:solidFill>
                          <a:ln w="9360" cap="sq">
                            <a:solidFill>
                              <a:srgbClr val="000000"/>
                            </a:solidFill>
                            <a:miter lim="800000"/>
                            <a:headEnd/>
                            <a:tailEnd/>
                          </a:ln>
                        </wps:spPr>
                        <wps:bodyPr rot="0" vert="horz" wrap="none" lIns="91440" tIns="45720" rIns="91440" bIns="45720" anchor="ctr" anchorCtr="0" upright="1">
                          <a:noAutofit/>
                        </wps:bodyPr>
                      </wps:wsp>
                      <wps:wsp>
                        <wps:cNvPr id="1921" name="Oval 707"/>
                        <wps:cNvSpPr>
                          <a:spLocks noChangeArrowheads="1"/>
                        </wps:cNvSpPr>
                        <wps:spPr bwMode="auto">
                          <a:xfrm>
                            <a:off x="2861" y="2177"/>
                            <a:ext cx="110" cy="110"/>
                          </a:xfrm>
                          <a:prstGeom prst="ellipse">
                            <a:avLst/>
                          </a:prstGeom>
                          <a:solidFill>
                            <a:srgbClr val="FF3300">
                              <a:alpha val="12941"/>
                            </a:srgbClr>
                          </a:solidFill>
                          <a:ln w="9360" cap="sq">
                            <a:solidFill>
                              <a:srgbClr val="000000"/>
                            </a:solidFill>
                            <a:miter lim="800000"/>
                            <a:headEnd/>
                            <a:tailEnd/>
                          </a:ln>
                        </wps:spPr>
                        <wps:bodyPr rot="0" vert="horz" wrap="none" lIns="91440" tIns="45720" rIns="91440" bIns="45720" anchor="ctr" anchorCtr="0" upright="1">
                          <a:noAutofit/>
                        </wps:bodyPr>
                      </wps:wsp>
                      <pic:pic xmlns:pic="http://schemas.openxmlformats.org/drawingml/2006/picture">
                        <pic:nvPicPr>
                          <pic:cNvPr id="1922" name="Picture 70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58" y="127"/>
                            <a:ext cx="632" cy="347"/>
                          </a:xfrm>
                          <a:prstGeom prst="rect">
                            <a:avLst/>
                          </a:prstGeom>
                          <a:noFill/>
                          <a:ln>
                            <a:noFill/>
                          </a:ln>
                          <a:extLst>
                            <a:ext uri="{909E8E84-426E-40DD-AFC4-6F175D3DCCD1}">
                              <a14:hiddenFill xmlns:a14="http://schemas.microsoft.com/office/drawing/2010/main">
                                <a:blipFill dpi="0" rotWithShape="0">
                                  <a:blip>
                                    <a:alphaModFix amt="1300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pic:pic xmlns:pic="http://schemas.openxmlformats.org/drawingml/2006/picture">
                        <pic:nvPicPr>
                          <pic:cNvPr id="1923" name="Picture 70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630" y="2290"/>
                            <a:ext cx="691" cy="399"/>
                          </a:xfrm>
                          <a:prstGeom prst="rect">
                            <a:avLst/>
                          </a:prstGeom>
                          <a:noFill/>
                          <a:ln>
                            <a:noFill/>
                          </a:ln>
                          <a:extLst>
                            <a:ext uri="{909E8E84-426E-40DD-AFC4-6F175D3DCCD1}">
                              <a14:hiddenFill xmlns:a14="http://schemas.microsoft.com/office/drawing/2010/main">
                                <a:blipFill dpi="0" rotWithShape="0">
                                  <a:blip>
                                    <a:alphaModFix amt="1300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wps:wsp>
                        <wps:cNvPr id="1924" name="Line 710"/>
                        <wps:cNvCnPr>
                          <a:cxnSpLocks noChangeShapeType="1"/>
                        </wps:cNvCnPr>
                        <wps:spPr bwMode="auto">
                          <a:xfrm flipH="1">
                            <a:off x="156" y="316"/>
                            <a:ext cx="1" cy="2848"/>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925" name="Picture 7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5377" y="1659"/>
                            <a:ext cx="218" cy="239"/>
                          </a:xfrm>
                          <a:prstGeom prst="rect">
                            <a:avLst/>
                          </a:prstGeom>
                          <a:noFill/>
                          <a:ln>
                            <a:noFill/>
                          </a:ln>
                          <a:extLst>
                            <a:ext uri="{909E8E84-426E-40DD-AFC4-6F175D3DCCD1}">
                              <a14:hiddenFill xmlns:a14="http://schemas.microsoft.com/office/drawing/2010/main">
                                <a:blipFill dpi="0" rotWithShape="0">
                                  <a:blip>
                                    <a:alphaModFix amt="1300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wps:wsp>
                        <wps:cNvPr id="1926" name="Oval 712"/>
                        <wps:cNvSpPr>
                          <a:spLocks noChangeArrowheads="1"/>
                        </wps:cNvSpPr>
                        <wps:spPr bwMode="auto">
                          <a:xfrm>
                            <a:off x="2848" y="1886"/>
                            <a:ext cx="109" cy="110"/>
                          </a:xfrm>
                          <a:prstGeom prst="ellipse">
                            <a:avLst/>
                          </a:prstGeom>
                          <a:solidFill>
                            <a:srgbClr val="CC9900">
                              <a:alpha val="12941"/>
                            </a:srgbClr>
                          </a:solidFill>
                          <a:ln w="9360" cap="sq">
                            <a:solidFill>
                              <a:srgbClr val="000000"/>
                            </a:solidFill>
                            <a:miter lim="800000"/>
                            <a:headEnd/>
                            <a:tailEnd/>
                          </a:ln>
                        </wps:spPr>
                        <wps:bodyPr rot="0" vert="horz" wrap="none" lIns="91440" tIns="45720" rIns="91440" bIns="45720" anchor="ctr" anchorCtr="0" upright="1">
                          <a:noAutofit/>
                        </wps:bodyPr>
                      </wps:wsp>
                      <pic:pic xmlns:pic="http://schemas.openxmlformats.org/drawingml/2006/picture">
                        <pic:nvPicPr>
                          <pic:cNvPr id="1927" name="Picture 7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60" y="3122"/>
                            <a:ext cx="451" cy="297"/>
                          </a:xfrm>
                          <a:prstGeom prst="rect">
                            <a:avLst/>
                          </a:prstGeom>
                          <a:noFill/>
                          <a:ln>
                            <a:noFill/>
                          </a:ln>
                          <a:extLst>
                            <a:ext uri="{909E8E84-426E-40DD-AFC4-6F175D3DCCD1}">
                              <a14:hiddenFill xmlns:a14="http://schemas.microsoft.com/office/drawing/2010/main">
                                <a:blipFill dpi="0" rotWithShape="0">
                                  <a:blip>
                                    <a:alphaModFix amt="1300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wps:wsp>
                        <wps:cNvPr id="1928" name="Oval 714"/>
                        <wps:cNvSpPr>
                          <a:spLocks noChangeArrowheads="1"/>
                        </wps:cNvSpPr>
                        <wps:spPr bwMode="auto">
                          <a:xfrm>
                            <a:off x="3540" y="1890"/>
                            <a:ext cx="112" cy="112"/>
                          </a:xfrm>
                          <a:prstGeom prst="ellipse">
                            <a:avLst/>
                          </a:prstGeom>
                          <a:solidFill>
                            <a:srgbClr val="FF00FF">
                              <a:alpha val="12941"/>
                            </a:srgbClr>
                          </a:solidFill>
                          <a:ln w="9360" cap="sq">
                            <a:solidFill>
                              <a:srgbClr val="000000"/>
                            </a:solidFill>
                            <a:miter lim="800000"/>
                            <a:headEnd/>
                            <a:tailEnd/>
                          </a:ln>
                        </wps:spPr>
                        <wps:bodyPr rot="0" vert="horz" wrap="none" lIns="91440" tIns="45720" rIns="91440" bIns="45720" anchor="ctr" anchorCtr="0" upright="1">
                          <a:noAutofit/>
                        </wps:bodyPr>
                      </wps:wsp>
                    </wpg:wgp>
                  </a:graphicData>
                </a:graphic>
              </wp:inline>
            </w:drawing>
          </mc:Choice>
          <mc:Fallback>
            <w:pict>
              <v:group w14:anchorId="03019E3C" id="Группа 1330" o:spid="_x0000_s1026" style="width:222.7pt;height:130.85pt;mso-position-horizontal-relative:char;mso-position-vertical-relative:line" coordsize="5596,3600"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">
                <v:rect id="Rectangle 693" o:spid="_x0000_s1027" style="position:absolute;width:5595;height:35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" filled="f" stroked="f" strokecolor="#3465af">
                  <v:fill opacity="8481f"/>
                  <v:stroke joinstyle="round"/>
                </v:rect>
                <v:line id="Line 694" o:spid="_x0000_s1028" style="position:absolute;visibility:visible;mso-wrap-style:square" from="158,1952" to="5536,1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" strokeweight=".26mm">
                  <v:stroke joinstyle="miter" endcap="square"/>
                </v:line>
                <v:rect id="Rectangle 695" o:spid="_x0000_s1029" style="position:absolute;left:431;top:539;width:2465;height:274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" fillcolor="#ff9" strokeweight=".74pt">
                  <v:fill opacity="2620f" color2="#757546" o:opacity2="12451f" angle="90" focus="100%" type="gradient"/>
                  <v:stroke dashstyle="dash" endcap="square"/>
                </v:rect>
                <v:shape id="Freeform 696" o:spid="_x0000_s1030" style="position:absolute;left:449;top:102;width:4936;height:2916;visibility:visible;mso-wrap-style:none;v-text-anchor:middle" coordsize="3357,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" path="m,1814c899,1579,1799,1345,2359,1043,2919,741,3138,370,3357,e" filled="f" strokecolor="#f30" strokeweight=".88mm">
                  <v:fill opacity="8481f"/>
                  <v:stroke endcap="square"/>
                  <v:path o:connecttype="custom" o:connectlocs="0,4687;5101,2696;7258,0" o:connectangles="0,0,0"/>
                </v:shape>
                <v:line id="Line 697" o:spid="_x0000_s1031" style="position:absolute;flip:y;visibility:visible;mso-wrap-style:square" from="449,1953" to="449,3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" strokeweight=".26mm">
                  <v:stroke joinstyle="miter" endcap="square"/>
                </v:line>
                <v:line id="Line 698" o:spid="_x0000_s1032" style="position:absolute;visibility:visible;mso-wrap-style:square" from="5386,102" to="5386,1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" strokeweight=".26mm">
                  <v:stroke joinstyle="miter" endcap="square"/>
                </v:line>
                <v:line id="Line 699" o:spid="_x0000_s1033" style="position:absolute;visibility:visible;mso-wrap-style:square" from="2918,1953" to="2918,2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" strokeweight=".26mm">
                  <v:stroke joinstyle="miter" endcap="square"/>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00" o:spid="_x0000_s1034" type="#_x0000_t75" style="position:absolute;left:169;top:2010;width:186;height: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" strokecolor="#3465af">
                  <v:fill opacity="8520f" recolor="t" type="frame"/>
                  <v:stroke joinstyle="round"/>
                  <v:imagedata r:id="rId14" o:title=""/>
                </v:shape>
                <v:shape id="Picture 701" o:spid="_x0000_s1035" type="#_x0000_t75" style="position:absolute;left:5214;top:1952;width:210;height: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" strokecolor="#3465af">
                  <v:fill opacity="8520f" recolor="t" type="frame"/>
                  <v:stroke joinstyle="round"/>
                  <v:imagedata r:id="rId15" o:title=""/>
                </v:shape>
                <v:shape id="Picture 702" o:spid="_x0000_s1036" type="#_x0000_t75" style="position:absolute;left:2498;top:1582;width:362;height: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" strokecolor="#3465af">
                  <v:fill opacity="8520f" recolor="t" type="frame"/>
                  <v:stroke joinstyle="round"/>
                  <v:imagedata r:id="rId16" o:title=""/>
                </v:shape>
                <v:oval id="Oval 703" o:spid="_x0000_s1037" style="position:absolute;left:5329;top:1896;width:110;height:11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" fillcolor="#c90" strokeweight=".26mm">
                  <v:fill opacity="8481f"/>
                  <v:stroke joinstyle="miter" endcap="square"/>
                </v:oval>
                <v:oval id="Oval 704" o:spid="_x0000_s1038" style="position:absolute;left:394;top:1896;width:109;height:11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" fillcolor="#c90" strokeweight=".26mm">
                  <v:fill opacity="8481f"/>
                  <v:stroke joinstyle="miter" endcap="square"/>
                </v:oval>
                <v:shape id="Picture 705" o:spid="_x0000_s1039" type="#_x0000_t75" style="position:absolute;left:785;top:651;width:1587;height: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" strokecolor="#3465af">
                  <v:fill opacity="8520f" recolor="t" type="frame"/>
                  <v:stroke joinstyle="round"/>
                  <v:imagedata r:id="rId17" o:title=""/>
                </v:shape>
                <v:oval id="Oval 706" o:spid="_x0000_s1040" style="position:absolute;left:394;top:2964;width:109;height:10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" fillcolor="#f30" strokeweight=".26mm">
                  <v:fill opacity="8481f"/>
                  <v:stroke joinstyle="miter" endcap="square"/>
                </v:oval>
                <v:oval id="Oval 707" o:spid="_x0000_s1041" style="position:absolute;left:2861;top:2177;width:110;height:11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" fillcolor="#f30" strokeweight=".26mm">
                  <v:fill opacity="8481f"/>
                  <v:stroke joinstyle="miter" endcap="square"/>
                </v:oval>
                <v:shape id="Picture 708" o:spid="_x0000_s1042" type="#_x0000_t75" style="position:absolute;left:158;top:127;width:632;height: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" strokecolor="#3465af">
                  <v:fill opacity="8520f" recolor="t" type="frame"/>
                  <v:stroke joinstyle="round"/>
                  <v:imagedata r:id="rId18" o:title=""/>
                </v:shape>
                <v:shape id="Picture 709" o:spid="_x0000_s1043" type="#_x0000_t75" style="position:absolute;left:2630;top:2290;width:691;height: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" strokecolor="#3465af">
                  <v:fill opacity="8520f" recolor="t" type="frame"/>
                  <v:stroke joinstyle="round"/>
                  <v:imagedata r:id="rId19" o:title=""/>
                </v:shape>
                <v:line id="Line 710" o:spid="_x0000_s1044" style="position:absolute;flip:x;visibility:visible;mso-wrap-style:square" from="156,316" to="157,3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" strokeweight=".26mm">
                  <v:stroke joinstyle="miter" endcap="square"/>
                </v:line>
                <v:shape id="Picture 711" o:spid="_x0000_s1045" type="#_x0000_t75" style="position:absolute;left:5377;top:1659;width:218;height: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" strokecolor="#3465af">
                  <v:fill opacity="8520f" recolor="t" type="frame"/>
                  <v:stroke joinstyle="round"/>
                  <v:imagedata r:id="rId20" o:title=""/>
                </v:shape>
                <v:oval id="Oval 712" o:spid="_x0000_s1046" style="position:absolute;left:2848;top:1886;width:109;height:11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" fillcolor="#c90" strokeweight=".26mm">
                  <v:fill opacity="8481f"/>
                  <v:stroke joinstyle="miter" endcap="square"/>
                </v:oval>
                <v:shape id="Picture 713" o:spid="_x0000_s1047" type="#_x0000_t75" style="position:absolute;left:360;top:3122;width:451;height: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" strokecolor="#3465af">
                  <v:fill opacity="8520f" recolor="t" type="frame"/>
                  <v:stroke joinstyle="round"/>
                  <v:imagedata r:id="rId21" o:title=""/>
                </v:shape>
                <v:oval id="Oval 714" o:spid="_x0000_s1048" style="position:absolute;left:3540;top:1890;width:112;height:1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" fillcolor="fuchsia" strokeweight=".26mm">
                  <v:fill opacity="8481f"/>
                  <v:stroke joinstyle="miter" endcap="square"/>
                </v:oval>
                <w10:anchorlock/>
              </v:group>
            </w:pict>
          </mc:Fallback>
        </mc:AlternateContent>
      </w:r>
    </w:p>
    <w:p w14:paraId="47CBF62B" w14:textId="77777777" w:rsidR="002075EC" w:rsidRPr="0057192E" w:rsidRDefault="002075EC" w:rsidP="0076247E">
      <w:pPr>
        <w:ind w:left="360"/>
        <w:jc w:val="both"/>
        <w:rPr>
          <w:b/>
          <w:lang w:val="en-US"/>
        </w:rPr>
      </w:pPr>
      <w:r w:rsidRPr="0057192E">
        <w:rPr>
          <w:noProof/>
        </w:rPr>
        <mc:AlternateContent>
          <mc:Choice Requires="wps">
            <w:drawing>
              <wp:anchor distT="0" distB="0" distL="114300" distR="114300" simplePos="0" relativeHeight="251686400" behindDoc="0" locked="0" layoutInCell="1" allowOverlap="1" wp14:anchorId="58F54FB5" wp14:editId="17EE6AE9">
                <wp:simplePos x="0" y="0"/>
                <wp:positionH relativeFrom="column">
                  <wp:posOffset>-1151255</wp:posOffset>
                </wp:positionH>
                <wp:positionV relativeFrom="paragraph">
                  <wp:posOffset>-4130040</wp:posOffset>
                </wp:positionV>
                <wp:extent cx="0" cy="3960495"/>
                <wp:effectExtent l="19050" t="19050" r="38100" b="40005"/>
                <wp:wrapNone/>
                <wp:docPr id="1329" name="Прямая соединительная линия 1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049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3D80F6F" id="Прямая соединительная линия 1329" o:spid="_x0000_s1026" style="position:absolute;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65pt,-325.2pt" to="-90.6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" strokeweight=".26mm">
                <v:stroke joinstyle="miter" endcap="square"/>
              </v:line>
            </w:pict>
          </mc:Fallback>
        </mc:AlternateContent>
      </w:r>
      <w:r w:rsidRPr="0057192E">
        <w:rPr>
          <w:noProof/>
        </w:rPr>
        <mc:AlternateContent>
          <mc:Choice Requires="wpg">
            <w:drawing>
              <wp:inline distT="0" distB="0" distL="0" distR="0" wp14:anchorId="4D170EAF" wp14:editId="3B8C3410">
                <wp:extent cx="2907792" cy="1572768"/>
                <wp:effectExtent l="0" t="0" r="6985" b="8890"/>
                <wp:docPr id="1304" name="Группа 13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07792" cy="1572768"/>
                          <a:chOff x="0" y="0"/>
                          <a:chExt cx="5595" cy="3323"/>
                        </a:xfrm>
                      </wpg:grpSpPr>
                      <wps:wsp>
                        <wps:cNvPr id="1305" name="Rectangle 716"/>
                        <wps:cNvSpPr>
                          <a:spLocks noChangeArrowheads="1"/>
                        </wps:cNvSpPr>
                        <wps:spPr bwMode="auto">
                          <a:xfrm>
                            <a:off x="0" y="0"/>
                            <a:ext cx="5595" cy="3323"/>
                          </a:xfrm>
                          <a:prstGeom prst="rect">
                            <a:avLst/>
                          </a:prstGeom>
                          <a:noFill/>
                          <a:ln>
                            <a:noFill/>
                          </a:ln>
                          <a:extLst>
                            <a:ext uri="{909E8E84-426E-40DD-AFC4-6F175D3DCCD1}">
                              <a14:hiddenFill xmlns:a14="http://schemas.microsoft.com/office/drawing/2010/main">
                                <a:solidFill>
                                  <a:srgbClr val="FFFFFF">
                                    <a:alpha val="1176"/>
                                  </a:srgbClr>
                                </a:solidFill>
                              </a14:hiddenFill>
                            </a:ex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s:wsp>
                        <wps:cNvPr id="1306" name="Line 717"/>
                        <wps:cNvCnPr>
                          <a:cxnSpLocks noChangeShapeType="1"/>
                        </wps:cNvCnPr>
                        <wps:spPr bwMode="auto">
                          <a:xfrm>
                            <a:off x="158" y="1951"/>
                            <a:ext cx="5378" cy="0"/>
                          </a:xfrm>
                          <a:prstGeom prst="line">
                            <a:avLst/>
                          </a:prstGeom>
                          <a:noFill/>
                          <a:ln w="1260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1307" name="Rectangle 718"/>
                        <wps:cNvSpPr>
                          <a:spLocks noChangeArrowheads="1"/>
                        </wps:cNvSpPr>
                        <wps:spPr bwMode="auto">
                          <a:xfrm>
                            <a:off x="449" y="550"/>
                            <a:ext cx="2466" cy="2746"/>
                          </a:xfrm>
                          <a:prstGeom prst="rect">
                            <a:avLst/>
                          </a:prstGeom>
                          <a:gradFill rotWithShape="0">
                            <a:gsLst>
                              <a:gs pos="0">
                                <a:srgbClr val="FFFF99">
                                  <a:alpha val="998"/>
                                </a:srgbClr>
                              </a:gs>
                              <a:gs pos="100000">
                                <a:srgbClr val="757546">
                                  <a:alpha val="7999"/>
                                </a:srgbClr>
                              </a:gs>
                            </a:gsLst>
                            <a:lin ang="0" scaled="1"/>
                          </a:gradFill>
                          <a:ln w="9398" cap="sq">
                            <a:solidFill>
                              <a:srgbClr val="000000"/>
                            </a:solidFill>
                            <a:prstDash val="dash"/>
                            <a:miter lim="800000"/>
                            <a:headEnd/>
                            <a:tailEnd/>
                          </a:ln>
                        </wps:spPr>
                        <wps:bodyPr rot="0" vert="horz" wrap="none" lIns="91440" tIns="45720" rIns="91440" bIns="45720" anchor="ctr" anchorCtr="0" upright="1">
                          <a:noAutofit/>
                        </wps:bodyPr>
                      </wps:wsp>
                      <wps:wsp>
                        <wps:cNvPr id="1308" name="Freeform 719"/>
                        <wps:cNvSpPr>
                          <a:spLocks noChangeArrowheads="1"/>
                        </wps:cNvSpPr>
                        <wps:spPr bwMode="auto">
                          <a:xfrm>
                            <a:off x="449" y="102"/>
                            <a:ext cx="4936" cy="2913"/>
                          </a:xfrm>
                          <a:custGeom>
                            <a:avLst/>
                            <a:gdLst>
                              <a:gd name="T0" fmla="*/ 0 w 3357"/>
                              <a:gd name="T1" fmla="*/ 2913 h 1814"/>
                              <a:gd name="T2" fmla="*/ 3469 w 3357"/>
                              <a:gd name="T3" fmla="*/ 1675 h 1814"/>
                              <a:gd name="T4" fmla="*/ 4936 w 3357"/>
                              <a:gd name="T5" fmla="*/ 0 h 1814"/>
                              <a:gd name="T6" fmla="*/ 0 60000 65536"/>
                              <a:gd name="T7" fmla="*/ 0 60000 65536"/>
                              <a:gd name="T8" fmla="*/ 0 60000 65536"/>
                            </a:gdLst>
                            <a:ahLst/>
                            <a:cxnLst>
                              <a:cxn ang="T6">
                                <a:pos x="T0" y="T1"/>
                              </a:cxn>
                              <a:cxn ang="T7">
                                <a:pos x="T2" y="T3"/>
                              </a:cxn>
                              <a:cxn ang="T8">
                                <a:pos x="T4" y="T5"/>
                              </a:cxn>
                            </a:cxnLst>
                            <a:rect l="0" t="0" r="r" b="b"/>
                            <a:pathLst>
                              <a:path w="3357" h="1814">
                                <a:moveTo>
                                  <a:pt x="0" y="1814"/>
                                </a:moveTo>
                                <a:cubicBezTo>
                                  <a:pt x="899" y="1579"/>
                                  <a:pt x="1799" y="1345"/>
                                  <a:pt x="2359" y="1043"/>
                                </a:cubicBezTo>
                                <a:cubicBezTo>
                                  <a:pt x="2919" y="741"/>
                                  <a:pt x="3138" y="370"/>
                                  <a:pt x="3357" y="0"/>
                                </a:cubicBezTo>
                              </a:path>
                            </a:pathLst>
                          </a:custGeom>
                          <a:noFill/>
                          <a:ln w="31680" cap="sq">
                            <a:solidFill>
                              <a:srgbClr val="FF3300"/>
                            </a:solidFill>
                            <a:round/>
                            <a:headEnd/>
                            <a:tailEnd/>
                          </a:ln>
                          <a:extLst>
                            <a:ext uri="{909E8E84-426E-40DD-AFC4-6F175D3DCCD1}">
                              <a14:hiddenFill xmlns:a14="http://schemas.microsoft.com/office/drawing/2010/main">
                                <a:solidFill>
                                  <a:srgbClr val="FFFFFF">
                                    <a:alpha val="1176"/>
                                  </a:srgbClr>
                                </a:solidFill>
                              </a14:hiddenFill>
                            </a:ext>
                          </a:extLst>
                        </wps:spPr>
                        <wps:bodyPr rot="0" vert="horz" wrap="none" lIns="91440" tIns="45720" rIns="91440" bIns="45720" anchor="ctr" anchorCtr="0" upright="1">
                          <a:noAutofit/>
                        </wps:bodyPr>
                      </wps:wsp>
                      <wps:wsp>
                        <wps:cNvPr id="1309" name="Line 720"/>
                        <wps:cNvCnPr>
                          <a:cxnSpLocks noChangeShapeType="1"/>
                        </wps:cNvCnPr>
                        <wps:spPr bwMode="auto">
                          <a:xfrm flipV="1">
                            <a:off x="449" y="1952"/>
                            <a:ext cx="0" cy="1063"/>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1310" name="Line 721"/>
                        <wps:cNvCnPr>
                          <a:cxnSpLocks noChangeShapeType="1"/>
                        </wps:cNvCnPr>
                        <wps:spPr bwMode="auto">
                          <a:xfrm>
                            <a:off x="5386" y="102"/>
                            <a:ext cx="0" cy="1849"/>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1311" name="Line 722"/>
                        <wps:cNvCnPr>
                          <a:cxnSpLocks noChangeShapeType="1"/>
                        </wps:cNvCnPr>
                        <wps:spPr bwMode="auto">
                          <a:xfrm>
                            <a:off x="2918" y="1952"/>
                            <a:ext cx="0" cy="278"/>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312" name="Picture 72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2689" y="2008"/>
                            <a:ext cx="186" cy="205"/>
                          </a:xfrm>
                          <a:prstGeom prst="rect">
                            <a:avLst/>
                          </a:prstGeom>
                          <a:noFill/>
                          <a:ln>
                            <a:noFill/>
                          </a:ln>
                          <a:extLst>
                            <a:ext uri="{909E8E84-426E-40DD-AFC4-6F175D3DCCD1}">
                              <a14:hiddenFill xmlns:a14="http://schemas.microsoft.com/office/drawing/2010/main">
                                <a:blipFill dpi="0" rotWithShape="0">
                                  <a:blip>
                                    <a:alphaModFix amt="100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pic:pic xmlns:pic="http://schemas.openxmlformats.org/drawingml/2006/picture">
                        <pic:nvPicPr>
                          <pic:cNvPr id="1313" name="Picture 72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5215" y="1951"/>
                            <a:ext cx="209" cy="295"/>
                          </a:xfrm>
                          <a:prstGeom prst="rect">
                            <a:avLst/>
                          </a:prstGeom>
                          <a:noFill/>
                          <a:ln>
                            <a:noFill/>
                          </a:ln>
                          <a:extLst>
                            <a:ext uri="{909E8E84-426E-40DD-AFC4-6F175D3DCCD1}">
                              <a14:hiddenFill xmlns:a14="http://schemas.microsoft.com/office/drawing/2010/main">
                                <a:blipFill dpi="0" rotWithShape="0">
                                  <a:blip>
                                    <a:alphaModFix amt="100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pic:pic xmlns:pic="http://schemas.openxmlformats.org/drawingml/2006/picture">
                        <pic:nvPicPr>
                          <pic:cNvPr id="1314" name="Picture 72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100" y="1980"/>
                            <a:ext cx="323" cy="359"/>
                          </a:xfrm>
                          <a:prstGeom prst="rect">
                            <a:avLst/>
                          </a:prstGeom>
                          <a:noFill/>
                          <a:ln>
                            <a:noFill/>
                          </a:ln>
                          <a:extLst>
                            <a:ext uri="{909E8E84-426E-40DD-AFC4-6F175D3DCCD1}">
                              <a14:hiddenFill xmlns:a14="http://schemas.microsoft.com/office/drawing/2010/main">
                                <a:blipFill dpi="0" rotWithShape="0">
                                  <a:blip>
                                    <a:alphaModFix amt="100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wps:wsp>
                        <wps:cNvPr id="1315" name="Oval 726"/>
                        <wps:cNvSpPr>
                          <a:spLocks noChangeArrowheads="1"/>
                        </wps:cNvSpPr>
                        <wps:spPr bwMode="auto">
                          <a:xfrm>
                            <a:off x="5329" y="1895"/>
                            <a:ext cx="110" cy="110"/>
                          </a:xfrm>
                          <a:prstGeom prst="ellipse">
                            <a:avLst/>
                          </a:prstGeom>
                          <a:solidFill>
                            <a:srgbClr val="CC9900">
                              <a:alpha val="1176"/>
                            </a:srgbClr>
                          </a:solidFill>
                          <a:ln w="9360" cap="sq">
                            <a:solidFill>
                              <a:srgbClr val="000000"/>
                            </a:solidFill>
                            <a:miter lim="800000"/>
                            <a:headEnd/>
                            <a:tailEnd/>
                          </a:ln>
                        </wps:spPr>
                        <wps:bodyPr rot="0" vert="horz" wrap="none" lIns="91440" tIns="45720" rIns="91440" bIns="45720" anchor="ctr" anchorCtr="0" upright="1">
                          <a:noAutofit/>
                        </wps:bodyPr>
                      </wps:wsp>
                      <wps:wsp>
                        <wps:cNvPr id="1316" name="Oval 727"/>
                        <wps:cNvSpPr>
                          <a:spLocks noChangeArrowheads="1"/>
                        </wps:cNvSpPr>
                        <wps:spPr bwMode="auto">
                          <a:xfrm>
                            <a:off x="2848" y="1898"/>
                            <a:ext cx="109" cy="110"/>
                          </a:xfrm>
                          <a:prstGeom prst="ellipse">
                            <a:avLst/>
                          </a:prstGeom>
                          <a:solidFill>
                            <a:srgbClr val="CC9900">
                              <a:alpha val="1176"/>
                            </a:srgbClr>
                          </a:solidFill>
                          <a:ln w="9360" cap="sq">
                            <a:solidFill>
                              <a:srgbClr val="000000"/>
                            </a:solidFill>
                            <a:miter lim="800000"/>
                            <a:headEnd/>
                            <a:tailEnd/>
                          </a:ln>
                        </wps:spPr>
                        <wps:bodyPr rot="0" vert="horz" wrap="none" lIns="91440" tIns="45720" rIns="91440" bIns="45720" anchor="ctr" anchorCtr="0" upright="1">
                          <a:noAutofit/>
                        </wps:bodyPr>
                      </wps:wsp>
                      <wps:wsp>
                        <wps:cNvPr id="1317" name="Oval 728"/>
                        <wps:cNvSpPr>
                          <a:spLocks noChangeArrowheads="1"/>
                        </wps:cNvSpPr>
                        <wps:spPr bwMode="auto">
                          <a:xfrm>
                            <a:off x="4067" y="1880"/>
                            <a:ext cx="109" cy="110"/>
                          </a:xfrm>
                          <a:prstGeom prst="ellipse">
                            <a:avLst/>
                          </a:prstGeom>
                          <a:solidFill>
                            <a:srgbClr val="CC9900">
                              <a:alpha val="1176"/>
                            </a:srgbClr>
                          </a:solidFill>
                          <a:ln w="9360" cap="sq">
                            <a:solidFill>
                              <a:srgbClr val="000000"/>
                            </a:solidFill>
                            <a:miter lim="800000"/>
                            <a:headEnd/>
                            <a:tailEnd/>
                          </a:ln>
                        </wps:spPr>
                        <wps:bodyPr rot="0" vert="horz" wrap="none" lIns="91440" tIns="45720" rIns="91440" bIns="45720" anchor="ctr" anchorCtr="0" upright="1">
                          <a:noAutofit/>
                        </wps:bodyPr>
                      </wps:wsp>
                      <pic:pic xmlns:pic="http://schemas.openxmlformats.org/drawingml/2006/picture">
                        <pic:nvPicPr>
                          <pic:cNvPr id="1318" name="Picture 72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3006" y="791"/>
                            <a:ext cx="1423" cy="365"/>
                          </a:xfrm>
                          <a:prstGeom prst="rect">
                            <a:avLst/>
                          </a:prstGeom>
                          <a:noFill/>
                          <a:ln>
                            <a:noFill/>
                          </a:ln>
                          <a:extLst>
                            <a:ext uri="{909E8E84-426E-40DD-AFC4-6F175D3DCCD1}">
                              <a14:hiddenFill xmlns:a14="http://schemas.microsoft.com/office/drawing/2010/main">
                                <a:blipFill dpi="0" rotWithShape="0">
                                  <a:blip>
                                    <a:alphaModFix amt="100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wps:wsp>
                        <wps:cNvPr id="1319" name="Oval 730"/>
                        <wps:cNvSpPr>
                          <a:spLocks noChangeArrowheads="1"/>
                        </wps:cNvSpPr>
                        <wps:spPr bwMode="auto">
                          <a:xfrm>
                            <a:off x="394" y="2961"/>
                            <a:ext cx="109" cy="110"/>
                          </a:xfrm>
                          <a:prstGeom prst="ellipse">
                            <a:avLst/>
                          </a:prstGeom>
                          <a:solidFill>
                            <a:srgbClr val="FF3300">
                              <a:alpha val="1176"/>
                            </a:srgbClr>
                          </a:solidFill>
                          <a:ln w="9360" cap="sq">
                            <a:solidFill>
                              <a:srgbClr val="000000"/>
                            </a:solidFill>
                            <a:miter lim="800000"/>
                            <a:headEnd/>
                            <a:tailEnd/>
                          </a:ln>
                        </wps:spPr>
                        <wps:bodyPr rot="0" vert="horz" wrap="none" lIns="91440" tIns="45720" rIns="91440" bIns="45720" anchor="ctr" anchorCtr="0" upright="1">
                          <a:noAutofit/>
                        </wps:bodyPr>
                      </wps:wsp>
                      <wps:wsp>
                        <wps:cNvPr id="1320" name="Oval 731"/>
                        <wps:cNvSpPr>
                          <a:spLocks noChangeArrowheads="1"/>
                        </wps:cNvSpPr>
                        <wps:spPr bwMode="auto">
                          <a:xfrm>
                            <a:off x="2861" y="2176"/>
                            <a:ext cx="110" cy="109"/>
                          </a:xfrm>
                          <a:prstGeom prst="ellipse">
                            <a:avLst/>
                          </a:prstGeom>
                          <a:solidFill>
                            <a:srgbClr val="FF3300">
                              <a:alpha val="1176"/>
                            </a:srgbClr>
                          </a:solidFill>
                          <a:ln w="9360" cap="sq">
                            <a:solidFill>
                              <a:srgbClr val="000000"/>
                            </a:solidFill>
                            <a:miter lim="800000"/>
                            <a:headEnd/>
                            <a:tailEnd/>
                          </a:ln>
                        </wps:spPr>
                        <wps:bodyPr rot="0" vert="horz" wrap="none" lIns="91440" tIns="45720" rIns="91440" bIns="45720" anchor="ctr" anchorCtr="0" upright="1">
                          <a:noAutofit/>
                        </wps:bodyPr>
                      </wps:wsp>
                      <wps:wsp>
                        <wps:cNvPr id="1321" name="Oval 732"/>
                        <wps:cNvSpPr>
                          <a:spLocks noChangeArrowheads="1"/>
                        </wps:cNvSpPr>
                        <wps:spPr bwMode="auto">
                          <a:xfrm>
                            <a:off x="4069" y="1603"/>
                            <a:ext cx="110" cy="112"/>
                          </a:xfrm>
                          <a:prstGeom prst="ellipse">
                            <a:avLst/>
                          </a:prstGeom>
                          <a:solidFill>
                            <a:srgbClr val="FF3300">
                              <a:alpha val="1176"/>
                            </a:srgbClr>
                          </a:solidFill>
                          <a:ln w="9360" cap="sq">
                            <a:solidFill>
                              <a:srgbClr val="000000"/>
                            </a:solidFill>
                            <a:miter lim="800000"/>
                            <a:headEnd/>
                            <a:tailEnd/>
                          </a:ln>
                        </wps:spPr>
                        <wps:bodyPr rot="0" vert="horz" wrap="none" lIns="91440" tIns="45720" rIns="91440" bIns="45720" anchor="ctr" anchorCtr="0" upright="1">
                          <a:noAutofit/>
                        </wps:bodyPr>
                      </wps:wsp>
                      <pic:pic xmlns:pic="http://schemas.openxmlformats.org/drawingml/2006/picture">
                        <pic:nvPicPr>
                          <pic:cNvPr id="1322" name="Picture 73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58" y="127"/>
                            <a:ext cx="632" cy="346"/>
                          </a:xfrm>
                          <a:prstGeom prst="rect">
                            <a:avLst/>
                          </a:prstGeom>
                          <a:noFill/>
                          <a:ln>
                            <a:noFill/>
                          </a:ln>
                          <a:extLst>
                            <a:ext uri="{909E8E84-426E-40DD-AFC4-6F175D3DCCD1}">
                              <a14:hiddenFill xmlns:a14="http://schemas.microsoft.com/office/drawing/2010/main">
                                <a:blipFill dpi="0" rotWithShape="0">
                                  <a:blip>
                                    <a:alphaModFix amt="100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pic:pic xmlns:pic="http://schemas.openxmlformats.org/drawingml/2006/picture">
                        <pic:nvPicPr>
                          <pic:cNvPr id="1323" name="Picture 73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5374" y="1654"/>
                            <a:ext cx="221" cy="243"/>
                          </a:xfrm>
                          <a:prstGeom prst="rect">
                            <a:avLst/>
                          </a:prstGeom>
                          <a:noFill/>
                          <a:ln>
                            <a:noFill/>
                          </a:ln>
                          <a:extLst>
                            <a:ext uri="{909E8E84-426E-40DD-AFC4-6F175D3DCCD1}">
                              <a14:hiddenFill xmlns:a14="http://schemas.microsoft.com/office/drawing/2010/main">
                                <a:blipFill dpi="0" rotWithShape="0">
                                  <a:blip>
                                    <a:alphaModFix amt="100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pic:pic xmlns:pic="http://schemas.openxmlformats.org/drawingml/2006/picture">
                        <pic:nvPicPr>
                          <pic:cNvPr id="1324" name="Picture 73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2848" y="2372"/>
                            <a:ext cx="473" cy="310"/>
                          </a:xfrm>
                          <a:prstGeom prst="rect">
                            <a:avLst/>
                          </a:prstGeom>
                          <a:noFill/>
                          <a:ln>
                            <a:noFill/>
                          </a:ln>
                          <a:extLst>
                            <a:ext uri="{909E8E84-426E-40DD-AFC4-6F175D3DCCD1}">
                              <a14:hiddenFill xmlns:a14="http://schemas.microsoft.com/office/drawing/2010/main">
                                <a:blipFill dpi="0" rotWithShape="0">
                                  <a:blip>
                                    <a:alphaModFix amt="100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wps:wsp>
                        <wps:cNvPr id="1326" name="Line 737"/>
                        <wps:cNvCnPr>
                          <a:cxnSpLocks noChangeShapeType="1"/>
                        </wps:cNvCnPr>
                        <wps:spPr bwMode="auto">
                          <a:xfrm>
                            <a:off x="158" y="316"/>
                            <a:ext cx="0" cy="2846"/>
                          </a:xfrm>
                          <a:prstGeom prst="line">
                            <a:avLst/>
                          </a:prstGeom>
                          <a:noFill/>
                          <a:ln w="1260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1327" name="Text Box 738"/>
                        <wps:cNvSpPr txBox="1">
                          <a:spLocks noChangeArrowheads="1"/>
                        </wps:cNvSpPr>
                        <wps:spPr bwMode="auto">
                          <a:xfrm>
                            <a:off x="4125" y="594"/>
                            <a:ext cx="1265" cy="2690"/>
                          </a:xfrm>
                          <a:prstGeom prst="rect">
                            <a:avLst/>
                          </a:prstGeom>
                          <a:gradFill rotWithShape="0">
                            <a:gsLst>
                              <a:gs pos="0">
                                <a:srgbClr val="AFBF39">
                                  <a:alpha val="998"/>
                                </a:srgbClr>
                              </a:gs>
                              <a:gs pos="50000">
                                <a:srgbClr val="50581A">
                                  <a:alpha val="17998"/>
                                </a:srgbClr>
                              </a:gs>
                              <a:gs pos="100000">
                                <a:srgbClr val="AFBF39">
                                  <a:alpha val="998"/>
                                </a:srgbClr>
                              </a:gs>
                            </a:gsLst>
                            <a:lin ang="0" scaled="1"/>
                          </a:gradFill>
                          <a:ln w="9398" cap="sq">
                            <a:solidFill>
                              <a:srgbClr val="000000"/>
                            </a:solidFill>
                            <a:prstDash val="dash"/>
                            <a:miter lim="800000"/>
                            <a:headEnd/>
                            <a:tailEnd/>
                          </a:ln>
                        </wps:spPr>
                        <wps:bodyPr rot="0" vert="horz" wrap="none" lIns="91440" tIns="45720" rIns="91440" bIns="45720" anchor="ctr" anchorCtr="0" upright="1">
                          <a:noAutofit/>
                        </wps:bodyPr>
                      </wps:wsp>
                      <wps:wsp>
                        <wps:cNvPr id="1328" name="Oval 739"/>
                        <wps:cNvSpPr>
                          <a:spLocks noChangeArrowheads="1"/>
                        </wps:cNvSpPr>
                        <wps:spPr bwMode="auto">
                          <a:xfrm>
                            <a:off x="3536" y="1893"/>
                            <a:ext cx="112" cy="112"/>
                          </a:xfrm>
                          <a:prstGeom prst="ellipse">
                            <a:avLst/>
                          </a:prstGeom>
                          <a:solidFill>
                            <a:srgbClr val="FF00FF">
                              <a:alpha val="1176"/>
                            </a:srgbClr>
                          </a:solidFill>
                          <a:ln w="9360" cap="sq">
                            <a:solidFill>
                              <a:srgbClr val="000000"/>
                            </a:solidFill>
                            <a:miter lim="800000"/>
                            <a:headEnd/>
                            <a:tailEnd/>
                          </a:ln>
                        </wps:spPr>
                        <wps:bodyPr rot="0" vert="horz" wrap="none" lIns="91440" tIns="45720" rIns="91440" bIns="45720" anchor="ctr" anchorCtr="0" upright="1">
                          <a:noAutofit/>
                        </wps:bodyPr>
                      </wps:wsp>
                    </wpg:wgp>
                  </a:graphicData>
                </a:graphic>
              </wp:inline>
            </w:drawing>
          </mc:Choice>
          <mc:Fallback>
            <w:pict>
              <v:group w14:anchorId="5C75874A" id="Группа 1304" o:spid="_x0000_s1026" style="width:228.95pt;height:123.85pt;mso-position-horizontal-relative:char;mso-position-vertical-relative:line" coordsize="5595,3323"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">
                <v:rect id="Rectangle 716" o:spid="_x0000_s1027" style="position:absolute;width:5595;height:332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" filled="f" stroked="f" strokecolor="#3465af">
                  <v:fill opacity="771f"/>
                  <v:stroke joinstyle="round"/>
                </v:rect>
                <v:line id="Line 717" o:spid="_x0000_s1028" style="position:absolute;visibility:visible;mso-wrap-style:square" from="158,1951" to="5536,1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" strokeweight=".35mm">
                  <v:stroke joinstyle="miter" endcap="square"/>
                </v:line>
                <v:rect id="Rectangle 718" o:spid="_x0000_s1029" style="position:absolute;left:449;top:550;width:2466;height:274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" fillcolor="#ff9" strokeweight=".74pt">
                  <v:fill opacity="654f" color2="#757546" o:opacity2="5242f" angle="90" focus="100%" type="gradient"/>
                  <v:stroke dashstyle="dash" endcap="square"/>
                </v:rect>
                <v:shape id="Freeform 719" o:spid="_x0000_s1030" style="position:absolute;left:449;top:102;width:4936;height:2913;visibility:visible;mso-wrap-style:none;v-text-anchor:middle" coordsize="3357,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" path="m,1814c899,1579,1799,1345,2359,1043,2919,741,3138,370,3357,e" filled="f" strokecolor="#f30" strokeweight=".88mm">
                  <v:fill opacity="771f"/>
                  <v:stroke endcap="square"/>
                  <v:path o:connecttype="custom" o:connectlocs="0,4678;5101,2690;7258,0" o:connectangles="0,0,0"/>
                </v:shape>
                <v:line id="Line 720" o:spid="_x0000_s1031" style="position:absolute;flip:y;visibility:visible;mso-wrap-style:square" from="449,1952" to="449,3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" strokeweight=".26mm">
                  <v:stroke joinstyle="miter" endcap="square"/>
                </v:line>
                <v:line id="Line 721" o:spid="_x0000_s1032" style="position:absolute;visibility:visible;mso-wrap-style:square" from="5386,102" to="5386,1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" strokeweight=".26mm">
                  <v:stroke joinstyle="miter" endcap="square"/>
                </v:line>
                <v:line id="Line 722" o:spid="_x0000_s1033" style="position:absolute;visibility:visible;mso-wrap-style:square" from="2918,1952" to="2918,2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" strokeweight=".26mm">
                  <v:stroke joinstyle="miter" endcap="square"/>
                </v:line>
                <v:shape id="Picture 723" o:spid="_x0000_s1034" type="#_x0000_t75" style="position:absolute;left:2689;top:2008;width:186;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" strokecolor="#3465af">
                  <v:fill opacity="655f" recolor="t" type="frame"/>
                  <v:stroke joinstyle="round"/>
                  <v:imagedata r:id="rId14" o:title=""/>
                </v:shape>
                <v:shape id="Picture 724" o:spid="_x0000_s1035" type="#_x0000_t75" style="position:absolute;left:5215;top:1951;width:209;height: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" strokecolor="#3465af">
                  <v:fill opacity="655f" recolor="t" type="frame"/>
                  <v:stroke joinstyle="round"/>
                  <v:imagedata r:id="rId15" o:title=""/>
                </v:shape>
                <v:shape id="Picture 725" o:spid="_x0000_s1036" type="#_x0000_t75" style="position:absolute;left:4100;top:1980;width:323;height: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" strokecolor="#3465af">
                  <v:fill opacity="655f" recolor="t" type="frame"/>
                  <v:stroke joinstyle="round"/>
                  <v:imagedata r:id="rId16" o:title=""/>
                </v:shape>
                <v:oval id="Oval 726" o:spid="_x0000_s1037" style="position:absolute;left:5329;top:1895;width:110;height:11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" fillcolor="#c90" strokeweight=".26mm">
                  <v:fill opacity="771f"/>
                  <v:stroke joinstyle="miter" endcap="square"/>
                </v:oval>
                <v:oval id="Oval 727" o:spid="_x0000_s1038" style="position:absolute;left:2848;top:1898;width:109;height:11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" fillcolor="#c90" strokeweight=".26mm">
                  <v:fill opacity="771f"/>
                  <v:stroke joinstyle="miter" endcap="square"/>
                </v:oval>
                <v:oval id="Oval 728" o:spid="_x0000_s1039" style="position:absolute;left:4067;top:1880;width:109;height:11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" fillcolor="#c90" strokeweight=".26mm">
                  <v:fill opacity="771f"/>
                  <v:stroke joinstyle="miter" endcap="square"/>
                </v:oval>
                <v:shape id="Picture 729" o:spid="_x0000_s1040" type="#_x0000_t75" style="position:absolute;left:3006;top:791;width:1423;height: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" strokecolor="#3465af">
                  <v:fill opacity="655f" recolor="t" type="frame"/>
                  <v:stroke joinstyle="round"/>
                  <v:imagedata r:id="rId23" o:title=""/>
                </v:shape>
                <v:oval id="Oval 730" o:spid="_x0000_s1041" style="position:absolute;left:394;top:2961;width:109;height:11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" fillcolor="#f30" strokeweight=".26mm">
                  <v:fill opacity="771f"/>
                  <v:stroke joinstyle="miter" endcap="square"/>
                </v:oval>
                <v:oval id="Oval 731" o:spid="_x0000_s1042" style="position:absolute;left:2861;top:2176;width:110;height:10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" fillcolor="#f30" strokeweight=".26mm">
                  <v:fill opacity="771f"/>
                  <v:stroke joinstyle="miter" endcap="square"/>
                </v:oval>
                <v:oval id="Oval 732" o:spid="_x0000_s1043" style="position:absolute;left:4069;top:1603;width:110;height:1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" fillcolor="#f30" strokeweight=".26mm">
                  <v:fill opacity="771f"/>
                  <v:stroke joinstyle="miter" endcap="square"/>
                </v:oval>
                <v:shape id="Picture 733" o:spid="_x0000_s1044" type="#_x0000_t75" style="position:absolute;left:158;top:127;width:632;height: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" strokecolor="#3465af">
                  <v:fill opacity="655f" recolor="t" type="frame"/>
                  <v:stroke joinstyle="round"/>
                  <v:imagedata r:id="rId18" o:title=""/>
                </v:shape>
                <v:shape id="Picture 734" o:spid="_x0000_s1045" type="#_x0000_t75" style="position:absolute;left:5374;top:1654;width:221;height: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" strokecolor="#3465af">
                  <v:fill opacity="655f" recolor="t" type="frame"/>
                  <v:stroke joinstyle="round"/>
                  <v:imagedata r:id="rId20" o:title=""/>
                </v:shape>
                <v:shape id="Picture 735" o:spid="_x0000_s1046" type="#_x0000_t75" style="position:absolute;left:2848;top:2372;width:473;height: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" strokecolor="#3465af">
                  <v:fill opacity="655f" recolor="t" type="frame"/>
                  <v:stroke joinstyle="round"/>
                  <v:imagedata r:id="rId20" o:title=""/>
                </v:shape>
                <v:line id="Line 737" o:spid="_x0000_s1047" style="position:absolute;visibility:visible;mso-wrap-style:square" from="158,316" to="158,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" strokeweight=".35mm">
                  <v:stroke joinstyle="miter" endcap="square"/>
                </v:line>
                <v:shapetype id="_x0000_t202" coordsize="21600,21600" o:spt="202" path="m,l,21600r21600,l21600,xe">
                  <v:stroke joinstyle="miter"/>
                  <v:path gradientshapeok="t" o:connecttype="rect"/>
                </v:shapetype>
                <v:shape id="Text Box 738" o:spid="_x0000_s1048" type="#_x0000_t202" style="position:absolute;left:4125;top:594;width:1265;height:26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" fillcolor="#afbf39" strokeweight=".74pt">
                  <v:fill opacity="654f" color2="#50581a" o:opacity2="11795f" angle="90" focus="50%" type="gradient"/>
                  <v:stroke dashstyle="dash" endcap="square"/>
                </v:shape>
                <v:oval id="Oval 739" o:spid="_x0000_s1049" style="position:absolute;left:3536;top:1893;width:112;height:1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" fillcolor="fuchsia" strokeweight=".26mm">
                  <v:fill opacity="771f"/>
                  <v:stroke joinstyle="miter" endcap="square"/>
                </v:oval>
                <w10:anchorlock/>
              </v:group>
            </w:pict>
          </mc:Fallback>
        </mc:AlternateContent>
      </w:r>
    </w:p>
    <w:p w14:paraId="4E550AE6" w14:textId="31FA3591" w:rsidR="002075EC" w:rsidRPr="0057192E" w:rsidRDefault="002030CE" w:rsidP="0076247E">
      <w:pPr>
        <w:ind w:left="1260" w:hanging="900"/>
        <w:jc w:val="both"/>
        <w:rPr>
          <w:b/>
        </w:rPr>
      </w:pPr>
      <w:r>
        <w:lastRenderedPageBreak/>
        <w:t>Рис.1.</w:t>
      </w:r>
      <w:r w:rsidR="002075EC" w:rsidRPr="0057192E">
        <w:t xml:space="preserve"> Алгоритм «Деление отрезка пополам». Затенённые области исключаются из последующих итераций, границы поиска либо </w:t>
      </w:r>
      <m:oMath>
        <m:r>
          <w:rPr>
            <w:rFonts w:ascii="Cambria Math"/>
          </w:rPr>
          <m:t>a</m:t>
        </m:r>
      </m:oMath>
      <w:r w:rsidR="002075EC" w:rsidRPr="0057192E">
        <w:t xml:space="preserve">, либо </w:t>
      </w:r>
      <m:oMath>
        <m:r>
          <w:rPr>
            <w:rFonts w:ascii="Cambria Math"/>
          </w:rPr>
          <m:t>b</m:t>
        </m:r>
      </m:oMath>
      <w:r w:rsidR="002075EC" w:rsidRPr="0057192E">
        <w:t xml:space="preserve"> перемещаются на место </w:t>
      </w:r>
      <m:oMath>
        <m:sSub>
          <m:sSubPr>
            <m:ctrlPr>
              <w:rPr>
                <w:rFonts w:ascii="Cambria Math" w:hAnsi="Cambria Math"/>
                <w:i/>
              </w:rPr>
            </m:ctrlPr>
          </m:sSubPr>
          <m:e>
            <m:r>
              <w:rPr>
                <w:rFonts w:ascii="Cambria Math"/>
              </w:rPr>
              <m:t>x</m:t>
            </m:r>
          </m:e>
          <m:sub>
            <m:r>
              <w:rPr>
                <w:rFonts w:ascii="Cambria Math"/>
              </w:rPr>
              <m:t>ср</m:t>
            </m:r>
          </m:sub>
        </m:sSub>
      </m:oMath>
      <w:r w:rsidR="002075EC" w:rsidRPr="0057192E">
        <w:t xml:space="preserve">в зависимости от знака произведения </w:t>
      </w:r>
      <m:oMath>
        <m:r>
          <w:rPr>
            <w:rFonts w:ascii="Cambria Math"/>
          </w:rPr>
          <m:t>f</m:t>
        </m:r>
        <m:d>
          <m:dPr>
            <m:ctrlPr>
              <w:rPr>
                <w:rFonts w:ascii="Cambria Math" w:hAnsi="Cambria Math"/>
                <w:i/>
              </w:rPr>
            </m:ctrlPr>
          </m:dPr>
          <m:e>
            <m:r>
              <w:rPr>
                <w:rFonts w:ascii="Cambria Math"/>
              </w:rPr>
              <m:t>a</m:t>
            </m:r>
          </m:e>
        </m:d>
        <m:r>
          <w:rPr>
            <w:rFonts w:ascii="Cambria Math"/>
          </w:rPr>
          <m:t>f</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ср</m:t>
                </m:r>
              </m:sub>
            </m:sSub>
          </m:e>
        </m:d>
      </m:oMath>
      <w:r w:rsidR="002075EC" w:rsidRPr="0057192E">
        <w:t>.</w:t>
      </w:r>
    </w:p>
    <w:p w14:paraId="56652217" w14:textId="77777777" w:rsidR="00FB61A8" w:rsidRDefault="00FB61A8" w:rsidP="0076247E">
      <w:pPr>
        <w:jc w:val="both"/>
        <w:rPr>
          <w:b/>
          <w:bCs/>
          <w:i/>
          <w:iCs/>
        </w:rPr>
      </w:pPr>
    </w:p>
    <w:p w14:paraId="0219700D" w14:textId="6AB2549E" w:rsidR="000D2123" w:rsidRPr="000C19D5" w:rsidRDefault="000D2123" w:rsidP="0076247E">
      <w:pPr>
        <w:jc w:val="both"/>
        <w:rPr>
          <w:b/>
          <w:bCs/>
          <w:i/>
          <w:iCs/>
        </w:rPr>
      </w:pPr>
      <w:r w:rsidRPr="000C19D5">
        <w:rPr>
          <w:b/>
          <w:bCs/>
          <w:i/>
          <w:iCs/>
        </w:rPr>
        <w:t>Алгоритм решения:</w:t>
      </w:r>
      <w:r w:rsidR="00AC4FAA" w:rsidRPr="000C19D5">
        <w:rPr>
          <w:b/>
          <w:bCs/>
          <w:i/>
          <w:iCs/>
        </w:rPr>
        <w:t xml:space="preserve"> </w:t>
      </w:r>
    </w:p>
    <w:p w14:paraId="2970FAB8" w14:textId="14B4E377" w:rsidR="000813E5" w:rsidRDefault="004E663B" w:rsidP="0076247E">
      <w:pPr>
        <w:ind w:left="709" w:hanging="709"/>
        <w:jc w:val="both"/>
      </w:pPr>
      <w:r w:rsidRPr="002520C0">
        <w:rPr>
          <w:b/>
          <w:bCs/>
          <w:sz w:val="22"/>
          <w:szCs w:val="22"/>
        </w:rPr>
        <w:t xml:space="preserve">Шаг </w:t>
      </w:r>
      <w:r w:rsidR="00226AC2">
        <w:rPr>
          <w:b/>
          <w:bCs/>
          <w:sz w:val="22"/>
          <w:szCs w:val="22"/>
        </w:rPr>
        <w:t>0</w:t>
      </w:r>
      <w:proofErr w:type="gramStart"/>
      <w:r w:rsidRPr="002520C0">
        <w:rPr>
          <w:b/>
          <w:bCs/>
          <w:sz w:val="22"/>
          <w:szCs w:val="22"/>
        </w:rPr>
        <w:t>:</w:t>
      </w:r>
      <w:r w:rsidR="00E62620">
        <w:rPr>
          <w:sz w:val="22"/>
          <w:szCs w:val="22"/>
        </w:rPr>
        <w:t xml:space="preserve"> </w:t>
      </w:r>
      <w:r w:rsidR="00191D9A">
        <w:t>Задать</w:t>
      </w:r>
      <w:proofErr w:type="gramEnd"/>
      <w:r w:rsidR="00E62620">
        <w:t xml:space="preserve"> </w:t>
      </w:r>
      <w:r w:rsidR="00191D9A">
        <w:t xml:space="preserve">интервал поиска </w:t>
      </w:r>
      <m:oMath>
        <m:d>
          <m:dPr>
            <m:begChr m:val="["/>
            <m:endChr m:val="]"/>
            <m:ctrlPr>
              <w:rPr>
                <w:rFonts w:ascii="Cambria Math" w:hAnsi="Cambria Math"/>
                <w:i/>
              </w:rPr>
            </m:ctrlPr>
          </m:dPr>
          <m:e>
            <m:r>
              <w:rPr>
                <w:rFonts w:ascii="Cambria Math"/>
              </w:rPr>
              <m:t>a,b</m:t>
            </m:r>
          </m:e>
        </m:d>
      </m:oMath>
      <w:r w:rsidR="00191D9A">
        <w:t>, задать малые числа δ и ε – точность приближения к допустимому значению интервала поиска и вычисления функции</w:t>
      </w:r>
      <w:r w:rsidR="000813E5">
        <w:t>.</w:t>
      </w:r>
      <w:r w:rsidR="00191D9A">
        <w:t xml:space="preserve"> </w:t>
      </w:r>
      <w:r w:rsidR="00FB61A8">
        <w:t xml:space="preserve">Исследуемую функцию оформить как </w:t>
      </w:r>
      <w:r w:rsidR="00FB61A8" w:rsidRPr="00274AF3">
        <w:rPr>
          <w:i/>
          <w:lang w:val="en-US"/>
        </w:rPr>
        <w:t>function</w:t>
      </w:r>
      <w:r w:rsidR="00FB61A8" w:rsidRPr="00274AF3">
        <w:rPr>
          <w:i/>
        </w:rPr>
        <w:t xml:space="preserve"> </w:t>
      </w:r>
      <w:r w:rsidR="00FB61A8" w:rsidRPr="00274AF3">
        <w:rPr>
          <w:i/>
          <w:lang w:val="en-US"/>
        </w:rPr>
        <w:t>f</w:t>
      </w:r>
      <w:r w:rsidR="00FB61A8" w:rsidRPr="00274AF3">
        <w:rPr>
          <w:i/>
        </w:rPr>
        <w:t>(</w:t>
      </w:r>
      <w:r w:rsidR="00FB61A8" w:rsidRPr="00274AF3">
        <w:rPr>
          <w:i/>
          <w:lang w:val="en-US"/>
        </w:rPr>
        <w:t>x</w:t>
      </w:r>
      <w:r w:rsidR="00FB61A8" w:rsidRPr="00274AF3">
        <w:rPr>
          <w:i/>
        </w:rPr>
        <w:t>)</w:t>
      </w:r>
      <w:r w:rsidR="00FB61A8">
        <w:rPr>
          <w:i/>
        </w:rPr>
        <w:t>.</w:t>
      </w:r>
    </w:p>
    <w:p w14:paraId="3BB62D04" w14:textId="23EDFE8C" w:rsidR="000813E5" w:rsidRDefault="00226AC2" w:rsidP="00226AC2">
      <w:pPr>
        <w:ind w:left="709" w:hanging="709"/>
        <w:jc w:val="both"/>
      </w:pPr>
      <w:r w:rsidRPr="002520C0">
        <w:rPr>
          <w:b/>
          <w:bCs/>
          <w:sz w:val="22"/>
          <w:szCs w:val="22"/>
        </w:rPr>
        <w:t>Шаг 1</w:t>
      </w:r>
      <w:proofErr w:type="gramStart"/>
      <w:r w:rsidRPr="002520C0">
        <w:rPr>
          <w:b/>
          <w:bCs/>
          <w:sz w:val="22"/>
          <w:szCs w:val="22"/>
        </w:rPr>
        <w:t>:</w:t>
      </w:r>
      <w:r>
        <w:rPr>
          <w:sz w:val="22"/>
          <w:szCs w:val="22"/>
        </w:rPr>
        <w:t xml:space="preserve"> </w:t>
      </w:r>
      <w:r w:rsidR="000813E5">
        <w:t>В</w:t>
      </w:r>
      <w:r w:rsidR="00191D9A">
        <w:t>ычислить</w:t>
      </w:r>
      <w:proofErr w:type="gramEnd"/>
      <w:r w:rsidR="00191D9A">
        <w:t xml:space="preserve"> значения функции </w:t>
      </w:r>
      <m:oMath>
        <m:r>
          <w:rPr>
            <w:rFonts w:ascii="Cambria Math"/>
          </w:rPr>
          <m:t>f</m:t>
        </m:r>
        <m:d>
          <m:dPr>
            <m:ctrlPr>
              <w:rPr>
                <w:rFonts w:ascii="Cambria Math" w:hAnsi="Cambria Math"/>
                <w:i/>
              </w:rPr>
            </m:ctrlPr>
          </m:dPr>
          <m:e>
            <m:r>
              <w:rPr>
                <w:rFonts w:ascii="Cambria Math"/>
                <w:lang w:val="en-US"/>
              </w:rPr>
              <m:t>a</m:t>
            </m:r>
          </m:e>
        </m:d>
      </m:oMath>
      <w:r w:rsidR="00191D9A">
        <w:t xml:space="preserve"> и </w:t>
      </w:r>
      <m:oMath>
        <m:r>
          <w:rPr>
            <w:rFonts w:ascii="Cambria Math"/>
          </w:rPr>
          <m:t>f</m:t>
        </m:r>
        <m:d>
          <m:dPr>
            <m:ctrlPr>
              <w:rPr>
                <w:rFonts w:ascii="Cambria Math" w:hAnsi="Cambria Math"/>
                <w:i/>
              </w:rPr>
            </m:ctrlPr>
          </m:dPr>
          <m:e>
            <m:r>
              <w:rPr>
                <w:rFonts w:ascii="Cambria Math"/>
              </w:rPr>
              <m:t>b</m:t>
            </m:r>
          </m:e>
        </m:d>
      </m:oMath>
      <w:r w:rsidR="00191D9A">
        <w:t xml:space="preserve"> на краях интервала. </w:t>
      </w:r>
    </w:p>
    <w:p w14:paraId="3ACD970C" w14:textId="36760FC8" w:rsidR="00AB41E3" w:rsidRDefault="00191D9A" w:rsidP="0076247E">
      <w:pPr>
        <w:ind w:left="709"/>
        <w:jc w:val="both"/>
      </w:pPr>
      <w:r>
        <w:t xml:space="preserve">Вычислить среднюю точку </w:t>
      </w:r>
      <m:oMath>
        <m:sSub>
          <m:sSubPr>
            <m:ctrlPr>
              <w:rPr>
                <w:rFonts w:ascii="Cambria Math" w:hAnsi="Cambria Math"/>
                <w:i/>
              </w:rPr>
            </m:ctrlPr>
          </m:sSubPr>
          <m:e>
            <m:r>
              <w:rPr>
                <w:rFonts w:ascii="Cambria Math"/>
              </w:rPr>
              <m:t>x</m:t>
            </m:r>
          </m:e>
          <m:sub>
            <m:r>
              <w:rPr>
                <w:rFonts w:ascii="Cambria Math"/>
              </w:rPr>
              <m:t>ср</m:t>
            </m:r>
          </m:sub>
        </m:sSub>
        <m:r>
          <w:rPr>
            <w:rFonts w:ascii="Cambria Math"/>
          </w:rPr>
          <m:t>=</m:t>
        </m:r>
        <m:d>
          <m:dPr>
            <m:ctrlPr>
              <w:rPr>
                <w:rFonts w:ascii="Cambria Math" w:hAnsi="Cambria Math"/>
                <w:i/>
              </w:rPr>
            </m:ctrlPr>
          </m:dPr>
          <m:e>
            <m:r>
              <w:rPr>
                <w:rFonts w:ascii="Cambria Math"/>
              </w:rPr>
              <m:t>a+b</m:t>
            </m:r>
          </m:e>
        </m:d>
        <m:r>
          <w:rPr>
            <w:rFonts w:ascii="Cambria Math"/>
          </w:rPr>
          <m:t>/2</m:t>
        </m:r>
      </m:oMath>
      <w:r>
        <w:t xml:space="preserve"> и значение </w:t>
      </w:r>
      <m:oMath>
        <m:r>
          <w:rPr>
            <w:rFonts w:ascii="Cambria Math"/>
          </w:rPr>
          <m:t>f</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ср</m:t>
                </m:r>
              </m:sub>
            </m:sSub>
          </m:e>
        </m:d>
      </m:oMath>
      <w:r w:rsidR="00AB41E3">
        <w:t>.</w:t>
      </w:r>
      <w:r>
        <w:t xml:space="preserve"> </w:t>
      </w:r>
    </w:p>
    <w:p w14:paraId="40B8D057" w14:textId="70123CA7" w:rsidR="00191D9A" w:rsidRDefault="00AB41E3" w:rsidP="0076247E">
      <w:pPr>
        <w:ind w:left="709"/>
        <w:jc w:val="both"/>
      </w:pPr>
      <w:r>
        <w:t>Е</w:t>
      </w:r>
      <w:r w:rsidR="00191D9A">
        <w:t xml:space="preserve">сли </w:t>
      </w:r>
      <m:oMath>
        <m:r>
          <w:rPr>
            <w:rFonts w:ascii="Cambria Math"/>
          </w:rPr>
          <m:t>f</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ср</m:t>
                </m:r>
              </m:sub>
            </m:sSub>
          </m:e>
        </m:d>
        <m:r>
          <w:rPr>
            <w:rFonts w:ascii="Cambria Math"/>
          </w:rPr>
          <m:t>=0</m:t>
        </m:r>
      </m:oMath>
      <w:r w:rsidR="00191D9A" w:rsidRPr="0057192E">
        <w:t>,</w:t>
      </w:r>
      <w:r w:rsidR="00191D9A">
        <w:t xml:space="preserve"> то поиск не проводится, т.к. корень найден </w:t>
      </w:r>
      <w:r w:rsidR="006E26F0">
        <w:t>(</w:t>
      </w:r>
      <w:r w:rsidR="006E26F0" w:rsidRPr="00AB41E3">
        <w:rPr>
          <w:b/>
          <w:bCs/>
        </w:rPr>
        <w:t>выход</w:t>
      </w:r>
      <w:r w:rsidR="006E26F0">
        <w:t xml:space="preserve">), иначе переход к </w:t>
      </w:r>
      <w:r w:rsidR="006E26F0" w:rsidRPr="002030CE">
        <w:rPr>
          <w:b/>
          <w:bCs/>
        </w:rPr>
        <w:t>шагу 2</w:t>
      </w:r>
      <w:r w:rsidR="006E26F0">
        <w:t>.</w:t>
      </w:r>
    </w:p>
    <w:p w14:paraId="3C7A97AC" w14:textId="4A856892" w:rsidR="004E663B" w:rsidRPr="00191D9A" w:rsidRDefault="004E663B" w:rsidP="0076247E">
      <w:pPr>
        <w:ind w:left="720" w:hanging="720"/>
        <w:jc w:val="both"/>
        <w:rPr>
          <w:b/>
          <w:bCs/>
        </w:rPr>
      </w:pPr>
      <w:r w:rsidRPr="00191D9A">
        <w:rPr>
          <w:b/>
          <w:bCs/>
        </w:rPr>
        <w:t>Шаг 2</w:t>
      </w:r>
      <w:proofErr w:type="gramStart"/>
      <w:r w:rsidRPr="00191D9A">
        <w:rPr>
          <w:b/>
          <w:bCs/>
        </w:rPr>
        <w:t>:</w:t>
      </w:r>
      <w:r w:rsidRPr="00191D9A">
        <w:t xml:space="preserve"> </w:t>
      </w:r>
      <w:r w:rsidR="00D85467">
        <w:t>Организовать</w:t>
      </w:r>
      <w:proofErr w:type="gramEnd"/>
      <w:r w:rsidR="00D85467">
        <w:t xml:space="preserve"> цикл (с предусловием) с проверкой условия </w:t>
      </w:r>
      <w:r w:rsidR="00D85467" w:rsidRPr="00D85467">
        <w:t>(</w:t>
      </w:r>
      <m:oMath>
        <m:r>
          <w:rPr>
            <w:rFonts w:ascii="Cambria Math"/>
          </w:rPr>
          <m:t>abs</m:t>
        </m:r>
        <m:d>
          <m:dPr>
            <m:ctrlPr>
              <w:rPr>
                <w:rFonts w:ascii="Cambria Math" w:hAnsi="Cambria Math"/>
                <w:i/>
              </w:rPr>
            </m:ctrlPr>
          </m:dPr>
          <m:e>
            <m:r>
              <w:rPr>
                <w:rFonts w:ascii="Cambria Math"/>
              </w:rPr>
              <m:t>b</m:t>
            </m:r>
            <m:r>
              <w:rPr>
                <w:rFonts w:ascii="Cambria Math"/>
              </w:rPr>
              <m:t>-</m:t>
            </m:r>
            <m:r>
              <w:rPr>
                <w:rFonts w:ascii="Cambria Math"/>
              </w:rPr>
              <m:t>a</m:t>
            </m:r>
          </m:e>
        </m:d>
        <m:r>
          <w:rPr>
            <w:rFonts w:ascii="Cambria Math"/>
          </w:rPr>
          <m:t>&gt;δ</m:t>
        </m:r>
      </m:oMath>
      <w:r w:rsidR="00D85467" w:rsidRPr="00191D9A">
        <w:t xml:space="preserve"> </w:t>
      </w:r>
    </w:p>
    <w:p w14:paraId="461963B9" w14:textId="34D25BB9" w:rsidR="004E663B" w:rsidRPr="00191D9A" w:rsidRDefault="004E663B" w:rsidP="0076247E">
      <w:pPr>
        <w:jc w:val="both"/>
      </w:pPr>
      <w:r w:rsidRPr="00191D9A">
        <w:rPr>
          <w:b/>
          <w:bCs/>
        </w:rPr>
        <w:t>Шаг 3</w:t>
      </w:r>
      <w:proofErr w:type="gramStart"/>
      <w:r w:rsidRPr="00191D9A">
        <w:rPr>
          <w:b/>
          <w:bCs/>
        </w:rPr>
        <w:t>:</w:t>
      </w:r>
      <w:r w:rsidRPr="00191D9A">
        <w:t xml:space="preserve"> Вычисл</w:t>
      </w:r>
      <w:r w:rsidR="00E62620">
        <w:t>ить</w:t>
      </w:r>
      <w:proofErr w:type="gramEnd"/>
      <w:r w:rsidRPr="00191D9A">
        <w:t xml:space="preserve"> произведение – </w:t>
      </w:r>
      <m:oMath>
        <m:r>
          <w:rPr>
            <w:rFonts w:ascii="Cambria Math"/>
          </w:rPr>
          <m:t>f</m:t>
        </m:r>
        <m:d>
          <m:dPr>
            <m:ctrlPr>
              <w:rPr>
                <w:rFonts w:ascii="Cambria Math" w:hAnsi="Cambria Math"/>
                <w:i/>
              </w:rPr>
            </m:ctrlPr>
          </m:dPr>
          <m:e>
            <m:r>
              <w:rPr>
                <w:rFonts w:ascii="Cambria Math"/>
              </w:rPr>
              <m:t>a</m:t>
            </m:r>
          </m:e>
        </m:d>
        <m:r>
          <w:rPr>
            <w:rFonts w:ascii="Cambria Math"/>
          </w:rPr>
          <m:t>f</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ср</m:t>
                </m:r>
              </m:sub>
            </m:sSub>
          </m:e>
        </m:d>
      </m:oMath>
      <w:r w:rsidRPr="00191D9A">
        <w:t xml:space="preserve"> </w:t>
      </w:r>
    </w:p>
    <w:p w14:paraId="09990503" w14:textId="77777777" w:rsidR="00004BE4" w:rsidRDefault="004E663B" w:rsidP="0076247E">
      <w:pPr>
        <w:ind w:left="720"/>
        <w:jc w:val="both"/>
      </w:pPr>
      <w:r w:rsidRPr="00191D9A">
        <w:t>Если</w:t>
      </w:r>
      <w:r w:rsidR="00562470" w:rsidRPr="00562470">
        <w:t xml:space="preserve"> </w:t>
      </w:r>
      <m:oMath>
        <m:r>
          <w:rPr>
            <w:rFonts w:ascii="Cambria Math"/>
          </w:rPr>
          <m:t>f</m:t>
        </m:r>
        <m:d>
          <m:dPr>
            <m:ctrlPr>
              <w:rPr>
                <w:rFonts w:ascii="Cambria Math" w:hAnsi="Cambria Math"/>
                <w:i/>
              </w:rPr>
            </m:ctrlPr>
          </m:dPr>
          <m:e>
            <m:r>
              <w:rPr>
                <w:rFonts w:ascii="Cambria Math"/>
              </w:rPr>
              <m:t>a</m:t>
            </m:r>
          </m:e>
        </m:d>
        <m:r>
          <w:rPr>
            <w:rFonts w:ascii="Cambria Math"/>
          </w:rPr>
          <m:t>f</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ср</m:t>
                </m:r>
              </m:sub>
            </m:sSub>
          </m:e>
        </m:d>
        <m:r>
          <w:rPr>
            <w:rFonts w:ascii="Cambria Math"/>
          </w:rPr>
          <m:t>&lt;0</m:t>
        </m:r>
      </m:oMath>
      <w:r w:rsidRPr="00191D9A">
        <w:t xml:space="preserve">, то присваиваем  </w:t>
      </w:r>
      <m:oMath>
        <m:r>
          <w:rPr>
            <w:rFonts w:ascii="Cambria Math"/>
          </w:rPr>
          <m:t>b=</m:t>
        </m:r>
        <m:sSub>
          <m:sSubPr>
            <m:ctrlPr>
              <w:rPr>
                <w:rFonts w:ascii="Cambria Math" w:hAnsi="Cambria Math"/>
                <w:i/>
              </w:rPr>
            </m:ctrlPr>
          </m:sSubPr>
          <m:e>
            <m:r>
              <w:rPr>
                <w:rFonts w:ascii="Cambria Math"/>
              </w:rPr>
              <m:t>x</m:t>
            </m:r>
          </m:e>
          <m:sub>
            <m:r>
              <w:rPr>
                <w:rFonts w:ascii="Cambria Math"/>
              </w:rPr>
              <m:t>ср</m:t>
            </m:r>
          </m:sub>
        </m:sSub>
      </m:oMath>
      <w:r w:rsidRPr="00191D9A">
        <w:t xml:space="preserve">, </w:t>
      </w:r>
    </w:p>
    <w:p w14:paraId="7684D626" w14:textId="6E476BD3" w:rsidR="0065241E" w:rsidRPr="00004BE4" w:rsidRDefault="004E663B" w:rsidP="0076247E">
      <w:pPr>
        <w:ind w:left="720"/>
        <w:jc w:val="both"/>
        <w:rPr>
          <w:bCs/>
          <w:iCs/>
        </w:rPr>
      </w:pPr>
      <w:r w:rsidRPr="00191D9A">
        <w:t xml:space="preserve">иначе присваиваем </w:t>
      </w:r>
      <m:oMath>
        <m:r>
          <w:rPr>
            <w:rFonts w:ascii="Cambria Math"/>
          </w:rPr>
          <m:t>a=</m:t>
        </m:r>
        <m:sSub>
          <m:sSubPr>
            <m:ctrlPr>
              <w:rPr>
                <w:rFonts w:ascii="Cambria Math" w:hAnsi="Cambria Math"/>
                <w:i/>
              </w:rPr>
            </m:ctrlPr>
          </m:sSubPr>
          <m:e>
            <m:r>
              <w:rPr>
                <w:rFonts w:ascii="Cambria Math"/>
              </w:rPr>
              <m:t>x</m:t>
            </m:r>
          </m:e>
          <m:sub>
            <m:r>
              <w:rPr>
                <w:rFonts w:ascii="Cambria Math"/>
              </w:rPr>
              <m:t>ср</m:t>
            </m:r>
          </m:sub>
        </m:sSub>
      </m:oMath>
      <w:r w:rsidRPr="00191D9A">
        <w:rPr>
          <w:bCs/>
          <w:iCs/>
        </w:rPr>
        <w:t xml:space="preserve"> </w:t>
      </w:r>
    </w:p>
    <w:p w14:paraId="57137990" w14:textId="3E133D92" w:rsidR="004E663B" w:rsidRPr="00191D9A" w:rsidRDefault="0065241E" w:rsidP="0076247E">
      <w:pPr>
        <w:ind w:left="720"/>
        <w:jc w:val="both"/>
        <w:rPr>
          <w:b/>
          <w:bCs/>
        </w:rPr>
      </w:pPr>
      <w:r>
        <w:rPr>
          <w:bCs/>
          <w:iCs/>
        </w:rPr>
        <w:t xml:space="preserve">Вычислить </w:t>
      </w:r>
      <m:oMath>
        <m:sSub>
          <m:sSubPr>
            <m:ctrlPr>
              <w:rPr>
                <w:rFonts w:ascii="Cambria Math" w:hAnsi="Cambria Math"/>
                <w:i/>
              </w:rPr>
            </m:ctrlPr>
          </m:sSubPr>
          <m:e>
            <m:r>
              <w:rPr>
                <w:rFonts w:ascii="Cambria Math"/>
              </w:rPr>
              <m:t>x</m:t>
            </m:r>
          </m:e>
          <m:sub>
            <m:r>
              <w:rPr>
                <w:rFonts w:ascii="Cambria Math"/>
              </w:rPr>
              <m:t>ср</m:t>
            </m:r>
          </m:sub>
        </m:sSub>
        <m:r>
          <w:rPr>
            <w:rFonts w:ascii="Cambria Math"/>
          </w:rPr>
          <m:t>=</m:t>
        </m:r>
        <m:d>
          <m:dPr>
            <m:ctrlPr>
              <w:rPr>
                <w:rFonts w:ascii="Cambria Math" w:hAnsi="Cambria Math"/>
                <w:i/>
              </w:rPr>
            </m:ctrlPr>
          </m:dPr>
          <m:e>
            <m:r>
              <w:rPr>
                <w:rFonts w:ascii="Cambria Math"/>
              </w:rPr>
              <m:t>a+b</m:t>
            </m:r>
          </m:e>
        </m:d>
        <m:r>
          <w:rPr>
            <w:rFonts w:ascii="Cambria Math"/>
          </w:rPr>
          <m:t>/2</m:t>
        </m:r>
      </m:oMath>
      <w:r>
        <w:t xml:space="preserve"> и значение </w:t>
      </w:r>
      <m:oMath>
        <m:r>
          <w:rPr>
            <w:rFonts w:ascii="Cambria Math"/>
          </w:rPr>
          <m:t>f</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ср</m:t>
                </m:r>
              </m:sub>
            </m:sSub>
          </m:e>
        </m:d>
      </m:oMath>
      <w:r>
        <w:t xml:space="preserve">. </w:t>
      </w:r>
      <w:r w:rsidR="004E663B" w:rsidRPr="00191D9A">
        <w:rPr>
          <w:position w:val="-1"/>
        </w:rPr>
        <w:object w:dxaOrig="114" w:dyaOrig="265" w14:anchorId="6C7609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5pt;height:12.95pt" o:ole="" filled="t">
            <v:fill color2="black"/>
            <v:imagedata r:id="rId24" o:title=""/>
          </v:shape>
          <o:OLEObject Type="Embed" ProgID="Equation.3" ShapeID="_x0000_i1025" DrawAspect="Content" ObjectID="_1674307362" r:id="rId25"/>
        </w:object>
      </w:r>
    </w:p>
    <w:p w14:paraId="1787CC5A" w14:textId="70FCF3D3" w:rsidR="004E663B" w:rsidRPr="00191D9A" w:rsidRDefault="004E663B" w:rsidP="0076247E">
      <w:pPr>
        <w:ind w:left="851" w:hanging="851"/>
        <w:jc w:val="both"/>
        <w:rPr>
          <w:b/>
          <w:bCs/>
        </w:rPr>
      </w:pPr>
      <w:r w:rsidRPr="00191D9A">
        <w:rPr>
          <w:b/>
          <w:bCs/>
        </w:rPr>
        <w:t>Шаг 4:</w:t>
      </w:r>
      <w:r w:rsidRPr="00191D9A">
        <w:t xml:space="preserve"> </w:t>
      </w:r>
      <w:r w:rsidR="00B7437D">
        <w:t>Конец цикла.</w:t>
      </w:r>
      <w:r w:rsidRPr="00191D9A">
        <w:t xml:space="preserve"> Если </w:t>
      </w:r>
      <w:r w:rsidR="00B7437D">
        <w:t>достигнута заданная точность вычислений</w:t>
      </w:r>
      <w:r w:rsidRPr="00191D9A">
        <w:t xml:space="preserve">, то перейти </w:t>
      </w:r>
      <w:r w:rsidRPr="00191D9A">
        <w:rPr>
          <w:b/>
          <w:bCs/>
        </w:rPr>
        <w:t>к шагу 5</w:t>
      </w:r>
      <w:r w:rsidRPr="00191D9A">
        <w:t xml:space="preserve">, иначе перейти </w:t>
      </w:r>
      <w:r w:rsidRPr="00191D9A">
        <w:rPr>
          <w:b/>
          <w:bCs/>
        </w:rPr>
        <w:t xml:space="preserve">к шагу </w:t>
      </w:r>
      <w:r w:rsidR="0065241E">
        <w:rPr>
          <w:b/>
          <w:bCs/>
        </w:rPr>
        <w:t>3</w:t>
      </w:r>
      <w:r w:rsidRPr="00191D9A">
        <w:t>.</w:t>
      </w:r>
      <w:r w:rsidR="0065241E">
        <w:t xml:space="preserve"> </w:t>
      </w:r>
    </w:p>
    <w:p w14:paraId="4FB7613A" w14:textId="4EE9A93B" w:rsidR="004E663B" w:rsidRDefault="004E663B" w:rsidP="0076247E">
      <w:pPr>
        <w:ind w:left="720" w:hanging="720"/>
        <w:jc w:val="both"/>
      </w:pPr>
      <w:r w:rsidRPr="00191D9A">
        <w:rPr>
          <w:b/>
          <w:bCs/>
        </w:rPr>
        <w:t>Шаг 5</w:t>
      </w:r>
      <w:proofErr w:type="gramStart"/>
      <w:r w:rsidRPr="00191D9A">
        <w:rPr>
          <w:b/>
          <w:bCs/>
        </w:rPr>
        <w:t>:</w:t>
      </w:r>
      <w:r w:rsidRPr="00191D9A">
        <w:t xml:space="preserve"> Вычисляем</w:t>
      </w:r>
      <w:proofErr w:type="gramEnd"/>
      <w:r w:rsidRPr="00191D9A">
        <w:t xml:space="preserve"> </w:t>
      </w:r>
      <m:oMath>
        <m:r>
          <w:rPr>
            <w:rFonts w:ascii="Cambria Math"/>
          </w:rPr>
          <m:t>ξ=</m:t>
        </m:r>
        <m:d>
          <m:dPr>
            <m:ctrlPr>
              <w:rPr>
                <w:rFonts w:ascii="Cambria Math" w:hAnsi="Cambria Math"/>
                <w:i/>
              </w:rPr>
            </m:ctrlPr>
          </m:dPr>
          <m:e>
            <m:r>
              <w:rPr>
                <w:rFonts w:ascii="Cambria Math"/>
              </w:rPr>
              <m:t>a+b</m:t>
            </m:r>
          </m:e>
        </m:d>
        <m:r>
          <w:rPr>
            <w:rFonts w:ascii="Cambria Math"/>
          </w:rPr>
          <m:t>/2</m:t>
        </m:r>
      </m:oMath>
      <w:r w:rsidRPr="00191D9A">
        <w:t xml:space="preserve"> и  </w:t>
      </w:r>
      <m:oMath>
        <m:r>
          <w:rPr>
            <w:rFonts w:ascii="Cambria Math"/>
          </w:rPr>
          <m:t>f</m:t>
        </m:r>
        <m:d>
          <m:dPr>
            <m:ctrlPr>
              <w:rPr>
                <w:rFonts w:ascii="Cambria Math" w:hAnsi="Cambria Math"/>
                <w:i/>
              </w:rPr>
            </m:ctrlPr>
          </m:dPr>
          <m:e>
            <m:r>
              <w:rPr>
                <w:rFonts w:ascii="Cambria Math"/>
              </w:rPr>
              <m:t>ξ</m:t>
            </m:r>
          </m:e>
        </m:d>
      </m:oMath>
      <w:r w:rsidRPr="00191D9A">
        <w:t xml:space="preserve">. </w:t>
      </w:r>
    </w:p>
    <w:p w14:paraId="750E222F" w14:textId="4FC54BB5" w:rsidR="00793977" w:rsidRPr="00793977" w:rsidRDefault="00793977" w:rsidP="0076247E">
      <w:pPr>
        <w:ind w:left="851"/>
        <w:jc w:val="both"/>
      </w:pPr>
      <w:r>
        <w:t>Вывести значение корня, значение функции, число циклов, число обращений к вычислению функции.</w:t>
      </w:r>
    </w:p>
    <w:p w14:paraId="7C1A12B2" w14:textId="687AE10D" w:rsidR="00274AF3" w:rsidRPr="00F2516A" w:rsidRDefault="004E663B" w:rsidP="00FB61A8">
      <w:pPr>
        <w:jc w:val="both"/>
        <w:rPr>
          <w:i/>
        </w:rPr>
      </w:pPr>
      <w:r w:rsidRPr="00191D9A">
        <w:rPr>
          <w:i/>
        </w:rPr>
        <w:t>Примечание</w:t>
      </w:r>
      <w:r w:rsidRPr="00F2516A">
        <w:rPr>
          <w:i/>
        </w:rPr>
        <w:t>:</w:t>
      </w:r>
      <w:r w:rsidR="00E62620" w:rsidRPr="00F2516A">
        <w:rPr>
          <w:i/>
        </w:rPr>
        <w:t xml:space="preserve"> </w:t>
      </w:r>
    </w:p>
    <w:p w14:paraId="7CD162E5" w14:textId="28823A51" w:rsidR="00562470" w:rsidRDefault="00274AF3" w:rsidP="00C44434">
      <w:pPr>
        <w:pStyle w:val="afa"/>
        <w:ind w:left="1080"/>
        <w:jc w:val="both"/>
      </w:pPr>
      <w:r>
        <w:t>Э</w:t>
      </w:r>
      <w:r w:rsidR="004E663B" w:rsidRPr="00274AF3">
        <w:t>ффективность</w:t>
      </w:r>
      <w:r w:rsidRPr="00793977">
        <w:rPr>
          <w:i/>
        </w:rPr>
        <w:t xml:space="preserve"> </w:t>
      </w:r>
      <w:r>
        <w:t xml:space="preserve">алгоритма определяется количеством обращений к вычислению функции и числом проходов в цикле. </w:t>
      </w:r>
    </w:p>
    <w:p w14:paraId="2703FEEF" w14:textId="77777777" w:rsidR="00F531B4" w:rsidRDefault="00F531B4" w:rsidP="00F531B4">
      <w:pPr>
        <w:pStyle w:val="afa"/>
        <w:ind w:left="1080"/>
        <w:jc w:val="both"/>
      </w:pPr>
    </w:p>
    <w:p w14:paraId="09EE7DF8" w14:textId="675EDAE0" w:rsidR="00DA47FA" w:rsidRPr="00F531B4" w:rsidRDefault="00F531B4" w:rsidP="00F531B4">
      <w:pPr>
        <w:pStyle w:val="afa"/>
        <w:ind w:left="1080" w:hanging="1080"/>
        <w:jc w:val="both"/>
        <w:rPr>
          <w:i/>
          <w:iCs/>
        </w:rPr>
      </w:pPr>
      <w:r w:rsidRPr="00F531B4">
        <w:rPr>
          <w:i/>
          <w:iCs/>
        </w:rPr>
        <w:t>Примерный вид выходной информации.</w:t>
      </w:r>
    </w:p>
    <w:p w14:paraId="340F9F14" w14:textId="0B91C8DB" w:rsidR="00562470" w:rsidRPr="00FB61A8" w:rsidRDefault="00562470" w:rsidP="0076247E">
      <w:pPr>
        <w:ind w:left="720"/>
        <w:jc w:val="both"/>
        <w:rPr>
          <w:b/>
          <w:bCs/>
        </w:rPr>
      </w:pPr>
      <w:r w:rsidRPr="00FB61A8">
        <w:rPr>
          <w:b/>
          <w:bCs/>
        </w:rPr>
        <w:t>------</w:t>
      </w:r>
      <w:r w:rsidR="00226AC2" w:rsidRPr="00FB61A8">
        <w:rPr>
          <w:b/>
          <w:bCs/>
        </w:rPr>
        <w:t>корень н/л уравнения</w:t>
      </w:r>
      <w:r w:rsidRPr="00FB61A8">
        <w:rPr>
          <w:b/>
          <w:bCs/>
        </w:rPr>
        <w:t>---------</w:t>
      </w:r>
      <w:r w:rsidR="00226AC2" w:rsidRPr="00FB61A8">
        <w:rPr>
          <w:b/>
          <w:bCs/>
        </w:rPr>
        <w:t>деление отрезка пополам</w:t>
      </w:r>
      <w:r w:rsidRPr="00FB61A8">
        <w:rPr>
          <w:b/>
          <w:bCs/>
        </w:rPr>
        <w:t>----------</w:t>
      </w:r>
    </w:p>
    <w:p w14:paraId="72D32012" w14:textId="77777777" w:rsidR="00F531B4" w:rsidRPr="00226AC2" w:rsidRDefault="00F531B4" w:rsidP="0076247E">
      <w:pPr>
        <w:ind w:left="720"/>
        <w:jc w:val="both"/>
      </w:pPr>
    </w:p>
    <w:p w14:paraId="565695E2" w14:textId="59E21341" w:rsidR="00562470" w:rsidRPr="00DA47FA" w:rsidRDefault="00DA47FA" w:rsidP="0076247E">
      <w:pPr>
        <w:ind w:left="720"/>
        <w:jc w:val="both"/>
      </w:pPr>
      <w:r>
        <w:t>интервал</w:t>
      </w:r>
      <w:r w:rsidR="00562470" w:rsidRPr="00DA47FA">
        <w:t xml:space="preserve"> [</w:t>
      </w:r>
      <w:proofErr w:type="gramStart"/>
      <w:r w:rsidR="00562470" w:rsidRPr="00562470">
        <w:rPr>
          <w:lang w:val="en-US"/>
        </w:rPr>
        <w:t>a</w:t>
      </w:r>
      <w:r w:rsidR="00562470" w:rsidRPr="00DA47FA">
        <w:t>,</w:t>
      </w:r>
      <w:r w:rsidR="00562470" w:rsidRPr="00562470">
        <w:rPr>
          <w:lang w:val="en-US"/>
        </w:rPr>
        <w:t>b</w:t>
      </w:r>
      <w:proofErr w:type="gramEnd"/>
      <w:r w:rsidR="00562470" w:rsidRPr="00DA47FA">
        <w:t xml:space="preserve">], </w:t>
      </w:r>
      <w:r>
        <w:t>точность</w:t>
      </w:r>
      <w:r w:rsidR="00562470" w:rsidRPr="00DA47FA">
        <w:t xml:space="preserve"> </w:t>
      </w:r>
      <w:r w:rsidR="00562470" w:rsidRPr="00562470">
        <w:rPr>
          <w:lang w:val="en-US"/>
        </w:rPr>
        <w:t>del</w:t>
      </w:r>
      <w:r w:rsidR="00562470" w:rsidRPr="00DA47FA">
        <w:t>,</w:t>
      </w:r>
      <w:r w:rsidR="00562470" w:rsidRPr="00562470">
        <w:rPr>
          <w:lang w:val="en-US"/>
        </w:rPr>
        <w:t>eps</w:t>
      </w:r>
    </w:p>
    <w:p w14:paraId="52C0F437" w14:textId="77777777" w:rsidR="00562470" w:rsidRDefault="00562470" w:rsidP="0076247E">
      <w:pPr>
        <w:ind w:left="720"/>
        <w:jc w:val="both"/>
      </w:pPr>
      <w:r w:rsidRPr="00DA47FA">
        <w:t xml:space="preserve">  </w:t>
      </w:r>
      <w:r>
        <w:t>a=0.</w:t>
      </w:r>
      <w:proofErr w:type="gramStart"/>
      <w:r>
        <w:t>000000  b</w:t>
      </w:r>
      <w:proofErr w:type="gramEnd"/>
      <w:r>
        <w:t xml:space="preserve">=3.000000  </w:t>
      </w:r>
      <w:proofErr w:type="spellStart"/>
      <w:r>
        <w:t>del</w:t>
      </w:r>
      <w:proofErr w:type="spellEnd"/>
      <w:r>
        <w:t xml:space="preserve">=0.010000  </w:t>
      </w:r>
      <w:proofErr w:type="spellStart"/>
      <w:r>
        <w:t>eps</w:t>
      </w:r>
      <w:proofErr w:type="spellEnd"/>
      <w:r>
        <w:t>=0.010000</w:t>
      </w:r>
    </w:p>
    <w:p w14:paraId="4F65B826" w14:textId="77777777" w:rsidR="00562470" w:rsidRDefault="00562470" w:rsidP="0076247E">
      <w:pPr>
        <w:ind w:left="720"/>
        <w:jc w:val="both"/>
      </w:pPr>
    </w:p>
    <w:p w14:paraId="0C565F4D" w14:textId="0AB62C12" w:rsidR="00562470" w:rsidRPr="00DA47FA" w:rsidRDefault="00562470" w:rsidP="0076247E">
      <w:pPr>
        <w:ind w:left="720"/>
        <w:jc w:val="both"/>
      </w:pPr>
      <w:r w:rsidRPr="00DA47FA">
        <w:t>-----</w:t>
      </w:r>
      <w:r w:rsidR="00DA47FA">
        <w:t>границы интервала</w:t>
      </w:r>
      <w:r w:rsidRPr="00DA47FA">
        <w:t>----</w:t>
      </w:r>
      <w:r w:rsidR="00F531B4">
        <w:t>функция</w:t>
      </w:r>
      <w:r w:rsidRPr="00DA47FA">
        <w:t>---</w:t>
      </w:r>
    </w:p>
    <w:p w14:paraId="6892CA1D" w14:textId="77777777" w:rsidR="00562470" w:rsidRPr="00895279" w:rsidRDefault="00562470" w:rsidP="0076247E">
      <w:pPr>
        <w:ind w:left="720"/>
        <w:jc w:val="both"/>
      </w:pPr>
      <w:r w:rsidRPr="00DA47FA">
        <w:t xml:space="preserve">    </w:t>
      </w:r>
      <w:r w:rsidRPr="00562470">
        <w:rPr>
          <w:lang w:val="en-US"/>
        </w:rPr>
        <w:t>a</w:t>
      </w:r>
      <w:r w:rsidRPr="00895279">
        <w:t xml:space="preserve">=0.000000    </w:t>
      </w:r>
      <w:r w:rsidRPr="00562470">
        <w:rPr>
          <w:lang w:val="en-US"/>
        </w:rPr>
        <w:t>b</w:t>
      </w:r>
      <w:r w:rsidRPr="00895279">
        <w:t>=1.500000</w:t>
      </w:r>
    </w:p>
    <w:p w14:paraId="62609CC4" w14:textId="77777777" w:rsidR="00562470" w:rsidRPr="00895279" w:rsidRDefault="00562470" w:rsidP="0076247E">
      <w:pPr>
        <w:ind w:left="720"/>
        <w:jc w:val="both"/>
      </w:pPr>
      <w:proofErr w:type="spellStart"/>
      <w:r w:rsidRPr="00562470">
        <w:rPr>
          <w:lang w:val="en-US"/>
        </w:rPr>
        <w:t>fxsr</w:t>
      </w:r>
      <w:proofErr w:type="spellEnd"/>
      <w:r w:rsidRPr="00895279">
        <w:t>=      -0.4375000</w:t>
      </w:r>
    </w:p>
    <w:p w14:paraId="2F6AEA10" w14:textId="77777777" w:rsidR="00562470" w:rsidRPr="00895279" w:rsidRDefault="00562470" w:rsidP="0076247E">
      <w:pPr>
        <w:ind w:left="720"/>
        <w:jc w:val="both"/>
      </w:pPr>
    </w:p>
    <w:p w14:paraId="2257CB4E" w14:textId="77777777" w:rsidR="00250CD9" w:rsidRPr="00DA47FA" w:rsidRDefault="00250CD9" w:rsidP="00250CD9">
      <w:pPr>
        <w:ind w:left="720"/>
        <w:jc w:val="both"/>
      </w:pPr>
      <w:r w:rsidRPr="00DA47FA">
        <w:t>-----</w:t>
      </w:r>
      <w:r>
        <w:t>границы интервала</w:t>
      </w:r>
      <w:r w:rsidRPr="00DA47FA">
        <w:t>----</w:t>
      </w:r>
      <w:r>
        <w:t>функция</w:t>
      </w:r>
      <w:r w:rsidRPr="00DA47FA">
        <w:t>---</w:t>
      </w:r>
    </w:p>
    <w:p w14:paraId="727E382F" w14:textId="77777777" w:rsidR="00562470" w:rsidRPr="00895279" w:rsidRDefault="00562470" w:rsidP="0076247E">
      <w:pPr>
        <w:ind w:left="720"/>
        <w:jc w:val="both"/>
      </w:pPr>
      <w:r w:rsidRPr="00895279">
        <w:t xml:space="preserve">    </w:t>
      </w:r>
      <w:r w:rsidRPr="00562470">
        <w:rPr>
          <w:lang w:val="en-US"/>
        </w:rPr>
        <w:t>a</w:t>
      </w:r>
      <w:r w:rsidRPr="00895279">
        <w:t xml:space="preserve">=0.750000    </w:t>
      </w:r>
      <w:r w:rsidRPr="00562470">
        <w:rPr>
          <w:lang w:val="en-US"/>
        </w:rPr>
        <w:t>b</w:t>
      </w:r>
      <w:r w:rsidRPr="00895279">
        <w:t>=1.500000</w:t>
      </w:r>
    </w:p>
    <w:p w14:paraId="6F3E4A66" w14:textId="77777777" w:rsidR="00562470" w:rsidRPr="00895279" w:rsidRDefault="00562470" w:rsidP="0076247E">
      <w:pPr>
        <w:ind w:left="720"/>
        <w:jc w:val="both"/>
      </w:pPr>
      <w:proofErr w:type="spellStart"/>
      <w:r w:rsidRPr="00562470">
        <w:rPr>
          <w:lang w:val="en-US"/>
        </w:rPr>
        <w:t>fxsr</w:t>
      </w:r>
      <w:proofErr w:type="spellEnd"/>
      <w:r w:rsidRPr="00895279">
        <w:t>=       0.2656250</w:t>
      </w:r>
    </w:p>
    <w:p w14:paraId="5196645E" w14:textId="0A479E15" w:rsidR="00562470" w:rsidRPr="00895279" w:rsidRDefault="00DA47FA" w:rsidP="0076247E">
      <w:pPr>
        <w:ind w:left="720"/>
        <w:jc w:val="both"/>
      </w:pPr>
      <w:r w:rsidRPr="00895279">
        <w:t>. . . . . . . . . . . . . . . . . . . . . . . .</w:t>
      </w:r>
    </w:p>
    <w:p w14:paraId="0AFDB5F4" w14:textId="72615DE6" w:rsidR="00562470" w:rsidRPr="00895279" w:rsidRDefault="00DA47FA" w:rsidP="0076247E">
      <w:pPr>
        <w:ind w:left="720"/>
        <w:jc w:val="both"/>
      </w:pPr>
      <w:r w:rsidRPr="00895279">
        <w:t>. . . . . . . . . . . . . . . . . . . . . . . .</w:t>
      </w:r>
    </w:p>
    <w:p w14:paraId="50BABDE3" w14:textId="77777777" w:rsidR="00250CD9" w:rsidRPr="00DA47FA" w:rsidRDefault="00250CD9" w:rsidP="00250CD9">
      <w:pPr>
        <w:ind w:left="720"/>
        <w:jc w:val="both"/>
      </w:pPr>
      <w:r w:rsidRPr="00DA47FA">
        <w:t>-----</w:t>
      </w:r>
      <w:r>
        <w:t>границы интервала</w:t>
      </w:r>
      <w:r w:rsidRPr="00DA47FA">
        <w:t>----</w:t>
      </w:r>
      <w:r>
        <w:t>функция</w:t>
      </w:r>
      <w:r w:rsidRPr="00DA47FA">
        <w:t>---</w:t>
      </w:r>
    </w:p>
    <w:p w14:paraId="455C3329" w14:textId="77777777" w:rsidR="00562470" w:rsidRPr="00DA47FA" w:rsidRDefault="00562470" w:rsidP="0076247E">
      <w:pPr>
        <w:ind w:left="720"/>
        <w:jc w:val="both"/>
      </w:pPr>
      <w:r w:rsidRPr="00DA47FA">
        <w:t xml:space="preserve">    </w:t>
      </w:r>
      <w:r w:rsidRPr="00562470">
        <w:rPr>
          <w:lang w:val="en-US"/>
        </w:rPr>
        <w:t>a</w:t>
      </w:r>
      <w:r w:rsidRPr="00DA47FA">
        <w:t xml:space="preserve">=0.996094    </w:t>
      </w:r>
      <w:r w:rsidRPr="00562470">
        <w:rPr>
          <w:lang w:val="en-US"/>
        </w:rPr>
        <w:t>b</w:t>
      </w:r>
      <w:r w:rsidRPr="00DA47FA">
        <w:t>=1.007813</w:t>
      </w:r>
    </w:p>
    <w:p w14:paraId="7D23764B" w14:textId="77777777" w:rsidR="00562470" w:rsidRPr="00895279" w:rsidRDefault="00562470" w:rsidP="0076247E">
      <w:pPr>
        <w:ind w:left="720"/>
        <w:jc w:val="both"/>
      </w:pPr>
      <w:proofErr w:type="spellStart"/>
      <w:r w:rsidRPr="00562470">
        <w:rPr>
          <w:lang w:val="en-US"/>
        </w:rPr>
        <w:t>fxsr</w:t>
      </w:r>
      <w:proofErr w:type="spellEnd"/>
      <w:r w:rsidRPr="00895279">
        <w:t>=       0.0039101</w:t>
      </w:r>
    </w:p>
    <w:p w14:paraId="547E299C" w14:textId="77777777" w:rsidR="00562470" w:rsidRPr="00895279" w:rsidRDefault="00562470" w:rsidP="0076247E">
      <w:pPr>
        <w:ind w:left="720"/>
        <w:jc w:val="both"/>
      </w:pPr>
    </w:p>
    <w:p w14:paraId="271384C2" w14:textId="77777777" w:rsidR="00250CD9" w:rsidRPr="00DA47FA" w:rsidRDefault="00250CD9" w:rsidP="00250CD9">
      <w:pPr>
        <w:ind w:left="720"/>
        <w:jc w:val="both"/>
      </w:pPr>
      <w:r w:rsidRPr="00DA47FA">
        <w:t>-----</w:t>
      </w:r>
      <w:r>
        <w:t>границы интервала</w:t>
      </w:r>
      <w:r w:rsidRPr="00DA47FA">
        <w:t>----</w:t>
      </w:r>
      <w:r>
        <w:t>функция</w:t>
      </w:r>
      <w:r w:rsidRPr="00DA47FA">
        <w:t>---</w:t>
      </w:r>
    </w:p>
    <w:p w14:paraId="6AE52E80" w14:textId="77777777" w:rsidR="00562470" w:rsidRPr="00895279" w:rsidRDefault="00562470" w:rsidP="0076247E">
      <w:pPr>
        <w:ind w:left="720"/>
        <w:jc w:val="both"/>
      </w:pPr>
      <w:r w:rsidRPr="00895279">
        <w:t xml:space="preserve">    </w:t>
      </w:r>
      <w:r w:rsidRPr="00562470">
        <w:rPr>
          <w:lang w:val="en-US"/>
        </w:rPr>
        <w:t>a</w:t>
      </w:r>
      <w:r w:rsidRPr="00895279">
        <w:t xml:space="preserve">=0.996094    </w:t>
      </w:r>
      <w:r w:rsidRPr="00562470">
        <w:rPr>
          <w:lang w:val="en-US"/>
        </w:rPr>
        <w:t>b</w:t>
      </w:r>
      <w:r w:rsidRPr="00895279">
        <w:t>=1.001953</w:t>
      </w:r>
    </w:p>
    <w:p w14:paraId="7535D32B" w14:textId="77777777" w:rsidR="00562470" w:rsidRPr="00895279" w:rsidRDefault="00562470" w:rsidP="0076247E">
      <w:pPr>
        <w:ind w:left="720"/>
        <w:jc w:val="both"/>
      </w:pPr>
      <w:proofErr w:type="spellStart"/>
      <w:r w:rsidRPr="00562470">
        <w:rPr>
          <w:lang w:val="en-US"/>
        </w:rPr>
        <w:t>fxsr</w:t>
      </w:r>
      <w:proofErr w:type="spellEnd"/>
      <w:r w:rsidRPr="00895279">
        <w:t>=      -0.0019522</w:t>
      </w:r>
    </w:p>
    <w:p w14:paraId="2CF2FD67" w14:textId="77777777" w:rsidR="00562470" w:rsidRPr="00895279" w:rsidRDefault="00562470" w:rsidP="0076247E">
      <w:pPr>
        <w:ind w:left="720"/>
        <w:jc w:val="both"/>
      </w:pPr>
    </w:p>
    <w:p w14:paraId="00F017BD" w14:textId="4236616B" w:rsidR="00562470" w:rsidRPr="00895279" w:rsidRDefault="00562470" w:rsidP="0076247E">
      <w:pPr>
        <w:ind w:left="720"/>
        <w:jc w:val="both"/>
      </w:pPr>
      <w:r w:rsidRPr="00895279">
        <w:t>---</w:t>
      </w:r>
      <w:r w:rsidR="00250CD9">
        <w:t>-------</w:t>
      </w:r>
      <w:r w:rsidR="00DA47FA">
        <w:t>РЕШЕНИЕ</w:t>
      </w:r>
      <w:r w:rsidRPr="00895279">
        <w:t>------</w:t>
      </w:r>
    </w:p>
    <w:p w14:paraId="15CB4D6F" w14:textId="15E86D6E" w:rsidR="00562470" w:rsidRPr="00895279" w:rsidRDefault="00562470" w:rsidP="0076247E">
      <w:pPr>
        <w:ind w:left="720"/>
        <w:jc w:val="both"/>
      </w:pPr>
      <w:r w:rsidRPr="00895279">
        <w:t xml:space="preserve">  </w:t>
      </w:r>
      <w:proofErr w:type="spellStart"/>
      <w:r w:rsidRPr="00562470">
        <w:rPr>
          <w:lang w:val="en-US"/>
        </w:rPr>
        <w:t>xsr</w:t>
      </w:r>
      <w:proofErr w:type="spellEnd"/>
      <w:r w:rsidRPr="00895279">
        <w:t>=0.</w:t>
      </w:r>
      <w:proofErr w:type="gramStart"/>
      <w:r w:rsidRPr="00895279">
        <w:t xml:space="preserve">999023  </w:t>
      </w:r>
      <w:proofErr w:type="spellStart"/>
      <w:r w:rsidRPr="00562470">
        <w:rPr>
          <w:lang w:val="en-US"/>
        </w:rPr>
        <w:t>fxsr</w:t>
      </w:r>
      <w:proofErr w:type="spellEnd"/>
      <w:proofErr w:type="gramEnd"/>
      <w:r w:rsidRPr="00895279">
        <w:t>= -0.1952171</w:t>
      </w:r>
      <w:r w:rsidRPr="00562470">
        <w:rPr>
          <w:lang w:val="en-US"/>
        </w:rPr>
        <w:t>E</w:t>
      </w:r>
      <w:r w:rsidRPr="00895279">
        <w:t xml:space="preserve">-02  </w:t>
      </w:r>
      <w:r w:rsidR="00DA47FA">
        <w:t>циклы</w:t>
      </w:r>
      <w:r w:rsidRPr="00895279">
        <w:t xml:space="preserve"> </w:t>
      </w:r>
      <w:r w:rsidRPr="00562470">
        <w:rPr>
          <w:lang w:val="en-US"/>
        </w:rPr>
        <w:t>n</w:t>
      </w:r>
      <w:r w:rsidRPr="00895279">
        <w:t xml:space="preserve">= 9    </w:t>
      </w:r>
      <w:r w:rsidR="00DA47FA">
        <w:t>функции</w:t>
      </w:r>
      <w:r w:rsidRPr="00895279">
        <w:t xml:space="preserve"> </w:t>
      </w:r>
      <w:r w:rsidRPr="00562470">
        <w:rPr>
          <w:lang w:val="en-US"/>
        </w:rPr>
        <w:t>m</w:t>
      </w:r>
      <w:r w:rsidRPr="00895279">
        <w:t>=30</w:t>
      </w:r>
    </w:p>
    <w:p w14:paraId="6F35B493" w14:textId="49503F81" w:rsidR="000D2123" w:rsidRPr="00570564" w:rsidRDefault="00BB7324" w:rsidP="0076247E">
      <w:pPr>
        <w:ind w:left="360"/>
        <w:jc w:val="both"/>
      </w:pPr>
      <w:r w:rsidRPr="0057192E">
        <w:rPr>
          <w:b/>
        </w:rPr>
        <w:lastRenderedPageBreak/>
        <w:t>Лабораторная</w:t>
      </w:r>
      <w:r w:rsidRPr="00570564">
        <w:rPr>
          <w:b/>
        </w:rPr>
        <w:t xml:space="preserve"> </w:t>
      </w:r>
      <w:r w:rsidRPr="0057192E">
        <w:rPr>
          <w:b/>
        </w:rPr>
        <w:t>работа</w:t>
      </w:r>
      <w:r w:rsidRPr="00570564">
        <w:rPr>
          <w:b/>
        </w:rPr>
        <w:t xml:space="preserve"> № 1_2.</w:t>
      </w:r>
      <w:r w:rsidRPr="00570564">
        <w:rPr>
          <w:b/>
          <w:bCs/>
        </w:rPr>
        <w:t xml:space="preserve"> </w:t>
      </w:r>
      <w:r w:rsidRPr="0057192E">
        <w:rPr>
          <w:b/>
        </w:rPr>
        <w:t>Метод</w:t>
      </w:r>
      <w:r w:rsidRPr="00570564">
        <w:rPr>
          <w:b/>
        </w:rPr>
        <w:t xml:space="preserve"> </w:t>
      </w:r>
      <w:r w:rsidRPr="0057192E">
        <w:rPr>
          <w:b/>
        </w:rPr>
        <w:t>хорд</w:t>
      </w:r>
      <w:r w:rsidRPr="00570564">
        <w:rPr>
          <w:b/>
        </w:rPr>
        <w:t>.</w:t>
      </w:r>
    </w:p>
    <w:p w14:paraId="68B47BFE" w14:textId="7ECBEAA8" w:rsidR="000D2123" w:rsidRPr="0057192E" w:rsidRDefault="000D2123" w:rsidP="0076247E">
      <w:pPr>
        <w:jc w:val="both"/>
      </w:pPr>
      <w:r w:rsidRPr="00570564">
        <w:tab/>
      </w:r>
      <w:r w:rsidRPr="0057192E">
        <w:t xml:space="preserve">Более быстрый способ нахождения корня </w:t>
      </w:r>
      <m:oMath>
        <m:r>
          <w:rPr>
            <w:rFonts w:ascii="Cambria Math"/>
          </w:rPr>
          <m:t>ξ</m:t>
        </m:r>
      </m:oMath>
      <w:r w:rsidRPr="0057192E">
        <w:t xml:space="preserve"> уравнения </w:t>
      </w:r>
      <m:oMath>
        <m:r>
          <w:rPr>
            <w:rFonts w:ascii="Cambria Math"/>
          </w:rPr>
          <m:t>f</m:t>
        </m:r>
        <m:d>
          <m:dPr>
            <m:ctrlPr>
              <w:rPr>
                <w:rFonts w:ascii="Cambria Math" w:hAnsi="Cambria Math"/>
                <w:i/>
              </w:rPr>
            </m:ctrlPr>
          </m:dPr>
          <m:e>
            <m:r>
              <w:rPr>
                <w:rFonts w:ascii="Cambria Math"/>
              </w:rPr>
              <m:t>x</m:t>
            </m:r>
          </m:e>
        </m:d>
        <m:r>
          <w:rPr>
            <w:rFonts w:ascii="Cambria Math"/>
          </w:rPr>
          <m:t>=0</m:t>
        </m:r>
      </m:oMath>
      <w:r w:rsidRPr="0057192E">
        <w:rPr>
          <w:b/>
          <w:bCs/>
          <w:i/>
          <w:iCs/>
        </w:rPr>
        <w:t xml:space="preserve"> </w:t>
      </w:r>
      <w:r w:rsidRPr="0057192E">
        <w:t xml:space="preserve">на отрезке </w:t>
      </w:r>
      <m:oMath>
        <m:d>
          <m:dPr>
            <m:begChr m:val="["/>
            <m:endChr m:val="]"/>
            <m:ctrlPr>
              <w:rPr>
                <w:rFonts w:ascii="Cambria Math" w:hAnsi="Cambria Math"/>
                <w:i/>
              </w:rPr>
            </m:ctrlPr>
          </m:dPr>
          <m:e>
            <m:r>
              <w:rPr>
                <w:rFonts w:ascii="Cambria Math"/>
              </w:rPr>
              <m:t>a,b</m:t>
            </m:r>
          </m:e>
        </m:d>
      </m:oMath>
      <w:r w:rsidRPr="0057192E">
        <w:rPr>
          <w:b/>
          <w:bCs/>
          <w:i/>
          <w:iCs/>
        </w:rPr>
        <w:t xml:space="preserve"> </w:t>
      </w:r>
      <w:r w:rsidRPr="0057192E">
        <w:t xml:space="preserve"> заключается в замене криволинейной функции </w:t>
      </w:r>
      <m:oMath>
        <m:r>
          <w:rPr>
            <w:rFonts w:ascii="Cambria Math"/>
          </w:rPr>
          <m:t>f</m:t>
        </m:r>
        <m:d>
          <m:dPr>
            <m:ctrlPr>
              <w:rPr>
                <w:rFonts w:ascii="Cambria Math" w:hAnsi="Cambria Math"/>
                <w:i/>
              </w:rPr>
            </m:ctrlPr>
          </m:dPr>
          <m:e>
            <m:r>
              <w:rPr>
                <w:rFonts w:ascii="Cambria Math"/>
              </w:rPr>
              <m:t>x</m:t>
            </m:r>
          </m:e>
        </m:d>
      </m:oMath>
      <w:r w:rsidRPr="0057192E">
        <w:t xml:space="preserve"> прямолинейным отрезком </w:t>
      </w:r>
      <w:r w:rsidRPr="0057192E">
        <w:rPr>
          <w:position w:val="-1"/>
        </w:rPr>
        <w:object w:dxaOrig="690" w:dyaOrig="270" w14:anchorId="71B402F0">
          <v:shape id="_x0000_i1026" type="#_x0000_t75" style="width:34.55pt;height:13.45pt" o:ole="" filled="t">
            <v:fill color2="black"/>
            <v:imagedata r:id="rId26" o:title=""/>
          </v:shape>
          <o:OLEObject Type="Embed" ProgID="Equation.3" ShapeID="_x0000_i1026" DrawAspect="Content" ObjectID="_1674307363" r:id="rId27"/>
        </w:object>
      </w:r>
      <w:r w:rsidRPr="0057192E">
        <w:t xml:space="preserve"> - хордой, соединяющей точки </w:t>
      </w:r>
      <m:oMath>
        <m:r>
          <w:rPr>
            <w:rFonts w:ascii="Cambria Math"/>
          </w:rPr>
          <m:t>A</m:t>
        </m:r>
        <m:d>
          <m:dPr>
            <m:begChr m:val="["/>
            <m:endChr m:val="]"/>
            <m:ctrlPr>
              <w:rPr>
                <w:rFonts w:ascii="Cambria Math" w:hAnsi="Cambria Math"/>
                <w:i/>
              </w:rPr>
            </m:ctrlPr>
          </m:dPr>
          <m:e>
            <m:r>
              <w:rPr>
                <w:rFonts w:ascii="Cambria Math"/>
              </w:rPr>
              <m:t>a,f</m:t>
            </m:r>
            <m:d>
              <m:dPr>
                <m:ctrlPr>
                  <w:rPr>
                    <w:rFonts w:ascii="Cambria Math" w:hAnsi="Cambria Math"/>
                    <w:i/>
                  </w:rPr>
                </m:ctrlPr>
              </m:dPr>
              <m:e>
                <m:r>
                  <w:rPr>
                    <w:rFonts w:ascii="Cambria Math"/>
                  </w:rPr>
                  <m:t>a</m:t>
                </m:r>
              </m:e>
            </m:d>
          </m:e>
        </m:d>
      </m:oMath>
      <w:r w:rsidRPr="0057192E">
        <w:rPr>
          <w:position w:val="-1"/>
        </w:rPr>
        <w:object w:dxaOrig="120" w:dyaOrig="270" w14:anchorId="67F23702">
          <v:shape id="_x0000_i1027" type="#_x0000_t75" style="width:6.25pt;height:13.45pt" o:ole="" filled="t">
            <v:fill color2="black"/>
            <v:imagedata r:id="rId24" o:title=""/>
          </v:shape>
          <o:OLEObject Type="Embed" ProgID="Equation.3" ShapeID="_x0000_i1027" DrawAspect="Content" ObjectID="_1674307364" r:id="rId28"/>
        </w:object>
      </w:r>
      <w:r w:rsidRPr="0057192E">
        <w:t xml:space="preserve">и </w:t>
      </w:r>
      <m:oMath>
        <m:r>
          <w:rPr>
            <w:rFonts w:ascii="Cambria Math"/>
          </w:rPr>
          <m:t>B</m:t>
        </m:r>
        <m:d>
          <m:dPr>
            <m:begChr m:val="["/>
            <m:endChr m:val="]"/>
            <m:ctrlPr>
              <w:rPr>
                <w:rFonts w:ascii="Cambria Math" w:hAnsi="Cambria Math"/>
                <w:i/>
              </w:rPr>
            </m:ctrlPr>
          </m:dPr>
          <m:e>
            <m:r>
              <w:rPr>
                <w:rFonts w:ascii="Cambria Math"/>
              </w:rPr>
              <m:t>b,f</m:t>
            </m:r>
            <m:d>
              <m:dPr>
                <m:ctrlPr>
                  <w:rPr>
                    <w:rFonts w:ascii="Cambria Math" w:hAnsi="Cambria Math"/>
                    <w:i/>
                  </w:rPr>
                </m:ctrlPr>
              </m:dPr>
              <m:e>
                <m:r>
                  <w:rPr>
                    <w:rFonts w:ascii="Cambria Math"/>
                  </w:rPr>
                  <m:t>b</m:t>
                </m:r>
              </m:e>
            </m:d>
          </m:e>
        </m:d>
      </m:oMath>
      <w:r w:rsidRPr="0057192E">
        <w:t xml:space="preserve"> (Рис.</w:t>
      </w:r>
      <w:r w:rsidR="00250CD9">
        <w:t>1</w:t>
      </w:r>
      <w:r w:rsidRPr="0057192E">
        <w:t>). Уравнение прямой, проходящей через две точки</w:t>
      </w:r>
      <m:oMath>
        <m:r>
          <w:rPr>
            <w:rFonts w:ascii="Cambria Math"/>
          </w:rPr>
          <m:t>A</m:t>
        </m:r>
        <m:d>
          <m:dPr>
            <m:begChr m:val="["/>
            <m:endChr m:val="]"/>
            <m:ctrlPr>
              <w:rPr>
                <w:rFonts w:ascii="Cambria Math" w:hAnsi="Cambria Math"/>
                <w:i/>
              </w:rPr>
            </m:ctrlPr>
          </m:dPr>
          <m:e>
            <m:r>
              <w:rPr>
                <w:rFonts w:ascii="Cambria Math"/>
              </w:rPr>
              <m:t>a,f</m:t>
            </m:r>
            <m:d>
              <m:dPr>
                <m:ctrlPr>
                  <w:rPr>
                    <w:rFonts w:ascii="Cambria Math" w:hAnsi="Cambria Math"/>
                    <w:i/>
                  </w:rPr>
                </m:ctrlPr>
              </m:dPr>
              <m:e>
                <m:r>
                  <w:rPr>
                    <w:rFonts w:ascii="Cambria Math"/>
                  </w:rPr>
                  <m:t>a</m:t>
                </m:r>
              </m:e>
            </m:d>
          </m:e>
        </m:d>
      </m:oMath>
      <w:r w:rsidRPr="0057192E">
        <w:rPr>
          <w:position w:val="-1"/>
        </w:rPr>
        <w:object w:dxaOrig="120" w:dyaOrig="270" w14:anchorId="420BF5D7">
          <v:shape id="_x0000_i1028" type="#_x0000_t75" style="width:6.25pt;height:13.45pt" o:ole="" filled="t">
            <v:fill color2="black"/>
            <v:imagedata r:id="rId24" o:title=""/>
          </v:shape>
          <o:OLEObject Type="Embed" ProgID="Equation.3" ShapeID="_x0000_i1028" DrawAspect="Content" ObjectID="_1674307365" r:id="rId29"/>
        </w:object>
      </w:r>
      <w:r w:rsidRPr="0057192E">
        <w:t xml:space="preserve">и </w:t>
      </w:r>
      <m:oMath>
        <m:r>
          <w:rPr>
            <w:rFonts w:ascii="Cambria Math"/>
          </w:rPr>
          <m:t>B</m:t>
        </m:r>
        <m:d>
          <m:dPr>
            <m:begChr m:val="["/>
            <m:endChr m:val="]"/>
            <m:ctrlPr>
              <w:rPr>
                <w:rFonts w:ascii="Cambria Math" w:hAnsi="Cambria Math"/>
                <w:i/>
              </w:rPr>
            </m:ctrlPr>
          </m:dPr>
          <m:e>
            <m:r>
              <w:rPr>
                <w:rFonts w:ascii="Cambria Math"/>
              </w:rPr>
              <m:t>b,f</m:t>
            </m:r>
            <m:d>
              <m:dPr>
                <m:ctrlPr>
                  <w:rPr>
                    <w:rFonts w:ascii="Cambria Math" w:hAnsi="Cambria Math"/>
                    <w:i/>
                  </w:rPr>
                </m:ctrlPr>
              </m:dPr>
              <m:e>
                <m:r>
                  <w:rPr>
                    <w:rFonts w:ascii="Cambria Math"/>
                  </w:rPr>
                  <m:t>b</m:t>
                </m:r>
              </m:e>
            </m:d>
          </m:e>
        </m:d>
      </m:oMath>
      <w:r w:rsidRPr="0057192E">
        <w:t xml:space="preserve"> записывается как</w:t>
      </w:r>
    </w:p>
    <w:p w14:paraId="6F05B416" w14:textId="63EC0589" w:rsidR="000D2123" w:rsidRPr="0057192E" w:rsidRDefault="00F2516A" w:rsidP="0076247E">
      <w:pPr>
        <w:ind w:firstLine="2340"/>
        <w:jc w:val="both"/>
      </w:pPr>
      <m:oMath>
        <m:f>
          <m:fPr>
            <m:ctrlPr>
              <w:rPr>
                <w:rFonts w:ascii="Cambria Math" w:hAnsi="Cambria Math"/>
                <w:i/>
              </w:rPr>
            </m:ctrlPr>
          </m:fPr>
          <m:num>
            <m:r>
              <w:rPr>
                <w:rFonts w:ascii="Cambria Math"/>
              </w:rPr>
              <m:t>x</m:t>
            </m:r>
            <m:r>
              <w:rPr>
                <w:rFonts w:ascii="Cambria Math"/>
              </w:rPr>
              <m:t>-</m:t>
            </m:r>
            <m:r>
              <w:rPr>
                <w:rFonts w:ascii="Cambria Math"/>
              </w:rPr>
              <m:t>a</m:t>
            </m:r>
          </m:num>
          <m:den>
            <m:r>
              <w:rPr>
                <w:rFonts w:ascii="Cambria Math"/>
              </w:rPr>
              <m:t>b</m:t>
            </m:r>
            <m:r>
              <w:rPr>
                <w:rFonts w:ascii="Cambria Math"/>
              </w:rPr>
              <m:t>-</m:t>
            </m:r>
            <m:r>
              <w:rPr>
                <w:rFonts w:ascii="Cambria Math"/>
              </w:rPr>
              <m:t>a</m:t>
            </m:r>
          </m:den>
        </m:f>
        <m:r>
          <w:rPr>
            <w:rFonts w:ascii="Cambria Math"/>
          </w:rPr>
          <m:t>=</m:t>
        </m:r>
        <m:f>
          <m:fPr>
            <m:ctrlPr>
              <w:rPr>
                <w:rFonts w:ascii="Cambria Math" w:hAnsi="Cambria Math"/>
                <w:i/>
              </w:rPr>
            </m:ctrlPr>
          </m:fPr>
          <m:num>
            <m:r>
              <w:rPr>
                <w:rFonts w:ascii="Cambria Math"/>
              </w:rPr>
              <m:t>f</m:t>
            </m:r>
            <m:d>
              <m:dPr>
                <m:ctrlPr>
                  <w:rPr>
                    <w:rFonts w:ascii="Cambria Math" w:hAnsi="Cambria Math"/>
                    <w:i/>
                  </w:rPr>
                </m:ctrlPr>
              </m:dPr>
              <m:e>
                <m:r>
                  <w:rPr>
                    <w:rFonts w:ascii="Cambria Math"/>
                  </w:rPr>
                  <m:t>x</m:t>
                </m:r>
              </m:e>
            </m:d>
            <m:r>
              <w:rPr>
                <w:rFonts w:ascii="Cambria Math"/>
              </w:rPr>
              <m:t>-</m:t>
            </m:r>
            <m:r>
              <w:rPr>
                <w:rFonts w:ascii="Cambria Math"/>
              </w:rPr>
              <m:t>f</m:t>
            </m:r>
            <m:d>
              <m:dPr>
                <m:ctrlPr>
                  <w:rPr>
                    <w:rFonts w:ascii="Cambria Math" w:hAnsi="Cambria Math"/>
                    <w:i/>
                  </w:rPr>
                </m:ctrlPr>
              </m:dPr>
              <m:e>
                <m:r>
                  <w:rPr>
                    <w:rFonts w:ascii="Cambria Math"/>
                  </w:rPr>
                  <m:t>a</m:t>
                </m:r>
              </m:e>
            </m:d>
          </m:num>
          <m:den>
            <m:r>
              <w:rPr>
                <w:rFonts w:ascii="Cambria Math"/>
              </w:rPr>
              <m:t>f</m:t>
            </m:r>
            <m:d>
              <m:dPr>
                <m:ctrlPr>
                  <w:rPr>
                    <w:rFonts w:ascii="Cambria Math" w:hAnsi="Cambria Math"/>
                    <w:i/>
                  </w:rPr>
                </m:ctrlPr>
              </m:dPr>
              <m:e>
                <m:r>
                  <w:rPr>
                    <w:rFonts w:ascii="Cambria Math"/>
                  </w:rPr>
                  <m:t>b</m:t>
                </m:r>
              </m:e>
            </m:d>
            <m:r>
              <w:rPr>
                <w:rFonts w:ascii="Cambria Math"/>
              </w:rPr>
              <m:t>-</m:t>
            </m:r>
            <m:r>
              <w:rPr>
                <w:rFonts w:ascii="Cambria Math"/>
              </w:rPr>
              <m:t>f</m:t>
            </m:r>
            <m:d>
              <m:dPr>
                <m:ctrlPr>
                  <w:rPr>
                    <w:rFonts w:ascii="Cambria Math" w:hAnsi="Cambria Math"/>
                    <w:i/>
                  </w:rPr>
                </m:ctrlPr>
              </m:dPr>
              <m:e>
                <m:r>
                  <w:rPr>
                    <w:rFonts w:ascii="Cambria Math"/>
                  </w:rPr>
                  <m:t>a</m:t>
                </m:r>
              </m:e>
            </m:d>
          </m:den>
        </m:f>
      </m:oMath>
      <w:r w:rsidR="000D2123" w:rsidRPr="0057192E">
        <w:t xml:space="preserve">    (1)</w:t>
      </w:r>
    </w:p>
    <w:p w14:paraId="48DA90A6" w14:textId="0048215F" w:rsidR="000D2123" w:rsidRPr="0057192E" w:rsidRDefault="000D2123" w:rsidP="0076247E">
      <w:pPr>
        <w:jc w:val="both"/>
      </w:pPr>
      <w:r w:rsidRPr="0057192E">
        <w:t xml:space="preserve">Для доказательства сходимости процесса поиска корня, считаем, что он отделён и вторая производная  </w:t>
      </w:r>
      <m:oMath>
        <m:r>
          <w:rPr>
            <w:rFonts w:ascii="Cambria Math" w:hAnsi="Cambria Math"/>
            <w:lang w:val="en-US"/>
          </w:rPr>
          <m:t>f</m:t>
        </m:r>
        <m:r>
          <w:rPr>
            <w:rFonts w:ascii="Cambria Math" w:hAnsi="Cambria Math"/>
          </w:rPr>
          <m:t>''</m:t>
        </m:r>
        <m:d>
          <m:dPr>
            <m:ctrlPr>
              <w:rPr>
                <w:rFonts w:ascii="Cambria Math" w:hAnsi="Cambria Math"/>
                <w:i/>
              </w:rPr>
            </m:ctrlPr>
          </m:dPr>
          <m:e>
            <m:r>
              <w:rPr>
                <w:rFonts w:ascii="Cambria Math"/>
              </w:rPr>
              <m:t>x</m:t>
            </m:r>
          </m:e>
        </m:d>
        <m:r>
          <w:rPr>
            <w:rFonts w:ascii="Cambria Math"/>
          </w:rPr>
          <m:t>&gt;0</m:t>
        </m:r>
      </m:oMath>
      <w:r w:rsidRPr="0057192E">
        <w:t xml:space="preserve"> сохраняет знак на отрезке </w:t>
      </w:r>
      <m:oMath>
        <m:d>
          <m:dPr>
            <m:begChr m:val="["/>
            <m:endChr m:val="]"/>
            <m:ctrlPr>
              <w:rPr>
                <w:rFonts w:ascii="Cambria Math" w:hAnsi="Cambria Math"/>
                <w:i/>
              </w:rPr>
            </m:ctrlPr>
          </m:dPr>
          <m:e>
            <m:r>
              <w:rPr>
                <w:rFonts w:ascii="Cambria Math"/>
              </w:rPr>
              <m:t>a,b</m:t>
            </m:r>
          </m:e>
        </m:d>
      </m:oMath>
      <w:r w:rsidRPr="0057192E">
        <w:t xml:space="preserve">. Кривая функции  </w:t>
      </w:r>
      <m:oMath>
        <m:r>
          <w:rPr>
            <w:rFonts w:ascii="Cambria Math"/>
          </w:rPr>
          <m:t>f</m:t>
        </m:r>
        <m:d>
          <m:dPr>
            <m:ctrlPr>
              <w:rPr>
                <w:rFonts w:ascii="Cambria Math" w:hAnsi="Cambria Math"/>
                <w:i/>
              </w:rPr>
            </m:ctrlPr>
          </m:dPr>
          <m:e>
            <m:r>
              <w:rPr>
                <w:rFonts w:ascii="Cambria Math"/>
              </w:rPr>
              <m:t>x</m:t>
            </m:r>
          </m:e>
        </m:d>
      </m:oMath>
      <w:r w:rsidRPr="0057192E">
        <w:t xml:space="preserve"> выпукла вниз и, следовательно расположена ниже своей хорды  </w:t>
      </w:r>
      <m:oMath>
        <m:r>
          <w:rPr>
            <w:rFonts w:ascii="Cambria Math"/>
          </w:rPr>
          <m:t>A</m:t>
        </m:r>
        <m:r>
          <w:rPr>
            <w:rFonts w:ascii="Cambria Math"/>
          </w:rPr>
          <m:t>-</m:t>
        </m:r>
        <m:r>
          <w:rPr>
            <w:rFonts w:ascii="Cambria Math"/>
          </w:rPr>
          <m:t>B</m:t>
        </m:r>
      </m:oMath>
      <w:r w:rsidRPr="0057192E">
        <w:t>.</w:t>
      </w:r>
    </w:p>
    <w:p w14:paraId="03EC1670" w14:textId="465E8C55" w:rsidR="000D2123" w:rsidRPr="0057192E" w:rsidRDefault="000D2123" w:rsidP="0076247E">
      <w:pPr>
        <w:jc w:val="both"/>
      </w:pPr>
      <w:r w:rsidRPr="0057192E">
        <w:t xml:space="preserve">Отсюда, полагая </w:t>
      </w:r>
      <m:oMath>
        <m:r>
          <w:rPr>
            <w:rFonts w:ascii="Cambria Math"/>
          </w:rPr>
          <m:t>f</m:t>
        </m:r>
        <m:d>
          <m:dPr>
            <m:ctrlPr>
              <w:rPr>
                <w:rFonts w:ascii="Cambria Math" w:hAnsi="Cambria Math"/>
                <w:i/>
              </w:rPr>
            </m:ctrlPr>
          </m:dPr>
          <m:e>
            <m:r>
              <w:rPr>
                <w:rFonts w:ascii="Cambria Math"/>
              </w:rPr>
              <m:t>x</m:t>
            </m:r>
          </m:e>
        </m:d>
        <m:r>
          <w:rPr>
            <w:rFonts w:ascii="Cambria Math"/>
          </w:rPr>
          <m:t>=0</m:t>
        </m:r>
      </m:oMath>
      <w:r w:rsidRPr="0057192E">
        <w:t xml:space="preserve">, </w:t>
      </w:r>
      <w:r w:rsidR="0060039A">
        <w:t xml:space="preserve">определяется </w:t>
      </w:r>
      <w:r w:rsidRPr="0057192E">
        <w:t>первое приближение корня</w:t>
      </w:r>
      <w:r w:rsidR="00250CD9">
        <w:t xml:space="preserve"> </w:t>
      </w:r>
      <m:oMath>
        <m:sSub>
          <m:sSubPr>
            <m:ctrlPr>
              <w:rPr>
                <w:rFonts w:ascii="Cambria Math" w:hAnsi="Cambria Math"/>
                <w:i/>
              </w:rPr>
            </m:ctrlPr>
          </m:sSubPr>
          <m:e>
            <m:r>
              <w:rPr>
                <w:rFonts w:ascii="Cambria Math"/>
              </w:rPr>
              <m:t>x</m:t>
            </m:r>
          </m:e>
          <m:sub>
            <m:r>
              <w:rPr>
                <w:rFonts w:ascii="Cambria Math"/>
              </w:rPr>
              <m:t>0</m:t>
            </m:r>
          </m:sub>
        </m:sSub>
      </m:oMath>
      <w:r w:rsidR="00250CD9">
        <w:t xml:space="preserve"> (пересечение хордой оси абсцисс). </w:t>
      </w:r>
    </w:p>
    <w:p w14:paraId="132569E8" w14:textId="1C52D527" w:rsidR="000D2123" w:rsidRPr="0057192E" w:rsidRDefault="00F2516A" w:rsidP="0076247E">
      <w:pPr>
        <w:ind w:firstLine="2340"/>
        <w:jc w:val="both"/>
      </w:pPr>
      <m:oMath>
        <m:sSub>
          <m:sSubPr>
            <m:ctrlPr>
              <w:rPr>
                <w:rFonts w:ascii="Cambria Math" w:hAnsi="Cambria Math"/>
                <w:i/>
              </w:rPr>
            </m:ctrlPr>
          </m:sSubPr>
          <m:e>
            <m:r>
              <w:rPr>
                <w:rFonts w:ascii="Cambria Math"/>
              </w:rPr>
              <m:t>x</m:t>
            </m:r>
          </m:e>
          <m:sub>
            <m:r>
              <w:rPr>
                <w:rFonts w:ascii="Cambria Math"/>
              </w:rPr>
              <m:t>0</m:t>
            </m:r>
          </m:sub>
        </m:sSub>
        <m:r>
          <w:rPr>
            <w:rFonts w:ascii="Cambria Math"/>
          </w:rPr>
          <m:t>=a</m:t>
        </m:r>
        <m:r>
          <w:rPr>
            <w:rFonts w:ascii="Cambria Math"/>
          </w:rPr>
          <m:t>-</m:t>
        </m:r>
        <m:f>
          <m:fPr>
            <m:ctrlPr>
              <w:rPr>
                <w:rFonts w:ascii="Cambria Math" w:hAnsi="Cambria Math"/>
                <w:i/>
              </w:rPr>
            </m:ctrlPr>
          </m:fPr>
          <m:num>
            <m:r>
              <w:rPr>
                <w:rFonts w:ascii="Cambria Math"/>
              </w:rPr>
              <m:t>f</m:t>
            </m:r>
            <m:d>
              <m:dPr>
                <m:ctrlPr>
                  <w:rPr>
                    <w:rFonts w:ascii="Cambria Math" w:hAnsi="Cambria Math"/>
                    <w:i/>
                  </w:rPr>
                </m:ctrlPr>
              </m:dPr>
              <m:e>
                <m:r>
                  <w:rPr>
                    <w:rFonts w:ascii="Cambria Math"/>
                  </w:rPr>
                  <m:t>a</m:t>
                </m:r>
              </m:e>
            </m:d>
          </m:num>
          <m:den>
            <m:r>
              <w:rPr>
                <w:rFonts w:ascii="Cambria Math"/>
              </w:rPr>
              <m:t>f</m:t>
            </m:r>
            <m:d>
              <m:dPr>
                <m:ctrlPr>
                  <w:rPr>
                    <w:rFonts w:ascii="Cambria Math" w:hAnsi="Cambria Math"/>
                    <w:i/>
                  </w:rPr>
                </m:ctrlPr>
              </m:dPr>
              <m:e>
                <m:r>
                  <w:rPr>
                    <w:rFonts w:ascii="Cambria Math"/>
                  </w:rPr>
                  <m:t>b</m:t>
                </m:r>
              </m:e>
            </m:d>
            <m:r>
              <w:rPr>
                <w:rFonts w:ascii="Cambria Math"/>
              </w:rPr>
              <m:t>-</m:t>
            </m:r>
            <m:r>
              <w:rPr>
                <w:rFonts w:ascii="Cambria Math"/>
              </w:rPr>
              <m:t>f</m:t>
            </m:r>
            <m:d>
              <m:dPr>
                <m:ctrlPr>
                  <w:rPr>
                    <w:rFonts w:ascii="Cambria Math" w:hAnsi="Cambria Math"/>
                    <w:i/>
                  </w:rPr>
                </m:ctrlPr>
              </m:dPr>
              <m:e>
                <m:r>
                  <w:rPr>
                    <w:rFonts w:ascii="Cambria Math"/>
                  </w:rPr>
                  <m:t>a</m:t>
                </m:r>
              </m:e>
            </m:d>
          </m:den>
        </m:f>
        <m:d>
          <m:dPr>
            <m:ctrlPr>
              <w:rPr>
                <w:rFonts w:ascii="Cambria Math" w:hAnsi="Cambria Math"/>
                <w:i/>
              </w:rPr>
            </m:ctrlPr>
          </m:dPr>
          <m:e>
            <m:r>
              <w:rPr>
                <w:rFonts w:ascii="Cambria Math"/>
              </w:rPr>
              <m:t>b</m:t>
            </m:r>
            <m:r>
              <w:rPr>
                <w:rFonts w:ascii="Cambria Math"/>
              </w:rPr>
              <m:t>-</m:t>
            </m:r>
            <m:r>
              <w:rPr>
                <w:rFonts w:ascii="Cambria Math"/>
              </w:rPr>
              <m:t>a</m:t>
            </m:r>
          </m:e>
        </m:d>
      </m:oMath>
      <w:r w:rsidR="000D2123" w:rsidRPr="0057192E">
        <w:t xml:space="preserve">      (2)</w:t>
      </w:r>
    </w:p>
    <w:p w14:paraId="1D5CAAFF" w14:textId="1937A9C1" w:rsidR="000D2123" w:rsidRPr="0057192E" w:rsidRDefault="000D2123" w:rsidP="0076247E">
      <w:pPr>
        <w:jc w:val="both"/>
      </w:pPr>
      <w:r w:rsidRPr="0057192E">
        <w:t>Затем вычисляе</w:t>
      </w:r>
      <w:r w:rsidR="0060039A">
        <w:t>тся</w:t>
      </w:r>
      <w:r w:rsidRPr="0057192E">
        <w:t xml:space="preserve"> значение функции </w:t>
      </w:r>
      <m:oMath>
        <m:r>
          <w:rPr>
            <w:rFonts w:ascii="Cambria Math"/>
          </w:rPr>
          <m:t>f</m:t>
        </m:r>
        <m:d>
          <m:dPr>
            <m:ctrlPr>
              <w:rPr>
                <w:rFonts w:ascii="Cambria Math" w:hAnsi="Cambria Math"/>
                <w:i/>
              </w:rPr>
            </m:ctrlPr>
          </m:dPr>
          <m:e>
            <m:r>
              <w:rPr>
                <w:rFonts w:ascii="Cambria Math"/>
              </w:rPr>
              <m:t>x</m:t>
            </m:r>
          </m:e>
        </m:d>
      </m:oMath>
      <w:r w:rsidRPr="0057192E">
        <w:t xml:space="preserve"> в точке </w:t>
      </w:r>
      <m:oMath>
        <m:sSub>
          <m:sSubPr>
            <m:ctrlPr>
              <w:rPr>
                <w:rFonts w:ascii="Cambria Math" w:hAnsi="Cambria Math"/>
                <w:i/>
              </w:rPr>
            </m:ctrlPr>
          </m:sSubPr>
          <m:e>
            <m:r>
              <w:rPr>
                <w:rFonts w:ascii="Cambria Math"/>
              </w:rPr>
              <m:t>x</m:t>
            </m:r>
          </m:e>
          <m:sub>
            <m:r>
              <w:rPr>
                <w:rFonts w:ascii="Cambria Math"/>
              </w:rPr>
              <m:t>0</m:t>
            </m:r>
          </m:sub>
        </m:sSub>
      </m:oMath>
      <w:r w:rsidRPr="0057192E">
        <w:t xml:space="preserve"> - </w:t>
      </w:r>
      <m:oMath>
        <m:r>
          <w:rPr>
            <w:rFonts w:ascii="Cambria Math"/>
          </w:rPr>
          <m:t>f</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0</m:t>
                </m:r>
              </m:sub>
            </m:sSub>
          </m:e>
        </m:d>
      </m:oMath>
      <w:r w:rsidRPr="0057192E">
        <w:t xml:space="preserve"> и </w:t>
      </w:r>
      <w:r w:rsidR="00250CD9">
        <w:t>фиксируется</w:t>
      </w:r>
      <w:r w:rsidRPr="0057192E">
        <w:t xml:space="preserve"> точк</w:t>
      </w:r>
      <w:r w:rsidR="0060039A">
        <w:t>а</w:t>
      </w:r>
      <w:r w:rsidRPr="0057192E">
        <w:t xml:space="preserve"> </w:t>
      </w:r>
      <m:oMath>
        <m:sSub>
          <m:sSubPr>
            <m:ctrlPr>
              <w:rPr>
                <w:rFonts w:ascii="Cambria Math" w:hAnsi="Cambria Math"/>
                <w:i/>
              </w:rPr>
            </m:ctrlPr>
          </m:sSubPr>
          <m:e>
            <m:r>
              <w:rPr>
                <w:rFonts w:ascii="Cambria Math"/>
              </w:rPr>
              <m:t>A</m:t>
            </m:r>
          </m:e>
          <m:sub>
            <m:r>
              <w:rPr>
                <w:rFonts w:asci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0</m:t>
                </m:r>
              </m:sub>
            </m:sSub>
            <m:r>
              <w:rPr>
                <w:rFonts w:ascii="Cambria Math"/>
              </w:rPr>
              <m:t>,f</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0</m:t>
                    </m:r>
                  </m:sub>
                </m:sSub>
              </m:e>
            </m:d>
          </m:e>
        </m:d>
      </m:oMath>
      <w:r w:rsidRPr="0057192E">
        <w:t xml:space="preserve">. Через точки </w:t>
      </w:r>
      <m:oMath>
        <m:sSub>
          <m:sSubPr>
            <m:ctrlPr>
              <w:rPr>
                <w:rFonts w:ascii="Cambria Math" w:hAnsi="Cambria Math"/>
                <w:i/>
              </w:rPr>
            </m:ctrlPr>
          </m:sSubPr>
          <m:e>
            <m:r>
              <w:rPr>
                <w:rFonts w:ascii="Cambria Math"/>
              </w:rPr>
              <m:t>A</m:t>
            </m:r>
          </m:e>
          <m:sub>
            <m:r>
              <w:rPr>
                <w:rFonts w:asci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0</m:t>
                </m:r>
              </m:sub>
            </m:sSub>
            <m:r>
              <w:rPr>
                <w:rFonts w:ascii="Cambria Math"/>
              </w:rPr>
              <m:t>,f</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0</m:t>
                    </m:r>
                  </m:sub>
                </m:sSub>
              </m:e>
            </m:d>
          </m:e>
        </m:d>
      </m:oMath>
      <w:r w:rsidRPr="0057192E">
        <w:t xml:space="preserve"> и </w:t>
      </w:r>
      <m:oMath>
        <m:r>
          <w:rPr>
            <w:rFonts w:ascii="Cambria Math"/>
          </w:rPr>
          <m:t>B</m:t>
        </m:r>
        <m:d>
          <m:dPr>
            <m:begChr m:val="["/>
            <m:endChr m:val="]"/>
            <m:ctrlPr>
              <w:rPr>
                <w:rFonts w:ascii="Cambria Math" w:hAnsi="Cambria Math"/>
                <w:i/>
              </w:rPr>
            </m:ctrlPr>
          </m:dPr>
          <m:e>
            <m:r>
              <w:rPr>
                <w:rFonts w:ascii="Cambria Math"/>
              </w:rPr>
              <m:t>b,f</m:t>
            </m:r>
            <m:d>
              <m:dPr>
                <m:ctrlPr>
                  <w:rPr>
                    <w:rFonts w:ascii="Cambria Math" w:hAnsi="Cambria Math"/>
                    <w:i/>
                  </w:rPr>
                </m:ctrlPr>
              </m:dPr>
              <m:e>
                <m:r>
                  <w:rPr>
                    <w:rFonts w:ascii="Cambria Math"/>
                  </w:rPr>
                  <m:t>b</m:t>
                </m:r>
              </m:e>
            </m:d>
          </m:e>
        </m:d>
      </m:oMath>
      <w:r w:rsidRPr="0057192E">
        <w:t xml:space="preserve"> проводи</w:t>
      </w:r>
      <w:r w:rsidR="0060039A">
        <w:t>тся</w:t>
      </w:r>
      <w:r w:rsidRPr="0057192E">
        <w:t xml:space="preserve"> нов</w:t>
      </w:r>
      <w:r w:rsidR="0060039A">
        <w:t>ая</w:t>
      </w:r>
      <w:r w:rsidRPr="0057192E">
        <w:t xml:space="preserve"> хорд</w:t>
      </w:r>
      <w:r w:rsidR="0060039A">
        <w:t xml:space="preserve">а </w:t>
      </w:r>
      <m:oMath>
        <m:sSub>
          <m:sSubPr>
            <m:ctrlPr>
              <w:rPr>
                <w:rFonts w:ascii="Cambria Math" w:hAnsi="Cambria Math"/>
                <w:i/>
              </w:rPr>
            </m:ctrlPr>
          </m:sSubPr>
          <m:e>
            <m:r>
              <w:rPr>
                <w:rFonts w:ascii="Cambria Math"/>
              </w:rPr>
              <m:t>A</m:t>
            </m:r>
          </m:e>
          <m:sub>
            <m:r>
              <w:rPr>
                <w:rFonts w:ascii="Cambria Math"/>
              </w:rPr>
              <m:t>1</m:t>
            </m:r>
          </m:sub>
        </m:sSub>
        <m:r>
          <w:rPr>
            <w:rFonts w:ascii="Cambria Math"/>
          </w:rPr>
          <m:t>-</m:t>
        </m:r>
        <m:r>
          <w:rPr>
            <w:rFonts w:ascii="Cambria Math"/>
          </w:rPr>
          <m:t>B</m:t>
        </m:r>
      </m:oMath>
      <w:r w:rsidRPr="0057192E">
        <w:t>.</w:t>
      </w:r>
    </w:p>
    <w:p w14:paraId="0718B795" w14:textId="07780651" w:rsidR="000D2123" w:rsidRPr="0057192E" w:rsidRDefault="0060039A" w:rsidP="0076247E">
      <w:pPr>
        <w:jc w:val="both"/>
      </w:pPr>
      <w:r>
        <w:t xml:space="preserve">Определяется </w:t>
      </w:r>
      <w:r w:rsidR="000D2123" w:rsidRPr="0057192E">
        <w:t>второе приближение корня</w:t>
      </w:r>
    </w:p>
    <w:p w14:paraId="5A47726B" w14:textId="57778BCD" w:rsidR="000D2123" w:rsidRPr="0057192E" w:rsidRDefault="00F2516A" w:rsidP="0076247E">
      <w:pPr>
        <w:ind w:firstLine="2340"/>
        <w:jc w:val="both"/>
      </w:pPr>
      <m:oMath>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0</m:t>
            </m:r>
          </m:sub>
        </m:sSub>
        <m:r>
          <w:rPr>
            <w:rFonts w:ascii="Cambria Math"/>
          </w:rPr>
          <m:t>-</m:t>
        </m:r>
        <m:f>
          <m:fPr>
            <m:ctrlPr>
              <w:rPr>
                <w:rFonts w:ascii="Cambria Math" w:hAnsi="Cambria Math"/>
                <w:i/>
              </w:rPr>
            </m:ctrlPr>
          </m:fPr>
          <m:num>
            <m:r>
              <w:rPr>
                <w:rFonts w:ascii="Cambria Math"/>
              </w:rPr>
              <m:t>f</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0</m:t>
                    </m:r>
                  </m:sub>
                </m:sSub>
              </m:e>
            </m:d>
          </m:num>
          <m:den>
            <m:r>
              <w:rPr>
                <w:rFonts w:ascii="Cambria Math"/>
              </w:rPr>
              <m:t>f</m:t>
            </m:r>
            <m:d>
              <m:dPr>
                <m:ctrlPr>
                  <w:rPr>
                    <w:rFonts w:ascii="Cambria Math" w:hAnsi="Cambria Math"/>
                    <w:i/>
                  </w:rPr>
                </m:ctrlPr>
              </m:dPr>
              <m:e>
                <m:r>
                  <w:rPr>
                    <w:rFonts w:ascii="Cambria Math"/>
                  </w:rPr>
                  <m:t>b</m:t>
                </m:r>
              </m:e>
            </m:d>
            <m:r>
              <w:rPr>
                <w:rFonts w:ascii="Cambria Math"/>
              </w:rPr>
              <m:t>-</m:t>
            </m:r>
            <m:r>
              <w:rPr>
                <w:rFonts w:ascii="Cambria Math"/>
              </w:rPr>
              <m:t>f</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0</m:t>
                    </m:r>
                  </m:sub>
                </m:sSub>
              </m:e>
            </m:d>
          </m:den>
        </m:f>
        <m:d>
          <m:dPr>
            <m:ctrlPr>
              <w:rPr>
                <w:rFonts w:ascii="Cambria Math" w:hAnsi="Cambria Math"/>
                <w:i/>
              </w:rPr>
            </m:ctrlPr>
          </m:dPr>
          <m:e>
            <m:r>
              <w:rPr>
                <w:rFonts w:ascii="Cambria Math"/>
              </w:rPr>
              <m:t>b</m:t>
            </m:r>
            <m:r>
              <w:rPr>
                <w:rFonts w:ascii="Cambria Math"/>
              </w:rPr>
              <m:t>-</m:t>
            </m:r>
            <m:sSub>
              <m:sSubPr>
                <m:ctrlPr>
                  <w:rPr>
                    <w:rFonts w:ascii="Cambria Math" w:hAnsi="Cambria Math"/>
                    <w:i/>
                  </w:rPr>
                </m:ctrlPr>
              </m:sSubPr>
              <m:e>
                <m:r>
                  <w:rPr>
                    <w:rFonts w:ascii="Cambria Math"/>
                  </w:rPr>
                  <m:t>x</m:t>
                </m:r>
              </m:e>
              <m:sub>
                <m:r>
                  <w:rPr>
                    <w:rFonts w:ascii="Cambria Math"/>
                  </w:rPr>
                  <m:t>0</m:t>
                </m:r>
              </m:sub>
            </m:sSub>
          </m:e>
        </m:d>
      </m:oMath>
      <w:r w:rsidR="000D2123" w:rsidRPr="0057192E">
        <w:t xml:space="preserve">      (3)</w:t>
      </w:r>
    </w:p>
    <w:p w14:paraId="01FD61EB" w14:textId="77777777" w:rsidR="000D2123" w:rsidRPr="0057192E" w:rsidRDefault="000D2123" w:rsidP="0076247E">
      <w:pPr>
        <w:jc w:val="both"/>
      </w:pPr>
      <w:r w:rsidRPr="0057192E">
        <w:t>Далее повторяется процесс построения новых хорд и определения последующих приближений значений корня. Обобщая (3) можно записать</w:t>
      </w:r>
    </w:p>
    <w:p w14:paraId="70A22F30" w14:textId="21508684" w:rsidR="000D2123" w:rsidRPr="0057192E" w:rsidRDefault="00F2516A" w:rsidP="0076247E">
      <w:pPr>
        <w:ind w:firstLine="2340"/>
        <w:jc w:val="both"/>
      </w:pPr>
      <m:oMath>
        <m:sSub>
          <m:sSubPr>
            <m:ctrlPr>
              <w:rPr>
                <w:rFonts w:ascii="Cambria Math" w:hAnsi="Cambria Math"/>
                <w:i/>
              </w:rPr>
            </m:ctrlPr>
          </m:sSubPr>
          <m:e>
            <m:r>
              <w:rPr>
                <w:rFonts w:ascii="Cambria Math"/>
              </w:rPr>
              <m:t>x</m:t>
            </m:r>
          </m:e>
          <m:sub>
            <m:r>
              <w:rPr>
                <w:rFonts w:ascii="Cambria Math"/>
              </w:rPr>
              <m:t>i+1</m:t>
            </m:r>
          </m:sub>
        </m:sSub>
        <m:r>
          <w:rPr>
            <w:rFonts w:ascii="Cambria Math"/>
          </w:rPr>
          <m:t>=</m:t>
        </m:r>
        <m:sSub>
          <m:sSubPr>
            <m:ctrlPr>
              <w:rPr>
                <w:rFonts w:ascii="Cambria Math" w:hAnsi="Cambria Math"/>
                <w:i/>
              </w:rPr>
            </m:ctrlPr>
          </m:sSubPr>
          <m:e>
            <m:r>
              <w:rPr>
                <w:rFonts w:ascii="Cambria Math"/>
              </w:rPr>
              <m:t>x</m:t>
            </m:r>
          </m:e>
          <m:sub>
            <m:r>
              <w:rPr>
                <w:rFonts w:ascii="Cambria Math"/>
              </w:rPr>
              <m:t>i</m:t>
            </m:r>
          </m:sub>
        </m:sSub>
        <m:r>
          <w:rPr>
            <w:rFonts w:ascii="Cambria Math"/>
          </w:rPr>
          <m:t>-</m:t>
        </m:r>
        <m:f>
          <m:fPr>
            <m:ctrlPr>
              <w:rPr>
                <w:rFonts w:ascii="Cambria Math" w:hAnsi="Cambria Math"/>
                <w:i/>
              </w:rPr>
            </m:ctrlPr>
          </m:fPr>
          <m:num>
            <m:r>
              <w:rPr>
                <w:rFonts w:ascii="Cambria Math"/>
              </w:rPr>
              <m:t>f</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m:t>
                    </m:r>
                  </m:sub>
                </m:sSub>
              </m:e>
            </m:d>
          </m:num>
          <m:den>
            <m:r>
              <w:rPr>
                <w:rFonts w:ascii="Cambria Math"/>
              </w:rPr>
              <m:t>f</m:t>
            </m:r>
            <m:d>
              <m:dPr>
                <m:ctrlPr>
                  <w:rPr>
                    <w:rFonts w:ascii="Cambria Math" w:hAnsi="Cambria Math"/>
                    <w:i/>
                  </w:rPr>
                </m:ctrlPr>
              </m:dPr>
              <m:e>
                <m:r>
                  <w:rPr>
                    <w:rFonts w:ascii="Cambria Math"/>
                  </w:rPr>
                  <m:t>b</m:t>
                </m:r>
              </m:e>
            </m:d>
            <m:r>
              <w:rPr>
                <w:rFonts w:ascii="Cambria Math"/>
              </w:rPr>
              <m:t>-</m:t>
            </m:r>
            <m:r>
              <w:rPr>
                <w:rFonts w:ascii="Cambria Math"/>
              </w:rPr>
              <m:t>f</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m:t>
                    </m:r>
                  </m:sub>
                </m:sSub>
              </m:e>
            </m:d>
          </m:den>
        </m:f>
        <m:d>
          <m:dPr>
            <m:ctrlPr>
              <w:rPr>
                <w:rFonts w:ascii="Cambria Math" w:hAnsi="Cambria Math"/>
                <w:i/>
              </w:rPr>
            </m:ctrlPr>
          </m:dPr>
          <m:e>
            <m:r>
              <w:rPr>
                <w:rFonts w:ascii="Cambria Math"/>
              </w:rPr>
              <m:t>b</m:t>
            </m:r>
            <m:r>
              <w:rPr>
                <w:rFonts w:ascii="Cambria Math"/>
              </w:rPr>
              <m:t>-</m:t>
            </m:r>
            <m:sSub>
              <m:sSubPr>
                <m:ctrlPr>
                  <w:rPr>
                    <w:rFonts w:ascii="Cambria Math" w:hAnsi="Cambria Math"/>
                    <w:i/>
                  </w:rPr>
                </m:ctrlPr>
              </m:sSubPr>
              <m:e>
                <m:r>
                  <w:rPr>
                    <w:rFonts w:ascii="Cambria Math"/>
                  </w:rPr>
                  <m:t>x</m:t>
                </m:r>
              </m:e>
              <m:sub>
                <m:r>
                  <w:rPr>
                    <w:rFonts w:ascii="Cambria Math"/>
                  </w:rPr>
                  <m:t>i</m:t>
                </m:r>
              </m:sub>
            </m:sSub>
          </m:e>
        </m:d>
      </m:oMath>
      <w:r w:rsidR="000D2123" w:rsidRPr="0057192E">
        <w:t xml:space="preserve">      (4)</w:t>
      </w:r>
    </w:p>
    <w:p w14:paraId="18F934D6" w14:textId="77777777" w:rsidR="000D2123" w:rsidRPr="0057192E" w:rsidRDefault="000D2123" w:rsidP="0076247E">
      <w:pPr>
        <w:jc w:val="both"/>
      </w:pPr>
      <w:r w:rsidRPr="0057192E">
        <w:t>Таким образом, строится монотонно возрастающая последовательность</w:t>
      </w:r>
    </w:p>
    <w:p w14:paraId="2B6CAB9E" w14:textId="062DFF86" w:rsidR="000D2123" w:rsidRPr="0057192E" w:rsidRDefault="000D2123" w:rsidP="0076247E">
      <w:pPr>
        <w:ind w:left="2340"/>
        <w:jc w:val="both"/>
      </w:pPr>
      <w:r w:rsidRPr="0057192E">
        <w:t xml:space="preserve"> </w:t>
      </w:r>
      <m:oMath>
        <m:r>
          <w:rPr>
            <w:rFonts w:ascii="Cambria Math"/>
          </w:rPr>
          <m:t>a&lt;</m:t>
        </m:r>
        <m:sSub>
          <m:sSubPr>
            <m:ctrlPr>
              <w:rPr>
                <w:rFonts w:ascii="Cambria Math" w:hAnsi="Cambria Math"/>
                <w:i/>
              </w:rPr>
            </m:ctrlPr>
          </m:sSubPr>
          <m:e>
            <m:r>
              <w:rPr>
                <w:rFonts w:ascii="Cambria Math"/>
              </w:rPr>
              <m:t>x</m:t>
            </m:r>
          </m:e>
          <m:sub>
            <m:r>
              <w:rPr>
                <w:rFonts w:ascii="Cambria Math"/>
              </w:rPr>
              <m:t>0</m:t>
            </m:r>
          </m:sub>
        </m:sSub>
        <m:r>
          <w:rPr>
            <w:rFonts w:ascii="Cambria Math"/>
          </w:rPr>
          <m:t>&lt;</m:t>
        </m:r>
        <m:sSub>
          <m:sSubPr>
            <m:ctrlPr>
              <w:rPr>
                <w:rFonts w:ascii="Cambria Math" w:hAnsi="Cambria Math"/>
                <w:i/>
              </w:rPr>
            </m:ctrlPr>
          </m:sSubPr>
          <m:e>
            <m:r>
              <w:rPr>
                <w:rFonts w:ascii="Cambria Math"/>
              </w:rPr>
              <m:t>x</m:t>
            </m:r>
          </m:e>
          <m:sub>
            <m:r>
              <w:rPr>
                <w:rFonts w:ascii="Cambria Math"/>
              </w:rPr>
              <m:t>1</m:t>
            </m:r>
          </m:sub>
        </m:sSub>
        <m:r>
          <w:rPr>
            <w:rFonts w:ascii="Cambria Math"/>
          </w:rPr>
          <m:t>&lt;</m:t>
        </m:r>
        <m:r>
          <m:rPr>
            <m:nor/>
          </m:rPr>
          <w:rPr>
            <w:rFonts w:ascii="Cambria Math"/>
          </w:rPr>
          <m:t>...</m:t>
        </m:r>
        <m:r>
          <m:rPr>
            <m:sty m:val="p"/>
          </m:rPr>
          <w:rPr>
            <w:rFonts w:ascii="Cambria Math"/>
          </w:rPr>
          <m:t>&lt;</m:t>
        </m:r>
        <m:sSub>
          <m:sSubPr>
            <m:ctrlPr>
              <w:rPr>
                <w:rFonts w:ascii="Cambria Math" w:hAnsi="Cambria Math"/>
              </w:rPr>
            </m:ctrlPr>
          </m:sSubPr>
          <m:e>
            <m:r>
              <w:rPr>
                <w:rFonts w:ascii="Cambria Math"/>
              </w:rPr>
              <m:t>x</m:t>
            </m:r>
          </m:e>
          <m:sub>
            <m:r>
              <w:rPr>
                <w:rFonts w:ascii="Cambria Math"/>
              </w:rPr>
              <m:t>n</m:t>
            </m:r>
            <m:ctrlPr>
              <w:rPr>
                <w:rFonts w:ascii="Cambria Math" w:hAnsi="Cambria Math"/>
                <w:i/>
              </w:rPr>
            </m:ctrlPr>
          </m:sub>
        </m:sSub>
        <m:r>
          <w:rPr>
            <w:rFonts w:ascii="Cambria Math"/>
          </w:rPr>
          <m:t>&lt;ξ&lt;b</m:t>
        </m:r>
      </m:oMath>
    </w:p>
    <w:p w14:paraId="030096E2" w14:textId="77777777" w:rsidR="000D2123" w:rsidRPr="0057192E" w:rsidRDefault="00F2516A" w:rsidP="0076247E">
      <w:pPr>
        <w:ind w:left="360"/>
        <w:jc w:val="both"/>
        <w:rPr>
          <w:b/>
        </w:rPr>
      </w:pPr>
      <w:r>
        <w:object w:dxaOrig="114" w:dyaOrig="265" w14:anchorId="6DF99BE9">
          <v:shape id="_x0000_s1580" type="#_x0000_t75" style="position:absolute;left:0;text-align:left;margin-left:1in;margin-top:133.6pt;width:20.05pt;height:15.9pt;z-index:251666944;mso-wrap-distance-left:9.05pt;mso-wrap-distance-right:9.05pt" filled="t">
            <v:fill color2="black"/>
            <v:imagedata r:id="rId30" o:title=""/>
          </v:shape>
          <o:OLEObject Type="Embed" ProgID="Equation.3" ShapeID="_x0000_s1580" DrawAspect="Content" ObjectID="_1674307450" r:id="rId31"/>
        </w:object>
      </w:r>
      <w:r w:rsidR="000D2123" w:rsidRPr="0057192E">
        <w:rPr>
          <w:noProof/>
        </w:rPr>
        <mc:AlternateContent>
          <mc:Choice Requires="wps">
            <w:drawing>
              <wp:anchor distT="0" distB="0" distL="114300" distR="114300" simplePos="0" relativeHeight="251643392" behindDoc="0" locked="0" layoutInCell="1" allowOverlap="1" wp14:anchorId="1BDF3A73" wp14:editId="75B483D9">
                <wp:simplePos x="0" y="0"/>
                <wp:positionH relativeFrom="column">
                  <wp:posOffset>-1080135</wp:posOffset>
                </wp:positionH>
                <wp:positionV relativeFrom="paragraph">
                  <wp:posOffset>-3418840</wp:posOffset>
                </wp:positionV>
                <wp:extent cx="0" cy="3671570"/>
                <wp:effectExtent l="19050" t="19050" r="38100" b="24130"/>
                <wp:wrapNone/>
                <wp:docPr id="1303" name="Прямая соединительная линия 1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7157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287249D" id="Прямая соединительная линия 1303"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05pt,-269.2pt" to="-85.0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" strokeweight=".26mm">
                <v:stroke joinstyle="miter" endcap="square"/>
              </v:line>
            </w:pict>
          </mc:Fallback>
        </mc:AlternateContent>
      </w:r>
      <w:r w:rsidR="000D2123" w:rsidRPr="0057192E">
        <w:rPr>
          <w:noProof/>
        </w:rPr>
        <mc:AlternateContent>
          <mc:Choice Requires="wpg">
            <w:drawing>
              <wp:inline distT="0" distB="0" distL="0" distR="0" wp14:anchorId="5DEB5C3F" wp14:editId="29330B07">
                <wp:extent cx="3596640" cy="1767205"/>
                <wp:effectExtent l="0" t="0" r="3810" b="4445"/>
                <wp:docPr id="1908" name="Группа 19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96640" cy="1767205"/>
                          <a:chOff x="0" y="0"/>
                          <a:chExt cx="5664" cy="2783"/>
                        </a:xfrm>
                      </wpg:grpSpPr>
                      <wps:wsp>
                        <wps:cNvPr id="1909" name="Rectangle 741"/>
                        <wps:cNvSpPr>
                          <a:spLocks noChangeArrowheads="1"/>
                        </wps:cNvSpPr>
                        <wps:spPr bwMode="auto">
                          <a:xfrm>
                            <a:off x="0" y="0"/>
                            <a:ext cx="5663" cy="2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s:wsp>
                        <wps:cNvPr id="1910" name="Line 742"/>
                        <wps:cNvCnPr>
                          <a:cxnSpLocks noChangeShapeType="1"/>
                        </wps:cNvCnPr>
                        <wps:spPr bwMode="auto">
                          <a:xfrm flipV="1">
                            <a:off x="218" y="1961"/>
                            <a:ext cx="5340" cy="8"/>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1911" name="Line 743"/>
                        <wps:cNvCnPr>
                          <a:cxnSpLocks noChangeShapeType="1"/>
                        </wps:cNvCnPr>
                        <wps:spPr bwMode="auto">
                          <a:xfrm flipV="1">
                            <a:off x="390" y="1947"/>
                            <a:ext cx="0" cy="501"/>
                          </a:xfrm>
                          <a:prstGeom prst="line">
                            <a:avLst/>
                          </a:prstGeom>
                          <a:noFill/>
                          <a:ln w="9360" cap="sq">
                            <a:solidFill>
                              <a:srgbClr val="10A5E8"/>
                            </a:solidFill>
                            <a:miter lim="800000"/>
                            <a:headEnd/>
                            <a:tailEnd/>
                          </a:ln>
                          <a:extLst>
                            <a:ext uri="{909E8E84-426E-40DD-AFC4-6F175D3DCCD1}">
                              <a14:hiddenFill xmlns:a14="http://schemas.microsoft.com/office/drawing/2010/main">
                                <a:noFill/>
                              </a14:hiddenFill>
                            </a:ext>
                          </a:extLst>
                        </wps:spPr>
                        <wps:bodyPr/>
                      </wps:wsp>
                      <wps:wsp>
                        <wps:cNvPr id="1912" name="Freeform 744"/>
                        <wps:cNvSpPr>
                          <a:spLocks noChangeArrowheads="1"/>
                        </wps:cNvSpPr>
                        <wps:spPr bwMode="auto">
                          <a:xfrm>
                            <a:off x="334" y="278"/>
                            <a:ext cx="5009" cy="2475"/>
                          </a:xfrm>
                          <a:custGeom>
                            <a:avLst/>
                            <a:gdLst>
                              <a:gd name="T0" fmla="*/ 0 w 3811"/>
                              <a:gd name="T1" fmla="*/ 2170 h 2018"/>
                              <a:gd name="T2" fmla="*/ 2564 w 3811"/>
                              <a:gd name="T3" fmla="*/ 2113 h 2018"/>
                              <a:gd name="T4" fmla="*/ 5009 w 3811"/>
                              <a:gd name="T5" fmla="*/ 0 h 2018"/>
                              <a:gd name="T6" fmla="*/ 0 60000 65536"/>
                              <a:gd name="T7" fmla="*/ 0 60000 65536"/>
                              <a:gd name="T8" fmla="*/ 0 60000 65536"/>
                            </a:gdLst>
                            <a:ahLst/>
                            <a:cxnLst>
                              <a:cxn ang="T6">
                                <a:pos x="T0" y="T1"/>
                              </a:cxn>
                              <a:cxn ang="T7">
                                <a:pos x="T2" y="T3"/>
                              </a:cxn>
                              <a:cxn ang="T8">
                                <a:pos x="T4" y="T5"/>
                              </a:cxn>
                            </a:cxnLst>
                            <a:rect l="0" t="0" r="r" b="b"/>
                            <a:pathLst>
                              <a:path w="3811" h="2018">
                                <a:moveTo>
                                  <a:pt x="0" y="1769"/>
                                </a:moveTo>
                                <a:cubicBezTo>
                                  <a:pt x="658" y="1893"/>
                                  <a:pt x="1316" y="2018"/>
                                  <a:pt x="1951" y="1723"/>
                                </a:cubicBezTo>
                                <a:cubicBezTo>
                                  <a:pt x="2586" y="1428"/>
                                  <a:pt x="3501" y="287"/>
                                  <a:pt x="3811" y="0"/>
                                </a:cubicBezTo>
                              </a:path>
                            </a:pathLst>
                          </a:custGeom>
                          <a:noFill/>
                          <a:ln w="38160" cap="sq">
                            <a:solidFill>
                              <a:srgbClr val="FF3300"/>
                            </a:solidFill>
                            <a:round/>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wps:wsp>
                        <wps:cNvPr id="1913" name="Line 745"/>
                        <wps:cNvCnPr>
                          <a:cxnSpLocks noChangeShapeType="1"/>
                        </wps:cNvCnPr>
                        <wps:spPr bwMode="auto">
                          <a:xfrm flipH="1">
                            <a:off x="334" y="278"/>
                            <a:ext cx="5009" cy="2169"/>
                          </a:xfrm>
                          <a:prstGeom prst="line">
                            <a:avLst/>
                          </a:prstGeom>
                          <a:noFill/>
                          <a:ln w="9360" cap="sq">
                            <a:solidFill>
                              <a:srgbClr val="000000"/>
                            </a:solidFill>
                            <a:prstDash val="dash"/>
                            <a:miter lim="800000"/>
                            <a:headEnd type="triangle" w="med" len="med"/>
                            <a:tailEnd/>
                          </a:ln>
                          <a:extLst>
                            <a:ext uri="{909E8E84-426E-40DD-AFC4-6F175D3DCCD1}">
                              <a14:hiddenFill xmlns:a14="http://schemas.microsoft.com/office/drawing/2010/main">
                                <a:noFill/>
                              </a14:hiddenFill>
                            </a:ext>
                          </a:extLst>
                        </wps:spPr>
                        <wps:bodyPr/>
                      </wps:wsp>
                      <wps:wsp>
                        <wps:cNvPr id="1914" name="Line 746"/>
                        <wps:cNvCnPr>
                          <a:cxnSpLocks noChangeShapeType="1"/>
                        </wps:cNvCnPr>
                        <wps:spPr bwMode="auto">
                          <a:xfrm>
                            <a:off x="1502" y="1947"/>
                            <a:ext cx="0" cy="668"/>
                          </a:xfrm>
                          <a:prstGeom prst="line">
                            <a:avLst/>
                          </a:prstGeom>
                          <a:noFill/>
                          <a:ln w="9360" cap="sq">
                            <a:solidFill>
                              <a:srgbClr val="000000"/>
                            </a:solidFill>
                            <a:prstDash val="lgDash"/>
                            <a:miter lim="800000"/>
                            <a:headEnd/>
                            <a:tailEnd/>
                          </a:ln>
                          <a:extLst>
                            <a:ext uri="{909E8E84-426E-40DD-AFC4-6F175D3DCCD1}">
                              <a14:hiddenFill xmlns:a14="http://schemas.microsoft.com/office/drawing/2010/main">
                                <a:noFill/>
                              </a14:hiddenFill>
                            </a:ext>
                          </a:extLst>
                        </wps:spPr>
                        <wps:bodyPr/>
                      </wps:wsp>
                      <wps:wsp>
                        <wps:cNvPr id="1915" name="Line 747"/>
                        <wps:cNvCnPr>
                          <a:cxnSpLocks noChangeShapeType="1"/>
                        </wps:cNvCnPr>
                        <wps:spPr bwMode="auto">
                          <a:xfrm flipH="1">
                            <a:off x="1501" y="278"/>
                            <a:ext cx="3840" cy="2337"/>
                          </a:xfrm>
                          <a:prstGeom prst="line">
                            <a:avLst/>
                          </a:prstGeom>
                          <a:noFill/>
                          <a:ln w="9360" cap="sq">
                            <a:solidFill>
                              <a:srgbClr val="000000"/>
                            </a:solidFill>
                            <a:prstDash val="dash"/>
                            <a:miter lim="800000"/>
                            <a:headEnd type="triangle" w="med" len="med"/>
                            <a:tailEnd/>
                          </a:ln>
                          <a:extLst>
                            <a:ext uri="{909E8E84-426E-40DD-AFC4-6F175D3DCCD1}">
                              <a14:hiddenFill xmlns:a14="http://schemas.microsoft.com/office/drawing/2010/main">
                                <a:noFill/>
                              </a14:hiddenFill>
                            </a:ext>
                          </a:extLst>
                        </wps:spPr>
                        <wps:bodyPr/>
                      </wps:wsp>
                      <wps:wsp>
                        <wps:cNvPr id="1916" name="Line 748"/>
                        <wps:cNvCnPr>
                          <a:cxnSpLocks noChangeShapeType="1"/>
                        </wps:cNvCnPr>
                        <wps:spPr bwMode="auto">
                          <a:xfrm>
                            <a:off x="2616" y="1947"/>
                            <a:ext cx="0" cy="556"/>
                          </a:xfrm>
                          <a:prstGeom prst="line">
                            <a:avLst/>
                          </a:prstGeom>
                          <a:noFill/>
                          <a:ln w="9360" cap="sq">
                            <a:solidFill>
                              <a:srgbClr val="000000"/>
                            </a:solidFill>
                            <a:prstDash val="lgDash"/>
                            <a:miter lim="800000"/>
                            <a:headEnd/>
                            <a:tailEnd/>
                          </a:ln>
                          <a:extLst>
                            <a:ext uri="{909E8E84-426E-40DD-AFC4-6F175D3DCCD1}">
                              <a14:hiddenFill xmlns:a14="http://schemas.microsoft.com/office/drawing/2010/main">
                                <a:noFill/>
                              </a14:hiddenFill>
                            </a:ext>
                          </a:extLst>
                        </wps:spPr>
                        <wps:bodyPr/>
                      </wps:wsp>
                      <wps:wsp>
                        <wps:cNvPr id="1917" name="Line 749"/>
                        <wps:cNvCnPr>
                          <a:cxnSpLocks noChangeShapeType="1"/>
                        </wps:cNvCnPr>
                        <wps:spPr bwMode="auto">
                          <a:xfrm flipH="1">
                            <a:off x="2616" y="278"/>
                            <a:ext cx="2727" cy="2224"/>
                          </a:xfrm>
                          <a:prstGeom prst="line">
                            <a:avLst/>
                          </a:prstGeom>
                          <a:noFill/>
                          <a:ln w="9360" cap="sq">
                            <a:solidFill>
                              <a:srgbClr val="000000"/>
                            </a:solidFill>
                            <a:prstDash val="dash"/>
                            <a:miter lim="800000"/>
                            <a:headEnd type="triangle" w="med" len="med"/>
                            <a:tailEnd/>
                          </a:ln>
                          <a:extLst>
                            <a:ext uri="{909E8E84-426E-40DD-AFC4-6F175D3DCCD1}">
                              <a14:hiddenFill xmlns:a14="http://schemas.microsoft.com/office/drawing/2010/main">
                                <a:noFill/>
                              </a14:hiddenFill>
                            </a:ext>
                          </a:extLst>
                        </wps:spPr>
                        <wps:bodyPr/>
                      </wps:wsp>
                      <wps:wsp>
                        <wps:cNvPr id="1918" name="Line 750"/>
                        <wps:cNvCnPr>
                          <a:cxnSpLocks noChangeShapeType="1"/>
                        </wps:cNvCnPr>
                        <wps:spPr bwMode="auto">
                          <a:xfrm>
                            <a:off x="3285" y="1947"/>
                            <a:ext cx="0" cy="223"/>
                          </a:xfrm>
                          <a:prstGeom prst="line">
                            <a:avLst/>
                          </a:prstGeom>
                          <a:noFill/>
                          <a:ln w="9360" cap="sq">
                            <a:solidFill>
                              <a:srgbClr val="000000"/>
                            </a:solidFill>
                            <a:prstDash val="lgDash"/>
                            <a:miter lim="800000"/>
                            <a:headEnd/>
                            <a:tailEnd/>
                          </a:ln>
                          <a:extLst>
                            <a:ext uri="{909E8E84-426E-40DD-AFC4-6F175D3DCCD1}">
                              <a14:hiddenFill xmlns:a14="http://schemas.microsoft.com/office/drawing/2010/main">
                                <a:noFill/>
                              </a14:hiddenFill>
                            </a:ext>
                          </a:extLst>
                        </wps:spPr>
                        <wps:bodyPr/>
                      </wps:wsp>
                      <wps:wsp>
                        <wps:cNvPr id="1919" name="Oval 751"/>
                        <wps:cNvSpPr>
                          <a:spLocks noChangeArrowheads="1"/>
                        </wps:cNvSpPr>
                        <wps:spPr bwMode="auto">
                          <a:xfrm>
                            <a:off x="5247" y="253"/>
                            <a:ext cx="110" cy="109"/>
                          </a:xfrm>
                          <a:prstGeom prst="ellipse">
                            <a:avLst/>
                          </a:prstGeom>
                          <a:solidFill>
                            <a:srgbClr val="CC9900"/>
                          </a:solidFill>
                          <a:ln w="9360" cap="sq">
                            <a:solidFill>
                              <a:srgbClr val="000000"/>
                            </a:solidFill>
                            <a:miter lim="800000"/>
                            <a:headEnd/>
                            <a:tailEnd/>
                          </a:ln>
                        </wps:spPr>
                        <wps:bodyPr rot="0" vert="horz" wrap="none" lIns="91440" tIns="45720" rIns="91440" bIns="45720" anchor="ctr" anchorCtr="0" upright="1">
                          <a:noAutofit/>
                        </wps:bodyPr>
                      </wps:wsp>
                      <wps:wsp>
                        <wps:cNvPr id="1277" name="Oval 752"/>
                        <wps:cNvSpPr>
                          <a:spLocks noChangeArrowheads="1"/>
                        </wps:cNvSpPr>
                        <wps:spPr bwMode="auto">
                          <a:xfrm>
                            <a:off x="334" y="2392"/>
                            <a:ext cx="110" cy="109"/>
                          </a:xfrm>
                          <a:prstGeom prst="ellipse">
                            <a:avLst/>
                          </a:prstGeom>
                          <a:solidFill>
                            <a:srgbClr val="CC9900"/>
                          </a:solidFill>
                          <a:ln w="9360" cap="sq">
                            <a:solidFill>
                              <a:srgbClr val="000000"/>
                            </a:solidFill>
                            <a:miter lim="800000"/>
                            <a:headEnd/>
                            <a:tailEnd/>
                          </a:ln>
                        </wps:spPr>
                        <wps:bodyPr rot="0" vert="horz" wrap="none" lIns="91440" tIns="45720" rIns="91440" bIns="45720" anchor="ctr" anchorCtr="0" upright="1">
                          <a:noAutofit/>
                        </wps:bodyPr>
                      </wps:wsp>
                      <wps:wsp>
                        <wps:cNvPr id="1278" name="Oval 753"/>
                        <wps:cNvSpPr>
                          <a:spLocks noChangeArrowheads="1"/>
                        </wps:cNvSpPr>
                        <wps:spPr bwMode="auto">
                          <a:xfrm>
                            <a:off x="3563" y="1892"/>
                            <a:ext cx="110" cy="109"/>
                          </a:xfrm>
                          <a:prstGeom prst="ellipse">
                            <a:avLst/>
                          </a:prstGeom>
                          <a:solidFill>
                            <a:srgbClr val="FF99FF"/>
                          </a:solidFill>
                          <a:ln w="9360" cap="sq">
                            <a:solidFill>
                              <a:srgbClr val="000000"/>
                            </a:solidFill>
                            <a:miter lim="800000"/>
                            <a:headEnd/>
                            <a:tailEnd/>
                          </a:ln>
                        </wps:spPr>
                        <wps:bodyPr rot="0" vert="horz" wrap="none" lIns="91440" tIns="45720" rIns="91440" bIns="45720" anchor="ctr" anchorCtr="0" upright="1">
                          <a:noAutofit/>
                        </wps:bodyPr>
                      </wps:wsp>
                      <wps:wsp>
                        <wps:cNvPr id="1279" name="Oval 754"/>
                        <wps:cNvSpPr>
                          <a:spLocks noChangeArrowheads="1"/>
                        </wps:cNvSpPr>
                        <wps:spPr bwMode="auto">
                          <a:xfrm>
                            <a:off x="3228" y="1910"/>
                            <a:ext cx="111" cy="109"/>
                          </a:xfrm>
                          <a:prstGeom prst="ellipse">
                            <a:avLst/>
                          </a:prstGeom>
                          <a:solidFill>
                            <a:srgbClr val="00FF00"/>
                          </a:solidFill>
                          <a:ln w="9360" cap="sq">
                            <a:solidFill>
                              <a:srgbClr val="000000"/>
                            </a:solidFill>
                            <a:miter lim="800000"/>
                            <a:headEnd/>
                            <a:tailEnd/>
                          </a:ln>
                        </wps:spPr>
                        <wps:bodyPr rot="0" vert="horz" wrap="none" lIns="91440" tIns="45720" rIns="91440" bIns="45720" anchor="ctr" anchorCtr="0" upright="1">
                          <a:noAutofit/>
                        </wps:bodyPr>
                      </wps:wsp>
                      <wps:wsp>
                        <wps:cNvPr id="1280" name="Oval 755"/>
                        <wps:cNvSpPr>
                          <a:spLocks noChangeArrowheads="1"/>
                        </wps:cNvSpPr>
                        <wps:spPr bwMode="auto">
                          <a:xfrm>
                            <a:off x="1448" y="1892"/>
                            <a:ext cx="110" cy="109"/>
                          </a:xfrm>
                          <a:prstGeom prst="ellipse">
                            <a:avLst/>
                          </a:prstGeom>
                          <a:solidFill>
                            <a:srgbClr val="3B812F"/>
                          </a:solidFill>
                          <a:ln w="9360" cap="sq">
                            <a:solidFill>
                              <a:srgbClr val="000000"/>
                            </a:solidFill>
                            <a:miter lim="800000"/>
                            <a:headEnd/>
                            <a:tailEnd/>
                          </a:ln>
                        </wps:spPr>
                        <wps:bodyPr rot="0" vert="horz" wrap="none" lIns="91440" tIns="45720" rIns="91440" bIns="45720" anchor="ctr" anchorCtr="0" upright="1">
                          <a:noAutofit/>
                        </wps:bodyPr>
                      </wps:wsp>
                      <wps:wsp>
                        <wps:cNvPr id="1281" name="Oval 756"/>
                        <wps:cNvSpPr>
                          <a:spLocks noChangeArrowheads="1"/>
                        </wps:cNvSpPr>
                        <wps:spPr bwMode="auto">
                          <a:xfrm>
                            <a:off x="2561" y="1892"/>
                            <a:ext cx="110" cy="109"/>
                          </a:xfrm>
                          <a:prstGeom prst="ellipse">
                            <a:avLst/>
                          </a:prstGeom>
                          <a:solidFill>
                            <a:srgbClr val="99CC00"/>
                          </a:solidFill>
                          <a:ln w="9360" cap="sq">
                            <a:solidFill>
                              <a:srgbClr val="000000"/>
                            </a:solidFill>
                            <a:miter lim="800000"/>
                            <a:headEnd/>
                            <a:tailEnd/>
                          </a:ln>
                        </wps:spPr>
                        <wps:bodyPr rot="0" vert="horz" wrap="none" lIns="91440" tIns="45720" rIns="91440" bIns="45720" anchor="ctr" anchorCtr="0" upright="1">
                          <a:noAutofit/>
                        </wps:bodyPr>
                      </wps:wsp>
                      <wps:wsp>
                        <wps:cNvPr id="1282" name="Oval 757"/>
                        <wps:cNvSpPr>
                          <a:spLocks noChangeArrowheads="1"/>
                        </wps:cNvSpPr>
                        <wps:spPr bwMode="auto">
                          <a:xfrm>
                            <a:off x="1448" y="2559"/>
                            <a:ext cx="110" cy="109"/>
                          </a:xfrm>
                          <a:prstGeom prst="ellipse">
                            <a:avLst/>
                          </a:prstGeom>
                          <a:solidFill>
                            <a:srgbClr val="FF3300"/>
                          </a:solidFill>
                          <a:ln w="9360" cap="sq">
                            <a:solidFill>
                              <a:srgbClr val="000000"/>
                            </a:solidFill>
                            <a:miter lim="800000"/>
                            <a:headEnd/>
                            <a:tailEnd/>
                          </a:ln>
                        </wps:spPr>
                        <wps:bodyPr rot="0" vert="horz" wrap="none" lIns="91440" tIns="45720" rIns="91440" bIns="45720" anchor="ctr" anchorCtr="0" upright="1">
                          <a:noAutofit/>
                        </wps:bodyPr>
                      </wps:wsp>
                      <wps:wsp>
                        <wps:cNvPr id="1283" name="Oval 758"/>
                        <wps:cNvSpPr>
                          <a:spLocks noChangeArrowheads="1"/>
                        </wps:cNvSpPr>
                        <wps:spPr bwMode="auto">
                          <a:xfrm>
                            <a:off x="2561" y="2449"/>
                            <a:ext cx="110" cy="109"/>
                          </a:xfrm>
                          <a:prstGeom prst="ellipse">
                            <a:avLst/>
                          </a:prstGeom>
                          <a:solidFill>
                            <a:srgbClr val="FF3300"/>
                          </a:solidFill>
                          <a:ln w="9360" cap="sq">
                            <a:solidFill>
                              <a:srgbClr val="000000"/>
                            </a:solidFill>
                            <a:miter lim="800000"/>
                            <a:headEnd/>
                            <a:tailEnd/>
                          </a:ln>
                        </wps:spPr>
                        <wps:bodyPr rot="0" vert="horz" wrap="none" lIns="91440" tIns="45720" rIns="91440" bIns="45720" anchor="ctr" anchorCtr="0" upright="1">
                          <a:noAutofit/>
                        </wps:bodyPr>
                      </wps:wsp>
                      <pic:pic xmlns:pic="http://schemas.openxmlformats.org/drawingml/2006/picture">
                        <pic:nvPicPr>
                          <pic:cNvPr id="1284" name="Picture 75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1308" y="1571"/>
                            <a:ext cx="286" cy="369"/>
                          </a:xfrm>
                          <a:prstGeom prst="rect">
                            <a:avLst/>
                          </a:prstGeom>
                          <a:noFill/>
                          <a:ln>
                            <a:noFill/>
                          </a:ln>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pic:pic xmlns:pic="http://schemas.openxmlformats.org/drawingml/2006/picture">
                        <pic:nvPicPr>
                          <pic:cNvPr id="1285" name="Picture 76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2353" y="1577"/>
                            <a:ext cx="270" cy="383"/>
                          </a:xfrm>
                          <a:prstGeom prst="rect">
                            <a:avLst/>
                          </a:prstGeom>
                          <a:noFill/>
                          <a:ln>
                            <a:noFill/>
                          </a:ln>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pic:pic xmlns:pic="http://schemas.openxmlformats.org/drawingml/2006/picture">
                        <pic:nvPicPr>
                          <pic:cNvPr id="1286" name="Picture 76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3166" y="1601"/>
                            <a:ext cx="293" cy="359"/>
                          </a:xfrm>
                          <a:prstGeom prst="rect">
                            <a:avLst/>
                          </a:prstGeom>
                          <a:noFill/>
                          <a:ln>
                            <a:noFill/>
                          </a:ln>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pic:pic xmlns:pic="http://schemas.openxmlformats.org/drawingml/2006/picture">
                        <pic:nvPicPr>
                          <pic:cNvPr id="1287" name="Picture 76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3619" y="2003"/>
                            <a:ext cx="177" cy="284"/>
                          </a:xfrm>
                          <a:prstGeom prst="rect">
                            <a:avLst/>
                          </a:prstGeom>
                          <a:noFill/>
                          <a:ln>
                            <a:noFill/>
                          </a:ln>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pic:pic xmlns:pic="http://schemas.openxmlformats.org/drawingml/2006/picture">
                        <pic:nvPicPr>
                          <pic:cNvPr id="1288" name="Picture 76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27" y="218"/>
                            <a:ext cx="544" cy="300"/>
                          </a:xfrm>
                          <a:prstGeom prst="rect">
                            <a:avLst/>
                          </a:prstGeom>
                          <a:noFill/>
                          <a:ln>
                            <a:noFill/>
                          </a:ln>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wps:wsp>
                        <wps:cNvPr id="1289" name="Line 764"/>
                        <wps:cNvCnPr>
                          <a:cxnSpLocks noChangeShapeType="1"/>
                        </wps:cNvCnPr>
                        <wps:spPr bwMode="auto">
                          <a:xfrm>
                            <a:off x="5287" y="333"/>
                            <a:ext cx="0" cy="1612"/>
                          </a:xfrm>
                          <a:prstGeom prst="line">
                            <a:avLst/>
                          </a:prstGeom>
                          <a:noFill/>
                          <a:ln w="9360" cap="sq">
                            <a:solidFill>
                              <a:srgbClr val="10A5E8"/>
                            </a:solidFill>
                            <a:miter lim="800000"/>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290" name="Picture 76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218" y="1635"/>
                            <a:ext cx="209" cy="230"/>
                          </a:xfrm>
                          <a:prstGeom prst="rect">
                            <a:avLst/>
                          </a:prstGeom>
                          <a:noFill/>
                          <a:ln>
                            <a:noFill/>
                          </a:ln>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pic:pic xmlns:pic="http://schemas.openxmlformats.org/drawingml/2006/picture">
                        <pic:nvPicPr>
                          <pic:cNvPr id="1291" name="Picture 76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5014" y="1635"/>
                            <a:ext cx="204" cy="286"/>
                          </a:xfrm>
                          <a:prstGeom prst="rect">
                            <a:avLst/>
                          </a:prstGeom>
                          <a:noFill/>
                          <a:ln>
                            <a:noFill/>
                          </a:ln>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wps:wsp>
                        <wps:cNvPr id="1292" name="Oval 767"/>
                        <wps:cNvSpPr>
                          <a:spLocks noChangeArrowheads="1"/>
                        </wps:cNvSpPr>
                        <wps:spPr bwMode="auto">
                          <a:xfrm>
                            <a:off x="334" y="1892"/>
                            <a:ext cx="110" cy="109"/>
                          </a:xfrm>
                          <a:prstGeom prst="ellipse">
                            <a:avLst/>
                          </a:prstGeom>
                          <a:solidFill>
                            <a:srgbClr val="10A5E8"/>
                          </a:solidFill>
                          <a:ln w="9360" cap="sq">
                            <a:solidFill>
                              <a:srgbClr val="000000"/>
                            </a:solidFill>
                            <a:miter lim="800000"/>
                            <a:headEnd/>
                            <a:tailEnd/>
                          </a:ln>
                        </wps:spPr>
                        <wps:bodyPr rot="0" vert="horz" wrap="none" lIns="91440" tIns="45720" rIns="91440" bIns="45720" anchor="ctr" anchorCtr="0" upright="1">
                          <a:noAutofit/>
                        </wps:bodyPr>
                      </wps:wsp>
                      <wps:wsp>
                        <wps:cNvPr id="1294" name="Oval 768"/>
                        <wps:cNvSpPr>
                          <a:spLocks noChangeArrowheads="1"/>
                        </wps:cNvSpPr>
                        <wps:spPr bwMode="auto">
                          <a:xfrm>
                            <a:off x="5232" y="1892"/>
                            <a:ext cx="111" cy="109"/>
                          </a:xfrm>
                          <a:prstGeom prst="ellipse">
                            <a:avLst/>
                          </a:prstGeom>
                          <a:solidFill>
                            <a:srgbClr val="10A5E8"/>
                          </a:solidFill>
                          <a:ln w="9360" cap="sq">
                            <a:solidFill>
                              <a:srgbClr val="000000"/>
                            </a:solidFill>
                            <a:miter lim="800000"/>
                            <a:headEnd/>
                            <a:tailEnd/>
                          </a:ln>
                        </wps:spPr>
                        <wps:bodyPr rot="0" vert="horz" wrap="none" lIns="91440" tIns="45720" rIns="91440" bIns="45720" anchor="ctr" anchorCtr="0" upright="1">
                          <a:noAutofit/>
                        </wps:bodyPr>
                      </wps:wsp>
                      <pic:pic xmlns:pic="http://schemas.openxmlformats.org/drawingml/2006/picture">
                        <pic:nvPicPr>
                          <pic:cNvPr id="1295" name="Picture 76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341" y="1635"/>
                            <a:ext cx="224" cy="248"/>
                          </a:xfrm>
                          <a:prstGeom prst="rect">
                            <a:avLst/>
                          </a:prstGeom>
                          <a:noFill/>
                          <a:ln>
                            <a:noFill/>
                          </a:ln>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pic:pic xmlns:pic="http://schemas.openxmlformats.org/drawingml/2006/picture">
                        <pic:nvPicPr>
                          <pic:cNvPr id="1296" name="Picture 77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278" y="2504"/>
                            <a:ext cx="202" cy="220"/>
                          </a:xfrm>
                          <a:prstGeom prst="rect">
                            <a:avLst/>
                          </a:prstGeom>
                          <a:noFill/>
                          <a:ln>
                            <a:noFill/>
                          </a:ln>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pic:pic xmlns:pic="http://schemas.openxmlformats.org/drawingml/2006/picture">
                        <pic:nvPicPr>
                          <pic:cNvPr id="1297" name="Picture 77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2504" y="2504"/>
                            <a:ext cx="290" cy="278"/>
                          </a:xfrm>
                          <a:prstGeom prst="rect">
                            <a:avLst/>
                          </a:prstGeom>
                          <a:noFill/>
                          <a:ln>
                            <a:noFill/>
                          </a:ln>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pic:pic xmlns:pic="http://schemas.openxmlformats.org/drawingml/2006/picture">
                        <pic:nvPicPr>
                          <pic:cNvPr id="1298" name="Picture 77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3228" y="2281"/>
                            <a:ext cx="278" cy="333"/>
                          </a:xfrm>
                          <a:prstGeom prst="rect">
                            <a:avLst/>
                          </a:prstGeom>
                          <a:noFill/>
                          <a:ln>
                            <a:noFill/>
                          </a:ln>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pic:pic xmlns:pic="http://schemas.openxmlformats.org/drawingml/2006/picture">
                        <pic:nvPicPr>
                          <pic:cNvPr id="1299" name="Picture 77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5030" y="109"/>
                            <a:ext cx="200" cy="217"/>
                          </a:xfrm>
                          <a:prstGeom prst="rect">
                            <a:avLst/>
                          </a:prstGeom>
                          <a:noFill/>
                          <a:ln>
                            <a:noFill/>
                          </a:ln>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wps:wsp>
                        <wps:cNvPr id="1300" name="Text Box 774"/>
                        <wps:cNvSpPr txBox="1">
                          <a:spLocks noChangeArrowheads="1"/>
                        </wps:cNvSpPr>
                        <wps:spPr bwMode="auto">
                          <a:xfrm>
                            <a:off x="836" y="554"/>
                            <a:ext cx="2225"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txbx>
                          <w:txbxContent>
                            <w:p w14:paraId="42E8C423" w14:textId="77777777" w:rsidR="00F2516A" w:rsidRDefault="00F2516A" w:rsidP="000D2123">
                              <w:pPr>
                                <w:autoSpaceDE w:val="0"/>
                                <w:rPr>
                                  <w:rFonts w:ascii="Arial" w:hAnsi="Arial" w:cs="Arial"/>
                                  <w:i/>
                                  <w:iCs/>
                                  <w:color w:val="000000"/>
                                  <w:szCs w:val="48"/>
                                  <w:lang w:val="en-US"/>
                                </w:rPr>
                              </w:pPr>
                              <w:r>
                                <w:rPr>
                                  <w:rFonts w:ascii="Arial" w:hAnsi="Arial" w:cs="Arial"/>
                                  <w:color w:val="000000"/>
                                  <w:szCs w:val="48"/>
                                </w:rPr>
                                <w:t xml:space="preserve">Опорная точка </w:t>
                              </w:r>
                              <w:r>
                                <w:rPr>
                                  <w:rFonts w:ascii="Arial" w:hAnsi="Arial" w:cs="Arial"/>
                                  <w:i/>
                                  <w:iCs/>
                                  <w:color w:val="000000"/>
                                  <w:szCs w:val="48"/>
                                  <w:lang w:val="en-US"/>
                                </w:rPr>
                                <w:t>B</w:t>
                              </w:r>
                            </w:p>
                          </w:txbxContent>
                        </wps:txbx>
                        <wps:bodyPr rot="0" vert="horz" wrap="square" lIns="44280" tIns="22320" rIns="44280" bIns="22320" anchor="t" anchorCtr="0" upright="1">
                          <a:noAutofit/>
                        </wps:bodyPr>
                      </wps:wsp>
                      <wps:wsp>
                        <wps:cNvPr id="1301" name="Line 775"/>
                        <wps:cNvCnPr>
                          <a:cxnSpLocks noChangeShapeType="1"/>
                        </wps:cNvCnPr>
                        <wps:spPr bwMode="auto">
                          <a:xfrm flipV="1">
                            <a:off x="218" y="109"/>
                            <a:ext cx="0" cy="2615"/>
                          </a:xfrm>
                          <a:prstGeom prst="line">
                            <a:avLst/>
                          </a:prstGeom>
                          <a:noFill/>
                          <a:ln w="1260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1302" name="Oval 776"/>
                        <wps:cNvSpPr>
                          <a:spLocks noChangeArrowheads="1"/>
                        </wps:cNvSpPr>
                        <wps:spPr bwMode="auto">
                          <a:xfrm>
                            <a:off x="3224" y="2125"/>
                            <a:ext cx="110" cy="109"/>
                          </a:xfrm>
                          <a:prstGeom prst="ellipse">
                            <a:avLst/>
                          </a:prstGeom>
                          <a:solidFill>
                            <a:srgbClr val="FF0000"/>
                          </a:solidFill>
                          <a:ln w="9360" cap="sq">
                            <a:solidFill>
                              <a:srgbClr val="000000"/>
                            </a:solidFill>
                            <a:miter lim="800000"/>
                            <a:headEnd/>
                            <a:tailEnd/>
                          </a:ln>
                        </wps:spPr>
                        <wps:bodyPr rot="0" vert="horz" wrap="none" lIns="91440" tIns="45720" rIns="91440" bIns="45720" anchor="ctr" anchorCtr="0" upright="1">
                          <a:noAutofit/>
                        </wps:bodyPr>
                      </wps:wsp>
                    </wpg:wgp>
                  </a:graphicData>
                </a:graphic>
              </wp:inline>
            </w:drawing>
          </mc:Choice>
          <mc:Fallback>
            <w:pict>
              <v:group w14:anchorId="5DEB5C3F" id="Группа 1908" o:spid="_x0000_s1026" style="width:283.2pt;height:139.15pt;mso-position-horizontal-relative:char;mso-position-vertical-relative:line" coordsize="5664,2783"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">
                <v:rect id="Rectangle 741" o:spid="_x0000_s1027" style="position:absolute;width:5663;height:278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" filled="f" stroked="f" strokecolor="#3465af">
                  <v:stroke joinstyle="round"/>
                </v:rect>
                <v:line id="Line 742" o:spid="_x0000_s1028" style="position:absolute;flip:y;visibility:visible;mso-wrap-style:square" from="218,1961" to="5558,1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" strokeweight=".26mm">
                  <v:stroke joinstyle="miter" endcap="square"/>
                </v:line>
                <v:line id="Line 743" o:spid="_x0000_s1029" style="position:absolute;flip:y;visibility:visible;mso-wrap-style:square" from="390,1947" to="390,2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" strokecolor="#10a5e8" strokeweight=".26mm">
                  <v:stroke joinstyle="miter" endcap="square"/>
                </v:line>
                <v:shape id="Freeform 744" o:spid="_x0000_s1030" style="position:absolute;left:334;top:278;width:5009;height:2475;visibility:visible;mso-wrap-style:none;v-text-anchor:middle" coordsize="3811,2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" path="m,1769v658,124,1316,249,1951,-46c2586,1428,3501,287,3811,e" filled="f" strokecolor="#f30" strokeweight="1.06mm">
                  <v:stroke endcap="square"/>
                  <v:path o:connecttype="custom" o:connectlocs="0,2661;3370,2592;6584,0" o:connectangles="0,0,0"/>
                </v:shape>
                <v:line id="Line 745" o:spid="_x0000_s1031" style="position:absolute;flip:x;visibility:visible;mso-wrap-style:square" from="334,278" to="5343,2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" strokeweight=".26mm">
                  <v:stroke dashstyle="dash" startarrow="block" joinstyle="miter" endcap="square"/>
                </v:line>
                <v:line id="Line 746" o:spid="_x0000_s1032" style="position:absolute;visibility:visible;mso-wrap-style:square" from="1502,1947" to="1502,2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" strokeweight=".26mm">
                  <v:stroke dashstyle="longDash" joinstyle="miter" endcap="square"/>
                </v:line>
                <v:line id="Line 747" o:spid="_x0000_s1033" style="position:absolute;flip:x;visibility:visible;mso-wrap-style:square" from="1501,278" to="5341,2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" strokeweight=".26mm">
                  <v:stroke dashstyle="dash" startarrow="block" joinstyle="miter" endcap="square"/>
                </v:line>
                <v:line id="Line 748" o:spid="_x0000_s1034" style="position:absolute;visibility:visible;mso-wrap-style:square" from="2616,1947" to="2616,2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" strokeweight=".26mm">
                  <v:stroke dashstyle="longDash" joinstyle="miter" endcap="square"/>
                </v:line>
                <v:line id="Line 749" o:spid="_x0000_s1035" style="position:absolute;flip:x;visibility:visible;mso-wrap-style:square" from="2616,278" to="5343,2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" strokeweight=".26mm">
                  <v:stroke dashstyle="dash" startarrow="block" joinstyle="miter" endcap="square"/>
                </v:line>
                <v:line id="Line 750" o:spid="_x0000_s1036" style="position:absolute;visibility:visible;mso-wrap-style:square" from="3285,1947" to="3285,2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" strokeweight=".26mm">
                  <v:stroke dashstyle="longDash" joinstyle="miter" endcap="square"/>
                </v:line>
                <v:oval id="Oval 751" o:spid="_x0000_s1037" style="position:absolute;left:5247;top:253;width:110;height:10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" fillcolor="#c90" strokeweight=".26mm">
                  <v:stroke joinstyle="miter" endcap="square"/>
                </v:oval>
                <v:oval id="Oval 752" o:spid="_x0000_s1038" style="position:absolute;left:334;top:2392;width:110;height:10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" fillcolor="#c90" strokeweight=".26mm">
                  <v:stroke joinstyle="miter" endcap="square"/>
                </v:oval>
                <v:oval id="Oval 753" o:spid="_x0000_s1039" style="position:absolute;left:3563;top:1892;width:110;height:10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" fillcolor="#f9f" strokeweight=".26mm">
                  <v:stroke joinstyle="miter" endcap="square"/>
                </v:oval>
                <v:oval id="Oval 754" o:spid="_x0000_s1040" style="position:absolute;left:3228;top:1910;width:111;height:10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" fillcolor="lime" strokeweight=".26mm">
                  <v:stroke joinstyle="miter" endcap="square"/>
                </v:oval>
                <v:oval id="Oval 755" o:spid="_x0000_s1041" style="position:absolute;left:1448;top:1892;width:110;height:10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" fillcolor="#3b812f" strokeweight=".26mm">
                  <v:stroke joinstyle="miter" endcap="square"/>
                </v:oval>
                <v:oval id="Oval 756" o:spid="_x0000_s1042" style="position:absolute;left:2561;top:1892;width:110;height:10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" fillcolor="#9c0" strokeweight=".26mm">
                  <v:stroke joinstyle="miter" endcap="square"/>
                </v:oval>
                <v:oval id="Oval 757" o:spid="_x0000_s1043" style="position:absolute;left:1448;top:2559;width:110;height:10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" fillcolor="#f30" strokeweight=".26mm">
                  <v:stroke joinstyle="miter" endcap="square"/>
                </v:oval>
                <v:oval id="Oval 758" o:spid="_x0000_s1044" style="position:absolute;left:2561;top:2449;width:110;height:10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" fillcolor="#f30" strokeweight=".26mm">
                  <v:stroke joinstyle="miter" endcap="square"/>
                </v:oval>
                <v:shape id="Picture 759" o:spid="_x0000_s1045" type="#_x0000_t75" style="position:absolute;left:1308;top:1571;width:286;height:3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" strokecolor="#3465af">
                  <v:fill recolor="t" type="frame"/>
                  <v:stroke joinstyle="round"/>
                  <v:imagedata r:id="rId40" o:title=""/>
                </v:shape>
                <v:shape id="Picture 760" o:spid="_x0000_s1046" type="#_x0000_t75" style="position:absolute;left:2353;top:1577;width:270;height: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" strokecolor="#3465af">
                  <v:fill recolor="t" type="frame"/>
                  <v:stroke joinstyle="round"/>
                  <v:imagedata r:id="rId41" o:title=""/>
                </v:shape>
                <v:shape id="Picture 761" o:spid="_x0000_s1047" type="#_x0000_t75" style="position:absolute;left:3166;top:1601;width:293;height: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" strokecolor="#3465af">
                  <v:fill recolor="t" type="frame"/>
                  <v:stroke joinstyle="round"/>
                  <v:imagedata r:id="rId42" o:title=""/>
                </v:shape>
                <v:shape id="Picture 762" o:spid="_x0000_s1048" type="#_x0000_t75" style="position:absolute;left:3619;top:2003;width:177;height:2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" strokecolor="#3465af">
                  <v:fill recolor="t" type="frame"/>
                  <v:stroke joinstyle="round"/>
                  <v:imagedata r:id="rId43" o:title=""/>
                </v:shape>
                <v:shape id="Picture 763" o:spid="_x0000_s1049" type="#_x0000_t75" style="position:absolute;left:327;top:218;width:544;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" strokecolor="#3465af">
                  <v:fill recolor="t" type="frame"/>
                  <v:stroke joinstyle="round"/>
                  <v:imagedata r:id="rId44" o:title=""/>
                </v:shape>
                <v:line id="Line 764" o:spid="_x0000_s1050" style="position:absolute;visibility:visible;mso-wrap-style:square" from="5287,333" to="5287,1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" strokecolor="#10a5e8" strokeweight=".26mm">
                  <v:stroke joinstyle="miter" endcap="square"/>
                </v:line>
                <v:shape id="Picture 765" o:spid="_x0000_s1051" type="#_x0000_t75" style="position:absolute;left:218;top:1635;width:209;height: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" strokecolor="#3465af">
                  <v:fill recolor="t" type="frame"/>
                  <v:stroke joinstyle="round"/>
                  <v:imagedata r:id="rId45" o:title=""/>
                </v:shape>
                <v:shape id="Picture 766" o:spid="_x0000_s1052" type="#_x0000_t75" style="position:absolute;left:5014;top:1635;width:204;height: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" strokecolor="#3465af">
                  <v:fill recolor="t" type="frame"/>
                  <v:stroke joinstyle="round"/>
                  <v:imagedata r:id="rId46" o:title=""/>
                </v:shape>
                <v:oval id="Oval 767" o:spid="_x0000_s1053" style="position:absolute;left:334;top:1892;width:110;height:10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" fillcolor="#10a5e8" strokeweight=".26mm">
                  <v:stroke joinstyle="miter" endcap="square"/>
                </v:oval>
                <v:oval id="Oval 768" o:spid="_x0000_s1054" style="position:absolute;left:5232;top:1892;width:111;height:10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" fillcolor="#10a5e8" strokeweight=".26mm">
                  <v:stroke joinstyle="miter" endcap="square"/>
                </v:oval>
                <v:shape id="Picture 769" o:spid="_x0000_s1055" type="#_x0000_t75" style="position:absolute;left:5341;top:1635;width:224;height: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" strokecolor="#3465af">
                  <v:fill recolor="t" type="frame"/>
                  <v:stroke joinstyle="round"/>
                  <v:imagedata r:id="rId44" o:title=""/>
                </v:shape>
                <v:shape id="Picture 770" o:spid="_x0000_s1056" type="#_x0000_t75" style="position:absolute;left:278;top:2504;width:202;height: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" strokecolor="#3465af">
                  <v:fill recolor="t" type="frame"/>
                  <v:stroke joinstyle="round"/>
                  <v:imagedata r:id="rId47" o:title=""/>
                </v:shape>
                <v:shape id="Picture 771" o:spid="_x0000_s1057" type="#_x0000_t75" style="position:absolute;left:2504;top:2504;width:290;height: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" strokecolor="#3465af">
                  <v:fill recolor="t" type="frame"/>
                  <v:stroke joinstyle="round"/>
                  <v:imagedata r:id="rId48" o:title=""/>
                </v:shape>
                <v:shape id="Picture 772" o:spid="_x0000_s1058" type="#_x0000_t75" style="position:absolute;left:3228;top:2281;width:278;height: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" strokecolor="#3465af">
                  <v:fill recolor="t" type="frame"/>
                  <v:stroke joinstyle="round"/>
                  <v:imagedata r:id="rId49" o:title=""/>
                </v:shape>
                <v:shape id="Picture 773" o:spid="_x0000_s1059" type="#_x0000_t75" style="position:absolute;left:5030;top:109;width:200;height: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" strokecolor="#3465af">
                  <v:fill recolor="t" type="frame"/>
                  <v:stroke joinstyle="round"/>
                  <v:imagedata r:id="rId50" o:title=""/>
                </v:shape>
                <v:shapetype id="_x0000_t202" coordsize="21600,21600" o:spt="202" path="m,l,21600r21600,l21600,xe">
                  <v:stroke joinstyle="miter"/>
                  <v:path gradientshapeok="t" o:connecttype="rect"/>
                </v:shapetype>
                <v:shape id="Text Box 774" o:spid="_x0000_s1060" type="#_x0000_t202" style="position:absolute;left:836;top:554;width:2225;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" filled="f" stroked="f" strokecolor="#3465af">
                  <v:stroke joinstyle="round"/>
                  <v:textbox inset="1.23mm,.62mm,1.23mm,.62mm">
                    <w:txbxContent>
                      <w:p w14:paraId="42E8C423" w14:textId="77777777" w:rsidR="00F2516A" w:rsidRDefault="00F2516A" w:rsidP="000D2123">
                        <w:pPr>
                          <w:autoSpaceDE w:val="0"/>
                          <w:rPr>
                            <w:rFonts w:ascii="Arial" w:hAnsi="Arial" w:cs="Arial"/>
                            <w:i/>
                            <w:iCs/>
                            <w:color w:val="000000"/>
                            <w:szCs w:val="48"/>
                            <w:lang w:val="en-US"/>
                          </w:rPr>
                        </w:pPr>
                        <w:r>
                          <w:rPr>
                            <w:rFonts w:ascii="Arial" w:hAnsi="Arial" w:cs="Arial"/>
                            <w:color w:val="000000"/>
                            <w:szCs w:val="48"/>
                          </w:rPr>
                          <w:t xml:space="preserve">Опорная точка </w:t>
                        </w:r>
                        <w:r>
                          <w:rPr>
                            <w:rFonts w:ascii="Arial" w:hAnsi="Arial" w:cs="Arial"/>
                            <w:i/>
                            <w:iCs/>
                            <w:color w:val="000000"/>
                            <w:szCs w:val="48"/>
                            <w:lang w:val="en-US"/>
                          </w:rPr>
                          <w:t>B</w:t>
                        </w:r>
                      </w:p>
                    </w:txbxContent>
                  </v:textbox>
                </v:shape>
                <v:line id="Line 775" o:spid="_x0000_s1061" style="position:absolute;flip:y;visibility:visible;mso-wrap-style:square" from="218,109" to="218,2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" strokeweight=".35mm">
                  <v:stroke joinstyle="miter" endcap="square"/>
                </v:line>
                <v:oval id="Oval 776" o:spid="_x0000_s1062" style="position:absolute;left:3224;top:2125;width:110;height:10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" fillcolor="red" strokeweight=".26mm">
                  <v:stroke joinstyle="miter" endcap="square"/>
                </v:oval>
                <w10:anchorlock/>
              </v:group>
            </w:pict>
          </mc:Fallback>
        </mc:AlternateContent>
      </w:r>
    </w:p>
    <w:p w14:paraId="48A8FE58" w14:textId="77777777" w:rsidR="000D2123" w:rsidRPr="0057192E" w:rsidRDefault="000D2123" w:rsidP="0076247E">
      <w:pPr>
        <w:ind w:left="360"/>
        <w:jc w:val="both"/>
        <w:rPr>
          <w:b/>
        </w:rPr>
      </w:pPr>
    </w:p>
    <w:p w14:paraId="16325030" w14:textId="061ECDBC" w:rsidR="000D2123" w:rsidRPr="0057192E" w:rsidRDefault="000D2123" w:rsidP="0076247E">
      <w:pPr>
        <w:ind w:left="360"/>
        <w:jc w:val="both"/>
      </w:pPr>
      <w:r w:rsidRPr="0057192E">
        <w:t xml:space="preserve"> </w:t>
      </w:r>
      <w:r w:rsidR="00053DF2">
        <w:t xml:space="preserve">Рис.1. </w:t>
      </w:r>
      <w:r w:rsidRPr="0057192E">
        <w:t xml:space="preserve">Поиск корня уравнения </w:t>
      </w:r>
      <m:oMath>
        <m:r>
          <w:rPr>
            <w:rFonts w:ascii="Cambria Math"/>
          </w:rPr>
          <m:t>f</m:t>
        </m:r>
        <m:d>
          <m:dPr>
            <m:ctrlPr>
              <w:rPr>
                <w:rFonts w:ascii="Cambria Math" w:hAnsi="Cambria Math"/>
                <w:i/>
              </w:rPr>
            </m:ctrlPr>
          </m:dPr>
          <m:e>
            <m:r>
              <w:rPr>
                <w:rFonts w:ascii="Cambria Math"/>
              </w:rPr>
              <m:t>x</m:t>
            </m:r>
          </m:e>
        </m:d>
        <m:r>
          <w:rPr>
            <w:rFonts w:ascii="Cambria Math"/>
          </w:rPr>
          <m:t>=0</m:t>
        </m:r>
      </m:oMath>
      <w:r w:rsidRPr="0057192E">
        <w:t xml:space="preserve">. Алгоритм: метод хорд. </w:t>
      </w:r>
    </w:p>
    <w:p w14:paraId="233B003B" w14:textId="783E8AE3" w:rsidR="000D2123" w:rsidRPr="0057192E" w:rsidRDefault="000D2123" w:rsidP="0076247E">
      <w:pPr>
        <w:ind w:left="360" w:firstLine="900"/>
        <w:jc w:val="both"/>
      </w:pPr>
      <w:r w:rsidRPr="0057192E">
        <w:t xml:space="preserve">Опорная точка </w:t>
      </w:r>
      <m:oMath>
        <m:r>
          <w:rPr>
            <w:rFonts w:ascii="Cambria Math"/>
          </w:rPr>
          <m:t>B</m:t>
        </m:r>
      </m:oMath>
      <w:r w:rsidRPr="0057192E">
        <w:t>.</w:t>
      </w:r>
    </w:p>
    <w:p w14:paraId="29849327" w14:textId="77777777" w:rsidR="000D2123" w:rsidRPr="0057192E" w:rsidRDefault="000D2123" w:rsidP="0076247E">
      <w:pPr>
        <w:ind w:left="360" w:firstLine="900"/>
        <w:jc w:val="both"/>
      </w:pPr>
    </w:p>
    <w:p w14:paraId="5E0E1017" w14:textId="61FE153B" w:rsidR="000D2123" w:rsidRPr="0057192E" w:rsidRDefault="000D2123" w:rsidP="0076247E">
      <w:pPr>
        <w:ind w:left="360"/>
        <w:jc w:val="both"/>
      </w:pPr>
      <w:r w:rsidRPr="0057192E">
        <w:t>Приближенное значение корня уравнения</w:t>
      </w:r>
      <w:r w:rsidR="005B5D74">
        <w:t xml:space="preserve"> </w:t>
      </w:r>
      <m:oMath>
        <m:r>
          <w:rPr>
            <w:rFonts w:ascii="Cambria Math"/>
          </w:rPr>
          <m:t>f</m:t>
        </m:r>
        <m:d>
          <m:dPr>
            <m:ctrlPr>
              <w:rPr>
                <w:rFonts w:ascii="Cambria Math" w:hAnsi="Cambria Math"/>
                <w:i/>
              </w:rPr>
            </m:ctrlPr>
          </m:dPr>
          <m:e>
            <m:r>
              <w:rPr>
                <w:rFonts w:ascii="Cambria Math"/>
              </w:rPr>
              <m:t>x</m:t>
            </m:r>
          </m:e>
        </m:d>
        <m:r>
          <w:rPr>
            <w:rFonts w:ascii="Cambria Math"/>
          </w:rPr>
          <m:t>=0</m:t>
        </m:r>
      </m:oMath>
      <w:r w:rsidRPr="0057192E">
        <w:t xml:space="preserve"> определяем как</w:t>
      </w:r>
    </w:p>
    <w:p w14:paraId="5C8C22C9" w14:textId="4F404902" w:rsidR="000D2123" w:rsidRPr="0057192E" w:rsidRDefault="00F2516A" w:rsidP="0076247E">
      <w:pPr>
        <w:ind w:left="360" w:firstLine="2340"/>
        <w:jc w:val="both"/>
      </w:pPr>
      <m:oMath>
        <m:acc>
          <m:accPr>
            <m:chr m:val="̄"/>
            <m:ctrlPr>
              <w:rPr>
                <w:rFonts w:ascii="Cambria Math" w:hAnsi="Cambria Math"/>
                <w:i/>
              </w:rPr>
            </m:ctrlPr>
          </m:accPr>
          <m:e>
            <m:r>
              <w:rPr>
                <w:rFonts w:ascii="Cambria Math"/>
              </w:rPr>
              <m:t>ξ</m:t>
            </m:r>
          </m:e>
        </m:acc>
        <m:r>
          <w:rPr>
            <w:rFonts w:asci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i→∞</m:t>
                </m:r>
              </m:lim>
            </m:limLow>
          </m:fName>
          <m:e>
            <m:sSub>
              <m:sSubPr>
                <m:ctrlPr>
                  <w:rPr>
                    <w:rFonts w:ascii="Cambria Math" w:hAnsi="Cambria Math"/>
                    <w:i/>
                  </w:rPr>
                </m:ctrlPr>
              </m:sSubPr>
              <m:e>
                <m:r>
                  <w:rPr>
                    <w:rFonts w:ascii="Cambria Math" w:hAnsi="Cambria Math"/>
                  </w:rPr>
                  <m:t>x</m:t>
                </m:r>
              </m:e>
              <m:sub>
                <m:r>
                  <w:rPr>
                    <w:rFonts w:ascii="Cambria Math" w:hAnsi="Cambria Math"/>
                  </w:rPr>
                  <m:t>i</m:t>
                </m:r>
              </m:sub>
            </m:sSub>
          </m:e>
        </m:func>
      </m:oMath>
      <w:r w:rsidR="000D2123" w:rsidRPr="0057192E">
        <w:t xml:space="preserve">      (5)</w:t>
      </w:r>
    </w:p>
    <w:p w14:paraId="071F7076" w14:textId="319CAB7C" w:rsidR="000D2123" w:rsidRDefault="000D2123" w:rsidP="0076247E">
      <w:pPr>
        <w:jc w:val="both"/>
        <w:rPr>
          <w:b/>
          <w:bCs/>
          <w:i/>
          <w:iCs/>
        </w:rPr>
      </w:pPr>
      <w:r w:rsidRPr="000C19D5">
        <w:rPr>
          <w:b/>
          <w:bCs/>
          <w:i/>
          <w:iCs/>
        </w:rPr>
        <w:t>Алгоритм решения:</w:t>
      </w:r>
    </w:p>
    <w:p w14:paraId="626B8E7C" w14:textId="1FC22833" w:rsidR="002E2048" w:rsidRPr="009951A7" w:rsidRDefault="002E2048" w:rsidP="009951A7">
      <w:pPr>
        <w:ind w:left="851" w:hanging="851"/>
        <w:jc w:val="both"/>
      </w:pPr>
      <w:r w:rsidRPr="009951A7">
        <w:rPr>
          <w:b/>
          <w:bCs/>
        </w:rPr>
        <w:t>Шаг 0</w:t>
      </w:r>
      <w:proofErr w:type="gramStart"/>
      <w:r w:rsidRPr="009951A7">
        <w:rPr>
          <w:b/>
          <w:bCs/>
        </w:rPr>
        <w:t>:</w:t>
      </w:r>
      <w:r w:rsidRPr="002E2048">
        <w:t xml:space="preserve"> </w:t>
      </w:r>
      <w:r>
        <w:t>Задать</w:t>
      </w:r>
      <w:proofErr w:type="gramEnd"/>
      <w:r>
        <w:t xml:space="preserve"> интервал поиска </w:t>
      </w:r>
      <m:oMath>
        <m:d>
          <m:dPr>
            <m:begChr m:val="["/>
            <m:endChr m:val="]"/>
            <m:ctrlPr>
              <w:rPr>
                <w:rFonts w:ascii="Cambria Math" w:hAnsi="Cambria Math"/>
                <w:i/>
              </w:rPr>
            </m:ctrlPr>
          </m:dPr>
          <m:e>
            <m:r>
              <w:rPr>
                <w:rFonts w:ascii="Cambria Math"/>
              </w:rPr>
              <m:t>a,b</m:t>
            </m:r>
          </m:e>
        </m:d>
      </m:oMath>
      <w:r>
        <w:t>,</w:t>
      </w:r>
      <w:r w:rsidRPr="002E2048">
        <w:t xml:space="preserve"> </w:t>
      </w:r>
      <w:r>
        <w:t>задать малое число ε – точность схождения последовательности приближённых значений корня.</w:t>
      </w:r>
      <w:r w:rsidR="009951A7" w:rsidRPr="009951A7">
        <w:t xml:space="preserve"> </w:t>
      </w:r>
      <w:r w:rsidR="009951A7">
        <w:t xml:space="preserve">Исследуемую </w:t>
      </w:r>
      <w:proofErr w:type="gramStart"/>
      <w:r w:rsidR="009951A7">
        <w:t>функцию</w:t>
      </w:r>
      <w:r w:rsidR="009951A7" w:rsidRPr="0060039A">
        <w:t xml:space="preserve"> </w:t>
      </w:r>
      <w:r w:rsidR="009951A7">
        <w:t xml:space="preserve"> и</w:t>
      </w:r>
      <w:proofErr w:type="gramEnd"/>
      <w:r w:rsidR="009951A7">
        <w:t xml:space="preserve"> её первую и вторую производные оформить как </w:t>
      </w:r>
      <w:r w:rsidR="009951A7" w:rsidRPr="009951A7">
        <w:rPr>
          <w:i/>
          <w:lang w:val="en-US"/>
        </w:rPr>
        <w:t>function</w:t>
      </w:r>
      <w:r w:rsidR="009951A7" w:rsidRPr="009951A7">
        <w:rPr>
          <w:i/>
        </w:rPr>
        <w:t>.</w:t>
      </w:r>
    </w:p>
    <w:p w14:paraId="080A3C97" w14:textId="5352DBCA" w:rsidR="00053DF2" w:rsidRPr="00DD6C6F" w:rsidRDefault="00053DF2" w:rsidP="0076247E">
      <w:pPr>
        <w:pStyle w:val="afa"/>
        <w:ind w:left="851" w:hanging="851"/>
        <w:jc w:val="both"/>
      </w:pPr>
      <w:r w:rsidRPr="0057192E">
        <w:rPr>
          <w:b/>
          <w:bCs/>
        </w:rPr>
        <w:t xml:space="preserve">Шаг </w:t>
      </w:r>
      <w:r w:rsidR="00124877" w:rsidRPr="00124877">
        <w:rPr>
          <w:b/>
          <w:bCs/>
        </w:rPr>
        <w:t>1</w:t>
      </w:r>
      <w:proofErr w:type="gramStart"/>
      <w:r w:rsidRPr="0057192E">
        <w:rPr>
          <w:b/>
          <w:bCs/>
        </w:rPr>
        <w:t>:</w:t>
      </w:r>
      <w:r w:rsidRPr="00053DF2">
        <w:t xml:space="preserve"> </w:t>
      </w:r>
      <w:r w:rsidR="00DD6C6F">
        <w:t>В</w:t>
      </w:r>
      <w:r w:rsidRPr="0057192E">
        <w:t>ычисл</w:t>
      </w:r>
      <w:r>
        <w:t>ить</w:t>
      </w:r>
      <w:proofErr w:type="gramEnd"/>
      <w:r w:rsidRPr="0057192E">
        <w:t xml:space="preserve"> значения функции</w:t>
      </w:r>
      <w:r w:rsidRPr="0060039A">
        <w:t xml:space="preserve"> </w:t>
      </w:r>
      <m:oMath>
        <m:r>
          <w:rPr>
            <w:rFonts w:ascii="Cambria Math"/>
          </w:rPr>
          <m:t>f</m:t>
        </m:r>
        <m:d>
          <m:dPr>
            <m:ctrlPr>
              <w:rPr>
                <w:rFonts w:ascii="Cambria Math" w:hAnsi="Cambria Math"/>
                <w:i/>
              </w:rPr>
            </m:ctrlPr>
          </m:dPr>
          <m:e>
            <m:r>
              <w:rPr>
                <w:rFonts w:ascii="Cambria Math"/>
              </w:rPr>
              <m:t>x</m:t>
            </m:r>
          </m:e>
        </m:d>
      </m:oMath>
      <w:r w:rsidRPr="0057192E">
        <w:rPr>
          <w:b/>
          <w:bCs/>
          <w:i/>
          <w:iCs/>
        </w:rPr>
        <w:t xml:space="preserve"> </w:t>
      </w:r>
      <w:r w:rsidRPr="0057192E">
        <w:t xml:space="preserve">на концах интервала - </w:t>
      </w:r>
      <m:oMath>
        <m:r>
          <w:rPr>
            <w:rFonts w:ascii="Cambria Math"/>
          </w:rPr>
          <m:t>f</m:t>
        </m:r>
        <m:d>
          <m:dPr>
            <m:ctrlPr>
              <w:rPr>
                <w:rFonts w:ascii="Cambria Math" w:hAnsi="Cambria Math"/>
                <w:i/>
              </w:rPr>
            </m:ctrlPr>
          </m:dPr>
          <m:e>
            <m:r>
              <w:rPr>
                <w:rFonts w:ascii="Cambria Math"/>
              </w:rPr>
              <m:t>a</m:t>
            </m:r>
          </m:e>
        </m:d>
      </m:oMath>
      <w:r w:rsidRPr="0057192E">
        <w:t xml:space="preserve">, </w:t>
      </w:r>
      <m:oMath>
        <m:r>
          <w:rPr>
            <w:rFonts w:ascii="Cambria Math"/>
          </w:rPr>
          <m:t>f</m:t>
        </m:r>
        <m:d>
          <m:dPr>
            <m:ctrlPr>
              <w:rPr>
                <w:rFonts w:ascii="Cambria Math" w:hAnsi="Cambria Math"/>
                <w:i/>
              </w:rPr>
            </m:ctrlPr>
          </m:dPr>
          <m:e>
            <m:r>
              <w:rPr>
                <w:rFonts w:ascii="Cambria Math"/>
              </w:rPr>
              <m:t>b</m:t>
            </m:r>
          </m:e>
        </m:d>
      </m:oMath>
      <w:r w:rsidRPr="0057192E">
        <w:t xml:space="preserve"> </w:t>
      </w:r>
      <w:r w:rsidR="00DD6C6F">
        <w:t xml:space="preserve">и интервал между двумя соседними </w:t>
      </w:r>
      <w:r w:rsidR="00DD6C6F">
        <w:rPr>
          <w:bCs/>
          <w:iCs/>
        </w:rPr>
        <w:t>приближёнными значениями корня (изначально это</w:t>
      </w:r>
      <w:r w:rsidR="00FB61A8">
        <w:rPr>
          <w:bCs/>
          <w:iCs/>
        </w:rPr>
        <w:t xml:space="preserve">       </w:t>
      </w:r>
      <w:r w:rsidRPr="0057192E">
        <w:t xml:space="preserve"> </w:t>
      </w:r>
      <m:oMath>
        <m:r>
          <w:rPr>
            <w:rFonts w:ascii="Cambria Math" w:hAnsi="Cambria Math"/>
            <w:lang w:val="en-US"/>
          </w:rPr>
          <m:t>d</m:t>
        </m:r>
        <m:r>
          <w:rPr>
            <w:rFonts w:ascii="Cambria Math" w:hAnsi="Cambria Math"/>
          </w:rPr>
          <m:t>=</m:t>
        </m:r>
        <m:r>
          <w:rPr>
            <w:rFonts w:ascii="Cambria Math" w:hAnsi="Cambria Math"/>
            <w:lang w:val="en-US"/>
          </w:rPr>
          <m:t>b</m:t>
        </m:r>
        <m:r>
          <w:rPr>
            <w:rFonts w:ascii="Cambria Math" w:hAnsi="Cambria Math"/>
          </w:rPr>
          <m:t>-</m:t>
        </m:r>
        <m:r>
          <w:rPr>
            <w:rFonts w:ascii="Cambria Math" w:hAnsi="Cambria Math"/>
            <w:lang w:val="en-US"/>
          </w:rPr>
          <m:t>a</m:t>
        </m:r>
      </m:oMath>
      <w:r w:rsidR="00DD6C6F">
        <w:t>).</w:t>
      </w:r>
    </w:p>
    <w:p w14:paraId="2EE9C710" w14:textId="12650F3A" w:rsidR="000D2123" w:rsidRPr="00315680" w:rsidRDefault="00053DF2" w:rsidP="0076247E">
      <w:pPr>
        <w:ind w:left="720" w:hanging="720"/>
        <w:jc w:val="both"/>
        <w:rPr>
          <w:b/>
          <w:bCs/>
        </w:rPr>
      </w:pPr>
      <w:r w:rsidRPr="0057192E">
        <w:rPr>
          <w:b/>
          <w:bCs/>
        </w:rPr>
        <w:t xml:space="preserve">Шаг </w:t>
      </w:r>
      <w:r w:rsidR="00124877" w:rsidRPr="00124877">
        <w:rPr>
          <w:b/>
          <w:bCs/>
        </w:rPr>
        <w:t>2</w:t>
      </w:r>
      <w:r w:rsidRPr="0057192E">
        <w:rPr>
          <w:b/>
          <w:bCs/>
        </w:rPr>
        <w:t>:</w:t>
      </w:r>
      <w:r w:rsidRPr="0057192E">
        <w:t xml:space="preserve"> </w:t>
      </w:r>
      <w:r w:rsidR="00DD6C6F" w:rsidRPr="0057192E">
        <w:t xml:space="preserve">Используя уравнение </w:t>
      </w:r>
      <w:r w:rsidR="00DD6C6F" w:rsidRPr="00FB5677">
        <w:t>(</w:t>
      </w:r>
      <w:r w:rsidR="00DD6C6F">
        <w:t>2</w:t>
      </w:r>
      <w:r w:rsidR="00DD6C6F" w:rsidRPr="00FB5677">
        <w:t xml:space="preserve">) </w:t>
      </w:r>
      <w:r w:rsidR="00DD6C6F" w:rsidRPr="0057192E">
        <w:t>определ</w:t>
      </w:r>
      <w:r w:rsidR="00DD6C6F">
        <w:t>ить</w:t>
      </w:r>
      <w:r w:rsidR="00DD6C6F" w:rsidRPr="0057192E">
        <w:t xml:space="preserve"> приближённое значение корня </w:t>
      </w:r>
      <m:oMath>
        <m:sSub>
          <m:sSubPr>
            <m:ctrlPr>
              <w:rPr>
                <w:rFonts w:ascii="Cambria Math" w:hAnsi="Cambria Math"/>
                <w:i/>
              </w:rPr>
            </m:ctrlPr>
          </m:sSubPr>
          <m:e>
            <m:r>
              <w:rPr>
                <w:rFonts w:ascii="Cambria Math"/>
              </w:rPr>
              <m:t>x</m:t>
            </m:r>
          </m:e>
          <m:sub>
            <m:r>
              <w:rPr>
                <w:rFonts w:ascii="Cambria Math"/>
              </w:rPr>
              <m:t>0</m:t>
            </m:r>
          </m:sub>
        </m:sSub>
      </m:oMath>
      <w:r w:rsidR="00DD6C6F">
        <w:t xml:space="preserve"> </w:t>
      </w:r>
      <w:r w:rsidR="00DD6C6F" w:rsidRPr="0057192E">
        <w:t>и запом</w:t>
      </w:r>
      <w:r w:rsidR="00DD6C6F">
        <w:t>нить</w:t>
      </w:r>
      <w:r w:rsidR="00DD6C6F" w:rsidRPr="0057192E">
        <w:t xml:space="preserve"> его в ячейке </w:t>
      </w:r>
      <m:oMath>
        <m:r>
          <w:rPr>
            <w:rFonts w:ascii="Cambria Math" w:hAnsi="Cambria Math"/>
          </w:rPr>
          <m:t>x0</m:t>
        </m:r>
      </m:oMath>
      <w:r w:rsidR="00DD6C6F" w:rsidRPr="0057192E">
        <w:t>.</w:t>
      </w:r>
      <w:r w:rsidR="00315680" w:rsidRPr="00315680">
        <w:t xml:space="preserve"> </w:t>
      </w:r>
      <w:r w:rsidR="00315680">
        <w:t xml:space="preserve">Переменная цикла </w:t>
      </w:r>
      <m:oMath>
        <m:r>
          <w:rPr>
            <w:rFonts w:ascii="Cambria Math" w:hAnsi="Cambria Math"/>
            <w:lang w:val="en-US"/>
          </w:rPr>
          <m:t>i</m:t>
        </m:r>
        <m:r>
          <w:rPr>
            <w:rFonts w:ascii="Cambria Math" w:hAnsi="Cambria Math"/>
          </w:rPr>
          <m:t>=0</m:t>
        </m:r>
      </m:oMath>
      <w:r w:rsidR="00315680">
        <w:t>.</w:t>
      </w:r>
    </w:p>
    <w:p w14:paraId="2BB74227" w14:textId="307A831B" w:rsidR="00315680" w:rsidRPr="00357871" w:rsidRDefault="000D2123" w:rsidP="0076247E">
      <w:pPr>
        <w:pStyle w:val="afa"/>
        <w:ind w:left="709" w:hanging="709"/>
        <w:jc w:val="both"/>
      </w:pPr>
      <w:r w:rsidRPr="0057192E">
        <w:rPr>
          <w:b/>
          <w:bCs/>
        </w:rPr>
        <w:lastRenderedPageBreak/>
        <w:t xml:space="preserve">Шаг </w:t>
      </w:r>
      <w:r w:rsidR="00DD6C6F" w:rsidRPr="00DD6C6F">
        <w:rPr>
          <w:b/>
          <w:bCs/>
        </w:rPr>
        <w:t>3</w:t>
      </w:r>
      <w:r w:rsidRPr="0057192E">
        <w:rPr>
          <w:b/>
          <w:bCs/>
        </w:rPr>
        <w:t>:</w:t>
      </w:r>
      <w:r w:rsidRPr="0057192E">
        <w:t xml:space="preserve"> </w:t>
      </w:r>
      <w:r w:rsidR="002C5FC8">
        <w:t xml:space="preserve">Организовать цикл с предусловием </w:t>
      </w:r>
      <m:oMath>
        <m:r>
          <w:rPr>
            <w:rFonts w:ascii="Cambria Math"/>
          </w:rPr>
          <m:t>abs</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i+1</m:t>
                </m:r>
              </m:sub>
            </m:sSub>
            <m:r>
              <w:rPr>
                <w:rFonts w:ascii="Cambria Math"/>
              </w:rPr>
              <m:t>-</m:t>
            </m:r>
            <m:sSub>
              <m:sSubPr>
                <m:ctrlPr>
                  <w:rPr>
                    <w:rFonts w:ascii="Cambria Math" w:hAnsi="Cambria Math"/>
                    <w:i/>
                  </w:rPr>
                </m:ctrlPr>
              </m:sSubPr>
              <m:e>
                <m:r>
                  <w:rPr>
                    <w:rFonts w:ascii="Cambria Math"/>
                  </w:rPr>
                  <m:t>x</m:t>
                </m:r>
              </m:e>
              <m:sub>
                <m:r>
                  <w:rPr>
                    <w:rFonts w:ascii="Cambria Math"/>
                  </w:rPr>
                  <m:t>i</m:t>
                </m:r>
              </m:sub>
            </m:sSub>
          </m:e>
        </m:d>
      </m:oMath>
      <w:r w:rsidR="00124877" w:rsidRPr="0057192E">
        <w:t xml:space="preserve"> </w:t>
      </w:r>
      <w:r w:rsidRPr="0057192E">
        <w:t xml:space="preserve">Используя </w:t>
      </w:r>
      <w:r w:rsidRPr="00124877">
        <w:t xml:space="preserve">формулу (4) </w:t>
      </w:r>
      <w:r w:rsidRPr="0057192E">
        <w:t>определ</w:t>
      </w:r>
      <w:r w:rsidR="00124877">
        <w:t>ить текущее</w:t>
      </w:r>
      <w:r w:rsidRPr="0057192E">
        <w:t xml:space="preserve"> приближённое значение </w:t>
      </w:r>
      <w:r w:rsidRPr="00315680">
        <w:t xml:space="preserve">корня </w:t>
      </w:r>
      <m:oMath>
        <m:sSub>
          <m:sSubPr>
            <m:ctrlPr>
              <w:rPr>
                <w:rFonts w:ascii="Cambria Math" w:hAnsi="Cambria Math"/>
                <w:i/>
              </w:rPr>
            </m:ctrlPr>
          </m:sSubPr>
          <m:e>
            <m:r>
              <w:rPr>
                <w:rFonts w:ascii="Cambria Math"/>
              </w:rPr>
              <m:t>x</m:t>
            </m:r>
          </m:e>
          <m:sub>
            <m:r>
              <w:rPr>
                <w:rFonts w:ascii="Cambria Math"/>
                <w:lang w:val="en-US"/>
              </w:rPr>
              <m:t>i</m:t>
            </m:r>
          </m:sub>
        </m:sSub>
      </m:oMath>
      <w:r w:rsidR="00315680" w:rsidRPr="00315680">
        <w:rPr>
          <w:color w:val="FF0000"/>
        </w:rPr>
        <w:t xml:space="preserve"> </w:t>
      </w:r>
      <w:r w:rsidR="00357871" w:rsidRPr="00315680">
        <w:rPr>
          <w:color w:val="FF0000"/>
        </w:rPr>
        <w:t>(</w:t>
      </w:r>
      <w:r w:rsidR="00357871" w:rsidRPr="0057192E">
        <w:t>запом</w:t>
      </w:r>
      <w:r w:rsidR="00357871">
        <w:t>нить</w:t>
      </w:r>
      <w:r w:rsidR="00357871" w:rsidRPr="0057192E">
        <w:t xml:space="preserve"> его в ячейке </w:t>
      </w:r>
      <m:oMath>
        <m:r>
          <w:rPr>
            <w:rFonts w:ascii="Cambria Math" w:hAnsi="Cambria Math"/>
          </w:rPr>
          <m:t>x1</m:t>
        </m:r>
      </m:oMath>
      <w:r w:rsidR="00357871" w:rsidRPr="00315680">
        <w:t>)</w:t>
      </w:r>
      <w:r w:rsidR="00357871">
        <w:rPr>
          <w:color w:val="FF0000"/>
        </w:rPr>
        <w:t xml:space="preserve"> </w:t>
      </w:r>
      <w:r w:rsidR="00357871" w:rsidRPr="00357871">
        <w:t>и</w:t>
      </w:r>
      <w:r w:rsidR="00315680" w:rsidRPr="00357871">
        <w:t xml:space="preserve"> </w:t>
      </w:r>
      <w:r w:rsidR="00357871">
        <w:t xml:space="preserve">интервал </w:t>
      </w:r>
      <m:oMath>
        <m:r>
          <w:rPr>
            <w:rFonts w:ascii="Cambria Math" w:hAnsi="Cambria Math"/>
            <w:lang w:val="en-US"/>
          </w:rPr>
          <m:t>d</m:t>
        </m:r>
        <m:r>
          <w:rPr>
            <w:rFonts w:ascii="Cambria Math" w:hAnsi="Cambria Math"/>
          </w:rPr>
          <m:t xml:space="preserve">=x0-x1= </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i+1</m:t>
                </m:r>
              </m:sub>
            </m:sSub>
            <m:r>
              <w:rPr>
                <w:rFonts w:ascii="Cambria Math"/>
              </w:rPr>
              <m:t>-</m:t>
            </m:r>
            <m:sSub>
              <m:sSubPr>
                <m:ctrlPr>
                  <w:rPr>
                    <w:rFonts w:ascii="Cambria Math" w:hAnsi="Cambria Math"/>
                    <w:i/>
                  </w:rPr>
                </m:ctrlPr>
              </m:sSubPr>
              <m:e>
                <m:r>
                  <w:rPr>
                    <w:rFonts w:ascii="Cambria Math"/>
                  </w:rPr>
                  <m:t>x</m:t>
                </m:r>
              </m:e>
              <m:sub>
                <m:r>
                  <w:rPr>
                    <w:rFonts w:ascii="Cambria Math"/>
                  </w:rPr>
                  <m:t>i</m:t>
                </m:r>
              </m:sub>
            </m:sSub>
          </m:e>
        </m:d>
      </m:oMath>
      <w:r w:rsidR="00315680" w:rsidRPr="00357871">
        <w:t xml:space="preserve"> </w:t>
      </w:r>
      <w:r w:rsidR="00357871">
        <w:t xml:space="preserve">между двумя соседними </w:t>
      </w:r>
      <w:r w:rsidR="00357871" w:rsidRPr="0057192E">
        <w:rPr>
          <w:bCs/>
          <w:iCs/>
        </w:rPr>
        <w:t xml:space="preserve"> </w:t>
      </w:r>
      <w:r w:rsidR="00357871">
        <w:rPr>
          <w:bCs/>
          <w:iCs/>
        </w:rPr>
        <w:t xml:space="preserve">приближёнными значениями корня. Присвоить </w:t>
      </w:r>
      <m:oMath>
        <m:r>
          <w:rPr>
            <w:rFonts w:ascii="Cambria Math" w:hAnsi="Cambria Math"/>
            <w:lang w:val="en-US"/>
          </w:rPr>
          <m:t>x</m:t>
        </m:r>
        <m:r>
          <w:rPr>
            <w:rFonts w:ascii="Cambria Math" w:hAnsi="Cambria Math"/>
          </w:rPr>
          <m:t>0=</m:t>
        </m:r>
        <m:r>
          <w:rPr>
            <w:rFonts w:ascii="Cambria Math" w:hAnsi="Cambria Math"/>
            <w:lang w:val="en-US"/>
          </w:rPr>
          <m:t>x</m:t>
        </m:r>
        <m:r>
          <w:rPr>
            <w:rFonts w:ascii="Cambria Math" w:hAnsi="Cambria Math"/>
          </w:rPr>
          <m:t>1</m:t>
        </m:r>
      </m:oMath>
      <w:r w:rsidR="00357871">
        <w:t xml:space="preserve"> и </w:t>
      </w:r>
      <m:oMath>
        <m:r>
          <w:rPr>
            <w:rFonts w:ascii="Cambria Math" w:hAnsi="Cambria Math"/>
          </w:rPr>
          <m:t xml:space="preserve"> </m:t>
        </m:r>
        <m:r>
          <w:rPr>
            <w:rFonts w:ascii="Cambria Math" w:hAnsi="Cambria Math"/>
            <w:lang w:val="en-US"/>
          </w:rPr>
          <m:t>i</m:t>
        </m:r>
        <m:r>
          <w:rPr>
            <w:rFonts w:ascii="Cambria Math" w:hAnsi="Cambria Math"/>
          </w:rPr>
          <m:t>=</m:t>
        </m:r>
        <m:r>
          <w:rPr>
            <w:rFonts w:ascii="Cambria Math" w:hAnsi="Cambria Math"/>
            <w:lang w:val="en-US"/>
          </w:rPr>
          <m:t>i</m:t>
        </m:r>
        <m:r>
          <w:rPr>
            <w:rFonts w:ascii="Cambria Math" w:hAnsi="Cambria Math"/>
          </w:rPr>
          <m:t>+1</m:t>
        </m:r>
      </m:oMath>
      <w:r w:rsidR="00357871">
        <w:t>.</w:t>
      </w:r>
      <w:r w:rsidR="00315680" w:rsidRPr="00357871">
        <w:rPr>
          <w:bCs/>
          <w:iCs/>
        </w:rPr>
        <w:t xml:space="preserve"> </w:t>
      </w:r>
    </w:p>
    <w:p w14:paraId="1543AE15" w14:textId="19B4C53F" w:rsidR="000D2123" w:rsidRPr="0057192E" w:rsidRDefault="000D2123" w:rsidP="0076247E">
      <w:pPr>
        <w:ind w:left="720" w:hanging="720"/>
        <w:jc w:val="both"/>
        <w:rPr>
          <w:b/>
          <w:bCs/>
        </w:rPr>
      </w:pPr>
      <w:r w:rsidRPr="0057192E">
        <w:rPr>
          <w:b/>
          <w:bCs/>
        </w:rPr>
        <w:t xml:space="preserve">Шаг </w:t>
      </w:r>
      <w:r w:rsidR="00357871">
        <w:rPr>
          <w:b/>
          <w:bCs/>
        </w:rPr>
        <w:t>4</w:t>
      </w:r>
      <w:r w:rsidRPr="0057192E">
        <w:rPr>
          <w:b/>
          <w:bCs/>
        </w:rPr>
        <w:t>:</w:t>
      </w:r>
      <w:r w:rsidRPr="0057192E">
        <w:t xml:space="preserve"> </w:t>
      </w:r>
      <w:r w:rsidR="006B7AB7">
        <w:t>Конец цикла.</w:t>
      </w:r>
      <w:r w:rsidR="00357871">
        <w:t xml:space="preserve"> </w:t>
      </w:r>
      <w:r w:rsidRPr="009951A7">
        <w:t xml:space="preserve">Если  </w:t>
      </w:r>
      <m:oMath>
        <m:r>
          <w:rPr>
            <w:rFonts w:ascii="Cambria Math"/>
          </w:rPr>
          <m:t>abs</m:t>
        </m:r>
        <m:d>
          <m:dPr>
            <m:ctrlPr>
              <w:rPr>
                <w:rFonts w:ascii="Cambria Math" w:hAnsi="Cambria Math"/>
                <w:i/>
              </w:rPr>
            </m:ctrlPr>
          </m:dPr>
          <m:e>
            <m:r>
              <w:rPr>
                <w:rFonts w:ascii="Cambria Math" w:hAnsi="Cambria Math"/>
                <w:lang w:val="en-US"/>
              </w:rPr>
              <m:t>d</m:t>
            </m:r>
          </m:e>
        </m:d>
        <m:r>
          <w:rPr>
            <w:rFonts w:ascii="Cambria Math"/>
          </w:rPr>
          <m:t>&lt;</m:t>
        </m:r>
        <m:r>
          <m:rPr>
            <m:sty m:val="p"/>
          </m:rPr>
          <w:rPr>
            <w:rFonts w:ascii="Cambria Math" w:hAnsi="Cambria Math"/>
          </w:rPr>
          <m:t>ε</m:t>
        </m:r>
      </m:oMath>
      <w:r w:rsidR="006B7AB7">
        <w:t>,</w:t>
      </w:r>
      <w:r w:rsidR="00E40E9A" w:rsidRPr="006B7AB7">
        <w:rPr>
          <w:color w:val="FF0000"/>
        </w:rPr>
        <w:t xml:space="preserve"> </w:t>
      </w:r>
      <w:r w:rsidRPr="0057192E">
        <w:t xml:space="preserve"> то выход, </w:t>
      </w:r>
      <w:r w:rsidR="00FB61A8">
        <w:t xml:space="preserve">иначе </w:t>
      </w:r>
      <w:r w:rsidRPr="0057192E">
        <w:t xml:space="preserve">переход к </w:t>
      </w:r>
      <w:r w:rsidRPr="0057192E">
        <w:rPr>
          <w:b/>
          <w:bCs/>
        </w:rPr>
        <w:t>шагу 3.</w:t>
      </w:r>
    </w:p>
    <w:p w14:paraId="1A827EB3" w14:textId="271EDDA9" w:rsidR="002030CE" w:rsidRDefault="000D2123" w:rsidP="0076247E">
      <w:pPr>
        <w:jc w:val="both"/>
      </w:pPr>
      <w:r w:rsidRPr="0057192E">
        <w:rPr>
          <w:b/>
          <w:bCs/>
        </w:rPr>
        <w:t xml:space="preserve">Шаг </w:t>
      </w:r>
      <w:r w:rsidR="00357871" w:rsidRPr="00F2516A">
        <w:rPr>
          <w:b/>
          <w:bCs/>
        </w:rPr>
        <w:t>5</w:t>
      </w:r>
      <w:r w:rsidRPr="0057192E">
        <w:rPr>
          <w:b/>
          <w:bCs/>
        </w:rPr>
        <w:t>:</w:t>
      </w:r>
      <w:r w:rsidRPr="0057192E">
        <w:t xml:space="preserve"> Выход. </w:t>
      </w:r>
    </w:p>
    <w:p w14:paraId="6E2B5717" w14:textId="6C231FA9" w:rsidR="002030CE" w:rsidRPr="00191D9A" w:rsidRDefault="002030CE" w:rsidP="0076247E">
      <w:pPr>
        <w:jc w:val="both"/>
        <w:rPr>
          <w:i/>
        </w:rPr>
      </w:pPr>
      <w:r w:rsidRPr="00191D9A">
        <w:rPr>
          <w:i/>
        </w:rPr>
        <w:t>Примечание:</w:t>
      </w:r>
      <w:r>
        <w:rPr>
          <w:i/>
        </w:rPr>
        <w:t xml:space="preserve"> </w:t>
      </w:r>
    </w:p>
    <w:p w14:paraId="73D19977" w14:textId="2259B924" w:rsidR="000D2123" w:rsidRDefault="002030CE" w:rsidP="00C44434">
      <w:pPr>
        <w:pStyle w:val="afa"/>
        <w:ind w:left="1080"/>
        <w:jc w:val="both"/>
      </w:pPr>
      <w:r>
        <w:t>Э</w:t>
      </w:r>
      <w:r w:rsidRPr="00274AF3">
        <w:t>ффективность</w:t>
      </w:r>
      <w:r w:rsidRPr="00274AF3">
        <w:rPr>
          <w:i/>
        </w:rPr>
        <w:t xml:space="preserve"> </w:t>
      </w:r>
      <w:r>
        <w:t>алгоритма определяется количеством обращений к вычислению функции и числом проходов в цикле. Ввести счётчики этих параметров и вывести их конечные значения.</w:t>
      </w:r>
      <w:r w:rsidRPr="002326D2">
        <w:t xml:space="preserve"> </w:t>
      </w:r>
    </w:p>
    <w:p w14:paraId="67205F16" w14:textId="77777777" w:rsidR="00FB61A8" w:rsidRDefault="00FB61A8" w:rsidP="00FB61A8">
      <w:pPr>
        <w:pStyle w:val="afa"/>
        <w:ind w:left="1080"/>
        <w:jc w:val="both"/>
      </w:pPr>
    </w:p>
    <w:p w14:paraId="4EAA5E32" w14:textId="2E93EB75" w:rsidR="00FB61A8" w:rsidRDefault="00FB61A8" w:rsidP="00FB61A8">
      <w:pPr>
        <w:jc w:val="both"/>
        <w:rPr>
          <w:i/>
          <w:iCs/>
        </w:rPr>
      </w:pPr>
      <w:r w:rsidRPr="00FB61A8">
        <w:rPr>
          <w:i/>
          <w:iCs/>
        </w:rPr>
        <w:t>Примерный вид выходной информации.</w:t>
      </w:r>
    </w:p>
    <w:p w14:paraId="78EC7D1A" w14:textId="273F8616" w:rsidR="00FB61A8" w:rsidRPr="00FB61A8" w:rsidRDefault="00FB61A8" w:rsidP="00FB61A8">
      <w:pPr>
        <w:pStyle w:val="afa"/>
        <w:ind w:left="1080"/>
        <w:jc w:val="both"/>
        <w:rPr>
          <w:b/>
          <w:bCs/>
        </w:rPr>
      </w:pPr>
      <w:r w:rsidRPr="00FB61A8">
        <w:rPr>
          <w:b/>
          <w:bCs/>
        </w:rPr>
        <w:t>------корень н/л уравнения---------</w:t>
      </w:r>
      <w:r>
        <w:rPr>
          <w:b/>
          <w:bCs/>
        </w:rPr>
        <w:t>метод хорд</w:t>
      </w:r>
      <w:r w:rsidRPr="00FB61A8">
        <w:rPr>
          <w:b/>
          <w:bCs/>
        </w:rPr>
        <w:t>----------</w:t>
      </w:r>
    </w:p>
    <w:p w14:paraId="39B82C61" w14:textId="77777777" w:rsidR="002E2048" w:rsidRPr="00FB61A8" w:rsidRDefault="002E2048" w:rsidP="0076247E">
      <w:pPr>
        <w:pStyle w:val="afa"/>
        <w:ind w:left="1080"/>
        <w:jc w:val="both"/>
      </w:pPr>
    </w:p>
    <w:p w14:paraId="698B5F26" w14:textId="1BAA2D52" w:rsidR="002E2048" w:rsidRPr="002A6C07" w:rsidRDefault="002E2048" w:rsidP="0076247E">
      <w:pPr>
        <w:pStyle w:val="afa"/>
        <w:ind w:left="1080"/>
        <w:jc w:val="both"/>
      </w:pPr>
      <w:r w:rsidRPr="002A6C07">
        <w:t xml:space="preserve">  </w:t>
      </w:r>
      <w:r w:rsidR="002A6C07">
        <w:t>интервал</w:t>
      </w:r>
      <w:r w:rsidRPr="002A6C07">
        <w:t xml:space="preserve"> - [</w:t>
      </w:r>
      <w:proofErr w:type="gramStart"/>
      <w:r w:rsidRPr="002E2048">
        <w:rPr>
          <w:lang w:val="en-US"/>
        </w:rPr>
        <w:t>a</w:t>
      </w:r>
      <w:r w:rsidRPr="002A6C07">
        <w:t>,</w:t>
      </w:r>
      <w:r w:rsidRPr="002E2048">
        <w:rPr>
          <w:lang w:val="en-US"/>
        </w:rPr>
        <w:t>b</w:t>
      </w:r>
      <w:proofErr w:type="gramEnd"/>
      <w:r w:rsidRPr="002A6C07">
        <w:t xml:space="preserve">], </w:t>
      </w:r>
      <w:r w:rsidR="002A6C07">
        <w:t>точность</w:t>
      </w:r>
      <w:r w:rsidRPr="002A6C07">
        <w:t xml:space="preserve"> - </w:t>
      </w:r>
      <w:r w:rsidRPr="002E2048">
        <w:rPr>
          <w:lang w:val="en-US"/>
        </w:rPr>
        <w:t>eps</w:t>
      </w:r>
    </w:p>
    <w:p w14:paraId="22CE33CF" w14:textId="77777777" w:rsidR="002E2048" w:rsidRPr="00E70B58" w:rsidRDefault="002E2048" w:rsidP="0076247E">
      <w:pPr>
        <w:pStyle w:val="afa"/>
        <w:ind w:left="1080"/>
        <w:jc w:val="both"/>
      </w:pPr>
      <w:r w:rsidRPr="002A6C07">
        <w:t xml:space="preserve">   </w:t>
      </w:r>
      <w:r w:rsidRPr="002E2048">
        <w:rPr>
          <w:lang w:val="en-US"/>
        </w:rPr>
        <w:t>a</w:t>
      </w:r>
      <w:proofErr w:type="gramStart"/>
      <w:r w:rsidRPr="00E70B58">
        <w:t>=  0.0000</w:t>
      </w:r>
      <w:proofErr w:type="gramEnd"/>
      <w:r w:rsidRPr="00E70B58">
        <w:t xml:space="preserve">   </w:t>
      </w:r>
      <w:r w:rsidRPr="002E2048">
        <w:rPr>
          <w:lang w:val="en-US"/>
        </w:rPr>
        <w:t>b</w:t>
      </w:r>
      <w:r w:rsidRPr="00E70B58">
        <w:t xml:space="preserve">=  5.0000   </w:t>
      </w:r>
      <w:r w:rsidRPr="002E2048">
        <w:rPr>
          <w:lang w:val="en-US"/>
        </w:rPr>
        <w:t>eps</w:t>
      </w:r>
      <w:r w:rsidRPr="00E70B58">
        <w:t>=0.001000</w:t>
      </w:r>
    </w:p>
    <w:p w14:paraId="5BA66177" w14:textId="77777777" w:rsidR="002E2048" w:rsidRPr="00E70B58" w:rsidRDefault="002E2048" w:rsidP="0076247E">
      <w:pPr>
        <w:pStyle w:val="afa"/>
        <w:ind w:left="1080"/>
        <w:jc w:val="both"/>
      </w:pPr>
    </w:p>
    <w:p w14:paraId="18F60732" w14:textId="7265BC63" w:rsidR="002E2048" w:rsidRPr="00E70B58" w:rsidRDefault="002E2048" w:rsidP="0076247E">
      <w:pPr>
        <w:pStyle w:val="afa"/>
        <w:ind w:left="1080"/>
        <w:jc w:val="both"/>
      </w:pPr>
      <w:r w:rsidRPr="00E70B58">
        <w:t xml:space="preserve">    </w:t>
      </w:r>
      <w:r w:rsidR="002A6C07">
        <w:t>корень</w:t>
      </w:r>
      <w:r w:rsidRPr="00E70B58">
        <w:t>-</w:t>
      </w:r>
      <w:proofErr w:type="gramStart"/>
      <w:r w:rsidRPr="002E2048">
        <w:rPr>
          <w:lang w:val="en-US"/>
        </w:rPr>
        <w:t>x</w:t>
      </w:r>
      <w:r w:rsidRPr="00E70B58">
        <w:t xml:space="preserve">,   </w:t>
      </w:r>
      <w:proofErr w:type="gramEnd"/>
      <w:r w:rsidRPr="00E70B58">
        <w:t xml:space="preserve">     </w:t>
      </w:r>
      <w:r w:rsidR="002A6C07">
        <w:t xml:space="preserve">    </w:t>
      </w:r>
      <w:r w:rsidRPr="00E70B58">
        <w:t xml:space="preserve"> </w:t>
      </w:r>
      <w:r w:rsidR="002A6C07">
        <w:t>функция</w:t>
      </w:r>
      <w:r w:rsidRPr="00E70B58">
        <w:t>-</w:t>
      </w:r>
      <w:r w:rsidRPr="002E2048">
        <w:rPr>
          <w:lang w:val="en-US"/>
        </w:rPr>
        <w:t>f</w:t>
      </w:r>
    </w:p>
    <w:p w14:paraId="317ED165" w14:textId="77777777" w:rsidR="002E2048" w:rsidRPr="00E70B58" w:rsidRDefault="002E2048" w:rsidP="0076247E">
      <w:pPr>
        <w:pStyle w:val="afa"/>
        <w:ind w:left="1080"/>
        <w:jc w:val="both"/>
      </w:pPr>
      <w:r w:rsidRPr="00E70B58">
        <w:t xml:space="preserve">  </w:t>
      </w:r>
      <w:proofErr w:type="gramStart"/>
      <w:r w:rsidRPr="002E2048">
        <w:rPr>
          <w:lang w:val="en-US"/>
        </w:rPr>
        <w:t>x</w:t>
      </w:r>
      <w:r w:rsidRPr="00E70B58">
        <w:t>( 1</w:t>
      </w:r>
      <w:proofErr w:type="gramEnd"/>
      <w:r w:rsidRPr="00E70B58">
        <w:t xml:space="preserve">)=0.38461539  </w:t>
      </w:r>
      <w:r w:rsidRPr="002E2048">
        <w:rPr>
          <w:lang w:val="en-US"/>
        </w:rPr>
        <w:t>f</w:t>
      </w:r>
      <w:r w:rsidRPr="00E70B58">
        <w:t>=-.85207099</w:t>
      </w:r>
    </w:p>
    <w:p w14:paraId="6933ED6D" w14:textId="77777777" w:rsidR="002E2048" w:rsidRPr="00E70B58" w:rsidRDefault="002E2048" w:rsidP="0076247E">
      <w:pPr>
        <w:pStyle w:val="afa"/>
        <w:ind w:left="1080"/>
        <w:jc w:val="both"/>
      </w:pPr>
    </w:p>
    <w:p w14:paraId="455BF77E" w14:textId="77777777" w:rsidR="002A6C07" w:rsidRPr="002A6C07" w:rsidRDefault="002A6C07" w:rsidP="0076247E">
      <w:pPr>
        <w:pStyle w:val="afa"/>
        <w:ind w:left="1080"/>
        <w:jc w:val="both"/>
      </w:pPr>
      <w:r w:rsidRPr="002A6C07">
        <w:t xml:space="preserve">    </w:t>
      </w:r>
      <w:r>
        <w:t>корень</w:t>
      </w:r>
      <w:r w:rsidRPr="002A6C07">
        <w:t>-</w:t>
      </w:r>
      <w:proofErr w:type="gramStart"/>
      <w:r w:rsidRPr="002E2048">
        <w:rPr>
          <w:lang w:val="en-US"/>
        </w:rPr>
        <w:t>x</w:t>
      </w:r>
      <w:r w:rsidRPr="002A6C07">
        <w:t xml:space="preserve">,   </w:t>
      </w:r>
      <w:proofErr w:type="gramEnd"/>
      <w:r w:rsidRPr="002A6C07">
        <w:t xml:space="preserve">     </w:t>
      </w:r>
      <w:r>
        <w:t xml:space="preserve">    </w:t>
      </w:r>
      <w:r w:rsidRPr="002A6C07">
        <w:t xml:space="preserve"> </w:t>
      </w:r>
      <w:r>
        <w:t>функция</w:t>
      </w:r>
      <w:r w:rsidRPr="002A6C07">
        <w:t>-</w:t>
      </w:r>
      <w:r w:rsidRPr="002E2048">
        <w:rPr>
          <w:lang w:val="en-US"/>
        </w:rPr>
        <w:t>f</w:t>
      </w:r>
    </w:p>
    <w:p w14:paraId="0DC5D2F9" w14:textId="77777777" w:rsidR="002E2048" w:rsidRPr="002A6C07" w:rsidRDefault="002E2048" w:rsidP="0076247E">
      <w:pPr>
        <w:pStyle w:val="afa"/>
        <w:ind w:left="1080"/>
        <w:jc w:val="both"/>
      </w:pPr>
      <w:r w:rsidRPr="002A6C07">
        <w:t xml:space="preserve">  </w:t>
      </w:r>
      <w:proofErr w:type="gramStart"/>
      <w:r w:rsidRPr="002E2048">
        <w:rPr>
          <w:lang w:val="en-US"/>
        </w:rPr>
        <w:t>x</w:t>
      </w:r>
      <w:r w:rsidRPr="002A6C07">
        <w:t>( 2</w:t>
      </w:r>
      <w:proofErr w:type="gramEnd"/>
      <w:r w:rsidRPr="002A6C07">
        <w:t xml:space="preserve">)=0.54285717  </w:t>
      </w:r>
      <w:r w:rsidRPr="002E2048">
        <w:rPr>
          <w:lang w:val="en-US"/>
        </w:rPr>
        <w:t>f</w:t>
      </w:r>
      <w:r w:rsidRPr="002A6C07">
        <w:t>=-.70530611</w:t>
      </w:r>
    </w:p>
    <w:p w14:paraId="53853E81" w14:textId="06F658AD" w:rsidR="002E2048" w:rsidRDefault="002A6C07" w:rsidP="0076247E">
      <w:pPr>
        <w:pStyle w:val="afa"/>
        <w:ind w:left="1080"/>
        <w:jc w:val="both"/>
      </w:pPr>
      <w:r>
        <w:t>. . . . . . . . . . . . . . . . . . . . . . . . . . . .</w:t>
      </w:r>
    </w:p>
    <w:p w14:paraId="33B494A7" w14:textId="60D146BD" w:rsidR="002A6C07" w:rsidRPr="002A6C07" w:rsidRDefault="002A6C07" w:rsidP="0076247E">
      <w:pPr>
        <w:pStyle w:val="afa"/>
        <w:ind w:left="1080"/>
        <w:jc w:val="both"/>
      </w:pPr>
      <w:r>
        <w:t>. . . . . . . . . . . . . . . . . . . . . . . . . . . .</w:t>
      </w:r>
    </w:p>
    <w:p w14:paraId="06BAE08C" w14:textId="77777777" w:rsidR="002A6C07" w:rsidRPr="002A6C07" w:rsidRDefault="002A6C07" w:rsidP="0076247E">
      <w:pPr>
        <w:pStyle w:val="afa"/>
        <w:ind w:left="1080"/>
        <w:jc w:val="both"/>
      </w:pPr>
      <w:r w:rsidRPr="002A6C07">
        <w:t xml:space="preserve">    </w:t>
      </w:r>
      <w:r>
        <w:t>корень</w:t>
      </w:r>
      <w:r w:rsidRPr="002A6C07">
        <w:t>-</w:t>
      </w:r>
      <w:proofErr w:type="gramStart"/>
      <w:r w:rsidRPr="002E2048">
        <w:rPr>
          <w:lang w:val="en-US"/>
        </w:rPr>
        <w:t>x</w:t>
      </w:r>
      <w:r w:rsidRPr="002A6C07">
        <w:t xml:space="preserve">,   </w:t>
      </w:r>
      <w:proofErr w:type="gramEnd"/>
      <w:r w:rsidRPr="002A6C07">
        <w:t xml:space="preserve">     </w:t>
      </w:r>
      <w:r>
        <w:t xml:space="preserve">    </w:t>
      </w:r>
      <w:r w:rsidRPr="002A6C07">
        <w:t xml:space="preserve"> </w:t>
      </w:r>
      <w:r>
        <w:t>функция</w:t>
      </w:r>
      <w:r w:rsidRPr="002A6C07">
        <w:t>-</w:t>
      </w:r>
      <w:r w:rsidRPr="002E2048">
        <w:rPr>
          <w:lang w:val="en-US"/>
        </w:rPr>
        <w:t>f</w:t>
      </w:r>
    </w:p>
    <w:p w14:paraId="6A15C392" w14:textId="77777777" w:rsidR="002E2048" w:rsidRPr="002A6C07" w:rsidRDefault="002E2048" w:rsidP="0076247E">
      <w:pPr>
        <w:pStyle w:val="afa"/>
        <w:ind w:left="1080"/>
        <w:jc w:val="both"/>
      </w:pPr>
      <w:r w:rsidRPr="002A6C07">
        <w:t xml:space="preserve">  </w:t>
      </w:r>
      <w:proofErr w:type="gramStart"/>
      <w:r w:rsidRPr="002E2048">
        <w:rPr>
          <w:lang w:val="en-US"/>
        </w:rPr>
        <w:t>x</w:t>
      </w:r>
      <w:r w:rsidRPr="002A6C07">
        <w:t>(</w:t>
      </w:r>
      <w:proofErr w:type="gramEnd"/>
      <w:r w:rsidRPr="002A6C07">
        <w:t xml:space="preserve">16)=0.99797213  </w:t>
      </w:r>
      <w:r w:rsidRPr="002E2048">
        <w:rPr>
          <w:lang w:val="en-US"/>
        </w:rPr>
        <w:t>f</w:t>
      </w:r>
      <w:r w:rsidRPr="002A6C07">
        <w:t>=-.00405163</w:t>
      </w:r>
    </w:p>
    <w:p w14:paraId="5FFCA090" w14:textId="77777777" w:rsidR="002E2048" w:rsidRPr="002A6C07" w:rsidRDefault="002E2048" w:rsidP="0076247E">
      <w:pPr>
        <w:pStyle w:val="afa"/>
        <w:ind w:left="1080"/>
        <w:jc w:val="both"/>
      </w:pPr>
    </w:p>
    <w:p w14:paraId="4A4516F4" w14:textId="77777777" w:rsidR="002A6C07" w:rsidRPr="002A6C07" w:rsidRDefault="002A6C07" w:rsidP="0076247E">
      <w:pPr>
        <w:pStyle w:val="afa"/>
        <w:ind w:left="1080"/>
        <w:jc w:val="both"/>
      </w:pPr>
      <w:r w:rsidRPr="002A6C07">
        <w:t xml:space="preserve">    </w:t>
      </w:r>
      <w:r>
        <w:t>корень</w:t>
      </w:r>
      <w:r w:rsidRPr="002A6C07">
        <w:t>-</w:t>
      </w:r>
      <w:proofErr w:type="gramStart"/>
      <w:r w:rsidRPr="002E2048">
        <w:rPr>
          <w:lang w:val="en-US"/>
        </w:rPr>
        <w:t>x</w:t>
      </w:r>
      <w:r w:rsidRPr="002A6C07">
        <w:t xml:space="preserve">,   </w:t>
      </w:r>
      <w:proofErr w:type="gramEnd"/>
      <w:r w:rsidRPr="002A6C07">
        <w:t xml:space="preserve">     </w:t>
      </w:r>
      <w:r>
        <w:t xml:space="preserve">    </w:t>
      </w:r>
      <w:r w:rsidRPr="002A6C07">
        <w:t xml:space="preserve"> </w:t>
      </w:r>
      <w:r>
        <w:t>функция</w:t>
      </w:r>
      <w:r w:rsidRPr="002A6C07">
        <w:t>-</w:t>
      </w:r>
      <w:r w:rsidRPr="002E2048">
        <w:rPr>
          <w:lang w:val="en-US"/>
        </w:rPr>
        <w:t>f</w:t>
      </w:r>
    </w:p>
    <w:p w14:paraId="549E461A" w14:textId="77777777" w:rsidR="002E2048" w:rsidRPr="002A6C07" w:rsidRDefault="002E2048" w:rsidP="0076247E">
      <w:pPr>
        <w:pStyle w:val="afa"/>
        <w:ind w:left="1080"/>
        <w:jc w:val="both"/>
      </w:pPr>
      <w:r w:rsidRPr="002A6C07">
        <w:t xml:space="preserve">  </w:t>
      </w:r>
      <w:proofErr w:type="gramStart"/>
      <w:r w:rsidRPr="002E2048">
        <w:rPr>
          <w:lang w:val="en-US"/>
        </w:rPr>
        <w:t>x</w:t>
      </w:r>
      <w:r w:rsidRPr="002A6C07">
        <w:t>(</w:t>
      </w:r>
      <w:proofErr w:type="gramEnd"/>
      <w:r w:rsidRPr="002A6C07">
        <w:t xml:space="preserve">17)=0.99864763  </w:t>
      </w:r>
      <w:r w:rsidRPr="002E2048">
        <w:rPr>
          <w:lang w:val="en-US"/>
        </w:rPr>
        <w:t>f</w:t>
      </w:r>
      <w:r w:rsidRPr="002A6C07">
        <w:t>=-.00270291</w:t>
      </w:r>
    </w:p>
    <w:p w14:paraId="56F444D0" w14:textId="77777777" w:rsidR="002E2048" w:rsidRPr="002A6C07" w:rsidRDefault="002E2048" w:rsidP="0076247E">
      <w:pPr>
        <w:pStyle w:val="afa"/>
        <w:ind w:left="1080"/>
        <w:jc w:val="both"/>
      </w:pPr>
    </w:p>
    <w:p w14:paraId="7400B295" w14:textId="43B8326E" w:rsidR="002E2048" w:rsidRPr="00E70B58" w:rsidRDefault="002A6C07" w:rsidP="0076247E">
      <w:pPr>
        <w:pStyle w:val="afa"/>
        <w:ind w:left="1080"/>
        <w:jc w:val="both"/>
      </w:pPr>
      <w:r>
        <w:t xml:space="preserve">           </w:t>
      </w:r>
      <w:r w:rsidR="002E2048" w:rsidRPr="00E70B58">
        <w:t>----</w:t>
      </w:r>
      <w:r>
        <w:t>РЕШЕНИЕ</w:t>
      </w:r>
      <w:r w:rsidR="002E2048" w:rsidRPr="00E70B58">
        <w:t>-----</w:t>
      </w:r>
    </w:p>
    <w:p w14:paraId="59CFE1DB" w14:textId="7CF047EF" w:rsidR="002E2048" w:rsidRPr="00E70B58" w:rsidRDefault="002E2048" w:rsidP="0076247E">
      <w:pPr>
        <w:pStyle w:val="afa"/>
        <w:ind w:left="1080"/>
        <w:jc w:val="both"/>
      </w:pPr>
      <w:r w:rsidRPr="00E70B58">
        <w:t xml:space="preserve">     </w:t>
      </w:r>
      <w:r w:rsidR="002A6C07">
        <w:t>корень</w:t>
      </w:r>
      <w:r w:rsidRPr="00E70B58">
        <w:t xml:space="preserve">=0.99864763   </w:t>
      </w:r>
      <w:r w:rsidR="002A6C07">
        <w:t>функция</w:t>
      </w:r>
      <w:r w:rsidRPr="00E70B58">
        <w:t>=-.00270291</w:t>
      </w:r>
    </w:p>
    <w:p w14:paraId="2369DEB4" w14:textId="2F916141" w:rsidR="00DA47FA" w:rsidRPr="00E70B58" w:rsidRDefault="00DA47FA" w:rsidP="0076247E">
      <w:pPr>
        <w:pStyle w:val="afa"/>
        <w:ind w:left="1080"/>
        <w:jc w:val="both"/>
      </w:pPr>
    </w:p>
    <w:p w14:paraId="3069CFB9" w14:textId="77777777" w:rsidR="002A6C07" w:rsidRDefault="002A6C07" w:rsidP="0076247E">
      <w:pPr>
        <w:ind w:left="360"/>
        <w:jc w:val="both"/>
        <w:rPr>
          <w:b/>
        </w:rPr>
      </w:pPr>
    </w:p>
    <w:p w14:paraId="34CEECCB" w14:textId="290498E2" w:rsidR="00B80088" w:rsidRPr="0057192E" w:rsidRDefault="00BB7324" w:rsidP="0076247E">
      <w:pPr>
        <w:ind w:left="360"/>
        <w:jc w:val="both"/>
      </w:pPr>
      <w:r w:rsidRPr="0057192E">
        <w:rPr>
          <w:b/>
        </w:rPr>
        <w:t>Лабораторная работа № 1_3.</w:t>
      </w:r>
      <w:r w:rsidR="00834753">
        <w:rPr>
          <w:b/>
        </w:rPr>
        <w:t xml:space="preserve"> </w:t>
      </w:r>
      <w:r w:rsidR="00B80088" w:rsidRPr="0057192E">
        <w:rPr>
          <w:b/>
        </w:rPr>
        <w:t>Метод касательных (метод Ньютона).</w:t>
      </w:r>
    </w:p>
    <w:p w14:paraId="015EFBAC" w14:textId="1D2B3DE8" w:rsidR="00B80088" w:rsidRPr="0057192E" w:rsidRDefault="00B80088" w:rsidP="0076247E">
      <w:pPr>
        <w:jc w:val="both"/>
      </w:pPr>
      <w:r w:rsidRPr="0057192E">
        <w:tab/>
        <w:t xml:space="preserve">Функция </w:t>
      </w:r>
      <m:oMath>
        <m:r>
          <w:rPr>
            <w:rFonts w:ascii="Cambria Math"/>
          </w:rPr>
          <m:t>f</m:t>
        </m:r>
        <m:d>
          <m:dPr>
            <m:ctrlPr>
              <w:rPr>
                <w:rFonts w:ascii="Cambria Math" w:hAnsi="Cambria Math"/>
                <w:i/>
              </w:rPr>
            </m:ctrlPr>
          </m:dPr>
          <m:e>
            <m:r>
              <w:rPr>
                <w:rFonts w:ascii="Cambria Math"/>
              </w:rPr>
              <m:t>x</m:t>
            </m:r>
          </m:e>
        </m:d>
      </m:oMath>
      <w:r w:rsidRPr="0057192E">
        <w:t xml:space="preserve"> определена и непрерывна на некотором конечном или бесконечном отрезке </w:t>
      </w:r>
      <m:oMath>
        <m:d>
          <m:dPr>
            <m:begChr m:val="["/>
            <m:endChr m:val="]"/>
            <m:ctrlPr>
              <w:rPr>
                <w:rFonts w:ascii="Cambria Math" w:hAnsi="Cambria Math"/>
                <w:i/>
              </w:rPr>
            </m:ctrlPr>
          </m:dPr>
          <m:e>
            <m:r>
              <w:rPr>
                <w:rFonts w:ascii="Cambria Math"/>
              </w:rPr>
              <m:t>a,b</m:t>
            </m:r>
          </m:e>
        </m:d>
      </m:oMath>
      <w:r w:rsidRPr="0057192E">
        <w:t xml:space="preserve"> </w:t>
      </w:r>
      <w:r w:rsidR="009951A7">
        <w:t>.</w:t>
      </w:r>
      <w:r w:rsidRPr="0057192E">
        <w:t xml:space="preserve"> Первая производная  </w:t>
      </w:r>
      <m:oMath>
        <m:r>
          <w:rPr>
            <w:rFonts w:ascii="Cambria Math" w:hAnsi="Cambria Math"/>
            <w:lang w:val="en-US"/>
          </w:rPr>
          <m:t>f</m:t>
        </m:r>
        <m:r>
          <w:rPr>
            <w:rFonts w:ascii="Cambria Math" w:hAnsi="Cambria Math"/>
          </w:rPr>
          <m:t>'</m:t>
        </m:r>
        <m:d>
          <m:dPr>
            <m:ctrlPr>
              <w:rPr>
                <w:rFonts w:ascii="Cambria Math" w:hAnsi="Cambria Math"/>
                <w:i/>
              </w:rPr>
            </m:ctrlPr>
          </m:dPr>
          <m:e>
            <m:r>
              <w:rPr>
                <w:rFonts w:ascii="Cambria Math"/>
              </w:rPr>
              <m:t>x</m:t>
            </m:r>
          </m:e>
        </m:d>
      </m:oMath>
      <w:r w:rsidRPr="0057192E">
        <w:t xml:space="preserve">  вторая производная  </w:t>
      </w:r>
      <m:oMath>
        <m:r>
          <w:rPr>
            <w:rFonts w:ascii="Cambria Math" w:hAnsi="Cambria Math"/>
          </w:rPr>
          <m:t>f''</m:t>
        </m:r>
        <m:d>
          <m:dPr>
            <m:ctrlPr>
              <w:rPr>
                <w:rFonts w:ascii="Cambria Math" w:hAnsi="Cambria Math"/>
                <w:i/>
              </w:rPr>
            </m:ctrlPr>
          </m:dPr>
          <m:e>
            <m:r>
              <w:rPr>
                <w:rFonts w:ascii="Cambria Math"/>
              </w:rPr>
              <m:t>x</m:t>
            </m:r>
          </m:e>
        </m:d>
      </m:oMath>
      <w:r w:rsidRPr="0057192E">
        <w:t xml:space="preserve"> непрерывны и сохраняют знаки на отрезке </w:t>
      </w:r>
      <m:oMath>
        <m:r>
          <w:rPr>
            <w:rFonts w:ascii="Cambria Math"/>
          </w:rPr>
          <m:t>a&lt;x&lt;b</m:t>
        </m:r>
      </m:oMath>
      <w:r w:rsidRPr="0057192E">
        <w:t xml:space="preserve">. </w:t>
      </w:r>
    </w:p>
    <w:p w14:paraId="33E99362" w14:textId="77777777" w:rsidR="00B80088" w:rsidRPr="0057192E" w:rsidRDefault="00B80088" w:rsidP="0076247E">
      <w:pPr>
        <w:tabs>
          <w:tab w:val="left" w:pos="1204"/>
        </w:tabs>
        <w:ind w:left="360"/>
        <w:jc w:val="both"/>
      </w:pPr>
      <w:r w:rsidRPr="0057192E">
        <w:rPr>
          <w:b/>
          <w:noProof/>
        </w:rPr>
        <mc:AlternateContent>
          <mc:Choice Requires="wpg">
            <w:drawing>
              <wp:inline distT="0" distB="0" distL="0" distR="0" wp14:anchorId="3857348B" wp14:editId="263AD44D">
                <wp:extent cx="3533140" cy="1737995"/>
                <wp:effectExtent l="0" t="0" r="48260" b="33655"/>
                <wp:docPr id="1930" name="Группа 19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33140" cy="1737995"/>
                          <a:chOff x="0" y="0"/>
                          <a:chExt cx="5924" cy="3233"/>
                        </a:xfrm>
                      </wpg:grpSpPr>
                      <wps:wsp>
                        <wps:cNvPr id="1931" name="Rectangle 1590"/>
                        <wps:cNvSpPr>
                          <a:spLocks noChangeArrowheads="1"/>
                        </wps:cNvSpPr>
                        <wps:spPr bwMode="auto">
                          <a:xfrm>
                            <a:off x="0" y="0"/>
                            <a:ext cx="5923" cy="32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1932" name="Line 1591"/>
                        <wps:cNvCnPr>
                          <a:cxnSpLocks noChangeShapeType="1"/>
                        </wps:cNvCnPr>
                        <wps:spPr bwMode="auto">
                          <a:xfrm flipV="1">
                            <a:off x="666" y="2465"/>
                            <a:ext cx="0" cy="272"/>
                          </a:xfrm>
                          <a:prstGeom prst="line">
                            <a:avLst/>
                          </a:prstGeom>
                          <a:noFill/>
                          <a:ln w="12600" cap="sq">
                            <a:solidFill>
                              <a:srgbClr val="10A5E8"/>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33" name="Line 1592"/>
                        <wps:cNvCnPr>
                          <a:cxnSpLocks noChangeShapeType="1"/>
                        </wps:cNvCnPr>
                        <wps:spPr bwMode="auto">
                          <a:xfrm>
                            <a:off x="5431" y="154"/>
                            <a:ext cx="0" cy="2299"/>
                          </a:xfrm>
                          <a:prstGeom prst="line">
                            <a:avLst/>
                          </a:prstGeom>
                          <a:noFill/>
                          <a:ln w="12600" cap="sq">
                            <a:solidFill>
                              <a:srgbClr val="10A5E8"/>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34" name="Line 1593"/>
                        <wps:cNvCnPr>
                          <a:cxnSpLocks noChangeShapeType="1"/>
                        </wps:cNvCnPr>
                        <wps:spPr bwMode="auto">
                          <a:xfrm>
                            <a:off x="337" y="329"/>
                            <a:ext cx="0" cy="2903"/>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35" name="Line 1594"/>
                        <wps:cNvCnPr>
                          <a:cxnSpLocks noChangeShapeType="1"/>
                        </wps:cNvCnPr>
                        <wps:spPr bwMode="auto">
                          <a:xfrm>
                            <a:off x="337" y="2466"/>
                            <a:ext cx="5586"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36" name="Freeform 1595"/>
                        <wps:cNvSpPr>
                          <a:spLocks noChangeArrowheads="1"/>
                        </wps:cNvSpPr>
                        <wps:spPr bwMode="auto">
                          <a:xfrm>
                            <a:off x="666" y="110"/>
                            <a:ext cx="4764" cy="2628"/>
                          </a:xfrm>
                          <a:custGeom>
                            <a:avLst/>
                            <a:gdLst>
                              <a:gd name="T0" fmla="*/ 0 w 3266"/>
                              <a:gd name="T1" fmla="*/ 2177 h 2177"/>
                              <a:gd name="T2" fmla="*/ 544 w 3266"/>
                              <a:gd name="T3" fmla="*/ 2132 h 2177"/>
                              <a:gd name="T4" fmla="*/ 1225 w 3266"/>
                              <a:gd name="T5" fmla="*/ 2041 h 2177"/>
                              <a:gd name="T6" fmla="*/ 1950 w 3266"/>
                              <a:gd name="T7" fmla="*/ 1769 h 2177"/>
                              <a:gd name="T8" fmla="*/ 2585 w 3266"/>
                              <a:gd name="T9" fmla="*/ 1225 h 2177"/>
                              <a:gd name="T10" fmla="*/ 3039 w 3266"/>
                              <a:gd name="T11" fmla="*/ 544 h 2177"/>
                              <a:gd name="T12" fmla="*/ 3266 w 3266"/>
                              <a:gd name="T13" fmla="*/ 0 h 2177"/>
                            </a:gdLst>
                            <a:ahLst/>
                            <a:cxnLst>
                              <a:cxn ang="0">
                                <a:pos x="T0" y="T1"/>
                              </a:cxn>
                              <a:cxn ang="0">
                                <a:pos x="T2" y="T3"/>
                              </a:cxn>
                              <a:cxn ang="0">
                                <a:pos x="T4" y="T5"/>
                              </a:cxn>
                              <a:cxn ang="0">
                                <a:pos x="T6" y="T7"/>
                              </a:cxn>
                              <a:cxn ang="0">
                                <a:pos x="T8" y="T9"/>
                              </a:cxn>
                              <a:cxn ang="0">
                                <a:pos x="T10" y="T11"/>
                              </a:cxn>
                              <a:cxn ang="0">
                                <a:pos x="T12" y="T13"/>
                              </a:cxn>
                            </a:cxnLst>
                            <a:rect l="0" t="0" r="r" b="b"/>
                            <a:pathLst>
                              <a:path w="3266" h="2177">
                                <a:moveTo>
                                  <a:pt x="0" y="2177"/>
                                </a:moveTo>
                                <a:cubicBezTo>
                                  <a:pt x="170" y="2166"/>
                                  <a:pt x="340" y="2155"/>
                                  <a:pt x="544" y="2132"/>
                                </a:cubicBezTo>
                                <a:cubicBezTo>
                                  <a:pt x="748" y="2109"/>
                                  <a:pt x="991" y="2101"/>
                                  <a:pt x="1225" y="2041"/>
                                </a:cubicBezTo>
                                <a:cubicBezTo>
                                  <a:pt x="1459" y="1981"/>
                                  <a:pt x="1723" y="1905"/>
                                  <a:pt x="1950" y="1769"/>
                                </a:cubicBezTo>
                                <a:cubicBezTo>
                                  <a:pt x="2177" y="1633"/>
                                  <a:pt x="2404" y="1429"/>
                                  <a:pt x="2585" y="1225"/>
                                </a:cubicBezTo>
                                <a:cubicBezTo>
                                  <a:pt x="2766" y="1021"/>
                                  <a:pt x="2926" y="748"/>
                                  <a:pt x="3039" y="544"/>
                                </a:cubicBezTo>
                                <a:cubicBezTo>
                                  <a:pt x="3152" y="340"/>
                                  <a:pt x="3228" y="91"/>
                                  <a:pt x="3266" y="0"/>
                                </a:cubicBezTo>
                              </a:path>
                            </a:pathLst>
                          </a:custGeom>
                          <a:noFill/>
                          <a:ln w="38160" cap="sq">
                            <a:solidFill>
                              <a:srgbClr val="FF33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937" name="Line 1596"/>
                        <wps:cNvCnPr>
                          <a:cxnSpLocks noChangeShapeType="1"/>
                        </wps:cNvCnPr>
                        <wps:spPr bwMode="auto">
                          <a:xfrm flipH="1">
                            <a:off x="4555" y="110"/>
                            <a:ext cx="875" cy="2355"/>
                          </a:xfrm>
                          <a:prstGeom prst="line">
                            <a:avLst/>
                          </a:prstGeom>
                          <a:noFill/>
                          <a:ln w="9360" cap="sq">
                            <a:solidFill>
                              <a:srgbClr val="000000"/>
                            </a:solidFill>
                            <a:prstDash val="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38" name="Line 1597"/>
                        <wps:cNvCnPr>
                          <a:cxnSpLocks noChangeShapeType="1"/>
                        </wps:cNvCnPr>
                        <wps:spPr bwMode="auto">
                          <a:xfrm flipV="1">
                            <a:off x="4555" y="1424"/>
                            <a:ext cx="0" cy="1040"/>
                          </a:xfrm>
                          <a:prstGeom prst="line">
                            <a:avLst/>
                          </a:prstGeom>
                          <a:noFill/>
                          <a:ln w="9360" cap="sq">
                            <a:solidFill>
                              <a:srgbClr val="000000"/>
                            </a:solidFill>
                            <a:prstDash val="lg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39" name="Line 1598"/>
                        <wps:cNvCnPr>
                          <a:cxnSpLocks noChangeShapeType="1"/>
                        </wps:cNvCnPr>
                        <wps:spPr bwMode="auto">
                          <a:xfrm flipH="1">
                            <a:off x="3569" y="1480"/>
                            <a:ext cx="985" cy="985"/>
                          </a:xfrm>
                          <a:prstGeom prst="line">
                            <a:avLst/>
                          </a:prstGeom>
                          <a:noFill/>
                          <a:ln w="9360" cap="sq">
                            <a:solidFill>
                              <a:srgbClr val="000000"/>
                            </a:solidFill>
                            <a:prstDash val="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40" name="Line 1599"/>
                        <wps:cNvCnPr>
                          <a:cxnSpLocks noChangeShapeType="1"/>
                        </wps:cNvCnPr>
                        <wps:spPr bwMode="auto">
                          <a:xfrm flipV="1">
                            <a:off x="3569" y="2192"/>
                            <a:ext cx="0" cy="273"/>
                          </a:xfrm>
                          <a:prstGeom prst="line">
                            <a:avLst/>
                          </a:prstGeom>
                          <a:noFill/>
                          <a:ln w="9360" cap="sq">
                            <a:solidFill>
                              <a:srgbClr val="000000"/>
                            </a:solidFill>
                            <a:prstDash val="lg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41" name="Line 1600"/>
                        <wps:cNvCnPr>
                          <a:cxnSpLocks noChangeShapeType="1"/>
                        </wps:cNvCnPr>
                        <wps:spPr bwMode="auto">
                          <a:xfrm flipH="1">
                            <a:off x="3077" y="2246"/>
                            <a:ext cx="491" cy="273"/>
                          </a:xfrm>
                          <a:prstGeom prst="line">
                            <a:avLst/>
                          </a:prstGeom>
                          <a:noFill/>
                          <a:ln w="9360" cap="sq">
                            <a:solidFill>
                              <a:srgbClr val="000000"/>
                            </a:solidFill>
                            <a:prstDash val="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42" name="Oval 1601"/>
                        <wps:cNvSpPr>
                          <a:spLocks noChangeArrowheads="1"/>
                        </wps:cNvSpPr>
                        <wps:spPr bwMode="auto">
                          <a:xfrm>
                            <a:off x="5377" y="56"/>
                            <a:ext cx="109" cy="108"/>
                          </a:xfrm>
                          <a:prstGeom prst="ellipse">
                            <a:avLst/>
                          </a:prstGeom>
                          <a:solidFill>
                            <a:srgbClr val="CC9900"/>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943" name="Oval 1602"/>
                        <wps:cNvSpPr>
                          <a:spLocks noChangeArrowheads="1"/>
                        </wps:cNvSpPr>
                        <wps:spPr bwMode="auto">
                          <a:xfrm>
                            <a:off x="610" y="2686"/>
                            <a:ext cx="109" cy="108"/>
                          </a:xfrm>
                          <a:prstGeom prst="ellipse">
                            <a:avLst/>
                          </a:prstGeom>
                          <a:solidFill>
                            <a:srgbClr val="CC9900"/>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944" name="Oval 1603"/>
                        <wps:cNvSpPr>
                          <a:spLocks noChangeArrowheads="1"/>
                        </wps:cNvSpPr>
                        <wps:spPr bwMode="auto">
                          <a:xfrm>
                            <a:off x="2856" y="2411"/>
                            <a:ext cx="107" cy="108"/>
                          </a:xfrm>
                          <a:prstGeom prst="ellipse">
                            <a:avLst/>
                          </a:prstGeom>
                          <a:solidFill>
                            <a:srgbClr val="FF99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945" name="Oval 1604"/>
                        <wps:cNvSpPr>
                          <a:spLocks noChangeArrowheads="1"/>
                        </wps:cNvSpPr>
                        <wps:spPr bwMode="auto">
                          <a:xfrm>
                            <a:off x="3077" y="2411"/>
                            <a:ext cx="108" cy="107"/>
                          </a:xfrm>
                          <a:prstGeom prst="ellipse">
                            <a:avLst/>
                          </a:prstGeom>
                          <a:solidFill>
                            <a:srgbClr val="AFBF39"/>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946" name="Oval 1605"/>
                        <wps:cNvSpPr>
                          <a:spLocks noChangeArrowheads="1"/>
                        </wps:cNvSpPr>
                        <wps:spPr bwMode="auto">
                          <a:xfrm>
                            <a:off x="3514" y="2411"/>
                            <a:ext cx="110" cy="107"/>
                          </a:xfrm>
                          <a:prstGeom prst="ellipse">
                            <a:avLst/>
                          </a:prstGeom>
                          <a:solidFill>
                            <a:srgbClr val="99CC00"/>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947" name="Oval 1606"/>
                        <wps:cNvSpPr>
                          <a:spLocks noChangeArrowheads="1"/>
                        </wps:cNvSpPr>
                        <wps:spPr bwMode="auto">
                          <a:xfrm>
                            <a:off x="4500" y="2411"/>
                            <a:ext cx="109" cy="107"/>
                          </a:xfrm>
                          <a:prstGeom prst="ellipse">
                            <a:avLst/>
                          </a:prstGeom>
                          <a:solidFill>
                            <a:srgbClr val="00FF00"/>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948" name="Oval 1607"/>
                        <wps:cNvSpPr>
                          <a:spLocks noChangeArrowheads="1"/>
                        </wps:cNvSpPr>
                        <wps:spPr bwMode="auto">
                          <a:xfrm>
                            <a:off x="5380" y="2386"/>
                            <a:ext cx="108" cy="107"/>
                          </a:xfrm>
                          <a:prstGeom prst="ellipse">
                            <a:avLst/>
                          </a:prstGeom>
                          <a:solidFill>
                            <a:srgbClr val="10A5E8"/>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949" name="Oval 1608"/>
                        <wps:cNvSpPr>
                          <a:spLocks noChangeArrowheads="1"/>
                        </wps:cNvSpPr>
                        <wps:spPr bwMode="auto">
                          <a:xfrm>
                            <a:off x="4500" y="1413"/>
                            <a:ext cx="109" cy="108"/>
                          </a:xfrm>
                          <a:prstGeom prst="ellipse">
                            <a:avLst/>
                          </a:prstGeom>
                          <a:solidFill>
                            <a:srgbClr val="FF3300"/>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950" name="Picture 160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432" y="1980"/>
                            <a:ext cx="328" cy="359"/>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pic:pic xmlns:pic="http://schemas.openxmlformats.org/drawingml/2006/picture">
                        <pic:nvPicPr>
                          <pic:cNvPr id="1951" name="Picture 16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60" y="360"/>
                            <a:ext cx="719" cy="395"/>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pic:pic xmlns:pic="http://schemas.openxmlformats.org/drawingml/2006/picture">
                        <pic:nvPicPr>
                          <pic:cNvPr id="1952" name="Picture 16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540" y="1980"/>
                            <a:ext cx="258" cy="285"/>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pic:pic xmlns:pic="http://schemas.openxmlformats.org/drawingml/2006/picture">
                        <pic:nvPicPr>
                          <pic:cNvPr id="1953" name="Picture 16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5317" y="2466"/>
                            <a:ext cx="209" cy="295"/>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954" name="Oval 1613"/>
                        <wps:cNvSpPr>
                          <a:spLocks noChangeArrowheads="1"/>
                        </wps:cNvSpPr>
                        <wps:spPr bwMode="auto">
                          <a:xfrm>
                            <a:off x="610" y="2412"/>
                            <a:ext cx="109" cy="107"/>
                          </a:xfrm>
                          <a:prstGeom prst="ellipse">
                            <a:avLst/>
                          </a:prstGeom>
                          <a:solidFill>
                            <a:srgbClr val="10A5E8"/>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955" name="Picture 161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2639" y="2138"/>
                            <a:ext cx="240" cy="381"/>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pic:pic xmlns:pic="http://schemas.openxmlformats.org/drawingml/2006/picture">
                        <pic:nvPicPr>
                          <pic:cNvPr id="1956" name="Picture 161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4403" y="2445"/>
                            <a:ext cx="276" cy="359"/>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pic:pic xmlns:pic="http://schemas.openxmlformats.org/drawingml/2006/picture">
                        <pic:nvPicPr>
                          <pic:cNvPr id="1957" name="Picture 161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3473" y="2430"/>
                            <a:ext cx="242" cy="343"/>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pic:pic xmlns:pic="http://schemas.openxmlformats.org/drawingml/2006/picture">
                        <pic:nvPicPr>
                          <pic:cNvPr id="1958" name="Picture 161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2944" y="2520"/>
                            <a:ext cx="295" cy="359"/>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pic:pic xmlns:pic="http://schemas.openxmlformats.org/drawingml/2006/picture">
                        <pic:nvPicPr>
                          <pic:cNvPr id="1959" name="Picture 161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540" y="2880"/>
                            <a:ext cx="267" cy="290"/>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pic:pic xmlns:pic="http://schemas.openxmlformats.org/drawingml/2006/picture">
                        <pic:nvPicPr>
                          <pic:cNvPr id="1960" name="Picture 161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4187" y="1066"/>
                            <a:ext cx="355" cy="433"/>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pic:pic xmlns:pic="http://schemas.openxmlformats.org/drawingml/2006/picture">
                        <pic:nvPicPr>
                          <pic:cNvPr id="1961" name="Picture 1620"/>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3221" y="1620"/>
                            <a:ext cx="476" cy="539"/>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pic:pic xmlns:pic="http://schemas.openxmlformats.org/drawingml/2006/picture">
                        <pic:nvPicPr>
                          <pic:cNvPr id="1962" name="Picture 162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5040" y="0"/>
                            <a:ext cx="243" cy="264"/>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963" name="Oval 1622"/>
                        <wps:cNvSpPr>
                          <a:spLocks noChangeArrowheads="1"/>
                        </wps:cNvSpPr>
                        <wps:spPr bwMode="auto">
                          <a:xfrm>
                            <a:off x="3495" y="2145"/>
                            <a:ext cx="112" cy="112"/>
                          </a:xfrm>
                          <a:prstGeom prst="ellipse">
                            <a:avLst/>
                          </a:prstGeom>
                          <a:solidFill>
                            <a:srgbClr val="FF0000"/>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inline>
            </w:drawing>
          </mc:Choice>
          <mc:Fallback>
            <w:pict>
              <v:group w14:anchorId="38683230" id="Группа 1930" o:spid="_x0000_s1026" style="width:278.2pt;height:136.85pt;mso-position-horizontal-relative:char;mso-position-vertical-relative:line" coordsize="5924,3233"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">
                <v:rect id="Rectangle 1590" o:spid="_x0000_s1027" style="position:absolute;width:5923;height:323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" filled="f" stroked="f" strokecolor="#3465af">
                  <v:stroke joinstyle="round"/>
                </v:rect>
                <v:line id="Line 1591" o:spid="_x0000_s1028" style="position:absolute;flip:y;visibility:visible;mso-wrap-style:square" from="666,2465" to="666,2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" strokecolor="#10a5e8" strokeweight=".35mm">
                  <v:stroke joinstyle="miter" endcap="square"/>
                </v:line>
                <v:line id="Line 1592" o:spid="_x0000_s1029" style="position:absolute;visibility:visible;mso-wrap-style:square" from="5431,154" to="5431,2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" strokecolor="#10a5e8" strokeweight=".35mm">
                  <v:stroke joinstyle="miter" endcap="square"/>
                </v:line>
                <v:line id="Line 1593" o:spid="_x0000_s1030" style="position:absolute;visibility:visible;mso-wrap-style:square" from="337,329" to="337,3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" strokeweight=".26mm">
                  <v:stroke joinstyle="miter" endcap="square"/>
                </v:line>
                <v:line id="Line 1594" o:spid="_x0000_s1031" style="position:absolute;visibility:visible;mso-wrap-style:square" from="337,2466" to="5923,2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" strokeweight=".26mm">
                  <v:stroke joinstyle="miter" endcap="square"/>
                </v:line>
                <v:shape id="Freeform 1595" o:spid="_x0000_s1032" style="position:absolute;left:666;top:110;width:4764;height:2628;visibility:visible;mso-wrap-style:none;v-text-anchor:middle" coordsize="3266,2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" path="m,2177v170,-11,340,-22,544,-45c748,2109,991,2101,1225,2041v234,-60,498,-136,725,-272c2177,1633,2404,1429,2585,1225v181,-204,341,-477,454,-681c3152,340,3228,91,3266,e" filled="f" strokecolor="#f30" strokeweight="1.06mm">
                  <v:stroke endcap="square"/>
                  <v:path o:connecttype="custom" o:connectlocs="0,2628;794,2574;1787,2464;2844,2135;3771,1479;4433,657;4764,0" o:connectangles="0,0,0,0,0,0,0"/>
                </v:shape>
                <v:line id="Line 1596" o:spid="_x0000_s1033" style="position:absolute;flip:x;visibility:visible;mso-wrap-style:square" from="4555,110" to="5430,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" strokeweight=".26mm">
                  <v:stroke dashstyle="dash" joinstyle="miter" endcap="square"/>
                </v:line>
                <v:line id="Line 1597" o:spid="_x0000_s1034" style="position:absolute;flip:y;visibility:visible;mso-wrap-style:square" from="4555,1424" to="4555,2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" strokeweight=".26mm">
                  <v:stroke dashstyle="longDash" joinstyle="miter" endcap="square"/>
                </v:line>
                <v:line id="Line 1598" o:spid="_x0000_s1035" style="position:absolute;flip:x;visibility:visible;mso-wrap-style:square" from="3569,1480" to="4554,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" strokeweight=".26mm">
                  <v:stroke dashstyle="dash" joinstyle="miter" endcap="square"/>
                </v:line>
                <v:line id="Line 1599" o:spid="_x0000_s1036" style="position:absolute;flip:y;visibility:visible;mso-wrap-style:square" from="3569,2192" to="3569,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" strokeweight=".26mm">
                  <v:stroke dashstyle="longDash" joinstyle="miter" endcap="square"/>
                </v:line>
                <v:line id="Line 1600" o:spid="_x0000_s1037" style="position:absolute;flip:x;visibility:visible;mso-wrap-style:square" from="3077,2246" to="3568,2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" strokeweight=".26mm">
                  <v:stroke dashstyle="dash" joinstyle="miter" endcap="square"/>
                </v:line>
                <v:oval id="Oval 1601" o:spid="_x0000_s1038" style="position:absolute;left:5377;top:56;width:109;height:1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" fillcolor="#c90" strokeweight=".26mm">
                  <v:stroke joinstyle="miter" endcap="square"/>
                </v:oval>
                <v:oval id="Oval 1602" o:spid="_x0000_s1039" style="position:absolute;left:610;top:2686;width:109;height:1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" fillcolor="#c90" strokeweight=".26mm">
                  <v:stroke joinstyle="miter" endcap="square"/>
                </v:oval>
                <v:oval id="Oval 1603" o:spid="_x0000_s1040" style="position:absolute;left:2856;top:2411;width:107;height:1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" fillcolor="#f9f" strokeweight=".26mm">
                  <v:stroke joinstyle="miter" endcap="square"/>
                </v:oval>
                <v:oval id="Oval 1604" o:spid="_x0000_s1041" style="position:absolute;left:3077;top:2411;width:108;height:10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" fillcolor="#afbf39" strokeweight=".26mm">
                  <v:stroke joinstyle="miter" endcap="square"/>
                </v:oval>
                <v:oval id="Oval 1605" o:spid="_x0000_s1042" style="position:absolute;left:3514;top:2411;width:110;height:10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" fillcolor="#9c0" strokeweight=".26mm">
                  <v:stroke joinstyle="miter" endcap="square"/>
                </v:oval>
                <v:oval id="Oval 1606" o:spid="_x0000_s1043" style="position:absolute;left:4500;top:2411;width:109;height:10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" fillcolor="lime" strokeweight=".26mm">
                  <v:stroke joinstyle="miter" endcap="square"/>
                </v:oval>
                <v:oval id="Oval 1607" o:spid="_x0000_s1044" style="position:absolute;left:5380;top:2386;width:108;height:10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" fillcolor="#10a5e8" strokeweight=".26mm">
                  <v:stroke joinstyle="miter" endcap="square"/>
                </v:oval>
                <v:oval id="Oval 1608" o:spid="_x0000_s1045" style="position:absolute;left:4500;top:1413;width:109;height:1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" fillcolor="#f30" strokeweight=".26mm">
                  <v:stroke joinstyle="miter" endcap="square"/>
                </v:oval>
                <v:shape id="Picture 1609" o:spid="_x0000_s1046" type="#_x0000_t75" style="position:absolute;left:5432;top:1980;width:328;height: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" strokecolor="#3465af">
                  <v:fill recolor="t" type="frame"/>
                  <v:stroke joinstyle="round"/>
                  <v:imagedata r:id="rId53" o:title=""/>
                </v:shape>
                <v:shape id="Picture 1610" o:spid="_x0000_s1047" type="#_x0000_t75" style="position:absolute;left:360;top:360;width:719;height: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" strokecolor="#3465af">
                  <v:fill recolor="t" type="frame"/>
                  <v:stroke joinstyle="round"/>
                  <v:imagedata r:id="rId54" o:title=""/>
                </v:shape>
                <v:shape id="Picture 1611" o:spid="_x0000_s1048" type="#_x0000_t75" style="position:absolute;left:540;top:1980;width:258;height: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" strokecolor="#3465af">
                  <v:fill recolor="t" type="frame"/>
                  <v:stroke joinstyle="round"/>
                  <v:imagedata r:id="rId55" o:title=""/>
                </v:shape>
                <v:shape id="Picture 1612" o:spid="_x0000_s1049" type="#_x0000_t75" style="position:absolute;left:5317;top:2466;width:209;height: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" strokecolor="#3465af">
                  <v:fill recolor="t" type="frame"/>
                  <v:stroke joinstyle="round"/>
                  <v:imagedata r:id="rId56" o:title=""/>
                </v:shape>
                <v:oval id="Oval 1613" o:spid="_x0000_s1050" style="position:absolute;left:610;top:2412;width:109;height:10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" fillcolor="#10a5e8" strokeweight=".26mm">
                  <v:stroke joinstyle="miter" endcap="square"/>
                </v:oval>
                <v:shape id="Picture 1614" o:spid="_x0000_s1051" type="#_x0000_t75" style="position:absolute;left:2639;top:2138;width:240;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" strokecolor="#3465af">
                  <v:fill recolor="t" type="frame"/>
                  <v:stroke joinstyle="round"/>
                  <v:imagedata r:id="rId57" o:title=""/>
                </v:shape>
                <v:shape id="Picture 1615" o:spid="_x0000_s1052" type="#_x0000_t75" style="position:absolute;left:4403;top:2445;width:276;height: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" strokecolor="#3465af">
                  <v:fill recolor="t" type="frame"/>
                  <v:stroke joinstyle="round"/>
                  <v:imagedata r:id="rId58" o:title=""/>
                </v:shape>
                <v:shape id="Picture 1616" o:spid="_x0000_s1053" type="#_x0000_t75" style="position:absolute;left:3473;top:2430;width:242;height: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" strokecolor="#3465af">
                  <v:fill recolor="t" type="frame"/>
                  <v:stroke joinstyle="round"/>
                  <v:imagedata r:id="rId59" o:title=""/>
                </v:shape>
                <v:shape id="Picture 1617" o:spid="_x0000_s1054" type="#_x0000_t75" style="position:absolute;left:2944;top:2520;width:295;height: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" strokecolor="#3465af">
                  <v:fill recolor="t" type="frame"/>
                  <v:stroke joinstyle="round"/>
                  <v:imagedata r:id="rId60" o:title=""/>
                </v:shape>
                <v:shape id="Picture 1618" o:spid="_x0000_s1055" type="#_x0000_t75" style="position:absolute;left:540;top:2880;width:267;height: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" strokecolor="#3465af">
                  <v:fill recolor="t" type="frame"/>
                  <v:stroke joinstyle="round"/>
                  <v:imagedata r:id="rId61" o:title=""/>
                </v:shape>
                <v:shape id="Picture 1619" o:spid="_x0000_s1056" type="#_x0000_t75" style="position:absolute;left:4187;top:1066;width:355;height: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" strokecolor="#3465af">
                  <v:fill recolor="t" type="frame"/>
                  <v:stroke joinstyle="round"/>
                  <v:imagedata r:id="rId62" o:title=""/>
                </v:shape>
                <v:shape id="Picture 1620" o:spid="_x0000_s1057" type="#_x0000_t75" style="position:absolute;left:3221;top:1620;width:476;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" strokecolor="#3465af">
                  <v:fill recolor="t" type="frame"/>
                  <v:stroke joinstyle="round"/>
                  <v:imagedata r:id="rId63" o:title=""/>
                </v:shape>
                <v:shape id="Picture 1621" o:spid="_x0000_s1058" type="#_x0000_t75" style="position:absolute;left:5040;width:243;height: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" strokecolor="#3465af">
                  <v:fill recolor="t" type="frame"/>
                  <v:stroke joinstyle="round"/>
                  <v:imagedata r:id="rId64" o:title=""/>
                </v:shape>
                <v:oval id="Oval 1622" o:spid="_x0000_s1059" style="position:absolute;left:3495;top:2145;width:112;height:1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" fillcolor="red" strokeweight=".26mm">
                  <v:stroke joinstyle="miter" endcap="square"/>
                </v:oval>
                <w10:anchorlock/>
              </v:group>
            </w:pict>
          </mc:Fallback>
        </mc:AlternateContent>
      </w:r>
    </w:p>
    <w:p w14:paraId="22C7DC4A" w14:textId="25C14942" w:rsidR="00B80088" w:rsidRPr="0057192E" w:rsidRDefault="00B80088" w:rsidP="0076247E">
      <w:pPr>
        <w:ind w:left="360"/>
        <w:jc w:val="both"/>
      </w:pPr>
      <w:r w:rsidRPr="0057192E">
        <w:t xml:space="preserve"> </w:t>
      </w:r>
      <w:r w:rsidR="009951A7">
        <w:t xml:space="preserve">Рис.1. </w:t>
      </w:r>
      <w:r w:rsidRPr="0057192E">
        <w:t xml:space="preserve">Поиск корня уравнения </w:t>
      </w:r>
      <m:oMath>
        <m:r>
          <w:rPr>
            <w:rFonts w:ascii="Cambria Math"/>
          </w:rPr>
          <m:t>f</m:t>
        </m:r>
        <m:d>
          <m:dPr>
            <m:ctrlPr>
              <w:rPr>
                <w:rFonts w:ascii="Cambria Math" w:hAnsi="Cambria Math"/>
                <w:i/>
              </w:rPr>
            </m:ctrlPr>
          </m:dPr>
          <m:e>
            <m:r>
              <w:rPr>
                <w:rFonts w:ascii="Cambria Math"/>
              </w:rPr>
              <m:t>x</m:t>
            </m:r>
          </m:e>
        </m:d>
        <m:r>
          <w:rPr>
            <w:rFonts w:ascii="Cambria Math"/>
          </w:rPr>
          <m:t>=0</m:t>
        </m:r>
      </m:oMath>
      <w:r w:rsidRPr="0057192E">
        <w:t xml:space="preserve">. Алгоритм: метод касательных. </w:t>
      </w:r>
    </w:p>
    <w:p w14:paraId="685ABF03" w14:textId="3907BFE7" w:rsidR="00B80088" w:rsidRPr="0057192E" w:rsidRDefault="009951A7" w:rsidP="0076247E">
      <w:pPr>
        <w:ind w:left="360" w:firstLine="900"/>
        <w:jc w:val="both"/>
      </w:pPr>
      <w:r>
        <w:t xml:space="preserve"> </w:t>
      </w:r>
      <w:r w:rsidR="00B80088" w:rsidRPr="0057192E">
        <w:t xml:space="preserve">Опорная точка </w:t>
      </w:r>
      <w:r w:rsidR="00B80088" w:rsidRPr="0057192E">
        <w:rPr>
          <w:lang w:val="en-US"/>
        </w:rPr>
        <w:t>B</w:t>
      </w:r>
      <w:r w:rsidR="00B80088" w:rsidRPr="0057192E">
        <w:t>.</w:t>
      </w:r>
    </w:p>
    <w:p w14:paraId="7C5EBA27" w14:textId="77777777" w:rsidR="00B80088" w:rsidRPr="0057192E" w:rsidRDefault="00B80088" w:rsidP="0076247E">
      <w:pPr>
        <w:tabs>
          <w:tab w:val="left" w:pos="1204"/>
        </w:tabs>
        <w:ind w:left="360"/>
        <w:jc w:val="both"/>
      </w:pPr>
      <w:r w:rsidRPr="0057192E">
        <w:tab/>
      </w:r>
    </w:p>
    <w:p w14:paraId="192B6AE2" w14:textId="589AB4D9" w:rsidR="00B80088" w:rsidRPr="0057192E" w:rsidRDefault="00B80088" w:rsidP="0076247E">
      <w:pPr>
        <w:tabs>
          <w:tab w:val="left" w:pos="1204"/>
        </w:tabs>
        <w:ind w:left="360"/>
        <w:jc w:val="both"/>
      </w:pPr>
      <w:r w:rsidRPr="0057192E">
        <w:lastRenderedPageBreak/>
        <w:tab/>
        <w:t>По своей сути этот метод похож на метод хорд и отличается только способом построения линейных функций, с помощью которых определяется очередное приближённое значение корня уравнения</w:t>
      </w:r>
      <w:r w:rsidR="001A089A">
        <w:t xml:space="preserve"> </w:t>
      </w:r>
      <m:oMath>
        <m:r>
          <w:rPr>
            <w:rFonts w:ascii="Cambria Math"/>
          </w:rPr>
          <m:t>f</m:t>
        </m:r>
        <m:d>
          <m:dPr>
            <m:ctrlPr>
              <w:rPr>
                <w:rFonts w:ascii="Cambria Math" w:hAnsi="Cambria Math"/>
                <w:i/>
              </w:rPr>
            </m:ctrlPr>
          </m:dPr>
          <m:e>
            <m:r>
              <w:rPr>
                <w:rFonts w:ascii="Cambria Math"/>
              </w:rPr>
              <m:t>x</m:t>
            </m:r>
          </m:e>
        </m:d>
        <m:r>
          <w:rPr>
            <w:rFonts w:ascii="Cambria Math"/>
          </w:rPr>
          <m:t>=0</m:t>
        </m:r>
      </m:oMath>
      <w:r w:rsidRPr="0057192E">
        <w:t xml:space="preserve">. </w:t>
      </w:r>
    </w:p>
    <w:p w14:paraId="31B029FB" w14:textId="70F7FB5A" w:rsidR="00B80088" w:rsidRPr="0057192E" w:rsidRDefault="00B80088" w:rsidP="0076247E">
      <w:pPr>
        <w:tabs>
          <w:tab w:val="left" w:pos="1204"/>
        </w:tabs>
        <w:ind w:left="360"/>
        <w:jc w:val="both"/>
      </w:pPr>
      <w:r w:rsidRPr="0057192E">
        <w:t xml:space="preserve">Пусть </w:t>
      </w:r>
      <m:oMath>
        <m:sSub>
          <m:sSubPr>
            <m:ctrlPr>
              <w:rPr>
                <w:rFonts w:ascii="Cambria Math" w:hAnsi="Cambria Math"/>
                <w:i/>
              </w:rPr>
            </m:ctrlPr>
          </m:sSubPr>
          <m:e>
            <m:r>
              <w:rPr>
                <w:rFonts w:ascii="Cambria Math"/>
              </w:rPr>
              <m:t>x</m:t>
            </m:r>
          </m:e>
          <m:sub>
            <m:r>
              <w:rPr>
                <w:rFonts w:ascii="Cambria Math"/>
              </w:rPr>
              <m:t>i</m:t>
            </m:r>
          </m:sub>
        </m:sSub>
      </m:oMath>
      <w:r w:rsidRPr="0057192E">
        <w:t xml:space="preserve"> некое приближение корня </w:t>
      </w:r>
      <m:oMath>
        <m:r>
          <w:rPr>
            <w:rFonts w:ascii="Cambria Math"/>
          </w:rPr>
          <m:t>ξ=</m:t>
        </m:r>
        <m:sSub>
          <m:sSubPr>
            <m:ctrlPr>
              <w:rPr>
                <w:rFonts w:ascii="Cambria Math" w:hAnsi="Cambria Math"/>
                <w:i/>
              </w:rPr>
            </m:ctrlPr>
          </m:sSubPr>
          <m:e>
            <m:r>
              <w:rPr>
                <w:rFonts w:ascii="Cambria Math"/>
              </w:rPr>
              <m:t>x</m:t>
            </m:r>
          </m:e>
          <m:sub>
            <m:r>
              <w:rPr>
                <w:rFonts w:ascii="Cambria Math"/>
              </w:rPr>
              <m:t>i</m:t>
            </m:r>
          </m:sub>
        </m:sSub>
        <m:r>
          <w:rPr>
            <w:rFonts w:ascii="Cambria Math"/>
          </w:rPr>
          <m:t>+</m:t>
        </m:r>
        <m:sSub>
          <m:sSubPr>
            <m:ctrlPr>
              <w:rPr>
                <w:rFonts w:ascii="Cambria Math" w:hAnsi="Cambria Math"/>
                <w:i/>
              </w:rPr>
            </m:ctrlPr>
          </m:sSubPr>
          <m:e>
            <m:r>
              <w:rPr>
                <w:rFonts w:ascii="Cambria Math"/>
              </w:rPr>
              <m:t>δ</m:t>
            </m:r>
          </m:e>
          <m:sub>
            <m:r>
              <w:rPr>
                <w:rFonts w:ascii="Cambria Math"/>
              </w:rPr>
              <m:t>i</m:t>
            </m:r>
          </m:sub>
        </m:sSub>
      </m:oMath>
      <w:r w:rsidRPr="0057192E">
        <w:t xml:space="preserve">  (</w:t>
      </w:r>
      <m:oMath>
        <m:sSub>
          <m:sSubPr>
            <m:ctrlPr>
              <w:rPr>
                <w:rFonts w:ascii="Cambria Math" w:hAnsi="Cambria Math"/>
                <w:i/>
              </w:rPr>
            </m:ctrlPr>
          </m:sSubPr>
          <m:e>
            <m:r>
              <w:rPr>
                <w:rFonts w:ascii="Cambria Math"/>
              </w:rPr>
              <m:t>δ</m:t>
            </m:r>
          </m:e>
          <m:sub>
            <m:r>
              <w:rPr>
                <w:rFonts w:ascii="Cambria Math"/>
              </w:rPr>
              <m:t>i</m:t>
            </m:r>
          </m:sub>
        </m:sSub>
      </m:oMath>
      <w:r w:rsidRPr="0057192E">
        <w:t>- малая величина).</w:t>
      </w:r>
    </w:p>
    <w:p w14:paraId="4E475FC5" w14:textId="2BF75902" w:rsidR="00B80088" w:rsidRPr="0057192E" w:rsidRDefault="00B80088" w:rsidP="0076247E">
      <w:pPr>
        <w:tabs>
          <w:tab w:val="left" w:pos="1204"/>
        </w:tabs>
        <w:ind w:left="360"/>
        <w:jc w:val="both"/>
      </w:pPr>
      <w:r w:rsidRPr="0057192E">
        <w:t xml:space="preserve">Пользуясь формулой Тейлора в окрестности точки </w:t>
      </w:r>
      <m:oMath>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m:t>
                </m:r>
              </m:sub>
            </m:sSub>
            <m:r>
              <w:rPr>
                <w:rFonts w:ascii="Cambria Math"/>
              </w:rPr>
              <m:t>+</m:t>
            </m:r>
            <m:sSub>
              <m:sSubPr>
                <m:ctrlPr>
                  <w:rPr>
                    <w:rFonts w:ascii="Cambria Math" w:hAnsi="Cambria Math"/>
                    <w:i/>
                  </w:rPr>
                </m:ctrlPr>
              </m:sSubPr>
              <m:e>
                <m:r>
                  <w:rPr>
                    <w:rFonts w:ascii="Cambria Math"/>
                  </w:rPr>
                  <m:t>δ</m:t>
                </m:r>
              </m:e>
              <m:sub>
                <m:r>
                  <w:rPr>
                    <w:rFonts w:ascii="Cambria Math"/>
                  </w:rPr>
                  <m:t>i</m:t>
                </m:r>
              </m:sub>
            </m:sSub>
          </m:e>
        </m:d>
      </m:oMath>
      <w:r w:rsidRPr="0057192E">
        <w:t xml:space="preserve"> </w:t>
      </w:r>
      <w:r w:rsidR="004242F2">
        <w:t>можно записать</w:t>
      </w:r>
      <w:r w:rsidRPr="0057192E">
        <w:t xml:space="preserve"> функцию</w:t>
      </w:r>
      <w:r w:rsidR="001A089A">
        <w:t xml:space="preserve"> </w:t>
      </w:r>
      <m:oMath>
        <m:r>
          <w:rPr>
            <w:rFonts w:ascii="Cambria Math"/>
          </w:rPr>
          <m:t>f</m:t>
        </m:r>
        <m:d>
          <m:dPr>
            <m:ctrlPr>
              <w:rPr>
                <w:rFonts w:ascii="Cambria Math" w:hAnsi="Cambria Math"/>
                <w:i/>
              </w:rPr>
            </m:ctrlPr>
          </m:dPr>
          <m:e>
            <m:r>
              <w:rPr>
                <w:rFonts w:ascii="Cambria Math"/>
              </w:rPr>
              <m:t>x</m:t>
            </m:r>
          </m:e>
        </m:d>
      </m:oMath>
      <w:r w:rsidRPr="0057192E">
        <w:t xml:space="preserve"> в виде ряда (высшие члены ряда не учитываются).</w:t>
      </w:r>
    </w:p>
    <w:p w14:paraId="2331DD63" w14:textId="1DC8A445" w:rsidR="00B80088" w:rsidRPr="0057192E" w:rsidRDefault="00B80088" w:rsidP="0076247E">
      <w:pPr>
        <w:tabs>
          <w:tab w:val="left" w:pos="1204"/>
        </w:tabs>
        <w:ind w:left="360"/>
        <w:jc w:val="both"/>
      </w:pPr>
      <w:r w:rsidRPr="0057192E">
        <w:t xml:space="preserve">     </w:t>
      </w:r>
      <w:r w:rsidRPr="0057192E">
        <w:rPr>
          <w:position w:val="-1"/>
        </w:rPr>
        <w:object w:dxaOrig="114" w:dyaOrig="265" w14:anchorId="12DADC38">
          <v:shape id="_x0000_i1030" type="#_x0000_t75" style="width:6.25pt;height:12.95pt" o:ole="" filled="t">
            <v:fill color2="black"/>
            <v:imagedata r:id="rId24" o:title=""/>
          </v:shape>
          <o:OLEObject Type="Embed" ProgID="Equation.3" ShapeID="_x0000_i1030" DrawAspect="Content" ObjectID="_1674307366" r:id="rId65"/>
        </w:object>
      </w:r>
      <m:oMath>
        <m:r>
          <w:rPr>
            <w:rFonts w:ascii="Cambria Math"/>
          </w:rPr>
          <m:t>f</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m:t>
                </m:r>
              </m:sub>
            </m:sSub>
            <m:r>
              <w:rPr>
                <w:rFonts w:ascii="Cambria Math"/>
              </w:rPr>
              <m:t>+</m:t>
            </m:r>
            <m:sSub>
              <m:sSubPr>
                <m:ctrlPr>
                  <w:rPr>
                    <w:rFonts w:ascii="Cambria Math" w:hAnsi="Cambria Math"/>
                    <w:i/>
                  </w:rPr>
                </m:ctrlPr>
              </m:sSubPr>
              <m:e>
                <m:r>
                  <w:rPr>
                    <w:rFonts w:ascii="Cambria Math"/>
                  </w:rPr>
                  <m:t>δ</m:t>
                </m:r>
              </m:e>
              <m:sub>
                <m:r>
                  <w:rPr>
                    <w:rFonts w:ascii="Cambria Math"/>
                  </w:rPr>
                  <m:t>i</m:t>
                </m:r>
              </m:sub>
            </m:sSub>
          </m:e>
        </m:d>
        <m:r>
          <w:rPr>
            <w:rFonts w:ascii="Cambria Math"/>
          </w:rPr>
          <m:t>≈</m:t>
        </m:r>
        <m:r>
          <w:rPr>
            <w:rFonts w:ascii="Cambria Math"/>
          </w:rPr>
          <m:t>f</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m:t>
                </m:r>
              </m:sub>
            </m:sSub>
          </m:e>
        </m:d>
        <m:r>
          <w:rPr>
            <w:rFonts w:asci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m:t>
                </m:r>
              </m:sub>
            </m:sSub>
          </m:e>
        </m:d>
        <m:sSub>
          <m:sSubPr>
            <m:ctrlPr>
              <w:rPr>
                <w:rFonts w:ascii="Cambria Math" w:hAnsi="Cambria Math"/>
                <w:i/>
              </w:rPr>
            </m:ctrlPr>
          </m:sSubPr>
          <m:e>
            <m:r>
              <w:rPr>
                <w:rFonts w:ascii="Cambria Math"/>
              </w:rPr>
              <m:t>δ</m:t>
            </m:r>
          </m:e>
          <m:sub>
            <m:r>
              <w:rPr>
                <w:rFonts w:ascii="Cambria Math"/>
              </w:rPr>
              <m:t>i</m:t>
            </m:r>
          </m:sub>
        </m:sSub>
      </m:oMath>
      <w:r w:rsidRPr="0057192E">
        <w:t xml:space="preserve">           (</w:t>
      </w:r>
      <w:r w:rsidR="009951A7">
        <w:t>1</w:t>
      </w:r>
      <w:r w:rsidRPr="0057192E">
        <w:t>)</w:t>
      </w:r>
    </w:p>
    <w:p w14:paraId="4B06EA1E" w14:textId="1CC6EDE0" w:rsidR="00B80088" w:rsidRPr="0057192E" w:rsidRDefault="00B80088" w:rsidP="0076247E">
      <w:pPr>
        <w:tabs>
          <w:tab w:val="left" w:pos="1204"/>
        </w:tabs>
        <w:ind w:left="360"/>
        <w:jc w:val="both"/>
      </w:pPr>
      <w:r w:rsidRPr="0057192E">
        <w:t xml:space="preserve">Полагая </w:t>
      </w:r>
      <m:oMath>
        <m:r>
          <w:rPr>
            <w:rFonts w:ascii="Cambria Math"/>
          </w:rPr>
          <m:t>f</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m:t>
                </m:r>
              </m:sub>
            </m:sSub>
            <m:r>
              <w:rPr>
                <w:rFonts w:ascii="Cambria Math"/>
              </w:rPr>
              <m:t>+</m:t>
            </m:r>
            <m:sSub>
              <m:sSubPr>
                <m:ctrlPr>
                  <w:rPr>
                    <w:rFonts w:ascii="Cambria Math" w:hAnsi="Cambria Math"/>
                    <w:i/>
                  </w:rPr>
                </m:ctrlPr>
              </m:sSubPr>
              <m:e>
                <m:r>
                  <w:rPr>
                    <w:rFonts w:ascii="Cambria Math"/>
                  </w:rPr>
                  <m:t>δ</m:t>
                </m:r>
              </m:e>
              <m:sub>
                <m:r>
                  <w:rPr>
                    <w:rFonts w:ascii="Cambria Math"/>
                  </w:rPr>
                  <m:t>i</m:t>
                </m:r>
              </m:sub>
            </m:sSub>
          </m:e>
        </m:d>
        <m:r>
          <w:rPr>
            <w:rFonts w:ascii="Cambria Math"/>
          </w:rPr>
          <m:t>=0</m:t>
        </m:r>
      </m:oMath>
      <w:r w:rsidRPr="0057192E">
        <w:t>, получаем</w:t>
      </w:r>
    </w:p>
    <w:p w14:paraId="635061DB" w14:textId="3E373C0F" w:rsidR="00B80088" w:rsidRPr="0057192E" w:rsidRDefault="00B80088" w:rsidP="0076247E">
      <w:pPr>
        <w:tabs>
          <w:tab w:val="left" w:pos="1204"/>
        </w:tabs>
        <w:ind w:left="360"/>
        <w:jc w:val="both"/>
      </w:pPr>
      <w:r w:rsidRPr="0057192E">
        <w:t xml:space="preserve">                       </w:t>
      </w:r>
      <m:oMath>
        <m:sSub>
          <m:sSubPr>
            <m:ctrlPr>
              <w:rPr>
                <w:rFonts w:ascii="Cambria Math" w:hAnsi="Cambria Math"/>
                <w:i/>
              </w:rPr>
            </m:ctrlPr>
          </m:sSubPr>
          <m:e>
            <m:r>
              <w:rPr>
                <w:rFonts w:ascii="Cambria Math"/>
              </w:rPr>
              <m:t>δ</m:t>
            </m:r>
          </m:e>
          <m:sub>
            <m:r>
              <w:rPr>
                <w:rFonts w:ascii="Cambria Math"/>
              </w:rPr>
              <m:t>i</m:t>
            </m:r>
          </m:sub>
        </m:sSub>
        <m:r>
          <w:rPr>
            <w:rFonts w:ascii="Cambria Math"/>
          </w:rPr>
          <m:t>=</m:t>
        </m:r>
        <m:r>
          <w:rPr>
            <w:rFonts w:ascii="Cambria Math"/>
          </w:rPr>
          <m:t>-</m:t>
        </m:r>
        <m:r>
          <w:rPr>
            <w:rFonts w:ascii="Cambria Math"/>
          </w:rPr>
          <m:t>f</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m:t>
                </m:r>
              </m:sub>
            </m:sSub>
          </m:e>
        </m:d>
        <m:r>
          <w:rPr>
            <w:rFonts w:asci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m:t>
                </m:r>
              </m:sub>
            </m:sSub>
          </m:e>
        </m:d>
      </m:oMath>
      <w:r w:rsidRPr="0057192E">
        <w:t xml:space="preserve">           (</w:t>
      </w:r>
      <w:r w:rsidR="009951A7">
        <w:t>2</w:t>
      </w:r>
      <w:r w:rsidRPr="0057192E">
        <w:t>)</w:t>
      </w:r>
    </w:p>
    <w:p w14:paraId="1DC6EA0C" w14:textId="77777777" w:rsidR="00B80088" w:rsidRPr="0057192E" w:rsidRDefault="00B80088" w:rsidP="0076247E">
      <w:pPr>
        <w:tabs>
          <w:tab w:val="left" w:pos="1204"/>
        </w:tabs>
        <w:ind w:left="360"/>
        <w:jc w:val="both"/>
      </w:pPr>
      <w:r w:rsidRPr="0057192E">
        <w:t>Очередное приближённое значение корня определяется как</w:t>
      </w:r>
    </w:p>
    <w:p w14:paraId="730D9FE1" w14:textId="110E23E7" w:rsidR="00B80088" w:rsidRPr="0057192E" w:rsidRDefault="00B80088" w:rsidP="0076247E">
      <w:pPr>
        <w:tabs>
          <w:tab w:val="left" w:pos="1204"/>
        </w:tabs>
        <w:ind w:left="360"/>
        <w:jc w:val="both"/>
      </w:pPr>
      <w:r w:rsidRPr="0057192E">
        <w:t xml:space="preserve">                     </w:t>
      </w:r>
      <w:r w:rsidRPr="0057192E">
        <w:rPr>
          <w:position w:val="-1"/>
        </w:rPr>
        <w:object w:dxaOrig="114" w:dyaOrig="265" w14:anchorId="126DAA64">
          <v:shape id="_x0000_i1031" type="#_x0000_t75" style="width:6.25pt;height:12.95pt" o:ole="" filled="t">
            <v:fill color2="black"/>
            <v:imagedata r:id="rId24" o:title=""/>
          </v:shape>
          <o:OLEObject Type="Embed" ProgID="Equation.3" ShapeID="_x0000_i1031" DrawAspect="Content" ObjectID="_1674307367" r:id="rId66"/>
        </w:object>
      </w:r>
      <m:oMath>
        <m:sSub>
          <m:sSubPr>
            <m:ctrlPr>
              <w:rPr>
                <w:rFonts w:ascii="Cambria Math" w:hAnsi="Cambria Math"/>
                <w:i/>
              </w:rPr>
            </m:ctrlPr>
          </m:sSubPr>
          <m:e>
            <m:r>
              <w:rPr>
                <w:rFonts w:ascii="Cambria Math"/>
              </w:rPr>
              <m:t>x</m:t>
            </m:r>
          </m:e>
          <m:sub>
            <m:r>
              <w:rPr>
                <w:rFonts w:ascii="Cambria Math"/>
              </w:rPr>
              <m:t>i+1</m:t>
            </m:r>
          </m:sub>
        </m:sSub>
        <m:r>
          <w:rPr>
            <w:rFonts w:ascii="Cambria Math"/>
          </w:rPr>
          <m:t>=</m:t>
        </m:r>
        <m:sSub>
          <m:sSubPr>
            <m:ctrlPr>
              <w:rPr>
                <w:rFonts w:ascii="Cambria Math" w:hAnsi="Cambria Math"/>
                <w:i/>
              </w:rPr>
            </m:ctrlPr>
          </m:sSubPr>
          <m:e>
            <m:r>
              <w:rPr>
                <w:rFonts w:ascii="Cambria Math"/>
              </w:rPr>
              <m:t>x</m:t>
            </m:r>
          </m:e>
          <m:sub>
            <m:r>
              <w:rPr>
                <w:rFonts w:ascii="Cambria Math"/>
              </w:rPr>
              <m:t>i</m:t>
            </m:r>
          </m:sub>
        </m:sSub>
        <m:r>
          <w:rPr>
            <w:rFonts w:ascii="Cambria Math"/>
          </w:rPr>
          <m:t>-</m:t>
        </m:r>
        <m:f>
          <m:fPr>
            <m:ctrlPr>
              <w:rPr>
                <w:rFonts w:ascii="Cambria Math" w:hAnsi="Cambria Math"/>
                <w:i/>
              </w:rPr>
            </m:ctrlPr>
          </m:fPr>
          <m:num>
            <m:r>
              <w:rPr>
                <w:rFonts w:ascii="Cambria Math"/>
              </w:rPr>
              <m:t>f</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m:t>
                    </m:r>
                  </m:sub>
                </m:sSub>
              </m:e>
            </m:d>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m:t>
                    </m:r>
                  </m:sub>
                </m:sSub>
              </m:e>
            </m:d>
          </m:den>
        </m:f>
      </m:oMath>
      <w:r w:rsidRPr="0057192E">
        <w:t xml:space="preserve">       </w:t>
      </w:r>
      <w:proofErr w:type="gramStart"/>
      <w:r w:rsidR="001A089A">
        <w:t xml:space="preserve">( </w:t>
      </w:r>
      <w:r w:rsidR="009951A7">
        <w:t>3</w:t>
      </w:r>
      <w:proofErr w:type="gramEnd"/>
      <w:r w:rsidRPr="0057192E">
        <w:t>)</w:t>
      </w:r>
      <w:r w:rsidR="001A089A">
        <w:t xml:space="preserve">  </w:t>
      </w:r>
    </w:p>
    <w:p w14:paraId="6CBB6C8D" w14:textId="273CC3C5" w:rsidR="00B80088" w:rsidRPr="0057192E" w:rsidRDefault="00B80088" w:rsidP="0076247E">
      <w:pPr>
        <w:tabs>
          <w:tab w:val="left" w:pos="1204"/>
        </w:tabs>
        <w:ind w:left="360"/>
        <w:jc w:val="both"/>
      </w:pPr>
      <w:r w:rsidRPr="0057192E">
        <w:t xml:space="preserve">Графически метод Ньютона эквивалентен замене части дуги </w:t>
      </w:r>
      <m:oMath>
        <m:r>
          <w:rPr>
            <w:rFonts w:ascii="Cambria Math"/>
          </w:rPr>
          <m:t>y=f</m:t>
        </m:r>
        <m:d>
          <m:dPr>
            <m:ctrlPr>
              <w:rPr>
                <w:rFonts w:ascii="Cambria Math" w:hAnsi="Cambria Math"/>
                <w:i/>
              </w:rPr>
            </m:ctrlPr>
          </m:dPr>
          <m:e>
            <m:r>
              <w:rPr>
                <w:rFonts w:ascii="Cambria Math"/>
              </w:rPr>
              <m:t>x</m:t>
            </m:r>
          </m:e>
        </m:d>
      </m:oMath>
      <w:r w:rsidRPr="0057192E">
        <w:t xml:space="preserve"> касательной к некоторой точке</w:t>
      </w:r>
      <w:r w:rsidR="00C00CCC">
        <w:t xml:space="preserve"> </w:t>
      </w:r>
      <m:oMath>
        <m:r>
          <w:rPr>
            <w:rFonts w:ascii="Cambria Math"/>
          </w:rPr>
          <m:t>B</m:t>
        </m:r>
      </m:oMath>
      <w:r w:rsidRPr="0057192E">
        <w:t>.</w:t>
      </w:r>
    </w:p>
    <w:p w14:paraId="6D405A20" w14:textId="6C5D8DBF" w:rsidR="00B80088" w:rsidRPr="0057192E" w:rsidRDefault="00B80088" w:rsidP="0076247E">
      <w:pPr>
        <w:tabs>
          <w:tab w:val="left" w:pos="1204"/>
        </w:tabs>
        <w:ind w:left="360"/>
        <w:jc w:val="both"/>
      </w:pPr>
      <w:r w:rsidRPr="0057192E">
        <w:t xml:space="preserve">Уравнение касательной в точке </w:t>
      </w:r>
      <m:oMath>
        <m:sSub>
          <m:sSubPr>
            <m:ctrlPr>
              <w:rPr>
                <w:rFonts w:ascii="Cambria Math" w:hAnsi="Cambria Math"/>
                <w:i/>
              </w:rPr>
            </m:ctrlPr>
          </m:sSubPr>
          <m:e>
            <m:r>
              <w:rPr>
                <w:rFonts w:ascii="Cambria Math"/>
              </w:rPr>
              <m:t>B</m:t>
            </m:r>
          </m:e>
          <m:sub>
            <m:r>
              <w:rPr>
                <w:rFonts w:ascii="Cambria Math"/>
              </w:rPr>
              <m:t>i</m:t>
            </m:r>
          </m:sub>
        </m:sSub>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m:t>
                </m:r>
              </m:sub>
            </m:sSub>
            <m:r>
              <w:rPr>
                <w:rFonts w:ascii="Cambria Math"/>
              </w:rPr>
              <m:t>,f</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m:t>
                    </m:r>
                  </m:sub>
                </m:sSub>
              </m:e>
            </m:d>
          </m:e>
        </m:d>
      </m:oMath>
      <w:r w:rsidRPr="0057192E">
        <w:t xml:space="preserve"> имеет вид</w:t>
      </w:r>
    </w:p>
    <w:p w14:paraId="58CE7609" w14:textId="066A4DBC" w:rsidR="00B80088" w:rsidRPr="0057192E" w:rsidRDefault="00B80088" w:rsidP="0076247E">
      <w:pPr>
        <w:tabs>
          <w:tab w:val="left" w:pos="1204"/>
        </w:tabs>
        <w:ind w:left="360"/>
        <w:jc w:val="both"/>
      </w:pPr>
      <w:r w:rsidRPr="0057192E">
        <w:t xml:space="preserve">                 </w:t>
      </w:r>
      <m:oMath>
        <m:r>
          <w:rPr>
            <w:rFonts w:ascii="Cambria Math"/>
          </w:rPr>
          <m:t>y</m:t>
        </m:r>
        <m:r>
          <w:rPr>
            <w:rFonts w:ascii="Cambria Math"/>
          </w:rPr>
          <m:t>-</m:t>
        </m:r>
        <m:r>
          <w:rPr>
            <w:rFonts w:ascii="Cambria Math"/>
          </w:rPr>
          <m:t>f</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m:t>
                </m:r>
              </m:sub>
            </m:sSub>
          </m:e>
        </m:d>
        <m:r>
          <w:rPr>
            <w:rFonts w:asci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m:t>
                </m:r>
              </m:sub>
            </m:sSub>
          </m:e>
        </m:d>
        <m:d>
          <m:dPr>
            <m:ctrlPr>
              <w:rPr>
                <w:rFonts w:ascii="Cambria Math" w:hAnsi="Cambria Math"/>
                <w:i/>
              </w:rPr>
            </m:ctrlPr>
          </m:dPr>
          <m:e>
            <m:r>
              <w:rPr>
                <w:rFonts w:ascii="Cambria Math"/>
              </w:rPr>
              <m:t>x</m:t>
            </m:r>
            <m:r>
              <w:rPr>
                <w:rFonts w:ascii="Cambria Math"/>
              </w:rPr>
              <m:t>-</m:t>
            </m:r>
            <m:sSub>
              <m:sSubPr>
                <m:ctrlPr>
                  <w:rPr>
                    <w:rFonts w:ascii="Cambria Math" w:hAnsi="Cambria Math"/>
                    <w:i/>
                  </w:rPr>
                </m:ctrlPr>
              </m:sSubPr>
              <m:e>
                <m:r>
                  <w:rPr>
                    <w:rFonts w:ascii="Cambria Math"/>
                  </w:rPr>
                  <m:t>x</m:t>
                </m:r>
              </m:e>
              <m:sub>
                <m:r>
                  <w:rPr>
                    <w:rFonts w:ascii="Cambria Math"/>
                  </w:rPr>
                  <m:t>i</m:t>
                </m:r>
              </m:sub>
            </m:sSub>
          </m:e>
        </m:d>
      </m:oMath>
      <w:r w:rsidRPr="0057192E">
        <w:t xml:space="preserve">     (</w:t>
      </w:r>
      <w:r w:rsidR="009951A7">
        <w:t>4</w:t>
      </w:r>
      <w:r w:rsidRPr="0057192E">
        <w:t>)</w:t>
      </w:r>
    </w:p>
    <w:p w14:paraId="03930D37" w14:textId="7E0E71A5" w:rsidR="00B80088" w:rsidRPr="0057192E" w:rsidRDefault="00B80088" w:rsidP="0076247E">
      <w:pPr>
        <w:tabs>
          <w:tab w:val="left" w:pos="1204"/>
        </w:tabs>
        <w:ind w:left="360"/>
        <w:jc w:val="both"/>
      </w:pPr>
      <w:r w:rsidRPr="0057192E">
        <w:t xml:space="preserve">При </w:t>
      </w:r>
      <m:oMath>
        <m:r>
          <w:rPr>
            <w:rFonts w:ascii="Cambria Math"/>
          </w:rPr>
          <m:t>y=0</m:t>
        </m:r>
      </m:oMath>
      <w:r w:rsidRPr="0057192E">
        <w:t xml:space="preserve"> и </w:t>
      </w:r>
      <m:oMath>
        <m:r>
          <w:rPr>
            <w:rFonts w:ascii="Cambria Math"/>
          </w:rPr>
          <m:t>x=</m:t>
        </m:r>
        <m:sSub>
          <m:sSubPr>
            <m:ctrlPr>
              <w:rPr>
                <w:rFonts w:ascii="Cambria Math" w:hAnsi="Cambria Math"/>
                <w:i/>
              </w:rPr>
            </m:ctrlPr>
          </m:sSubPr>
          <m:e>
            <m:r>
              <w:rPr>
                <w:rFonts w:ascii="Cambria Math"/>
              </w:rPr>
              <m:t>x</m:t>
            </m:r>
          </m:e>
          <m:sub>
            <m:r>
              <w:rPr>
                <w:rFonts w:ascii="Cambria Math"/>
              </w:rPr>
              <m:t>i+1</m:t>
            </m:r>
          </m:sub>
        </m:sSub>
      </m:oMath>
      <w:r w:rsidRPr="0057192E">
        <w:t>, получаем</w:t>
      </w:r>
    </w:p>
    <w:p w14:paraId="3B6EB792" w14:textId="02C8C5F5" w:rsidR="00B80088" w:rsidRPr="0057192E" w:rsidRDefault="00B80088" w:rsidP="0076247E">
      <w:pPr>
        <w:tabs>
          <w:tab w:val="left" w:pos="1204"/>
        </w:tabs>
        <w:ind w:left="360"/>
        <w:jc w:val="both"/>
      </w:pPr>
      <w:r w:rsidRPr="0057192E">
        <w:t xml:space="preserve">                  </w:t>
      </w:r>
      <m:oMath>
        <m:sSub>
          <m:sSubPr>
            <m:ctrlPr>
              <w:rPr>
                <w:rFonts w:ascii="Cambria Math" w:hAnsi="Cambria Math"/>
                <w:i/>
              </w:rPr>
            </m:ctrlPr>
          </m:sSubPr>
          <m:e>
            <m:r>
              <w:rPr>
                <w:rFonts w:ascii="Cambria Math"/>
              </w:rPr>
              <m:t>x</m:t>
            </m:r>
          </m:e>
          <m:sub>
            <m:r>
              <w:rPr>
                <w:rFonts w:ascii="Cambria Math"/>
              </w:rPr>
              <m:t>i+1</m:t>
            </m:r>
          </m:sub>
        </m:sSub>
        <m:r>
          <w:rPr>
            <w:rFonts w:ascii="Cambria Math"/>
          </w:rPr>
          <m:t>=</m:t>
        </m:r>
        <m:sSub>
          <m:sSubPr>
            <m:ctrlPr>
              <w:rPr>
                <w:rFonts w:ascii="Cambria Math" w:hAnsi="Cambria Math"/>
                <w:i/>
              </w:rPr>
            </m:ctrlPr>
          </m:sSubPr>
          <m:e>
            <m:r>
              <w:rPr>
                <w:rFonts w:ascii="Cambria Math"/>
              </w:rPr>
              <m:t>x</m:t>
            </m:r>
          </m:e>
          <m:sub>
            <m:r>
              <w:rPr>
                <w:rFonts w:ascii="Cambria Math"/>
              </w:rPr>
              <m:t>i</m:t>
            </m:r>
          </m:sub>
        </m:sSub>
        <m:r>
          <w:rPr>
            <w:rFonts w:ascii="Cambria Math"/>
          </w:rPr>
          <m:t>-</m:t>
        </m:r>
        <m:f>
          <m:fPr>
            <m:ctrlPr>
              <w:rPr>
                <w:rFonts w:ascii="Cambria Math" w:hAnsi="Cambria Math"/>
                <w:i/>
              </w:rPr>
            </m:ctrlPr>
          </m:fPr>
          <m:num>
            <m:r>
              <w:rPr>
                <w:rFonts w:ascii="Cambria Math"/>
              </w:rPr>
              <m:t>f</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m:t>
                    </m:r>
                  </m:sub>
                </m:sSub>
              </m:e>
            </m:d>
          </m:num>
          <m:den>
            <m:r>
              <w:rPr>
                <w:rFonts w:ascii="Cambria Math" w:hAnsi="Cambria Math"/>
                <w:lang w:val="en-US"/>
              </w:rPr>
              <m:t>f</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m:t>
                    </m:r>
                  </m:sub>
                </m:sSub>
              </m:e>
            </m:d>
          </m:den>
        </m:f>
      </m:oMath>
      <w:r w:rsidRPr="0057192E">
        <w:t xml:space="preserve">            (</w:t>
      </w:r>
      <w:r w:rsidR="009951A7">
        <w:t>5</w:t>
      </w:r>
      <w:r w:rsidRPr="0057192E">
        <w:t>)</w:t>
      </w:r>
    </w:p>
    <w:p w14:paraId="2185258C" w14:textId="32C9079A" w:rsidR="00B80088" w:rsidRPr="0057192E" w:rsidRDefault="00B80088" w:rsidP="0076247E">
      <w:pPr>
        <w:tabs>
          <w:tab w:val="left" w:pos="1204"/>
        </w:tabs>
        <w:ind w:left="360"/>
        <w:jc w:val="both"/>
      </w:pPr>
      <w:r w:rsidRPr="0057192E">
        <w:t xml:space="preserve"> Значение производной </w:t>
      </w:r>
      <m:oMath>
        <m:r>
          <w:rPr>
            <w:rFonts w:ascii="Cambria Math" w:hAnsi="Cambria Math"/>
          </w:rPr>
          <m:t>f'</m:t>
        </m:r>
        <m:d>
          <m:dPr>
            <m:ctrlPr>
              <w:rPr>
                <w:rFonts w:ascii="Cambria Math" w:hAnsi="Cambria Math"/>
                <w:i/>
              </w:rPr>
            </m:ctrlPr>
          </m:dPr>
          <m:e>
            <m:r>
              <w:rPr>
                <w:rFonts w:ascii="Cambria Math"/>
              </w:rPr>
              <m:t>x</m:t>
            </m:r>
          </m:e>
        </m:d>
      </m:oMath>
      <w:r w:rsidRPr="0057192E">
        <w:t xml:space="preserve"> </w:t>
      </w:r>
      <w:proofErr w:type="gramStart"/>
      <w:r w:rsidRPr="0057192E">
        <w:t>вычисляется  каждый</w:t>
      </w:r>
      <w:proofErr w:type="gramEnd"/>
      <w:r w:rsidRPr="0057192E">
        <w:t xml:space="preserve"> раз заново для точек </w:t>
      </w:r>
      <m:oMath>
        <m:sSub>
          <m:sSubPr>
            <m:ctrlPr>
              <w:rPr>
                <w:rFonts w:ascii="Cambria Math" w:hAnsi="Cambria Math"/>
                <w:i/>
              </w:rPr>
            </m:ctrlPr>
          </m:sSubPr>
          <m:e>
            <m:r>
              <w:rPr>
                <w:rFonts w:ascii="Cambria Math"/>
              </w:rPr>
              <m:t>B</m:t>
            </m:r>
          </m:e>
          <m:sub>
            <m:r>
              <w:rPr>
                <w:rFonts w:ascii="Cambria Math"/>
              </w:rPr>
              <m:t>1</m:t>
            </m:r>
          </m:sub>
        </m:sSub>
        <m:r>
          <w:rPr>
            <w:rFonts w:ascii="Cambria Math"/>
          </w:rPr>
          <m:t>,</m:t>
        </m:r>
        <m:r>
          <w:rPr>
            <w:rFonts w:ascii="Cambria Math"/>
          </w:rPr>
          <m:t> </m:t>
        </m:r>
        <m:sSub>
          <m:sSubPr>
            <m:ctrlPr>
              <w:rPr>
                <w:rFonts w:ascii="Cambria Math" w:hAnsi="Cambria Math"/>
                <w:i/>
              </w:rPr>
            </m:ctrlPr>
          </m:sSubPr>
          <m:e>
            <m:r>
              <w:rPr>
                <w:rFonts w:ascii="Cambria Math"/>
              </w:rPr>
              <m:t>B</m:t>
            </m:r>
          </m:e>
          <m:sub>
            <m:r>
              <w:rPr>
                <w:rFonts w:ascii="Cambria Math"/>
              </w:rPr>
              <m:t>2</m:t>
            </m:r>
          </m:sub>
        </m:sSub>
        <m:r>
          <w:rPr>
            <w:rFonts w:ascii="Cambria Math"/>
          </w:rPr>
          <m:t> </m:t>
        </m:r>
        <m:r>
          <m:rPr>
            <m:nor/>
          </m:rPr>
          <w:rPr>
            <w:rFonts w:ascii="Cambria Math"/>
          </w:rPr>
          <m:t>...</m:t>
        </m:r>
        <m:r>
          <m:rPr>
            <m:sty m:val="p"/>
          </m:rPr>
          <w:rPr>
            <w:rFonts w:ascii="Cambria Math"/>
          </w:rPr>
          <m:t>,</m:t>
        </m:r>
        <m:r>
          <m:rPr>
            <m:sty m:val="p"/>
          </m:rPr>
          <w:rPr>
            <w:rFonts w:ascii="Cambria Math"/>
          </w:rPr>
          <m:t> </m:t>
        </m:r>
        <m:sSub>
          <m:sSubPr>
            <m:ctrlPr>
              <w:rPr>
                <w:rFonts w:ascii="Cambria Math" w:hAnsi="Cambria Math"/>
              </w:rPr>
            </m:ctrlPr>
          </m:sSubPr>
          <m:e>
            <m:r>
              <w:rPr>
                <w:rFonts w:ascii="Cambria Math"/>
              </w:rPr>
              <m:t>B</m:t>
            </m:r>
          </m:e>
          <m:sub>
            <m:r>
              <w:rPr>
                <w:rFonts w:ascii="Cambria Math"/>
              </w:rPr>
              <m:t>n</m:t>
            </m:r>
            <m:ctrlPr>
              <w:rPr>
                <w:rFonts w:ascii="Cambria Math" w:hAnsi="Cambria Math"/>
                <w:i/>
              </w:rPr>
            </m:ctrlPr>
          </m:sub>
        </m:sSub>
      </m:oMath>
      <w:r w:rsidRPr="0057192E">
        <w:t>.</w:t>
      </w:r>
    </w:p>
    <w:p w14:paraId="301BCB5F" w14:textId="77777777" w:rsidR="00B80088" w:rsidRPr="0057192E" w:rsidRDefault="00B80088" w:rsidP="0076247E">
      <w:pPr>
        <w:pStyle w:val="afff0"/>
        <w:jc w:val="both"/>
      </w:pPr>
      <w:r w:rsidRPr="0057192E">
        <w:t xml:space="preserve">Метод касательных является условно сходящимся методом, то есть для его сходимости </w:t>
      </w:r>
    </w:p>
    <w:p w14:paraId="3555C4CB" w14:textId="739FE239" w:rsidR="00B80088" w:rsidRPr="0057192E" w:rsidRDefault="00F2516A" w:rsidP="0076247E">
      <w:pPr>
        <w:pStyle w:val="afff0"/>
        <w:jc w:val="both"/>
      </w:pPr>
      <m:oMathPara>
        <m:oMath>
          <m:acc>
            <m:accPr>
              <m:chr m:val="̄"/>
              <m:ctrlPr>
                <w:rPr>
                  <w:rFonts w:ascii="Cambria Math" w:hAnsi="Cambria Math"/>
                  <w:i/>
                </w:rPr>
              </m:ctrlPr>
            </m:accPr>
            <m:e>
              <m:r>
                <w:rPr>
                  <w:rFonts w:ascii="Cambria Math"/>
                </w:rPr>
                <m:t>ξ</m:t>
              </m:r>
            </m:e>
          </m:acc>
          <m:r>
            <w:rPr>
              <w:rFonts w:ascii="Cambria Math"/>
            </w:rPr>
            <m:t>=</m:t>
          </m:r>
          <m:func>
            <m:funcPr>
              <m:ctrlPr>
                <w:rPr>
                  <w:rFonts w:ascii="Cambria Math" w:hAnsi="Cambria Math"/>
                  <w:i/>
                  <w:lang w:eastAsia="ru-RU"/>
                </w:rPr>
              </m:ctrlPr>
            </m:funcPr>
            <m:fName>
              <m:limLow>
                <m:limLowPr>
                  <m:ctrlPr>
                    <w:rPr>
                      <w:rFonts w:ascii="Cambria Math" w:hAnsi="Cambria Math"/>
                      <w:i/>
                      <w:lang w:eastAsia="ru-RU"/>
                    </w:rPr>
                  </m:ctrlPr>
                </m:limLowPr>
                <m:e>
                  <m:r>
                    <m:rPr>
                      <m:sty m:val="p"/>
                    </m:rPr>
                    <w:rPr>
                      <w:rFonts w:ascii="Cambria Math" w:hAnsi="Cambria Math"/>
                    </w:rPr>
                    <m:t>lim</m:t>
                  </m:r>
                </m:e>
                <m:lim>
                  <m:r>
                    <w:rPr>
                      <w:rFonts w:ascii="Cambria Math" w:hAnsi="Cambria Math"/>
                    </w:rPr>
                    <m:t>i→∞</m:t>
                  </m:r>
                </m:lim>
              </m:limLow>
            </m:fName>
            <m:e>
              <m:sSub>
                <m:sSubPr>
                  <m:ctrlPr>
                    <w:rPr>
                      <w:rFonts w:ascii="Cambria Math" w:hAnsi="Cambria Math"/>
                      <w:i/>
                      <w:lang w:eastAsia="ru-RU"/>
                    </w:rPr>
                  </m:ctrlPr>
                </m:sSubPr>
                <m:e>
                  <m:r>
                    <w:rPr>
                      <w:rFonts w:ascii="Cambria Math" w:hAnsi="Cambria Math"/>
                    </w:rPr>
                    <m:t>x</m:t>
                  </m:r>
                </m:e>
                <m:sub>
                  <m:r>
                    <w:rPr>
                      <w:rFonts w:ascii="Cambria Math" w:hAnsi="Cambria Math"/>
                    </w:rPr>
                    <m:t>i</m:t>
                  </m:r>
                </m:sub>
              </m:sSub>
            </m:e>
          </m:func>
        </m:oMath>
      </m:oMathPara>
    </w:p>
    <w:p w14:paraId="366B6BF3" w14:textId="57B68B82" w:rsidR="00B80088" w:rsidRPr="0057192E" w:rsidRDefault="00B80088" w:rsidP="0076247E">
      <w:pPr>
        <w:jc w:val="both"/>
      </w:pPr>
      <w:r w:rsidRPr="0057192E">
        <w:t>должно быть выполнено следующее условие в области поиска корня</w:t>
      </w:r>
      <w:r w:rsidR="00C00CCC">
        <w:t xml:space="preserve"> </w:t>
      </w:r>
    </w:p>
    <w:p w14:paraId="27D5798C" w14:textId="35D41001" w:rsidR="00B80088" w:rsidRPr="0057192E" w:rsidRDefault="00B80088" w:rsidP="0076247E">
      <w:pPr>
        <w:jc w:val="both"/>
      </w:pPr>
      <w:r w:rsidRPr="0057192E">
        <w:t xml:space="preserve">                           </w:t>
      </w:r>
      <m:oMath>
        <m:d>
          <m:dPr>
            <m:begChr m:val="|"/>
            <m:endChr m:val="|"/>
            <m:ctrlPr>
              <w:rPr>
                <w:rFonts w:ascii="Cambria Math" w:hAnsi="Cambria Math"/>
                <w:i/>
              </w:rPr>
            </m:ctrlPr>
          </m:dPr>
          <m:e>
            <m:r>
              <w:rPr>
                <w:rFonts w:ascii="Cambria Math"/>
              </w:rPr>
              <m:t>f</m:t>
            </m:r>
            <m:d>
              <m:dPr>
                <m:ctrlPr>
                  <w:rPr>
                    <w:rFonts w:ascii="Cambria Math" w:hAnsi="Cambria Math"/>
                    <w:i/>
                  </w:rPr>
                </m:ctrlPr>
              </m:dPr>
              <m:e>
                <m:r>
                  <w:rPr>
                    <w:rFonts w:ascii="Cambria Math"/>
                  </w:rPr>
                  <m:t>x</m:t>
                </m:r>
              </m:e>
            </m:d>
            <m:r>
              <w:rPr>
                <w:rFonts w:ascii="Cambria Math" w:hAnsi="Cambria Math"/>
              </w:rPr>
              <m:t>f''</m:t>
            </m:r>
            <m:d>
              <m:dPr>
                <m:ctrlPr>
                  <w:rPr>
                    <w:rFonts w:ascii="Cambria Math" w:hAnsi="Cambria Math"/>
                    <w:i/>
                  </w:rPr>
                </m:ctrlPr>
              </m:dPr>
              <m:e>
                <m:r>
                  <w:rPr>
                    <w:rFonts w:ascii="Cambria Math"/>
                  </w:rPr>
                  <m:t>x</m:t>
                </m:r>
              </m:e>
            </m:d>
          </m:e>
        </m:d>
        <m:r>
          <w:rPr>
            <w:rFonts w:ascii="Cambria Math"/>
          </w:rPr>
          <m:t>&lt;</m:t>
        </m:r>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rPr>
                      <m:t>x</m:t>
                    </m:r>
                  </m:e>
                </m:d>
              </m:e>
            </m:d>
          </m:e>
          <m:sup>
            <m:r>
              <w:rPr>
                <w:rFonts w:ascii="Cambria Math"/>
              </w:rPr>
              <m:t>2</m:t>
            </m:r>
          </m:sup>
        </m:sSup>
      </m:oMath>
      <w:r w:rsidRPr="0057192E">
        <w:t xml:space="preserve">      (</w:t>
      </w:r>
      <w:r w:rsidR="009951A7">
        <w:t>6</w:t>
      </w:r>
      <w:r w:rsidRPr="0057192E">
        <w:t>)</w:t>
      </w:r>
    </w:p>
    <w:p w14:paraId="6D661BE6" w14:textId="3931CA92" w:rsidR="00BB7324" w:rsidRPr="009A43EB" w:rsidRDefault="00B80088" w:rsidP="0076247E">
      <w:pPr>
        <w:jc w:val="both"/>
      </w:pPr>
      <w:r w:rsidRPr="0057192E">
        <w:tab/>
        <w:t>При произвольном нулевом приближении итерации будут сходиться, если всюду будет выполнено приведённое выше условие. В противном случае сходимость будет лишь в некоторой окрестности корня.</w:t>
      </w:r>
    </w:p>
    <w:p w14:paraId="63C63B2B" w14:textId="77777777" w:rsidR="00FB61A8" w:rsidRDefault="00FB61A8" w:rsidP="0076247E">
      <w:pPr>
        <w:jc w:val="both"/>
        <w:rPr>
          <w:b/>
          <w:bCs/>
          <w:i/>
          <w:iCs/>
        </w:rPr>
      </w:pPr>
    </w:p>
    <w:p w14:paraId="2660FFF3" w14:textId="5390597F" w:rsidR="00895279" w:rsidRDefault="00895279" w:rsidP="0076247E">
      <w:pPr>
        <w:jc w:val="both"/>
        <w:rPr>
          <w:b/>
          <w:bCs/>
          <w:i/>
          <w:iCs/>
        </w:rPr>
      </w:pPr>
      <w:r w:rsidRPr="000C19D5">
        <w:rPr>
          <w:b/>
          <w:bCs/>
          <w:i/>
          <w:iCs/>
        </w:rPr>
        <w:t>Алгоритм решения:</w:t>
      </w:r>
    </w:p>
    <w:p w14:paraId="7247D44E" w14:textId="3021B6A4" w:rsidR="00895279" w:rsidRPr="00053DF2" w:rsidRDefault="003036E9" w:rsidP="0076247E">
      <w:pPr>
        <w:jc w:val="both"/>
        <w:rPr>
          <w:b/>
          <w:bCs/>
        </w:rPr>
      </w:pPr>
      <w:r>
        <w:rPr>
          <w:b/>
          <w:bCs/>
        </w:rPr>
        <w:t>Шаг 0</w:t>
      </w:r>
      <w:proofErr w:type="gramStart"/>
      <w:r>
        <w:rPr>
          <w:b/>
          <w:bCs/>
        </w:rPr>
        <w:t xml:space="preserve">: </w:t>
      </w:r>
      <w:r w:rsidR="006A3267">
        <w:t>О</w:t>
      </w:r>
      <w:r w:rsidR="006A3267" w:rsidRPr="003036E9">
        <w:t>формить</w:t>
      </w:r>
      <w:proofErr w:type="gramEnd"/>
      <w:r w:rsidR="006A3267">
        <w:rPr>
          <w:b/>
          <w:bCs/>
        </w:rPr>
        <w:t xml:space="preserve"> </w:t>
      </w:r>
      <w:r w:rsidR="006A3267" w:rsidRPr="003036E9">
        <w:t>вычисление</w:t>
      </w:r>
      <w:r w:rsidR="006A3267">
        <w:t xml:space="preserve"> функции </w:t>
      </w:r>
      <m:oMath>
        <m:r>
          <w:rPr>
            <w:rFonts w:ascii="Cambria Math" w:hAnsi="Cambria Math"/>
            <w:lang w:val="en-US"/>
          </w:rPr>
          <m:t>f</m:t>
        </m:r>
        <m:r>
          <w:rPr>
            <w:rFonts w:ascii="Cambria Math" w:hAnsi="Cambria Math"/>
          </w:rPr>
          <m:t>(</m:t>
        </m:r>
        <m:r>
          <w:rPr>
            <w:rFonts w:ascii="Cambria Math" w:hAnsi="Cambria Math"/>
            <w:lang w:val="en-US"/>
          </w:rPr>
          <m:t>x</m:t>
        </m:r>
        <m:r>
          <w:rPr>
            <w:rFonts w:ascii="Cambria Math" w:hAnsi="Cambria Math"/>
          </w:rPr>
          <m:t>)</m:t>
        </m:r>
      </m:oMath>
      <w:r w:rsidR="006A3267" w:rsidRPr="00A80609">
        <w:t xml:space="preserve"> </w:t>
      </w:r>
      <w:r w:rsidR="006A3267">
        <w:t xml:space="preserve">и её первой производной </w:t>
      </w:r>
      <m:oMath>
        <m:r>
          <w:rPr>
            <w:rFonts w:ascii="Cambria Math" w:hAnsi="Cambria Math"/>
            <w:lang w:val="en-US"/>
          </w:rPr>
          <m:t>f</m:t>
        </m:r>
        <m:r>
          <w:rPr>
            <w:rFonts w:ascii="Cambria Math" w:hAnsi="Cambria Math"/>
          </w:rPr>
          <m:t>'(</m:t>
        </m:r>
        <m:r>
          <w:rPr>
            <w:rFonts w:ascii="Cambria Math" w:hAnsi="Cambria Math"/>
            <w:lang w:val="en-US"/>
          </w:rPr>
          <m:t>x</m:t>
        </m:r>
        <m:r>
          <w:rPr>
            <w:rFonts w:ascii="Cambria Math" w:hAnsi="Cambria Math"/>
          </w:rPr>
          <m:t>)</m:t>
        </m:r>
      </m:oMath>
      <w:r w:rsidR="006A3267" w:rsidRPr="00A80609">
        <w:t xml:space="preserve"> </w:t>
      </w:r>
      <w:r w:rsidR="006A3267">
        <w:t xml:space="preserve">как </w:t>
      </w:r>
      <w:r w:rsidR="006A3267" w:rsidRPr="00211E35">
        <w:rPr>
          <w:i/>
          <w:iCs/>
          <w:lang w:val="en-US"/>
        </w:rPr>
        <w:t>function</w:t>
      </w:r>
      <w:r w:rsidR="006A3267">
        <w:rPr>
          <w:i/>
          <w:iCs/>
        </w:rPr>
        <w:t>.</w:t>
      </w:r>
      <w:r w:rsidR="006A3267" w:rsidRPr="00211E35">
        <w:t xml:space="preserve"> </w:t>
      </w:r>
      <w:r w:rsidR="00895279" w:rsidRPr="0057192E">
        <w:rPr>
          <w:b/>
          <w:bCs/>
        </w:rPr>
        <w:t xml:space="preserve">Шаг </w:t>
      </w:r>
      <w:r w:rsidR="00895279" w:rsidRPr="00124877">
        <w:rPr>
          <w:b/>
          <w:bCs/>
        </w:rPr>
        <w:t>1</w:t>
      </w:r>
      <w:proofErr w:type="gramStart"/>
      <w:r w:rsidR="00895279" w:rsidRPr="0057192E">
        <w:rPr>
          <w:b/>
          <w:bCs/>
        </w:rPr>
        <w:t>:</w:t>
      </w:r>
      <w:r w:rsidR="00895279" w:rsidRPr="00053DF2">
        <w:t xml:space="preserve"> </w:t>
      </w:r>
      <w:r w:rsidR="00895279">
        <w:t>Задать</w:t>
      </w:r>
      <w:proofErr w:type="gramEnd"/>
      <w:r w:rsidR="00895279">
        <w:t xml:space="preserve"> интервал поиска </w:t>
      </w:r>
      <m:oMath>
        <m:d>
          <m:dPr>
            <m:begChr m:val="["/>
            <m:endChr m:val="]"/>
            <m:ctrlPr>
              <w:rPr>
                <w:rFonts w:ascii="Cambria Math" w:hAnsi="Cambria Math"/>
                <w:i/>
              </w:rPr>
            </m:ctrlPr>
          </m:dPr>
          <m:e>
            <m:r>
              <w:rPr>
                <w:rFonts w:ascii="Cambria Math"/>
              </w:rPr>
              <m:t>a,b</m:t>
            </m:r>
          </m:e>
        </m:d>
      </m:oMath>
      <w:r w:rsidR="00895279">
        <w:t xml:space="preserve">, </w:t>
      </w:r>
      <w:r w:rsidR="00C5257A">
        <w:t xml:space="preserve">задать малое число ε – точность схождения последовательности приближённых значений корня. </w:t>
      </w:r>
      <w:r w:rsidR="00C5257A" w:rsidRPr="00C5257A">
        <w:t xml:space="preserve"> </w:t>
      </w:r>
    </w:p>
    <w:p w14:paraId="48A8BC08" w14:textId="40BD0830" w:rsidR="00895279" w:rsidRPr="00BD0272" w:rsidRDefault="00895279" w:rsidP="0076247E">
      <w:pPr>
        <w:ind w:left="720" w:hanging="720"/>
        <w:jc w:val="both"/>
      </w:pPr>
      <w:r w:rsidRPr="0057192E">
        <w:rPr>
          <w:b/>
          <w:bCs/>
        </w:rPr>
        <w:t xml:space="preserve">Шаг </w:t>
      </w:r>
      <w:r w:rsidRPr="00124877">
        <w:rPr>
          <w:b/>
          <w:bCs/>
        </w:rPr>
        <w:t>2</w:t>
      </w:r>
      <w:proofErr w:type="gramStart"/>
      <w:r w:rsidRPr="0057192E">
        <w:rPr>
          <w:b/>
          <w:bCs/>
        </w:rPr>
        <w:t>:</w:t>
      </w:r>
      <w:r w:rsidRPr="0057192E">
        <w:t xml:space="preserve"> </w:t>
      </w:r>
      <w:r w:rsidR="00C5257A">
        <w:t>Задать</w:t>
      </w:r>
      <w:proofErr w:type="gramEnd"/>
      <w:r w:rsidR="00C5257A">
        <w:t xml:space="preserve"> начальную точку поиска </w:t>
      </w:r>
      <m:oMath>
        <m:r>
          <w:rPr>
            <w:rFonts w:ascii="Cambria Math" w:hAnsi="Cambria Math"/>
          </w:rPr>
          <m:t>x0</m:t>
        </m:r>
      </m:oMath>
      <w:r w:rsidR="00C5257A" w:rsidRPr="00FD3AD7">
        <w:t xml:space="preserve">, </w:t>
      </w:r>
      <w:r w:rsidR="00C5257A">
        <w:t xml:space="preserve">задать начальные значения последовательности приближённых значений корня </w:t>
      </w:r>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=x0</m:t>
        </m:r>
      </m:oMath>
      <w:r w:rsidR="00C5257A">
        <w:t xml:space="preserve"> </w:t>
      </w:r>
      <w:r w:rsidR="00C5257A" w:rsidRPr="00FD3AD7">
        <w:t xml:space="preserve"> </w:t>
      </w:r>
      <w:r w:rsidR="00C5257A">
        <w:t xml:space="preserve">и </w:t>
      </w:r>
      <m:oMath>
        <m:r>
          <w:rPr>
            <w:rFonts w:ascii="Cambria Math" w:hAnsi="Cambria Math"/>
          </w:rPr>
          <m:t>x</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lang w:val="en-US"/>
          </w:rPr>
          <m:t>b</m:t>
        </m:r>
      </m:oMath>
      <w:r w:rsidR="00C5257A" w:rsidRPr="00FD3AD7">
        <w:t xml:space="preserve"> </w:t>
      </w:r>
      <w:r w:rsidR="00C5257A">
        <w:t>, в</w:t>
      </w:r>
      <w:r w:rsidR="00C5257A" w:rsidRPr="0057192E">
        <w:t>ычисл</w:t>
      </w:r>
      <w:r w:rsidR="00C5257A">
        <w:t>ить</w:t>
      </w:r>
      <w:r w:rsidR="00C5257A" w:rsidRPr="0057192E">
        <w:t xml:space="preserve"> </w:t>
      </w:r>
      <w:r w:rsidR="00C5257A">
        <w:t xml:space="preserve">начальное значение интервала между соседними приближёнными значениями корня </w:t>
      </w:r>
      <m:oMath>
        <m:r>
          <w:rPr>
            <w:rFonts w:ascii="Cambria Math" w:hAnsi="Cambria Math"/>
            <w:lang w:val="en-US"/>
          </w:rPr>
          <m:t>d</m:t>
        </m:r>
        <m:r>
          <w:rPr>
            <w:rFonts w:ascii="Cambria Math" w:hAnsi="Cambria Math"/>
          </w:rPr>
          <m:t>=</m:t>
        </m:r>
        <m:r>
          <w:rPr>
            <w:rFonts w:ascii="Cambria Math" w:hAnsi="Cambria Math"/>
            <w:lang w:val="en-US"/>
          </w:rPr>
          <m:t>x</m:t>
        </m:r>
        <m:r>
          <w:rPr>
            <w:rFonts w:ascii="Cambria Math" w:hAnsi="Cambria Math"/>
          </w:rPr>
          <m:t>(1)-</m:t>
        </m:r>
        <m:r>
          <w:rPr>
            <w:rFonts w:ascii="Cambria Math" w:hAnsi="Cambria Math"/>
            <w:lang w:val="en-US"/>
          </w:rPr>
          <m:t>x</m:t>
        </m:r>
        <m:r>
          <w:rPr>
            <w:rFonts w:ascii="Cambria Math" w:hAnsi="Cambria Math"/>
          </w:rPr>
          <m:t>(0)</m:t>
        </m:r>
      </m:oMath>
      <w:r w:rsidR="00C5257A">
        <w:t>.</w:t>
      </w:r>
      <w:r w:rsidR="00BD0272">
        <w:t xml:space="preserve"> Задать начальное значение переменной цикла</w:t>
      </w:r>
      <w:r w:rsidR="00BD0272" w:rsidRPr="00570564">
        <w:t xml:space="preserve"> </w:t>
      </w:r>
      <m:oMath>
        <m:r>
          <w:rPr>
            <w:rFonts w:ascii="Cambria Math" w:hAnsi="Cambria Math"/>
            <w:lang w:val="en-US"/>
          </w:rPr>
          <m:t>i</m:t>
        </m:r>
        <m:r>
          <w:rPr>
            <w:rFonts w:ascii="Cambria Math" w:hAnsi="Cambria Math"/>
          </w:rPr>
          <m:t>=0</m:t>
        </m:r>
      </m:oMath>
      <w:r w:rsidR="00BD0272">
        <w:t>.</w:t>
      </w:r>
    </w:p>
    <w:p w14:paraId="4343AFC5" w14:textId="52BA20C5" w:rsidR="003036E9" w:rsidRPr="003036E9" w:rsidRDefault="00895279" w:rsidP="0076247E">
      <w:pPr>
        <w:ind w:left="720" w:hanging="720"/>
        <w:jc w:val="both"/>
      </w:pPr>
      <w:r w:rsidRPr="0057192E">
        <w:rPr>
          <w:b/>
          <w:bCs/>
        </w:rPr>
        <w:t xml:space="preserve">Шаг </w:t>
      </w:r>
      <w:r w:rsidRPr="00124877">
        <w:rPr>
          <w:b/>
          <w:bCs/>
        </w:rPr>
        <w:t>3</w:t>
      </w:r>
      <w:r w:rsidRPr="0057192E">
        <w:rPr>
          <w:b/>
          <w:bCs/>
        </w:rPr>
        <w:t xml:space="preserve">: </w:t>
      </w:r>
      <w:r w:rsidR="00BD0272">
        <w:t>Ц</w:t>
      </w:r>
      <w:r w:rsidR="00BD0272" w:rsidRPr="00BD0272">
        <w:t>икл</w:t>
      </w:r>
      <w:r w:rsidR="00BD0272">
        <w:rPr>
          <w:b/>
          <w:bCs/>
        </w:rPr>
        <w:t xml:space="preserve"> </w:t>
      </w:r>
      <w:r w:rsidR="00BD0272" w:rsidRPr="00BD0272">
        <w:t>с предусловием</w:t>
      </w:r>
      <w:r w:rsidR="00BD0272">
        <w:t xml:space="preserve"> </w:t>
      </w:r>
      <m:oMath>
        <m:r>
          <w:rPr>
            <w:rFonts w:ascii="Cambria Math" w:hAnsi="Cambria Math"/>
          </w:rPr>
          <m:t>(</m:t>
        </m:r>
        <m:r>
          <w:rPr>
            <w:rFonts w:ascii="Cambria Math" w:hAnsi="Cambria Math"/>
            <w:lang w:val="en-US"/>
          </w:rPr>
          <m:t>abs</m:t>
        </m:r>
        <m:d>
          <m:dPr>
            <m:ctrlPr>
              <w:rPr>
                <w:rFonts w:ascii="Cambria Math" w:hAnsi="Cambria Math"/>
                <w:i/>
              </w:rPr>
            </m:ctrlPr>
          </m:dPr>
          <m:e>
            <m:r>
              <w:rPr>
                <w:rFonts w:ascii="Cambria Math" w:hAnsi="Cambria Math"/>
                <w:lang w:val="en-US"/>
              </w:rPr>
              <m:t>d</m:t>
            </m:r>
          </m:e>
        </m:d>
        <m:r>
          <w:rPr>
            <w:rFonts w:ascii="Cambria Math" w:hAnsi="Cambria Math"/>
          </w:rPr>
          <m:t>&gt;</m:t>
        </m:r>
        <m:r>
          <m:rPr>
            <m:sty m:val="p"/>
          </m:rPr>
          <w:rPr>
            <w:rFonts w:ascii="Cambria Math" w:hAnsi="Cambria Math"/>
          </w:rPr>
          <m:t>ε</m:t>
        </m:r>
        <m:r>
          <w:rPr>
            <w:rFonts w:ascii="Cambria Math" w:hAnsi="Cambria Math"/>
          </w:rPr>
          <m:t>)</m:t>
        </m:r>
      </m:oMath>
      <w:r w:rsidR="00BD0272">
        <w:t>. Вычислить очередн</w:t>
      </w:r>
      <w:r w:rsidR="003036E9">
        <w:t>ые</w:t>
      </w:r>
      <w:r w:rsidR="00BD0272">
        <w:t xml:space="preserve"> значение корня</w:t>
      </w:r>
      <w:r w:rsidR="00211E35">
        <w:t xml:space="preserve"> </w:t>
      </w:r>
      <w:r w:rsidR="00BD0272">
        <w:t xml:space="preserve"> </w:t>
      </w:r>
      <m:oMath>
        <m:r>
          <w:rPr>
            <w:rFonts w:ascii="Cambria Math" w:hAnsi="Cambria Math"/>
            <w:lang w:val="en-US"/>
          </w:rPr>
          <m:t>x</m:t>
        </m:r>
        <m:r>
          <w:rPr>
            <w:rFonts w:ascii="Cambria Math" w:hAnsi="Cambria Math"/>
          </w:rPr>
          <m:t>(</m:t>
        </m:r>
        <m:r>
          <w:rPr>
            <w:rFonts w:ascii="Cambria Math" w:hAnsi="Cambria Math"/>
            <w:lang w:val="en-US"/>
          </w:rPr>
          <m:t>i</m:t>
        </m:r>
        <m:r>
          <w:rPr>
            <w:rFonts w:ascii="Cambria Math" w:hAnsi="Cambria Math"/>
          </w:rPr>
          <m:t>+1)</m:t>
        </m:r>
      </m:oMath>
      <w:r w:rsidR="003036E9">
        <w:t xml:space="preserve"> </w:t>
      </w:r>
      <w:r w:rsidR="00BD0272">
        <w:t>по формуле (</w:t>
      </w:r>
      <w:r w:rsidR="009951A7">
        <w:t>5</w:t>
      </w:r>
      <w:r w:rsidR="00BD0272">
        <w:t>)</w:t>
      </w:r>
      <w:r w:rsidR="003036E9">
        <w:t xml:space="preserve"> и интервала </w:t>
      </w:r>
      <m:oMath>
        <m:r>
          <w:rPr>
            <w:rFonts w:ascii="Cambria Math" w:hAnsi="Cambria Math"/>
            <w:lang w:val="en-US"/>
          </w:rPr>
          <m:t>d</m:t>
        </m:r>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i</m:t>
        </m:r>
        <m:r>
          <w:rPr>
            <w:rFonts w:ascii="Cambria Math" w:hAnsi="Cambria Math"/>
          </w:rPr>
          <m:t>+1)-</m:t>
        </m:r>
        <m:r>
          <w:rPr>
            <w:rFonts w:ascii="Cambria Math" w:hAnsi="Cambria Math"/>
            <w:lang w:val="en-US"/>
          </w:rPr>
          <m:t>x</m:t>
        </m:r>
        <m:r>
          <w:rPr>
            <w:rFonts w:ascii="Cambria Math" w:hAnsi="Cambria Math"/>
          </w:rPr>
          <m:t>(i)</m:t>
        </m:r>
      </m:oMath>
      <w:r w:rsidR="003036E9">
        <w:t>, задать</w:t>
      </w:r>
      <w:r w:rsidR="003036E9" w:rsidRPr="003036E9">
        <w:t xml:space="preserve"> </w:t>
      </w:r>
      <m:oMath>
        <m:r>
          <w:rPr>
            <w:rFonts w:ascii="Cambria Math" w:hAnsi="Cambria Math"/>
            <w:lang w:val="en-US"/>
          </w:rPr>
          <m:t>i</m:t>
        </m:r>
        <m:r>
          <w:rPr>
            <w:rFonts w:ascii="Cambria Math" w:hAnsi="Cambria Math"/>
          </w:rPr>
          <m:t>=</m:t>
        </m:r>
        <m:r>
          <w:rPr>
            <w:rFonts w:ascii="Cambria Math" w:hAnsi="Cambria Math"/>
            <w:lang w:val="en-US"/>
          </w:rPr>
          <m:t>i</m:t>
        </m:r>
        <m:r>
          <w:rPr>
            <w:rFonts w:ascii="Cambria Math" w:hAnsi="Cambria Math"/>
          </w:rPr>
          <m:t>+1</m:t>
        </m:r>
      </m:oMath>
      <w:r w:rsidR="003036E9">
        <w:t>.</w:t>
      </w:r>
    </w:p>
    <w:p w14:paraId="0C4256F3" w14:textId="3D8F9216" w:rsidR="00895279" w:rsidRPr="003036E9" w:rsidRDefault="003036E9" w:rsidP="0076247E">
      <w:pPr>
        <w:ind w:left="720" w:hanging="11"/>
        <w:jc w:val="both"/>
      </w:pPr>
      <w:r w:rsidRPr="003036E9">
        <w:t xml:space="preserve">Если </w:t>
      </w:r>
      <m:oMath>
        <m:r>
          <w:rPr>
            <w:rFonts w:ascii="Cambria Math" w:hAnsi="Cambria Math"/>
          </w:rPr>
          <m:t>(</m:t>
        </m:r>
        <m:r>
          <w:rPr>
            <w:rFonts w:ascii="Cambria Math" w:hAnsi="Cambria Math"/>
            <w:lang w:val="en-US"/>
          </w:rPr>
          <m:t>abs</m:t>
        </m:r>
        <m:d>
          <m:dPr>
            <m:ctrlPr>
              <w:rPr>
                <w:rFonts w:ascii="Cambria Math" w:hAnsi="Cambria Math"/>
                <w:i/>
              </w:rPr>
            </m:ctrlPr>
          </m:dPr>
          <m:e>
            <m:r>
              <w:rPr>
                <w:rFonts w:ascii="Cambria Math" w:hAnsi="Cambria Math"/>
                <w:lang w:val="en-US"/>
              </w:rPr>
              <m:t>d</m:t>
            </m:r>
          </m:e>
        </m:d>
        <m:r>
          <w:rPr>
            <w:rFonts w:ascii="Cambria Math" w:hAnsi="Cambria Math"/>
          </w:rPr>
          <m:t>&lt;</m:t>
        </m:r>
        <m:r>
          <m:rPr>
            <m:sty m:val="p"/>
          </m:rPr>
          <w:rPr>
            <w:rFonts w:ascii="Cambria Math" w:hAnsi="Cambria Math"/>
          </w:rPr>
          <m:t>ε</m:t>
        </m:r>
        <m:r>
          <w:rPr>
            <w:rFonts w:ascii="Cambria Math" w:hAnsi="Cambria Math"/>
          </w:rPr>
          <m:t>)</m:t>
        </m:r>
      </m:oMath>
      <w:r>
        <w:t>, то выход из цикла.</w:t>
      </w:r>
    </w:p>
    <w:p w14:paraId="77301C12" w14:textId="77777777" w:rsidR="00895279" w:rsidRPr="00191D9A" w:rsidRDefault="00895279" w:rsidP="0076247E">
      <w:pPr>
        <w:jc w:val="both"/>
        <w:rPr>
          <w:i/>
        </w:rPr>
      </w:pPr>
      <w:r w:rsidRPr="00191D9A">
        <w:rPr>
          <w:i/>
        </w:rPr>
        <w:t>Примечание:</w:t>
      </w:r>
      <w:r>
        <w:rPr>
          <w:i/>
        </w:rPr>
        <w:t xml:space="preserve"> </w:t>
      </w:r>
    </w:p>
    <w:p w14:paraId="41CC2FFF" w14:textId="21252E80" w:rsidR="00895279" w:rsidRDefault="00895279" w:rsidP="00FE7274">
      <w:pPr>
        <w:pStyle w:val="afa"/>
        <w:ind w:left="1080"/>
        <w:jc w:val="both"/>
      </w:pPr>
      <w:r>
        <w:t>Э</w:t>
      </w:r>
      <w:r w:rsidRPr="00274AF3">
        <w:t>ффективность</w:t>
      </w:r>
      <w:r w:rsidRPr="00274AF3">
        <w:rPr>
          <w:i/>
        </w:rPr>
        <w:t xml:space="preserve"> </w:t>
      </w:r>
      <w:r>
        <w:t>алгоритма определяется количеством обращений к вычислению функции и числом проходов в цикле. Ввести счётчики этих параметров и вывести их конечные значения.</w:t>
      </w:r>
      <w:r w:rsidRPr="002326D2">
        <w:t xml:space="preserve"> </w:t>
      </w:r>
    </w:p>
    <w:p w14:paraId="2A75BB45" w14:textId="77777777" w:rsidR="00920E30" w:rsidRDefault="00920E30" w:rsidP="00920E30">
      <w:pPr>
        <w:pStyle w:val="afa"/>
        <w:ind w:left="1080"/>
        <w:jc w:val="both"/>
      </w:pPr>
    </w:p>
    <w:p w14:paraId="3DB5B003" w14:textId="77777777" w:rsidR="00920E30" w:rsidRPr="00920E30" w:rsidRDefault="00920E30" w:rsidP="00920E30">
      <w:pPr>
        <w:jc w:val="both"/>
        <w:rPr>
          <w:i/>
          <w:iCs/>
        </w:rPr>
      </w:pPr>
      <w:r w:rsidRPr="00920E30">
        <w:rPr>
          <w:i/>
          <w:iCs/>
        </w:rPr>
        <w:t>Примерный вид выходной информации.</w:t>
      </w:r>
    </w:p>
    <w:p w14:paraId="7E2E37AE" w14:textId="152E2867" w:rsidR="00920E30" w:rsidRPr="00FB61A8" w:rsidRDefault="00920E30" w:rsidP="00920E30">
      <w:pPr>
        <w:pStyle w:val="afa"/>
        <w:ind w:left="1080"/>
        <w:jc w:val="both"/>
        <w:rPr>
          <w:b/>
          <w:bCs/>
        </w:rPr>
      </w:pPr>
      <w:r w:rsidRPr="00FB61A8">
        <w:rPr>
          <w:b/>
          <w:bCs/>
        </w:rPr>
        <w:t>------корень н/л уравнения---------</w:t>
      </w:r>
      <w:r>
        <w:rPr>
          <w:b/>
          <w:bCs/>
        </w:rPr>
        <w:t>метод касательных</w:t>
      </w:r>
      <w:r w:rsidRPr="00FB61A8">
        <w:rPr>
          <w:b/>
          <w:bCs/>
        </w:rPr>
        <w:t>----------</w:t>
      </w:r>
    </w:p>
    <w:p w14:paraId="72A0221D" w14:textId="21182F0D" w:rsidR="006A3267" w:rsidRPr="00920E30" w:rsidRDefault="00920E30" w:rsidP="0076247E">
      <w:pPr>
        <w:ind w:left="720"/>
        <w:jc w:val="both"/>
      </w:pPr>
      <w:r w:rsidRPr="00920E30">
        <w:t xml:space="preserve">  </w:t>
      </w:r>
      <w:r>
        <w:t>интервал</w:t>
      </w:r>
      <w:r w:rsidR="006A3267" w:rsidRPr="00920E30">
        <w:t xml:space="preserve"> - [</w:t>
      </w:r>
      <w:proofErr w:type="gramStart"/>
      <w:r w:rsidR="006A3267" w:rsidRPr="006A3267">
        <w:rPr>
          <w:lang w:val="en-US"/>
        </w:rPr>
        <w:t>a</w:t>
      </w:r>
      <w:r w:rsidR="006A3267" w:rsidRPr="00920E30">
        <w:t>,</w:t>
      </w:r>
      <w:r w:rsidR="006A3267" w:rsidRPr="006A3267">
        <w:rPr>
          <w:lang w:val="en-US"/>
        </w:rPr>
        <w:t>b</w:t>
      </w:r>
      <w:proofErr w:type="gramEnd"/>
      <w:r w:rsidR="006A3267" w:rsidRPr="00920E30">
        <w:t>]</w:t>
      </w:r>
      <w:r w:rsidR="009951A7" w:rsidRPr="00920E30">
        <w:t xml:space="preserve">             </w:t>
      </w:r>
      <w:r w:rsidRPr="00920E30">
        <w:t xml:space="preserve">    </w:t>
      </w:r>
      <w:r w:rsidR="009951A7" w:rsidRPr="00920E30">
        <w:t xml:space="preserve">   </w:t>
      </w:r>
      <w:proofErr w:type="spellStart"/>
      <w:r>
        <w:t>нач</w:t>
      </w:r>
      <w:r w:rsidRPr="00920E30">
        <w:t>.</w:t>
      </w:r>
      <w:r>
        <w:t>точка</w:t>
      </w:r>
      <w:proofErr w:type="spellEnd"/>
      <w:r w:rsidRPr="00920E30">
        <w:t xml:space="preserve">       </w:t>
      </w:r>
      <w:proofErr w:type="spellStart"/>
      <w:r w:rsidR="006A3267" w:rsidRPr="006A3267">
        <w:rPr>
          <w:lang w:val="en-US"/>
        </w:rPr>
        <w:t>tochoct</w:t>
      </w:r>
      <w:proofErr w:type="spellEnd"/>
      <w:r w:rsidR="006A3267" w:rsidRPr="00920E30">
        <w:t xml:space="preserve"> - </w:t>
      </w:r>
      <w:r w:rsidR="006A3267" w:rsidRPr="006A3267">
        <w:rPr>
          <w:lang w:val="en-US"/>
        </w:rPr>
        <w:t>eps</w:t>
      </w:r>
    </w:p>
    <w:p w14:paraId="04499A8A" w14:textId="77777777" w:rsidR="006A3267" w:rsidRPr="00920E30" w:rsidRDefault="006A3267" w:rsidP="0076247E">
      <w:pPr>
        <w:ind w:left="720"/>
        <w:jc w:val="both"/>
      </w:pPr>
      <w:r w:rsidRPr="00920E30">
        <w:t xml:space="preserve">   </w:t>
      </w:r>
      <w:r w:rsidRPr="006A3267">
        <w:rPr>
          <w:lang w:val="en-US"/>
        </w:rPr>
        <w:t>a</w:t>
      </w:r>
      <w:r w:rsidRPr="00920E30">
        <w:t xml:space="preserve">=0.000000   </w:t>
      </w:r>
      <w:r w:rsidRPr="006A3267">
        <w:rPr>
          <w:lang w:val="en-US"/>
        </w:rPr>
        <w:t>b</w:t>
      </w:r>
      <w:r w:rsidRPr="00920E30">
        <w:t>=3.</w:t>
      </w:r>
      <w:proofErr w:type="gramStart"/>
      <w:r w:rsidRPr="00920E30">
        <w:t xml:space="preserve">000000  </w:t>
      </w:r>
      <w:r w:rsidRPr="006A3267">
        <w:rPr>
          <w:lang w:val="en-US"/>
        </w:rPr>
        <w:t>x</w:t>
      </w:r>
      <w:proofErr w:type="gramEnd"/>
      <w:r w:rsidRPr="00920E30">
        <w:t xml:space="preserve">0=  2.0000   </w:t>
      </w:r>
      <w:r w:rsidRPr="006A3267">
        <w:rPr>
          <w:lang w:val="en-US"/>
        </w:rPr>
        <w:t>eps</w:t>
      </w:r>
      <w:r w:rsidRPr="00920E30">
        <w:t>=0.010000</w:t>
      </w:r>
    </w:p>
    <w:p w14:paraId="16BA581B" w14:textId="77777777" w:rsidR="006A3267" w:rsidRPr="00920E30" w:rsidRDefault="006A3267" w:rsidP="0076247E">
      <w:pPr>
        <w:ind w:left="720"/>
        <w:jc w:val="both"/>
      </w:pPr>
    </w:p>
    <w:p w14:paraId="05D2D197" w14:textId="31C3BB95" w:rsidR="006A3267" w:rsidRPr="00920E30" w:rsidRDefault="006A3267" w:rsidP="0076247E">
      <w:pPr>
        <w:ind w:left="720"/>
        <w:jc w:val="both"/>
      </w:pPr>
      <w:r w:rsidRPr="00920E30">
        <w:t xml:space="preserve">    </w:t>
      </w:r>
      <w:r w:rsidR="00920E30">
        <w:t>корень</w:t>
      </w:r>
      <w:r w:rsidRPr="00920E30">
        <w:t>-</w:t>
      </w:r>
      <w:proofErr w:type="gramStart"/>
      <w:r w:rsidRPr="006A3267">
        <w:rPr>
          <w:lang w:val="en-US"/>
        </w:rPr>
        <w:t>x</w:t>
      </w:r>
      <w:r w:rsidRPr="00920E30">
        <w:t xml:space="preserve">,   </w:t>
      </w:r>
      <w:proofErr w:type="gramEnd"/>
      <w:r w:rsidRPr="00920E30">
        <w:t xml:space="preserve">     </w:t>
      </w:r>
      <w:r w:rsidR="00920E30">
        <w:t xml:space="preserve">     </w:t>
      </w:r>
      <w:r w:rsidRPr="00920E30">
        <w:t xml:space="preserve"> </w:t>
      </w:r>
      <w:r w:rsidR="00920E30">
        <w:t>функция</w:t>
      </w:r>
      <w:r w:rsidRPr="00920E30">
        <w:t>-</w:t>
      </w:r>
      <w:r w:rsidRPr="006A3267">
        <w:rPr>
          <w:lang w:val="en-US"/>
        </w:rPr>
        <w:t>f</w:t>
      </w:r>
    </w:p>
    <w:p w14:paraId="03BF2FCD" w14:textId="77777777" w:rsidR="006A3267" w:rsidRPr="00920E30" w:rsidRDefault="006A3267" w:rsidP="0076247E">
      <w:pPr>
        <w:ind w:left="720"/>
        <w:jc w:val="both"/>
      </w:pPr>
      <w:r w:rsidRPr="00920E30">
        <w:t xml:space="preserve">  </w:t>
      </w:r>
      <w:proofErr w:type="gramStart"/>
      <w:r w:rsidRPr="006A3267">
        <w:rPr>
          <w:lang w:val="en-US"/>
        </w:rPr>
        <w:t>x</w:t>
      </w:r>
      <w:r w:rsidRPr="00920E30">
        <w:t>( 1</w:t>
      </w:r>
      <w:proofErr w:type="gramEnd"/>
      <w:r w:rsidRPr="00920E30">
        <w:t xml:space="preserve">)=  1.25000000  </w:t>
      </w:r>
      <w:r w:rsidRPr="006A3267">
        <w:rPr>
          <w:lang w:val="en-US"/>
        </w:rPr>
        <w:t>f</w:t>
      </w:r>
      <w:r w:rsidRPr="00920E30">
        <w:t>=0.56250000</w:t>
      </w:r>
    </w:p>
    <w:p w14:paraId="589989D0" w14:textId="77777777" w:rsidR="006A3267" w:rsidRPr="00920E30" w:rsidRDefault="006A3267" w:rsidP="0076247E">
      <w:pPr>
        <w:ind w:left="720"/>
        <w:jc w:val="both"/>
      </w:pPr>
    </w:p>
    <w:p w14:paraId="45BC565A" w14:textId="77777777" w:rsidR="00920E30" w:rsidRPr="00920E30" w:rsidRDefault="00920E30" w:rsidP="00920E30">
      <w:pPr>
        <w:ind w:left="720"/>
        <w:jc w:val="both"/>
      </w:pPr>
      <w:r w:rsidRPr="00920E30">
        <w:t xml:space="preserve">    </w:t>
      </w:r>
      <w:r>
        <w:t>корень</w:t>
      </w:r>
      <w:r w:rsidRPr="00920E30">
        <w:t>-</w:t>
      </w:r>
      <w:proofErr w:type="gramStart"/>
      <w:r w:rsidRPr="006A3267">
        <w:rPr>
          <w:lang w:val="en-US"/>
        </w:rPr>
        <w:t>x</w:t>
      </w:r>
      <w:r w:rsidRPr="00920E30">
        <w:t xml:space="preserve">,   </w:t>
      </w:r>
      <w:proofErr w:type="gramEnd"/>
      <w:r w:rsidRPr="00920E30">
        <w:t xml:space="preserve">     </w:t>
      </w:r>
      <w:r>
        <w:t xml:space="preserve">     </w:t>
      </w:r>
      <w:r w:rsidRPr="00920E30">
        <w:t xml:space="preserve"> </w:t>
      </w:r>
      <w:r>
        <w:t>функция</w:t>
      </w:r>
      <w:r w:rsidRPr="00920E30">
        <w:t>-</w:t>
      </w:r>
      <w:r w:rsidRPr="006A3267">
        <w:rPr>
          <w:lang w:val="en-US"/>
        </w:rPr>
        <w:t>f</w:t>
      </w:r>
    </w:p>
    <w:p w14:paraId="25419AD1" w14:textId="77777777" w:rsidR="006A3267" w:rsidRPr="00920E30" w:rsidRDefault="006A3267" w:rsidP="0076247E">
      <w:pPr>
        <w:ind w:left="720"/>
        <w:jc w:val="both"/>
      </w:pPr>
      <w:r w:rsidRPr="00920E30">
        <w:t xml:space="preserve">  </w:t>
      </w:r>
      <w:proofErr w:type="gramStart"/>
      <w:r w:rsidRPr="006A3267">
        <w:rPr>
          <w:lang w:val="en-US"/>
        </w:rPr>
        <w:t>x</w:t>
      </w:r>
      <w:r w:rsidRPr="00920E30">
        <w:t>( 2</w:t>
      </w:r>
      <w:proofErr w:type="gramEnd"/>
      <w:r w:rsidRPr="00920E30">
        <w:t xml:space="preserve">)=  1.02499998  </w:t>
      </w:r>
      <w:r w:rsidRPr="006A3267">
        <w:rPr>
          <w:lang w:val="en-US"/>
        </w:rPr>
        <w:t>f</w:t>
      </w:r>
      <w:r w:rsidRPr="00920E30">
        <w:t>=0.05062495</w:t>
      </w:r>
    </w:p>
    <w:p w14:paraId="60DCFBBF" w14:textId="77777777" w:rsidR="006A3267" w:rsidRPr="00920E30" w:rsidRDefault="006A3267" w:rsidP="0076247E">
      <w:pPr>
        <w:ind w:left="720"/>
        <w:jc w:val="both"/>
      </w:pPr>
    </w:p>
    <w:p w14:paraId="65499069" w14:textId="77777777" w:rsidR="00920E30" w:rsidRPr="00920E30" w:rsidRDefault="00920E30" w:rsidP="00920E30">
      <w:pPr>
        <w:ind w:left="720"/>
        <w:jc w:val="both"/>
      </w:pPr>
      <w:r w:rsidRPr="00920E30">
        <w:t xml:space="preserve">    </w:t>
      </w:r>
      <w:r>
        <w:t>корень</w:t>
      </w:r>
      <w:r w:rsidRPr="00920E30">
        <w:t>-</w:t>
      </w:r>
      <w:proofErr w:type="gramStart"/>
      <w:r w:rsidRPr="006A3267">
        <w:rPr>
          <w:lang w:val="en-US"/>
        </w:rPr>
        <w:t>x</w:t>
      </w:r>
      <w:r w:rsidRPr="00920E30">
        <w:t xml:space="preserve">,   </w:t>
      </w:r>
      <w:proofErr w:type="gramEnd"/>
      <w:r w:rsidRPr="00920E30">
        <w:t xml:space="preserve">     </w:t>
      </w:r>
      <w:r>
        <w:t xml:space="preserve">     </w:t>
      </w:r>
      <w:r w:rsidRPr="00920E30">
        <w:t xml:space="preserve"> </w:t>
      </w:r>
      <w:r>
        <w:t>функция</w:t>
      </w:r>
      <w:r w:rsidRPr="00920E30">
        <w:t>-</w:t>
      </w:r>
      <w:r w:rsidRPr="006A3267">
        <w:rPr>
          <w:lang w:val="en-US"/>
        </w:rPr>
        <w:t>f</w:t>
      </w:r>
    </w:p>
    <w:p w14:paraId="1AC6D568" w14:textId="77777777" w:rsidR="006A3267" w:rsidRPr="00920E30" w:rsidRDefault="006A3267" w:rsidP="0076247E">
      <w:pPr>
        <w:ind w:left="720"/>
        <w:jc w:val="both"/>
      </w:pPr>
      <w:r w:rsidRPr="00920E30">
        <w:t xml:space="preserve">  </w:t>
      </w:r>
      <w:proofErr w:type="gramStart"/>
      <w:r w:rsidRPr="006A3267">
        <w:rPr>
          <w:lang w:val="en-US"/>
        </w:rPr>
        <w:t>x</w:t>
      </w:r>
      <w:r w:rsidRPr="00920E30">
        <w:t>( 3</w:t>
      </w:r>
      <w:proofErr w:type="gramEnd"/>
      <w:r w:rsidRPr="00920E30">
        <w:t xml:space="preserve">)=  1.00030482  </w:t>
      </w:r>
      <w:r w:rsidRPr="006A3267">
        <w:rPr>
          <w:lang w:val="en-US"/>
        </w:rPr>
        <w:t>f</w:t>
      </w:r>
      <w:r w:rsidRPr="00920E30">
        <w:t>=0.00060973</w:t>
      </w:r>
    </w:p>
    <w:p w14:paraId="58F5B45F" w14:textId="77777777" w:rsidR="006A3267" w:rsidRPr="00920E30" w:rsidRDefault="006A3267" w:rsidP="0076247E">
      <w:pPr>
        <w:ind w:left="720"/>
        <w:jc w:val="both"/>
      </w:pPr>
    </w:p>
    <w:p w14:paraId="5236048E" w14:textId="77777777" w:rsidR="00920E30" w:rsidRPr="00920E30" w:rsidRDefault="00920E30" w:rsidP="00920E30">
      <w:pPr>
        <w:ind w:left="720"/>
        <w:jc w:val="both"/>
      </w:pPr>
      <w:r w:rsidRPr="00920E30">
        <w:t xml:space="preserve">    </w:t>
      </w:r>
      <w:r>
        <w:t>корень</w:t>
      </w:r>
      <w:r w:rsidRPr="00920E30">
        <w:t>-</w:t>
      </w:r>
      <w:proofErr w:type="gramStart"/>
      <w:r w:rsidRPr="006A3267">
        <w:rPr>
          <w:lang w:val="en-US"/>
        </w:rPr>
        <w:t>x</w:t>
      </w:r>
      <w:r w:rsidRPr="00920E30">
        <w:t xml:space="preserve">,   </w:t>
      </w:r>
      <w:proofErr w:type="gramEnd"/>
      <w:r w:rsidRPr="00920E30">
        <w:t xml:space="preserve">     </w:t>
      </w:r>
      <w:r>
        <w:t xml:space="preserve">     </w:t>
      </w:r>
      <w:r w:rsidRPr="00920E30">
        <w:t xml:space="preserve"> </w:t>
      </w:r>
      <w:r>
        <w:t>функция</w:t>
      </w:r>
      <w:r w:rsidRPr="00920E30">
        <w:t>-</w:t>
      </w:r>
      <w:r w:rsidRPr="006A3267">
        <w:rPr>
          <w:lang w:val="en-US"/>
        </w:rPr>
        <w:t>f</w:t>
      </w:r>
    </w:p>
    <w:p w14:paraId="05C9CBF0" w14:textId="77777777" w:rsidR="006A3267" w:rsidRPr="00920E30" w:rsidRDefault="006A3267" w:rsidP="0076247E">
      <w:pPr>
        <w:ind w:left="720"/>
        <w:jc w:val="both"/>
      </w:pPr>
      <w:r w:rsidRPr="00920E30">
        <w:t xml:space="preserve">  </w:t>
      </w:r>
      <w:proofErr w:type="gramStart"/>
      <w:r w:rsidRPr="006A3267">
        <w:rPr>
          <w:lang w:val="en-US"/>
        </w:rPr>
        <w:t>x</w:t>
      </w:r>
      <w:r w:rsidRPr="00920E30">
        <w:t>( 4</w:t>
      </w:r>
      <w:proofErr w:type="gramEnd"/>
      <w:r w:rsidRPr="00920E30">
        <w:t xml:space="preserve">)=  1.00000000  </w:t>
      </w:r>
      <w:r w:rsidRPr="006A3267">
        <w:rPr>
          <w:lang w:val="en-US"/>
        </w:rPr>
        <w:t>f</w:t>
      </w:r>
      <w:r w:rsidRPr="00920E30">
        <w:t>=0.00000000</w:t>
      </w:r>
    </w:p>
    <w:p w14:paraId="29A16A44" w14:textId="77777777" w:rsidR="006A3267" w:rsidRPr="00920E30" w:rsidRDefault="006A3267" w:rsidP="0076247E">
      <w:pPr>
        <w:ind w:left="720"/>
        <w:jc w:val="both"/>
      </w:pPr>
    </w:p>
    <w:p w14:paraId="30766F65" w14:textId="671D348C" w:rsidR="006A3267" w:rsidRDefault="006A3267" w:rsidP="00920E30">
      <w:pPr>
        <w:ind w:left="720" w:firstLine="1265"/>
      </w:pPr>
      <w:r>
        <w:t>----</w:t>
      </w:r>
      <w:r w:rsidR="00920E30">
        <w:t>РЕШЕНИЕ</w:t>
      </w:r>
      <w:r>
        <w:t>-----</w:t>
      </w:r>
    </w:p>
    <w:p w14:paraId="4A9C547A" w14:textId="70AE3DE8" w:rsidR="006A3267" w:rsidRDefault="006A3267" w:rsidP="0076247E">
      <w:pPr>
        <w:ind w:left="720"/>
        <w:jc w:val="both"/>
      </w:pPr>
      <w:r>
        <w:t xml:space="preserve">     </w:t>
      </w:r>
      <w:r w:rsidR="00920E30">
        <w:t>корень</w:t>
      </w:r>
      <w:r>
        <w:t xml:space="preserve">=1.00000000   </w:t>
      </w:r>
      <w:r w:rsidR="00920E30">
        <w:t>функция</w:t>
      </w:r>
      <w:r>
        <w:t>=0.00000000</w:t>
      </w:r>
    </w:p>
    <w:p w14:paraId="491BA434" w14:textId="77777777" w:rsidR="00895279" w:rsidRPr="00570564" w:rsidRDefault="00895279" w:rsidP="0076247E">
      <w:pPr>
        <w:ind w:left="720"/>
        <w:jc w:val="both"/>
      </w:pPr>
    </w:p>
    <w:p w14:paraId="50BED9D2" w14:textId="03908AEA" w:rsidR="00B80088" w:rsidRPr="0057192E" w:rsidRDefault="00BB7324" w:rsidP="0076247E">
      <w:pPr>
        <w:ind w:left="360"/>
        <w:jc w:val="both"/>
      </w:pPr>
      <w:r w:rsidRPr="0057192E">
        <w:rPr>
          <w:b/>
        </w:rPr>
        <w:t xml:space="preserve">Лабораторная работа № 1_4. </w:t>
      </w:r>
      <w:r w:rsidR="00B80088" w:rsidRPr="0057192E">
        <w:rPr>
          <w:b/>
        </w:rPr>
        <w:t>Метод секущих.</w:t>
      </w:r>
    </w:p>
    <w:p w14:paraId="44B7409B" w14:textId="07EDCD34" w:rsidR="00B80088" w:rsidRPr="0055266B" w:rsidRDefault="00B80088" w:rsidP="0076247E">
      <w:pPr>
        <w:ind w:left="360"/>
        <w:jc w:val="both"/>
      </w:pPr>
      <w:r w:rsidRPr="0057192E">
        <w:tab/>
        <w:t>Этот метод является модификацией метода касательных. Для случая, когда значения производной</w:t>
      </w:r>
      <w:r w:rsidR="001A089A">
        <w:t xml:space="preserve"> </w:t>
      </w:r>
      <m:oMath>
        <m:r>
          <w:rPr>
            <w:rFonts w:ascii="Cambria Math" w:hAnsi="Cambria Math"/>
            <w:lang w:val="en-US"/>
          </w:rPr>
          <m:t>f</m:t>
        </m:r>
        <m:r>
          <w:rPr>
            <w:rFonts w:ascii="Cambria Math" w:hAnsi="Cambria Math"/>
          </w:rPr>
          <m:t>'</m:t>
        </m:r>
        <m:d>
          <m:dPr>
            <m:ctrlPr>
              <w:rPr>
                <w:rFonts w:ascii="Cambria Math" w:hAnsi="Cambria Math"/>
                <w:i/>
              </w:rPr>
            </m:ctrlPr>
          </m:dPr>
          <m:e>
            <m:r>
              <w:rPr>
                <w:rFonts w:ascii="Cambria Math"/>
              </w:rPr>
              <m:t>x</m:t>
            </m:r>
          </m:e>
        </m:d>
      </m:oMath>
      <w:r w:rsidRPr="0057192E">
        <w:t xml:space="preserve"> на всём отрезке</w:t>
      </w:r>
      <w:r w:rsidR="001A089A">
        <w:t xml:space="preserve"> </w:t>
      </w:r>
      <m:oMath>
        <m:d>
          <m:dPr>
            <m:begChr m:val="["/>
            <m:endChr m:val="]"/>
            <m:ctrlPr>
              <w:rPr>
                <w:rFonts w:ascii="Cambria Math" w:hAnsi="Cambria Math"/>
                <w:i/>
              </w:rPr>
            </m:ctrlPr>
          </m:dPr>
          <m:e>
            <m:r>
              <w:rPr>
                <w:rFonts w:ascii="Cambria Math"/>
              </w:rPr>
              <m:t>a,b</m:t>
            </m:r>
          </m:e>
        </m:d>
      </m:oMath>
      <w:r w:rsidRPr="0057192E">
        <w:t xml:space="preserve"> незначительно отличаются друг от друга по величине, достаточно вычислить значение производной в опорной точке </w:t>
      </w:r>
      <m:oMath>
        <m:r>
          <w:rPr>
            <w:rFonts w:ascii="Cambria Math" w:hAnsi="Cambria Math"/>
            <w:lang w:val="en-US"/>
          </w:rPr>
          <m:t>f</m:t>
        </m:r>
        <m:r>
          <w:rPr>
            <w:rFonts w:ascii="Cambria Math" w:hAnsi="Cambria Math"/>
          </w:rPr>
          <m:t>'</m:t>
        </m:r>
        <m:d>
          <m:dPr>
            <m:ctrlPr>
              <w:rPr>
                <w:rFonts w:ascii="Cambria Math" w:hAnsi="Cambria Math"/>
                <w:i/>
              </w:rPr>
            </m:ctrlPr>
          </m:dPr>
          <m:e>
            <m:r>
              <w:rPr>
                <w:rFonts w:ascii="Cambria Math"/>
              </w:rPr>
              <m:t>x(0)</m:t>
            </m:r>
          </m:e>
        </m:d>
      </m:oMath>
      <w:r w:rsidR="0055266B" w:rsidRPr="0055266B">
        <w:t xml:space="preserve"> </w:t>
      </w:r>
      <w:r w:rsidRPr="0057192E">
        <w:t xml:space="preserve">и использовать это значения для построения последовательности секущих линий и определения последовательности приближенных значений корня уравнения </w:t>
      </w:r>
      <m:oMath>
        <m:r>
          <w:rPr>
            <w:rFonts w:ascii="Cambria Math"/>
          </w:rPr>
          <m:t>f</m:t>
        </m:r>
        <m:d>
          <m:dPr>
            <m:ctrlPr>
              <w:rPr>
                <w:rFonts w:ascii="Cambria Math" w:hAnsi="Cambria Math"/>
                <w:i/>
              </w:rPr>
            </m:ctrlPr>
          </m:dPr>
          <m:e>
            <m:r>
              <w:rPr>
                <w:rFonts w:ascii="Cambria Math"/>
              </w:rPr>
              <m:t>x</m:t>
            </m:r>
          </m:e>
        </m:d>
        <m:r>
          <w:rPr>
            <w:rFonts w:ascii="Cambria Math"/>
          </w:rPr>
          <m:t>=0</m:t>
        </m:r>
      </m:oMath>
      <w:r w:rsidR="0055266B">
        <w:t>.</w:t>
      </w:r>
    </w:p>
    <w:p w14:paraId="453642B0" w14:textId="77777777" w:rsidR="00B80088" w:rsidRPr="0057192E" w:rsidRDefault="00B80088" w:rsidP="0076247E">
      <w:pPr>
        <w:tabs>
          <w:tab w:val="left" w:pos="1204"/>
        </w:tabs>
        <w:ind w:left="360"/>
        <w:jc w:val="both"/>
      </w:pPr>
    </w:p>
    <w:p w14:paraId="4DA9459C" w14:textId="77777777" w:rsidR="00B80088" w:rsidRPr="0057192E" w:rsidRDefault="00B80088" w:rsidP="0076247E">
      <w:pPr>
        <w:tabs>
          <w:tab w:val="left" w:pos="1204"/>
        </w:tabs>
        <w:ind w:left="360"/>
        <w:jc w:val="both"/>
      </w:pPr>
      <w:r w:rsidRPr="0057192E">
        <w:rPr>
          <w:noProof/>
        </w:rPr>
        <mc:AlternateContent>
          <mc:Choice Requires="wps">
            <w:drawing>
              <wp:anchor distT="0" distB="0" distL="114300" distR="114300" simplePos="0" relativeHeight="251671040" behindDoc="0" locked="0" layoutInCell="1" allowOverlap="1" wp14:anchorId="676D0B2D" wp14:editId="39EF4FC3">
                <wp:simplePos x="0" y="0"/>
                <wp:positionH relativeFrom="column">
                  <wp:posOffset>-1223010</wp:posOffset>
                </wp:positionH>
                <wp:positionV relativeFrom="paragraph">
                  <wp:posOffset>-287020</wp:posOffset>
                </wp:positionV>
                <wp:extent cx="0" cy="3816350"/>
                <wp:effectExtent l="5715" t="8255" r="13335" b="13970"/>
                <wp:wrapNone/>
                <wp:docPr id="2008" name="Прямая соединительная линия 20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635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A0607BE" id="Прямая соединительная линия 2008"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3pt,-22.6pt" to="-96.3pt,2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" strokeweight=".26mm">
                <v:stroke joinstyle="miter" endcap="square"/>
              </v:line>
            </w:pict>
          </mc:Fallback>
        </mc:AlternateContent>
      </w:r>
      <w:r w:rsidRPr="0057192E">
        <w:rPr>
          <w:noProof/>
        </w:rPr>
        <mc:AlternateContent>
          <mc:Choice Requires="wps">
            <w:drawing>
              <wp:anchor distT="0" distB="0" distL="114300" distR="114300" simplePos="0" relativeHeight="251672064" behindDoc="0" locked="0" layoutInCell="1" allowOverlap="1" wp14:anchorId="496CC556" wp14:editId="2CD3B1C0">
                <wp:simplePos x="0" y="0"/>
                <wp:positionH relativeFrom="column">
                  <wp:posOffset>228600</wp:posOffset>
                </wp:positionH>
                <wp:positionV relativeFrom="paragraph">
                  <wp:posOffset>0</wp:posOffset>
                </wp:positionV>
                <wp:extent cx="0" cy="2286000"/>
                <wp:effectExtent l="9525" t="9525" r="9525" b="9525"/>
                <wp:wrapNone/>
                <wp:docPr id="2007" name="Прямая соединительная линия 20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4309AC5" id="Прямая соединительная линия 2007"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0" to="18pt,1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" strokeweight=".26mm">
                <v:stroke joinstyle="miter" endcap="square"/>
              </v:line>
            </w:pict>
          </mc:Fallback>
        </mc:AlternateContent>
      </w:r>
      <w:r w:rsidRPr="0057192E">
        <w:rPr>
          <w:b/>
          <w:noProof/>
        </w:rPr>
        <mc:AlternateContent>
          <mc:Choice Requires="wpg">
            <w:drawing>
              <wp:inline distT="0" distB="0" distL="0" distR="0" wp14:anchorId="3355388E" wp14:editId="5056D848">
                <wp:extent cx="3339338" cy="1932432"/>
                <wp:effectExtent l="19050" t="0" r="13970" b="0"/>
                <wp:docPr id="1964" name="Группа 19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9338" cy="1932432"/>
                          <a:chOff x="0" y="0"/>
                          <a:chExt cx="5953" cy="3600"/>
                        </a:xfrm>
                      </wpg:grpSpPr>
                      <wps:wsp>
                        <wps:cNvPr id="1965" name="Rectangle 1624"/>
                        <wps:cNvSpPr>
                          <a:spLocks noChangeArrowheads="1"/>
                        </wps:cNvSpPr>
                        <wps:spPr bwMode="auto">
                          <a:xfrm>
                            <a:off x="0" y="0"/>
                            <a:ext cx="5952" cy="359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1966" name="Line 1625"/>
                        <wps:cNvCnPr>
                          <a:cxnSpLocks noChangeShapeType="1"/>
                        </wps:cNvCnPr>
                        <wps:spPr bwMode="auto">
                          <a:xfrm>
                            <a:off x="0" y="2760"/>
                            <a:ext cx="5939"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7" name="Line 1626"/>
                        <wps:cNvCnPr>
                          <a:cxnSpLocks noChangeShapeType="1"/>
                        </wps:cNvCnPr>
                        <wps:spPr bwMode="auto">
                          <a:xfrm flipV="1">
                            <a:off x="4173" y="2024"/>
                            <a:ext cx="0" cy="735"/>
                          </a:xfrm>
                          <a:prstGeom prst="line">
                            <a:avLst/>
                          </a:prstGeom>
                          <a:noFill/>
                          <a:ln w="9360" cap="sq">
                            <a:solidFill>
                              <a:srgbClr val="000000"/>
                            </a:solidFill>
                            <a:prstDash val="lg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8" name="Line 1627"/>
                        <wps:cNvCnPr>
                          <a:cxnSpLocks noChangeShapeType="1"/>
                        </wps:cNvCnPr>
                        <wps:spPr bwMode="auto">
                          <a:xfrm flipV="1">
                            <a:off x="3866" y="2270"/>
                            <a:ext cx="0" cy="489"/>
                          </a:xfrm>
                          <a:prstGeom prst="line">
                            <a:avLst/>
                          </a:prstGeom>
                          <a:noFill/>
                          <a:ln w="9360" cap="sq">
                            <a:solidFill>
                              <a:srgbClr val="000000"/>
                            </a:solidFill>
                            <a:prstDash val="lg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9" name="Line 1628"/>
                        <wps:cNvCnPr>
                          <a:cxnSpLocks noChangeShapeType="1"/>
                        </wps:cNvCnPr>
                        <wps:spPr bwMode="auto">
                          <a:xfrm flipV="1">
                            <a:off x="3666" y="2375"/>
                            <a:ext cx="0" cy="368"/>
                          </a:xfrm>
                          <a:prstGeom prst="line">
                            <a:avLst/>
                          </a:prstGeom>
                          <a:noFill/>
                          <a:ln w="9360" cap="sq">
                            <a:solidFill>
                              <a:srgbClr val="000000"/>
                            </a:solidFill>
                            <a:prstDash val="lg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0" name="Line 1629"/>
                        <wps:cNvCnPr>
                          <a:cxnSpLocks noChangeShapeType="1"/>
                        </wps:cNvCnPr>
                        <wps:spPr bwMode="auto">
                          <a:xfrm flipV="1">
                            <a:off x="246" y="2759"/>
                            <a:ext cx="0" cy="306"/>
                          </a:xfrm>
                          <a:prstGeom prst="line">
                            <a:avLst/>
                          </a:prstGeom>
                          <a:noFill/>
                          <a:ln w="19080" cap="sq">
                            <a:solidFill>
                              <a:srgbClr val="10A5E8"/>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1" name="Line 1630"/>
                        <wps:cNvCnPr>
                          <a:cxnSpLocks noChangeShapeType="1"/>
                        </wps:cNvCnPr>
                        <wps:spPr bwMode="auto">
                          <a:xfrm>
                            <a:off x="5583" y="171"/>
                            <a:ext cx="0" cy="2575"/>
                          </a:xfrm>
                          <a:prstGeom prst="line">
                            <a:avLst/>
                          </a:prstGeom>
                          <a:noFill/>
                          <a:ln w="19080" cap="sq">
                            <a:solidFill>
                              <a:srgbClr val="10A5E8"/>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2" name="Freeform 1631"/>
                        <wps:cNvSpPr>
                          <a:spLocks noChangeArrowheads="1"/>
                        </wps:cNvSpPr>
                        <wps:spPr bwMode="auto">
                          <a:xfrm>
                            <a:off x="246" y="123"/>
                            <a:ext cx="5336" cy="2943"/>
                          </a:xfrm>
                          <a:custGeom>
                            <a:avLst/>
                            <a:gdLst>
                              <a:gd name="T0" fmla="*/ 0 w 3266"/>
                              <a:gd name="T1" fmla="*/ 2177 h 2177"/>
                              <a:gd name="T2" fmla="*/ 544 w 3266"/>
                              <a:gd name="T3" fmla="*/ 2132 h 2177"/>
                              <a:gd name="T4" fmla="*/ 1225 w 3266"/>
                              <a:gd name="T5" fmla="*/ 2041 h 2177"/>
                              <a:gd name="T6" fmla="*/ 1950 w 3266"/>
                              <a:gd name="T7" fmla="*/ 1769 h 2177"/>
                              <a:gd name="T8" fmla="*/ 2585 w 3266"/>
                              <a:gd name="T9" fmla="*/ 1225 h 2177"/>
                              <a:gd name="T10" fmla="*/ 3039 w 3266"/>
                              <a:gd name="T11" fmla="*/ 544 h 2177"/>
                              <a:gd name="T12" fmla="*/ 3266 w 3266"/>
                              <a:gd name="T13" fmla="*/ 0 h 2177"/>
                            </a:gdLst>
                            <a:ahLst/>
                            <a:cxnLst>
                              <a:cxn ang="0">
                                <a:pos x="T0" y="T1"/>
                              </a:cxn>
                              <a:cxn ang="0">
                                <a:pos x="T2" y="T3"/>
                              </a:cxn>
                              <a:cxn ang="0">
                                <a:pos x="T4" y="T5"/>
                              </a:cxn>
                              <a:cxn ang="0">
                                <a:pos x="T6" y="T7"/>
                              </a:cxn>
                              <a:cxn ang="0">
                                <a:pos x="T8" y="T9"/>
                              </a:cxn>
                              <a:cxn ang="0">
                                <a:pos x="T10" y="T11"/>
                              </a:cxn>
                              <a:cxn ang="0">
                                <a:pos x="T12" y="T13"/>
                              </a:cxn>
                            </a:cxnLst>
                            <a:rect l="0" t="0" r="r" b="b"/>
                            <a:pathLst>
                              <a:path w="3266" h="2177">
                                <a:moveTo>
                                  <a:pt x="0" y="2177"/>
                                </a:moveTo>
                                <a:cubicBezTo>
                                  <a:pt x="170" y="2166"/>
                                  <a:pt x="340" y="2155"/>
                                  <a:pt x="544" y="2132"/>
                                </a:cubicBezTo>
                                <a:cubicBezTo>
                                  <a:pt x="748" y="2109"/>
                                  <a:pt x="991" y="2101"/>
                                  <a:pt x="1225" y="2041"/>
                                </a:cubicBezTo>
                                <a:cubicBezTo>
                                  <a:pt x="1459" y="1981"/>
                                  <a:pt x="1723" y="1905"/>
                                  <a:pt x="1950" y="1769"/>
                                </a:cubicBezTo>
                                <a:cubicBezTo>
                                  <a:pt x="2177" y="1633"/>
                                  <a:pt x="2404" y="1429"/>
                                  <a:pt x="2585" y="1225"/>
                                </a:cubicBezTo>
                                <a:cubicBezTo>
                                  <a:pt x="2766" y="1021"/>
                                  <a:pt x="2926" y="748"/>
                                  <a:pt x="3039" y="544"/>
                                </a:cubicBezTo>
                                <a:cubicBezTo>
                                  <a:pt x="3152" y="340"/>
                                  <a:pt x="3228" y="91"/>
                                  <a:pt x="3266" y="0"/>
                                </a:cubicBezTo>
                              </a:path>
                            </a:pathLst>
                          </a:custGeom>
                          <a:noFill/>
                          <a:ln w="38160" cap="sq">
                            <a:solidFill>
                              <a:srgbClr val="FF33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973" name="Line 1632"/>
                        <wps:cNvCnPr>
                          <a:cxnSpLocks noChangeShapeType="1"/>
                        </wps:cNvCnPr>
                        <wps:spPr bwMode="auto">
                          <a:xfrm flipH="1">
                            <a:off x="4601" y="123"/>
                            <a:ext cx="980" cy="2636"/>
                          </a:xfrm>
                          <a:prstGeom prst="line">
                            <a:avLst/>
                          </a:prstGeom>
                          <a:noFill/>
                          <a:ln w="9360" cap="sq">
                            <a:solidFill>
                              <a:srgbClr val="000000"/>
                            </a:solidFill>
                            <a:prstDash val="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4" name="Line 1633"/>
                        <wps:cNvCnPr>
                          <a:cxnSpLocks noChangeShapeType="1"/>
                        </wps:cNvCnPr>
                        <wps:spPr bwMode="auto">
                          <a:xfrm flipV="1">
                            <a:off x="4602" y="1596"/>
                            <a:ext cx="0" cy="1163"/>
                          </a:xfrm>
                          <a:prstGeom prst="line">
                            <a:avLst/>
                          </a:prstGeom>
                          <a:noFill/>
                          <a:ln w="9360" cap="sq">
                            <a:solidFill>
                              <a:srgbClr val="000000"/>
                            </a:solidFill>
                            <a:prstDash val="lg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5" name="Line 1634"/>
                        <wps:cNvCnPr>
                          <a:cxnSpLocks noChangeShapeType="1"/>
                        </wps:cNvCnPr>
                        <wps:spPr bwMode="auto">
                          <a:xfrm flipH="1">
                            <a:off x="4196" y="1641"/>
                            <a:ext cx="413" cy="1073"/>
                          </a:xfrm>
                          <a:prstGeom prst="line">
                            <a:avLst/>
                          </a:prstGeom>
                          <a:noFill/>
                          <a:ln w="9360" cap="sq">
                            <a:solidFill>
                              <a:srgbClr val="000000"/>
                            </a:solidFill>
                            <a:prstDash val="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6" name="Line 1635"/>
                        <wps:cNvCnPr>
                          <a:cxnSpLocks noChangeShapeType="1"/>
                        </wps:cNvCnPr>
                        <wps:spPr bwMode="auto">
                          <a:xfrm flipV="1">
                            <a:off x="3498" y="2454"/>
                            <a:ext cx="0" cy="305"/>
                          </a:xfrm>
                          <a:prstGeom prst="line">
                            <a:avLst/>
                          </a:prstGeom>
                          <a:noFill/>
                          <a:ln w="9360" cap="sq">
                            <a:solidFill>
                              <a:srgbClr val="000000"/>
                            </a:solidFill>
                            <a:prstDash val="lg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7" name="Oval 1636"/>
                        <wps:cNvSpPr>
                          <a:spLocks noChangeArrowheads="1"/>
                        </wps:cNvSpPr>
                        <wps:spPr bwMode="auto">
                          <a:xfrm>
                            <a:off x="5523" y="62"/>
                            <a:ext cx="122" cy="121"/>
                          </a:xfrm>
                          <a:prstGeom prst="ellipse">
                            <a:avLst/>
                          </a:prstGeom>
                          <a:solidFill>
                            <a:srgbClr val="CC9900"/>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978" name="Oval 1637"/>
                        <wps:cNvSpPr>
                          <a:spLocks noChangeArrowheads="1"/>
                        </wps:cNvSpPr>
                        <wps:spPr bwMode="auto">
                          <a:xfrm>
                            <a:off x="184" y="3008"/>
                            <a:ext cx="122" cy="120"/>
                          </a:xfrm>
                          <a:prstGeom prst="ellipse">
                            <a:avLst/>
                          </a:prstGeom>
                          <a:solidFill>
                            <a:srgbClr val="CC9900"/>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979" name="Oval 1638"/>
                        <wps:cNvSpPr>
                          <a:spLocks noChangeArrowheads="1"/>
                        </wps:cNvSpPr>
                        <wps:spPr bwMode="auto">
                          <a:xfrm>
                            <a:off x="2700" y="2699"/>
                            <a:ext cx="120" cy="122"/>
                          </a:xfrm>
                          <a:prstGeom prst="ellipse">
                            <a:avLst/>
                          </a:prstGeom>
                          <a:solidFill>
                            <a:srgbClr val="FF99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980" name="Oval 1639"/>
                        <wps:cNvSpPr>
                          <a:spLocks noChangeArrowheads="1"/>
                        </wps:cNvSpPr>
                        <wps:spPr bwMode="auto">
                          <a:xfrm>
                            <a:off x="3817" y="2699"/>
                            <a:ext cx="122" cy="121"/>
                          </a:xfrm>
                          <a:prstGeom prst="ellipse">
                            <a:avLst/>
                          </a:prstGeom>
                          <a:solidFill>
                            <a:srgbClr val="AFBF39"/>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981" name="Oval 1640"/>
                        <wps:cNvSpPr>
                          <a:spLocks noChangeArrowheads="1"/>
                        </wps:cNvSpPr>
                        <wps:spPr bwMode="auto">
                          <a:xfrm>
                            <a:off x="4111" y="2699"/>
                            <a:ext cx="121" cy="121"/>
                          </a:xfrm>
                          <a:prstGeom prst="ellipse">
                            <a:avLst/>
                          </a:prstGeom>
                          <a:solidFill>
                            <a:srgbClr val="AFBF39"/>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982" name="Oval 1641"/>
                        <wps:cNvSpPr>
                          <a:spLocks noChangeArrowheads="1"/>
                        </wps:cNvSpPr>
                        <wps:spPr bwMode="auto">
                          <a:xfrm>
                            <a:off x="4541" y="2699"/>
                            <a:ext cx="122" cy="121"/>
                          </a:xfrm>
                          <a:prstGeom prst="ellipse">
                            <a:avLst/>
                          </a:prstGeom>
                          <a:solidFill>
                            <a:srgbClr val="00FF00"/>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983" name="Oval 1642"/>
                        <wps:cNvSpPr>
                          <a:spLocks noChangeArrowheads="1"/>
                        </wps:cNvSpPr>
                        <wps:spPr bwMode="auto">
                          <a:xfrm>
                            <a:off x="5525" y="2703"/>
                            <a:ext cx="123" cy="121"/>
                          </a:xfrm>
                          <a:prstGeom prst="ellipse">
                            <a:avLst/>
                          </a:prstGeom>
                          <a:solidFill>
                            <a:srgbClr val="10A5E8"/>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984" name="Oval 1643"/>
                        <wps:cNvSpPr>
                          <a:spLocks noChangeArrowheads="1"/>
                        </wps:cNvSpPr>
                        <wps:spPr bwMode="auto">
                          <a:xfrm>
                            <a:off x="4541" y="1596"/>
                            <a:ext cx="122" cy="121"/>
                          </a:xfrm>
                          <a:prstGeom prst="ellipse">
                            <a:avLst/>
                          </a:prstGeom>
                          <a:solidFill>
                            <a:srgbClr val="FF3300"/>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985" name="Picture 164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677" y="2410"/>
                            <a:ext cx="262" cy="289"/>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pic:pic xmlns:pic="http://schemas.openxmlformats.org/drawingml/2006/picture">
                        <pic:nvPicPr>
                          <pic:cNvPr id="1986" name="Picture 164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80" y="62"/>
                            <a:ext cx="539" cy="297"/>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pic:pic xmlns:pic="http://schemas.openxmlformats.org/drawingml/2006/picture">
                        <pic:nvPicPr>
                          <pic:cNvPr id="1987" name="Picture 164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23" y="2439"/>
                            <a:ext cx="236" cy="260"/>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pic:pic xmlns:pic="http://schemas.openxmlformats.org/drawingml/2006/picture">
                        <pic:nvPicPr>
                          <pic:cNvPr id="1988" name="Picture 164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5515" y="2826"/>
                            <a:ext cx="205" cy="287"/>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989" name="Oval 1648"/>
                        <wps:cNvSpPr>
                          <a:spLocks noChangeArrowheads="1"/>
                        </wps:cNvSpPr>
                        <wps:spPr bwMode="auto">
                          <a:xfrm>
                            <a:off x="184" y="2701"/>
                            <a:ext cx="122" cy="120"/>
                          </a:xfrm>
                          <a:prstGeom prst="ellipse">
                            <a:avLst/>
                          </a:prstGeom>
                          <a:solidFill>
                            <a:srgbClr val="10A5E8"/>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990" name="Picture 164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2509" y="2302"/>
                            <a:ext cx="246" cy="397"/>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pic:pic xmlns:pic="http://schemas.openxmlformats.org/drawingml/2006/picture">
                        <pic:nvPicPr>
                          <pic:cNvPr id="1991" name="Picture 165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4480" y="2745"/>
                            <a:ext cx="265" cy="342"/>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pic:pic xmlns:pic="http://schemas.openxmlformats.org/drawingml/2006/picture">
                        <pic:nvPicPr>
                          <pic:cNvPr id="1992" name="Picture 165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4086" y="2730"/>
                            <a:ext cx="233" cy="332"/>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pic:pic xmlns:pic="http://schemas.openxmlformats.org/drawingml/2006/picture">
                        <pic:nvPicPr>
                          <pic:cNvPr id="1993" name="Picture 165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3758" y="2727"/>
                            <a:ext cx="271" cy="332"/>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pic:pic xmlns:pic="http://schemas.openxmlformats.org/drawingml/2006/picture">
                        <pic:nvPicPr>
                          <pic:cNvPr id="1994" name="Picture 165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180" y="3060"/>
                            <a:ext cx="285" cy="307"/>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pic:pic xmlns:pic="http://schemas.openxmlformats.org/drawingml/2006/picture">
                        <pic:nvPicPr>
                          <pic:cNvPr id="1995" name="Picture 1654"/>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4408" y="1260"/>
                            <a:ext cx="271" cy="331"/>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pic:pic xmlns:pic="http://schemas.openxmlformats.org/drawingml/2006/picture">
                        <pic:nvPicPr>
                          <pic:cNvPr id="1996" name="Picture 1655"/>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3960" y="1641"/>
                            <a:ext cx="299" cy="338"/>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pic:pic xmlns:pic="http://schemas.openxmlformats.org/drawingml/2006/picture">
                        <pic:nvPicPr>
                          <pic:cNvPr id="1997" name="Picture 165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5040" y="0"/>
                            <a:ext cx="267" cy="290"/>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998" name="Line 1657"/>
                        <wps:cNvCnPr>
                          <a:cxnSpLocks noChangeShapeType="1"/>
                        </wps:cNvCnPr>
                        <wps:spPr bwMode="auto">
                          <a:xfrm flipH="1">
                            <a:off x="3935" y="2001"/>
                            <a:ext cx="251" cy="678"/>
                          </a:xfrm>
                          <a:prstGeom prst="line">
                            <a:avLst/>
                          </a:prstGeom>
                          <a:noFill/>
                          <a:ln w="9360" cap="sq">
                            <a:solidFill>
                              <a:srgbClr val="000000"/>
                            </a:solidFill>
                            <a:prstDash val="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9" name="Line 1658"/>
                        <wps:cNvCnPr>
                          <a:cxnSpLocks noChangeShapeType="1"/>
                        </wps:cNvCnPr>
                        <wps:spPr bwMode="auto">
                          <a:xfrm flipH="1">
                            <a:off x="3666" y="2255"/>
                            <a:ext cx="189" cy="494"/>
                          </a:xfrm>
                          <a:prstGeom prst="line">
                            <a:avLst/>
                          </a:prstGeom>
                          <a:noFill/>
                          <a:ln w="9360" cap="sq">
                            <a:solidFill>
                              <a:srgbClr val="000000"/>
                            </a:solidFill>
                            <a:prstDash val="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0" name="Oval 1659"/>
                        <wps:cNvSpPr>
                          <a:spLocks noChangeArrowheads="1"/>
                        </wps:cNvSpPr>
                        <wps:spPr bwMode="auto">
                          <a:xfrm>
                            <a:off x="3621" y="2699"/>
                            <a:ext cx="122" cy="121"/>
                          </a:xfrm>
                          <a:prstGeom prst="ellipse">
                            <a:avLst/>
                          </a:prstGeom>
                          <a:solidFill>
                            <a:srgbClr val="AFBF39"/>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001" name="Line 1660"/>
                        <wps:cNvCnPr>
                          <a:cxnSpLocks noChangeShapeType="1"/>
                        </wps:cNvCnPr>
                        <wps:spPr bwMode="auto">
                          <a:xfrm flipH="1">
                            <a:off x="3516" y="2341"/>
                            <a:ext cx="147" cy="408"/>
                          </a:xfrm>
                          <a:prstGeom prst="line">
                            <a:avLst/>
                          </a:prstGeom>
                          <a:noFill/>
                          <a:ln w="9360" cap="sq">
                            <a:solidFill>
                              <a:srgbClr val="000000"/>
                            </a:solidFill>
                            <a:prstDash val="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2" name="Oval 1661"/>
                        <wps:cNvSpPr>
                          <a:spLocks noChangeArrowheads="1"/>
                        </wps:cNvSpPr>
                        <wps:spPr bwMode="auto">
                          <a:xfrm>
                            <a:off x="3435" y="2699"/>
                            <a:ext cx="122" cy="121"/>
                          </a:xfrm>
                          <a:prstGeom prst="ellipse">
                            <a:avLst/>
                          </a:prstGeom>
                          <a:solidFill>
                            <a:srgbClr val="AFBF39"/>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003" name="Oval 1662"/>
                        <wps:cNvSpPr>
                          <a:spLocks noChangeArrowheads="1"/>
                        </wps:cNvSpPr>
                        <wps:spPr bwMode="auto">
                          <a:xfrm>
                            <a:off x="4124" y="1975"/>
                            <a:ext cx="114" cy="114"/>
                          </a:xfrm>
                          <a:prstGeom prst="ellipse">
                            <a:avLst/>
                          </a:prstGeom>
                          <a:solidFill>
                            <a:srgbClr val="FF0000"/>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004" name="Oval 1663"/>
                        <wps:cNvSpPr>
                          <a:spLocks noChangeArrowheads="1"/>
                        </wps:cNvSpPr>
                        <wps:spPr bwMode="auto">
                          <a:xfrm>
                            <a:off x="3799" y="2204"/>
                            <a:ext cx="114" cy="114"/>
                          </a:xfrm>
                          <a:prstGeom prst="ellipse">
                            <a:avLst/>
                          </a:prstGeom>
                          <a:solidFill>
                            <a:srgbClr val="FF0000"/>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005" name="Oval 1664"/>
                        <wps:cNvSpPr>
                          <a:spLocks noChangeArrowheads="1"/>
                        </wps:cNvSpPr>
                        <wps:spPr bwMode="auto">
                          <a:xfrm>
                            <a:off x="3599" y="2328"/>
                            <a:ext cx="113" cy="114"/>
                          </a:xfrm>
                          <a:prstGeom prst="ellipse">
                            <a:avLst/>
                          </a:prstGeom>
                          <a:solidFill>
                            <a:srgbClr val="FF0000"/>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006" name="Oval 1665"/>
                        <wps:cNvSpPr>
                          <a:spLocks noChangeArrowheads="1"/>
                        </wps:cNvSpPr>
                        <wps:spPr bwMode="auto">
                          <a:xfrm>
                            <a:off x="3437" y="2405"/>
                            <a:ext cx="113" cy="113"/>
                          </a:xfrm>
                          <a:prstGeom prst="ellipse">
                            <a:avLst/>
                          </a:prstGeom>
                          <a:solidFill>
                            <a:srgbClr val="FF0000"/>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inline>
            </w:drawing>
          </mc:Choice>
          <mc:Fallback>
            <w:pict>
              <v:group w14:anchorId="27F9D73A" id="Группа 1964" o:spid="_x0000_s1026" style="width:262.95pt;height:152.15pt;mso-position-horizontal-relative:char;mso-position-vertical-relative:line" coordsize="5953,3600"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">
                <v:rect id="Rectangle 1624" o:spid="_x0000_s1027" style="position:absolute;width:5952;height:35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" filled="f" stroked="f" strokecolor="#3465af">
                  <v:stroke joinstyle="round"/>
                </v:rect>
                <v:line id="Line 1625" o:spid="_x0000_s1028" style="position:absolute;visibility:visible;mso-wrap-style:square" from="0,2760" to="5939,2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" strokeweight=".26mm">
                  <v:stroke joinstyle="miter" endcap="square"/>
                </v:line>
                <v:line id="Line 1626" o:spid="_x0000_s1029" style="position:absolute;flip:y;visibility:visible;mso-wrap-style:square" from="4173,2024" to="4173,2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" strokeweight=".26mm">
                  <v:stroke dashstyle="longDash" joinstyle="miter" endcap="square"/>
                </v:line>
                <v:line id="Line 1627" o:spid="_x0000_s1030" style="position:absolute;flip:y;visibility:visible;mso-wrap-style:square" from="3866,2270" to="3866,2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" strokeweight=".26mm">
                  <v:stroke dashstyle="longDash" joinstyle="miter" endcap="square"/>
                </v:line>
                <v:line id="Line 1628" o:spid="_x0000_s1031" style="position:absolute;flip:y;visibility:visible;mso-wrap-style:square" from="3666,2375" to="3666,2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" strokeweight=".26mm">
                  <v:stroke dashstyle="longDash" joinstyle="miter" endcap="square"/>
                </v:line>
                <v:line id="Line 1629" o:spid="_x0000_s1032" style="position:absolute;flip:y;visibility:visible;mso-wrap-style:square" from="246,2759" to="246,3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" strokecolor="#10a5e8" strokeweight=".53mm">
                  <v:stroke joinstyle="miter" endcap="square"/>
                </v:line>
                <v:line id="Line 1630" o:spid="_x0000_s1033" style="position:absolute;visibility:visible;mso-wrap-style:square" from="5583,171" to="5583,2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" strokecolor="#10a5e8" strokeweight=".53mm">
                  <v:stroke joinstyle="miter" endcap="square"/>
                </v:line>
                <v:shape id="Freeform 1631" o:spid="_x0000_s1034" style="position:absolute;left:246;top:123;width:5336;height:2943;visibility:visible;mso-wrap-style:none;v-text-anchor:middle" coordsize="3266,2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" path="m,2177v170,-11,340,-22,544,-45c748,2109,991,2101,1225,2041v234,-60,498,-136,725,-272c2177,1633,2404,1429,2585,1225v181,-204,341,-477,454,-681c3152,340,3228,91,3266,e" filled="f" strokecolor="#f30" strokeweight="1.06mm">
                  <v:stroke endcap="square"/>
                  <v:path o:connecttype="custom" o:connectlocs="0,2943;889,2882;2001,2759;3186,2391;4223,1656;4965,735;5336,0" o:connectangles="0,0,0,0,0,0,0"/>
                </v:shape>
                <v:line id="Line 1632" o:spid="_x0000_s1035" style="position:absolute;flip:x;visibility:visible;mso-wrap-style:square" from="4601,123" to="5581,2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" strokeweight=".26mm">
                  <v:stroke dashstyle="dash" joinstyle="miter" endcap="square"/>
                </v:line>
                <v:line id="Line 1633" o:spid="_x0000_s1036" style="position:absolute;flip:y;visibility:visible;mso-wrap-style:square" from="4602,1596" to="4602,2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" strokeweight=".26mm">
                  <v:stroke dashstyle="longDash" joinstyle="miter" endcap="square"/>
                </v:line>
                <v:line id="Line 1634" o:spid="_x0000_s1037" style="position:absolute;flip:x;visibility:visible;mso-wrap-style:square" from="4196,1641" to="4609,2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" strokeweight=".26mm">
                  <v:stroke dashstyle="dash" joinstyle="miter" endcap="square"/>
                </v:line>
                <v:line id="Line 1635" o:spid="_x0000_s1038" style="position:absolute;flip:y;visibility:visible;mso-wrap-style:square" from="3498,2454" to="3498,2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" strokeweight=".26mm">
                  <v:stroke dashstyle="longDash" joinstyle="miter" endcap="square"/>
                </v:line>
                <v:oval id="Oval 1636" o:spid="_x0000_s1039" style="position:absolute;left:5523;top:62;width:122;height:12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" fillcolor="#c90" strokeweight=".26mm">
                  <v:stroke joinstyle="miter" endcap="square"/>
                </v:oval>
                <v:oval id="Oval 1637" o:spid="_x0000_s1040" style="position:absolute;left:184;top:3008;width:122;height:12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" fillcolor="#c90" strokeweight=".26mm">
                  <v:stroke joinstyle="miter" endcap="square"/>
                </v:oval>
                <v:oval id="Oval 1638" o:spid="_x0000_s1041" style="position:absolute;left:2700;top:2699;width:120;height:12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" fillcolor="#f9f" strokeweight=".26mm">
                  <v:stroke joinstyle="miter" endcap="square"/>
                </v:oval>
                <v:oval id="Oval 1639" o:spid="_x0000_s1042" style="position:absolute;left:3817;top:2699;width:122;height:12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" fillcolor="#afbf39" strokeweight=".26mm">
                  <v:stroke joinstyle="miter" endcap="square"/>
                </v:oval>
                <v:oval id="Oval 1640" o:spid="_x0000_s1043" style="position:absolute;left:4111;top:2699;width:121;height:12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" fillcolor="#afbf39" strokeweight=".26mm">
                  <v:stroke joinstyle="miter" endcap="square"/>
                </v:oval>
                <v:oval id="Oval 1641" o:spid="_x0000_s1044" style="position:absolute;left:4541;top:2699;width:122;height:12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" fillcolor="lime" strokeweight=".26mm">
                  <v:stroke joinstyle="miter" endcap="square"/>
                </v:oval>
                <v:oval id="Oval 1642" o:spid="_x0000_s1045" style="position:absolute;left:5525;top:2703;width:123;height:12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" fillcolor="#10a5e8" strokeweight=".26mm">
                  <v:stroke joinstyle="miter" endcap="square"/>
                </v:oval>
                <v:oval id="Oval 1643" o:spid="_x0000_s1046" style="position:absolute;left:4541;top:1596;width:122;height:12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" fillcolor="#f30" strokeweight=".26mm">
                  <v:stroke joinstyle="miter" endcap="square"/>
                </v:oval>
                <v:shape id="Picture 1644" o:spid="_x0000_s1047" type="#_x0000_t75" style="position:absolute;left:5677;top:2410;width:262;height: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" strokecolor="#3465af">
                  <v:fill recolor="t" type="frame"/>
                  <v:stroke joinstyle="round"/>
                  <v:imagedata r:id="rId53" o:title=""/>
                </v:shape>
                <v:shape id="Picture 1645" o:spid="_x0000_s1048" type="#_x0000_t75" style="position:absolute;left:180;top:62;width:539;height: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" strokecolor="#3465af">
                  <v:fill recolor="t" type="frame"/>
                  <v:stroke joinstyle="round"/>
                  <v:imagedata r:id="rId54" o:title=""/>
                </v:shape>
                <v:shape id="Picture 1646" o:spid="_x0000_s1049" type="#_x0000_t75" style="position:absolute;left:123;top:2439;width:236;height: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" strokecolor="#3465af">
                  <v:fill recolor="t" type="frame"/>
                  <v:stroke joinstyle="round"/>
                  <v:imagedata r:id="rId55" o:title=""/>
                </v:shape>
                <v:shape id="Picture 1647" o:spid="_x0000_s1050" type="#_x0000_t75" style="position:absolute;left:5515;top:2826;width:205;height: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" strokecolor="#3465af">
                  <v:fill recolor="t" type="frame"/>
                  <v:stroke joinstyle="round"/>
                  <v:imagedata r:id="rId56" o:title=""/>
                </v:shape>
                <v:oval id="Oval 1648" o:spid="_x0000_s1051" style="position:absolute;left:184;top:2701;width:122;height:12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" fillcolor="#10a5e8" strokeweight=".26mm">
                  <v:stroke joinstyle="miter" endcap="square"/>
                </v:oval>
                <v:shape id="Picture 1649" o:spid="_x0000_s1052" type="#_x0000_t75" style="position:absolute;left:2509;top:2302;width:246;height: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" strokecolor="#3465af">
                  <v:fill recolor="t" type="frame"/>
                  <v:stroke joinstyle="round"/>
                  <v:imagedata r:id="rId57" o:title=""/>
                </v:shape>
                <v:shape id="Picture 1650" o:spid="_x0000_s1053" type="#_x0000_t75" style="position:absolute;left:4480;top:2745;width:265;height:3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" strokecolor="#3465af">
                  <v:fill recolor="t" type="frame"/>
                  <v:stroke joinstyle="round"/>
                  <v:imagedata r:id="rId58" o:title=""/>
                </v:shape>
                <v:shape id="Picture 1651" o:spid="_x0000_s1054" type="#_x0000_t75" style="position:absolute;left:4086;top:2730;width:233;height: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" strokecolor="#3465af">
                  <v:fill recolor="t" type="frame"/>
                  <v:stroke joinstyle="round"/>
                  <v:imagedata r:id="rId59" o:title=""/>
                </v:shape>
                <v:shape id="Picture 1652" o:spid="_x0000_s1055" type="#_x0000_t75" style="position:absolute;left:3758;top:2727;width:271;height: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" strokecolor="#3465af">
                  <v:fill recolor="t" type="frame"/>
                  <v:stroke joinstyle="round"/>
                  <v:imagedata r:id="rId60" o:title=""/>
                </v:shape>
                <v:shape id="Picture 1653" o:spid="_x0000_s1056" type="#_x0000_t75" style="position:absolute;left:180;top:3060;width:285;height: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" strokecolor="#3465af">
                  <v:fill recolor="t" type="frame"/>
                  <v:stroke joinstyle="round"/>
                  <v:imagedata r:id="rId61" o:title=""/>
                </v:shape>
                <v:shape id="Picture 1654" o:spid="_x0000_s1057" type="#_x0000_t75" style="position:absolute;left:4408;top:1260;width:271;height: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" strokecolor="#3465af">
                  <v:fill recolor="t" type="frame"/>
                  <v:stroke joinstyle="round"/>
                  <v:imagedata r:id="rId69" o:title=""/>
                </v:shape>
                <v:shape id="Picture 1655" o:spid="_x0000_s1058" type="#_x0000_t75" style="position:absolute;left:3960;top:1641;width:299;height: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" strokecolor="#3465af">
                  <v:fill recolor="t" type="frame"/>
                  <v:stroke joinstyle="round"/>
                  <v:imagedata r:id="rId70" o:title=""/>
                </v:shape>
                <v:shape id="Picture 1656" o:spid="_x0000_s1059" type="#_x0000_t75" style="position:absolute;left:5040;width:267;height: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" strokecolor="#3465af">
                  <v:fill recolor="t" type="frame"/>
                  <v:stroke joinstyle="round"/>
                  <v:imagedata r:id="rId64" o:title=""/>
                </v:shape>
                <v:line id="Line 1657" o:spid="_x0000_s1060" style="position:absolute;flip:x;visibility:visible;mso-wrap-style:square" from="3935,2001" to="4186,2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" strokeweight=".26mm">
                  <v:stroke dashstyle="dash" joinstyle="miter" endcap="square"/>
                </v:line>
                <v:line id="Line 1658" o:spid="_x0000_s1061" style="position:absolute;flip:x;visibility:visible;mso-wrap-style:square" from="3666,2255" to="3855,2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" strokeweight=".26mm">
                  <v:stroke dashstyle="dash" joinstyle="miter" endcap="square"/>
                </v:line>
                <v:oval id="Oval 1659" o:spid="_x0000_s1062" style="position:absolute;left:3621;top:2699;width:122;height:12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" fillcolor="#afbf39" strokeweight=".26mm">
                  <v:stroke joinstyle="miter" endcap="square"/>
                </v:oval>
                <v:line id="Line 1660" o:spid="_x0000_s1063" style="position:absolute;flip:x;visibility:visible;mso-wrap-style:square" from="3516,2341" to="3663,2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" strokeweight=".26mm">
                  <v:stroke dashstyle="dash" joinstyle="miter" endcap="square"/>
                </v:line>
                <v:oval id="Oval 1661" o:spid="_x0000_s1064" style="position:absolute;left:3435;top:2699;width:122;height:12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" fillcolor="#afbf39" strokeweight=".26mm">
                  <v:stroke joinstyle="miter" endcap="square"/>
                </v:oval>
                <v:oval id="Oval 1662" o:spid="_x0000_s1065" style="position:absolute;left:4124;top:1975;width:114;height:1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" fillcolor="red" strokeweight=".26mm">
                  <v:stroke joinstyle="miter" endcap="square"/>
                </v:oval>
                <v:oval id="Oval 1663" o:spid="_x0000_s1066" style="position:absolute;left:3799;top:2204;width:114;height:1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" fillcolor="red" strokeweight=".26mm">
                  <v:stroke joinstyle="miter" endcap="square"/>
                </v:oval>
                <v:oval id="Oval 1664" o:spid="_x0000_s1067" style="position:absolute;left:3599;top:2328;width:113;height:1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" fillcolor="red" strokeweight=".26mm">
                  <v:stroke joinstyle="miter" endcap="square"/>
                </v:oval>
                <v:oval id="Oval 1665" o:spid="_x0000_s1068" style="position:absolute;left:3437;top:2405;width:113;height:11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" fillcolor="red" strokeweight=".26mm">
                  <v:stroke joinstyle="miter" endcap="square"/>
                </v:oval>
                <w10:anchorlock/>
              </v:group>
            </w:pict>
          </mc:Fallback>
        </mc:AlternateContent>
      </w:r>
    </w:p>
    <w:p w14:paraId="71E04C2F" w14:textId="1FF2AD6E" w:rsidR="00B80088" w:rsidRPr="0057192E" w:rsidRDefault="00B80088" w:rsidP="0076247E">
      <w:pPr>
        <w:ind w:left="360"/>
        <w:jc w:val="both"/>
      </w:pPr>
      <w:r w:rsidRPr="0057192E">
        <w:t xml:space="preserve">Рис.3.7. Поиск корня уравнения </w:t>
      </w:r>
      <w:r w:rsidR="001A089A">
        <w:t xml:space="preserve"> </w:t>
      </w:r>
      <m:oMath>
        <m:r>
          <w:rPr>
            <w:rFonts w:ascii="Cambria Math"/>
          </w:rPr>
          <m:t>f</m:t>
        </m:r>
        <m:d>
          <m:dPr>
            <m:ctrlPr>
              <w:rPr>
                <w:rFonts w:ascii="Cambria Math" w:hAnsi="Cambria Math"/>
                <w:i/>
              </w:rPr>
            </m:ctrlPr>
          </m:dPr>
          <m:e>
            <m:r>
              <w:rPr>
                <w:rFonts w:ascii="Cambria Math"/>
              </w:rPr>
              <m:t>x</m:t>
            </m:r>
          </m:e>
        </m:d>
        <m:r>
          <w:rPr>
            <w:rFonts w:ascii="Cambria Math"/>
          </w:rPr>
          <m:t>=0</m:t>
        </m:r>
      </m:oMath>
      <w:r w:rsidRPr="0057192E">
        <w:t xml:space="preserve">. Алгоритм: метод секущих. </w:t>
      </w:r>
    </w:p>
    <w:p w14:paraId="44D79119" w14:textId="7C4DEB5F" w:rsidR="00B80088" w:rsidRDefault="00B80088" w:rsidP="0076247E">
      <w:pPr>
        <w:ind w:left="360" w:firstLine="900"/>
        <w:jc w:val="both"/>
      </w:pPr>
      <w:r w:rsidRPr="0057192E">
        <w:t xml:space="preserve">Опорная точка </w:t>
      </w:r>
      <m:oMath>
        <m:r>
          <w:rPr>
            <w:rFonts w:ascii="Cambria Math"/>
          </w:rPr>
          <m:t>B</m:t>
        </m:r>
      </m:oMath>
      <w:r w:rsidRPr="0057192E">
        <w:t>.</w:t>
      </w:r>
    </w:p>
    <w:p w14:paraId="71B043AC" w14:textId="2C9C97CB" w:rsidR="004242F2" w:rsidRPr="00562470" w:rsidRDefault="004242F2" w:rsidP="0076247E">
      <w:pPr>
        <w:jc w:val="both"/>
        <w:rPr>
          <w:b/>
          <w:bCs/>
          <w:i/>
          <w:iCs/>
        </w:rPr>
      </w:pPr>
      <w:r w:rsidRPr="000C19D5">
        <w:rPr>
          <w:b/>
          <w:bCs/>
          <w:i/>
          <w:iCs/>
        </w:rPr>
        <w:t>Алгоритм</w:t>
      </w:r>
      <w:r w:rsidRPr="00562470">
        <w:rPr>
          <w:b/>
          <w:bCs/>
          <w:i/>
          <w:iCs/>
        </w:rPr>
        <w:t xml:space="preserve"> </w:t>
      </w:r>
      <w:r w:rsidRPr="000C19D5">
        <w:rPr>
          <w:b/>
          <w:bCs/>
          <w:i/>
          <w:iCs/>
        </w:rPr>
        <w:t>решения</w:t>
      </w:r>
      <w:r w:rsidRPr="00562470">
        <w:rPr>
          <w:b/>
          <w:bCs/>
          <w:i/>
          <w:iCs/>
        </w:rPr>
        <w:t xml:space="preserve">: </w:t>
      </w:r>
    </w:p>
    <w:p w14:paraId="0A644ADA" w14:textId="59710C61" w:rsidR="00211E35" w:rsidRPr="00211E35" w:rsidRDefault="00211E35" w:rsidP="0076247E">
      <w:pPr>
        <w:jc w:val="both"/>
        <w:rPr>
          <w:b/>
          <w:bCs/>
        </w:rPr>
      </w:pPr>
      <w:r>
        <w:rPr>
          <w:b/>
          <w:bCs/>
        </w:rPr>
        <w:t>Шаг 0</w:t>
      </w:r>
      <w:proofErr w:type="gramStart"/>
      <w:r>
        <w:rPr>
          <w:b/>
          <w:bCs/>
        </w:rPr>
        <w:t xml:space="preserve">: </w:t>
      </w:r>
      <w:r>
        <w:t>О</w:t>
      </w:r>
      <w:r w:rsidRPr="003036E9">
        <w:t>формить</w:t>
      </w:r>
      <w:proofErr w:type="gramEnd"/>
      <w:r>
        <w:rPr>
          <w:b/>
          <w:bCs/>
        </w:rPr>
        <w:t xml:space="preserve"> </w:t>
      </w:r>
      <w:r w:rsidRPr="003036E9">
        <w:t>вычисление</w:t>
      </w:r>
      <w:r>
        <w:t xml:space="preserve"> функции </w:t>
      </w:r>
      <m:oMath>
        <m:r>
          <w:rPr>
            <w:rFonts w:ascii="Cambria Math" w:hAnsi="Cambria Math"/>
            <w:lang w:val="en-US"/>
          </w:rPr>
          <m:t>f</m:t>
        </m:r>
        <m:r>
          <w:rPr>
            <w:rFonts w:ascii="Cambria Math" w:hAnsi="Cambria Math"/>
          </w:rPr>
          <m:t>(</m:t>
        </m:r>
        <m:r>
          <w:rPr>
            <w:rFonts w:ascii="Cambria Math" w:hAnsi="Cambria Math"/>
            <w:lang w:val="en-US"/>
          </w:rPr>
          <m:t>x</m:t>
        </m:r>
        <m:r>
          <w:rPr>
            <w:rFonts w:ascii="Cambria Math" w:hAnsi="Cambria Math"/>
          </w:rPr>
          <m:t>)</m:t>
        </m:r>
      </m:oMath>
      <w:r w:rsidR="00A80609" w:rsidRPr="00A80609">
        <w:t xml:space="preserve"> </w:t>
      </w:r>
      <w:r>
        <w:t xml:space="preserve">и её первой производной </w:t>
      </w:r>
      <m:oMath>
        <m:r>
          <w:rPr>
            <w:rFonts w:ascii="Cambria Math" w:hAnsi="Cambria Math"/>
            <w:lang w:val="en-US"/>
          </w:rPr>
          <m:t>f</m:t>
        </m:r>
        <m:r>
          <w:rPr>
            <w:rFonts w:ascii="Cambria Math" w:hAnsi="Cambria Math"/>
          </w:rPr>
          <m:t>'(</m:t>
        </m:r>
        <m:r>
          <w:rPr>
            <w:rFonts w:ascii="Cambria Math" w:hAnsi="Cambria Math"/>
            <w:lang w:val="en-US"/>
          </w:rPr>
          <m:t>x</m:t>
        </m:r>
        <m:r>
          <w:rPr>
            <w:rFonts w:ascii="Cambria Math" w:hAnsi="Cambria Math"/>
          </w:rPr>
          <m:t>)</m:t>
        </m:r>
      </m:oMath>
      <w:r w:rsidR="00A80609" w:rsidRPr="00A80609">
        <w:t xml:space="preserve"> </w:t>
      </w:r>
      <w:r>
        <w:t xml:space="preserve">как </w:t>
      </w:r>
      <w:r w:rsidRPr="00211E35">
        <w:rPr>
          <w:i/>
          <w:iCs/>
          <w:lang w:val="en-US"/>
        </w:rPr>
        <w:t>function</w:t>
      </w:r>
      <w:r w:rsidR="00A80609">
        <w:rPr>
          <w:i/>
          <w:iCs/>
        </w:rPr>
        <w:t>.</w:t>
      </w:r>
      <w:r w:rsidRPr="00211E35">
        <w:t xml:space="preserve"> </w:t>
      </w:r>
    </w:p>
    <w:p w14:paraId="44983954" w14:textId="77777777" w:rsidR="00211E35" w:rsidRPr="00053DF2" w:rsidRDefault="00211E35" w:rsidP="0076247E">
      <w:pPr>
        <w:ind w:left="720" w:hanging="720"/>
        <w:jc w:val="both"/>
        <w:rPr>
          <w:b/>
          <w:bCs/>
        </w:rPr>
      </w:pPr>
      <w:r w:rsidRPr="0057192E">
        <w:rPr>
          <w:b/>
          <w:bCs/>
        </w:rPr>
        <w:t xml:space="preserve">Шаг </w:t>
      </w:r>
      <w:r w:rsidRPr="00124877">
        <w:rPr>
          <w:b/>
          <w:bCs/>
        </w:rPr>
        <w:t>1</w:t>
      </w:r>
      <w:proofErr w:type="gramStart"/>
      <w:r w:rsidRPr="0057192E">
        <w:rPr>
          <w:b/>
          <w:bCs/>
        </w:rPr>
        <w:t>:</w:t>
      </w:r>
      <w:r w:rsidRPr="00053DF2">
        <w:t xml:space="preserve"> </w:t>
      </w:r>
      <w:r>
        <w:t>Задать</w:t>
      </w:r>
      <w:proofErr w:type="gramEnd"/>
      <w:r>
        <w:t xml:space="preserve"> интервал поиска </w:t>
      </w:r>
      <m:oMath>
        <m:d>
          <m:dPr>
            <m:begChr m:val="["/>
            <m:endChr m:val="]"/>
            <m:ctrlPr>
              <w:rPr>
                <w:rFonts w:ascii="Cambria Math" w:hAnsi="Cambria Math"/>
                <w:i/>
              </w:rPr>
            </m:ctrlPr>
          </m:dPr>
          <m:e>
            <m:r>
              <w:rPr>
                <w:rFonts w:ascii="Cambria Math"/>
              </w:rPr>
              <m:t>a,b</m:t>
            </m:r>
          </m:e>
        </m:d>
      </m:oMath>
      <w:r>
        <w:t xml:space="preserve">, задать малое число ε – точность схождения последовательности приближённых значений корня. </w:t>
      </w:r>
      <w:r w:rsidRPr="00C5257A">
        <w:t xml:space="preserve"> </w:t>
      </w:r>
    </w:p>
    <w:p w14:paraId="1EDC24D5" w14:textId="56B7B20D" w:rsidR="00211E35" w:rsidRPr="00BD0272" w:rsidRDefault="00211E35" w:rsidP="0076247E">
      <w:pPr>
        <w:ind w:left="709" w:hanging="709"/>
        <w:jc w:val="both"/>
      </w:pPr>
      <w:r w:rsidRPr="0057192E">
        <w:rPr>
          <w:b/>
          <w:bCs/>
        </w:rPr>
        <w:t xml:space="preserve">Шаг </w:t>
      </w:r>
      <w:r w:rsidRPr="00124877">
        <w:rPr>
          <w:b/>
          <w:bCs/>
        </w:rPr>
        <w:t>2</w:t>
      </w:r>
      <w:proofErr w:type="gramStart"/>
      <w:r w:rsidRPr="0057192E">
        <w:rPr>
          <w:b/>
          <w:bCs/>
        </w:rPr>
        <w:t>:</w:t>
      </w:r>
      <w:r w:rsidRPr="0057192E">
        <w:t xml:space="preserve"> </w:t>
      </w:r>
      <w:r>
        <w:t>Задать</w:t>
      </w:r>
      <w:proofErr w:type="gramEnd"/>
      <w:r>
        <w:t xml:space="preserve"> начальную точку поиска </w:t>
      </w:r>
      <m:oMath>
        <m:r>
          <w:rPr>
            <w:rFonts w:ascii="Cambria Math" w:hAnsi="Cambria Math"/>
          </w:rPr>
          <m:t>x0</m:t>
        </m:r>
      </m:oMath>
      <w:r w:rsidRPr="00FD3AD7">
        <w:t xml:space="preserve">, </w:t>
      </w:r>
      <w:r>
        <w:t xml:space="preserve">задать начальные значения последовательности приближённых значений корня </w:t>
      </w:r>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=x0</m:t>
        </m:r>
      </m:oMath>
      <w:r>
        <w:t xml:space="preserve"> </w:t>
      </w:r>
      <w:r w:rsidRPr="00FD3AD7">
        <w:t xml:space="preserve"> </w:t>
      </w:r>
      <w:r>
        <w:t xml:space="preserve">и </w:t>
      </w:r>
      <m:oMath>
        <m:r>
          <w:rPr>
            <w:rFonts w:ascii="Cambria Math" w:hAnsi="Cambria Math"/>
          </w:rPr>
          <m:t>x</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lang w:val="en-US"/>
          </w:rPr>
          <m:t>b</m:t>
        </m:r>
      </m:oMath>
      <w:r w:rsidRPr="00FD3AD7">
        <w:t xml:space="preserve"> </w:t>
      </w:r>
      <w:r>
        <w:t>, в</w:t>
      </w:r>
      <w:r w:rsidRPr="0057192E">
        <w:t>ычисл</w:t>
      </w:r>
      <w:r>
        <w:t>ить</w:t>
      </w:r>
      <w:r w:rsidRPr="0057192E">
        <w:t xml:space="preserve"> </w:t>
      </w:r>
      <w:r>
        <w:t xml:space="preserve">начальное значение интервала между соседними приближёнными значениями корня </w:t>
      </w:r>
      <m:oMath>
        <m:r>
          <w:rPr>
            <w:rFonts w:ascii="Cambria Math" w:hAnsi="Cambria Math"/>
            <w:lang w:val="en-US"/>
          </w:rPr>
          <m:t>d</m:t>
        </m:r>
        <m:r>
          <w:rPr>
            <w:rFonts w:ascii="Cambria Math" w:hAnsi="Cambria Math"/>
          </w:rPr>
          <m:t>=</m:t>
        </m:r>
        <m:r>
          <w:rPr>
            <w:rFonts w:ascii="Cambria Math" w:hAnsi="Cambria Math"/>
            <w:lang w:val="en-US"/>
          </w:rPr>
          <m:t>x</m:t>
        </m:r>
        <m:r>
          <w:rPr>
            <w:rFonts w:ascii="Cambria Math" w:hAnsi="Cambria Math"/>
          </w:rPr>
          <m:t>(1)-</m:t>
        </m:r>
        <m:r>
          <w:rPr>
            <w:rFonts w:ascii="Cambria Math" w:hAnsi="Cambria Math"/>
            <w:lang w:val="en-US"/>
          </w:rPr>
          <m:t>x</m:t>
        </m:r>
        <m:r>
          <w:rPr>
            <w:rFonts w:ascii="Cambria Math" w:hAnsi="Cambria Math"/>
          </w:rPr>
          <m:t>(0)</m:t>
        </m:r>
      </m:oMath>
      <w:r>
        <w:t>.</w:t>
      </w:r>
      <w:r w:rsidR="00570564">
        <w:t xml:space="preserve"> </w:t>
      </w:r>
      <w:r w:rsidR="00A80609">
        <w:t>Вычислить</w:t>
      </w:r>
      <w:r w:rsidR="00570564">
        <w:t xml:space="preserve"> начальное значение первой производной</w:t>
      </w:r>
      <w:r w:rsidR="00570564" w:rsidRPr="00570564">
        <w:t xml:space="preserve"> </w:t>
      </w:r>
      <m:oMath>
        <m:r>
          <w:rPr>
            <w:rFonts w:ascii="Cambria Math" w:hAnsi="Cambria Math"/>
            <w:lang w:val="en-US"/>
          </w:rPr>
          <m:t>f</m:t>
        </m:r>
        <m:r>
          <w:rPr>
            <w:rFonts w:ascii="Cambria Math" w:hAnsi="Cambria Math"/>
          </w:rPr>
          <m:t>'(</m:t>
        </m:r>
        <m:r>
          <w:rPr>
            <w:rFonts w:ascii="Cambria Math" w:hAnsi="Cambria Math"/>
            <w:lang w:val="en-US"/>
          </w:rPr>
          <m:t>x</m:t>
        </m:r>
        <m:r>
          <w:rPr>
            <w:rFonts w:ascii="Cambria Math" w:hAnsi="Cambria Math"/>
          </w:rPr>
          <m:t>0)</m:t>
        </m:r>
      </m:oMath>
      <w:r w:rsidR="00570564">
        <w:t xml:space="preserve"> в точке </w:t>
      </w:r>
      <m:oMath>
        <m:r>
          <w:rPr>
            <w:rFonts w:ascii="Cambria Math" w:hAnsi="Cambria Math"/>
          </w:rPr>
          <m:t>x0</m:t>
        </m:r>
      </m:oMath>
      <w:r w:rsidR="00570564">
        <w:t xml:space="preserve">. </w:t>
      </w:r>
      <w:r>
        <w:t>Задать начальное значение переменной цикла</w:t>
      </w:r>
      <w:r w:rsidRPr="00211E35">
        <w:t xml:space="preserve"> </w:t>
      </w:r>
      <m:oMath>
        <m:r>
          <w:rPr>
            <w:rFonts w:ascii="Cambria Math" w:hAnsi="Cambria Math"/>
            <w:lang w:val="en-US"/>
          </w:rPr>
          <m:t>i</m:t>
        </m:r>
        <m:r>
          <w:rPr>
            <w:rFonts w:ascii="Cambria Math" w:hAnsi="Cambria Math"/>
          </w:rPr>
          <m:t>=0</m:t>
        </m:r>
      </m:oMath>
      <w:r w:rsidR="00570564">
        <w:t>.</w:t>
      </w:r>
    </w:p>
    <w:p w14:paraId="7E7DC6A2" w14:textId="2C80B77D" w:rsidR="00211E35" w:rsidRPr="003036E9" w:rsidRDefault="00211E35" w:rsidP="0076247E">
      <w:pPr>
        <w:ind w:left="720" w:hanging="720"/>
        <w:jc w:val="both"/>
      </w:pPr>
      <w:r w:rsidRPr="0057192E">
        <w:rPr>
          <w:b/>
          <w:bCs/>
        </w:rPr>
        <w:t xml:space="preserve">Шаг </w:t>
      </w:r>
      <w:r w:rsidRPr="00124877">
        <w:rPr>
          <w:b/>
          <w:bCs/>
        </w:rPr>
        <w:t>3</w:t>
      </w:r>
      <w:r w:rsidRPr="0057192E">
        <w:rPr>
          <w:b/>
          <w:bCs/>
        </w:rPr>
        <w:t xml:space="preserve">: </w:t>
      </w:r>
      <w:r>
        <w:t>Ц</w:t>
      </w:r>
      <w:r w:rsidRPr="00BD0272">
        <w:t>икл</w:t>
      </w:r>
      <w:r>
        <w:rPr>
          <w:b/>
          <w:bCs/>
        </w:rPr>
        <w:t xml:space="preserve"> </w:t>
      </w:r>
      <w:r w:rsidRPr="00BD0272">
        <w:t>с предусловием</w:t>
      </w:r>
      <w:r>
        <w:t xml:space="preserve"> </w:t>
      </w:r>
      <m:oMath>
        <m:r>
          <w:rPr>
            <w:rFonts w:ascii="Cambria Math" w:hAnsi="Cambria Math"/>
          </w:rPr>
          <m:t>(</m:t>
        </m:r>
        <m:r>
          <w:rPr>
            <w:rFonts w:ascii="Cambria Math" w:hAnsi="Cambria Math"/>
            <w:lang w:val="en-US"/>
          </w:rPr>
          <m:t>abs</m:t>
        </m:r>
        <m:d>
          <m:dPr>
            <m:ctrlPr>
              <w:rPr>
                <w:rFonts w:ascii="Cambria Math" w:hAnsi="Cambria Math"/>
                <w:i/>
              </w:rPr>
            </m:ctrlPr>
          </m:dPr>
          <m:e>
            <m:r>
              <w:rPr>
                <w:rFonts w:ascii="Cambria Math" w:hAnsi="Cambria Math"/>
                <w:lang w:val="en-US"/>
              </w:rPr>
              <m:t>d</m:t>
            </m:r>
          </m:e>
        </m:d>
        <m:r>
          <w:rPr>
            <w:rFonts w:ascii="Cambria Math" w:hAnsi="Cambria Math"/>
          </w:rPr>
          <m:t>&gt;</m:t>
        </m:r>
        <m:r>
          <m:rPr>
            <m:sty m:val="p"/>
          </m:rPr>
          <w:rPr>
            <w:rFonts w:ascii="Cambria Math" w:hAnsi="Cambria Math"/>
          </w:rPr>
          <m:t>ε</m:t>
        </m:r>
        <m:r>
          <w:rPr>
            <w:rFonts w:ascii="Cambria Math" w:hAnsi="Cambria Math"/>
          </w:rPr>
          <m:t>)</m:t>
        </m:r>
      </m:oMath>
      <w:r>
        <w:t xml:space="preserve">. Вычислить очередные значение корня       </w:t>
      </w:r>
      <m:oMath>
        <m:r>
          <w:rPr>
            <w:rFonts w:ascii="Cambria Math" w:hAnsi="Cambria Math"/>
            <w:lang w:val="en-US"/>
          </w:rPr>
          <m:t>x</m:t>
        </m:r>
        <m:r>
          <w:rPr>
            <w:rFonts w:ascii="Cambria Math" w:hAnsi="Cambria Math"/>
          </w:rPr>
          <m:t>(</m:t>
        </m:r>
        <m:r>
          <w:rPr>
            <w:rFonts w:ascii="Cambria Math" w:hAnsi="Cambria Math"/>
            <w:lang w:val="en-US"/>
          </w:rPr>
          <m:t>i</m:t>
        </m:r>
        <m:r>
          <w:rPr>
            <w:rFonts w:ascii="Cambria Math" w:hAnsi="Cambria Math"/>
          </w:rPr>
          <m:t>+1)</m:t>
        </m:r>
      </m:oMath>
      <w:r>
        <w:t xml:space="preserve"> </w:t>
      </w:r>
      <w:r w:rsidR="006A3267" w:rsidRPr="006A3267">
        <w:t>[</w:t>
      </w:r>
      <w:r>
        <w:t>по формуле (10</w:t>
      </w:r>
      <w:proofErr w:type="gramStart"/>
      <w:r>
        <w:t xml:space="preserve">) </w:t>
      </w:r>
      <w:r w:rsidR="0055266B" w:rsidRPr="0055266B">
        <w:t xml:space="preserve"> </w:t>
      </w:r>
      <w:proofErr w:type="spellStart"/>
      <w:r w:rsidR="0055266B">
        <w:t>л.р</w:t>
      </w:r>
      <w:proofErr w:type="spellEnd"/>
      <w:r w:rsidR="0055266B">
        <w:t>.</w:t>
      </w:r>
      <w:proofErr w:type="gramEnd"/>
      <w:r w:rsidR="0055266B">
        <w:t xml:space="preserve"> № 4_3 заменив в ней </w:t>
      </w:r>
      <m:oMath>
        <m:r>
          <w:rPr>
            <w:rFonts w:ascii="Cambria Math" w:hAnsi="Cambria Math"/>
            <w:lang w:val="en-US"/>
          </w:rPr>
          <m:t>f</m:t>
        </m:r>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i</m:t>
        </m:r>
        <m:r>
          <w:rPr>
            <w:rFonts w:ascii="Cambria Math" w:hAnsi="Cambria Math"/>
          </w:rPr>
          <m:t>))</m:t>
        </m:r>
      </m:oMath>
      <w:r w:rsidR="0055266B">
        <w:t xml:space="preserve"> на </w:t>
      </w:r>
      <m:oMath>
        <m:r>
          <w:rPr>
            <w:rFonts w:ascii="Cambria Math" w:hAnsi="Cambria Math"/>
            <w:lang w:val="en-US"/>
          </w:rPr>
          <m:t>f</m:t>
        </m:r>
        <m:r>
          <w:rPr>
            <w:rFonts w:ascii="Cambria Math" w:hAnsi="Cambria Math"/>
          </w:rPr>
          <m:t>'(x(0</m:t>
        </m:r>
      </m:oMath>
      <w:r w:rsidR="0055266B">
        <w:t>)</w:t>
      </w:r>
      <w:r w:rsidR="006A3267" w:rsidRPr="006A3267">
        <w:t xml:space="preserve">)] </w:t>
      </w:r>
      <w:r w:rsidR="0055266B">
        <w:t xml:space="preserve"> </w:t>
      </w:r>
      <w:r>
        <w:t xml:space="preserve">и интервала </w:t>
      </w:r>
      <m:oMath>
        <m:r>
          <w:rPr>
            <w:rFonts w:ascii="Cambria Math" w:hAnsi="Cambria Math"/>
            <w:lang w:val="en-US"/>
          </w:rPr>
          <m:t>d</m:t>
        </m:r>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i</m:t>
        </m:r>
        <m:r>
          <w:rPr>
            <w:rFonts w:ascii="Cambria Math" w:hAnsi="Cambria Math"/>
          </w:rPr>
          <m:t>+1)-</m:t>
        </m:r>
        <m:r>
          <w:rPr>
            <w:rFonts w:ascii="Cambria Math" w:hAnsi="Cambria Math"/>
            <w:lang w:val="en-US"/>
          </w:rPr>
          <m:t>x</m:t>
        </m:r>
        <m:r>
          <w:rPr>
            <w:rFonts w:ascii="Cambria Math" w:hAnsi="Cambria Math"/>
          </w:rPr>
          <m:t>(i)</m:t>
        </m:r>
      </m:oMath>
      <w:r>
        <w:t>, задать</w:t>
      </w:r>
      <w:r w:rsidRPr="003036E9">
        <w:t xml:space="preserve"> </w:t>
      </w:r>
      <m:oMath>
        <m:r>
          <w:rPr>
            <w:rFonts w:ascii="Cambria Math" w:hAnsi="Cambria Math"/>
            <w:lang w:val="en-US"/>
          </w:rPr>
          <m:t>i</m:t>
        </m:r>
        <m:r>
          <w:rPr>
            <w:rFonts w:ascii="Cambria Math" w:hAnsi="Cambria Math"/>
          </w:rPr>
          <m:t>=</m:t>
        </m:r>
        <m:r>
          <w:rPr>
            <w:rFonts w:ascii="Cambria Math" w:hAnsi="Cambria Math"/>
            <w:lang w:val="en-US"/>
          </w:rPr>
          <m:t>i</m:t>
        </m:r>
        <m:r>
          <w:rPr>
            <w:rFonts w:ascii="Cambria Math" w:hAnsi="Cambria Math"/>
          </w:rPr>
          <m:t>+1</m:t>
        </m:r>
      </m:oMath>
      <w:r>
        <w:t>.</w:t>
      </w:r>
    </w:p>
    <w:p w14:paraId="3A3A2B17" w14:textId="3FC0F0FC" w:rsidR="00211E35" w:rsidRPr="003036E9" w:rsidRDefault="00211E35" w:rsidP="0076247E">
      <w:pPr>
        <w:ind w:left="720" w:hanging="11"/>
        <w:jc w:val="both"/>
      </w:pPr>
      <w:r w:rsidRPr="003036E9">
        <w:t xml:space="preserve">Если </w:t>
      </w:r>
      <m:oMath>
        <m:r>
          <w:rPr>
            <w:rFonts w:ascii="Cambria Math" w:hAnsi="Cambria Math"/>
          </w:rPr>
          <m:t>(</m:t>
        </m:r>
        <m:r>
          <w:rPr>
            <w:rFonts w:ascii="Cambria Math" w:hAnsi="Cambria Math"/>
            <w:lang w:val="en-US"/>
          </w:rPr>
          <m:t>abs</m:t>
        </m:r>
        <m:d>
          <m:dPr>
            <m:ctrlPr>
              <w:rPr>
                <w:rFonts w:ascii="Cambria Math" w:hAnsi="Cambria Math"/>
                <w:i/>
              </w:rPr>
            </m:ctrlPr>
          </m:dPr>
          <m:e>
            <m:r>
              <w:rPr>
                <w:rFonts w:ascii="Cambria Math" w:hAnsi="Cambria Math"/>
                <w:lang w:val="en-US"/>
              </w:rPr>
              <m:t>d</m:t>
            </m:r>
          </m:e>
        </m:d>
        <m:r>
          <w:rPr>
            <w:rFonts w:ascii="Cambria Math" w:hAnsi="Cambria Math"/>
          </w:rPr>
          <m:t>&lt;</m:t>
        </m:r>
        <m:r>
          <m:rPr>
            <m:sty m:val="p"/>
          </m:rPr>
          <w:rPr>
            <w:rFonts w:ascii="Cambria Math" w:hAnsi="Cambria Math"/>
          </w:rPr>
          <m:t>ε</m:t>
        </m:r>
        <m:r>
          <w:rPr>
            <w:rFonts w:ascii="Cambria Math" w:hAnsi="Cambria Math"/>
          </w:rPr>
          <m:t>)</m:t>
        </m:r>
      </m:oMath>
      <w:r>
        <w:t>, то выход из цикла.</w:t>
      </w:r>
      <w:r w:rsidR="0055266B">
        <w:t xml:space="preserve"> </w:t>
      </w:r>
    </w:p>
    <w:p w14:paraId="17964727" w14:textId="0855FE2C" w:rsidR="00211E35" w:rsidRDefault="00211E35" w:rsidP="006D2495">
      <w:pPr>
        <w:ind w:left="1418" w:hanging="1418"/>
        <w:jc w:val="both"/>
      </w:pPr>
      <w:r w:rsidRPr="00191D9A">
        <w:rPr>
          <w:i/>
        </w:rPr>
        <w:t>Примечание:</w:t>
      </w:r>
      <w:r>
        <w:rPr>
          <w:i/>
        </w:rPr>
        <w:t xml:space="preserve"> </w:t>
      </w:r>
      <w:r>
        <w:t>Э</w:t>
      </w:r>
      <w:r w:rsidRPr="00274AF3">
        <w:t>ффективность</w:t>
      </w:r>
      <w:r w:rsidRPr="00274AF3">
        <w:rPr>
          <w:i/>
        </w:rPr>
        <w:t xml:space="preserve"> </w:t>
      </w:r>
      <w:r>
        <w:t>алгоритма определяется количеством обращений к вычислению функции и числом проходов в цикле. Ввести счётчики этих параметров и вывести их конечные значения.</w:t>
      </w:r>
      <w:r w:rsidRPr="002326D2">
        <w:t xml:space="preserve"> </w:t>
      </w:r>
    </w:p>
    <w:p w14:paraId="4A5ED456" w14:textId="77777777" w:rsidR="00FE7274" w:rsidRDefault="00FE7274" w:rsidP="00920E30">
      <w:pPr>
        <w:jc w:val="both"/>
        <w:rPr>
          <w:i/>
          <w:iCs/>
        </w:rPr>
      </w:pPr>
    </w:p>
    <w:p w14:paraId="58B7F111" w14:textId="77777777" w:rsidR="00FE7274" w:rsidRDefault="00FE7274" w:rsidP="00920E30">
      <w:pPr>
        <w:jc w:val="both"/>
        <w:rPr>
          <w:i/>
          <w:iCs/>
        </w:rPr>
      </w:pPr>
    </w:p>
    <w:p w14:paraId="7EE03E13" w14:textId="77777777" w:rsidR="00FE7274" w:rsidRDefault="00FE7274" w:rsidP="00920E30">
      <w:pPr>
        <w:jc w:val="both"/>
        <w:rPr>
          <w:i/>
          <w:iCs/>
        </w:rPr>
      </w:pPr>
    </w:p>
    <w:p w14:paraId="73D7C214" w14:textId="23A7FEA1" w:rsidR="00920E30" w:rsidRPr="00920E30" w:rsidRDefault="00920E30" w:rsidP="00920E30">
      <w:pPr>
        <w:jc w:val="both"/>
        <w:rPr>
          <w:i/>
          <w:iCs/>
        </w:rPr>
      </w:pPr>
      <w:r w:rsidRPr="00920E30">
        <w:rPr>
          <w:i/>
          <w:iCs/>
        </w:rPr>
        <w:lastRenderedPageBreak/>
        <w:t>Примерный вид выходной информации.</w:t>
      </w:r>
    </w:p>
    <w:p w14:paraId="373D6922" w14:textId="77777777" w:rsidR="00920E30" w:rsidRPr="00FB61A8" w:rsidRDefault="00920E30" w:rsidP="00920E30">
      <w:pPr>
        <w:pStyle w:val="afa"/>
        <w:ind w:left="1080"/>
        <w:jc w:val="both"/>
        <w:rPr>
          <w:b/>
          <w:bCs/>
        </w:rPr>
      </w:pPr>
      <w:r w:rsidRPr="00FB61A8">
        <w:rPr>
          <w:b/>
          <w:bCs/>
        </w:rPr>
        <w:t>------корень н/л уравнения---------</w:t>
      </w:r>
      <w:r>
        <w:rPr>
          <w:b/>
          <w:bCs/>
        </w:rPr>
        <w:t>метод касательных</w:t>
      </w:r>
      <w:r w:rsidRPr="00FB61A8">
        <w:rPr>
          <w:b/>
          <w:bCs/>
        </w:rPr>
        <w:t>----------</w:t>
      </w:r>
    </w:p>
    <w:p w14:paraId="2D18FB5E" w14:textId="77777777" w:rsidR="00236BAF" w:rsidRPr="00920E30" w:rsidRDefault="00236BAF" w:rsidP="0076247E">
      <w:pPr>
        <w:ind w:left="360" w:firstLine="900"/>
        <w:jc w:val="both"/>
      </w:pPr>
    </w:p>
    <w:p w14:paraId="54659AC1" w14:textId="740782EF" w:rsidR="00920E30" w:rsidRPr="00920E30" w:rsidRDefault="00920E30" w:rsidP="00920E30">
      <w:pPr>
        <w:ind w:left="720"/>
        <w:jc w:val="both"/>
      </w:pPr>
      <w:r>
        <w:t xml:space="preserve">         </w:t>
      </w:r>
      <w:r w:rsidRPr="00920E30">
        <w:t xml:space="preserve">  </w:t>
      </w:r>
      <w:r>
        <w:t>интервал</w:t>
      </w:r>
      <w:r w:rsidRPr="00920E30">
        <w:t xml:space="preserve"> - [</w:t>
      </w:r>
      <w:proofErr w:type="gramStart"/>
      <w:r w:rsidRPr="006A3267">
        <w:rPr>
          <w:lang w:val="en-US"/>
        </w:rPr>
        <w:t>a</w:t>
      </w:r>
      <w:r w:rsidRPr="00920E30">
        <w:t>,</w:t>
      </w:r>
      <w:r w:rsidRPr="006A3267">
        <w:rPr>
          <w:lang w:val="en-US"/>
        </w:rPr>
        <w:t>b</w:t>
      </w:r>
      <w:proofErr w:type="gramEnd"/>
      <w:r w:rsidRPr="00920E30">
        <w:t xml:space="preserve">]                    </w:t>
      </w:r>
      <w:proofErr w:type="spellStart"/>
      <w:r>
        <w:t>нач</w:t>
      </w:r>
      <w:r w:rsidRPr="00920E30">
        <w:t>.</w:t>
      </w:r>
      <w:r>
        <w:t>точка</w:t>
      </w:r>
      <w:proofErr w:type="spellEnd"/>
      <w:r w:rsidRPr="00920E30">
        <w:t xml:space="preserve">       </w:t>
      </w:r>
      <w:proofErr w:type="spellStart"/>
      <w:r w:rsidRPr="006A3267">
        <w:rPr>
          <w:lang w:val="en-US"/>
        </w:rPr>
        <w:t>tochoct</w:t>
      </w:r>
      <w:proofErr w:type="spellEnd"/>
      <w:r w:rsidRPr="00920E30">
        <w:t xml:space="preserve"> - </w:t>
      </w:r>
      <w:r w:rsidRPr="006A3267">
        <w:rPr>
          <w:lang w:val="en-US"/>
        </w:rPr>
        <w:t>eps</w:t>
      </w:r>
    </w:p>
    <w:p w14:paraId="11730C52" w14:textId="77777777" w:rsidR="00236BAF" w:rsidRPr="00E70B58" w:rsidRDefault="00236BAF" w:rsidP="0076247E">
      <w:pPr>
        <w:ind w:left="360" w:firstLine="900"/>
        <w:jc w:val="both"/>
      </w:pPr>
      <w:r w:rsidRPr="00920E30">
        <w:t xml:space="preserve">   </w:t>
      </w:r>
      <w:r w:rsidRPr="00236BAF">
        <w:rPr>
          <w:lang w:val="en-US"/>
        </w:rPr>
        <w:t>a</w:t>
      </w:r>
      <w:r w:rsidRPr="00E70B58">
        <w:t xml:space="preserve">=0.000000   </w:t>
      </w:r>
      <w:r w:rsidRPr="00236BAF">
        <w:rPr>
          <w:lang w:val="en-US"/>
        </w:rPr>
        <w:t>b</w:t>
      </w:r>
      <w:r w:rsidRPr="00E70B58">
        <w:t>=3.</w:t>
      </w:r>
      <w:proofErr w:type="gramStart"/>
      <w:r w:rsidRPr="00E70B58">
        <w:t xml:space="preserve">000000  </w:t>
      </w:r>
      <w:r w:rsidRPr="00236BAF">
        <w:rPr>
          <w:lang w:val="en-US"/>
        </w:rPr>
        <w:t>x</w:t>
      </w:r>
      <w:proofErr w:type="gramEnd"/>
      <w:r w:rsidRPr="00E70B58">
        <w:t xml:space="preserve">0=  2.0000   </w:t>
      </w:r>
      <w:r w:rsidRPr="00236BAF">
        <w:rPr>
          <w:lang w:val="en-US"/>
        </w:rPr>
        <w:t>eps</w:t>
      </w:r>
      <w:r w:rsidRPr="00E70B58">
        <w:t>=0.010000</w:t>
      </w:r>
    </w:p>
    <w:p w14:paraId="05AC5599" w14:textId="77777777" w:rsidR="00236BAF" w:rsidRPr="00E70B58" w:rsidRDefault="00236BAF" w:rsidP="0076247E">
      <w:pPr>
        <w:ind w:left="360" w:firstLine="900"/>
        <w:jc w:val="both"/>
      </w:pPr>
    </w:p>
    <w:p w14:paraId="5B2AFA42" w14:textId="41C2B24D" w:rsidR="00920E30" w:rsidRPr="00920E30" w:rsidRDefault="00920E30" w:rsidP="00920E30">
      <w:pPr>
        <w:ind w:left="720"/>
        <w:jc w:val="both"/>
      </w:pPr>
      <w:r w:rsidRPr="00920E30">
        <w:t xml:space="preserve"> </w:t>
      </w:r>
      <w:r>
        <w:t xml:space="preserve">          </w:t>
      </w:r>
      <w:r w:rsidRPr="00920E30">
        <w:t xml:space="preserve">   </w:t>
      </w:r>
      <w:r>
        <w:t>корень</w:t>
      </w:r>
      <w:r w:rsidRPr="00920E30">
        <w:t>-</w:t>
      </w:r>
      <w:proofErr w:type="gramStart"/>
      <w:r w:rsidRPr="006A3267">
        <w:rPr>
          <w:lang w:val="en-US"/>
        </w:rPr>
        <w:t>x</w:t>
      </w:r>
      <w:r w:rsidRPr="00920E30">
        <w:t xml:space="preserve">,   </w:t>
      </w:r>
      <w:proofErr w:type="gramEnd"/>
      <w:r w:rsidRPr="00920E30">
        <w:t xml:space="preserve">     </w:t>
      </w:r>
      <w:r>
        <w:t xml:space="preserve">     </w:t>
      </w:r>
      <w:r w:rsidRPr="00920E30">
        <w:t xml:space="preserve"> </w:t>
      </w:r>
      <w:r>
        <w:t>функция</w:t>
      </w:r>
      <w:r w:rsidRPr="00920E30">
        <w:t>-</w:t>
      </w:r>
      <w:r w:rsidRPr="006A3267">
        <w:rPr>
          <w:lang w:val="en-US"/>
        </w:rPr>
        <w:t>f</w:t>
      </w:r>
    </w:p>
    <w:p w14:paraId="5A4F929F" w14:textId="77777777" w:rsidR="00236BAF" w:rsidRPr="00920E30" w:rsidRDefault="00236BAF" w:rsidP="0076247E">
      <w:pPr>
        <w:ind w:left="360" w:firstLine="900"/>
        <w:jc w:val="both"/>
      </w:pPr>
      <w:r w:rsidRPr="00920E30">
        <w:t xml:space="preserve">  </w:t>
      </w:r>
      <w:proofErr w:type="gramStart"/>
      <w:r w:rsidRPr="00236BAF">
        <w:rPr>
          <w:lang w:val="en-US"/>
        </w:rPr>
        <w:t>x</w:t>
      </w:r>
      <w:r w:rsidRPr="00920E30">
        <w:t>( 1</w:t>
      </w:r>
      <w:proofErr w:type="gramEnd"/>
      <w:r w:rsidRPr="00920E30">
        <w:t xml:space="preserve">)=  1.25000000  </w:t>
      </w:r>
      <w:r w:rsidRPr="00236BAF">
        <w:rPr>
          <w:lang w:val="en-US"/>
        </w:rPr>
        <w:t>f</w:t>
      </w:r>
      <w:r w:rsidRPr="00920E30">
        <w:t>=0.56250000</w:t>
      </w:r>
    </w:p>
    <w:p w14:paraId="39B8BFFE" w14:textId="77777777" w:rsidR="00236BAF" w:rsidRPr="00920E30" w:rsidRDefault="00236BAF" w:rsidP="0076247E">
      <w:pPr>
        <w:ind w:left="360" w:firstLine="900"/>
        <w:jc w:val="both"/>
      </w:pPr>
    </w:p>
    <w:p w14:paraId="3E7A9C50" w14:textId="77777777" w:rsidR="00920E30" w:rsidRPr="00920E30" w:rsidRDefault="00920E30" w:rsidP="00920E30">
      <w:pPr>
        <w:ind w:left="720"/>
        <w:jc w:val="both"/>
      </w:pPr>
      <w:r w:rsidRPr="00920E30">
        <w:t xml:space="preserve"> </w:t>
      </w:r>
      <w:r>
        <w:t xml:space="preserve">          </w:t>
      </w:r>
      <w:r w:rsidRPr="00920E30">
        <w:t xml:space="preserve">   </w:t>
      </w:r>
      <w:r>
        <w:t>корень</w:t>
      </w:r>
      <w:r w:rsidRPr="00920E30">
        <w:t>-</w:t>
      </w:r>
      <w:proofErr w:type="gramStart"/>
      <w:r w:rsidRPr="006A3267">
        <w:rPr>
          <w:lang w:val="en-US"/>
        </w:rPr>
        <w:t>x</w:t>
      </w:r>
      <w:r w:rsidRPr="00920E30">
        <w:t xml:space="preserve">,   </w:t>
      </w:r>
      <w:proofErr w:type="gramEnd"/>
      <w:r w:rsidRPr="00920E30">
        <w:t xml:space="preserve">     </w:t>
      </w:r>
      <w:r>
        <w:t xml:space="preserve">     </w:t>
      </w:r>
      <w:r w:rsidRPr="00920E30">
        <w:t xml:space="preserve"> </w:t>
      </w:r>
      <w:r>
        <w:t>функция</w:t>
      </w:r>
      <w:r w:rsidRPr="00920E30">
        <w:t>-</w:t>
      </w:r>
      <w:r w:rsidRPr="006A3267">
        <w:rPr>
          <w:lang w:val="en-US"/>
        </w:rPr>
        <w:t>f</w:t>
      </w:r>
    </w:p>
    <w:p w14:paraId="441DBA8B" w14:textId="77777777" w:rsidR="00236BAF" w:rsidRPr="00920E30" w:rsidRDefault="00236BAF" w:rsidP="0076247E">
      <w:pPr>
        <w:ind w:left="360" w:firstLine="900"/>
        <w:jc w:val="both"/>
      </w:pPr>
      <w:r w:rsidRPr="00920E30">
        <w:t xml:space="preserve">  </w:t>
      </w:r>
      <w:proofErr w:type="gramStart"/>
      <w:r w:rsidRPr="00236BAF">
        <w:rPr>
          <w:lang w:val="en-US"/>
        </w:rPr>
        <w:t>x</w:t>
      </w:r>
      <w:r w:rsidRPr="00920E30">
        <w:t>( 2</w:t>
      </w:r>
      <w:proofErr w:type="gramEnd"/>
      <w:r w:rsidRPr="00920E30">
        <w:t xml:space="preserve">)=  1.10937500  </w:t>
      </w:r>
      <w:r w:rsidRPr="00236BAF">
        <w:rPr>
          <w:lang w:val="en-US"/>
        </w:rPr>
        <w:t>f</w:t>
      </w:r>
      <w:r w:rsidRPr="00920E30">
        <w:t>=0.23071289</w:t>
      </w:r>
    </w:p>
    <w:p w14:paraId="438A3865" w14:textId="528E9AD0" w:rsidR="00236BAF" w:rsidRPr="00920E30" w:rsidRDefault="006D2495" w:rsidP="0076247E">
      <w:pPr>
        <w:ind w:left="360" w:firstLine="900"/>
        <w:jc w:val="both"/>
      </w:pPr>
      <w:r>
        <w:t xml:space="preserve">. . . . . . . . . . . . . . . . . . . . . . . . . . . . .. </w:t>
      </w:r>
    </w:p>
    <w:p w14:paraId="733C7433" w14:textId="465D6770" w:rsidR="00236BAF" w:rsidRPr="00920E30" w:rsidRDefault="006D2495" w:rsidP="0076247E">
      <w:pPr>
        <w:ind w:left="360" w:firstLine="900"/>
        <w:jc w:val="both"/>
      </w:pPr>
      <w:r>
        <w:t xml:space="preserve">. . . . . . . . . . . . . . . . . . . . . . . . . . . . . </w:t>
      </w:r>
    </w:p>
    <w:p w14:paraId="11D5BB2C" w14:textId="77777777" w:rsidR="00920E30" w:rsidRPr="00920E30" w:rsidRDefault="00920E30" w:rsidP="00920E30">
      <w:pPr>
        <w:ind w:left="720"/>
        <w:jc w:val="both"/>
      </w:pPr>
      <w:r w:rsidRPr="00920E30">
        <w:t xml:space="preserve"> </w:t>
      </w:r>
      <w:r>
        <w:t xml:space="preserve">          </w:t>
      </w:r>
      <w:r w:rsidRPr="00920E30">
        <w:t xml:space="preserve">   </w:t>
      </w:r>
      <w:r>
        <w:t>корень</w:t>
      </w:r>
      <w:r w:rsidRPr="00920E30">
        <w:t>-</w:t>
      </w:r>
      <w:proofErr w:type="gramStart"/>
      <w:r w:rsidRPr="006A3267">
        <w:rPr>
          <w:lang w:val="en-US"/>
        </w:rPr>
        <w:t>x</w:t>
      </w:r>
      <w:r w:rsidRPr="00920E30">
        <w:t xml:space="preserve">,   </w:t>
      </w:r>
      <w:proofErr w:type="gramEnd"/>
      <w:r w:rsidRPr="00920E30">
        <w:t xml:space="preserve">     </w:t>
      </w:r>
      <w:r>
        <w:t xml:space="preserve">     </w:t>
      </w:r>
      <w:r w:rsidRPr="00920E30">
        <w:t xml:space="preserve"> </w:t>
      </w:r>
      <w:r>
        <w:t>функция</w:t>
      </w:r>
      <w:r w:rsidRPr="00920E30">
        <w:t>-</w:t>
      </w:r>
      <w:r w:rsidRPr="006A3267">
        <w:rPr>
          <w:lang w:val="en-US"/>
        </w:rPr>
        <w:t>f</w:t>
      </w:r>
    </w:p>
    <w:p w14:paraId="29833D8A" w14:textId="77777777" w:rsidR="00236BAF" w:rsidRPr="00920E30" w:rsidRDefault="00236BAF" w:rsidP="0076247E">
      <w:pPr>
        <w:ind w:left="360" w:firstLine="900"/>
        <w:jc w:val="both"/>
      </w:pPr>
      <w:r w:rsidRPr="00920E30">
        <w:t xml:space="preserve">  </w:t>
      </w:r>
      <w:proofErr w:type="gramStart"/>
      <w:r w:rsidRPr="00236BAF">
        <w:rPr>
          <w:lang w:val="en-US"/>
        </w:rPr>
        <w:t>x</w:t>
      </w:r>
      <w:r w:rsidRPr="00920E30">
        <w:t>( 5</w:t>
      </w:r>
      <w:proofErr w:type="gramEnd"/>
      <w:r w:rsidRPr="00920E30">
        <w:t xml:space="preserve">)=  1.01243162  </w:t>
      </w:r>
      <w:r w:rsidRPr="00236BAF">
        <w:rPr>
          <w:lang w:val="en-US"/>
        </w:rPr>
        <w:t>f</w:t>
      </w:r>
      <w:r w:rsidRPr="00920E30">
        <w:t>=0.02501779</w:t>
      </w:r>
    </w:p>
    <w:p w14:paraId="2ADCA2BD" w14:textId="77777777" w:rsidR="00236BAF" w:rsidRPr="00920E30" w:rsidRDefault="00236BAF" w:rsidP="0076247E">
      <w:pPr>
        <w:ind w:left="360" w:firstLine="900"/>
        <w:jc w:val="both"/>
      </w:pPr>
    </w:p>
    <w:p w14:paraId="4F7A4177" w14:textId="77777777" w:rsidR="00920E30" w:rsidRPr="00920E30" w:rsidRDefault="00920E30" w:rsidP="00920E30">
      <w:pPr>
        <w:ind w:left="720"/>
        <w:jc w:val="both"/>
      </w:pPr>
      <w:r w:rsidRPr="00920E30">
        <w:t xml:space="preserve"> </w:t>
      </w:r>
      <w:r>
        <w:t xml:space="preserve">          </w:t>
      </w:r>
      <w:r w:rsidRPr="00920E30">
        <w:t xml:space="preserve">   </w:t>
      </w:r>
      <w:r>
        <w:t>корень</w:t>
      </w:r>
      <w:r w:rsidRPr="00920E30">
        <w:t>-</w:t>
      </w:r>
      <w:proofErr w:type="gramStart"/>
      <w:r w:rsidRPr="006A3267">
        <w:rPr>
          <w:lang w:val="en-US"/>
        </w:rPr>
        <w:t>x</w:t>
      </w:r>
      <w:r w:rsidRPr="00920E30">
        <w:t xml:space="preserve">,   </w:t>
      </w:r>
      <w:proofErr w:type="gramEnd"/>
      <w:r w:rsidRPr="00920E30">
        <w:t xml:space="preserve">     </w:t>
      </w:r>
      <w:r>
        <w:t xml:space="preserve">     </w:t>
      </w:r>
      <w:r w:rsidRPr="00920E30">
        <w:t xml:space="preserve"> </w:t>
      </w:r>
      <w:r>
        <w:t>функция</w:t>
      </w:r>
      <w:r w:rsidRPr="00920E30">
        <w:t>-</w:t>
      </w:r>
      <w:r w:rsidRPr="006A3267">
        <w:rPr>
          <w:lang w:val="en-US"/>
        </w:rPr>
        <w:t>f</w:t>
      </w:r>
    </w:p>
    <w:p w14:paraId="7A47BE26" w14:textId="77777777" w:rsidR="00236BAF" w:rsidRPr="00920E30" w:rsidRDefault="00236BAF" w:rsidP="0076247E">
      <w:pPr>
        <w:ind w:left="360" w:firstLine="900"/>
        <w:jc w:val="both"/>
      </w:pPr>
      <w:r w:rsidRPr="00920E30">
        <w:t xml:space="preserve">  </w:t>
      </w:r>
      <w:proofErr w:type="gramStart"/>
      <w:r w:rsidRPr="00236BAF">
        <w:rPr>
          <w:lang w:val="en-US"/>
        </w:rPr>
        <w:t>x</w:t>
      </w:r>
      <w:r w:rsidRPr="00920E30">
        <w:t>( 6</w:t>
      </w:r>
      <w:proofErr w:type="gramEnd"/>
      <w:r w:rsidRPr="00920E30">
        <w:t xml:space="preserve">)=  1.00617719  </w:t>
      </w:r>
      <w:r w:rsidRPr="00236BAF">
        <w:rPr>
          <w:lang w:val="en-US"/>
        </w:rPr>
        <w:t>f</w:t>
      </w:r>
      <w:r w:rsidRPr="00920E30">
        <w:t>=0.01239253</w:t>
      </w:r>
    </w:p>
    <w:p w14:paraId="2D56B204" w14:textId="77777777" w:rsidR="00236BAF" w:rsidRPr="00920E30" w:rsidRDefault="00236BAF" w:rsidP="0076247E">
      <w:pPr>
        <w:ind w:left="360" w:firstLine="900"/>
        <w:jc w:val="both"/>
      </w:pPr>
    </w:p>
    <w:p w14:paraId="511E0FF4" w14:textId="77777777" w:rsidR="00920E30" w:rsidRDefault="00920E30" w:rsidP="00920E30">
      <w:pPr>
        <w:ind w:left="720" w:firstLine="1265"/>
      </w:pPr>
      <w:r>
        <w:t>----РЕШЕНИЕ-----</w:t>
      </w:r>
    </w:p>
    <w:p w14:paraId="1D1D4A2B" w14:textId="4E821D64" w:rsidR="00BB7324" w:rsidRPr="000C60EE" w:rsidRDefault="00236BAF" w:rsidP="000C60EE">
      <w:pPr>
        <w:ind w:left="360" w:firstLine="900"/>
        <w:jc w:val="both"/>
      </w:pPr>
      <w:r w:rsidRPr="00E70B58">
        <w:t xml:space="preserve">     </w:t>
      </w:r>
      <w:r w:rsidR="00920E30">
        <w:t>корень</w:t>
      </w:r>
      <w:r w:rsidRPr="00E70B58">
        <w:t xml:space="preserve">=1.00617719   </w:t>
      </w:r>
      <w:r w:rsidR="00920E30">
        <w:t>функция</w:t>
      </w:r>
      <w:r w:rsidRPr="00E70B58">
        <w:t>=0.01239253</w:t>
      </w:r>
    </w:p>
    <w:p w14:paraId="47CF274A" w14:textId="77777777" w:rsidR="00920E30" w:rsidRDefault="00920E30" w:rsidP="000C60EE">
      <w:pPr>
        <w:jc w:val="both"/>
        <w:rPr>
          <w:b/>
          <w:bCs/>
          <w:sz w:val="28"/>
          <w:szCs w:val="28"/>
        </w:rPr>
      </w:pPr>
    </w:p>
    <w:p w14:paraId="7CBEFDBF" w14:textId="25339B07" w:rsidR="00B46F32" w:rsidRPr="00DD3A43" w:rsidRDefault="00BB7324" w:rsidP="0076247E">
      <w:pPr>
        <w:ind w:left="142"/>
        <w:jc w:val="both"/>
        <w:rPr>
          <w:b/>
          <w:i/>
          <w:sz w:val="28"/>
          <w:szCs w:val="28"/>
        </w:rPr>
      </w:pPr>
      <w:r w:rsidRPr="007407D8">
        <w:rPr>
          <w:b/>
          <w:bCs/>
          <w:sz w:val="28"/>
          <w:szCs w:val="28"/>
        </w:rPr>
        <w:t xml:space="preserve">2. </w:t>
      </w:r>
      <w:r w:rsidR="000D2123" w:rsidRPr="007407D8">
        <w:rPr>
          <w:b/>
          <w:bCs/>
          <w:sz w:val="28"/>
          <w:szCs w:val="28"/>
        </w:rPr>
        <w:t>Приближение функций.</w:t>
      </w:r>
      <w:r w:rsidR="000D2123" w:rsidRPr="007407D8">
        <w:rPr>
          <w:b/>
          <w:sz w:val="28"/>
          <w:szCs w:val="28"/>
        </w:rPr>
        <w:t xml:space="preserve"> Понятие приближения функций.</w:t>
      </w:r>
    </w:p>
    <w:p w14:paraId="6CA07F24" w14:textId="77777777" w:rsidR="004242F2" w:rsidRDefault="000D2123" w:rsidP="0076247E">
      <w:pPr>
        <w:pStyle w:val="ab"/>
        <w:ind w:firstLine="708"/>
        <w:jc w:val="both"/>
        <w:rPr>
          <w:szCs w:val="24"/>
        </w:rPr>
      </w:pPr>
      <w:r w:rsidRPr="007407D8">
        <w:rPr>
          <w:szCs w:val="24"/>
        </w:rPr>
        <w:t>В своей практической деятельности мы часто сталкиваемся с ситуацией, когда те или иные параметры системы или объекта можно определить только в конечном числе точек (узлов). А для проведения численного моделирования необходимо знание значений параметров системы во всей области определения. Наиболее часто исходная функция</w:t>
      </w:r>
    </w:p>
    <w:p w14:paraId="46198B23" w14:textId="012B13BA" w:rsidR="000D2123" w:rsidRPr="007407D8" w:rsidRDefault="000D2123" w:rsidP="0076247E">
      <w:pPr>
        <w:pStyle w:val="ab"/>
        <w:jc w:val="both"/>
        <w:rPr>
          <w:szCs w:val="24"/>
        </w:rPr>
      </w:pPr>
      <w:r w:rsidRPr="007407D8">
        <w:rPr>
          <w:szCs w:val="24"/>
        </w:rPr>
        <w:t xml:space="preserve"> </w:t>
      </w:r>
      <m:oMath>
        <m:r>
          <w:rPr>
            <w:rFonts w:ascii="Cambria Math" w:hAnsi="Cambria Math"/>
            <w:szCs w:val="24"/>
          </w:rPr>
          <m:t>y=f(x)</m:t>
        </m:r>
      </m:oMath>
      <w:r w:rsidRPr="007407D8">
        <w:rPr>
          <w:szCs w:val="24"/>
        </w:rPr>
        <w:t xml:space="preserve"> приближается многочленами. </w:t>
      </w:r>
    </w:p>
    <w:p w14:paraId="5CFB9634" w14:textId="0DFFFA3A" w:rsidR="000D2123" w:rsidRPr="007407D8" w:rsidRDefault="00C439ED" w:rsidP="0076247E">
      <w:pPr>
        <w:pStyle w:val="ab"/>
        <w:ind w:firstLine="1440"/>
        <w:jc w:val="both"/>
        <w:rPr>
          <w:i/>
          <w:iCs/>
          <w:szCs w:val="24"/>
        </w:rPr>
      </w:pPr>
      <m:oMathPara>
        <m:oMath>
          <m:r>
            <w:rPr>
              <w:rFonts w:ascii="Cambria Math" w:hAnsi="Cambria Math"/>
              <w:szCs w:val="24"/>
            </w:rPr>
            <m:t>f(x)≈</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n</m:t>
              </m:r>
            </m:sub>
          </m:sSub>
          <m:d>
            <m:dPr>
              <m:ctrlPr>
                <w:rPr>
                  <w:rFonts w:ascii="Cambria Math" w:hAnsi="Cambria Math"/>
                  <w:i/>
                  <w:szCs w:val="24"/>
                </w:rPr>
              </m:ctrlPr>
            </m:dPr>
            <m:e>
              <m:r>
                <w:rPr>
                  <w:rFonts w:ascii="Cambria Math" w:hAnsi="Cambria Math"/>
                  <w:szCs w:val="24"/>
                </w:rPr>
                <m:t>x</m:t>
              </m:r>
            </m:e>
          </m:d>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x+</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r>
            <w:rPr>
              <w:rFonts w:ascii="Cambria Math" w:hAnsi="Cambria Math"/>
              <w:szCs w:val="24"/>
            </w:rPr>
            <m:t>+</m:t>
          </m:r>
          <m:r>
            <m:rPr>
              <m:nor/>
            </m:rPr>
            <w:rPr>
              <w:szCs w:val="24"/>
            </w:rPr>
            <m:t>...</m:t>
          </m:r>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a</m:t>
              </m:r>
            </m:e>
            <m:sub>
              <m:r>
                <w:rPr>
                  <w:rFonts w:ascii="Cambria Math" w:hAnsi="Cambria Math"/>
                  <w:szCs w:val="24"/>
                </w:rPr>
                <m:t>n</m:t>
              </m:r>
              <m:ctrlPr>
                <w:rPr>
                  <w:rFonts w:ascii="Cambria Math" w:hAnsi="Cambria Math"/>
                  <w:i/>
                  <w:szCs w:val="24"/>
                </w:rPr>
              </m:ctrlPr>
            </m:sub>
          </m:sSub>
          <m:sSup>
            <m:sSupPr>
              <m:ctrlPr>
                <w:rPr>
                  <w:rFonts w:ascii="Cambria Math" w:hAnsi="Cambria Math"/>
                  <w:i/>
                  <w:szCs w:val="24"/>
                </w:rPr>
              </m:ctrlPr>
            </m:sSupPr>
            <m:e>
              <m:r>
                <w:rPr>
                  <w:rFonts w:ascii="Cambria Math" w:hAnsi="Cambria Math"/>
                  <w:szCs w:val="24"/>
                </w:rPr>
                <m:t>x</m:t>
              </m:r>
            </m:e>
            <m:sup>
              <m:r>
                <w:rPr>
                  <w:rFonts w:ascii="Cambria Math" w:hAnsi="Cambria Math"/>
                  <w:szCs w:val="24"/>
                </w:rPr>
                <m:t>n</m:t>
              </m:r>
            </m:sup>
          </m:sSup>
        </m:oMath>
      </m:oMathPara>
    </w:p>
    <w:p w14:paraId="3ABE3696" w14:textId="77777777" w:rsidR="000D2123" w:rsidRPr="007407D8" w:rsidRDefault="000D2123" w:rsidP="0076247E">
      <w:pPr>
        <w:pStyle w:val="ab"/>
        <w:jc w:val="both"/>
        <w:rPr>
          <w:i/>
          <w:iCs/>
          <w:szCs w:val="24"/>
        </w:rPr>
      </w:pPr>
      <w:r w:rsidRPr="007407D8">
        <w:rPr>
          <w:noProof/>
          <w:szCs w:val="24"/>
        </w:rPr>
        <mc:AlternateContent>
          <mc:Choice Requires="wpg">
            <w:drawing>
              <wp:anchor distT="0" distB="0" distL="0" distR="0" simplePos="0" relativeHeight="251644416" behindDoc="0" locked="0" layoutInCell="1" allowOverlap="1" wp14:anchorId="5AE3F594" wp14:editId="2EB43193">
                <wp:simplePos x="0" y="0"/>
                <wp:positionH relativeFrom="column">
                  <wp:posOffset>943737</wp:posOffset>
                </wp:positionH>
                <wp:positionV relativeFrom="paragraph">
                  <wp:posOffset>158496</wp:posOffset>
                </wp:positionV>
                <wp:extent cx="3322320" cy="1467761"/>
                <wp:effectExtent l="0" t="19050" r="30480" b="37465"/>
                <wp:wrapNone/>
                <wp:docPr id="1293" name="Группа 1293"/>
                <wp:cNvGraphicFramePr/>
                <a:graphic xmlns:a="http://schemas.openxmlformats.org/drawingml/2006/main">
                  <a:graphicData uri="http://schemas.microsoft.com/office/word/2010/wordprocessingGroup">
                    <wpg:wgp>
                      <wpg:cNvGrpSpPr/>
                      <wpg:grpSpPr bwMode="auto">
                        <a:xfrm>
                          <a:off x="0" y="0"/>
                          <a:ext cx="3322320" cy="1467761"/>
                          <a:chOff x="0" y="0"/>
                          <a:chExt cx="5934" cy="3142"/>
                        </a:xfrm>
                      </wpg:grpSpPr>
                      <wps:wsp>
                        <wps:cNvPr id="704" name="Rectangle 1287"/>
                        <wps:cNvSpPr>
                          <a:spLocks noChangeArrowheads="1"/>
                        </wps:cNvSpPr>
                        <wps:spPr bwMode="auto">
                          <a:xfrm>
                            <a:off x="4734" y="1"/>
                            <a:ext cx="1191" cy="449"/>
                          </a:xfrm>
                          <a:prstGeom prst="rect">
                            <a:avLst/>
                          </a:prstGeom>
                          <a:gradFill rotWithShape="0">
                            <a:gsLst>
                              <a:gs pos="0">
                                <a:srgbClr val="CC99FF"/>
                              </a:gs>
                              <a:gs pos="100000">
                                <a:srgbClr val="5E4675"/>
                              </a:gs>
                            </a:gsLst>
                            <a:lin ang="5400000" scaled="1"/>
                          </a:gra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grpSp>
                        <wpg:cNvPr id="705" name="Group 1288"/>
                        <wpg:cNvGrpSpPr>
                          <a:grpSpLocks/>
                        </wpg:cNvGrpSpPr>
                        <wpg:grpSpPr bwMode="auto">
                          <a:xfrm>
                            <a:off x="54" y="540"/>
                            <a:ext cx="4508" cy="2532"/>
                            <a:chOff x="54" y="540"/>
                            <a:chExt cx="4508" cy="2532"/>
                          </a:xfrm>
                        </wpg:grpSpPr>
                        <wps:wsp>
                          <wps:cNvPr id="755" name="Rectangle 1289"/>
                          <wps:cNvSpPr>
                            <a:spLocks noChangeArrowheads="1"/>
                          </wps:cNvSpPr>
                          <wps:spPr bwMode="auto">
                            <a:xfrm>
                              <a:off x="54" y="541"/>
                              <a:ext cx="4508" cy="253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g:grpSp>
                          <wpg:cNvPr id="756" name="Group 1290"/>
                          <wpg:cNvGrpSpPr>
                            <a:grpSpLocks/>
                          </wpg:cNvGrpSpPr>
                          <wpg:grpSpPr bwMode="auto">
                            <a:xfrm>
                              <a:off x="414" y="642"/>
                              <a:ext cx="4042" cy="2418"/>
                              <a:chOff x="414" y="642"/>
                              <a:chExt cx="4042" cy="2418"/>
                            </a:xfrm>
                          </wpg:grpSpPr>
                          <wps:wsp>
                            <wps:cNvPr id="1067" name="Line 1291"/>
                            <wps:cNvCnPr/>
                            <wps:spPr bwMode="auto">
                              <a:xfrm>
                                <a:off x="414" y="642"/>
                                <a:ext cx="0" cy="2418"/>
                              </a:xfrm>
                              <a:prstGeom prst="line">
                                <a:avLst/>
                              </a:prstGeom>
                              <a:noFill/>
                              <a:ln w="5040" cap="sq">
                                <a:solidFill>
                                  <a:srgbClr val="1F1A17"/>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8" name="Line 1292"/>
                            <wps:cNvCnPr/>
                            <wps:spPr bwMode="auto">
                              <a:xfrm>
                                <a:off x="414" y="2546"/>
                                <a:ext cx="4042" cy="0"/>
                              </a:xfrm>
                              <a:prstGeom prst="line">
                                <a:avLst/>
                              </a:prstGeom>
                              <a:noFill/>
                              <a:ln w="5040" cap="sq">
                                <a:solidFill>
                                  <a:srgbClr val="1F1A17"/>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9" name="Freeform 1293"/>
                            <wps:cNvSpPr>
                              <a:spLocks noChangeArrowheads="1"/>
                            </wps:cNvSpPr>
                            <wps:spPr bwMode="auto">
                              <a:xfrm>
                                <a:off x="666" y="899"/>
                                <a:ext cx="3260" cy="1903"/>
                              </a:xfrm>
                              <a:custGeom>
                                <a:avLst/>
                                <a:gdLst>
                                  <a:gd name="T0" fmla="*/ 3079 w 3216"/>
                                  <a:gd name="T1" fmla="*/ 6 h 1947"/>
                                  <a:gd name="T2" fmla="*/ 3178 w 3216"/>
                                  <a:gd name="T3" fmla="*/ 0 h 1947"/>
                                  <a:gd name="T4" fmla="*/ 3182 w 3216"/>
                                  <a:gd name="T5" fmla="*/ 30 h 1947"/>
                                  <a:gd name="T6" fmla="*/ 3079 w 3216"/>
                                  <a:gd name="T7" fmla="*/ 34 h 1947"/>
                                  <a:gd name="T8" fmla="*/ 2789 w 3216"/>
                                  <a:gd name="T9" fmla="*/ 58 h 1947"/>
                                  <a:gd name="T10" fmla="*/ 2851 w 3216"/>
                                  <a:gd name="T11" fmla="*/ 41 h 1947"/>
                                  <a:gd name="T12" fmla="*/ 2929 w 3216"/>
                                  <a:gd name="T13" fmla="*/ 24 h 1947"/>
                                  <a:gd name="T14" fmla="*/ 2888 w 3216"/>
                                  <a:gd name="T15" fmla="*/ 61 h 1947"/>
                                  <a:gd name="T16" fmla="*/ 2796 w 3216"/>
                                  <a:gd name="T17" fmla="*/ 85 h 1947"/>
                                  <a:gd name="T18" fmla="*/ 2519 w 3216"/>
                                  <a:gd name="T19" fmla="*/ 157 h 1947"/>
                                  <a:gd name="T20" fmla="*/ 2584 w 3216"/>
                                  <a:gd name="T21" fmla="*/ 126 h 1947"/>
                                  <a:gd name="T22" fmla="*/ 2652 w 3216"/>
                                  <a:gd name="T23" fmla="*/ 99 h 1947"/>
                                  <a:gd name="T24" fmla="*/ 2622 w 3216"/>
                                  <a:gd name="T25" fmla="*/ 143 h 1947"/>
                                  <a:gd name="T26" fmla="*/ 2536 w 3216"/>
                                  <a:gd name="T27" fmla="*/ 177 h 1947"/>
                                  <a:gd name="T28" fmla="*/ 2267 w 3216"/>
                                  <a:gd name="T29" fmla="*/ 293 h 1947"/>
                                  <a:gd name="T30" fmla="*/ 2335 w 3216"/>
                                  <a:gd name="T31" fmla="*/ 252 h 1947"/>
                                  <a:gd name="T32" fmla="*/ 2390 w 3216"/>
                                  <a:gd name="T33" fmla="*/ 222 h 1947"/>
                                  <a:gd name="T34" fmla="*/ 2376 w 3216"/>
                                  <a:gd name="T35" fmla="*/ 263 h 1947"/>
                                  <a:gd name="T36" fmla="*/ 2297 w 3216"/>
                                  <a:gd name="T37" fmla="*/ 311 h 1947"/>
                                  <a:gd name="T38" fmla="*/ 2038 w 3216"/>
                                  <a:gd name="T39" fmla="*/ 461 h 1947"/>
                                  <a:gd name="T40" fmla="*/ 2103 w 3216"/>
                                  <a:gd name="T41" fmla="*/ 410 h 1947"/>
                                  <a:gd name="T42" fmla="*/ 2168 w 3216"/>
                                  <a:gd name="T43" fmla="*/ 399 h 1947"/>
                                  <a:gd name="T44" fmla="*/ 2096 w 3216"/>
                                  <a:gd name="T45" fmla="*/ 451 h 1947"/>
                                  <a:gd name="T46" fmla="*/ 1840 w 3216"/>
                                  <a:gd name="T47" fmla="*/ 669 h 1947"/>
                                  <a:gd name="T48" fmla="*/ 1908 w 3216"/>
                                  <a:gd name="T49" fmla="*/ 570 h 1947"/>
                                  <a:gd name="T50" fmla="*/ 1929 w 3216"/>
                                  <a:gd name="T51" fmla="*/ 591 h 1947"/>
                                  <a:gd name="T52" fmla="*/ 1635 w 3216"/>
                                  <a:gd name="T53" fmla="*/ 867 h 1947"/>
                                  <a:gd name="T54" fmla="*/ 1717 w 3216"/>
                                  <a:gd name="T55" fmla="*/ 748 h 1947"/>
                                  <a:gd name="T56" fmla="*/ 1635 w 3216"/>
                                  <a:gd name="T57" fmla="*/ 867 h 1947"/>
                                  <a:gd name="T58" fmla="*/ 1495 w 3216"/>
                                  <a:gd name="T59" fmla="*/ 963 h 1947"/>
                                  <a:gd name="T60" fmla="*/ 1516 w 3216"/>
                                  <a:gd name="T61" fmla="*/ 984 h 1947"/>
                                  <a:gd name="T62" fmla="*/ 1212 w 3216"/>
                                  <a:gd name="T63" fmla="*/ 1247 h 1947"/>
                                  <a:gd name="T64" fmla="*/ 1314 w 3216"/>
                                  <a:gd name="T65" fmla="*/ 1148 h 1947"/>
                                  <a:gd name="T66" fmla="*/ 1249 w 3216"/>
                                  <a:gd name="T67" fmla="*/ 1250 h 1947"/>
                                  <a:gd name="T68" fmla="*/ 1000 w 3216"/>
                                  <a:gd name="T69" fmla="*/ 1442 h 1947"/>
                                  <a:gd name="T70" fmla="*/ 1096 w 3216"/>
                                  <a:gd name="T71" fmla="*/ 1360 h 1947"/>
                                  <a:gd name="T72" fmla="*/ 1113 w 3216"/>
                                  <a:gd name="T73" fmla="*/ 1380 h 1947"/>
                                  <a:gd name="T74" fmla="*/ 1021 w 3216"/>
                                  <a:gd name="T75" fmla="*/ 1462 h 1947"/>
                                  <a:gd name="T76" fmla="*/ 792 w 3216"/>
                                  <a:gd name="T77" fmla="*/ 1606 h 1947"/>
                                  <a:gd name="T78" fmla="*/ 864 w 3216"/>
                                  <a:gd name="T79" fmla="*/ 1554 h 1947"/>
                                  <a:gd name="T80" fmla="*/ 911 w 3216"/>
                                  <a:gd name="T81" fmla="*/ 1554 h 1947"/>
                                  <a:gd name="T82" fmla="*/ 857 w 3216"/>
                                  <a:gd name="T83" fmla="*/ 1592 h 1947"/>
                                  <a:gd name="T84" fmla="*/ 795 w 3216"/>
                                  <a:gd name="T85" fmla="*/ 1640 h 1947"/>
                                  <a:gd name="T86" fmla="*/ 549 w 3216"/>
                                  <a:gd name="T87" fmla="*/ 1759 h 1947"/>
                                  <a:gd name="T88" fmla="*/ 625 w 3216"/>
                                  <a:gd name="T89" fmla="*/ 1718 h 1947"/>
                                  <a:gd name="T90" fmla="*/ 676 w 3216"/>
                                  <a:gd name="T91" fmla="*/ 1718 h 1947"/>
                                  <a:gd name="T92" fmla="*/ 611 w 3216"/>
                                  <a:gd name="T93" fmla="*/ 1756 h 1947"/>
                                  <a:gd name="T94" fmla="*/ 553 w 3216"/>
                                  <a:gd name="T95" fmla="*/ 1790 h 1947"/>
                                  <a:gd name="T96" fmla="*/ 287 w 3216"/>
                                  <a:gd name="T97" fmla="*/ 1865 h 1947"/>
                                  <a:gd name="T98" fmla="*/ 369 w 3216"/>
                                  <a:gd name="T99" fmla="*/ 1838 h 1947"/>
                                  <a:gd name="T100" fmla="*/ 420 w 3216"/>
                                  <a:gd name="T101" fmla="*/ 1848 h 1947"/>
                                  <a:gd name="T102" fmla="*/ 348 w 3216"/>
                                  <a:gd name="T103" fmla="*/ 1875 h 1947"/>
                                  <a:gd name="T104" fmla="*/ 283 w 3216"/>
                                  <a:gd name="T105" fmla="*/ 1896 h 1947"/>
                                  <a:gd name="T106" fmla="*/ 3 w 3216"/>
                                  <a:gd name="T107" fmla="*/ 1916 h 1947"/>
                                  <a:gd name="T108" fmla="*/ 89 w 3216"/>
                                  <a:gd name="T109" fmla="*/ 1910 h 1947"/>
                                  <a:gd name="T110" fmla="*/ 143 w 3216"/>
                                  <a:gd name="T111" fmla="*/ 1927 h 1947"/>
                                  <a:gd name="T112" fmla="*/ 65 w 3216"/>
                                  <a:gd name="T113" fmla="*/ 1940 h 1947"/>
                                  <a:gd name="T114" fmla="*/ 3 w 3216"/>
                                  <a:gd name="T115" fmla="*/ 1947 h 19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3216" h="1947">
                                    <a:moveTo>
                                      <a:pt x="3072" y="34"/>
                                    </a:moveTo>
                                    <a:lnTo>
                                      <a:pt x="3072" y="6"/>
                                    </a:lnTo>
                                    <a:lnTo>
                                      <a:pt x="3079" y="6"/>
                                    </a:lnTo>
                                    <a:lnTo>
                                      <a:pt x="3110" y="3"/>
                                    </a:lnTo>
                                    <a:lnTo>
                                      <a:pt x="3144" y="3"/>
                                    </a:lnTo>
                                    <a:lnTo>
                                      <a:pt x="3178" y="0"/>
                                    </a:lnTo>
                                    <a:lnTo>
                                      <a:pt x="3216" y="0"/>
                                    </a:lnTo>
                                    <a:lnTo>
                                      <a:pt x="3216" y="27"/>
                                    </a:lnTo>
                                    <a:lnTo>
                                      <a:pt x="3182" y="30"/>
                                    </a:lnTo>
                                    <a:lnTo>
                                      <a:pt x="3148" y="30"/>
                                    </a:lnTo>
                                    <a:lnTo>
                                      <a:pt x="3113" y="30"/>
                                    </a:lnTo>
                                    <a:lnTo>
                                      <a:pt x="3079" y="34"/>
                                    </a:lnTo>
                                    <a:lnTo>
                                      <a:pt x="3072" y="34"/>
                                    </a:lnTo>
                                    <a:close/>
                                    <a:moveTo>
                                      <a:pt x="2796" y="85"/>
                                    </a:moveTo>
                                    <a:lnTo>
                                      <a:pt x="2789" y="58"/>
                                    </a:lnTo>
                                    <a:lnTo>
                                      <a:pt x="2789" y="58"/>
                                    </a:lnTo>
                                    <a:lnTo>
                                      <a:pt x="2820" y="47"/>
                                    </a:lnTo>
                                    <a:lnTo>
                                      <a:pt x="2851" y="41"/>
                                    </a:lnTo>
                                    <a:lnTo>
                                      <a:pt x="2885" y="34"/>
                                    </a:lnTo>
                                    <a:lnTo>
                                      <a:pt x="2915" y="27"/>
                                    </a:lnTo>
                                    <a:lnTo>
                                      <a:pt x="2929" y="24"/>
                                    </a:lnTo>
                                    <a:lnTo>
                                      <a:pt x="2932" y="54"/>
                                    </a:lnTo>
                                    <a:lnTo>
                                      <a:pt x="2919" y="54"/>
                                    </a:lnTo>
                                    <a:lnTo>
                                      <a:pt x="2888" y="61"/>
                                    </a:lnTo>
                                    <a:lnTo>
                                      <a:pt x="2857" y="68"/>
                                    </a:lnTo>
                                    <a:lnTo>
                                      <a:pt x="2827" y="75"/>
                                    </a:lnTo>
                                    <a:lnTo>
                                      <a:pt x="2796" y="85"/>
                                    </a:lnTo>
                                    <a:lnTo>
                                      <a:pt x="2796" y="85"/>
                                    </a:lnTo>
                                    <a:close/>
                                    <a:moveTo>
                                      <a:pt x="2530" y="181"/>
                                    </a:moveTo>
                                    <a:lnTo>
                                      <a:pt x="2519" y="157"/>
                                    </a:lnTo>
                                    <a:lnTo>
                                      <a:pt x="2526" y="153"/>
                                    </a:lnTo>
                                    <a:lnTo>
                                      <a:pt x="2553" y="140"/>
                                    </a:lnTo>
                                    <a:lnTo>
                                      <a:pt x="2584" y="126"/>
                                    </a:lnTo>
                                    <a:lnTo>
                                      <a:pt x="2612" y="116"/>
                                    </a:lnTo>
                                    <a:lnTo>
                                      <a:pt x="2642" y="106"/>
                                    </a:lnTo>
                                    <a:lnTo>
                                      <a:pt x="2652" y="99"/>
                                    </a:lnTo>
                                    <a:lnTo>
                                      <a:pt x="2663" y="126"/>
                                    </a:lnTo>
                                    <a:lnTo>
                                      <a:pt x="2649" y="129"/>
                                    </a:lnTo>
                                    <a:lnTo>
                                      <a:pt x="2622" y="143"/>
                                    </a:lnTo>
                                    <a:lnTo>
                                      <a:pt x="2594" y="153"/>
                                    </a:lnTo>
                                    <a:lnTo>
                                      <a:pt x="2567" y="167"/>
                                    </a:lnTo>
                                    <a:lnTo>
                                      <a:pt x="2536" y="177"/>
                                    </a:lnTo>
                                    <a:lnTo>
                                      <a:pt x="2530" y="181"/>
                                    </a:lnTo>
                                    <a:close/>
                                    <a:moveTo>
                                      <a:pt x="2284" y="317"/>
                                    </a:moveTo>
                                    <a:lnTo>
                                      <a:pt x="2267" y="293"/>
                                    </a:lnTo>
                                    <a:lnTo>
                                      <a:pt x="2280" y="287"/>
                                    </a:lnTo>
                                    <a:lnTo>
                                      <a:pt x="2308" y="270"/>
                                    </a:lnTo>
                                    <a:lnTo>
                                      <a:pt x="2335" y="252"/>
                                    </a:lnTo>
                                    <a:lnTo>
                                      <a:pt x="2362" y="239"/>
                                    </a:lnTo>
                                    <a:lnTo>
                                      <a:pt x="2390" y="222"/>
                                    </a:lnTo>
                                    <a:lnTo>
                                      <a:pt x="2390" y="222"/>
                                    </a:lnTo>
                                    <a:lnTo>
                                      <a:pt x="2403" y="246"/>
                                    </a:lnTo>
                                    <a:lnTo>
                                      <a:pt x="2403" y="246"/>
                                    </a:lnTo>
                                    <a:lnTo>
                                      <a:pt x="2376" y="263"/>
                                    </a:lnTo>
                                    <a:lnTo>
                                      <a:pt x="2349" y="276"/>
                                    </a:lnTo>
                                    <a:lnTo>
                                      <a:pt x="2321" y="293"/>
                                    </a:lnTo>
                                    <a:lnTo>
                                      <a:pt x="2297" y="311"/>
                                    </a:lnTo>
                                    <a:lnTo>
                                      <a:pt x="2284" y="317"/>
                                    </a:lnTo>
                                    <a:close/>
                                    <a:moveTo>
                                      <a:pt x="2055" y="485"/>
                                    </a:moveTo>
                                    <a:lnTo>
                                      <a:pt x="2038" y="461"/>
                                    </a:lnTo>
                                    <a:lnTo>
                                      <a:pt x="2055" y="447"/>
                                    </a:lnTo>
                                    <a:lnTo>
                                      <a:pt x="2079" y="430"/>
                                    </a:lnTo>
                                    <a:lnTo>
                                      <a:pt x="2103" y="410"/>
                                    </a:lnTo>
                                    <a:lnTo>
                                      <a:pt x="2127" y="393"/>
                                    </a:lnTo>
                                    <a:lnTo>
                                      <a:pt x="2151" y="375"/>
                                    </a:lnTo>
                                    <a:lnTo>
                                      <a:pt x="2168" y="399"/>
                                    </a:lnTo>
                                    <a:lnTo>
                                      <a:pt x="2144" y="413"/>
                                    </a:lnTo>
                                    <a:lnTo>
                                      <a:pt x="2120" y="434"/>
                                    </a:lnTo>
                                    <a:lnTo>
                                      <a:pt x="2096" y="451"/>
                                    </a:lnTo>
                                    <a:lnTo>
                                      <a:pt x="2072" y="471"/>
                                    </a:lnTo>
                                    <a:lnTo>
                                      <a:pt x="2055" y="485"/>
                                    </a:lnTo>
                                    <a:close/>
                                    <a:moveTo>
                                      <a:pt x="1840" y="669"/>
                                    </a:moveTo>
                                    <a:lnTo>
                                      <a:pt x="1819" y="649"/>
                                    </a:lnTo>
                                    <a:lnTo>
                                      <a:pt x="1860" y="611"/>
                                    </a:lnTo>
                                    <a:lnTo>
                                      <a:pt x="1908" y="570"/>
                                    </a:lnTo>
                                    <a:lnTo>
                                      <a:pt x="1925" y="553"/>
                                    </a:lnTo>
                                    <a:lnTo>
                                      <a:pt x="1946" y="577"/>
                                    </a:lnTo>
                                    <a:lnTo>
                                      <a:pt x="1929" y="591"/>
                                    </a:lnTo>
                                    <a:lnTo>
                                      <a:pt x="1881" y="632"/>
                                    </a:lnTo>
                                    <a:lnTo>
                                      <a:pt x="1840" y="669"/>
                                    </a:lnTo>
                                    <a:close/>
                                    <a:moveTo>
                                      <a:pt x="1635" y="867"/>
                                    </a:moveTo>
                                    <a:lnTo>
                                      <a:pt x="1615" y="847"/>
                                    </a:lnTo>
                                    <a:lnTo>
                                      <a:pt x="1676" y="785"/>
                                    </a:lnTo>
                                    <a:lnTo>
                                      <a:pt x="1717" y="748"/>
                                    </a:lnTo>
                                    <a:lnTo>
                                      <a:pt x="1738" y="768"/>
                                    </a:lnTo>
                                    <a:lnTo>
                                      <a:pt x="1697" y="806"/>
                                    </a:lnTo>
                                    <a:lnTo>
                                      <a:pt x="1635" y="867"/>
                                    </a:lnTo>
                                    <a:close/>
                                    <a:moveTo>
                                      <a:pt x="1434" y="1069"/>
                                    </a:moveTo>
                                    <a:lnTo>
                                      <a:pt x="1413" y="1049"/>
                                    </a:lnTo>
                                    <a:lnTo>
                                      <a:pt x="1495" y="963"/>
                                    </a:lnTo>
                                    <a:lnTo>
                                      <a:pt x="1512" y="946"/>
                                    </a:lnTo>
                                    <a:lnTo>
                                      <a:pt x="1533" y="967"/>
                                    </a:lnTo>
                                    <a:lnTo>
                                      <a:pt x="1516" y="984"/>
                                    </a:lnTo>
                                    <a:lnTo>
                                      <a:pt x="1434" y="1069"/>
                                    </a:lnTo>
                                    <a:close/>
                                    <a:moveTo>
                                      <a:pt x="1232" y="1267"/>
                                    </a:moveTo>
                                    <a:lnTo>
                                      <a:pt x="1212" y="1247"/>
                                    </a:lnTo>
                                    <a:lnTo>
                                      <a:pt x="1229" y="1230"/>
                                    </a:lnTo>
                                    <a:lnTo>
                                      <a:pt x="1273" y="1189"/>
                                    </a:lnTo>
                                    <a:lnTo>
                                      <a:pt x="1314" y="1148"/>
                                    </a:lnTo>
                                    <a:lnTo>
                                      <a:pt x="1331" y="1168"/>
                                    </a:lnTo>
                                    <a:lnTo>
                                      <a:pt x="1294" y="1209"/>
                                    </a:lnTo>
                                    <a:lnTo>
                                      <a:pt x="1249" y="1250"/>
                                    </a:lnTo>
                                    <a:lnTo>
                                      <a:pt x="1232" y="1267"/>
                                    </a:lnTo>
                                    <a:close/>
                                    <a:moveTo>
                                      <a:pt x="1021" y="1462"/>
                                    </a:moveTo>
                                    <a:lnTo>
                                      <a:pt x="1000" y="1442"/>
                                    </a:lnTo>
                                    <a:lnTo>
                                      <a:pt x="1004" y="1438"/>
                                    </a:lnTo>
                                    <a:lnTo>
                                      <a:pt x="1048" y="1401"/>
                                    </a:lnTo>
                                    <a:lnTo>
                                      <a:pt x="1096" y="1360"/>
                                    </a:lnTo>
                                    <a:lnTo>
                                      <a:pt x="1106" y="1346"/>
                                    </a:lnTo>
                                    <a:lnTo>
                                      <a:pt x="1126" y="1366"/>
                                    </a:lnTo>
                                    <a:lnTo>
                                      <a:pt x="1113" y="1380"/>
                                    </a:lnTo>
                                    <a:lnTo>
                                      <a:pt x="1068" y="1421"/>
                                    </a:lnTo>
                                    <a:lnTo>
                                      <a:pt x="1021" y="1462"/>
                                    </a:lnTo>
                                    <a:lnTo>
                                      <a:pt x="1021" y="1462"/>
                                    </a:lnTo>
                                    <a:close/>
                                    <a:moveTo>
                                      <a:pt x="795" y="1640"/>
                                    </a:moveTo>
                                    <a:lnTo>
                                      <a:pt x="778" y="1616"/>
                                    </a:lnTo>
                                    <a:lnTo>
                                      <a:pt x="792" y="1606"/>
                                    </a:lnTo>
                                    <a:lnTo>
                                      <a:pt x="816" y="1588"/>
                                    </a:lnTo>
                                    <a:lnTo>
                                      <a:pt x="840" y="1571"/>
                                    </a:lnTo>
                                    <a:lnTo>
                                      <a:pt x="864" y="1554"/>
                                    </a:lnTo>
                                    <a:lnTo>
                                      <a:pt x="887" y="1534"/>
                                    </a:lnTo>
                                    <a:lnTo>
                                      <a:pt x="891" y="1530"/>
                                    </a:lnTo>
                                    <a:lnTo>
                                      <a:pt x="911" y="1554"/>
                                    </a:lnTo>
                                    <a:lnTo>
                                      <a:pt x="905" y="1558"/>
                                    </a:lnTo>
                                    <a:lnTo>
                                      <a:pt x="881" y="1575"/>
                                    </a:lnTo>
                                    <a:lnTo>
                                      <a:pt x="857" y="1592"/>
                                    </a:lnTo>
                                    <a:lnTo>
                                      <a:pt x="833" y="1612"/>
                                    </a:lnTo>
                                    <a:lnTo>
                                      <a:pt x="809" y="1629"/>
                                    </a:lnTo>
                                    <a:lnTo>
                                      <a:pt x="795" y="1640"/>
                                    </a:lnTo>
                                    <a:close/>
                                    <a:moveTo>
                                      <a:pt x="553" y="1790"/>
                                    </a:moveTo>
                                    <a:lnTo>
                                      <a:pt x="539" y="1763"/>
                                    </a:lnTo>
                                    <a:lnTo>
                                      <a:pt x="549" y="1759"/>
                                    </a:lnTo>
                                    <a:lnTo>
                                      <a:pt x="573" y="1746"/>
                                    </a:lnTo>
                                    <a:lnTo>
                                      <a:pt x="597" y="1732"/>
                                    </a:lnTo>
                                    <a:lnTo>
                                      <a:pt x="625" y="1718"/>
                                    </a:lnTo>
                                    <a:lnTo>
                                      <a:pt x="648" y="1701"/>
                                    </a:lnTo>
                                    <a:lnTo>
                                      <a:pt x="662" y="1694"/>
                                    </a:lnTo>
                                    <a:lnTo>
                                      <a:pt x="676" y="1718"/>
                                    </a:lnTo>
                                    <a:lnTo>
                                      <a:pt x="662" y="1725"/>
                                    </a:lnTo>
                                    <a:lnTo>
                                      <a:pt x="638" y="1742"/>
                                    </a:lnTo>
                                    <a:lnTo>
                                      <a:pt x="611" y="1756"/>
                                    </a:lnTo>
                                    <a:lnTo>
                                      <a:pt x="587" y="1770"/>
                                    </a:lnTo>
                                    <a:lnTo>
                                      <a:pt x="563" y="1783"/>
                                    </a:lnTo>
                                    <a:lnTo>
                                      <a:pt x="553" y="1790"/>
                                    </a:lnTo>
                                    <a:close/>
                                    <a:moveTo>
                                      <a:pt x="283" y="1896"/>
                                    </a:moveTo>
                                    <a:lnTo>
                                      <a:pt x="276" y="1869"/>
                                    </a:lnTo>
                                    <a:lnTo>
                                      <a:pt x="287" y="1865"/>
                                    </a:lnTo>
                                    <a:lnTo>
                                      <a:pt x="314" y="1858"/>
                                    </a:lnTo>
                                    <a:lnTo>
                                      <a:pt x="341" y="1848"/>
                                    </a:lnTo>
                                    <a:lnTo>
                                      <a:pt x="369" y="1838"/>
                                    </a:lnTo>
                                    <a:lnTo>
                                      <a:pt x="392" y="1828"/>
                                    </a:lnTo>
                                    <a:lnTo>
                                      <a:pt x="410" y="1821"/>
                                    </a:lnTo>
                                    <a:lnTo>
                                      <a:pt x="420" y="1848"/>
                                    </a:lnTo>
                                    <a:lnTo>
                                      <a:pt x="403" y="1855"/>
                                    </a:lnTo>
                                    <a:lnTo>
                                      <a:pt x="375" y="1865"/>
                                    </a:lnTo>
                                    <a:lnTo>
                                      <a:pt x="348" y="1875"/>
                                    </a:lnTo>
                                    <a:lnTo>
                                      <a:pt x="321" y="1882"/>
                                    </a:lnTo>
                                    <a:lnTo>
                                      <a:pt x="293" y="1893"/>
                                    </a:lnTo>
                                    <a:lnTo>
                                      <a:pt x="283" y="1896"/>
                                    </a:lnTo>
                                    <a:close/>
                                    <a:moveTo>
                                      <a:pt x="3" y="1947"/>
                                    </a:moveTo>
                                    <a:lnTo>
                                      <a:pt x="0" y="1916"/>
                                    </a:lnTo>
                                    <a:lnTo>
                                      <a:pt x="3" y="1916"/>
                                    </a:lnTo>
                                    <a:lnTo>
                                      <a:pt x="31" y="1913"/>
                                    </a:lnTo>
                                    <a:lnTo>
                                      <a:pt x="61" y="1913"/>
                                    </a:lnTo>
                                    <a:lnTo>
                                      <a:pt x="89" y="1910"/>
                                    </a:lnTo>
                                    <a:lnTo>
                                      <a:pt x="119" y="1903"/>
                                    </a:lnTo>
                                    <a:lnTo>
                                      <a:pt x="140" y="1899"/>
                                    </a:lnTo>
                                    <a:lnTo>
                                      <a:pt x="143" y="1927"/>
                                    </a:lnTo>
                                    <a:lnTo>
                                      <a:pt x="123" y="1930"/>
                                    </a:lnTo>
                                    <a:lnTo>
                                      <a:pt x="92" y="1937"/>
                                    </a:lnTo>
                                    <a:lnTo>
                                      <a:pt x="65" y="1940"/>
                                    </a:lnTo>
                                    <a:lnTo>
                                      <a:pt x="34" y="1944"/>
                                    </a:lnTo>
                                    <a:lnTo>
                                      <a:pt x="3" y="1944"/>
                                    </a:lnTo>
                                    <a:lnTo>
                                      <a:pt x="3" y="1947"/>
                                    </a:lnTo>
                                    <a:close/>
                                  </a:path>
                                </a:pathLst>
                              </a:custGeom>
                              <a:solidFill>
                                <a:srgbClr val="1F1A17"/>
                              </a:solidFill>
                              <a:ln>
                                <a:noFill/>
                              </a:ln>
                              <a:effectLst/>
                              <a:extLst>
                                <a:ext uri="{91240B29-F687-4F45-9708-019B960494DF}">
                                  <a14:hiddenLine xmlns:a14="http://schemas.microsoft.com/office/drawing/2010/main" w="9525" cap="flat">
                                    <a:solidFill>
                                      <a:srgbClr val="3465AF"/>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70" name="Line 1294"/>
                            <wps:cNvCnPr/>
                            <wps:spPr bwMode="auto">
                              <a:xfrm flipH="1">
                                <a:off x="606" y="2446"/>
                                <a:ext cx="6" cy="172"/>
                              </a:xfrm>
                              <a:prstGeom prst="line">
                                <a:avLst/>
                              </a:prstGeom>
                              <a:noFill/>
                              <a:ln w="5040" cap="sq">
                                <a:solidFill>
                                  <a:srgbClr val="1F1A17"/>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1" name="Line 1295"/>
                            <wps:cNvCnPr/>
                            <wps:spPr bwMode="auto">
                              <a:xfrm flipH="1">
                                <a:off x="1126" y="2446"/>
                                <a:ext cx="6" cy="172"/>
                              </a:xfrm>
                              <a:prstGeom prst="line">
                                <a:avLst/>
                              </a:prstGeom>
                              <a:noFill/>
                              <a:ln w="5040" cap="sq">
                                <a:solidFill>
                                  <a:srgbClr val="1F1A17"/>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2" name="Line 1296"/>
                            <wps:cNvCnPr/>
                            <wps:spPr bwMode="auto">
                              <a:xfrm flipH="1">
                                <a:off x="1646" y="2446"/>
                                <a:ext cx="6" cy="172"/>
                              </a:xfrm>
                              <a:prstGeom prst="line">
                                <a:avLst/>
                              </a:prstGeom>
                              <a:noFill/>
                              <a:ln w="5040" cap="sq">
                                <a:solidFill>
                                  <a:srgbClr val="1F1A17"/>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3" name="Line 1297"/>
                            <wps:cNvCnPr/>
                            <wps:spPr bwMode="auto">
                              <a:xfrm flipH="1">
                                <a:off x="2164" y="2446"/>
                                <a:ext cx="6" cy="172"/>
                              </a:xfrm>
                              <a:prstGeom prst="line">
                                <a:avLst/>
                              </a:prstGeom>
                              <a:noFill/>
                              <a:ln w="5040" cap="sq">
                                <a:solidFill>
                                  <a:srgbClr val="1F1A17"/>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4" name="Line 1298"/>
                            <wps:cNvCnPr/>
                            <wps:spPr bwMode="auto">
                              <a:xfrm flipH="1">
                                <a:off x="2685" y="2446"/>
                                <a:ext cx="9" cy="172"/>
                              </a:xfrm>
                              <a:prstGeom prst="line">
                                <a:avLst/>
                              </a:prstGeom>
                              <a:noFill/>
                              <a:ln w="5040" cap="sq">
                                <a:solidFill>
                                  <a:srgbClr val="1F1A17"/>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5" name="Line 1299"/>
                            <wps:cNvCnPr/>
                            <wps:spPr bwMode="auto">
                              <a:xfrm flipH="1">
                                <a:off x="3203" y="2446"/>
                                <a:ext cx="10" cy="172"/>
                              </a:xfrm>
                              <a:prstGeom prst="line">
                                <a:avLst/>
                              </a:prstGeom>
                              <a:noFill/>
                              <a:ln w="5040" cap="sq">
                                <a:solidFill>
                                  <a:srgbClr val="1F1A17"/>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6" name="Line 1300"/>
                            <wps:cNvCnPr/>
                            <wps:spPr bwMode="auto">
                              <a:xfrm flipH="1">
                                <a:off x="3722" y="2446"/>
                                <a:ext cx="10" cy="172"/>
                              </a:xfrm>
                              <a:prstGeom prst="line">
                                <a:avLst/>
                              </a:prstGeom>
                              <a:noFill/>
                              <a:ln w="5040" cap="sq">
                                <a:solidFill>
                                  <a:srgbClr val="1F1A17"/>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7" name="Text Box 1301"/>
                            <wps:cNvSpPr txBox="1">
                              <a:spLocks noChangeArrowheads="1"/>
                            </wps:cNvSpPr>
                            <wps:spPr bwMode="auto">
                              <a:xfrm>
                                <a:off x="4228" y="2228"/>
                                <a:ext cx="126" cy="22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1078" name="Line 1302"/>
                            <wps:cNvCnPr/>
                            <wps:spPr bwMode="auto">
                              <a:xfrm>
                                <a:off x="2689" y="1403"/>
                                <a:ext cx="0" cy="11"/>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9" name="Line 1303"/>
                            <wps:cNvCnPr/>
                            <wps:spPr bwMode="auto">
                              <a:xfrm>
                                <a:off x="2689" y="1426"/>
                                <a:ext cx="0" cy="16"/>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0" name="Line 1304"/>
                            <wps:cNvCnPr/>
                            <wps:spPr bwMode="auto">
                              <a:xfrm>
                                <a:off x="2689" y="1449"/>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1" name="Line 1305"/>
                            <wps:cNvCnPr/>
                            <wps:spPr bwMode="auto">
                              <a:xfrm>
                                <a:off x="2689" y="1477"/>
                                <a:ext cx="0" cy="11"/>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2" name="Line 1306"/>
                            <wps:cNvCnPr/>
                            <wps:spPr bwMode="auto">
                              <a:xfrm>
                                <a:off x="2689" y="1500"/>
                                <a:ext cx="0" cy="11"/>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3" name="Line 1307"/>
                            <wps:cNvCnPr/>
                            <wps:spPr bwMode="auto">
                              <a:xfrm>
                                <a:off x="2689" y="1524"/>
                                <a:ext cx="0" cy="11"/>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4" name="Line 1308"/>
                            <wps:cNvCnPr/>
                            <wps:spPr bwMode="auto">
                              <a:xfrm>
                                <a:off x="2689" y="1546"/>
                                <a:ext cx="0" cy="16"/>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5" name="Line 1309"/>
                            <wps:cNvCnPr/>
                            <wps:spPr bwMode="auto">
                              <a:xfrm>
                                <a:off x="2689" y="1570"/>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6" name="Line 1310"/>
                            <wps:cNvCnPr/>
                            <wps:spPr bwMode="auto">
                              <a:xfrm>
                                <a:off x="2689" y="1597"/>
                                <a:ext cx="0" cy="11"/>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7" name="Line 1311"/>
                            <wps:cNvCnPr/>
                            <wps:spPr bwMode="auto">
                              <a:xfrm>
                                <a:off x="2689" y="1621"/>
                                <a:ext cx="0" cy="11"/>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8" name="Line 1312"/>
                            <wps:cNvCnPr/>
                            <wps:spPr bwMode="auto">
                              <a:xfrm>
                                <a:off x="2689" y="1644"/>
                                <a:ext cx="0" cy="11"/>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9" name="Line 1313"/>
                            <wps:cNvCnPr/>
                            <wps:spPr bwMode="auto">
                              <a:xfrm>
                                <a:off x="2689" y="1667"/>
                                <a:ext cx="0" cy="16"/>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0" name="Line 1314"/>
                            <wps:cNvCnPr/>
                            <wps:spPr bwMode="auto">
                              <a:xfrm>
                                <a:off x="2689" y="1690"/>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1" name="Line 1315"/>
                            <wps:cNvCnPr/>
                            <wps:spPr bwMode="auto">
                              <a:xfrm>
                                <a:off x="2689" y="1717"/>
                                <a:ext cx="0" cy="11"/>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2" name="Line 1316"/>
                            <wps:cNvCnPr/>
                            <wps:spPr bwMode="auto">
                              <a:xfrm>
                                <a:off x="2689" y="1741"/>
                                <a:ext cx="0" cy="11"/>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3" name="Line 1317"/>
                            <wps:cNvCnPr/>
                            <wps:spPr bwMode="auto">
                              <a:xfrm>
                                <a:off x="2689" y="1764"/>
                                <a:ext cx="0" cy="11"/>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4" name="Line 1318"/>
                            <wps:cNvCnPr/>
                            <wps:spPr bwMode="auto">
                              <a:xfrm>
                                <a:off x="2689" y="1787"/>
                                <a:ext cx="0" cy="16"/>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5" name="Line 1319"/>
                            <wps:cNvCnPr/>
                            <wps:spPr bwMode="auto">
                              <a:xfrm>
                                <a:off x="2689" y="1810"/>
                                <a:ext cx="0" cy="16"/>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6" name="Line 1320"/>
                            <wps:cNvCnPr/>
                            <wps:spPr bwMode="auto">
                              <a:xfrm>
                                <a:off x="2689" y="1838"/>
                                <a:ext cx="0" cy="11"/>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7" name="Line 1321"/>
                            <wps:cNvCnPr/>
                            <wps:spPr bwMode="auto">
                              <a:xfrm>
                                <a:off x="2689" y="1861"/>
                                <a:ext cx="0" cy="11"/>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8" name="Line 1322"/>
                            <wps:cNvCnPr/>
                            <wps:spPr bwMode="auto">
                              <a:xfrm>
                                <a:off x="2689" y="1885"/>
                                <a:ext cx="0" cy="11"/>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9" name="Line 1323"/>
                            <wps:cNvCnPr/>
                            <wps:spPr bwMode="auto">
                              <a:xfrm>
                                <a:off x="2689" y="1908"/>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0" name="Line 1324"/>
                            <wps:cNvCnPr/>
                            <wps:spPr bwMode="auto">
                              <a:xfrm>
                                <a:off x="2689" y="1931"/>
                                <a:ext cx="0" cy="16"/>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1" name="Line 1325"/>
                            <wps:cNvCnPr/>
                            <wps:spPr bwMode="auto">
                              <a:xfrm>
                                <a:off x="2689" y="1958"/>
                                <a:ext cx="0" cy="11"/>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2" name="Line 1326"/>
                            <wps:cNvCnPr/>
                            <wps:spPr bwMode="auto">
                              <a:xfrm>
                                <a:off x="2689" y="1982"/>
                                <a:ext cx="0" cy="11"/>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3" name="Line 1327"/>
                            <wps:cNvCnPr/>
                            <wps:spPr bwMode="auto">
                              <a:xfrm>
                                <a:off x="2689" y="2005"/>
                                <a:ext cx="0" cy="11"/>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4" name="Line 1328"/>
                            <wps:cNvCnPr/>
                            <wps:spPr bwMode="auto">
                              <a:xfrm>
                                <a:off x="2689" y="2029"/>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5" name="Line 1329"/>
                            <wps:cNvCnPr/>
                            <wps:spPr bwMode="auto">
                              <a:xfrm>
                                <a:off x="2689" y="2051"/>
                                <a:ext cx="0" cy="16"/>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6" name="Line 1330"/>
                            <wps:cNvCnPr/>
                            <wps:spPr bwMode="auto">
                              <a:xfrm>
                                <a:off x="2689" y="2078"/>
                                <a:ext cx="0" cy="11"/>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7" name="Line 1331"/>
                            <wps:cNvCnPr/>
                            <wps:spPr bwMode="auto">
                              <a:xfrm>
                                <a:off x="2689" y="2102"/>
                                <a:ext cx="0" cy="11"/>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8" name="Line 1332"/>
                            <wps:cNvCnPr/>
                            <wps:spPr bwMode="auto">
                              <a:xfrm>
                                <a:off x="2689" y="2125"/>
                                <a:ext cx="0" cy="11"/>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9" name="Line 1333"/>
                            <wps:cNvCnPr/>
                            <wps:spPr bwMode="auto">
                              <a:xfrm>
                                <a:off x="2689" y="2149"/>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0" name="Line 1334"/>
                            <wps:cNvCnPr/>
                            <wps:spPr bwMode="auto">
                              <a:xfrm>
                                <a:off x="2689" y="2171"/>
                                <a:ext cx="0" cy="16"/>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1" name="Line 1335"/>
                            <wps:cNvCnPr/>
                            <wps:spPr bwMode="auto">
                              <a:xfrm>
                                <a:off x="2689" y="2199"/>
                                <a:ext cx="0" cy="11"/>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2" name="Line 1336"/>
                            <wps:cNvCnPr/>
                            <wps:spPr bwMode="auto">
                              <a:xfrm>
                                <a:off x="2689" y="2222"/>
                                <a:ext cx="0" cy="11"/>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3" name="Line 1337"/>
                            <wps:cNvCnPr/>
                            <wps:spPr bwMode="auto">
                              <a:xfrm>
                                <a:off x="2689" y="2246"/>
                                <a:ext cx="0" cy="11"/>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4" name="Line 1338"/>
                            <wps:cNvCnPr/>
                            <wps:spPr bwMode="auto">
                              <a:xfrm>
                                <a:off x="2689" y="2269"/>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5" name="Line 1339"/>
                            <wps:cNvCnPr/>
                            <wps:spPr bwMode="auto">
                              <a:xfrm>
                                <a:off x="2689" y="2292"/>
                                <a:ext cx="0" cy="16"/>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6" name="Line 1340"/>
                            <wps:cNvCnPr/>
                            <wps:spPr bwMode="auto">
                              <a:xfrm>
                                <a:off x="2689" y="2315"/>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7" name="Line 1341"/>
                            <wps:cNvCnPr/>
                            <wps:spPr bwMode="auto">
                              <a:xfrm>
                                <a:off x="2689" y="2343"/>
                                <a:ext cx="0" cy="11"/>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8" name="Line 1342"/>
                            <wps:cNvCnPr/>
                            <wps:spPr bwMode="auto">
                              <a:xfrm>
                                <a:off x="2689" y="2366"/>
                                <a:ext cx="0" cy="11"/>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9" name="Line 1343"/>
                            <wps:cNvCnPr/>
                            <wps:spPr bwMode="auto">
                              <a:xfrm>
                                <a:off x="2689" y="2389"/>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0" name="Line 1344"/>
                            <wps:cNvCnPr/>
                            <wps:spPr bwMode="auto">
                              <a:xfrm>
                                <a:off x="2689" y="2412"/>
                                <a:ext cx="0" cy="16"/>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1" name="Line 1345"/>
                            <wps:cNvCnPr/>
                            <wps:spPr bwMode="auto">
                              <a:xfrm>
                                <a:off x="3209" y="1102"/>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2" name="Line 1346"/>
                            <wps:cNvCnPr/>
                            <wps:spPr bwMode="auto">
                              <a:xfrm>
                                <a:off x="3209" y="1126"/>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3" name="Line 1347"/>
                            <wps:cNvCnPr/>
                            <wps:spPr bwMode="auto">
                              <a:xfrm>
                                <a:off x="3209" y="1149"/>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4" name="Line 1348"/>
                            <wps:cNvCnPr/>
                            <wps:spPr bwMode="auto">
                              <a:xfrm>
                                <a:off x="3209" y="1173"/>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5" name="Line 1349"/>
                            <wps:cNvCnPr/>
                            <wps:spPr bwMode="auto">
                              <a:xfrm>
                                <a:off x="3209" y="1196"/>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6" name="Line 1350"/>
                            <wps:cNvCnPr/>
                            <wps:spPr bwMode="auto">
                              <a:xfrm>
                                <a:off x="3209" y="1223"/>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7" name="Line 1351"/>
                            <wps:cNvCnPr/>
                            <wps:spPr bwMode="auto">
                              <a:xfrm>
                                <a:off x="3209" y="1246"/>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8" name="Line 1352"/>
                            <wps:cNvCnPr/>
                            <wps:spPr bwMode="auto">
                              <a:xfrm>
                                <a:off x="3209" y="1269"/>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9" name="Line 1353"/>
                            <wps:cNvCnPr/>
                            <wps:spPr bwMode="auto">
                              <a:xfrm>
                                <a:off x="3209" y="1293"/>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0" name="Line 1354"/>
                            <wps:cNvCnPr/>
                            <wps:spPr bwMode="auto">
                              <a:xfrm>
                                <a:off x="3209" y="1316"/>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1" name="Line 1355"/>
                            <wps:cNvCnPr/>
                            <wps:spPr bwMode="auto">
                              <a:xfrm>
                                <a:off x="3209" y="1343"/>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2" name="Line 1356"/>
                            <wps:cNvCnPr/>
                            <wps:spPr bwMode="auto">
                              <a:xfrm>
                                <a:off x="3209" y="1366"/>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3" name="Line 1357"/>
                            <wps:cNvCnPr/>
                            <wps:spPr bwMode="auto">
                              <a:xfrm>
                                <a:off x="3209" y="1390"/>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4" name="Line 1358"/>
                            <wps:cNvCnPr/>
                            <wps:spPr bwMode="auto">
                              <a:xfrm>
                                <a:off x="3209" y="1413"/>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5" name="Line 1359"/>
                            <wps:cNvCnPr/>
                            <wps:spPr bwMode="auto">
                              <a:xfrm>
                                <a:off x="3209" y="1437"/>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6" name="Line 1360"/>
                            <wps:cNvCnPr/>
                            <wps:spPr bwMode="auto">
                              <a:xfrm>
                                <a:off x="3209" y="1463"/>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7" name="Line 1361"/>
                            <wps:cNvCnPr/>
                            <wps:spPr bwMode="auto">
                              <a:xfrm>
                                <a:off x="3209" y="1487"/>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8" name="Line 1362"/>
                            <wps:cNvCnPr/>
                            <wps:spPr bwMode="auto">
                              <a:xfrm>
                                <a:off x="3209" y="1510"/>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9" name="Line 1363"/>
                            <wps:cNvCnPr/>
                            <wps:spPr bwMode="auto">
                              <a:xfrm>
                                <a:off x="3209" y="1534"/>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40" name="Line 1364"/>
                            <wps:cNvCnPr/>
                            <wps:spPr bwMode="auto">
                              <a:xfrm>
                                <a:off x="3209" y="1557"/>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41" name="Line 1365"/>
                            <wps:cNvCnPr/>
                            <wps:spPr bwMode="auto">
                              <a:xfrm>
                                <a:off x="3209" y="1583"/>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42" name="Line 1366"/>
                            <wps:cNvCnPr/>
                            <wps:spPr bwMode="auto">
                              <a:xfrm>
                                <a:off x="3209" y="1607"/>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43" name="Line 1367"/>
                            <wps:cNvCnPr/>
                            <wps:spPr bwMode="auto">
                              <a:xfrm>
                                <a:off x="3209" y="1630"/>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44" name="Line 1368"/>
                            <wps:cNvCnPr/>
                            <wps:spPr bwMode="auto">
                              <a:xfrm>
                                <a:off x="3209" y="1654"/>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45" name="Line 1369"/>
                            <wps:cNvCnPr/>
                            <wps:spPr bwMode="auto">
                              <a:xfrm>
                                <a:off x="3209" y="1677"/>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46" name="Line 1370"/>
                            <wps:cNvCnPr/>
                            <wps:spPr bwMode="auto">
                              <a:xfrm>
                                <a:off x="3209" y="1704"/>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47" name="Line 1371"/>
                            <wps:cNvCnPr/>
                            <wps:spPr bwMode="auto">
                              <a:xfrm>
                                <a:off x="3209" y="1727"/>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48" name="Line 1372"/>
                            <wps:cNvCnPr/>
                            <wps:spPr bwMode="auto">
                              <a:xfrm>
                                <a:off x="3209" y="1751"/>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49" name="Line 1373"/>
                            <wps:cNvCnPr/>
                            <wps:spPr bwMode="auto">
                              <a:xfrm>
                                <a:off x="3209" y="1774"/>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0" name="Line 1374"/>
                            <wps:cNvCnPr/>
                            <wps:spPr bwMode="auto">
                              <a:xfrm>
                                <a:off x="3209" y="1798"/>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1" name="Line 1375"/>
                            <wps:cNvCnPr/>
                            <wps:spPr bwMode="auto">
                              <a:xfrm>
                                <a:off x="3209" y="1824"/>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2" name="Line 1376"/>
                            <wps:cNvCnPr/>
                            <wps:spPr bwMode="auto">
                              <a:xfrm>
                                <a:off x="3209" y="1848"/>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3" name="Line 1377"/>
                            <wps:cNvCnPr/>
                            <wps:spPr bwMode="auto">
                              <a:xfrm>
                                <a:off x="3209" y="1871"/>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4" name="Line 1378"/>
                            <wps:cNvCnPr/>
                            <wps:spPr bwMode="auto">
                              <a:xfrm>
                                <a:off x="3209" y="1895"/>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5" name="Line 1379"/>
                            <wps:cNvCnPr/>
                            <wps:spPr bwMode="auto">
                              <a:xfrm>
                                <a:off x="3209" y="1918"/>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6" name="Line 1380"/>
                            <wps:cNvCnPr/>
                            <wps:spPr bwMode="auto">
                              <a:xfrm>
                                <a:off x="3209" y="1944"/>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7" name="Line 1381"/>
                            <wps:cNvCnPr/>
                            <wps:spPr bwMode="auto">
                              <a:xfrm>
                                <a:off x="3209" y="1968"/>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8" name="Line 1382"/>
                            <wps:cNvCnPr/>
                            <wps:spPr bwMode="auto">
                              <a:xfrm>
                                <a:off x="3209" y="1991"/>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9" name="Line 1383"/>
                            <wps:cNvCnPr/>
                            <wps:spPr bwMode="auto">
                              <a:xfrm>
                                <a:off x="3209" y="2015"/>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60" name="Line 1384"/>
                            <wps:cNvCnPr/>
                            <wps:spPr bwMode="auto">
                              <a:xfrm>
                                <a:off x="3209" y="2038"/>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61" name="Line 1385"/>
                            <wps:cNvCnPr/>
                            <wps:spPr bwMode="auto">
                              <a:xfrm>
                                <a:off x="3209" y="2065"/>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62" name="Line 1386"/>
                            <wps:cNvCnPr/>
                            <wps:spPr bwMode="auto">
                              <a:xfrm>
                                <a:off x="3209" y="2088"/>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63" name="Line 1387"/>
                            <wps:cNvCnPr/>
                            <wps:spPr bwMode="auto">
                              <a:xfrm>
                                <a:off x="3209" y="2112"/>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74" name="Line 1388"/>
                            <wps:cNvCnPr/>
                            <wps:spPr bwMode="auto">
                              <a:xfrm>
                                <a:off x="3209" y="2135"/>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75" name="Line 1389"/>
                            <wps:cNvCnPr/>
                            <wps:spPr bwMode="auto">
                              <a:xfrm>
                                <a:off x="3209" y="2159"/>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76" name="Line 1390"/>
                            <wps:cNvCnPr/>
                            <wps:spPr bwMode="auto">
                              <a:xfrm>
                                <a:off x="3209" y="2182"/>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77" name="Line 1391"/>
                            <wps:cNvCnPr/>
                            <wps:spPr bwMode="auto">
                              <a:xfrm>
                                <a:off x="3209" y="2209"/>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78" name="Line 1392"/>
                            <wps:cNvCnPr/>
                            <wps:spPr bwMode="auto">
                              <a:xfrm>
                                <a:off x="3209" y="2232"/>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79" name="Line 1393"/>
                            <wps:cNvCnPr/>
                            <wps:spPr bwMode="auto">
                              <a:xfrm>
                                <a:off x="3209" y="2255"/>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0" name="Line 1394"/>
                            <wps:cNvCnPr/>
                            <wps:spPr bwMode="auto">
                              <a:xfrm>
                                <a:off x="3209" y="2279"/>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1" name="Line 1395"/>
                            <wps:cNvCnPr/>
                            <wps:spPr bwMode="auto">
                              <a:xfrm>
                                <a:off x="3209" y="2302"/>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2" name="Line 1396"/>
                            <wps:cNvCnPr/>
                            <wps:spPr bwMode="auto">
                              <a:xfrm>
                                <a:off x="3209" y="2329"/>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3" name="Line 1397"/>
                            <wps:cNvCnPr/>
                            <wps:spPr bwMode="auto">
                              <a:xfrm>
                                <a:off x="3209" y="2352"/>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4" name="Line 1398"/>
                            <wps:cNvCnPr/>
                            <wps:spPr bwMode="auto">
                              <a:xfrm>
                                <a:off x="3209" y="2376"/>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5" name="Line 1399"/>
                            <wps:cNvCnPr/>
                            <wps:spPr bwMode="auto">
                              <a:xfrm>
                                <a:off x="3209" y="2399"/>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6" name="Line 1400"/>
                            <wps:cNvCnPr/>
                            <wps:spPr bwMode="auto">
                              <a:xfrm>
                                <a:off x="3209" y="2423"/>
                                <a:ext cx="0" cy="8"/>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7" name="Line 1401"/>
                            <wps:cNvCnPr/>
                            <wps:spPr bwMode="auto">
                              <a:xfrm>
                                <a:off x="3209" y="2423"/>
                                <a:ext cx="0" cy="8"/>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8" name="Line 1402"/>
                            <wps:cNvCnPr/>
                            <wps:spPr bwMode="auto">
                              <a:xfrm>
                                <a:off x="3737" y="922"/>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9" name="Line 1403"/>
                            <wps:cNvCnPr/>
                            <wps:spPr bwMode="auto">
                              <a:xfrm>
                                <a:off x="3737" y="949"/>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0" name="Line 1404"/>
                            <wps:cNvCnPr/>
                            <wps:spPr bwMode="auto">
                              <a:xfrm>
                                <a:off x="3737" y="972"/>
                                <a:ext cx="0" cy="11"/>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1" name="Line 1405"/>
                            <wps:cNvCnPr/>
                            <wps:spPr bwMode="auto">
                              <a:xfrm>
                                <a:off x="3737" y="996"/>
                                <a:ext cx="0" cy="11"/>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2" name="Line 1406"/>
                            <wps:cNvCnPr/>
                            <wps:spPr bwMode="auto">
                              <a:xfrm>
                                <a:off x="3737" y="1019"/>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3" name="Line 1407"/>
                            <wps:cNvCnPr/>
                            <wps:spPr bwMode="auto">
                              <a:xfrm>
                                <a:off x="3737" y="1043"/>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4" name="Line 1408"/>
                            <wps:cNvCnPr/>
                            <wps:spPr bwMode="auto">
                              <a:xfrm>
                                <a:off x="3737" y="1069"/>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5" name="Line 1409"/>
                            <wps:cNvCnPr/>
                            <wps:spPr bwMode="auto">
                              <a:xfrm>
                                <a:off x="3737" y="1092"/>
                                <a:ext cx="0" cy="11"/>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6" name="Line 1410"/>
                            <wps:cNvCnPr/>
                            <wps:spPr bwMode="auto">
                              <a:xfrm>
                                <a:off x="3737" y="1116"/>
                                <a:ext cx="0" cy="11"/>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7" name="Line 1411"/>
                            <wps:cNvCnPr/>
                            <wps:spPr bwMode="auto">
                              <a:xfrm>
                                <a:off x="3737" y="1139"/>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8" name="Line 1412"/>
                            <wps:cNvCnPr/>
                            <wps:spPr bwMode="auto">
                              <a:xfrm>
                                <a:off x="3737" y="1163"/>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9" name="Line 1413"/>
                            <wps:cNvCnPr/>
                            <wps:spPr bwMode="auto">
                              <a:xfrm>
                                <a:off x="3737" y="1189"/>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00" name="Line 1414"/>
                            <wps:cNvCnPr/>
                            <wps:spPr bwMode="auto">
                              <a:xfrm>
                                <a:off x="3737" y="1213"/>
                                <a:ext cx="0" cy="11"/>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01" name="Line 1415"/>
                            <wps:cNvCnPr/>
                            <wps:spPr bwMode="auto">
                              <a:xfrm>
                                <a:off x="3737" y="1236"/>
                                <a:ext cx="0" cy="11"/>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02" name="Line 1416"/>
                            <wps:cNvCnPr/>
                            <wps:spPr bwMode="auto">
                              <a:xfrm>
                                <a:off x="3737" y="1260"/>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03" name="Line 1417"/>
                            <wps:cNvCnPr/>
                            <wps:spPr bwMode="auto">
                              <a:xfrm>
                                <a:off x="3737" y="1283"/>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04" name="Line 1418"/>
                            <wps:cNvCnPr/>
                            <wps:spPr bwMode="auto">
                              <a:xfrm>
                                <a:off x="3737" y="1310"/>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05" name="Line 1419"/>
                            <wps:cNvCnPr/>
                            <wps:spPr bwMode="auto">
                              <a:xfrm>
                                <a:off x="3737" y="1333"/>
                                <a:ext cx="0" cy="11"/>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06" name="Line 1420"/>
                            <wps:cNvCnPr/>
                            <wps:spPr bwMode="auto">
                              <a:xfrm>
                                <a:off x="3737" y="1357"/>
                                <a:ext cx="0" cy="11"/>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07" name="Line 1421"/>
                            <wps:cNvCnPr/>
                            <wps:spPr bwMode="auto">
                              <a:xfrm>
                                <a:off x="3737" y="1380"/>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08" name="Line 1422"/>
                            <wps:cNvCnPr/>
                            <wps:spPr bwMode="auto">
                              <a:xfrm>
                                <a:off x="3737" y="1403"/>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09" name="Line 1423"/>
                            <wps:cNvCnPr/>
                            <wps:spPr bwMode="auto">
                              <a:xfrm>
                                <a:off x="3737" y="1430"/>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0" name="Line 1424"/>
                            <wps:cNvCnPr/>
                            <wps:spPr bwMode="auto">
                              <a:xfrm>
                                <a:off x="3737" y="1453"/>
                                <a:ext cx="0" cy="11"/>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1" name="Line 1425"/>
                            <wps:cNvCnPr/>
                            <wps:spPr bwMode="auto">
                              <a:xfrm>
                                <a:off x="3737" y="1477"/>
                                <a:ext cx="0" cy="11"/>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2" name="Line 1426"/>
                            <wps:cNvCnPr/>
                            <wps:spPr bwMode="auto">
                              <a:xfrm>
                                <a:off x="3737" y="1500"/>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3" name="Line 1427"/>
                            <wps:cNvCnPr/>
                            <wps:spPr bwMode="auto">
                              <a:xfrm>
                                <a:off x="3737" y="1524"/>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4" name="Line 1428"/>
                            <wps:cNvCnPr/>
                            <wps:spPr bwMode="auto">
                              <a:xfrm>
                                <a:off x="3737" y="1550"/>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5" name="Line 1429"/>
                            <wps:cNvCnPr/>
                            <wps:spPr bwMode="auto">
                              <a:xfrm>
                                <a:off x="3737" y="1574"/>
                                <a:ext cx="0" cy="11"/>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6" name="Line 1430"/>
                            <wps:cNvCnPr/>
                            <wps:spPr bwMode="auto">
                              <a:xfrm>
                                <a:off x="3737" y="1597"/>
                                <a:ext cx="0" cy="11"/>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7" name="Line 1431"/>
                            <wps:cNvCnPr/>
                            <wps:spPr bwMode="auto">
                              <a:xfrm>
                                <a:off x="3737" y="1621"/>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8" name="Line 1432"/>
                            <wps:cNvCnPr/>
                            <wps:spPr bwMode="auto">
                              <a:xfrm>
                                <a:off x="3737" y="1644"/>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9" name="Line 1433"/>
                            <wps:cNvCnPr/>
                            <wps:spPr bwMode="auto">
                              <a:xfrm>
                                <a:off x="3737" y="1671"/>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0" name="Line 1434"/>
                            <wps:cNvCnPr/>
                            <wps:spPr bwMode="auto">
                              <a:xfrm>
                                <a:off x="3737" y="1694"/>
                                <a:ext cx="0" cy="11"/>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1" name="Line 1435"/>
                            <wps:cNvCnPr/>
                            <wps:spPr bwMode="auto">
                              <a:xfrm>
                                <a:off x="3737" y="1717"/>
                                <a:ext cx="0" cy="11"/>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2" name="Line 1436"/>
                            <wps:cNvCnPr/>
                            <wps:spPr bwMode="auto">
                              <a:xfrm>
                                <a:off x="3737" y="1741"/>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3" name="Line 1437"/>
                            <wps:cNvCnPr/>
                            <wps:spPr bwMode="auto">
                              <a:xfrm>
                                <a:off x="3737" y="1764"/>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4" name="Line 1438"/>
                            <wps:cNvCnPr/>
                            <wps:spPr bwMode="auto">
                              <a:xfrm>
                                <a:off x="3737" y="1791"/>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5" name="Line 1439"/>
                            <wps:cNvCnPr/>
                            <wps:spPr bwMode="auto">
                              <a:xfrm>
                                <a:off x="3737" y="1814"/>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6" name="Line 1440"/>
                            <wps:cNvCnPr/>
                            <wps:spPr bwMode="auto">
                              <a:xfrm>
                                <a:off x="3737" y="1838"/>
                                <a:ext cx="0" cy="11"/>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7" name="Line 1441"/>
                            <wps:cNvCnPr/>
                            <wps:spPr bwMode="auto">
                              <a:xfrm>
                                <a:off x="3737" y="1861"/>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8" name="Line 1442"/>
                            <wps:cNvCnPr/>
                            <wps:spPr bwMode="auto">
                              <a:xfrm>
                                <a:off x="3737" y="1885"/>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9" name="Line 1443"/>
                            <wps:cNvCnPr/>
                            <wps:spPr bwMode="auto">
                              <a:xfrm>
                                <a:off x="3737" y="1911"/>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0" name="Line 1444"/>
                            <wps:cNvCnPr/>
                            <wps:spPr bwMode="auto">
                              <a:xfrm>
                                <a:off x="3737" y="1935"/>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1" name="Line 1445"/>
                            <wps:cNvCnPr/>
                            <wps:spPr bwMode="auto">
                              <a:xfrm>
                                <a:off x="3737" y="1958"/>
                                <a:ext cx="0" cy="11"/>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2" name="Line 1446"/>
                            <wps:cNvCnPr/>
                            <wps:spPr bwMode="auto">
                              <a:xfrm>
                                <a:off x="3737" y="1982"/>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3" name="Line 1447"/>
                            <wps:cNvCnPr/>
                            <wps:spPr bwMode="auto">
                              <a:xfrm>
                                <a:off x="3737" y="2005"/>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4" name="Line 1448"/>
                            <wps:cNvCnPr/>
                            <wps:spPr bwMode="auto">
                              <a:xfrm>
                                <a:off x="3737" y="2031"/>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5" name="Line 1449"/>
                            <wps:cNvCnPr/>
                            <wps:spPr bwMode="auto">
                              <a:xfrm>
                                <a:off x="3737" y="2055"/>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6" name="Line 1450"/>
                            <wps:cNvCnPr/>
                            <wps:spPr bwMode="auto">
                              <a:xfrm>
                                <a:off x="3737" y="2078"/>
                                <a:ext cx="0" cy="11"/>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7" name="Line 1451"/>
                            <wps:cNvCnPr/>
                            <wps:spPr bwMode="auto">
                              <a:xfrm>
                                <a:off x="3737" y="2102"/>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8" name="Line 1452"/>
                            <wps:cNvCnPr/>
                            <wps:spPr bwMode="auto">
                              <a:xfrm>
                                <a:off x="3737" y="2125"/>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9" name="Line 1453"/>
                            <wps:cNvCnPr/>
                            <wps:spPr bwMode="auto">
                              <a:xfrm>
                                <a:off x="3737" y="2152"/>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0" name="Line 1454"/>
                            <wps:cNvCnPr/>
                            <wps:spPr bwMode="auto">
                              <a:xfrm>
                                <a:off x="3737" y="2175"/>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1" name="Line 1455"/>
                            <wps:cNvCnPr/>
                            <wps:spPr bwMode="auto">
                              <a:xfrm>
                                <a:off x="3737" y="2199"/>
                                <a:ext cx="0" cy="11"/>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2" name="Line 1456"/>
                            <wps:cNvCnPr/>
                            <wps:spPr bwMode="auto">
                              <a:xfrm>
                                <a:off x="3737" y="2222"/>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3" name="Line 1457"/>
                            <wps:cNvCnPr/>
                            <wps:spPr bwMode="auto">
                              <a:xfrm>
                                <a:off x="3737" y="2246"/>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4" name="Line 1458"/>
                            <wps:cNvCnPr/>
                            <wps:spPr bwMode="auto">
                              <a:xfrm>
                                <a:off x="3737" y="2269"/>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5" name="Line 1459"/>
                            <wps:cNvCnPr/>
                            <wps:spPr bwMode="auto">
                              <a:xfrm>
                                <a:off x="3737" y="2296"/>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6" name="Line 1460"/>
                            <wps:cNvCnPr/>
                            <wps:spPr bwMode="auto">
                              <a:xfrm>
                                <a:off x="3737" y="2319"/>
                                <a:ext cx="0" cy="11"/>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7" name="Line 1461"/>
                            <wps:cNvCnPr/>
                            <wps:spPr bwMode="auto">
                              <a:xfrm>
                                <a:off x="3737" y="2343"/>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8" name="Line 1462"/>
                            <wps:cNvCnPr/>
                            <wps:spPr bwMode="auto">
                              <a:xfrm>
                                <a:off x="3737" y="2366"/>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9" name="Line 1463"/>
                            <wps:cNvCnPr/>
                            <wps:spPr bwMode="auto">
                              <a:xfrm>
                                <a:off x="3737" y="2389"/>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0" name="Line 1464"/>
                            <wps:cNvCnPr/>
                            <wps:spPr bwMode="auto">
                              <a:xfrm>
                                <a:off x="3737" y="2416"/>
                                <a:ext cx="0" cy="8"/>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1" name="Line 1465"/>
                            <wps:cNvCnPr/>
                            <wps:spPr bwMode="auto">
                              <a:xfrm>
                                <a:off x="3737" y="2416"/>
                                <a:ext cx="0" cy="8"/>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2" name="Line 1466"/>
                            <wps:cNvCnPr/>
                            <wps:spPr bwMode="auto">
                              <a:xfrm>
                                <a:off x="1127" y="2546"/>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3" name="Line 1467"/>
                            <wps:cNvCnPr/>
                            <wps:spPr bwMode="auto">
                              <a:xfrm>
                                <a:off x="1127" y="2569"/>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4" name="Line 1468"/>
                            <wps:cNvCnPr/>
                            <wps:spPr bwMode="auto">
                              <a:xfrm>
                                <a:off x="1127" y="2596"/>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5" name="Line 1469"/>
                            <wps:cNvCnPr/>
                            <wps:spPr bwMode="auto">
                              <a:xfrm>
                                <a:off x="1127" y="2619"/>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6" name="Line 1470"/>
                            <wps:cNvCnPr/>
                            <wps:spPr bwMode="auto">
                              <a:xfrm>
                                <a:off x="1127" y="2643"/>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7" name="Line 1471"/>
                            <wps:cNvCnPr/>
                            <wps:spPr bwMode="auto">
                              <a:xfrm>
                                <a:off x="1127" y="2666"/>
                                <a:ext cx="0" cy="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8" name="Line 1472"/>
                            <wps:cNvCnPr/>
                            <wps:spPr bwMode="auto">
                              <a:xfrm>
                                <a:off x="1127" y="2666"/>
                                <a:ext cx="0" cy="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9" name="Line 1473"/>
                            <wps:cNvCnPr/>
                            <wps:spPr bwMode="auto">
                              <a:xfrm>
                                <a:off x="1653" y="2352"/>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0" name="Line 1474"/>
                            <wps:cNvCnPr/>
                            <wps:spPr bwMode="auto">
                              <a:xfrm>
                                <a:off x="1653" y="2369"/>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1" name="Line 1475"/>
                            <wps:cNvCnPr/>
                            <wps:spPr bwMode="auto">
                              <a:xfrm>
                                <a:off x="1653" y="2386"/>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2" name="Line 1476"/>
                            <wps:cNvCnPr/>
                            <wps:spPr bwMode="auto">
                              <a:xfrm>
                                <a:off x="1653" y="2406"/>
                                <a:ext cx="0" cy="11"/>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3" name="Line 1477"/>
                            <wps:cNvCnPr/>
                            <wps:spPr bwMode="auto">
                              <a:xfrm>
                                <a:off x="1653" y="2406"/>
                                <a:ext cx="0" cy="11"/>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4" name="Line 1478"/>
                            <wps:cNvCnPr/>
                            <wps:spPr bwMode="auto">
                              <a:xfrm>
                                <a:off x="2168" y="1904"/>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5" name="Line 1479"/>
                            <wps:cNvCnPr/>
                            <wps:spPr bwMode="auto">
                              <a:xfrm>
                                <a:off x="2168" y="1928"/>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6" name="Line 1480"/>
                            <wps:cNvCnPr/>
                            <wps:spPr bwMode="auto">
                              <a:xfrm>
                                <a:off x="2168" y="1954"/>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7" name="Line 1481"/>
                            <wps:cNvCnPr/>
                            <wps:spPr bwMode="auto">
                              <a:xfrm>
                                <a:off x="2168" y="1978"/>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8" name="Line 1482"/>
                            <wps:cNvCnPr/>
                            <wps:spPr bwMode="auto">
                              <a:xfrm>
                                <a:off x="2168" y="2001"/>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9" name="Line 1483"/>
                            <wps:cNvCnPr/>
                            <wps:spPr bwMode="auto">
                              <a:xfrm>
                                <a:off x="2168" y="2025"/>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0" name="Line 1484"/>
                            <wps:cNvCnPr/>
                            <wps:spPr bwMode="auto">
                              <a:xfrm>
                                <a:off x="2168" y="2048"/>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1" name="Line 1485"/>
                            <wps:cNvCnPr/>
                            <wps:spPr bwMode="auto">
                              <a:xfrm>
                                <a:off x="2168" y="2075"/>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2" name="Line 1486"/>
                            <wps:cNvCnPr/>
                            <wps:spPr bwMode="auto">
                              <a:xfrm>
                                <a:off x="2168" y="2098"/>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3" name="Line 1487"/>
                            <wps:cNvCnPr/>
                            <wps:spPr bwMode="auto">
                              <a:xfrm>
                                <a:off x="2168" y="2121"/>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4" name="Line 1488"/>
                            <wps:cNvCnPr/>
                            <wps:spPr bwMode="auto">
                              <a:xfrm>
                                <a:off x="2168" y="2145"/>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5" name="Line 1489"/>
                            <wps:cNvCnPr/>
                            <wps:spPr bwMode="auto">
                              <a:xfrm>
                                <a:off x="2168" y="2168"/>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6" name="Line 1490"/>
                            <wps:cNvCnPr/>
                            <wps:spPr bwMode="auto">
                              <a:xfrm>
                                <a:off x="2168" y="2195"/>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757" name="Group 1491"/>
                          <wpg:cNvGrpSpPr>
                            <a:grpSpLocks/>
                          </wpg:cNvGrpSpPr>
                          <wpg:grpSpPr bwMode="auto">
                            <a:xfrm>
                              <a:off x="435" y="909"/>
                              <a:ext cx="3322" cy="1855"/>
                              <a:chOff x="435" y="909"/>
                              <a:chExt cx="3322" cy="1855"/>
                            </a:xfrm>
                          </wpg:grpSpPr>
                          <wps:wsp>
                            <wps:cNvPr id="867" name="Line 1492"/>
                            <wps:cNvCnPr/>
                            <wps:spPr bwMode="auto">
                              <a:xfrm>
                                <a:off x="2190" y="2204"/>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8" name="Line 1493"/>
                            <wps:cNvCnPr/>
                            <wps:spPr bwMode="auto">
                              <a:xfrm>
                                <a:off x="2190" y="2228"/>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9" name="Line 1494"/>
                            <wps:cNvCnPr/>
                            <wps:spPr bwMode="auto">
                              <a:xfrm>
                                <a:off x="2190" y="2251"/>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0" name="Line 1495"/>
                            <wps:cNvCnPr/>
                            <wps:spPr bwMode="auto">
                              <a:xfrm>
                                <a:off x="2190" y="2275"/>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1" name="Line 1496"/>
                            <wps:cNvCnPr/>
                            <wps:spPr bwMode="auto">
                              <a:xfrm>
                                <a:off x="2190" y="2301"/>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2" name="Line 1497"/>
                            <wps:cNvCnPr/>
                            <wps:spPr bwMode="auto">
                              <a:xfrm>
                                <a:off x="2190" y="2324"/>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3" name="Line 1498"/>
                            <wps:cNvCnPr/>
                            <wps:spPr bwMode="auto">
                              <a:xfrm>
                                <a:off x="2190" y="2348"/>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4" name="Line 1499"/>
                            <wps:cNvCnPr/>
                            <wps:spPr bwMode="auto">
                              <a:xfrm>
                                <a:off x="2190" y="2371"/>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5" name="Line 1500"/>
                            <wps:cNvCnPr/>
                            <wps:spPr bwMode="auto">
                              <a:xfrm>
                                <a:off x="2190" y="2395"/>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6" name="Line 1501"/>
                            <wps:cNvCnPr/>
                            <wps:spPr bwMode="auto">
                              <a:xfrm>
                                <a:off x="2190" y="2421"/>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7" name="Line 1502"/>
                            <wps:cNvCnPr/>
                            <wps:spPr bwMode="auto">
                              <a:xfrm>
                                <a:off x="2190" y="2421"/>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8" name="Line 1503"/>
                            <wps:cNvCnPr/>
                            <wps:spPr bwMode="auto">
                              <a:xfrm>
                                <a:off x="625" y="2532"/>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9" name="Line 1504"/>
                            <wps:cNvCnPr/>
                            <wps:spPr bwMode="auto">
                              <a:xfrm>
                                <a:off x="625" y="2555"/>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0" name="Line 1505"/>
                            <wps:cNvCnPr/>
                            <wps:spPr bwMode="auto">
                              <a:xfrm>
                                <a:off x="625" y="2582"/>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1" name="Line 1506"/>
                            <wps:cNvCnPr/>
                            <wps:spPr bwMode="auto">
                              <a:xfrm>
                                <a:off x="625" y="2605"/>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2" name="Line 1507"/>
                            <wps:cNvCnPr/>
                            <wps:spPr bwMode="auto">
                              <a:xfrm>
                                <a:off x="625" y="2629"/>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3" name="Line 1508"/>
                            <wps:cNvCnPr/>
                            <wps:spPr bwMode="auto">
                              <a:xfrm>
                                <a:off x="625" y="2652"/>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4" name="Line 1509"/>
                            <wps:cNvCnPr/>
                            <wps:spPr bwMode="auto">
                              <a:xfrm>
                                <a:off x="625" y="2676"/>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5" name="Line 1510"/>
                            <wps:cNvCnPr/>
                            <wps:spPr bwMode="auto">
                              <a:xfrm>
                                <a:off x="625" y="2702"/>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6" name="Line 1511"/>
                            <wps:cNvCnPr/>
                            <wps:spPr bwMode="auto">
                              <a:xfrm>
                                <a:off x="625" y="2725"/>
                                <a:ext cx="0" cy="12"/>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7" name="Line 1512"/>
                            <wps:cNvCnPr/>
                            <wps:spPr bwMode="auto">
                              <a:xfrm>
                                <a:off x="625" y="2749"/>
                                <a:ext cx="0" cy="15"/>
                              </a:xfrm>
                              <a:prstGeom prst="line">
                                <a:avLst/>
                              </a:prstGeom>
                              <a:noFill/>
                              <a:ln w="9525" cap="sq">
                                <a:solidFill>
                                  <a:srgbClr val="EB3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8" name="Line 1513"/>
                            <wps:cNvCnPr/>
                            <wps:spPr bwMode="auto">
                              <a:xfrm flipH="1">
                                <a:off x="3727" y="90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9" name="Line 1514"/>
                            <wps:cNvCnPr/>
                            <wps:spPr bwMode="auto">
                              <a:xfrm flipH="1">
                                <a:off x="3682" y="90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0" name="Line 1515"/>
                            <wps:cNvCnPr/>
                            <wps:spPr bwMode="auto">
                              <a:xfrm flipH="1">
                                <a:off x="3634" y="90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1" name="Line 1516"/>
                            <wps:cNvCnPr/>
                            <wps:spPr bwMode="auto">
                              <a:xfrm flipH="1">
                                <a:off x="3590" y="909"/>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2" name="Line 1517"/>
                            <wps:cNvCnPr/>
                            <wps:spPr bwMode="auto">
                              <a:xfrm flipH="1">
                                <a:off x="3540" y="90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3" name="Line 1518"/>
                            <wps:cNvCnPr/>
                            <wps:spPr bwMode="auto">
                              <a:xfrm flipH="1">
                                <a:off x="3497" y="909"/>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4" name="Line 1519"/>
                            <wps:cNvCnPr/>
                            <wps:spPr bwMode="auto">
                              <a:xfrm flipH="1">
                                <a:off x="3448" y="909"/>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5" name="Line 1520"/>
                            <wps:cNvCnPr/>
                            <wps:spPr bwMode="auto">
                              <a:xfrm flipH="1">
                                <a:off x="3401" y="90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6" name="Line 1521"/>
                            <wps:cNvCnPr/>
                            <wps:spPr bwMode="auto">
                              <a:xfrm flipH="1">
                                <a:off x="3355" y="909"/>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7" name="Line 1522"/>
                            <wps:cNvCnPr/>
                            <wps:spPr bwMode="auto">
                              <a:xfrm flipH="1">
                                <a:off x="3308" y="90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8" name="Line 1523"/>
                            <wps:cNvCnPr/>
                            <wps:spPr bwMode="auto">
                              <a:xfrm flipH="1">
                                <a:off x="3260" y="90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9" name="Line 1524"/>
                            <wps:cNvCnPr/>
                            <wps:spPr bwMode="auto">
                              <a:xfrm flipH="1">
                                <a:off x="3215" y="90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0" name="Line 1525"/>
                            <wps:cNvCnPr/>
                            <wps:spPr bwMode="auto">
                              <a:xfrm flipH="1">
                                <a:off x="3166" y="90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1" name="Line 1526"/>
                            <wps:cNvCnPr/>
                            <wps:spPr bwMode="auto">
                              <a:xfrm flipH="1">
                                <a:off x="3121" y="90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2" name="Line 1527"/>
                            <wps:cNvCnPr/>
                            <wps:spPr bwMode="auto">
                              <a:xfrm flipH="1">
                                <a:off x="3073" y="90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3" name="Line 1528"/>
                            <wps:cNvCnPr/>
                            <wps:spPr bwMode="auto">
                              <a:xfrm flipH="1">
                                <a:off x="3029" y="909"/>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4" name="Line 1529"/>
                            <wps:cNvCnPr/>
                            <wps:spPr bwMode="auto">
                              <a:xfrm flipH="1">
                                <a:off x="2979" y="90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5" name="Line 1530"/>
                            <wps:cNvCnPr/>
                            <wps:spPr bwMode="auto">
                              <a:xfrm flipH="1">
                                <a:off x="2932" y="909"/>
                                <a:ext cx="33"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6" name="Line 1531"/>
                            <wps:cNvCnPr/>
                            <wps:spPr bwMode="auto">
                              <a:xfrm flipH="1">
                                <a:off x="2887" y="909"/>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7" name="Line 1532"/>
                            <wps:cNvCnPr/>
                            <wps:spPr bwMode="auto">
                              <a:xfrm flipH="1">
                                <a:off x="2837" y="90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8" name="Line 1533"/>
                            <wps:cNvCnPr/>
                            <wps:spPr bwMode="auto">
                              <a:xfrm flipH="1">
                                <a:off x="2794" y="909"/>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9" name="Line 1534"/>
                            <wps:cNvCnPr/>
                            <wps:spPr bwMode="auto">
                              <a:xfrm flipH="1">
                                <a:off x="2745" y="909"/>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0" name="Line 1535"/>
                            <wps:cNvCnPr/>
                            <wps:spPr bwMode="auto">
                              <a:xfrm flipH="1">
                                <a:off x="2699" y="90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1" name="Line 1536"/>
                            <wps:cNvCnPr/>
                            <wps:spPr bwMode="auto">
                              <a:xfrm flipH="1">
                                <a:off x="2652" y="909"/>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2" name="Line 1537"/>
                            <wps:cNvCnPr/>
                            <wps:spPr bwMode="auto">
                              <a:xfrm flipH="1">
                                <a:off x="2605" y="90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3" name="Line 1538"/>
                            <wps:cNvCnPr/>
                            <wps:spPr bwMode="auto">
                              <a:xfrm flipH="1">
                                <a:off x="2557" y="90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4" name="Line 1539"/>
                            <wps:cNvCnPr/>
                            <wps:spPr bwMode="auto">
                              <a:xfrm flipH="1">
                                <a:off x="2512" y="90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5" name="Line 1540"/>
                            <wps:cNvCnPr/>
                            <wps:spPr bwMode="auto">
                              <a:xfrm flipH="1">
                                <a:off x="2463" y="90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6" name="Line 1541"/>
                            <wps:cNvCnPr/>
                            <wps:spPr bwMode="auto">
                              <a:xfrm flipH="1">
                                <a:off x="2419" y="90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7" name="Line 1542"/>
                            <wps:cNvCnPr/>
                            <wps:spPr bwMode="auto">
                              <a:xfrm flipH="1">
                                <a:off x="2370" y="90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8" name="Line 1543"/>
                            <wps:cNvCnPr/>
                            <wps:spPr bwMode="auto">
                              <a:xfrm flipH="1">
                                <a:off x="2326" y="909"/>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9" name="Line 1544"/>
                            <wps:cNvCnPr/>
                            <wps:spPr bwMode="auto">
                              <a:xfrm flipH="1">
                                <a:off x="2277" y="90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0" name="Line 1545"/>
                            <wps:cNvCnPr/>
                            <wps:spPr bwMode="auto">
                              <a:xfrm flipH="1">
                                <a:off x="2231" y="90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1" name="Line 1546"/>
                            <wps:cNvCnPr/>
                            <wps:spPr bwMode="auto">
                              <a:xfrm flipH="1">
                                <a:off x="2184" y="909"/>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2" name="Line 1547"/>
                            <wps:cNvCnPr/>
                            <wps:spPr bwMode="auto">
                              <a:xfrm flipH="1">
                                <a:off x="2138" y="90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3" name="Line 1548"/>
                            <wps:cNvCnPr/>
                            <wps:spPr bwMode="auto">
                              <a:xfrm flipH="1">
                                <a:off x="2089" y="90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4" name="Line 1549"/>
                            <wps:cNvCnPr/>
                            <wps:spPr bwMode="auto">
                              <a:xfrm flipH="1">
                                <a:off x="2044" y="90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5" name="Line 1550"/>
                            <wps:cNvCnPr/>
                            <wps:spPr bwMode="auto">
                              <a:xfrm flipH="1">
                                <a:off x="1996" y="90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6" name="Line 1551"/>
                            <wps:cNvCnPr/>
                            <wps:spPr bwMode="auto">
                              <a:xfrm flipH="1">
                                <a:off x="1951" y="90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7" name="Line 1552"/>
                            <wps:cNvCnPr/>
                            <wps:spPr bwMode="auto">
                              <a:xfrm flipH="1">
                                <a:off x="1902" y="90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8" name="Line 1553"/>
                            <wps:cNvCnPr/>
                            <wps:spPr bwMode="auto">
                              <a:xfrm flipH="1">
                                <a:off x="1859" y="909"/>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9" name="Line 1554"/>
                            <wps:cNvCnPr/>
                            <wps:spPr bwMode="auto">
                              <a:xfrm flipH="1">
                                <a:off x="1809" y="90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0" name="Line 1555"/>
                            <wps:cNvCnPr/>
                            <wps:spPr bwMode="auto">
                              <a:xfrm flipH="1">
                                <a:off x="1765" y="909"/>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1" name="Line 1556"/>
                            <wps:cNvCnPr/>
                            <wps:spPr bwMode="auto">
                              <a:xfrm flipH="1">
                                <a:off x="1716" y="90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2" name="Line 1557"/>
                            <wps:cNvCnPr/>
                            <wps:spPr bwMode="auto">
                              <a:xfrm flipH="1">
                                <a:off x="1670" y="90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3" name="Line 1558"/>
                            <wps:cNvCnPr/>
                            <wps:spPr bwMode="auto">
                              <a:xfrm flipH="1">
                                <a:off x="1623" y="909"/>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4" name="Line 1559"/>
                            <wps:cNvCnPr/>
                            <wps:spPr bwMode="auto">
                              <a:xfrm flipH="1">
                                <a:off x="1577" y="90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5" name="Line 1560"/>
                            <wps:cNvCnPr/>
                            <wps:spPr bwMode="auto">
                              <a:xfrm flipH="1">
                                <a:off x="1528" y="90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6" name="Line 1561"/>
                            <wps:cNvCnPr/>
                            <wps:spPr bwMode="auto">
                              <a:xfrm flipH="1">
                                <a:off x="1483" y="90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7" name="Line 1562"/>
                            <wps:cNvCnPr/>
                            <wps:spPr bwMode="auto">
                              <a:xfrm flipH="1">
                                <a:off x="1435" y="90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8" name="Line 1563"/>
                            <wps:cNvCnPr/>
                            <wps:spPr bwMode="auto">
                              <a:xfrm flipH="1">
                                <a:off x="1390" y="90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9" name="Line 1564"/>
                            <wps:cNvCnPr/>
                            <wps:spPr bwMode="auto">
                              <a:xfrm flipH="1">
                                <a:off x="1341" y="90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0" name="Line 1565"/>
                            <wps:cNvCnPr/>
                            <wps:spPr bwMode="auto">
                              <a:xfrm flipH="1">
                                <a:off x="1299" y="909"/>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1" name="Line 1566"/>
                            <wps:cNvCnPr/>
                            <wps:spPr bwMode="auto">
                              <a:xfrm flipH="1">
                                <a:off x="1248" y="90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2" name="Line 1567"/>
                            <wps:cNvCnPr/>
                            <wps:spPr bwMode="auto">
                              <a:xfrm flipH="1">
                                <a:off x="1204" y="909"/>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3" name="Line 1568"/>
                            <wps:cNvCnPr/>
                            <wps:spPr bwMode="auto">
                              <a:xfrm flipH="1">
                                <a:off x="1156" y="909"/>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4" name="Line 1569"/>
                            <wps:cNvCnPr/>
                            <wps:spPr bwMode="auto">
                              <a:xfrm flipH="1">
                                <a:off x="1109" y="90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5" name="Line 1570"/>
                            <wps:cNvCnPr/>
                            <wps:spPr bwMode="auto">
                              <a:xfrm flipH="1">
                                <a:off x="1062" y="909"/>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6" name="Line 1571"/>
                            <wps:cNvCnPr/>
                            <wps:spPr bwMode="auto">
                              <a:xfrm flipH="1">
                                <a:off x="1016" y="90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7" name="Line 1572"/>
                            <wps:cNvCnPr/>
                            <wps:spPr bwMode="auto">
                              <a:xfrm flipH="1">
                                <a:off x="967" y="90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8" name="Line 1573"/>
                            <wps:cNvCnPr/>
                            <wps:spPr bwMode="auto">
                              <a:xfrm flipH="1">
                                <a:off x="922" y="90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9" name="Line 1574"/>
                            <wps:cNvCnPr/>
                            <wps:spPr bwMode="auto">
                              <a:xfrm flipH="1">
                                <a:off x="874" y="90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0" name="Line 1575"/>
                            <wps:cNvCnPr/>
                            <wps:spPr bwMode="auto">
                              <a:xfrm flipH="1">
                                <a:off x="829" y="90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1" name="Line 1576"/>
                            <wps:cNvCnPr/>
                            <wps:spPr bwMode="auto">
                              <a:xfrm flipH="1">
                                <a:off x="780" y="90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2" name="Line 1577"/>
                            <wps:cNvCnPr/>
                            <wps:spPr bwMode="auto">
                              <a:xfrm flipH="1">
                                <a:off x="737" y="909"/>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3" name="Line 1578"/>
                            <wps:cNvCnPr/>
                            <wps:spPr bwMode="auto">
                              <a:xfrm flipH="1">
                                <a:off x="687" y="90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4" name="Line 1579"/>
                            <wps:cNvCnPr/>
                            <wps:spPr bwMode="auto">
                              <a:xfrm flipH="1">
                                <a:off x="641" y="90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5" name="Line 1580"/>
                            <wps:cNvCnPr/>
                            <wps:spPr bwMode="auto">
                              <a:xfrm flipH="1">
                                <a:off x="596" y="909"/>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6" name="Line 1581"/>
                            <wps:cNvCnPr/>
                            <wps:spPr bwMode="auto">
                              <a:xfrm flipH="1">
                                <a:off x="549" y="90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7" name="Line 1582"/>
                            <wps:cNvCnPr/>
                            <wps:spPr bwMode="auto">
                              <a:xfrm flipH="1">
                                <a:off x="499" y="90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8" name="Line 1583"/>
                            <wps:cNvCnPr/>
                            <wps:spPr bwMode="auto">
                              <a:xfrm flipH="1">
                                <a:off x="456" y="90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9" name="Line 1584"/>
                            <wps:cNvCnPr/>
                            <wps:spPr bwMode="auto">
                              <a:xfrm flipH="1">
                                <a:off x="435" y="909"/>
                                <a:ext cx="2"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0" name="Line 1585"/>
                            <wps:cNvCnPr/>
                            <wps:spPr bwMode="auto">
                              <a:xfrm flipH="1">
                                <a:off x="435" y="909"/>
                                <a:ext cx="2"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1" name="Line 1586"/>
                            <wps:cNvCnPr/>
                            <wps:spPr bwMode="auto">
                              <a:xfrm flipH="1">
                                <a:off x="3198" y="1058"/>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2" name="Line 1587"/>
                            <wps:cNvCnPr/>
                            <wps:spPr bwMode="auto">
                              <a:xfrm flipH="1">
                                <a:off x="3149" y="1058"/>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3" name="Line 1588"/>
                            <wps:cNvCnPr/>
                            <wps:spPr bwMode="auto">
                              <a:xfrm flipH="1">
                                <a:off x="3104" y="1058"/>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4" name="Line 1589"/>
                            <wps:cNvCnPr/>
                            <wps:spPr bwMode="auto">
                              <a:xfrm flipH="1">
                                <a:off x="3056" y="1058"/>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5" name="Line 1590"/>
                            <wps:cNvCnPr/>
                            <wps:spPr bwMode="auto">
                              <a:xfrm flipH="1">
                                <a:off x="3012" y="1058"/>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6" name="Line 1591"/>
                            <wps:cNvCnPr/>
                            <wps:spPr bwMode="auto">
                              <a:xfrm flipH="1">
                                <a:off x="2962" y="1058"/>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7" name="Line 1592"/>
                            <wps:cNvCnPr/>
                            <wps:spPr bwMode="auto">
                              <a:xfrm flipH="1">
                                <a:off x="2917" y="1058"/>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8" name="Line 1593"/>
                            <wps:cNvCnPr/>
                            <wps:spPr bwMode="auto">
                              <a:xfrm flipH="1">
                                <a:off x="2870" y="1058"/>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9" name="Line 1594"/>
                            <wps:cNvCnPr/>
                            <wps:spPr bwMode="auto">
                              <a:xfrm flipH="1">
                                <a:off x="2823" y="1058"/>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0" name="Line 1595"/>
                            <wps:cNvCnPr/>
                            <wps:spPr bwMode="auto">
                              <a:xfrm flipH="1">
                                <a:off x="2775" y="1058"/>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1" name="Line 1596"/>
                            <wps:cNvCnPr/>
                            <wps:spPr bwMode="auto">
                              <a:xfrm flipH="1">
                                <a:off x="2730" y="1058"/>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2" name="Line 1597"/>
                            <wps:cNvCnPr/>
                            <wps:spPr bwMode="auto">
                              <a:xfrm flipH="1">
                                <a:off x="2681" y="1058"/>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3" name="Line 1598"/>
                            <wps:cNvCnPr/>
                            <wps:spPr bwMode="auto">
                              <a:xfrm flipH="1">
                                <a:off x="2637" y="1058"/>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4" name="Line 1599"/>
                            <wps:cNvCnPr/>
                            <wps:spPr bwMode="auto">
                              <a:xfrm flipH="1">
                                <a:off x="2588" y="1058"/>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5" name="Line 1600"/>
                            <wps:cNvCnPr/>
                            <wps:spPr bwMode="auto">
                              <a:xfrm flipH="1">
                                <a:off x="2544" y="1058"/>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6" name="Line 1601"/>
                            <wps:cNvCnPr/>
                            <wps:spPr bwMode="auto">
                              <a:xfrm flipH="1">
                                <a:off x="2495" y="1058"/>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7" name="Line 1602"/>
                            <wps:cNvCnPr/>
                            <wps:spPr bwMode="auto">
                              <a:xfrm flipH="1">
                                <a:off x="2451" y="1058"/>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8" name="Line 1603"/>
                            <wps:cNvCnPr/>
                            <wps:spPr bwMode="auto">
                              <a:xfrm flipH="1">
                                <a:off x="2402" y="1058"/>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9" name="Line 1604"/>
                            <wps:cNvCnPr/>
                            <wps:spPr bwMode="auto">
                              <a:xfrm flipH="1">
                                <a:off x="2356" y="1058"/>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0" name="Line 1605"/>
                            <wps:cNvCnPr/>
                            <wps:spPr bwMode="auto">
                              <a:xfrm flipH="1">
                                <a:off x="2309" y="1058"/>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1" name="Line 1606"/>
                            <wps:cNvCnPr/>
                            <wps:spPr bwMode="auto">
                              <a:xfrm flipH="1">
                                <a:off x="2262" y="1058"/>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2" name="Line 1607"/>
                            <wps:cNvCnPr/>
                            <wps:spPr bwMode="auto">
                              <a:xfrm flipH="1">
                                <a:off x="2214" y="1058"/>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3" name="Line 1608"/>
                            <wps:cNvCnPr/>
                            <wps:spPr bwMode="auto">
                              <a:xfrm flipH="1">
                                <a:off x="2169" y="1058"/>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4" name="Line 1609"/>
                            <wps:cNvCnPr/>
                            <wps:spPr bwMode="auto">
                              <a:xfrm flipH="1">
                                <a:off x="2120" y="1058"/>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5" name="Line 1610"/>
                            <wps:cNvCnPr/>
                            <wps:spPr bwMode="auto">
                              <a:xfrm flipH="1">
                                <a:off x="2076" y="1058"/>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6" name="Line 1611"/>
                            <wps:cNvCnPr/>
                            <wps:spPr bwMode="auto">
                              <a:xfrm flipH="1">
                                <a:off x="2027" y="1058"/>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7" name="Line 1612"/>
                            <wps:cNvCnPr/>
                            <wps:spPr bwMode="auto">
                              <a:xfrm flipH="1">
                                <a:off x="1983" y="1058"/>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8" name="Line 1613"/>
                            <wps:cNvCnPr/>
                            <wps:spPr bwMode="auto">
                              <a:xfrm flipH="1">
                                <a:off x="1934" y="1058"/>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9" name="Line 1614"/>
                            <wps:cNvCnPr/>
                            <wps:spPr bwMode="auto">
                              <a:xfrm flipH="1">
                                <a:off x="1888" y="1058"/>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0" name="Line 1615"/>
                            <wps:cNvCnPr/>
                            <wps:spPr bwMode="auto">
                              <a:xfrm flipH="1">
                                <a:off x="1841" y="1058"/>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1" name="Line 1616"/>
                            <wps:cNvCnPr/>
                            <wps:spPr bwMode="auto">
                              <a:xfrm flipH="1">
                                <a:off x="1795" y="1058"/>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2" name="Line 1617"/>
                            <wps:cNvCnPr/>
                            <wps:spPr bwMode="auto">
                              <a:xfrm flipH="1">
                                <a:off x="1748" y="1058"/>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3" name="Line 1618"/>
                            <wps:cNvCnPr/>
                            <wps:spPr bwMode="auto">
                              <a:xfrm flipH="1">
                                <a:off x="1701" y="1058"/>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4" name="Line 1619"/>
                            <wps:cNvCnPr/>
                            <wps:spPr bwMode="auto">
                              <a:xfrm flipH="1">
                                <a:off x="1653" y="1058"/>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5" name="Line 1620"/>
                            <wps:cNvCnPr/>
                            <wps:spPr bwMode="auto">
                              <a:xfrm flipH="1">
                                <a:off x="1608" y="1058"/>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6" name="Line 1621"/>
                            <wps:cNvCnPr/>
                            <wps:spPr bwMode="auto">
                              <a:xfrm flipH="1">
                                <a:off x="1559" y="1058"/>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7" name="Line 1622"/>
                            <wps:cNvCnPr/>
                            <wps:spPr bwMode="auto">
                              <a:xfrm flipH="1">
                                <a:off x="1516" y="1058"/>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8" name="Line 1623"/>
                            <wps:cNvCnPr/>
                            <wps:spPr bwMode="auto">
                              <a:xfrm flipH="1">
                                <a:off x="1466" y="1058"/>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9" name="Line 1624"/>
                            <wps:cNvCnPr/>
                            <wps:spPr bwMode="auto">
                              <a:xfrm flipH="1">
                                <a:off x="1422" y="1058"/>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0" name="Line 1625"/>
                            <wps:cNvCnPr/>
                            <wps:spPr bwMode="auto">
                              <a:xfrm flipH="1">
                                <a:off x="1373" y="1058"/>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1" name="Line 1626"/>
                            <wps:cNvCnPr/>
                            <wps:spPr bwMode="auto">
                              <a:xfrm flipH="1">
                                <a:off x="1327" y="1058"/>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2" name="Line 1627"/>
                            <wps:cNvCnPr/>
                            <wps:spPr bwMode="auto">
                              <a:xfrm flipH="1">
                                <a:off x="1280" y="1058"/>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3" name="Line 1628"/>
                            <wps:cNvCnPr/>
                            <wps:spPr bwMode="auto">
                              <a:xfrm flipH="1">
                                <a:off x="1231" y="1058"/>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4" name="Line 1629"/>
                            <wps:cNvCnPr/>
                            <wps:spPr bwMode="auto">
                              <a:xfrm flipH="1">
                                <a:off x="1185" y="1058"/>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5" name="Line 1630"/>
                            <wps:cNvCnPr/>
                            <wps:spPr bwMode="auto">
                              <a:xfrm flipH="1">
                                <a:off x="1138" y="1058"/>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6" name="Line 1631"/>
                            <wps:cNvCnPr/>
                            <wps:spPr bwMode="auto">
                              <a:xfrm flipH="1">
                                <a:off x="1092" y="1058"/>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7" name="Line 1632"/>
                            <wps:cNvCnPr/>
                            <wps:spPr bwMode="auto">
                              <a:xfrm flipH="1">
                                <a:off x="1043" y="1058"/>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8" name="Line 1633"/>
                            <wps:cNvCnPr/>
                            <wps:spPr bwMode="auto">
                              <a:xfrm flipH="1">
                                <a:off x="998" y="1058"/>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9" name="Line 1634"/>
                            <wps:cNvCnPr/>
                            <wps:spPr bwMode="auto">
                              <a:xfrm flipH="1">
                                <a:off x="950" y="1058"/>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0" name="Line 1635"/>
                            <wps:cNvCnPr/>
                            <wps:spPr bwMode="auto">
                              <a:xfrm flipH="1">
                                <a:off x="905" y="1058"/>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1" name="Line 1636"/>
                            <wps:cNvCnPr/>
                            <wps:spPr bwMode="auto">
                              <a:xfrm flipH="1">
                                <a:off x="856" y="1058"/>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2" name="Line 1637"/>
                            <wps:cNvCnPr/>
                            <wps:spPr bwMode="auto">
                              <a:xfrm flipH="1">
                                <a:off x="813" y="1058"/>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3" name="Line 1638"/>
                            <wps:cNvCnPr/>
                            <wps:spPr bwMode="auto">
                              <a:xfrm flipH="1">
                                <a:off x="763" y="1058"/>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4" name="Line 1639"/>
                            <wps:cNvCnPr/>
                            <wps:spPr bwMode="auto">
                              <a:xfrm flipH="1">
                                <a:off x="720" y="1058"/>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5" name="Line 1640"/>
                            <wps:cNvCnPr/>
                            <wps:spPr bwMode="auto">
                              <a:xfrm flipH="1">
                                <a:off x="672" y="1058"/>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6" name="Line 1641"/>
                            <wps:cNvCnPr/>
                            <wps:spPr bwMode="auto">
                              <a:xfrm flipH="1">
                                <a:off x="624" y="1058"/>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7" name="Line 1642"/>
                            <wps:cNvCnPr/>
                            <wps:spPr bwMode="auto">
                              <a:xfrm flipH="1">
                                <a:off x="579" y="1058"/>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8" name="Line 1643"/>
                            <wps:cNvCnPr/>
                            <wps:spPr bwMode="auto">
                              <a:xfrm flipH="1">
                                <a:off x="531" y="1058"/>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9" name="Line 1644"/>
                            <wps:cNvCnPr/>
                            <wps:spPr bwMode="auto">
                              <a:xfrm flipH="1">
                                <a:off x="482" y="1058"/>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0" name="Line 1645"/>
                            <wps:cNvCnPr/>
                            <wps:spPr bwMode="auto">
                              <a:xfrm flipH="1">
                                <a:off x="439" y="1058"/>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1" name="Line 1646"/>
                            <wps:cNvCnPr/>
                            <wps:spPr bwMode="auto">
                              <a:xfrm flipH="1">
                                <a:off x="2678" y="1390"/>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2" name="Line 1647"/>
                            <wps:cNvCnPr/>
                            <wps:spPr bwMode="auto">
                              <a:xfrm flipH="1">
                                <a:off x="2633" y="1390"/>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3" name="Line 1648"/>
                            <wps:cNvCnPr/>
                            <wps:spPr bwMode="auto">
                              <a:xfrm flipH="1">
                                <a:off x="2586" y="1390"/>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4" name="Line 1649"/>
                            <wps:cNvCnPr/>
                            <wps:spPr bwMode="auto">
                              <a:xfrm flipH="1">
                                <a:off x="2540" y="1390"/>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5" name="Line 1650"/>
                            <wps:cNvCnPr/>
                            <wps:spPr bwMode="auto">
                              <a:xfrm flipH="1">
                                <a:off x="2493" y="1390"/>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6" name="Line 1651"/>
                            <wps:cNvCnPr/>
                            <wps:spPr bwMode="auto">
                              <a:xfrm flipH="1">
                                <a:off x="2446" y="1390"/>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7" name="Line 1652"/>
                            <wps:cNvCnPr/>
                            <wps:spPr bwMode="auto">
                              <a:xfrm flipH="1">
                                <a:off x="2397" y="1390"/>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8" name="Line 1653"/>
                            <wps:cNvCnPr/>
                            <wps:spPr bwMode="auto">
                              <a:xfrm flipH="1">
                                <a:off x="2353" y="1390"/>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9" name="Line 1654"/>
                            <wps:cNvCnPr/>
                            <wps:spPr bwMode="auto">
                              <a:xfrm flipH="1">
                                <a:off x="2304" y="1390"/>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0" name="Line 1655"/>
                            <wps:cNvCnPr/>
                            <wps:spPr bwMode="auto">
                              <a:xfrm flipH="1">
                                <a:off x="2256" y="1390"/>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1" name="Line 1656"/>
                            <wps:cNvCnPr/>
                            <wps:spPr bwMode="auto">
                              <a:xfrm flipH="1">
                                <a:off x="2211" y="1390"/>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2" name="Line 1657"/>
                            <wps:cNvCnPr/>
                            <wps:spPr bwMode="auto">
                              <a:xfrm flipH="1">
                                <a:off x="2163" y="1390"/>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3" name="Line 1658"/>
                            <wps:cNvCnPr/>
                            <wps:spPr bwMode="auto">
                              <a:xfrm flipH="1">
                                <a:off x="2117" y="1390"/>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4" name="Line 1659"/>
                            <wps:cNvCnPr/>
                            <wps:spPr bwMode="auto">
                              <a:xfrm flipH="1">
                                <a:off x="2069" y="1390"/>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5" name="Line 1660"/>
                            <wps:cNvCnPr/>
                            <wps:spPr bwMode="auto">
                              <a:xfrm flipH="1">
                                <a:off x="2025" y="1390"/>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6" name="Line 1661"/>
                            <wps:cNvCnPr/>
                            <wps:spPr bwMode="auto">
                              <a:xfrm flipH="1">
                                <a:off x="1975" y="1390"/>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7" name="Line 1662"/>
                            <wps:cNvCnPr/>
                            <wps:spPr bwMode="auto">
                              <a:xfrm flipH="1">
                                <a:off x="1930" y="1390"/>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8" name="Line 1663"/>
                            <wps:cNvCnPr/>
                            <wps:spPr bwMode="auto">
                              <a:xfrm flipH="1">
                                <a:off x="1883" y="1390"/>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9" name="Line 1664"/>
                            <wps:cNvCnPr/>
                            <wps:spPr bwMode="auto">
                              <a:xfrm flipH="1">
                                <a:off x="1837" y="1390"/>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0" name="Line 1665"/>
                            <wps:cNvCnPr/>
                            <wps:spPr bwMode="auto">
                              <a:xfrm flipH="1">
                                <a:off x="1788" y="1390"/>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1" name="Line 1666"/>
                            <wps:cNvCnPr/>
                            <wps:spPr bwMode="auto">
                              <a:xfrm flipH="1">
                                <a:off x="1743" y="1390"/>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2" name="Line 1667"/>
                            <wps:cNvCnPr/>
                            <wps:spPr bwMode="auto">
                              <a:xfrm flipH="1">
                                <a:off x="1694" y="1390"/>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3" name="Line 1668"/>
                            <wps:cNvCnPr/>
                            <wps:spPr bwMode="auto">
                              <a:xfrm flipH="1">
                                <a:off x="1650" y="1390"/>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4" name="Line 1669"/>
                            <wps:cNvCnPr/>
                            <wps:spPr bwMode="auto">
                              <a:xfrm flipH="1">
                                <a:off x="1601" y="1390"/>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5" name="Line 1670"/>
                            <wps:cNvCnPr/>
                            <wps:spPr bwMode="auto">
                              <a:xfrm flipH="1">
                                <a:off x="1557" y="1390"/>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6" name="Line 1671"/>
                            <wps:cNvCnPr/>
                            <wps:spPr bwMode="auto">
                              <a:xfrm flipH="1">
                                <a:off x="1508" y="1390"/>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7" name="Line 1672"/>
                            <wps:cNvCnPr/>
                            <wps:spPr bwMode="auto">
                              <a:xfrm flipH="1">
                                <a:off x="1464" y="1390"/>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8" name="Line 1673"/>
                            <wps:cNvCnPr/>
                            <wps:spPr bwMode="auto">
                              <a:xfrm flipH="1">
                                <a:off x="1415" y="1390"/>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9" name="Line 1674"/>
                            <wps:cNvCnPr/>
                            <wps:spPr bwMode="auto">
                              <a:xfrm flipH="1">
                                <a:off x="1369" y="1390"/>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0" name="Line 1675"/>
                            <wps:cNvCnPr/>
                            <wps:spPr bwMode="auto">
                              <a:xfrm flipH="1">
                                <a:off x="1322" y="1390"/>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1" name="Line 1676"/>
                            <wps:cNvCnPr/>
                            <wps:spPr bwMode="auto">
                              <a:xfrm flipH="1">
                                <a:off x="1275" y="1390"/>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2" name="Line 1677"/>
                            <wps:cNvCnPr/>
                            <wps:spPr bwMode="auto">
                              <a:xfrm flipH="1">
                                <a:off x="1227" y="1390"/>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3" name="Line 1678"/>
                            <wps:cNvCnPr/>
                            <wps:spPr bwMode="auto">
                              <a:xfrm flipH="1">
                                <a:off x="1182" y="1390"/>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4" name="Line 1679"/>
                            <wps:cNvCnPr/>
                            <wps:spPr bwMode="auto">
                              <a:xfrm flipH="1">
                                <a:off x="1133" y="1390"/>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5" name="Line 1680"/>
                            <wps:cNvCnPr/>
                            <wps:spPr bwMode="auto">
                              <a:xfrm flipH="1">
                                <a:off x="1089" y="1390"/>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6" name="Line 1681"/>
                            <wps:cNvCnPr/>
                            <wps:spPr bwMode="auto">
                              <a:xfrm flipH="1">
                                <a:off x="1040" y="1390"/>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7" name="Line 1682"/>
                            <wps:cNvCnPr/>
                            <wps:spPr bwMode="auto">
                              <a:xfrm flipH="1">
                                <a:off x="996" y="1390"/>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8" name="Line 1683"/>
                            <wps:cNvCnPr/>
                            <wps:spPr bwMode="auto">
                              <a:xfrm flipH="1">
                                <a:off x="947" y="1390"/>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9" name="Line 1684"/>
                            <wps:cNvCnPr/>
                            <wps:spPr bwMode="auto">
                              <a:xfrm flipH="1">
                                <a:off x="901" y="1390"/>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0" name="Line 1685"/>
                            <wps:cNvCnPr/>
                            <wps:spPr bwMode="auto">
                              <a:xfrm flipH="1">
                                <a:off x="854" y="1390"/>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1" name="Line 1686"/>
                            <wps:cNvCnPr/>
                            <wps:spPr bwMode="auto">
                              <a:xfrm flipH="1">
                                <a:off x="808" y="1390"/>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2" name="Line 1687"/>
                            <wps:cNvCnPr/>
                            <wps:spPr bwMode="auto">
                              <a:xfrm flipH="1">
                                <a:off x="761" y="1390"/>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3" name="Line 1688"/>
                            <wps:cNvCnPr/>
                            <wps:spPr bwMode="auto">
                              <a:xfrm flipH="1">
                                <a:off x="714" y="1390"/>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4" name="Line 1689"/>
                            <wps:cNvCnPr/>
                            <wps:spPr bwMode="auto">
                              <a:xfrm flipH="1">
                                <a:off x="666" y="1390"/>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5" name="Line 1690"/>
                            <wps:cNvCnPr/>
                            <wps:spPr bwMode="auto">
                              <a:xfrm flipH="1">
                                <a:off x="621" y="1390"/>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6" name="Line 1691"/>
                            <wps:cNvCnPr/>
                            <wps:spPr bwMode="auto">
                              <a:xfrm flipH="1">
                                <a:off x="572" y="1390"/>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758" name="Line 1692"/>
                          <wps:cNvCnPr/>
                          <wps:spPr bwMode="auto">
                            <a:xfrm flipH="1">
                              <a:off x="528" y="1390"/>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9" name="Line 1693"/>
                          <wps:cNvCnPr/>
                          <wps:spPr bwMode="auto">
                            <a:xfrm flipH="1">
                              <a:off x="480" y="1390"/>
                              <a:ext cx="31"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0" name="Line 1694"/>
                          <wps:cNvCnPr/>
                          <wps:spPr bwMode="auto">
                            <a:xfrm flipH="1">
                              <a:off x="435" y="1390"/>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1" name="Line 1695"/>
                          <wps:cNvCnPr/>
                          <wps:spPr bwMode="auto">
                            <a:xfrm flipH="1">
                              <a:off x="435" y="1390"/>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2" name="Line 1696"/>
                          <wps:cNvCnPr/>
                          <wps:spPr bwMode="auto">
                            <a:xfrm flipH="1">
                              <a:off x="2146" y="1877"/>
                              <a:ext cx="31"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3" name="Line 1697"/>
                          <wps:cNvCnPr/>
                          <wps:spPr bwMode="auto">
                            <a:xfrm flipH="1">
                              <a:off x="2097" y="1877"/>
                              <a:ext cx="31"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4" name="Line 1698"/>
                          <wps:cNvCnPr/>
                          <wps:spPr bwMode="auto">
                            <a:xfrm flipH="1">
                              <a:off x="2053" y="1877"/>
                              <a:ext cx="31"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5" name="Line 1699"/>
                          <wps:cNvCnPr/>
                          <wps:spPr bwMode="auto">
                            <a:xfrm flipH="1">
                              <a:off x="2003" y="1877"/>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6" name="Line 1700"/>
                          <wps:cNvCnPr/>
                          <wps:spPr bwMode="auto">
                            <a:xfrm flipH="1">
                              <a:off x="1959" y="1877"/>
                              <a:ext cx="28"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7" name="Line 1701"/>
                          <wps:cNvCnPr/>
                          <wps:spPr bwMode="auto">
                            <a:xfrm flipH="1">
                              <a:off x="1911" y="1877"/>
                              <a:ext cx="31"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8" name="Line 1702"/>
                          <wps:cNvCnPr/>
                          <wps:spPr bwMode="auto">
                            <a:xfrm flipH="1">
                              <a:off x="1865" y="1877"/>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9" name="Line 1703"/>
                          <wps:cNvCnPr/>
                          <wps:spPr bwMode="auto">
                            <a:xfrm flipH="1">
                              <a:off x="1817" y="1877"/>
                              <a:ext cx="31"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0" name="Line 1704"/>
                          <wps:cNvCnPr/>
                          <wps:spPr bwMode="auto">
                            <a:xfrm flipH="1">
                              <a:off x="1771" y="1877"/>
                              <a:ext cx="31"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1" name="Line 1705"/>
                          <wps:cNvCnPr/>
                          <wps:spPr bwMode="auto">
                            <a:xfrm flipH="1">
                              <a:off x="1724" y="1877"/>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2" name="Line 1706"/>
                          <wps:cNvCnPr/>
                          <wps:spPr bwMode="auto">
                            <a:xfrm flipH="1">
                              <a:off x="1680" y="1877"/>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3" name="Line 1707"/>
                          <wps:cNvCnPr/>
                          <wps:spPr bwMode="auto">
                            <a:xfrm flipH="1">
                              <a:off x="1629" y="1877"/>
                              <a:ext cx="31"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4" name="Line 1708"/>
                          <wps:cNvCnPr/>
                          <wps:spPr bwMode="auto">
                            <a:xfrm flipH="1">
                              <a:off x="1585" y="1877"/>
                              <a:ext cx="31"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5" name="Line 1709"/>
                          <wps:cNvCnPr/>
                          <wps:spPr bwMode="auto">
                            <a:xfrm flipH="1">
                              <a:off x="1536" y="1877"/>
                              <a:ext cx="31"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6" name="Line 1710"/>
                          <wps:cNvCnPr/>
                          <wps:spPr bwMode="auto">
                            <a:xfrm flipH="1">
                              <a:off x="1491" y="1877"/>
                              <a:ext cx="31"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7" name="Line 1711"/>
                          <wps:cNvCnPr/>
                          <wps:spPr bwMode="auto">
                            <a:xfrm flipH="1">
                              <a:off x="1443" y="1877"/>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8" name="Line 1712"/>
                          <wps:cNvCnPr/>
                          <wps:spPr bwMode="auto">
                            <a:xfrm flipH="1">
                              <a:off x="1398" y="1877"/>
                              <a:ext cx="28"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9" name="Line 1713"/>
                          <wps:cNvCnPr/>
                          <wps:spPr bwMode="auto">
                            <a:xfrm flipH="1">
                              <a:off x="1350" y="1877"/>
                              <a:ext cx="31"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0" name="Line 1714"/>
                          <wps:cNvCnPr/>
                          <wps:spPr bwMode="auto">
                            <a:xfrm flipH="1">
                              <a:off x="1304" y="1877"/>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1" name="Line 1715"/>
                          <wps:cNvCnPr/>
                          <wps:spPr bwMode="auto">
                            <a:xfrm flipH="1">
                              <a:off x="1255" y="1877"/>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2" name="Line 1716"/>
                          <wps:cNvCnPr/>
                          <wps:spPr bwMode="auto">
                            <a:xfrm flipH="1">
                              <a:off x="1210" y="1877"/>
                              <a:ext cx="31"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3" name="Line 1717"/>
                          <wps:cNvCnPr/>
                          <wps:spPr bwMode="auto">
                            <a:xfrm flipH="1">
                              <a:off x="1163" y="1877"/>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4" name="Line 1718"/>
                          <wps:cNvCnPr/>
                          <wps:spPr bwMode="auto">
                            <a:xfrm flipH="1">
                              <a:off x="1117" y="1877"/>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5" name="Line 1719"/>
                          <wps:cNvCnPr/>
                          <wps:spPr bwMode="auto">
                            <a:xfrm flipH="1">
                              <a:off x="1070" y="1877"/>
                              <a:ext cx="31"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6" name="Line 1720"/>
                          <wps:cNvCnPr/>
                          <wps:spPr bwMode="auto">
                            <a:xfrm flipH="1">
                              <a:off x="1024" y="1877"/>
                              <a:ext cx="31"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7" name="Line 1721"/>
                          <wps:cNvCnPr/>
                          <wps:spPr bwMode="auto">
                            <a:xfrm flipH="1">
                              <a:off x="975" y="1877"/>
                              <a:ext cx="31"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8" name="Line 1722"/>
                          <wps:cNvCnPr/>
                          <wps:spPr bwMode="auto">
                            <a:xfrm flipH="1">
                              <a:off x="930" y="1877"/>
                              <a:ext cx="31"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9" name="Line 1723"/>
                          <wps:cNvCnPr/>
                          <wps:spPr bwMode="auto">
                            <a:xfrm flipH="1">
                              <a:off x="881" y="1877"/>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0" name="Line 1724"/>
                          <wps:cNvCnPr/>
                          <wps:spPr bwMode="auto">
                            <a:xfrm flipH="1">
                              <a:off x="838" y="1877"/>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1" name="Line 1725"/>
                          <wps:cNvCnPr/>
                          <wps:spPr bwMode="auto">
                            <a:xfrm flipH="1">
                              <a:off x="789" y="1877"/>
                              <a:ext cx="31"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2" name="Line 1726"/>
                          <wps:cNvCnPr/>
                          <wps:spPr bwMode="auto">
                            <a:xfrm flipH="1">
                              <a:off x="744" y="1877"/>
                              <a:ext cx="31"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3" name="Line 1727"/>
                          <wps:cNvCnPr/>
                          <wps:spPr bwMode="auto">
                            <a:xfrm flipH="1">
                              <a:off x="694" y="1877"/>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4" name="Line 1728"/>
                          <wps:cNvCnPr/>
                          <wps:spPr bwMode="auto">
                            <a:xfrm flipH="1">
                              <a:off x="649" y="1877"/>
                              <a:ext cx="31"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5" name="Line 1729"/>
                          <wps:cNvCnPr/>
                          <wps:spPr bwMode="auto">
                            <a:xfrm flipH="1">
                              <a:off x="600" y="1877"/>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6" name="Line 1730"/>
                          <wps:cNvCnPr/>
                          <wps:spPr bwMode="auto">
                            <a:xfrm flipH="1">
                              <a:off x="556" y="1877"/>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7" name="Line 1731"/>
                          <wps:cNvCnPr/>
                          <wps:spPr bwMode="auto">
                            <a:xfrm flipH="1">
                              <a:off x="508" y="1877"/>
                              <a:ext cx="31"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8" name="Line 1732"/>
                          <wps:cNvCnPr/>
                          <wps:spPr bwMode="auto">
                            <a:xfrm flipH="1">
                              <a:off x="462" y="1877"/>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9" name="Line 1733"/>
                          <wps:cNvCnPr/>
                          <wps:spPr bwMode="auto">
                            <a:xfrm flipH="1">
                              <a:off x="436" y="1877"/>
                              <a:ext cx="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0" name="Line 1734"/>
                          <wps:cNvCnPr/>
                          <wps:spPr bwMode="auto">
                            <a:xfrm flipH="1">
                              <a:off x="436" y="1877"/>
                              <a:ext cx="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1" name="Line 1735"/>
                          <wps:cNvCnPr/>
                          <wps:spPr bwMode="auto">
                            <a:xfrm flipH="1">
                              <a:off x="1643" y="233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2" name="Line 1736"/>
                          <wps:cNvCnPr/>
                          <wps:spPr bwMode="auto">
                            <a:xfrm flipH="1">
                              <a:off x="1594" y="233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3" name="Line 1737"/>
                          <wps:cNvCnPr/>
                          <wps:spPr bwMode="auto">
                            <a:xfrm flipH="1">
                              <a:off x="1550" y="233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4" name="Line 1738"/>
                          <wps:cNvCnPr/>
                          <wps:spPr bwMode="auto">
                            <a:xfrm flipH="1">
                              <a:off x="1502" y="2339"/>
                              <a:ext cx="31"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5" name="Line 1739"/>
                          <wps:cNvCnPr/>
                          <wps:spPr bwMode="auto">
                            <a:xfrm flipH="1">
                              <a:off x="1456" y="233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6" name="Line 1740"/>
                          <wps:cNvCnPr/>
                          <wps:spPr bwMode="auto">
                            <a:xfrm flipH="1">
                              <a:off x="1409" y="233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7" name="Line 1741"/>
                          <wps:cNvCnPr/>
                          <wps:spPr bwMode="auto">
                            <a:xfrm flipH="1">
                              <a:off x="1362" y="233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8" name="Line 1742"/>
                          <wps:cNvCnPr/>
                          <wps:spPr bwMode="auto">
                            <a:xfrm flipH="1">
                              <a:off x="1316" y="2339"/>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9" name="Line 1743"/>
                          <wps:cNvCnPr/>
                          <wps:spPr bwMode="auto">
                            <a:xfrm flipH="1">
                              <a:off x="1270" y="2339"/>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0" name="Line 1744"/>
                          <wps:cNvCnPr/>
                          <wps:spPr bwMode="auto">
                            <a:xfrm flipH="1">
                              <a:off x="1222" y="2339"/>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1" name="Line 1745"/>
                          <wps:cNvCnPr/>
                          <wps:spPr bwMode="auto">
                            <a:xfrm flipH="1">
                              <a:off x="1176" y="2339"/>
                              <a:ext cx="31"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2" name="Line 1746"/>
                          <wps:cNvCnPr/>
                          <wps:spPr bwMode="auto">
                            <a:xfrm flipH="1">
                              <a:off x="1127" y="233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3" name="Line 1747"/>
                          <wps:cNvCnPr/>
                          <wps:spPr bwMode="auto">
                            <a:xfrm flipH="1">
                              <a:off x="1083" y="2339"/>
                              <a:ext cx="31"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4" name="Line 1748"/>
                          <wps:cNvCnPr/>
                          <wps:spPr bwMode="auto">
                            <a:xfrm flipH="1">
                              <a:off x="1033" y="233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5" name="Line 1749"/>
                          <wps:cNvCnPr/>
                          <wps:spPr bwMode="auto">
                            <a:xfrm flipH="1">
                              <a:off x="989" y="233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6" name="Line 1750"/>
                          <wps:cNvCnPr/>
                          <wps:spPr bwMode="auto">
                            <a:xfrm flipH="1">
                              <a:off x="941" y="2339"/>
                              <a:ext cx="31"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7" name="Line 1751"/>
                          <wps:cNvCnPr/>
                          <wps:spPr bwMode="auto">
                            <a:xfrm flipH="1">
                              <a:off x="895" y="233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8" name="Line 1752"/>
                          <wps:cNvCnPr/>
                          <wps:spPr bwMode="auto">
                            <a:xfrm flipH="1">
                              <a:off x="847" y="2339"/>
                              <a:ext cx="31"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9" name="Line 1753"/>
                          <wps:cNvCnPr/>
                          <wps:spPr bwMode="auto">
                            <a:xfrm flipH="1">
                              <a:off x="801" y="233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0" name="Line 1754"/>
                          <wps:cNvCnPr/>
                          <wps:spPr bwMode="auto">
                            <a:xfrm flipH="1">
                              <a:off x="754" y="2339"/>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1" name="Line 1755"/>
                          <wps:cNvCnPr/>
                          <wps:spPr bwMode="auto">
                            <a:xfrm flipH="1">
                              <a:off x="708" y="233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2" name="Line 1756"/>
                          <wps:cNvCnPr/>
                          <wps:spPr bwMode="auto">
                            <a:xfrm flipH="1">
                              <a:off x="660" y="233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3" name="Line 1757"/>
                          <wps:cNvCnPr/>
                          <wps:spPr bwMode="auto">
                            <a:xfrm flipH="1">
                              <a:off x="615" y="2339"/>
                              <a:ext cx="31"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4" name="Line 1758"/>
                          <wps:cNvCnPr/>
                          <wps:spPr bwMode="auto">
                            <a:xfrm flipH="1">
                              <a:off x="566" y="233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5" name="Line 1759"/>
                          <wps:cNvCnPr/>
                          <wps:spPr bwMode="auto">
                            <a:xfrm flipH="1">
                              <a:off x="521" y="2339"/>
                              <a:ext cx="31"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6" name="Line 1760"/>
                          <wps:cNvCnPr/>
                          <wps:spPr bwMode="auto">
                            <a:xfrm flipH="1">
                              <a:off x="473" y="233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7" name="Line 1761"/>
                          <wps:cNvCnPr/>
                          <wps:spPr bwMode="auto">
                            <a:xfrm flipH="1">
                              <a:off x="436" y="2339"/>
                              <a:ext cx="1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8" name="Line 1762"/>
                          <wps:cNvCnPr/>
                          <wps:spPr bwMode="auto">
                            <a:xfrm flipH="1">
                              <a:off x="436" y="2339"/>
                              <a:ext cx="1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9" name="Line 1763"/>
                          <wps:cNvCnPr/>
                          <wps:spPr bwMode="auto">
                            <a:xfrm flipH="1">
                              <a:off x="1117" y="265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0" name="Line 1764"/>
                          <wps:cNvCnPr/>
                          <wps:spPr bwMode="auto">
                            <a:xfrm flipH="1">
                              <a:off x="1072" y="265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1" name="Line 1765"/>
                          <wps:cNvCnPr/>
                          <wps:spPr bwMode="auto">
                            <a:xfrm flipH="1">
                              <a:off x="1024" y="2659"/>
                              <a:ext cx="31"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2" name="Line 1766"/>
                          <wps:cNvCnPr/>
                          <wps:spPr bwMode="auto">
                            <a:xfrm flipH="1">
                              <a:off x="978" y="265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3" name="Line 1767"/>
                          <wps:cNvCnPr/>
                          <wps:spPr bwMode="auto">
                            <a:xfrm flipH="1">
                              <a:off x="930" y="2659"/>
                              <a:ext cx="31"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4" name="Line 1768"/>
                          <wps:cNvCnPr/>
                          <wps:spPr bwMode="auto">
                            <a:xfrm flipH="1">
                              <a:off x="885" y="2659"/>
                              <a:ext cx="31"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5" name="Line 1769"/>
                          <wps:cNvCnPr/>
                          <wps:spPr bwMode="auto">
                            <a:xfrm flipH="1">
                              <a:off x="838" y="2659"/>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6" name="Line 1770"/>
                          <wps:cNvCnPr/>
                          <wps:spPr bwMode="auto">
                            <a:xfrm flipH="1">
                              <a:off x="791" y="265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7" name="Line 1771"/>
                          <wps:cNvCnPr/>
                          <wps:spPr bwMode="auto">
                            <a:xfrm flipH="1">
                              <a:off x="744" y="2659"/>
                              <a:ext cx="31"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8" name="Line 1772"/>
                          <wps:cNvCnPr/>
                          <wps:spPr bwMode="auto">
                            <a:xfrm flipH="1">
                              <a:off x="697" y="265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9" name="Line 1773"/>
                          <wps:cNvCnPr/>
                          <wps:spPr bwMode="auto">
                            <a:xfrm flipH="1">
                              <a:off x="649" y="2659"/>
                              <a:ext cx="31"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0" name="Line 1774"/>
                          <wps:cNvCnPr/>
                          <wps:spPr bwMode="auto">
                            <a:xfrm flipH="1">
                              <a:off x="605" y="2659"/>
                              <a:ext cx="31"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1" name="Line 1775"/>
                          <wps:cNvCnPr/>
                          <wps:spPr bwMode="auto">
                            <a:xfrm flipH="1">
                              <a:off x="556" y="265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2" name="Line 1776"/>
                          <wps:cNvCnPr/>
                          <wps:spPr bwMode="auto">
                            <a:xfrm flipH="1">
                              <a:off x="512" y="2659"/>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3" name="Line 1777"/>
                          <wps:cNvCnPr/>
                          <wps:spPr bwMode="auto">
                            <a:xfrm flipH="1">
                              <a:off x="462" y="2659"/>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4" name="Line 1778"/>
                          <wps:cNvCnPr/>
                          <wps:spPr bwMode="auto">
                            <a:xfrm flipH="1">
                              <a:off x="435" y="2659"/>
                              <a:ext cx="12"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5" name="Line 1779"/>
                          <wps:cNvCnPr/>
                          <wps:spPr bwMode="auto">
                            <a:xfrm flipH="1">
                              <a:off x="435" y="2659"/>
                              <a:ext cx="12"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6" name="Line 1780"/>
                          <wps:cNvCnPr/>
                          <wps:spPr bwMode="auto">
                            <a:xfrm flipH="1">
                              <a:off x="593" y="2766"/>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7" name="Line 1781"/>
                          <wps:cNvCnPr/>
                          <wps:spPr bwMode="auto">
                            <a:xfrm flipH="1">
                              <a:off x="547" y="2766"/>
                              <a:ext cx="29"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8" name="Line 1782"/>
                          <wps:cNvCnPr/>
                          <wps:spPr bwMode="auto">
                            <a:xfrm flipH="1">
                              <a:off x="500" y="2766"/>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9" name="Line 1783"/>
                          <wps:cNvCnPr/>
                          <wps:spPr bwMode="auto">
                            <a:xfrm flipH="1">
                              <a:off x="452" y="2766"/>
                              <a:ext cx="30"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0" name="Line 1784"/>
                          <wps:cNvCnPr/>
                          <wps:spPr bwMode="auto">
                            <a:xfrm flipH="1">
                              <a:off x="435" y="2766"/>
                              <a:ext cx="2"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1" name="Line 1785"/>
                          <wps:cNvCnPr/>
                          <wps:spPr bwMode="auto">
                            <a:xfrm flipH="1">
                              <a:off x="435" y="2766"/>
                              <a:ext cx="2" cy="0"/>
                            </a:xfrm>
                            <a:prstGeom prst="line">
                              <a:avLst/>
                            </a:prstGeom>
                            <a:noFill/>
                            <a:ln w="9525" cap="sq">
                              <a:solidFill>
                                <a:srgbClr val="EF2F72"/>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2" name="Freeform 1786"/>
                          <wps:cNvSpPr>
                            <a:spLocks noChangeArrowheads="1"/>
                          </wps:cNvSpPr>
                          <wps:spPr bwMode="auto">
                            <a:xfrm>
                              <a:off x="2125" y="1851"/>
                              <a:ext cx="100" cy="79"/>
                            </a:xfrm>
                            <a:custGeom>
                              <a:avLst/>
                              <a:gdLst>
                                <a:gd name="T0" fmla="*/ 99 w 99"/>
                                <a:gd name="T1" fmla="*/ 41 h 82"/>
                                <a:gd name="T2" fmla="*/ 99 w 99"/>
                                <a:gd name="T3" fmla="*/ 51 h 82"/>
                                <a:gd name="T4" fmla="*/ 95 w 99"/>
                                <a:gd name="T5" fmla="*/ 58 h 82"/>
                                <a:gd name="T6" fmla="*/ 92 w 99"/>
                                <a:gd name="T7" fmla="*/ 65 h 82"/>
                                <a:gd name="T8" fmla="*/ 85 w 99"/>
                                <a:gd name="T9" fmla="*/ 72 h 82"/>
                                <a:gd name="T10" fmla="*/ 68 w 99"/>
                                <a:gd name="T11" fmla="*/ 79 h 82"/>
                                <a:gd name="T12" fmla="*/ 51 w 99"/>
                                <a:gd name="T13" fmla="*/ 82 h 82"/>
                                <a:gd name="T14" fmla="*/ 30 w 99"/>
                                <a:gd name="T15" fmla="*/ 79 h 82"/>
                                <a:gd name="T16" fmla="*/ 17 w 99"/>
                                <a:gd name="T17" fmla="*/ 72 h 82"/>
                                <a:gd name="T18" fmla="*/ 10 w 99"/>
                                <a:gd name="T19" fmla="*/ 65 h 82"/>
                                <a:gd name="T20" fmla="*/ 3 w 99"/>
                                <a:gd name="T21" fmla="*/ 58 h 82"/>
                                <a:gd name="T22" fmla="*/ 3 w 99"/>
                                <a:gd name="T23" fmla="*/ 51 h 82"/>
                                <a:gd name="T24" fmla="*/ 0 w 99"/>
                                <a:gd name="T25" fmla="*/ 41 h 82"/>
                                <a:gd name="T26" fmla="*/ 3 w 99"/>
                                <a:gd name="T27" fmla="*/ 34 h 82"/>
                                <a:gd name="T28" fmla="*/ 3 w 99"/>
                                <a:gd name="T29" fmla="*/ 27 h 82"/>
                                <a:gd name="T30" fmla="*/ 10 w 99"/>
                                <a:gd name="T31" fmla="*/ 21 h 82"/>
                                <a:gd name="T32" fmla="*/ 17 w 99"/>
                                <a:gd name="T33" fmla="*/ 14 h 82"/>
                                <a:gd name="T34" fmla="*/ 30 w 99"/>
                                <a:gd name="T35" fmla="*/ 4 h 82"/>
                                <a:gd name="T36" fmla="*/ 51 w 99"/>
                                <a:gd name="T37" fmla="*/ 0 h 82"/>
                                <a:gd name="T38" fmla="*/ 68 w 99"/>
                                <a:gd name="T39" fmla="*/ 4 h 82"/>
                                <a:gd name="T40" fmla="*/ 85 w 99"/>
                                <a:gd name="T41" fmla="*/ 14 h 82"/>
                                <a:gd name="T42" fmla="*/ 92 w 99"/>
                                <a:gd name="T43" fmla="*/ 21 h 82"/>
                                <a:gd name="T44" fmla="*/ 95 w 99"/>
                                <a:gd name="T45" fmla="*/ 27 h 82"/>
                                <a:gd name="T46" fmla="*/ 99 w 99"/>
                                <a:gd name="T47" fmla="*/ 34 h 82"/>
                                <a:gd name="T48" fmla="*/ 99 w 99"/>
                                <a:gd name="T49" fmla="*/ 41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99" h="82">
                                  <a:moveTo>
                                    <a:pt x="99" y="41"/>
                                  </a:moveTo>
                                  <a:lnTo>
                                    <a:pt x="99" y="51"/>
                                  </a:lnTo>
                                  <a:lnTo>
                                    <a:pt x="95" y="58"/>
                                  </a:lnTo>
                                  <a:lnTo>
                                    <a:pt x="92" y="65"/>
                                  </a:lnTo>
                                  <a:lnTo>
                                    <a:pt x="85" y="72"/>
                                  </a:lnTo>
                                  <a:lnTo>
                                    <a:pt x="68" y="79"/>
                                  </a:lnTo>
                                  <a:lnTo>
                                    <a:pt x="51" y="82"/>
                                  </a:lnTo>
                                  <a:lnTo>
                                    <a:pt x="30" y="79"/>
                                  </a:lnTo>
                                  <a:lnTo>
                                    <a:pt x="17" y="72"/>
                                  </a:lnTo>
                                  <a:lnTo>
                                    <a:pt x="10" y="65"/>
                                  </a:lnTo>
                                  <a:lnTo>
                                    <a:pt x="3" y="58"/>
                                  </a:lnTo>
                                  <a:lnTo>
                                    <a:pt x="3" y="51"/>
                                  </a:lnTo>
                                  <a:lnTo>
                                    <a:pt x="0" y="41"/>
                                  </a:lnTo>
                                  <a:lnTo>
                                    <a:pt x="3" y="34"/>
                                  </a:lnTo>
                                  <a:lnTo>
                                    <a:pt x="3" y="27"/>
                                  </a:lnTo>
                                  <a:lnTo>
                                    <a:pt x="10" y="21"/>
                                  </a:lnTo>
                                  <a:lnTo>
                                    <a:pt x="17" y="14"/>
                                  </a:lnTo>
                                  <a:lnTo>
                                    <a:pt x="30" y="4"/>
                                  </a:lnTo>
                                  <a:lnTo>
                                    <a:pt x="51" y="0"/>
                                  </a:lnTo>
                                  <a:lnTo>
                                    <a:pt x="68" y="4"/>
                                  </a:lnTo>
                                  <a:lnTo>
                                    <a:pt x="85" y="14"/>
                                  </a:lnTo>
                                  <a:lnTo>
                                    <a:pt x="92" y="21"/>
                                  </a:lnTo>
                                  <a:lnTo>
                                    <a:pt x="95" y="27"/>
                                  </a:lnTo>
                                  <a:lnTo>
                                    <a:pt x="99" y="34"/>
                                  </a:lnTo>
                                  <a:lnTo>
                                    <a:pt x="99" y="41"/>
                                  </a:lnTo>
                                  <a:close/>
                                </a:path>
                              </a:pathLst>
                            </a:custGeom>
                            <a:solidFill>
                              <a:srgbClr val="DA251D"/>
                            </a:solidFill>
                            <a:ln>
                              <a:noFill/>
                            </a:ln>
                            <a:effectLst/>
                            <a:extLst>
                              <a:ext uri="{91240B29-F687-4F45-9708-019B960494DF}">
                                <a14:hiddenLine xmlns:a14="http://schemas.microsoft.com/office/drawing/2010/main" w="9525" cap="flat">
                                  <a:solidFill>
                                    <a:srgbClr val="3465AF"/>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53" name="Freeform 1787"/>
                          <wps:cNvSpPr>
                            <a:spLocks noChangeArrowheads="1"/>
                          </wps:cNvSpPr>
                          <wps:spPr bwMode="auto">
                            <a:xfrm>
                              <a:off x="2125" y="1851"/>
                              <a:ext cx="100" cy="79"/>
                            </a:xfrm>
                            <a:custGeom>
                              <a:avLst/>
                              <a:gdLst>
                                <a:gd name="T0" fmla="*/ 99 w 99"/>
                                <a:gd name="T1" fmla="*/ 41 h 82"/>
                                <a:gd name="T2" fmla="*/ 99 w 99"/>
                                <a:gd name="T3" fmla="*/ 51 h 82"/>
                                <a:gd name="T4" fmla="*/ 95 w 99"/>
                                <a:gd name="T5" fmla="*/ 58 h 82"/>
                                <a:gd name="T6" fmla="*/ 92 w 99"/>
                                <a:gd name="T7" fmla="*/ 65 h 82"/>
                                <a:gd name="T8" fmla="*/ 85 w 99"/>
                                <a:gd name="T9" fmla="*/ 72 h 82"/>
                                <a:gd name="T10" fmla="*/ 68 w 99"/>
                                <a:gd name="T11" fmla="*/ 79 h 82"/>
                                <a:gd name="T12" fmla="*/ 51 w 99"/>
                                <a:gd name="T13" fmla="*/ 82 h 82"/>
                                <a:gd name="T14" fmla="*/ 30 w 99"/>
                                <a:gd name="T15" fmla="*/ 79 h 82"/>
                                <a:gd name="T16" fmla="*/ 17 w 99"/>
                                <a:gd name="T17" fmla="*/ 72 h 82"/>
                                <a:gd name="T18" fmla="*/ 10 w 99"/>
                                <a:gd name="T19" fmla="*/ 65 h 82"/>
                                <a:gd name="T20" fmla="*/ 3 w 99"/>
                                <a:gd name="T21" fmla="*/ 58 h 82"/>
                                <a:gd name="T22" fmla="*/ 3 w 99"/>
                                <a:gd name="T23" fmla="*/ 51 h 82"/>
                                <a:gd name="T24" fmla="*/ 0 w 99"/>
                                <a:gd name="T25" fmla="*/ 41 h 82"/>
                                <a:gd name="T26" fmla="*/ 3 w 99"/>
                                <a:gd name="T27" fmla="*/ 34 h 82"/>
                                <a:gd name="T28" fmla="*/ 3 w 99"/>
                                <a:gd name="T29" fmla="*/ 27 h 82"/>
                                <a:gd name="T30" fmla="*/ 10 w 99"/>
                                <a:gd name="T31" fmla="*/ 21 h 82"/>
                                <a:gd name="T32" fmla="*/ 17 w 99"/>
                                <a:gd name="T33" fmla="*/ 14 h 82"/>
                                <a:gd name="T34" fmla="*/ 30 w 99"/>
                                <a:gd name="T35" fmla="*/ 4 h 82"/>
                                <a:gd name="T36" fmla="*/ 51 w 99"/>
                                <a:gd name="T37" fmla="*/ 0 h 82"/>
                                <a:gd name="T38" fmla="*/ 68 w 99"/>
                                <a:gd name="T39" fmla="*/ 4 h 82"/>
                                <a:gd name="T40" fmla="*/ 85 w 99"/>
                                <a:gd name="T41" fmla="*/ 14 h 82"/>
                                <a:gd name="T42" fmla="*/ 92 w 99"/>
                                <a:gd name="T43" fmla="*/ 21 h 82"/>
                                <a:gd name="T44" fmla="*/ 95 w 99"/>
                                <a:gd name="T45" fmla="*/ 27 h 82"/>
                                <a:gd name="T46" fmla="*/ 99 w 99"/>
                                <a:gd name="T47" fmla="*/ 34 h 82"/>
                                <a:gd name="T48" fmla="*/ 99 w 99"/>
                                <a:gd name="T49" fmla="*/ 41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99" h="82">
                                  <a:moveTo>
                                    <a:pt x="99" y="41"/>
                                  </a:moveTo>
                                  <a:lnTo>
                                    <a:pt x="99" y="51"/>
                                  </a:lnTo>
                                  <a:lnTo>
                                    <a:pt x="95" y="58"/>
                                  </a:lnTo>
                                  <a:lnTo>
                                    <a:pt x="92" y="65"/>
                                  </a:lnTo>
                                  <a:lnTo>
                                    <a:pt x="85" y="72"/>
                                  </a:lnTo>
                                  <a:lnTo>
                                    <a:pt x="68" y="79"/>
                                  </a:lnTo>
                                  <a:lnTo>
                                    <a:pt x="51" y="82"/>
                                  </a:lnTo>
                                  <a:lnTo>
                                    <a:pt x="30" y="79"/>
                                  </a:lnTo>
                                  <a:lnTo>
                                    <a:pt x="17" y="72"/>
                                  </a:lnTo>
                                  <a:lnTo>
                                    <a:pt x="10" y="65"/>
                                  </a:lnTo>
                                  <a:lnTo>
                                    <a:pt x="3" y="58"/>
                                  </a:lnTo>
                                  <a:lnTo>
                                    <a:pt x="3" y="51"/>
                                  </a:lnTo>
                                  <a:lnTo>
                                    <a:pt x="0" y="41"/>
                                  </a:lnTo>
                                  <a:lnTo>
                                    <a:pt x="3" y="34"/>
                                  </a:lnTo>
                                  <a:lnTo>
                                    <a:pt x="3" y="27"/>
                                  </a:lnTo>
                                  <a:lnTo>
                                    <a:pt x="10" y="21"/>
                                  </a:lnTo>
                                  <a:lnTo>
                                    <a:pt x="17" y="14"/>
                                  </a:lnTo>
                                  <a:lnTo>
                                    <a:pt x="30" y="4"/>
                                  </a:lnTo>
                                  <a:lnTo>
                                    <a:pt x="51" y="0"/>
                                  </a:lnTo>
                                  <a:lnTo>
                                    <a:pt x="68" y="4"/>
                                  </a:lnTo>
                                  <a:lnTo>
                                    <a:pt x="85" y="14"/>
                                  </a:lnTo>
                                  <a:lnTo>
                                    <a:pt x="92" y="21"/>
                                  </a:lnTo>
                                  <a:lnTo>
                                    <a:pt x="95" y="27"/>
                                  </a:lnTo>
                                  <a:lnTo>
                                    <a:pt x="99" y="34"/>
                                  </a:lnTo>
                                  <a:lnTo>
                                    <a:pt x="99" y="41"/>
                                  </a:lnTo>
                                </a:path>
                              </a:pathLst>
                            </a:custGeom>
                            <a:noFill/>
                            <a:ln w="5040" cap="sq">
                              <a:solidFill>
                                <a:srgbClr val="1F1A17"/>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54" name="Freeform 1788"/>
                          <wps:cNvSpPr>
                            <a:spLocks noChangeArrowheads="1"/>
                          </wps:cNvSpPr>
                          <wps:spPr bwMode="auto">
                            <a:xfrm>
                              <a:off x="2662" y="1350"/>
                              <a:ext cx="95" cy="80"/>
                            </a:xfrm>
                            <a:custGeom>
                              <a:avLst/>
                              <a:gdLst>
                                <a:gd name="T0" fmla="*/ 95 w 95"/>
                                <a:gd name="T1" fmla="*/ 41 h 82"/>
                                <a:gd name="T2" fmla="*/ 95 w 95"/>
                                <a:gd name="T3" fmla="*/ 47 h 82"/>
                                <a:gd name="T4" fmla="*/ 92 w 95"/>
                                <a:gd name="T5" fmla="*/ 58 h 82"/>
                                <a:gd name="T6" fmla="*/ 89 w 95"/>
                                <a:gd name="T7" fmla="*/ 64 h 82"/>
                                <a:gd name="T8" fmla="*/ 82 w 95"/>
                                <a:gd name="T9" fmla="*/ 68 h 82"/>
                                <a:gd name="T10" fmla="*/ 68 w 95"/>
                                <a:gd name="T11" fmla="*/ 78 h 82"/>
                                <a:gd name="T12" fmla="*/ 48 w 95"/>
                                <a:gd name="T13" fmla="*/ 82 h 82"/>
                                <a:gd name="T14" fmla="*/ 27 w 95"/>
                                <a:gd name="T15" fmla="*/ 78 h 82"/>
                                <a:gd name="T16" fmla="*/ 13 w 95"/>
                                <a:gd name="T17" fmla="*/ 68 h 82"/>
                                <a:gd name="T18" fmla="*/ 7 w 95"/>
                                <a:gd name="T19" fmla="*/ 64 h 82"/>
                                <a:gd name="T20" fmla="*/ 3 w 95"/>
                                <a:gd name="T21" fmla="*/ 58 h 82"/>
                                <a:gd name="T22" fmla="*/ 0 w 95"/>
                                <a:gd name="T23" fmla="*/ 47 h 82"/>
                                <a:gd name="T24" fmla="*/ 0 w 95"/>
                                <a:gd name="T25" fmla="*/ 41 h 82"/>
                                <a:gd name="T26" fmla="*/ 0 w 95"/>
                                <a:gd name="T27" fmla="*/ 34 h 82"/>
                                <a:gd name="T28" fmla="*/ 3 w 95"/>
                                <a:gd name="T29" fmla="*/ 23 h 82"/>
                                <a:gd name="T30" fmla="*/ 7 w 95"/>
                                <a:gd name="T31" fmla="*/ 17 h 82"/>
                                <a:gd name="T32" fmla="*/ 13 w 95"/>
                                <a:gd name="T33" fmla="*/ 13 h 82"/>
                                <a:gd name="T34" fmla="*/ 27 w 95"/>
                                <a:gd name="T35" fmla="*/ 3 h 82"/>
                                <a:gd name="T36" fmla="*/ 48 w 95"/>
                                <a:gd name="T37" fmla="*/ 0 h 82"/>
                                <a:gd name="T38" fmla="*/ 68 w 95"/>
                                <a:gd name="T39" fmla="*/ 3 h 82"/>
                                <a:gd name="T40" fmla="*/ 82 w 95"/>
                                <a:gd name="T41" fmla="*/ 13 h 82"/>
                                <a:gd name="T42" fmla="*/ 89 w 95"/>
                                <a:gd name="T43" fmla="*/ 17 h 82"/>
                                <a:gd name="T44" fmla="*/ 92 w 95"/>
                                <a:gd name="T45" fmla="*/ 23 h 82"/>
                                <a:gd name="T46" fmla="*/ 95 w 95"/>
                                <a:gd name="T47" fmla="*/ 34 h 82"/>
                                <a:gd name="T48" fmla="*/ 95 w 95"/>
                                <a:gd name="T49" fmla="*/ 41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95" h="82">
                                  <a:moveTo>
                                    <a:pt x="95" y="41"/>
                                  </a:moveTo>
                                  <a:lnTo>
                                    <a:pt x="95" y="47"/>
                                  </a:lnTo>
                                  <a:lnTo>
                                    <a:pt x="92" y="58"/>
                                  </a:lnTo>
                                  <a:lnTo>
                                    <a:pt x="89" y="64"/>
                                  </a:lnTo>
                                  <a:lnTo>
                                    <a:pt x="82" y="68"/>
                                  </a:lnTo>
                                  <a:lnTo>
                                    <a:pt x="68" y="78"/>
                                  </a:lnTo>
                                  <a:lnTo>
                                    <a:pt x="48" y="82"/>
                                  </a:lnTo>
                                  <a:lnTo>
                                    <a:pt x="27" y="78"/>
                                  </a:lnTo>
                                  <a:lnTo>
                                    <a:pt x="13" y="68"/>
                                  </a:lnTo>
                                  <a:lnTo>
                                    <a:pt x="7" y="64"/>
                                  </a:lnTo>
                                  <a:lnTo>
                                    <a:pt x="3" y="58"/>
                                  </a:lnTo>
                                  <a:lnTo>
                                    <a:pt x="0" y="47"/>
                                  </a:lnTo>
                                  <a:lnTo>
                                    <a:pt x="0" y="41"/>
                                  </a:lnTo>
                                  <a:lnTo>
                                    <a:pt x="0" y="34"/>
                                  </a:lnTo>
                                  <a:lnTo>
                                    <a:pt x="3" y="23"/>
                                  </a:lnTo>
                                  <a:lnTo>
                                    <a:pt x="7" y="17"/>
                                  </a:lnTo>
                                  <a:lnTo>
                                    <a:pt x="13" y="13"/>
                                  </a:lnTo>
                                  <a:lnTo>
                                    <a:pt x="27" y="3"/>
                                  </a:lnTo>
                                  <a:lnTo>
                                    <a:pt x="48" y="0"/>
                                  </a:lnTo>
                                  <a:lnTo>
                                    <a:pt x="68" y="3"/>
                                  </a:lnTo>
                                  <a:lnTo>
                                    <a:pt x="82" y="13"/>
                                  </a:lnTo>
                                  <a:lnTo>
                                    <a:pt x="89" y="17"/>
                                  </a:lnTo>
                                  <a:lnTo>
                                    <a:pt x="92" y="23"/>
                                  </a:lnTo>
                                  <a:lnTo>
                                    <a:pt x="95" y="34"/>
                                  </a:lnTo>
                                  <a:lnTo>
                                    <a:pt x="95" y="41"/>
                                  </a:lnTo>
                                  <a:close/>
                                </a:path>
                              </a:pathLst>
                            </a:custGeom>
                            <a:solidFill>
                              <a:srgbClr val="DA251D"/>
                            </a:solidFill>
                            <a:ln>
                              <a:noFill/>
                            </a:ln>
                            <a:effectLst/>
                            <a:extLst>
                              <a:ext uri="{91240B29-F687-4F45-9708-019B960494DF}">
                                <a14:hiddenLine xmlns:a14="http://schemas.microsoft.com/office/drawing/2010/main" w="9525" cap="flat">
                                  <a:solidFill>
                                    <a:srgbClr val="3465AF"/>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55" name="Freeform 1789"/>
                          <wps:cNvSpPr>
                            <a:spLocks noChangeArrowheads="1"/>
                          </wps:cNvSpPr>
                          <wps:spPr bwMode="auto">
                            <a:xfrm>
                              <a:off x="2662" y="1350"/>
                              <a:ext cx="95" cy="80"/>
                            </a:xfrm>
                            <a:custGeom>
                              <a:avLst/>
                              <a:gdLst>
                                <a:gd name="T0" fmla="*/ 95 w 95"/>
                                <a:gd name="T1" fmla="*/ 41 h 82"/>
                                <a:gd name="T2" fmla="*/ 95 w 95"/>
                                <a:gd name="T3" fmla="*/ 47 h 82"/>
                                <a:gd name="T4" fmla="*/ 92 w 95"/>
                                <a:gd name="T5" fmla="*/ 58 h 82"/>
                                <a:gd name="T6" fmla="*/ 89 w 95"/>
                                <a:gd name="T7" fmla="*/ 64 h 82"/>
                                <a:gd name="T8" fmla="*/ 82 w 95"/>
                                <a:gd name="T9" fmla="*/ 68 h 82"/>
                                <a:gd name="T10" fmla="*/ 68 w 95"/>
                                <a:gd name="T11" fmla="*/ 78 h 82"/>
                                <a:gd name="T12" fmla="*/ 48 w 95"/>
                                <a:gd name="T13" fmla="*/ 82 h 82"/>
                                <a:gd name="T14" fmla="*/ 27 w 95"/>
                                <a:gd name="T15" fmla="*/ 78 h 82"/>
                                <a:gd name="T16" fmla="*/ 13 w 95"/>
                                <a:gd name="T17" fmla="*/ 68 h 82"/>
                                <a:gd name="T18" fmla="*/ 7 w 95"/>
                                <a:gd name="T19" fmla="*/ 64 h 82"/>
                                <a:gd name="T20" fmla="*/ 3 w 95"/>
                                <a:gd name="T21" fmla="*/ 58 h 82"/>
                                <a:gd name="T22" fmla="*/ 0 w 95"/>
                                <a:gd name="T23" fmla="*/ 47 h 82"/>
                                <a:gd name="T24" fmla="*/ 0 w 95"/>
                                <a:gd name="T25" fmla="*/ 41 h 82"/>
                                <a:gd name="T26" fmla="*/ 0 w 95"/>
                                <a:gd name="T27" fmla="*/ 34 h 82"/>
                                <a:gd name="T28" fmla="*/ 3 w 95"/>
                                <a:gd name="T29" fmla="*/ 23 h 82"/>
                                <a:gd name="T30" fmla="*/ 7 w 95"/>
                                <a:gd name="T31" fmla="*/ 17 h 82"/>
                                <a:gd name="T32" fmla="*/ 13 w 95"/>
                                <a:gd name="T33" fmla="*/ 13 h 82"/>
                                <a:gd name="T34" fmla="*/ 27 w 95"/>
                                <a:gd name="T35" fmla="*/ 3 h 82"/>
                                <a:gd name="T36" fmla="*/ 48 w 95"/>
                                <a:gd name="T37" fmla="*/ 0 h 82"/>
                                <a:gd name="T38" fmla="*/ 68 w 95"/>
                                <a:gd name="T39" fmla="*/ 3 h 82"/>
                                <a:gd name="T40" fmla="*/ 82 w 95"/>
                                <a:gd name="T41" fmla="*/ 13 h 82"/>
                                <a:gd name="T42" fmla="*/ 89 w 95"/>
                                <a:gd name="T43" fmla="*/ 17 h 82"/>
                                <a:gd name="T44" fmla="*/ 92 w 95"/>
                                <a:gd name="T45" fmla="*/ 23 h 82"/>
                                <a:gd name="T46" fmla="*/ 95 w 95"/>
                                <a:gd name="T47" fmla="*/ 34 h 82"/>
                                <a:gd name="T48" fmla="*/ 95 w 95"/>
                                <a:gd name="T49" fmla="*/ 41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95" h="82">
                                  <a:moveTo>
                                    <a:pt x="95" y="41"/>
                                  </a:moveTo>
                                  <a:lnTo>
                                    <a:pt x="95" y="47"/>
                                  </a:lnTo>
                                  <a:lnTo>
                                    <a:pt x="92" y="58"/>
                                  </a:lnTo>
                                  <a:lnTo>
                                    <a:pt x="89" y="64"/>
                                  </a:lnTo>
                                  <a:lnTo>
                                    <a:pt x="82" y="68"/>
                                  </a:lnTo>
                                  <a:lnTo>
                                    <a:pt x="68" y="78"/>
                                  </a:lnTo>
                                  <a:lnTo>
                                    <a:pt x="48" y="82"/>
                                  </a:lnTo>
                                  <a:lnTo>
                                    <a:pt x="27" y="78"/>
                                  </a:lnTo>
                                  <a:lnTo>
                                    <a:pt x="13" y="68"/>
                                  </a:lnTo>
                                  <a:lnTo>
                                    <a:pt x="7" y="64"/>
                                  </a:lnTo>
                                  <a:lnTo>
                                    <a:pt x="3" y="58"/>
                                  </a:lnTo>
                                  <a:lnTo>
                                    <a:pt x="0" y="47"/>
                                  </a:lnTo>
                                  <a:lnTo>
                                    <a:pt x="0" y="41"/>
                                  </a:lnTo>
                                  <a:lnTo>
                                    <a:pt x="0" y="34"/>
                                  </a:lnTo>
                                  <a:lnTo>
                                    <a:pt x="3" y="23"/>
                                  </a:lnTo>
                                  <a:lnTo>
                                    <a:pt x="7" y="17"/>
                                  </a:lnTo>
                                  <a:lnTo>
                                    <a:pt x="13" y="13"/>
                                  </a:lnTo>
                                  <a:lnTo>
                                    <a:pt x="27" y="3"/>
                                  </a:lnTo>
                                  <a:lnTo>
                                    <a:pt x="48" y="0"/>
                                  </a:lnTo>
                                  <a:lnTo>
                                    <a:pt x="68" y="3"/>
                                  </a:lnTo>
                                  <a:lnTo>
                                    <a:pt x="82" y="13"/>
                                  </a:lnTo>
                                  <a:lnTo>
                                    <a:pt x="89" y="17"/>
                                  </a:lnTo>
                                  <a:lnTo>
                                    <a:pt x="92" y="23"/>
                                  </a:lnTo>
                                  <a:lnTo>
                                    <a:pt x="95" y="34"/>
                                  </a:lnTo>
                                  <a:lnTo>
                                    <a:pt x="95" y="41"/>
                                  </a:lnTo>
                                </a:path>
                              </a:pathLst>
                            </a:custGeom>
                            <a:noFill/>
                            <a:ln w="5040" cap="sq">
                              <a:solidFill>
                                <a:srgbClr val="1F1A17"/>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56" name="Freeform 1790"/>
                          <wps:cNvSpPr>
                            <a:spLocks noChangeArrowheads="1"/>
                          </wps:cNvSpPr>
                          <wps:spPr bwMode="auto">
                            <a:xfrm>
                              <a:off x="3160" y="1030"/>
                              <a:ext cx="96" cy="78"/>
                            </a:xfrm>
                            <a:custGeom>
                              <a:avLst/>
                              <a:gdLst>
                                <a:gd name="T0" fmla="*/ 96 w 96"/>
                                <a:gd name="T1" fmla="*/ 41 h 82"/>
                                <a:gd name="T2" fmla="*/ 96 w 96"/>
                                <a:gd name="T3" fmla="*/ 47 h 82"/>
                                <a:gd name="T4" fmla="*/ 93 w 96"/>
                                <a:gd name="T5" fmla="*/ 54 h 82"/>
                                <a:gd name="T6" fmla="*/ 89 w 96"/>
                                <a:gd name="T7" fmla="*/ 61 h 82"/>
                                <a:gd name="T8" fmla="*/ 82 w 96"/>
                                <a:gd name="T9" fmla="*/ 68 h 82"/>
                                <a:gd name="T10" fmla="*/ 69 w 96"/>
                                <a:gd name="T11" fmla="*/ 78 h 82"/>
                                <a:gd name="T12" fmla="*/ 48 w 96"/>
                                <a:gd name="T13" fmla="*/ 82 h 82"/>
                                <a:gd name="T14" fmla="*/ 28 w 96"/>
                                <a:gd name="T15" fmla="*/ 78 h 82"/>
                                <a:gd name="T16" fmla="*/ 14 w 96"/>
                                <a:gd name="T17" fmla="*/ 68 h 82"/>
                                <a:gd name="T18" fmla="*/ 7 w 96"/>
                                <a:gd name="T19" fmla="*/ 61 h 82"/>
                                <a:gd name="T20" fmla="*/ 4 w 96"/>
                                <a:gd name="T21" fmla="*/ 54 h 82"/>
                                <a:gd name="T22" fmla="*/ 0 w 96"/>
                                <a:gd name="T23" fmla="*/ 47 h 82"/>
                                <a:gd name="T24" fmla="*/ 0 w 96"/>
                                <a:gd name="T25" fmla="*/ 41 h 82"/>
                                <a:gd name="T26" fmla="*/ 0 w 96"/>
                                <a:gd name="T27" fmla="*/ 34 h 82"/>
                                <a:gd name="T28" fmla="*/ 4 w 96"/>
                                <a:gd name="T29" fmla="*/ 23 h 82"/>
                                <a:gd name="T30" fmla="*/ 7 w 96"/>
                                <a:gd name="T31" fmla="*/ 17 h 82"/>
                                <a:gd name="T32" fmla="*/ 14 w 96"/>
                                <a:gd name="T33" fmla="*/ 13 h 82"/>
                                <a:gd name="T34" fmla="*/ 28 w 96"/>
                                <a:gd name="T35" fmla="*/ 3 h 82"/>
                                <a:gd name="T36" fmla="*/ 48 w 96"/>
                                <a:gd name="T37" fmla="*/ 0 h 82"/>
                                <a:gd name="T38" fmla="*/ 69 w 96"/>
                                <a:gd name="T39" fmla="*/ 3 h 82"/>
                                <a:gd name="T40" fmla="*/ 82 w 96"/>
                                <a:gd name="T41" fmla="*/ 13 h 82"/>
                                <a:gd name="T42" fmla="*/ 89 w 96"/>
                                <a:gd name="T43" fmla="*/ 17 h 82"/>
                                <a:gd name="T44" fmla="*/ 93 w 96"/>
                                <a:gd name="T45" fmla="*/ 23 h 82"/>
                                <a:gd name="T46" fmla="*/ 96 w 96"/>
                                <a:gd name="T47" fmla="*/ 34 h 82"/>
                                <a:gd name="T48" fmla="*/ 96 w 96"/>
                                <a:gd name="T49" fmla="*/ 41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96" h="82">
                                  <a:moveTo>
                                    <a:pt x="96" y="41"/>
                                  </a:moveTo>
                                  <a:lnTo>
                                    <a:pt x="96" y="47"/>
                                  </a:lnTo>
                                  <a:lnTo>
                                    <a:pt x="93" y="54"/>
                                  </a:lnTo>
                                  <a:lnTo>
                                    <a:pt x="89" y="61"/>
                                  </a:lnTo>
                                  <a:lnTo>
                                    <a:pt x="82" y="68"/>
                                  </a:lnTo>
                                  <a:lnTo>
                                    <a:pt x="69" y="78"/>
                                  </a:lnTo>
                                  <a:lnTo>
                                    <a:pt x="48" y="82"/>
                                  </a:lnTo>
                                  <a:lnTo>
                                    <a:pt x="28" y="78"/>
                                  </a:lnTo>
                                  <a:lnTo>
                                    <a:pt x="14" y="68"/>
                                  </a:lnTo>
                                  <a:lnTo>
                                    <a:pt x="7" y="61"/>
                                  </a:lnTo>
                                  <a:lnTo>
                                    <a:pt x="4" y="54"/>
                                  </a:lnTo>
                                  <a:lnTo>
                                    <a:pt x="0" y="47"/>
                                  </a:lnTo>
                                  <a:lnTo>
                                    <a:pt x="0" y="41"/>
                                  </a:lnTo>
                                  <a:lnTo>
                                    <a:pt x="0" y="34"/>
                                  </a:lnTo>
                                  <a:lnTo>
                                    <a:pt x="4" y="23"/>
                                  </a:lnTo>
                                  <a:lnTo>
                                    <a:pt x="7" y="17"/>
                                  </a:lnTo>
                                  <a:lnTo>
                                    <a:pt x="14" y="13"/>
                                  </a:lnTo>
                                  <a:lnTo>
                                    <a:pt x="28" y="3"/>
                                  </a:lnTo>
                                  <a:lnTo>
                                    <a:pt x="48" y="0"/>
                                  </a:lnTo>
                                  <a:lnTo>
                                    <a:pt x="69" y="3"/>
                                  </a:lnTo>
                                  <a:lnTo>
                                    <a:pt x="82" y="13"/>
                                  </a:lnTo>
                                  <a:lnTo>
                                    <a:pt x="89" y="17"/>
                                  </a:lnTo>
                                  <a:lnTo>
                                    <a:pt x="93" y="23"/>
                                  </a:lnTo>
                                  <a:lnTo>
                                    <a:pt x="96" y="34"/>
                                  </a:lnTo>
                                  <a:lnTo>
                                    <a:pt x="96" y="41"/>
                                  </a:lnTo>
                                  <a:close/>
                                </a:path>
                              </a:pathLst>
                            </a:custGeom>
                            <a:solidFill>
                              <a:srgbClr val="DA251D"/>
                            </a:solidFill>
                            <a:ln>
                              <a:noFill/>
                            </a:ln>
                            <a:effectLst/>
                            <a:extLst>
                              <a:ext uri="{91240B29-F687-4F45-9708-019B960494DF}">
                                <a14:hiddenLine xmlns:a14="http://schemas.microsoft.com/office/drawing/2010/main" w="9525" cap="flat">
                                  <a:solidFill>
                                    <a:srgbClr val="3465AF"/>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57" name="Freeform 1791"/>
                          <wps:cNvSpPr>
                            <a:spLocks noChangeArrowheads="1"/>
                          </wps:cNvSpPr>
                          <wps:spPr bwMode="auto">
                            <a:xfrm>
                              <a:off x="3160" y="1030"/>
                              <a:ext cx="96" cy="78"/>
                            </a:xfrm>
                            <a:custGeom>
                              <a:avLst/>
                              <a:gdLst>
                                <a:gd name="T0" fmla="*/ 96 w 96"/>
                                <a:gd name="T1" fmla="*/ 41 h 82"/>
                                <a:gd name="T2" fmla="*/ 96 w 96"/>
                                <a:gd name="T3" fmla="*/ 47 h 82"/>
                                <a:gd name="T4" fmla="*/ 93 w 96"/>
                                <a:gd name="T5" fmla="*/ 54 h 82"/>
                                <a:gd name="T6" fmla="*/ 89 w 96"/>
                                <a:gd name="T7" fmla="*/ 61 h 82"/>
                                <a:gd name="T8" fmla="*/ 82 w 96"/>
                                <a:gd name="T9" fmla="*/ 68 h 82"/>
                                <a:gd name="T10" fmla="*/ 69 w 96"/>
                                <a:gd name="T11" fmla="*/ 78 h 82"/>
                                <a:gd name="T12" fmla="*/ 48 w 96"/>
                                <a:gd name="T13" fmla="*/ 82 h 82"/>
                                <a:gd name="T14" fmla="*/ 28 w 96"/>
                                <a:gd name="T15" fmla="*/ 78 h 82"/>
                                <a:gd name="T16" fmla="*/ 14 w 96"/>
                                <a:gd name="T17" fmla="*/ 68 h 82"/>
                                <a:gd name="T18" fmla="*/ 7 w 96"/>
                                <a:gd name="T19" fmla="*/ 61 h 82"/>
                                <a:gd name="T20" fmla="*/ 4 w 96"/>
                                <a:gd name="T21" fmla="*/ 54 h 82"/>
                                <a:gd name="T22" fmla="*/ 0 w 96"/>
                                <a:gd name="T23" fmla="*/ 47 h 82"/>
                                <a:gd name="T24" fmla="*/ 0 w 96"/>
                                <a:gd name="T25" fmla="*/ 41 h 82"/>
                                <a:gd name="T26" fmla="*/ 0 w 96"/>
                                <a:gd name="T27" fmla="*/ 34 h 82"/>
                                <a:gd name="T28" fmla="*/ 4 w 96"/>
                                <a:gd name="T29" fmla="*/ 23 h 82"/>
                                <a:gd name="T30" fmla="*/ 7 w 96"/>
                                <a:gd name="T31" fmla="*/ 17 h 82"/>
                                <a:gd name="T32" fmla="*/ 14 w 96"/>
                                <a:gd name="T33" fmla="*/ 13 h 82"/>
                                <a:gd name="T34" fmla="*/ 28 w 96"/>
                                <a:gd name="T35" fmla="*/ 3 h 82"/>
                                <a:gd name="T36" fmla="*/ 48 w 96"/>
                                <a:gd name="T37" fmla="*/ 0 h 82"/>
                                <a:gd name="T38" fmla="*/ 69 w 96"/>
                                <a:gd name="T39" fmla="*/ 3 h 82"/>
                                <a:gd name="T40" fmla="*/ 82 w 96"/>
                                <a:gd name="T41" fmla="*/ 13 h 82"/>
                                <a:gd name="T42" fmla="*/ 89 w 96"/>
                                <a:gd name="T43" fmla="*/ 17 h 82"/>
                                <a:gd name="T44" fmla="*/ 93 w 96"/>
                                <a:gd name="T45" fmla="*/ 23 h 82"/>
                                <a:gd name="T46" fmla="*/ 96 w 96"/>
                                <a:gd name="T47" fmla="*/ 34 h 82"/>
                                <a:gd name="T48" fmla="*/ 96 w 96"/>
                                <a:gd name="T49" fmla="*/ 41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96" h="82">
                                  <a:moveTo>
                                    <a:pt x="96" y="41"/>
                                  </a:moveTo>
                                  <a:lnTo>
                                    <a:pt x="96" y="47"/>
                                  </a:lnTo>
                                  <a:lnTo>
                                    <a:pt x="93" y="54"/>
                                  </a:lnTo>
                                  <a:lnTo>
                                    <a:pt x="89" y="61"/>
                                  </a:lnTo>
                                  <a:lnTo>
                                    <a:pt x="82" y="68"/>
                                  </a:lnTo>
                                  <a:lnTo>
                                    <a:pt x="69" y="78"/>
                                  </a:lnTo>
                                  <a:lnTo>
                                    <a:pt x="48" y="82"/>
                                  </a:lnTo>
                                  <a:lnTo>
                                    <a:pt x="28" y="78"/>
                                  </a:lnTo>
                                  <a:lnTo>
                                    <a:pt x="14" y="68"/>
                                  </a:lnTo>
                                  <a:lnTo>
                                    <a:pt x="7" y="61"/>
                                  </a:lnTo>
                                  <a:lnTo>
                                    <a:pt x="4" y="54"/>
                                  </a:lnTo>
                                  <a:lnTo>
                                    <a:pt x="0" y="47"/>
                                  </a:lnTo>
                                  <a:lnTo>
                                    <a:pt x="0" y="41"/>
                                  </a:lnTo>
                                  <a:lnTo>
                                    <a:pt x="0" y="34"/>
                                  </a:lnTo>
                                  <a:lnTo>
                                    <a:pt x="4" y="23"/>
                                  </a:lnTo>
                                  <a:lnTo>
                                    <a:pt x="7" y="17"/>
                                  </a:lnTo>
                                  <a:lnTo>
                                    <a:pt x="14" y="13"/>
                                  </a:lnTo>
                                  <a:lnTo>
                                    <a:pt x="28" y="3"/>
                                  </a:lnTo>
                                  <a:lnTo>
                                    <a:pt x="48" y="0"/>
                                  </a:lnTo>
                                  <a:lnTo>
                                    <a:pt x="69" y="3"/>
                                  </a:lnTo>
                                  <a:lnTo>
                                    <a:pt x="82" y="13"/>
                                  </a:lnTo>
                                  <a:lnTo>
                                    <a:pt x="89" y="17"/>
                                  </a:lnTo>
                                  <a:lnTo>
                                    <a:pt x="93" y="23"/>
                                  </a:lnTo>
                                  <a:lnTo>
                                    <a:pt x="96" y="34"/>
                                  </a:lnTo>
                                  <a:lnTo>
                                    <a:pt x="96" y="41"/>
                                  </a:lnTo>
                                </a:path>
                              </a:pathLst>
                            </a:custGeom>
                            <a:noFill/>
                            <a:ln w="5040" cap="sq">
                              <a:solidFill>
                                <a:srgbClr val="1F1A17"/>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58" name="Freeform 1792"/>
                          <wps:cNvSpPr>
                            <a:spLocks noChangeArrowheads="1"/>
                          </wps:cNvSpPr>
                          <wps:spPr bwMode="auto">
                            <a:xfrm>
                              <a:off x="3711" y="873"/>
                              <a:ext cx="99" cy="76"/>
                            </a:xfrm>
                            <a:custGeom>
                              <a:avLst/>
                              <a:gdLst>
                                <a:gd name="T0" fmla="*/ 99 w 99"/>
                                <a:gd name="T1" fmla="*/ 38 h 79"/>
                                <a:gd name="T2" fmla="*/ 96 w 99"/>
                                <a:gd name="T3" fmla="*/ 48 h 79"/>
                                <a:gd name="T4" fmla="*/ 92 w 99"/>
                                <a:gd name="T5" fmla="*/ 55 h 79"/>
                                <a:gd name="T6" fmla="*/ 89 w 99"/>
                                <a:gd name="T7" fmla="*/ 61 h 79"/>
                                <a:gd name="T8" fmla="*/ 82 w 99"/>
                                <a:gd name="T9" fmla="*/ 68 h 79"/>
                                <a:gd name="T10" fmla="*/ 69 w 99"/>
                                <a:gd name="T11" fmla="*/ 75 h 79"/>
                                <a:gd name="T12" fmla="*/ 48 w 99"/>
                                <a:gd name="T13" fmla="*/ 79 h 79"/>
                                <a:gd name="T14" fmla="*/ 28 w 99"/>
                                <a:gd name="T15" fmla="*/ 75 h 79"/>
                                <a:gd name="T16" fmla="*/ 14 w 99"/>
                                <a:gd name="T17" fmla="*/ 68 h 79"/>
                                <a:gd name="T18" fmla="*/ 7 w 99"/>
                                <a:gd name="T19" fmla="*/ 61 h 79"/>
                                <a:gd name="T20" fmla="*/ 4 w 99"/>
                                <a:gd name="T21" fmla="*/ 55 h 79"/>
                                <a:gd name="T22" fmla="*/ 0 w 99"/>
                                <a:gd name="T23" fmla="*/ 48 h 79"/>
                                <a:gd name="T24" fmla="*/ 0 w 99"/>
                                <a:gd name="T25" fmla="*/ 38 h 79"/>
                                <a:gd name="T26" fmla="*/ 0 w 99"/>
                                <a:gd name="T27" fmla="*/ 31 h 79"/>
                                <a:gd name="T28" fmla="*/ 4 w 99"/>
                                <a:gd name="T29" fmla="*/ 24 h 79"/>
                                <a:gd name="T30" fmla="*/ 7 w 99"/>
                                <a:gd name="T31" fmla="*/ 17 h 79"/>
                                <a:gd name="T32" fmla="*/ 14 w 99"/>
                                <a:gd name="T33" fmla="*/ 10 h 79"/>
                                <a:gd name="T34" fmla="*/ 28 w 99"/>
                                <a:gd name="T35" fmla="*/ 3 h 79"/>
                                <a:gd name="T36" fmla="*/ 48 w 99"/>
                                <a:gd name="T37" fmla="*/ 0 h 79"/>
                                <a:gd name="T38" fmla="*/ 69 w 99"/>
                                <a:gd name="T39" fmla="*/ 3 h 79"/>
                                <a:gd name="T40" fmla="*/ 82 w 99"/>
                                <a:gd name="T41" fmla="*/ 10 h 79"/>
                                <a:gd name="T42" fmla="*/ 89 w 99"/>
                                <a:gd name="T43" fmla="*/ 17 h 79"/>
                                <a:gd name="T44" fmla="*/ 92 w 99"/>
                                <a:gd name="T45" fmla="*/ 24 h 79"/>
                                <a:gd name="T46" fmla="*/ 96 w 99"/>
                                <a:gd name="T47" fmla="*/ 31 h 79"/>
                                <a:gd name="T48" fmla="*/ 99 w 99"/>
                                <a:gd name="T49" fmla="*/ 3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99" h="79">
                                  <a:moveTo>
                                    <a:pt x="99" y="38"/>
                                  </a:moveTo>
                                  <a:lnTo>
                                    <a:pt x="96" y="48"/>
                                  </a:lnTo>
                                  <a:lnTo>
                                    <a:pt x="92" y="55"/>
                                  </a:lnTo>
                                  <a:lnTo>
                                    <a:pt x="89" y="61"/>
                                  </a:lnTo>
                                  <a:lnTo>
                                    <a:pt x="82" y="68"/>
                                  </a:lnTo>
                                  <a:lnTo>
                                    <a:pt x="69" y="75"/>
                                  </a:lnTo>
                                  <a:lnTo>
                                    <a:pt x="48" y="79"/>
                                  </a:lnTo>
                                  <a:lnTo>
                                    <a:pt x="28" y="75"/>
                                  </a:lnTo>
                                  <a:lnTo>
                                    <a:pt x="14" y="68"/>
                                  </a:lnTo>
                                  <a:lnTo>
                                    <a:pt x="7" y="61"/>
                                  </a:lnTo>
                                  <a:lnTo>
                                    <a:pt x="4" y="55"/>
                                  </a:lnTo>
                                  <a:lnTo>
                                    <a:pt x="0" y="48"/>
                                  </a:lnTo>
                                  <a:lnTo>
                                    <a:pt x="0" y="38"/>
                                  </a:lnTo>
                                  <a:lnTo>
                                    <a:pt x="0" y="31"/>
                                  </a:lnTo>
                                  <a:lnTo>
                                    <a:pt x="4" y="24"/>
                                  </a:lnTo>
                                  <a:lnTo>
                                    <a:pt x="7" y="17"/>
                                  </a:lnTo>
                                  <a:lnTo>
                                    <a:pt x="14" y="10"/>
                                  </a:lnTo>
                                  <a:lnTo>
                                    <a:pt x="28" y="3"/>
                                  </a:lnTo>
                                  <a:lnTo>
                                    <a:pt x="48" y="0"/>
                                  </a:lnTo>
                                  <a:lnTo>
                                    <a:pt x="69" y="3"/>
                                  </a:lnTo>
                                  <a:lnTo>
                                    <a:pt x="82" y="10"/>
                                  </a:lnTo>
                                  <a:lnTo>
                                    <a:pt x="89" y="17"/>
                                  </a:lnTo>
                                  <a:lnTo>
                                    <a:pt x="92" y="24"/>
                                  </a:lnTo>
                                  <a:lnTo>
                                    <a:pt x="96" y="31"/>
                                  </a:lnTo>
                                  <a:lnTo>
                                    <a:pt x="99" y="38"/>
                                  </a:lnTo>
                                  <a:close/>
                                </a:path>
                              </a:pathLst>
                            </a:custGeom>
                            <a:solidFill>
                              <a:srgbClr val="DA251D"/>
                            </a:solidFill>
                            <a:ln>
                              <a:noFill/>
                            </a:ln>
                            <a:effectLst/>
                            <a:extLst>
                              <a:ext uri="{91240B29-F687-4F45-9708-019B960494DF}">
                                <a14:hiddenLine xmlns:a14="http://schemas.microsoft.com/office/drawing/2010/main" w="9525" cap="flat">
                                  <a:solidFill>
                                    <a:srgbClr val="3465AF"/>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59" name="Freeform 1793"/>
                          <wps:cNvSpPr>
                            <a:spLocks noChangeArrowheads="1"/>
                          </wps:cNvSpPr>
                          <wps:spPr bwMode="auto">
                            <a:xfrm>
                              <a:off x="3711" y="873"/>
                              <a:ext cx="99" cy="76"/>
                            </a:xfrm>
                            <a:custGeom>
                              <a:avLst/>
                              <a:gdLst>
                                <a:gd name="T0" fmla="*/ 99 w 99"/>
                                <a:gd name="T1" fmla="*/ 38 h 79"/>
                                <a:gd name="T2" fmla="*/ 96 w 99"/>
                                <a:gd name="T3" fmla="*/ 48 h 79"/>
                                <a:gd name="T4" fmla="*/ 92 w 99"/>
                                <a:gd name="T5" fmla="*/ 55 h 79"/>
                                <a:gd name="T6" fmla="*/ 89 w 99"/>
                                <a:gd name="T7" fmla="*/ 61 h 79"/>
                                <a:gd name="T8" fmla="*/ 82 w 99"/>
                                <a:gd name="T9" fmla="*/ 68 h 79"/>
                                <a:gd name="T10" fmla="*/ 69 w 99"/>
                                <a:gd name="T11" fmla="*/ 75 h 79"/>
                                <a:gd name="T12" fmla="*/ 48 w 99"/>
                                <a:gd name="T13" fmla="*/ 79 h 79"/>
                                <a:gd name="T14" fmla="*/ 28 w 99"/>
                                <a:gd name="T15" fmla="*/ 75 h 79"/>
                                <a:gd name="T16" fmla="*/ 14 w 99"/>
                                <a:gd name="T17" fmla="*/ 68 h 79"/>
                                <a:gd name="T18" fmla="*/ 7 w 99"/>
                                <a:gd name="T19" fmla="*/ 61 h 79"/>
                                <a:gd name="T20" fmla="*/ 4 w 99"/>
                                <a:gd name="T21" fmla="*/ 55 h 79"/>
                                <a:gd name="T22" fmla="*/ 0 w 99"/>
                                <a:gd name="T23" fmla="*/ 48 h 79"/>
                                <a:gd name="T24" fmla="*/ 0 w 99"/>
                                <a:gd name="T25" fmla="*/ 38 h 79"/>
                                <a:gd name="T26" fmla="*/ 0 w 99"/>
                                <a:gd name="T27" fmla="*/ 31 h 79"/>
                                <a:gd name="T28" fmla="*/ 4 w 99"/>
                                <a:gd name="T29" fmla="*/ 24 h 79"/>
                                <a:gd name="T30" fmla="*/ 7 w 99"/>
                                <a:gd name="T31" fmla="*/ 17 h 79"/>
                                <a:gd name="T32" fmla="*/ 14 w 99"/>
                                <a:gd name="T33" fmla="*/ 10 h 79"/>
                                <a:gd name="T34" fmla="*/ 28 w 99"/>
                                <a:gd name="T35" fmla="*/ 3 h 79"/>
                                <a:gd name="T36" fmla="*/ 48 w 99"/>
                                <a:gd name="T37" fmla="*/ 0 h 79"/>
                                <a:gd name="T38" fmla="*/ 69 w 99"/>
                                <a:gd name="T39" fmla="*/ 3 h 79"/>
                                <a:gd name="T40" fmla="*/ 82 w 99"/>
                                <a:gd name="T41" fmla="*/ 10 h 79"/>
                                <a:gd name="T42" fmla="*/ 89 w 99"/>
                                <a:gd name="T43" fmla="*/ 17 h 79"/>
                                <a:gd name="T44" fmla="*/ 92 w 99"/>
                                <a:gd name="T45" fmla="*/ 24 h 79"/>
                                <a:gd name="T46" fmla="*/ 96 w 99"/>
                                <a:gd name="T47" fmla="*/ 31 h 79"/>
                                <a:gd name="T48" fmla="*/ 99 w 99"/>
                                <a:gd name="T49" fmla="*/ 3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99" h="79">
                                  <a:moveTo>
                                    <a:pt x="99" y="38"/>
                                  </a:moveTo>
                                  <a:lnTo>
                                    <a:pt x="96" y="48"/>
                                  </a:lnTo>
                                  <a:lnTo>
                                    <a:pt x="92" y="55"/>
                                  </a:lnTo>
                                  <a:lnTo>
                                    <a:pt x="89" y="61"/>
                                  </a:lnTo>
                                  <a:lnTo>
                                    <a:pt x="82" y="68"/>
                                  </a:lnTo>
                                  <a:lnTo>
                                    <a:pt x="69" y="75"/>
                                  </a:lnTo>
                                  <a:lnTo>
                                    <a:pt x="48" y="79"/>
                                  </a:lnTo>
                                  <a:lnTo>
                                    <a:pt x="28" y="75"/>
                                  </a:lnTo>
                                  <a:lnTo>
                                    <a:pt x="14" y="68"/>
                                  </a:lnTo>
                                  <a:lnTo>
                                    <a:pt x="7" y="61"/>
                                  </a:lnTo>
                                  <a:lnTo>
                                    <a:pt x="4" y="55"/>
                                  </a:lnTo>
                                  <a:lnTo>
                                    <a:pt x="0" y="48"/>
                                  </a:lnTo>
                                  <a:lnTo>
                                    <a:pt x="0" y="38"/>
                                  </a:lnTo>
                                  <a:lnTo>
                                    <a:pt x="0" y="31"/>
                                  </a:lnTo>
                                  <a:lnTo>
                                    <a:pt x="4" y="24"/>
                                  </a:lnTo>
                                  <a:lnTo>
                                    <a:pt x="7" y="17"/>
                                  </a:lnTo>
                                  <a:lnTo>
                                    <a:pt x="14" y="10"/>
                                  </a:lnTo>
                                  <a:lnTo>
                                    <a:pt x="28" y="3"/>
                                  </a:lnTo>
                                  <a:lnTo>
                                    <a:pt x="48" y="0"/>
                                  </a:lnTo>
                                  <a:lnTo>
                                    <a:pt x="69" y="3"/>
                                  </a:lnTo>
                                  <a:lnTo>
                                    <a:pt x="82" y="10"/>
                                  </a:lnTo>
                                  <a:lnTo>
                                    <a:pt x="89" y="17"/>
                                  </a:lnTo>
                                  <a:lnTo>
                                    <a:pt x="92" y="24"/>
                                  </a:lnTo>
                                  <a:lnTo>
                                    <a:pt x="96" y="31"/>
                                  </a:lnTo>
                                  <a:lnTo>
                                    <a:pt x="99" y="38"/>
                                  </a:lnTo>
                                </a:path>
                              </a:pathLst>
                            </a:custGeom>
                            <a:noFill/>
                            <a:ln w="5040" cap="sq">
                              <a:solidFill>
                                <a:srgbClr val="1F1A17"/>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60" name="Freeform 1794"/>
                          <wps:cNvSpPr>
                            <a:spLocks noChangeArrowheads="1"/>
                          </wps:cNvSpPr>
                          <wps:spPr bwMode="auto">
                            <a:xfrm>
                              <a:off x="598" y="2736"/>
                              <a:ext cx="99" cy="80"/>
                            </a:xfrm>
                            <a:custGeom>
                              <a:avLst/>
                              <a:gdLst>
                                <a:gd name="T0" fmla="*/ 99 w 99"/>
                                <a:gd name="T1" fmla="*/ 41 h 82"/>
                                <a:gd name="T2" fmla="*/ 99 w 99"/>
                                <a:gd name="T3" fmla="*/ 51 h 82"/>
                                <a:gd name="T4" fmla="*/ 96 w 99"/>
                                <a:gd name="T5" fmla="*/ 58 h 82"/>
                                <a:gd name="T6" fmla="*/ 89 w 99"/>
                                <a:gd name="T7" fmla="*/ 64 h 82"/>
                                <a:gd name="T8" fmla="*/ 85 w 99"/>
                                <a:gd name="T9" fmla="*/ 71 h 82"/>
                                <a:gd name="T10" fmla="*/ 68 w 99"/>
                                <a:gd name="T11" fmla="*/ 78 h 82"/>
                                <a:gd name="T12" fmla="*/ 48 w 99"/>
                                <a:gd name="T13" fmla="*/ 82 h 82"/>
                                <a:gd name="T14" fmla="*/ 31 w 99"/>
                                <a:gd name="T15" fmla="*/ 78 h 82"/>
                                <a:gd name="T16" fmla="*/ 14 w 99"/>
                                <a:gd name="T17" fmla="*/ 71 h 82"/>
                                <a:gd name="T18" fmla="*/ 7 w 99"/>
                                <a:gd name="T19" fmla="*/ 64 h 82"/>
                                <a:gd name="T20" fmla="*/ 3 w 99"/>
                                <a:gd name="T21" fmla="*/ 58 h 82"/>
                                <a:gd name="T22" fmla="*/ 0 w 99"/>
                                <a:gd name="T23" fmla="*/ 51 h 82"/>
                                <a:gd name="T24" fmla="*/ 0 w 99"/>
                                <a:gd name="T25" fmla="*/ 41 h 82"/>
                                <a:gd name="T26" fmla="*/ 0 w 99"/>
                                <a:gd name="T27" fmla="*/ 34 h 82"/>
                                <a:gd name="T28" fmla="*/ 3 w 99"/>
                                <a:gd name="T29" fmla="*/ 27 h 82"/>
                                <a:gd name="T30" fmla="*/ 7 w 99"/>
                                <a:gd name="T31" fmla="*/ 20 h 82"/>
                                <a:gd name="T32" fmla="*/ 14 w 99"/>
                                <a:gd name="T33" fmla="*/ 13 h 82"/>
                                <a:gd name="T34" fmla="*/ 31 w 99"/>
                                <a:gd name="T35" fmla="*/ 3 h 82"/>
                                <a:gd name="T36" fmla="*/ 48 w 99"/>
                                <a:gd name="T37" fmla="*/ 0 h 82"/>
                                <a:gd name="T38" fmla="*/ 68 w 99"/>
                                <a:gd name="T39" fmla="*/ 3 h 82"/>
                                <a:gd name="T40" fmla="*/ 85 w 99"/>
                                <a:gd name="T41" fmla="*/ 13 h 82"/>
                                <a:gd name="T42" fmla="*/ 89 w 99"/>
                                <a:gd name="T43" fmla="*/ 20 h 82"/>
                                <a:gd name="T44" fmla="*/ 96 w 99"/>
                                <a:gd name="T45" fmla="*/ 27 h 82"/>
                                <a:gd name="T46" fmla="*/ 99 w 99"/>
                                <a:gd name="T47" fmla="*/ 34 h 82"/>
                                <a:gd name="T48" fmla="*/ 99 w 99"/>
                                <a:gd name="T49" fmla="*/ 41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99" h="82">
                                  <a:moveTo>
                                    <a:pt x="99" y="41"/>
                                  </a:moveTo>
                                  <a:lnTo>
                                    <a:pt x="99" y="51"/>
                                  </a:lnTo>
                                  <a:lnTo>
                                    <a:pt x="96" y="58"/>
                                  </a:lnTo>
                                  <a:lnTo>
                                    <a:pt x="89" y="64"/>
                                  </a:lnTo>
                                  <a:lnTo>
                                    <a:pt x="85" y="71"/>
                                  </a:lnTo>
                                  <a:lnTo>
                                    <a:pt x="68" y="78"/>
                                  </a:lnTo>
                                  <a:lnTo>
                                    <a:pt x="48" y="82"/>
                                  </a:lnTo>
                                  <a:lnTo>
                                    <a:pt x="31" y="78"/>
                                  </a:lnTo>
                                  <a:lnTo>
                                    <a:pt x="14" y="71"/>
                                  </a:lnTo>
                                  <a:lnTo>
                                    <a:pt x="7" y="64"/>
                                  </a:lnTo>
                                  <a:lnTo>
                                    <a:pt x="3" y="58"/>
                                  </a:lnTo>
                                  <a:lnTo>
                                    <a:pt x="0" y="51"/>
                                  </a:lnTo>
                                  <a:lnTo>
                                    <a:pt x="0" y="41"/>
                                  </a:lnTo>
                                  <a:lnTo>
                                    <a:pt x="0" y="34"/>
                                  </a:lnTo>
                                  <a:lnTo>
                                    <a:pt x="3" y="27"/>
                                  </a:lnTo>
                                  <a:lnTo>
                                    <a:pt x="7" y="20"/>
                                  </a:lnTo>
                                  <a:lnTo>
                                    <a:pt x="14" y="13"/>
                                  </a:lnTo>
                                  <a:lnTo>
                                    <a:pt x="31" y="3"/>
                                  </a:lnTo>
                                  <a:lnTo>
                                    <a:pt x="48" y="0"/>
                                  </a:lnTo>
                                  <a:lnTo>
                                    <a:pt x="68" y="3"/>
                                  </a:lnTo>
                                  <a:lnTo>
                                    <a:pt x="85" y="13"/>
                                  </a:lnTo>
                                  <a:lnTo>
                                    <a:pt x="89" y="20"/>
                                  </a:lnTo>
                                  <a:lnTo>
                                    <a:pt x="96" y="27"/>
                                  </a:lnTo>
                                  <a:lnTo>
                                    <a:pt x="99" y="34"/>
                                  </a:lnTo>
                                  <a:lnTo>
                                    <a:pt x="99" y="41"/>
                                  </a:lnTo>
                                  <a:close/>
                                </a:path>
                              </a:pathLst>
                            </a:custGeom>
                            <a:solidFill>
                              <a:srgbClr val="DA251D"/>
                            </a:solidFill>
                            <a:ln>
                              <a:noFill/>
                            </a:ln>
                            <a:effectLst/>
                            <a:extLst>
                              <a:ext uri="{91240B29-F687-4F45-9708-019B960494DF}">
                                <a14:hiddenLine xmlns:a14="http://schemas.microsoft.com/office/drawing/2010/main" w="9525" cap="flat">
                                  <a:solidFill>
                                    <a:srgbClr val="3465AF"/>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61" name="Freeform 1795"/>
                          <wps:cNvSpPr>
                            <a:spLocks noChangeArrowheads="1"/>
                          </wps:cNvSpPr>
                          <wps:spPr bwMode="auto">
                            <a:xfrm>
                              <a:off x="598" y="2736"/>
                              <a:ext cx="99" cy="80"/>
                            </a:xfrm>
                            <a:custGeom>
                              <a:avLst/>
                              <a:gdLst>
                                <a:gd name="T0" fmla="*/ 99 w 99"/>
                                <a:gd name="T1" fmla="*/ 41 h 82"/>
                                <a:gd name="T2" fmla="*/ 99 w 99"/>
                                <a:gd name="T3" fmla="*/ 51 h 82"/>
                                <a:gd name="T4" fmla="*/ 96 w 99"/>
                                <a:gd name="T5" fmla="*/ 58 h 82"/>
                                <a:gd name="T6" fmla="*/ 89 w 99"/>
                                <a:gd name="T7" fmla="*/ 64 h 82"/>
                                <a:gd name="T8" fmla="*/ 85 w 99"/>
                                <a:gd name="T9" fmla="*/ 71 h 82"/>
                                <a:gd name="T10" fmla="*/ 68 w 99"/>
                                <a:gd name="T11" fmla="*/ 78 h 82"/>
                                <a:gd name="T12" fmla="*/ 48 w 99"/>
                                <a:gd name="T13" fmla="*/ 82 h 82"/>
                                <a:gd name="T14" fmla="*/ 31 w 99"/>
                                <a:gd name="T15" fmla="*/ 78 h 82"/>
                                <a:gd name="T16" fmla="*/ 14 w 99"/>
                                <a:gd name="T17" fmla="*/ 71 h 82"/>
                                <a:gd name="T18" fmla="*/ 7 w 99"/>
                                <a:gd name="T19" fmla="*/ 64 h 82"/>
                                <a:gd name="T20" fmla="*/ 3 w 99"/>
                                <a:gd name="T21" fmla="*/ 58 h 82"/>
                                <a:gd name="T22" fmla="*/ 0 w 99"/>
                                <a:gd name="T23" fmla="*/ 51 h 82"/>
                                <a:gd name="T24" fmla="*/ 0 w 99"/>
                                <a:gd name="T25" fmla="*/ 41 h 82"/>
                                <a:gd name="T26" fmla="*/ 0 w 99"/>
                                <a:gd name="T27" fmla="*/ 34 h 82"/>
                                <a:gd name="T28" fmla="*/ 3 w 99"/>
                                <a:gd name="T29" fmla="*/ 27 h 82"/>
                                <a:gd name="T30" fmla="*/ 7 w 99"/>
                                <a:gd name="T31" fmla="*/ 20 h 82"/>
                                <a:gd name="T32" fmla="*/ 14 w 99"/>
                                <a:gd name="T33" fmla="*/ 13 h 82"/>
                                <a:gd name="T34" fmla="*/ 31 w 99"/>
                                <a:gd name="T35" fmla="*/ 3 h 82"/>
                                <a:gd name="T36" fmla="*/ 48 w 99"/>
                                <a:gd name="T37" fmla="*/ 0 h 82"/>
                                <a:gd name="T38" fmla="*/ 68 w 99"/>
                                <a:gd name="T39" fmla="*/ 3 h 82"/>
                                <a:gd name="T40" fmla="*/ 85 w 99"/>
                                <a:gd name="T41" fmla="*/ 13 h 82"/>
                                <a:gd name="T42" fmla="*/ 89 w 99"/>
                                <a:gd name="T43" fmla="*/ 20 h 82"/>
                                <a:gd name="T44" fmla="*/ 96 w 99"/>
                                <a:gd name="T45" fmla="*/ 27 h 82"/>
                                <a:gd name="T46" fmla="*/ 99 w 99"/>
                                <a:gd name="T47" fmla="*/ 34 h 82"/>
                                <a:gd name="T48" fmla="*/ 99 w 99"/>
                                <a:gd name="T49" fmla="*/ 41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99" h="82">
                                  <a:moveTo>
                                    <a:pt x="99" y="41"/>
                                  </a:moveTo>
                                  <a:lnTo>
                                    <a:pt x="99" y="51"/>
                                  </a:lnTo>
                                  <a:lnTo>
                                    <a:pt x="96" y="58"/>
                                  </a:lnTo>
                                  <a:lnTo>
                                    <a:pt x="89" y="64"/>
                                  </a:lnTo>
                                  <a:lnTo>
                                    <a:pt x="85" y="71"/>
                                  </a:lnTo>
                                  <a:lnTo>
                                    <a:pt x="68" y="78"/>
                                  </a:lnTo>
                                  <a:lnTo>
                                    <a:pt x="48" y="82"/>
                                  </a:lnTo>
                                  <a:lnTo>
                                    <a:pt x="31" y="78"/>
                                  </a:lnTo>
                                  <a:lnTo>
                                    <a:pt x="14" y="71"/>
                                  </a:lnTo>
                                  <a:lnTo>
                                    <a:pt x="7" y="64"/>
                                  </a:lnTo>
                                  <a:lnTo>
                                    <a:pt x="3" y="58"/>
                                  </a:lnTo>
                                  <a:lnTo>
                                    <a:pt x="0" y="51"/>
                                  </a:lnTo>
                                  <a:lnTo>
                                    <a:pt x="0" y="41"/>
                                  </a:lnTo>
                                  <a:lnTo>
                                    <a:pt x="0" y="34"/>
                                  </a:lnTo>
                                  <a:lnTo>
                                    <a:pt x="3" y="27"/>
                                  </a:lnTo>
                                  <a:lnTo>
                                    <a:pt x="7" y="20"/>
                                  </a:lnTo>
                                  <a:lnTo>
                                    <a:pt x="14" y="13"/>
                                  </a:lnTo>
                                  <a:lnTo>
                                    <a:pt x="31" y="3"/>
                                  </a:lnTo>
                                  <a:lnTo>
                                    <a:pt x="48" y="0"/>
                                  </a:lnTo>
                                  <a:lnTo>
                                    <a:pt x="68" y="3"/>
                                  </a:lnTo>
                                  <a:lnTo>
                                    <a:pt x="85" y="13"/>
                                  </a:lnTo>
                                  <a:lnTo>
                                    <a:pt x="89" y="20"/>
                                  </a:lnTo>
                                  <a:lnTo>
                                    <a:pt x="96" y="27"/>
                                  </a:lnTo>
                                  <a:lnTo>
                                    <a:pt x="99" y="34"/>
                                  </a:lnTo>
                                  <a:lnTo>
                                    <a:pt x="99" y="41"/>
                                  </a:lnTo>
                                </a:path>
                              </a:pathLst>
                            </a:custGeom>
                            <a:noFill/>
                            <a:ln w="5040" cap="sq">
                              <a:solidFill>
                                <a:srgbClr val="1F1A17"/>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62" name="Freeform 1796"/>
                          <wps:cNvSpPr>
                            <a:spLocks noChangeArrowheads="1"/>
                          </wps:cNvSpPr>
                          <wps:spPr bwMode="auto">
                            <a:xfrm>
                              <a:off x="1101" y="2622"/>
                              <a:ext cx="98" cy="76"/>
                            </a:xfrm>
                            <a:custGeom>
                              <a:avLst/>
                              <a:gdLst>
                                <a:gd name="T0" fmla="*/ 99 w 99"/>
                                <a:gd name="T1" fmla="*/ 38 h 79"/>
                                <a:gd name="T2" fmla="*/ 96 w 99"/>
                                <a:gd name="T3" fmla="*/ 48 h 79"/>
                                <a:gd name="T4" fmla="*/ 92 w 99"/>
                                <a:gd name="T5" fmla="*/ 55 h 79"/>
                                <a:gd name="T6" fmla="*/ 89 w 99"/>
                                <a:gd name="T7" fmla="*/ 62 h 79"/>
                                <a:gd name="T8" fmla="*/ 82 w 99"/>
                                <a:gd name="T9" fmla="*/ 69 h 79"/>
                                <a:gd name="T10" fmla="*/ 68 w 99"/>
                                <a:gd name="T11" fmla="*/ 76 h 79"/>
                                <a:gd name="T12" fmla="*/ 48 w 99"/>
                                <a:gd name="T13" fmla="*/ 79 h 79"/>
                                <a:gd name="T14" fmla="*/ 31 w 99"/>
                                <a:gd name="T15" fmla="*/ 76 h 79"/>
                                <a:gd name="T16" fmla="*/ 14 w 99"/>
                                <a:gd name="T17" fmla="*/ 69 h 79"/>
                                <a:gd name="T18" fmla="*/ 7 w 99"/>
                                <a:gd name="T19" fmla="*/ 62 h 79"/>
                                <a:gd name="T20" fmla="*/ 4 w 99"/>
                                <a:gd name="T21" fmla="*/ 55 h 79"/>
                                <a:gd name="T22" fmla="*/ 0 w 99"/>
                                <a:gd name="T23" fmla="*/ 48 h 79"/>
                                <a:gd name="T24" fmla="*/ 0 w 99"/>
                                <a:gd name="T25" fmla="*/ 38 h 79"/>
                                <a:gd name="T26" fmla="*/ 0 w 99"/>
                                <a:gd name="T27" fmla="*/ 31 h 79"/>
                                <a:gd name="T28" fmla="*/ 4 w 99"/>
                                <a:gd name="T29" fmla="*/ 24 h 79"/>
                                <a:gd name="T30" fmla="*/ 7 w 99"/>
                                <a:gd name="T31" fmla="*/ 17 h 79"/>
                                <a:gd name="T32" fmla="*/ 14 w 99"/>
                                <a:gd name="T33" fmla="*/ 11 h 79"/>
                                <a:gd name="T34" fmla="*/ 31 w 99"/>
                                <a:gd name="T35" fmla="*/ 4 h 79"/>
                                <a:gd name="T36" fmla="*/ 48 w 99"/>
                                <a:gd name="T37" fmla="*/ 0 h 79"/>
                                <a:gd name="T38" fmla="*/ 68 w 99"/>
                                <a:gd name="T39" fmla="*/ 4 h 79"/>
                                <a:gd name="T40" fmla="*/ 82 w 99"/>
                                <a:gd name="T41" fmla="*/ 11 h 79"/>
                                <a:gd name="T42" fmla="*/ 89 w 99"/>
                                <a:gd name="T43" fmla="*/ 17 h 79"/>
                                <a:gd name="T44" fmla="*/ 92 w 99"/>
                                <a:gd name="T45" fmla="*/ 24 h 79"/>
                                <a:gd name="T46" fmla="*/ 96 w 99"/>
                                <a:gd name="T47" fmla="*/ 31 h 79"/>
                                <a:gd name="T48" fmla="*/ 99 w 99"/>
                                <a:gd name="T49" fmla="*/ 3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99" h="79">
                                  <a:moveTo>
                                    <a:pt x="99" y="38"/>
                                  </a:moveTo>
                                  <a:lnTo>
                                    <a:pt x="96" y="48"/>
                                  </a:lnTo>
                                  <a:lnTo>
                                    <a:pt x="92" y="55"/>
                                  </a:lnTo>
                                  <a:lnTo>
                                    <a:pt x="89" y="62"/>
                                  </a:lnTo>
                                  <a:lnTo>
                                    <a:pt x="82" y="69"/>
                                  </a:lnTo>
                                  <a:lnTo>
                                    <a:pt x="68" y="76"/>
                                  </a:lnTo>
                                  <a:lnTo>
                                    <a:pt x="48" y="79"/>
                                  </a:lnTo>
                                  <a:lnTo>
                                    <a:pt x="31" y="76"/>
                                  </a:lnTo>
                                  <a:lnTo>
                                    <a:pt x="14" y="69"/>
                                  </a:lnTo>
                                  <a:lnTo>
                                    <a:pt x="7" y="62"/>
                                  </a:lnTo>
                                  <a:lnTo>
                                    <a:pt x="4" y="55"/>
                                  </a:lnTo>
                                  <a:lnTo>
                                    <a:pt x="0" y="48"/>
                                  </a:lnTo>
                                  <a:lnTo>
                                    <a:pt x="0" y="38"/>
                                  </a:lnTo>
                                  <a:lnTo>
                                    <a:pt x="0" y="31"/>
                                  </a:lnTo>
                                  <a:lnTo>
                                    <a:pt x="4" y="24"/>
                                  </a:lnTo>
                                  <a:lnTo>
                                    <a:pt x="7" y="17"/>
                                  </a:lnTo>
                                  <a:lnTo>
                                    <a:pt x="14" y="11"/>
                                  </a:lnTo>
                                  <a:lnTo>
                                    <a:pt x="31" y="4"/>
                                  </a:lnTo>
                                  <a:lnTo>
                                    <a:pt x="48" y="0"/>
                                  </a:lnTo>
                                  <a:lnTo>
                                    <a:pt x="68" y="4"/>
                                  </a:lnTo>
                                  <a:lnTo>
                                    <a:pt x="82" y="11"/>
                                  </a:lnTo>
                                  <a:lnTo>
                                    <a:pt x="89" y="17"/>
                                  </a:lnTo>
                                  <a:lnTo>
                                    <a:pt x="92" y="24"/>
                                  </a:lnTo>
                                  <a:lnTo>
                                    <a:pt x="96" y="31"/>
                                  </a:lnTo>
                                  <a:lnTo>
                                    <a:pt x="99" y="38"/>
                                  </a:lnTo>
                                  <a:close/>
                                </a:path>
                              </a:pathLst>
                            </a:custGeom>
                            <a:solidFill>
                              <a:srgbClr val="DA251D"/>
                            </a:solidFill>
                            <a:ln>
                              <a:noFill/>
                            </a:ln>
                            <a:effectLst/>
                            <a:extLst>
                              <a:ext uri="{91240B29-F687-4F45-9708-019B960494DF}">
                                <a14:hiddenLine xmlns:a14="http://schemas.microsoft.com/office/drawing/2010/main" w="9525" cap="flat">
                                  <a:solidFill>
                                    <a:srgbClr val="3465AF"/>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63" name="Freeform 1797"/>
                          <wps:cNvSpPr>
                            <a:spLocks noChangeArrowheads="1"/>
                          </wps:cNvSpPr>
                          <wps:spPr bwMode="auto">
                            <a:xfrm>
                              <a:off x="1101" y="2622"/>
                              <a:ext cx="98" cy="76"/>
                            </a:xfrm>
                            <a:custGeom>
                              <a:avLst/>
                              <a:gdLst>
                                <a:gd name="T0" fmla="*/ 99 w 99"/>
                                <a:gd name="T1" fmla="*/ 38 h 79"/>
                                <a:gd name="T2" fmla="*/ 96 w 99"/>
                                <a:gd name="T3" fmla="*/ 48 h 79"/>
                                <a:gd name="T4" fmla="*/ 92 w 99"/>
                                <a:gd name="T5" fmla="*/ 55 h 79"/>
                                <a:gd name="T6" fmla="*/ 89 w 99"/>
                                <a:gd name="T7" fmla="*/ 62 h 79"/>
                                <a:gd name="T8" fmla="*/ 82 w 99"/>
                                <a:gd name="T9" fmla="*/ 69 h 79"/>
                                <a:gd name="T10" fmla="*/ 68 w 99"/>
                                <a:gd name="T11" fmla="*/ 76 h 79"/>
                                <a:gd name="T12" fmla="*/ 48 w 99"/>
                                <a:gd name="T13" fmla="*/ 79 h 79"/>
                                <a:gd name="T14" fmla="*/ 31 w 99"/>
                                <a:gd name="T15" fmla="*/ 76 h 79"/>
                                <a:gd name="T16" fmla="*/ 14 w 99"/>
                                <a:gd name="T17" fmla="*/ 69 h 79"/>
                                <a:gd name="T18" fmla="*/ 7 w 99"/>
                                <a:gd name="T19" fmla="*/ 62 h 79"/>
                                <a:gd name="T20" fmla="*/ 4 w 99"/>
                                <a:gd name="T21" fmla="*/ 55 h 79"/>
                                <a:gd name="T22" fmla="*/ 0 w 99"/>
                                <a:gd name="T23" fmla="*/ 48 h 79"/>
                                <a:gd name="T24" fmla="*/ 0 w 99"/>
                                <a:gd name="T25" fmla="*/ 38 h 79"/>
                                <a:gd name="T26" fmla="*/ 0 w 99"/>
                                <a:gd name="T27" fmla="*/ 31 h 79"/>
                                <a:gd name="T28" fmla="*/ 4 w 99"/>
                                <a:gd name="T29" fmla="*/ 24 h 79"/>
                                <a:gd name="T30" fmla="*/ 7 w 99"/>
                                <a:gd name="T31" fmla="*/ 17 h 79"/>
                                <a:gd name="T32" fmla="*/ 14 w 99"/>
                                <a:gd name="T33" fmla="*/ 11 h 79"/>
                                <a:gd name="T34" fmla="*/ 31 w 99"/>
                                <a:gd name="T35" fmla="*/ 4 h 79"/>
                                <a:gd name="T36" fmla="*/ 48 w 99"/>
                                <a:gd name="T37" fmla="*/ 0 h 79"/>
                                <a:gd name="T38" fmla="*/ 68 w 99"/>
                                <a:gd name="T39" fmla="*/ 4 h 79"/>
                                <a:gd name="T40" fmla="*/ 82 w 99"/>
                                <a:gd name="T41" fmla="*/ 11 h 79"/>
                                <a:gd name="T42" fmla="*/ 89 w 99"/>
                                <a:gd name="T43" fmla="*/ 17 h 79"/>
                                <a:gd name="T44" fmla="*/ 92 w 99"/>
                                <a:gd name="T45" fmla="*/ 24 h 79"/>
                                <a:gd name="T46" fmla="*/ 96 w 99"/>
                                <a:gd name="T47" fmla="*/ 31 h 79"/>
                                <a:gd name="T48" fmla="*/ 99 w 99"/>
                                <a:gd name="T49" fmla="*/ 3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99" h="79">
                                  <a:moveTo>
                                    <a:pt x="99" y="38"/>
                                  </a:moveTo>
                                  <a:lnTo>
                                    <a:pt x="96" y="48"/>
                                  </a:lnTo>
                                  <a:lnTo>
                                    <a:pt x="92" y="55"/>
                                  </a:lnTo>
                                  <a:lnTo>
                                    <a:pt x="89" y="62"/>
                                  </a:lnTo>
                                  <a:lnTo>
                                    <a:pt x="82" y="69"/>
                                  </a:lnTo>
                                  <a:lnTo>
                                    <a:pt x="68" y="76"/>
                                  </a:lnTo>
                                  <a:lnTo>
                                    <a:pt x="48" y="79"/>
                                  </a:lnTo>
                                  <a:lnTo>
                                    <a:pt x="31" y="76"/>
                                  </a:lnTo>
                                  <a:lnTo>
                                    <a:pt x="14" y="69"/>
                                  </a:lnTo>
                                  <a:lnTo>
                                    <a:pt x="7" y="62"/>
                                  </a:lnTo>
                                  <a:lnTo>
                                    <a:pt x="4" y="55"/>
                                  </a:lnTo>
                                  <a:lnTo>
                                    <a:pt x="0" y="48"/>
                                  </a:lnTo>
                                  <a:lnTo>
                                    <a:pt x="0" y="38"/>
                                  </a:lnTo>
                                  <a:lnTo>
                                    <a:pt x="0" y="31"/>
                                  </a:lnTo>
                                  <a:lnTo>
                                    <a:pt x="4" y="24"/>
                                  </a:lnTo>
                                  <a:lnTo>
                                    <a:pt x="7" y="17"/>
                                  </a:lnTo>
                                  <a:lnTo>
                                    <a:pt x="14" y="11"/>
                                  </a:lnTo>
                                  <a:lnTo>
                                    <a:pt x="31" y="4"/>
                                  </a:lnTo>
                                  <a:lnTo>
                                    <a:pt x="48" y="0"/>
                                  </a:lnTo>
                                  <a:lnTo>
                                    <a:pt x="68" y="4"/>
                                  </a:lnTo>
                                  <a:lnTo>
                                    <a:pt x="82" y="11"/>
                                  </a:lnTo>
                                  <a:lnTo>
                                    <a:pt x="89" y="17"/>
                                  </a:lnTo>
                                  <a:lnTo>
                                    <a:pt x="92" y="24"/>
                                  </a:lnTo>
                                  <a:lnTo>
                                    <a:pt x="96" y="31"/>
                                  </a:lnTo>
                                  <a:lnTo>
                                    <a:pt x="99" y="38"/>
                                  </a:lnTo>
                                </a:path>
                              </a:pathLst>
                            </a:custGeom>
                            <a:noFill/>
                            <a:ln w="5040" cap="sq">
                              <a:solidFill>
                                <a:srgbClr val="1F1A17"/>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64" name="Freeform 1798"/>
                          <wps:cNvSpPr>
                            <a:spLocks noChangeArrowheads="1"/>
                          </wps:cNvSpPr>
                          <wps:spPr bwMode="auto">
                            <a:xfrm>
                              <a:off x="1634" y="2298"/>
                              <a:ext cx="100" cy="76"/>
                            </a:xfrm>
                            <a:custGeom>
                              <a:avLst/>
                              <a:gdLst>
                                <a:gd name="T0" fmla="*/ 99 w 99"/>
                                <a:gd name="T1" fmla="*/ 41 h 79"/>
                                <a:gd name="T2" fmla="*/ 95 w 99"/>
                                <a:gd name="T3" fmla="*/ 48 h 79"/>
                                <a:gd name="T4" fmla="*/ 95 w 99"/>
                                <a:gd name="T5" fmla="*/ 55 h 79"/>
                                <a:gd name="T6" fmla="*/ 89 w 99"/>
                                <a:gd name="T7" fmla="*/ 61 h 79"/>
                                <a:gd name="T8" fmla="*/ 82 w 99"/>
                                <a:gd name="T9" fmla="*/ 68 h 79"/>
                                <a:gd name="T10" fmla="*/ 68 w 99"/>
                                <a:gd name="T11" fmla="*/ 75 h 79"/>
                                <a:gd name="T12" fmla="*/ 48 w 99"/>
                                <a:gd name="T13" fmla="*/ 79 h 79"/>
                                <a:gd name="T14" fmla="*/ 31 w 99"/>
                                <a:gd name="T15" fmla="*/ 75 h 79"/>
                                <a:gd name="T16" fmla="*/ 14 w 99"/>
                                <a:gd name="T17" fmla="*/ 68 h 79"/>
                                <a:gd name="T18" fmla="*/ 7 w 99"/>
                                <a:gd name="T19" fmla="*/ 61 h 79"/>
                                <a:gd name="T20" fmla="*/ 3 w 99"/>
                                <a:gd name="T21" fmla="*/ 55 h 79"/>
                                <a:gd name="T22" fmla="*/ 0 w 99"/>
                                <a:gd name="T23" fmla="*/ 48 h 79"/>
                                <a:gd name="T24" fmla="*/ 0 w 99"/>
                                <a:gd name="T25" fmla="*/ 41 h 79"/>
                                <a:gd name="T26" fmla="*/ 0 w 99"/>
                                <a:gd name="T27" fmla="*/ 31 h 79"/>
                                <a:gd name="T28" fmla="*/ 3 w 99"/>
                                <a:gd name="T29" fmla="*/ 24 h 79"/>
                                <a:gd name="T30" fmla="*/ 7 w 99"/>
                                <a:gd name="T31" fmla="*/ 17 h 79"/>
                                <a:gd name="T32" fmla="*/ 14 w 99"/>
                                <a:gd name="T33" fmla="*/ 10 h 79"/>
                                <a:gd name="T34" fmla="*/ 31 w 99"/>
                                <a:gd name="T35" fmla="*/ 3 h 79"/>
                                <a:gd name="T36" fmla="*/ 48 w 99"/>
                                <a:gd name="T37" fmla="*/ 0 h 79"/>
                                <a:gd name="T38" fmla="*/ 68 w 99"/>
                                <a:gd name="T39" fmla="*/ 3 h 79"/>
                                <a:gd name="T40" fmla="*/ 82 w 99"/>
                                <a:gd name="T41" fmla="*/ 10 h 79"/>
                                <a:gd name="T42" fmla="*/ 89 w 99"/>
                                <a:gd name="T43" fmla="*/ 17 h 79"/>
                                <a:gd name="T44" fmla="*/ 95 w 99"/>
                                <a:gd name="T45" fmla="*/ 24 h 79"/>
                                <a:gd name="T46" fmla="*/ 95 w 99"/>
                                <a:gd name="T47" fmla="*/ 31 h 79"/>
                                <a:gd name="T48" fmla="*/ 99 w 99"/>
                                <a:gd name="T49" fmla="*/ 4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99" h="79">
                                  <a:moveTo>
                                    <a:pt x="99" y="41"/>
                                  </a:moveTo>
                                  <a:lnTo>
                                    <a:pt x="95" y="48"/>
                                  </a:lnTo>
                                  <a:lnTo>
                                    <a:pt x="95" y="55"/>
                                  </a:lnTo>
                                  <a:lnTo>
                                    <a:pt x="89" y="61"/>
                                  </a:lnTo>
                                  <a:lnTo>
                                    <a:pt x="82" y="68"/>
                                  </a:lnTo>
                                  <a:lnTo>
                                    <a:pt x="68" y="75"/>
                                  </a:lnTo>
                                  <a:lnTo>
                                    <a:pt x="48" y="79"/>
                                  </a:lnTo>
                                  <a:lnTo>
                                    <a:pt x="31" y="75"/>
                                  </a:lnTo>
                                  <a:lnTo>
                                    <a:pt x="14" y="68"/>
                                  </a:lnTo>
                                  <a:lnTo>
                                    <a:pt x="7" y="61"/>
                                  </a:lnTo>
                                  <a:lnTo>
                                    <a:pt x="3" y="55"/>
                                  </a:lnTo>
                                  <a:lnTo>
                                    <a:pt x="0" y="48"/>
                                  </a:lnTo>
                                  <a:lnTo>
                                    <a:pt x="0" y="41"/>
                                  </a:lnTo>
                                  <a:lnTo>
                                    <a:pt x="0" y="31"/>
                                  </a:lnTo>
                                  <a:lnTo>
                                    <a:pt x="3" y="24"/>
                                  </a:lnTo>
                                  <a:lnTo>
                                    <a:pt x="7" y="17"/>
                                  </a:lnTo>
                                  <a:lnTo>
                                    <a:pt x="14" y="10"/>
                                  </a:lnTo>
                                  <a:lnTo>
                                    <a:pt x="31" y="3"/>
                                  </a:lnTo>
                                  <a:lnTo>
                                    <a:pt x="48" y="0"/>
                                  </a:lnTo>
                                  <a:lnTo>
                                    <a:pt x="68" y="3"/>
                                  </a:lnTo>
                                  <a:lnTo>
                                    <a:pt x="82" y="10"/>
                                  </a:lnTo>
                                  <a:lnTo>
                                    <a:pt x="89" y="17"/>
                                  </a:lnTo>
                                  <a:lnTo>
                                    <a:pt x="95" y="24"/>
                                  </a:lnTo>
                                  <a:lnTo>
                                    <a:pt x="95" y="31"/>
                                  </a:lnTo>
                                  <a:lnTo>
                                    <a:pt x="99" y="41"/>
                                  </a:lnTo>
                                  <a:close/>
                                </a:path>
                              </a:pathLst>
                            </a:custGeom>
                            <a:solidFill>
                              <a:srgbClr val="DA251D"/>
                            </a:solidFill>
                            <a:ln>
                              <a:noFill/>
                            </a:ln>
                            <a:effectLst/>
                            <a:extLst>
                              <a:ext uri="{91240B29-F687-4F45-9708-019B960494DF}">
                                <a14:hiddenLine xmlns:a14="http://schemas.microsoft.com/office/drawing/2010/main" w="9525" cap="flat">
                                  <a:solidFill>
                                    <a:srgbClr val="3465AF"/>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65" name="Freeform 1799"/>
                          <wps:cNvSpPr>
                            <a:spLocks noChangeArrowheads="1"/>
                          </wps:cNvSpPr>
                          <wps:spPr bwMode="auto">
                            <a:xfrm>
                              <a:off x="1634" y="2298"/>
                              <a:ext cx="100" cy="76"/>
                            </a:xfrm>
                            <a:custGeom>
                              <a:avLst/>
                              <a:gdLst>
                                <a:gd name="T0" fmla="*/ 99 w 99"/>
                                <a:gd name="T1" fmla="*/ 41 h 79"/>
                                <a:gd name="T2" fmla="*/ 95 w 99"/>
                                <a:gd name="T3" fmla="*/ 48 h 79"/>
                                <a:gd name="T4" fmla="*/ 95 w 99"/>
                                <a:gd name="T5" fmla="*/ 55 h 79"/>
                                <a:gd name="T6" fmla="*/ 89 w 99"/>
                                <a:gd name="T7" fmla="*/ 61 h 79"/>
                                <a:gd name="T8" fmla="*/ 82 w 99"/>
                                <a:gd name="T9" fmla="*/ 68 h 79"/>
                                <a:gd name="T10" fmla="*/ 68 w 99"/>
                                <a:gd name="T11" fmla="*/ 75 h 79"/>
                                <a:gd name="T12" fmla="*/ 48 w 99"/>
                                <a:gd name="T13" fmla="*/ 79 h 79"/>
                                <a:gd name="T14" fmla="*/ 31 w 99"/>
                                <a:gd name="T15" fmla="*/ 75 h 79"/>
                                <a:gd name="T16" fmla="*/ 14 w 99"/>
                                <a:gd name="T17" fmla="*/ 68 h 79"/>
                                <a:gd name="T18" fmla="*/ 7 w 99"/>
                                <a:gd name="T19" fmla="*/ 61 h 79"/>
                                <a:gd name="T20" fmla="*/ 3 w 99"/>
                                <a:gd name="T21" fmla="*/ 55 h 79"/>
                                <a:gd name="T22" fmla="*/ 0 w 99"/>
                                <a:gd name="T23" fmla="*/ 48 h 79"/>
                                <a:gd name="T24" fmla="*/ 0 w 99"/>
                                <a:gd name="T25" fmla="*/ 41 h 79"/>
                                <a:gd name="T26" fmla="*/ 0 w 99"/>
                                <a:gd name="T27" fmla="*/ 31 h 79"/>
                                <a:gd name="T28" fmla="*/ 3 w 99"/>
                                <a:gd name="T29" fmla="*/ 24 h 79"/>
                                <a:gd name="T30" fmla="*/ 7 w 99"/>
                                <a:gd name="T31" fmla="*/ 17 h 79"/>
                                <a:gd name="T32" fmla="*/ 14 w 99"/>
                                <a:gd name="T33" fmla="*/ 10 h 79"/>
                                <a:gd name="T34" fmla="*/ 31 w 99"/>
                                <a:gd name="T35" fmla="*/ 3 h 79"/>
                                <a:gd name="T36" fmla="*/ 48 w 99"/>
                                <a:gd name="T37" fmla="*/ 0 h 79"/>
                                <a:gd name="T38" fmla="*/ 68 w 99"/>
                                <a:gd name="T39" fmla="*/ 3 h 79"/>
                                <a:gd name="T40" fmla="*/ 82 w 99"/>
                                <a:gd name="T41" fmla="*/ 10 h 79"/>
                                <a:gd name="T42" fmla="*/ 89 w 99"/>
                                <a:gd name="T43" fmla="*/ 17 h 79"/>
                                <a:gd name="T44" fmla="*/ 95 w 99"/>
                                <a:gd name="T45" fmla="*/ 24 h 79"/>
                                <a:gd name="T46" fmla="*/ 95 w 99"/>
                                <a:gd name="T47" fmla="*/ 31 h 79"/>
                                <a:gd name="T48" fmla="*/ 99 w 99"/>
                                <a:gd name="T49" fmla="*/ 4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99" h="79">
                                  <a:moveTo>
                                    <a:pt x="99" y="41"/>
                                  </a:moveTo>
                                  <a:lnTo>
                                    <a:pt x="95" y="48"/>
                                  </a:lnTo>
                                  <a:lnTo>
                                    <a:pt x="95" y="55"/>
                                  </a:lnTo>
                                  <a:lnTo>
                                    <a:pt x="89" y="61"/>
                                  </a:lnTo>
                                  <a:lnTo>
                                    <a:pt x="82" y="68"/>
                                  </a:lnTo>
                                  <a:lnTo>
                                    <a:pt x="68" y="75"/>
                                  </a:lnTo>
                                  <a:lnTo>
                                    <a:pt x="48" y="79"/>
                                  </a:lnTo>
                                  <a:lnTo>
                                    <a:pt x="31" y="75"/>
                                  </a:lnTo>
                                  <a:lnTo>
                                    <a:pt x="14" y="68"/>
                                  </a:lnTo>
                                  <a:lnTo>
                                    <a:pt x="7" y="61"/>
                                  </a:lnTo>
                                  <a:lnTo>
                                    <a:pt x="3" y="55"/>
                                  </a:lnTo>
                                  <a:lnTo>
                                    <a:pt x="0" y="48"/>
                                  </a:lnTo>
                                  <a:lnTo>
                                    <a:pt x="0" y="41"/>
                                  </a:lnTo>
                                  <a:lnTo>
                                    <a:pt x="0" y="31"/>
                                  </a:lnTo>
                                  <a:lnTo>
                                    <a:pt x="3" y="24"/>
                                  </a:lnTo>
                                  <a:lnTo>
                                    <a:pt x="7" y="17"/>
                                  </a:lnTo>
                                  <a:lnTo>
                                    <a:pt x="14" y="10"/>
                                  </a:lnTo>
                                  <a:lnTo>
                                    <a:pt x="31" y="3"/>
                                  </a:lnTo>
                                  <a:lnTo>
                                    <a:pt x="48" y="0"/>
                                  </a:lnTo>
                                  <a:lnTo>
                                    <a:pt x="68" y="3"/>
                                  </a:lnTo>
                                  <a:lnTo>
                                    <a:pt x="82" y="10"/>
                                  </a:lnTo>
                                  <a:lnTo>
                                    <a:pt x="89" y="17"/>
                                  </a:lnTo>
                                  <a:lnTo>
                                    <a:pt x="95" y="24"/>
                                  </a:lnTo>
                                  <a:lnTo>
                                    <a:pt x="95" y="31"/>
                                  </a:lnTo>
                                  <a:lnTo>
                                    <a:pt x="99" y="41"/>
                                  </a:lnTo>
                                </a:path>
                              </a:pathLst>
                            </a:custGeom>
                            <a:noFill/>
                            <a:ln w="5040" cap="sq">
                              <a:solidFill>
                                <a:srgbClr val="1F1A17"/>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66" name="Text Box 1800"/>
                          <wps:cNvSpPr txBox="1">
                            <a:spLocks noChangeArrowheads="1"/>
                          </wps:cNvSpPr>
                          <wps:spPr bwMode="auto">
                            <a:xfrm>
                              <a:off x="54" y="540"/>
                              <a:ext cx="127" cy="22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g:grpSp>
                      <pic:pic xmlns:pic="http://schemas.openxmlformats.org/drawingml/2006/picture">
                        <pic:nvPicPr>
                          <pic:cNvPr id="706" name="Picture 180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573" y="1998"/>
                            <a:ext cx="273" cy="342"/>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707" name="Picture 180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954" y="1981"/>
                            <a:ext cx="263" cy="359"/>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708" name="Picture 180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1494" y="2569"/>
                            <a:ext cx="306" cy="359"/>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709" name="Picture 1804"/>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3607" y="2526"/>
                            <a:ext cx="323" cy="402"/>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710" name="Picture 1805"/>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2754" y="2475"/>
                            <a:ext cx="551" cy="453"/>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711" name="Picture 1806"/>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72" y="2521"/>
                            <a:ext cx="289" cy="359"/>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712" name="Picture 1807"/>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82" y="2303"/>
                            <a:ext cx="257" cy="322"/>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713" name="Picture 1808"/>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70" y="1936"/>
                            <a:ext cx="300" cy="329"/>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714" name="Picture 1809"/>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604"/>
                            <a:ext cx="413" cy="476"/>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14:hiddenEffects>
                            </a:ext>
                          </a:extLst>
                        </pic:spPr>
                      </pic:pic>
                      <wpg:grpSp>
                        <wpg:cNvPr id="715" name="Group 1810"/>
                        <wpg:cNvGrpSpPr>
                          <a:grpSpLocks/>
                        </wpg:cNvGrpSpPr>
                        <wpg:grpSpPr bwMode="auto">
                          <a:xfrm>
                            <a:off x="4734" y="0"/>
                            <a:ext cx="1200" cy="3142"/>
                            <a:chOff x="4734" y="0"/>
                            <a:chExt cx="1200" cy="3142"/>
                          </a:xfrm>
                        </wpg:grpSpPr>
                        <wps:wsp>
                          <wps:cNvPr id="730" name="Text Box 1811"/>
                          <wps:cNvSpPr txBox="1">
                            <a:spLocks noChangeArrowheads="1"/>
                          </wps:cNvSpPr>
                          <wps:spPr bwMode="auto">
                            <a:xfrm>
                              <a:off x="5335" y="2692"/>
                              <a:ext cx="599" cy="4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731" name="Text Box 1812"/>
                          <wps:cNvSpPr txBox="1">
                            <a:spLocks noChangeArrowheads="1"/>
                          </wps:cNvSpPr>
                          <wps:spPr bwMode="auto">
                            <a:xfrm>
                              <a:off x="4734" y="2692"/>
                              <a:ext cx="599" cy="4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732" name="Text Box 1813"/>
                          <wps:cNvSpPr txBox="1">
                            <a:spLocks noChangeArrowheads="1"/>
                          </wps:cNvSpPr>
                          <wps:spPr bwMode="auto">
                            <a:xfrm>
                              <a:off x="5335" y="2244"/>
                              <a:ext cx="599" cy="4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733" name="Text Box 1814"/>
                          <wps:cNvSpPr txBox="1">
                            <a:spLocks noChangeArrowheads="1"/>
                          </wps:cNvSpPr>
                          <wps:spPr bwMode="auto">
                            <a:xfrm>
                              <a:off x="4734" y="2244"/>
                              <a:ext cx="599" cy="4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734" name="Text Box 1815"/>
                          <wps:cNvSpPr txBox="1">
                            <a:spLocks noChangeArrowheads="1"/>
                          </wps:cNvSpPr>
                          <wps:spPr bwMode="auto">
                            <a:xfrm>
                              <a:off x="5335" y="1795"/>
                              <a:ext cx="599" cy="4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735" name="Text Box 1816"/>
                          <wps:cNvSpPr txBox="1">
                            <a:spLocks noChangeArrowheads="1"/>
                          </wps:cNvSpPr>
                          <wps:spPr bwMode="auto">
                            <a:xfrm>
                              <a:off x="4734" y="1795"/>
                              <a:ext cx="599" cy="4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736" name="Text Box 1817"/>
                          <wps:cNvSpPr txBox="1">
                            <a:spLocks noChangeArrowheads="1"/>
                          </wps:cNvSpPr>
                          <wps:spPr bwMode="auto">
                            <a:xfrm>
                              <a:off x="5335" y="1346"/>
                              <a:ext cx="599" cy="4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737" name="Text Box 1818"/>
                          <wps:cNvSpPr txBox="1">
                            <a:spLocks noChangeArrowheads="1"/>
                          </wps:cNvSpPr>
                          <wps:spPr bwMode="auto">
                            <a:xfrm>
                              <a:off x="4734" y="1346"/>
                              <a:ext cx="599" cy="4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738" name="Text Box 1819"/>
                          <wps:cNvSpPr txBox="1">
                            <a:spLocks noChangeArrowheads="1"/>
                          </wps:cNvSpPr>
                          <wps:spPr bwMode="auto">
                            <a:xfrm>
                              <a:off x="5335" y="897"/>
                              <a:ext cx="599" cy="4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739" name="Text Box 1820"/>
                          <wps:cNvSpPr txBox="1">
                            <a:spLocks noChangeArrowheads="1"/>
                          </wps:cNvSpPr>
                          <wps:spPr bwMode="auto">
                            <a:xfrm>
                              <a:off x="4734" y="897"/>
                              <a:ext cx="599" cy="4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740" name="Text Box 1821"/>
                          <wps:cNvSpPr txBox="1">
                            <a:spLocks noChangeArrowheads="1"/>
                          </wps:cNvSpPr>
                          <wps:spPr bwMode="auto">
                            <a:xfrm>
                              <a:off x="5335" y="449"/>
                              <a:ext cx="599" cy="4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741" name="Text Box 1822"/>
                          <wps:cNvSpPr txBox="1">
                            <a:spLocks noChangeArrowheads="1"/>
                          </wps:cNvSpPr>
                          <wps:spPr bwMode="auto">
                            <a:xfrm>
                              <a:off x="4734" y="449"/>
                              <a:ext cx="599" cy="4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742" name="Text Box 1823"/>
                          <wps:cNvSpPr txBox="1">
                            <a:spLocks noChangeArrowheads="1"/>
                          </wps:cNvSpPr>
                          <wps:spPr bwMode="auto">
                            <a:xfrm>
                              <a:off x="5335" y="0"/>
                              <a:ext cx="599" cy="4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743" name="Text Box 1824"/>
                          <wps:cNvSpPr txBox="1">
                            <a:spLocks noChangeArrowheads="1"/>
                          </wps:cNvSpPr>
                          <wps:spPr bwMode="auto">
                            <a:xfrm>
                              <a:off x="4734" y="0"/>
                              <a:ext cx="599" cy="4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744" name="Line 1825"/>
                          <wps:cNvCnPr/>
                          <wps:spPr bwMode="auto">
                            <a:xfrm>
                              <a:off x="4734" y="1"/>
                              <a:ext cx="1199" cy="0"/>
                            </a:xfrm>
                            <a:prstGeom prst="line">
                              <a:avLst/>
                            </a:prstGeom>
                            <a:noFill/>
                            <a:ln w="2844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5" name="Line 1826"/>
                          <wps:cNvCnPr/>
                          <wps:spPr bwMode="auto">
                            <a:xfrm>
                              <a:off x="4734" y="450"/>
                              <a:ext cx="1199" cy="0"/>
                            </a:xfrm>
                            <a:prstGeom prst="line">
                              <a:avLst/>
                            </a:prstGeom>
                            <a:noFill/>
                            <a:ln w="1260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6" name="Line 1827"/>
                          <wps:cNvCnPr/>
                          <wps:spPr bwMode="auto">
                            <a:xfrm>
                              <a:off x="4734" y="898"/>
                              <a:ext cx="1199" cy="0"/>
                            </a:xfrm>
                            <a:prstGeom prst="line">
                              <a:avLst/>
                            </a:prstGeom>
                            <a:noFill/>
                            <a:ln w="1260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7" name="Line 1828"/>
                          <wps:cNvCnPr/>
                          <wps:spPr bwMode="auto">
                            <a:xfrm>
                              <a:off x="4734" y="1347"/>
                              <a:ext cx="1199" cy="0"/>
                            </a:xfrm>
                            <a:prstGeom prst="line">
                              <a:avLst/>
                            </a:prstGeom>
                            <a:noFill/>
                            <a:ln w="1260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8" name="Line 1829"/>
                          <wps:cNvCnPr/>
                          <wps:spPr bwMode="auto">
                            <a:xfrm>
                              <a:off x="4734" y="1796"/>
                              <a:ext cx="1199" cy="0"/>
                            </a:xfrm>
                            <a:prstGeom prst="line">
                              <a:avLst/>
                            </a:prstGeom>
                            <a:noFill/>
                            <a:ln w="1260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9" name="Line 1830"/>
                          <wps:cNvCnPr/>
                          <wps:spPr bwMode="auto">
                            <a:xfrm>
                              <a:off x="4734" y="2245"/>
                              <a:ext cx="1199" cy="0"/>
                            </a:xfrm>
                            <a:prstGeom prst="line">
                              <a:avLst/>
                            </a:prstGeom>
                            <a:noFill/>
                            <a:ln w="1260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0" name="Line 1831"/>
                          <wps:cNvCnPr/>
                          <wps:spPr bwMode="auto">
                            <a:xfrm>
                              <a:off x="4734" y="2693"/>
                              <a:ext cx="1199" cy="0"/>
                            </a:xfrm>
                            <a:prstGeom prst="line">
                              <a:avLst/>
                            </a:prstGeom>
                            <a:noFill/>
                            <a:ln w="1260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1" name="Line 1832"/>
                          <wps:cNvCnPr/>
                          <wps:spPr bwMode="auto">
                            <a:xfrm>
                              <a:off x="4734" y="3142"/>
                              <a:ext cx="1199" cy="0"/>
                            </a:xfrm>
                            <a:prstGeom prst="line">
                              <a:avLst/>
                            </a:prstGeom>
                            <a:noFill/>
                            <a:ln w="2844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2" name="Line 1833"/>
                          <wps:cNvCnPr/>
                          <wps:spPr bwMode="auto">
                            <a:xfrm>
                              <a:off x="4734" y="1"/>
                              <a:ext cx="0" cy="3140"/>
                            </a:xfrm>
                            <a:prstGeom prst="line">
                              <a:avLst/>
                            </a:prstGeom>
                            <a:noFill/>
                            <a:ln w="2844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3" name="Line 1834"/>
                          <wps:cNvCnPr/>
                          <wps:spPr bwMode="auto">
                            <a:xfrm>
                              <a:off x="5335" y="1"/>
                              <a:ext cx="0" cy="3140"/>
                            </a:xfrm>
                            <a:prstGeom prst="line">
                              <a:avLst/>
                            </a:prstGeom>
                            <a:noFill/>
                            <a:ln w="1260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4" name="Line 1835"/>
                          <wps:cNvCnPr/>
                          <wps:spPr bwMode="auto">
                            <a:xfrm>
                              <a:off x="5934" y="1"/>
                              <a:ext cx="0" cy="3140"/>
                            </a:xfrm>
                            <a:prstGeom prst="line">
                              <a:avLst/>
                            </a:prstGeom>
                            <a:noFill/>
                            <a:ln w="2844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pic:pic xmlns:pic="http://schemas.openxmlformats.org/drawingml/2006/picture">
                        <pic:nvPicPr>
                          <pic:cNvPr id="716" name="Picture 183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4836" y="361"/>
                            <a:ext cx="437" cy="539"/>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717" name="Picture 183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4877" y="796"/>
                            <a:ext cx="396" cy="540"/>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718" name="Picture 183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4914" y="1309"/>
                            <a:ext cx="387" cy="452"/>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719" name="Picture 1839"/>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4836" y="2569"/>
                            <a:ext cx="437" cy="543"/>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720" name="Picture 1840"/>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5349" y="2596"/>
                            <a:ext cx="464" cy="539"/>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721" name="Picture 1841"/>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5336" y="361"/>
                            <a:ext cx="433" cy="539"/>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722" name="Picture 1842"/>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5311" y="781"/>
                            <a:ext cx="428" cy="539"/>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723" name="Picture 1843"/>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5359" y="1349"/>
                            <a:ext cx="414" cy="451"/>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724" name="Picture 1844"/>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4884" y="1"/>
                            <a:ext cx="359" cy="320"/>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725" name="Picture 1845"/>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5454" y="70"/>
                            <a:ext cx="228" cy="260"/>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726" name="Picture 1846"/>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5335" y="2341"/>
                            <a:ext cx="440" cy="179"/>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727" name="Picture 1847"/>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4764" y="2362"/>
                            <a:ext cx="533" cy="214"/>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728" name="Picture 1848"/>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5335" y="1933"/>
                            <a:ext cx="558" cy="227"/>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729" name="Picture 1849"/>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4785" y="1950"/>
                            <a:ext cx="533" cy="217"/>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14:hiddenEffects>
                            </a:ext>
                          </a:extLst>
                        </pic:spPr>
                      </pic:pic>
                    </wpg:wgp>
                  </a:graphicData>
                </a:graphic>
                <wp14:sizeRelH relativeFrom="page">
                  <wp14:pctWidth>0</wp14:pctWidth>
                </wp14:sizeRelH>
                <wp14:sizeRelV relativeFrom="page">
                  <wp14:pctHeight>0</wp14:pctHeight>
                </wp14:sizeRelV>
              </wp:anchor>
            </w:drawing>
          </mc:Choice>
          <mc:Fallback>
            <w:pict>
              <v:group w14:anchorId="75EDC7F3" id="Группа 1293" o:spid="_x0000_s1026" style="position:absolute;margin-left:74.3pt;margin-top:12.5pt;width:261.6pt;height:115.55pt;z-index:251644416;mso-wrap-distance-left:0;mso-wrap-distance-right:0" coordsize="5934,3142"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">
                <v:rect id="Rectangle 1287" o:spid="_x0000_s1027" style="position:absolute;left:4734;top:1;width:1191;height:44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" fillcolor="#c9f" strokeweight=".26mm">
                  <v:fill color2="#5e4675" focus="100%" type="gradient"/>
                  <v:stroke endcap="square"/>
                </v:rect>
                <v:group id="Group 1288" o:spid="_x0000_s1028" style="position:absolute;left:54;top:540;width:4508;height:2532" coordorigin="54,540" coordsize="4508,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">
                  <v:rect id="Rectangle 1289" o:spid="_x0000_s1029" style="position:absolute;left:54;top:541;width:4508;height:253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" filled="f" stroked="f" strokecolor="#3465af">
                    <v:stroke joinstyle="round"/>
                  </v:rect>
                  <v:group id="Group 1290" o:spid="_x0000_s1030" style="position:absolute;left:414;top:642;width:4042;height:2418" coordorigin="414,642" coordsize="4042,2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">
                    <v:line id="Line 1291" o:spid="_x0000_s1031" style="position:absolute;visibility:visible;mso-wrap-style:square" from="414,642" to="414,3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" strokecolor="#1f1a17" strokeweight=".14mm">
                      <v:stroke joinstyle="miter" endcap="square"/>
                    </v:line>
                    <v:line id="Line 1292" o:spid="_x0000_s1032" style="position:absolute;visibility:visible;mso-wrap-style:square" from="414,2546" to="4456,2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" strokecolor="#1f1a17" strokeweight=".14mm">
                      <v:stroke joinstyle="miter" endcap="square"/>
                    </v:line>
                    <v:shape id="Freeform 1293" o:spid="_x0000_s1033" style="position:absolute;left:666;top:899;width:3260;height:1903;visibility:visible;mso-wrap-style:none;v-text-anchor:middle" coordsize="3216,1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" path="m3072,34r,-28l3079,6r31,-3l3144,3,3178,r38,l3216,27r-34,3l3148,30r-35,l3079,34r-7,xm2796,85r-7,-27l2789,58r31,-11l2851,41r34,-7l2915,27r14,-3l2932,54r-13,l2888,61r-31,7l2827,75r-31,10l2796,85xm2530,181r-11,-24l2526,153r27,-13l2584,126r28,-10l2642,106r10,-7l2663,126r-14,3l2622,143r-28,10l2567,167r-31,10l2530,181xm2284,317r-17,-24l2280,287r28,-17l2335,252r27,-13l2390,222r,l2403,246r,l2376,263r-27,13l2321,293r-24,18l2284,317xm2055,485r-17,-24l2055,447r24,-17l2103,410r24,-17l2151,375r17,24l2144,413r-24,21l2096,451r-24,20l2055,485xm1840,669r-21,-20l1860,611r48,-41l1925,553r21,24l1929,591r-48,41l1840,669xm1635,867r-20,-20l1676,785r41,-37l1738,768r-41,38l1635,867xm1434,1069r-21,-20l1495,963r17,-17l1533,967r-17,17l1434,1069xm1232,1267r-20,-20l1229,1230r44,-41l1314,1148r17,20l1294,1209r-45,41l1232,1267xm1021,1462r-21,-20l1004,1438r44,-37l1096,1360r10,-14l1126,1366r-13,14l1068,1421r-47,41l1021,1462xm795,1640r-17,-24l792,1606r24,-18l840,1571r24,-17l887,1534r4,-4l911,1554r-6,4l881,1575r-24,17l833,1612r-24,17l795,1640xm553,1790r-14,-27l549,1759r24,-13l597,1732r28,-14l648,1701r14,-7l676,1718r-14,7l638,1742r-27,14l587,1770r-24,13l553,1790xm283,1896r-7,-27l287,1865r27,-7l341,1848r28,-10l392,1828r18,-7l420,1848r-17,7l375,1865r-27,10l321,1882r-28,11l283,1896xm3,1947l,1916r3,l31,1913r30,l89,1910r30,-7l140,1899r3,28l123,1930r-31,7l65,1940r-31,4l3,1944r,3xe" fillcolor="#1f1a17" stroked="f" strokecolor="#3465af">
                      <v:path o:connecttype="custom" o:connectlocs="3121,6;3221,0;3226,29;3121,33;2827,57;2890,40;2969,23;2928,60;2834,83;2553,153;2619,123;2688,97;2658,140;2571,173;2298,286;2367,246;2423,217;2409,257;2328,304;2066,451;2132,401;2198,390;2125,441;1865,654;1934,557;1955,578;1657,847;1740,731;1657,847;1515,941;1537,962;1229,1219;1332,1122;1266,1222;1014,1409;1111,1329;1128,1349;1035,1429;803,1570;876,1519;923,1519;869,1556;806,1603;557,1719;634,1679;685,1679;619,1716;561,1750;291,1823;374,1796;426,1806;353,1833;287,1853;3,1873;90,1867;145,1883;66,1896;3,1903" o:connectangles="0,0,0,0,0,0,0,0,0,0,0,0,0,0,0,0,0,0,0,0,0,0,0,0,0,0,0,0,0,0,0,0,0,0,0,0,0,0,0,0,0,0,0,0,0,0,0,0,0,0,0,0,0,0,0,0,0,0"/>
                    </v:shape>
                    <v:line id="Line 1294" o:spid="_x0000_s1034" style="position:absolute;flip:x;visibility:visible;mso-wrap-style:square" from="606,2446" to="612,2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" strokecolor="#1f1a17" strokeweight=".14mm">
                      <v:stroke joinstyle="miter" endcap="square"/>
                    </v:line>
                    <v:line id="Line 1295" o:spid="_x0000_s1035" style="position:absolute;flip:x;visibility:visible;mso-wrap-style:square" from="1126,2446" to="1132,2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" strokecolor="#1f1a17" strokeweight=".14mm">
                      <v:stroke joinstyle="miter" endcap="square"/>
                    </v:line>
                    <v:line id="Line 1296" o:spid="_x0000_s1036" style="position:absolute;flip:x;visibility:visible;mso-wrap-style:square" from="1646,2446" to="1652,2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" strokecolor="#1f1a17" strokeweight=".14mm">
                      <v:stroke joinstyle="miter" endcap="square"/>
                    </v:line>
                    <v:line id="Line 1297" o:spid="_x0000_s1037" style="position:absolute;flip:x;visibility:visible;mso-wrap-style:square" from="2164,2446" to="2170,2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" strokecolor="#1f1a17" strokeweight=".14mm">
                      <v:stroke joinstyle="miter" endcap="square"/>
                    </v:line>
                    <v:line id="Line 1298" o:spid="_x0000_s1038" style="position:absolute;flip:x;visibility:visible;mso-wrap-style:square" from="2685,2446" to="2694,2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" strokecolor="#1f1a17" strokeweight=".14mm">
                      <v:stroke joinstyle="miter" endcap="square"/>
                    </v:line>
                    <v:line id="Line 1299" o:spid="_x0000_s1039" style="position:absolute;flip:x;visibility:visible;mso-wrap-style:square" from="3203,2446" to="3213,2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" strokecolor="#1f1a17" strokeweight=".14mm">
                      <v:stroke joinstyle="miter" endcap="square"/>
                    </v:line>
                    <v:line id="Line 1300" o:spid="_x0000_s1040" style="position:absolute;flip:x;visibility:visible;mso-wrap-style:square" from="3722,2446" to="3732,2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" strokecolor="#1f1a17" strokeweight=".14mm">
                      <v:stroke joinstyle="miter" endcap="square"/>
                    </v:line>
                    <v:shape id="Text Box 1301" o:spid="_x0000_s1041" type="#_x0000_t202" style="position:absolute;left:4228;top:2228;width:126;height:22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" filled="f" stroked="f" strokecolor="#3465af">
                      <v:stroke joinstyle="round"/>
                    </v:shape>
                    <v:line id="Line 1302" o:spid="_x0000_s1042" style="position:absolute;visibility:visible;mso-wrap-style:square" from="2689,1403" to="2689,1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" strokecolor="#eb3d00">
                      <v:stroke joinstyle="miter" endcap="square"/>
                    </v:line>
                    <v:line id="Line 1303" o:spid="_x0000_s1043" style="position:absolute;visibility:visible;mso-wrap-style:square" from="2689,1426" to="2689,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" strokecolor="#eb3d00">
                      <v:stroke joinstyle="miter" endcap="square"/>
                    </v:line>
                    <v:line id="Line 1304" o:spid="_x0000_s1044" style="position:absolute;visibility:visible;mso-wrap-style:square" from="2689,1449" to="2689,1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" strokecolor="#eb3d00">
                      <v:stroke joinstyle="miter" endcap="square"/>
                    </v:line>
                    <v:line id="Line 1305" o:spid="_x0000_s1045" style="position:absolute;visibility:visible;mso-wrap-style:square" from="2689,1477" to="2689,1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" strokecolor="#eb3d00">
                      <v:stroke joinstyle="miter" endcap="square"/>
                    </v:line>
                    <v:line id="Line 1306" o:spid="_x0000_s1046" style="position:absolute;visibility:visible;mso-wrap-style:square" from="2689,1500" to="2689,1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" strokecolor="#eb3d00">
                      <v:stroke joinstyle="miter" endcap="square"/>
                    </v:line>
                    <v:line id="Line 1307" o:spid="_x0000_s1047" style="position:absolute;visibility:visible;mso-wrap-style:square" from="2689,1524" to="2689,1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" strokecolor="#eb3d00">
                      <v:stroke joinstyle="miter" endcap="square"/>
                    </v:line>
                    <v:line id="Line 1308" o:spid="_x0000_s1048" style="position:absolute;visibility:visible;mso-wrap-style:square" from="2689,1546" to="2689,1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" strokecolor="#eb3d00">
                      <v:stroke joinstyle="miter" endcap="square"/>
                    </v:line>
                    <v:line id="Line 1309" o:spid="_x0000_s1049" style="position:absolute;visibility:visible;mso-wrap-style:square" from="2689,1570" to="2689,1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" strokecolor="#eb3d00">
                      <v:stroke joinstyle="miter" endcap="square"/>
                    </v:line>
                    <v:line id="Line 1310" o:spid="_x0000_s1050" style="position:absolute;visibility:visible;mso-wrap-style:square" from="2689,1597" to="2689,1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" strokecolor="#eb3d00">
                      <v:stroke joinstyle="miter" endcap="square"/>
                    </v:line>
                    <v:line id="Line 1311" o:spid="_x0000_s1051" style="position:absolute;visibility:visible;mso-wrap-style:square" from="2689,1621" to="2689,1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" strokecolor="#eb3d00">
                      <v:stroke joinstyle="miter" endcap="square"/>
                    </v:line>
                    <v:line id="Line 1312" o:spid="_x0000_s1052" style="position:absolute;visibility:visible;mso-wrap-style:square" from="2689,1644" to="2689,1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" strokecolor="#eb3d00">
                      <v:stroke joinstyle="miter" endcap="square"/>
                    </v:line>
                    <v:line id="Line 1313" o:spid="_x0000_s1053" style="position:absolute;visibility:visible;mso-wrap-style:square" from="2689,1667" to="2689,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" strokecolor="#eb3d00">
                      <v:stroke joinstyle="miter" endcap="square"/>
                    </v:line>
                    <v:line id="Line 1314" o:spid="_x0000_s1054" style="position:absolute;visibility:visible;mso-wrap-style:square" from="2689,1690" to="2689,1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" strokecolor="#eb3d00">
                      <v:stroke joinstyle="miter" endcap="square"/>
                    </v:line>
                    <v:line id="Line 1315" o:spid="_x0000_s1055" style="position:absolute;visibility:visible;mso-wrap-style:square" from="2689,1717" to="2689,1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" strokecolor="#eb3d00">
                      <v:stroke joinstyle="miter" endcap="square"/>
                    </v:line>
                    <v:line id="Line 1316" o:spid="_x0000_s1056" style="position:absolute;visibility:visible;mso-wrap-style:square" from="2689,1741" to="2689,1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" strokecolor="#eb3d00">
                      <v:stroke joinstyle="miter" endcap="square"/>
                    </v:line>
                    <v:line id="Line 1317" o:spid="_x0000_s1057" style="position:absolute;visibility:visible;mso-wrap-style:square" from="2689,1764" to="2689,1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" strokecolor="#eb3d00">
                      <v:stroke joinstyle="miter" endcap="square"/>
                    </v:line>
                    <v:line id="Line 1318" o:spid="_x0000_s1058" style="position:absolute;visibility:visible;mso-wrap-style:square" from="2689,1787" to="2689,1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" strokecolor="#eb3d00">
                      <v:stroke joinstyle="miter" endcap="square"/>
                    </v:line>
                    <v:line id="Line 1319" o:spid="_x0000_s1059" style="position:absolute;visibility:visible;mso-wrap-style:square" from="2689,1810" to="2689,1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" strokecolor="#eb3d00">
                      <v:stroke joinstyle="miter" endcap="square"/>
                    </v:line>
                    <v:line id="Line 1320" o:spid="_x0000_s1060" style="position:absolute;visibility:visible;mso-wrap-style:square" from="2689,1838" to="2689,1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" strokecolor="#eb3d00">
                      <v:stroke joinstyle="miter" endcap="square"/>
                    </v:line>
                    <v:line id="Line 1321" o:spid="_x0000_s1061" style="position:absolute;visibility:visible;mso-wrap-style:square" from="2689,1861" to="2689,1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" strokecolor="#eb3d00">
                      <v:stroke joinstyle="miter" endcap="square"/>
                    </v:line>
                    <v:line id="Line 1322" o:spid="_x0000_s1062" style="position:absolute;visibility:visible;mso-wrap-style:square" from="2689,1885" to="2689,1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" strokecolor="#eb3d00">
                      <v:stroke joinstyle="miter" endcap="square"/>
                    </v:line>
                    <v:line id="Line 1323" o:spid="_x0000_s1063" style="position:absolute;visibility:visible;mso-wrap-style:square" from="2689,1908" to="2689,1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" strokecolor="#eb3d00">
                      <v:stroke joinstyle="miter" endcap="square"/>
                    </v:line>
                    <v:line id="Line 1324" o:spid="_x0000_s1064" style="position:absolute;visibility:visible;mso-wrap-style:square" from="2689,1931" to="2689,1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" strokecolor="#eb3d00">
                      <v:stroke joinstyle="miter" endcap="square"/>
                    </v:line>
                    <v:line id="Line 1325" o:spid="_x0000_s1065" style="position:absolute;visibility:visible;mso-wrap-style:square" from="2689,1958" to="2689,1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" strokecolor="#eb3d00">
                      <v:stroke joinstyle="miter" endcap="square"/>
                    </v:line>
                    <v:line id="Line 1326" o:spid="_x0000_s1066" style="position:absolute;visibility:visible;mso-wrap-style:square" from="2689,1982" to="2689,1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" strokecolor="#eb3d00">
                      <v:stroke joinstyle="miter" endcap="square"/>
                    </v:line>
                    <v:line id="Line 1327" o:spid="_x0000_s1067" style="position:absolute;visibility:visible;mso-wrap-style:square" from="2689,2005" to="2689,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" strokecolor="#eb3d00">
                      <v:stroke joinstyle="miter" endcap="square"/>
                    </v:line>
                    <v:line id="Line 1328" o:spid="_x0000_s1068" style="position:absolute;visibility:visible;mso-wrap-style:square" from="2689,2029" to="2689,2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" strokecolor="#eb3d00">
                      <v:stroke joinstyle="miter" endcap="square"/>
                    </v:line>
                    <v:line id="Line 1329" o:spid="_x0000_s1069" style="position:absolute;visibility:visible;mso-wrap-style:square" from="2689,2051" to="2689,2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" strokecolor="#eb3d00">
                      <v:stroke joinstyle="miter" endcap="square"/>
                    </v:line>
                    <v:line id="Line 1330" o:spid="_x0000_s1070" style="position:absolute;visibility:visible;mso-wrap-style:square" from="2689,2078" to="2689,2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" strokecolor="#eb3d00">
                      <v:stroke joinstyle="miter" endcap="square"/>
                    </v:line>
                    <v:line id="Line 1331" o:spid="_x0000_s1071" style="position:absolute;visibility:visible;mso-wrap-style:square" from="2689,2102" to="2689,2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" strokecolor="#eb3d00">
                      <v:stroke joinstyle="miter" endcap="square"/>
                    </v:line>
                    <v:line id="Line 1332" o:spid="_x0000_s1072" style="position:absolute;visibility:visible;mso-wrap-style:square" from="2689,2125" to="2689,2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" strokecolor="#eb3d00">
                      <v:stroke joinstyle="miter" endcap="square"/>
                    </v:line>
                    <v:line id="Line 1333" o:spid="_x0000_s1073" style="position:absolute;visibility:visible;mso-wrap-style:square" from="2689,2149" to="2689,2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" strokecolor="#eb3d00">
                      <v:stroke joinstyle="miter" endcap="square"/>
                    </v:line>
                    <v:line id="Line 1334" o:spid="_x0000_s1074" style="position:absolute;visibility:visible;mso-wrap-style:square" from="2689,2171" to="2689,2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" strokecolor="#eb3d00">
                      <v:stroke joinstyle="miter" endcap="square"/>
                    </v:line>
                    <v:line id="Line 1335" o:spid="_x0000_s1075" style="position:absolute;visibility:visible;mso-wrap-style:square" from="2689,2199" to="2689,2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" strokecolor="#eb3d00">
                      <v:stroke joinstyle="miter" endcap="square"/>
                    </v:line>
                    <v:line id="Line 1336" o:spid="_x0000_s1076" style="position:absolute;visibility:visible;mso-wrap-style:square" from="2689,2222" to="2689,2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" strokecolor="#eb3d00">
                      <v:stroke joinstyle="miter" endcap="square"/>
                    </v:line>
                    <v:line id="Line 1337" o:spid="_x0000_s1077" style="position:absolute;visibility:visible;mso-wrap-style:square" from="2689,2246" to="2689,2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" strokecolor="#eb3d00">
                      <v:stroke joinstyle="miter" endcap="square"/>
                    </v:line>
                    <v:line id="Line 1338" o:spid="_x0000_s1078" style="position:absolute;visibility:visible;mso-wrap-style:square" from="2689,2269" to="2689,2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" strokecolor="#eb3d00">
                      <v:stroke joinstyle="miter" endcap="square"/>
                    </v:line>
                    <v:line id="Line 1339" o:spid="_x0000_s1079" style="position:absolute;visibility:visible;mso-wrap-style:square" from="2689,2292" to="2689,2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" strokecolor="#eb3d00">
                      <v:stroke joinstyle="miter" endcap="square"/>
                    </v:line>
                    <v:line id="Line 1340" o:spid="_x0000_s1080" style="position:absolute;visibility:visible;mso-wrap-style:square" from="2689,2315" to="2689,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" strokecolor="#eb3d00">
                      <v:stroke joinstyle="miter" endcap="square"/>
                    </v:line>
                    <v:line id="Line 1341" o:spid="_x0000_s1081" style="position:absolute;visibility:visible;mso-wrap-style:square" from="2689,2343" to="2689,2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" strokecolor="#eb3d00">
                      <v:stroke joinstyle="miter" endcap="square"/>
                    </v:line>
                    <v:line id="Line 1342" o:spid="_x0000_s1082" style="position:absolute;visibility:visible;mso-wrap-style:square" from="2689,2366" to="2689,2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" strokecolor="#eb3d00">
                      <v:stroke joinstyle="miter" endcap="square"/>
                    </v:line>
                    <v:line id="Line 1343" o:spid="_x0000_s1083" style="position:absolute;visibility:visible;mso-wrap-style:square" from="2689,2389" to="2689,2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" strokecolor="#eb3d00">
                      <v:stroke joinstyle="miter" endcap="square"/>
                    </v:line>
                    <v:line id="Line 1344" o:spid="_x0000_s1084" style="position:absolute;visibility:visible;mso-wrap-style:square" from="2689,2412" to="2689,2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" strokecolor="#eb3d00">
                      <v:stroke joinstyle="miter" endcap="square"/>
                    </v:line>
                    <v:line id="Line 1345" o:spid="_x0000_s1085" style="position:absolute;visibility:visible;mso-wrap-style:square" from="3209,1102" to="3209,1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" strokecolor="#eb3d00">
                      <v:stroke joinstyle="miter" endcap="square"/>
                    </v:line>
                    <v:line id="Line 1346" o:spid="_x0000_s1086" style="position:absolute;visibility:visible;mso-wrap-style:square" from="3209,1126" to="3209,1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" strokecolor="#eb3d00">
                      <v:stroke joinstyle="miter" endcap="square"/>
                    </v:line>
                    <v:line id="Line 1347" o:spid="_x0000_s1087" style="position:absolute;visibility:visible;mso-wrap-style:square" from="3209,1149" to="3209,1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" strokecolor="#eb3d00">
                      <v:stroke joinstyle="miter" endcap="square"/>
                    </v:line>
                    <v:line id="Line 1348" o:spid="_x0000_s1088" style="position:absolute;visibility:visible;mso-wrap-style:square" from="3209,1173" to="3209,1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" strokecolor="#eb3d00">
                      <v:stroke joinstyle="miter" endcap="square"/>
                    </v:line>
                    <v:line id="Line 1349" o:spid="_x0000_s1089" style="position:absolute;visibility:visible;mso-wrap-style:square" from="3209,1196" to="3209,1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" strokecolor="#eb3d00">
                      <v:stroke joinstyle="miter" endcap="square"/>
                    </v:line>
                    <v:line id="Line 1350" o:spid="_x0000_s1090" style="position:absolute;visibility:visible;mso-wrap-style:square" from="3209,1223" to="3209,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" strokecolor="#eb3d00">
                      <v:stroke joinstyle="miter" endcap="square"/>
                    </v:line>
                    <v:line id="Line 1351" o:spid="_x0000_s1091" style="position:absolute;visibility:visible;mso-wrap-style:square" from="3209,1246" to="3209,1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" strokecolor="#eb3d00">
                      <v:stroke joinstyle="miter" endcap="square"/>
                    </v:line>
                    <v:line id="Line 1352" o:spid="_x0000_s1092" style="position:absolute;visibility:visible;mso-wrap-style:square" from="3209,1269" to="3209,1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" strokecolor="#eb3d00">
                      <v:stroke joinstyle="miter" endcap="square"/>
                    </v:line>
                    <v:line id="Line 1353" o:spid="_x0000_s1093" style="position:absolute;visibility:visible;mso-wrap-style:square" from="3209,1293" to="3209,1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" strokecolor="#eb3d00">
                      <v:stroke joinstyle="miter" endcap="square"/>
                    </v:line>
                    <v:line id="Line 1354" o:spid="_x0000_s1094" style="position:absolute;visibility:visible;mso-wrap-style:square" from="3209,1316" to="3209,1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" strokecolor="#eb3d00">
                      <v:stroke joinstyle="miter" endcap="square"/>
                    </v:line>
                    <v:line id="Line 1355" o:spid="_x0000_s1095" style="position:absolute;visibility:visible;mso-wrap-style:square" from="3209,1343" to="3209,1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" strokecolor="#eb3d00">
                      <v:stroke joinstyle="miter" endcap="square"/>
                    </v:line>
                    <v:line id="Line 1356" o:spid="_x0000_s1096" style="position:absolute;visibility:visible;mso-wrap-style:square" from="3209,1366" to="3209,1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" strokecolor="#eb3d00">
                      <v:stroke joinstyle="miter" endcap="square"/>
                    </v:line>
                    <v:line id="Line 1357" o:spid="_x0000_s1097" style="position:absolute;visibility:visible;mso-wrap-style:square" from="3209,1390" to="3209,1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" strokecolor="#eb3d00">
                      <v:stroke joinstyle="miter" endcap="square"/>
                    </v:line>
                    <v:line id="Line 1358" o:spid="_x0000_s1098" style="position:absolute;visibility:visible;mso-wrap-style:square" from="3209,1413" to="3209,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" strokecolor="#eb3d00">
                      <v:stroke joinstyle="miter" endcap="square"/>
                    </v:line>
                    <v:line id="Line 1359" o:spid="_x0000_s1099" style="position:absolute;visibility:visible;mso-wrap-style:square" from="3209,1437" to="3209,1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" strokecolor="#eb3d00">
                      <v:stroke joinstyle="miter" endcap="square"/>
                    </v:line>
                    <v:line id="Line 1360" o:spid="_x0000_s1100" style="position:absolute;visibility:visible;mso-wrap-style:square" from="3209,1463" to="3209,1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" strokecolor="#eb3d00">
                      <v:stroke joinstyle="miter" endcap="square"/>
                    </v:line>
                    <v:line id="Line 1361" o:spid="_x0000_s1101" style="position:absolute;visibility:visible;mso-wrap-style:square" from="3209,1487" to="3209,1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" strokecolor="#eb3d00">
                      <v:stroke joinstyle="miter" endcap="square"/>
                    </v:line>
                    <v:line id="Line 1362" o:spid="_x0000_s1102" style="position:absolute;visibility:visible;mso-wrap-style:square" from="3209,1510" to="3209,1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" strokecolor="#eb3d00">
                      <v:stroke joinstyle="miter" endcap="square"/>
                    </v:line>
                    <v:line id="Line 1363" o:spid="_x0000_s1103" style="position:absolute;visibility:visible;mso-wrap-style:square" from="3209,1534" to="3209,1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" strokecolor="#eb3d00">
                      <v:stroke joinstyle="miter" endcap="square"/>
                    </v:line>
                    <v:line id="Line 1364" o:spid="_x0000_s1104" style="position:absolute;visibility:visible;mso-wrap-style:square" from="3209,1557" to="3209,1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" strokecolor="#eb3d00">
                      <v:stroke joinstyle="miter" endcap="square"/>
                    </v:line>
                    <v:line id="Line 1365" o:spid="_x0000_s1105" style="position:absolute;visibility:visible;mso-wrap-style:square" from="3209,1583" to="3209,1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" strokecolor="#eb3d00">
                      <v:stroke joinstyle="miter" endcap="square"/>
                    </v:line>
                    <v:line id="Line 1366" o:spid="_x0000_s1106" style="position:absolute;visibility:visible;mso-wrap-style:square" from="3209,1607" to="3209,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" strokecolor="#eb3d00">
                      <v:stroke joinstyle="miter" endcap="square"/>
                    </v:line>
                    <v:line id="Line 1367" o:spid="_x0000_s1107" style="position:absolute;visibility:visible;mso-wrap-style:square" from="3209,1630" to="3209,1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" strokecolor="#eb3d00">
                      <v:stroke joinstyle="miter" endcap="square"/>
                    </v:line>
                    <v:line id="Line 1368" o:spid="_x0000_s1108" style="position:absolute;visibility:visible;mso-wrap-style:square" from="3209,1654" to="3209,1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" strokecolor="#eb3d00">
                      <v:stroke joinstyle="miter" endcap="square"/>
                    </v:line>
                    <v:line id="Line 1369" o:spid="_x0000_s1109" style="position:absolute;visibility:visible;mso-wrap-style:square" from="3209,1677" to="3209,1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" strokecolor="#eb3d00">
                      <v:stroke joinstyle="miter" endcap="square"/>
                    </v:line>
                    <v:line id="Line 1370" o:spid="_x0000_s1110" style="position:absolute;visibility:visible;mso-wrap-style:square" from="3209,1704" to="3209,1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" strokecolor="#eb3d00">
                      <v:stroke joinstyle="miter" endcap="square"/>
                    </v:line>
                    <v:line id="Line 1371" o:spid="_x0000_s1111" style="position:absolute;visibility:visible;mso-wrap-style:square" from="3209,1727" to="3209,1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" strokecolor="#eb3d00">
                      <v:stroke joinstyle="miter" endcap="square"/>
                    </v:line>
                    <v:line id="Line 1372" o:spid="_x0000_s1112" style="position:absolute;visibility:visible;mso-wrap-style:square" from="3209,1751" to="3209,1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" strokecolor="#eb3d00">
                      <v:stroke joinstyle="miter" endcap="square"/>
                    </v:line>
                    <v:line id="Line 1373" o:spid="_x0000_s1113" style="position:absolute;visibility:visible;mso-wrap-style:square" from="3209,1774" to="3209,1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" strokecolor="#eb3d00">
                      <v:stroke joinstyle="miter" endcap="square"/>
                    </v:line>
                    <v:line id="Line 1374" o:spid="_x0000_s1114" style="position:absolute;visibility:visible;mso-wrap-style:square" from="3209,1798" to="3209,1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" strokecolor="#eb3d00">
                      <v:stroke joinstyle="miter" endcap="square"/>
                    </v:line>
                    <v:line id="Line 1375" o:spid="_x0000_s1115" style="position:absolute;visibility:visible;mso-wrap-style:square" from="3209,1824" to="3209,1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" strokecolor="#eb3d00">
                      <v:stroke joinstyle="miter" endcap="square"/>
                    </v:line>
                    <v:line id="Line 1376" o:spid="_x0000_s1116" style="position:absolute;visibility:visible;mso-wrap-style:square" from="3209,1848" to="3209,1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" strokecolor="#eb3d00">
                      <v:stroke joinstyle="miter" endcap="square"/>
                    </v:line>
                    <v:line id="Line 1377" o:spid="_x0000_s1117" style="position:absolute;visibility:visible;mso-wrap-style:square" from="3209,1871" to="3209,1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" strokecolor="#eb3d00">
                      <v:stroke joinstyle="miter" endcap="square"/>
                    </v:line>
                    <v:line id="Line 1378" o:spid="_x0000_s1118" style="position:absolute;visibility:visible;mso-wrap-style:square" from="3209,1895" to="3209,1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" strokecolor="#eb3d00">
                      <v:stroke joinstyle="miter" endcap="square"/>
                    </v:line>
                    <v:line id="Line 1379" o:spid="_x0000_s1119" style="position:absolute;visibility:visible;mso-wrap-style:square" from="3209,1918" to="3209,1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" strokecolor="#eb3d00">
                      <v:stroke joinstyle="miter" endcap="square"/>
                    </v:line>
                    <v:line id="Line 1380" o:spid="_x0000_s1120" style="position:absolute;visibility:visible;mso-wrap-style:square" from="3209,1944" to="3209,1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" strokecolor="#eb3d00">
                      <v:stroke joinstyle="miter" endcap="square"/>
                    </v:line>
                    <v:line id="Line 1381" o:spid="_x0000_s1121" style="position:absolute;visibility:visible;mso-wrap-style:square" from="3209,1968" to="3209,1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" strokecolor="#eb3d00">
                      <v:stroke joinstyle="miter" endcap="square"/>
                    </v:line>
                    <v:line id="Line 1382" o:spid="_x0000_s1122" style="position:absolute;visibility:visible;mso-wrap-style:square" from="3209,1991" to="3209,2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" strokecolor="#eb3d00">
                      <v:stroke joinstyle="miter" endcap="square"/>
                    </v:line>
                    <v:line id="Line 1383" o:spid="_x0000_s1123" style="position:absolute;visibility:visible;mso-wrap-style:square" from="3209,2015" to="3209,2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" strokecolor="#eb3d00">
                      <v:stroke joinstyle="miter" endcap="square"/>
                    </v:line>
                    <v:line id="Line 1384" o:spid="_x0000_s1124" style="position:absolute;visibility:visible;mso-wrap-style:square" from="3209,2038" to="3209,2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" strokecolor="#eb3d00">
                      <v:stroke joinstyle="miter" endcap="square"/>
                    </v:line>
                    <v:line id="Line 1385" o:spid="_x0000_s1125" style="position:absolute;visibility:visible;mso-wrap-style:square" from="3209,2065" to="3209,2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" strokecolor="#eb3d00">
                      <v:stroke joinstyle="miter" endcap="square"/>
                    </v:line>
                    <v:line id="Line 1386" o:spid="_x0000_s1126" style="position:absolute;visibility:visible;mso-wrap-style:square" from="3209,2088" to="3209,2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" strokecolor="#eb3d00">
                      <v:stroke joinstyle="miter" endcap="square"/>
                    </v:line>
                    <v:line id="Line 1387" o:spid="_x0000_s1127" style="position:absolute;visibility:visible;mso-wrap-style:square" from="3209,2112" to="3209,2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" strokecolor="#eb3d00">
                      <v:stroke joinstyle="miter" endcap="square"/>
                    </v:line>
                    <v:line id="Line 1388" o:spid="_x0000_s1128" style="position:absolute;visibility:visible;mso-wrap-style:square" from="3209,2135" to="3209,2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" strokecolor="#eb3d00">
                      <v:stroke joinstyle="miter" endcap="square"/>
                    </v:line>
                    <v:line id="Line 1389" o:spid="_x0000_s1129" style="position:absolute;visibility:visible;mso-wrap-style:square" from="3209,2159" to="3209,2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" strokecolor="#eb3d00">
                      <v:stroke joinstyle="miter" endcap="square"/>
                    </v:line>
                    <v:line id="Line 1390" o:spid="_x0000_s1130" style="position:absolute;visibility:visible;mso-wrap-style:square" from="3209,2182" to="3209,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" strokecolor="#eb3d00">
                      <v:stroke joinstyle="miter" endcap="square"/>
                    </v:line>
                    <v:line id="Line 1391" o:spid="_x0000_s1131" style="position:absolute;visibility:visible;mso-wrap-style:square" from="3209,2209" to="3209,2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" strokecolor="#eb3d00">
                      <v:stroke joinstyle="miter" endcap="square"/>
                    </v:line>
                    <v:line id="Line 1392" o:spid="_x0000_s1132" style="position:absolute;visibility:visible;mso-wrap-style:square" from="3209,2232" to="3209,2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" strokecolor="#eb3d00">
                      <v:stroke joinstyle="miter" endcap="square"/>
                    </v:line>
                    <v:line id="Line 1393" o:spid="_x0000_s1133" style="position:absolute;visibility:visible;mso-wrap-style:square" from="3209,2255" to="3209,2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" strokecolor="#eb3d00">
                      <v:stroke joinstyle="miter" endcap="square"/>
                    </v:line>
                    <v:line id="Line 1394" o:spid="_x0000_s1134" style="position:absolute;visibility:visible;mso-wrap-style:square" from="3209,2279" to="3209,2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" strokecolor="#eb3d00">
                      <v:stroke joinstyle="miter" endcap="square"/>
                    </v:line>
                    <v:line id="Line 1395" o:spid="_x0000_s1135" style="position:absolute;visibility:visible;mso-wrap-style:square" from="3209,2302" to="3209,2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" strokecolor="#eb3d00">
                      <v:stroke joinstyle="miter" endcap="square"/>
                    </v:line>
                    <v:line id="Line 1396" o:spid="_x0000_s1136" style="position:absolute;visibility:visible;mso-wrap-style:square" from="3209,2329" to="3209,2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" strokecolor="#eb3d00">
                      <v:stroke joinstyle="miter" endcap="square"/>
                    </v:line>
                    <v:line id="Line 1397" o:spid="_x0000_s1137" style="position:absolute;visibility:visible;mso-wrap-style:square" from="3209,2352" to="3209,2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" strokecolor="#eb3d00">
                      <v:stroke joinstyle="miter" endcap="square"/>
                    </v:line>
                    <v:line id="Line 1398" o:spid="_x0000_s1138" style="position:absolute;visibility:visible;mso-wrap-style:square" from="3209,2376" to="3209,2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" strokecolor="#eb3d00">
                      <v:stroke joinstyle="miter" endcap="square"/>
                    </v:line>
                    <v:line id="Line 1399" o:spid="_x0000_s1139" style="position:absolute;visibility:visible;mso-wrap-style:square" from="3209,2399" to="3209,2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" strokecolor="#eb3d00">
                      <v:stroke joinstyle="miter" endcap="square"/>
                    </v:line>
                    <v:line id="Line 1400" o:spid="_x0000_s1140" style="position:absolute;visibility:visible;mso-wrap-style:square" from="3209,2423" to="3209,2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" strokecolor="#eb3d00">
                      <v:stroke joinstyle="miter" endcap="square"/>
                    </v:line>
                    <v:line id="Line 1401" o:spid="_x0000_s1141" style="position:absolute;visibility:visible;mso-wrap-style:square" from="3209,2423" to="3209,2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" strokecolor="#eb3d00">
                      <v:stroke joinstyle="miter" endcap="square"/>
                    </v:line>
                    <v:line id="Line 1402" o:spid="_x0000_s1142" style="position:absolute;visibility:visible;mso-wrap-style:square" from="3737,922" to="3737,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" strokecolor="#eb3d00">
                      <v:stroke joinstyle="miter" endcap="square"/>
                    </v:line>
                    <v:line id="Line 1403" o:spid="_x0000_s1143" style="position:absolute;visibility:visible;mso-wrap-style:square" from="3737,949" to="3737,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" strokecolor="#eb3d00">
                      <v:stroke joinstyle="miter" endcap="square"/>
                    </v:line>
                    <v:line id="Line 1404" o:spid="_x0000_s1144" style="position:absolute;visibility:visible;mso-wrap-style:square" from="3737,972" to="3737,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" strokecolor="#eb3d00">
                      <v:stroke joinstyle="miter" endcap="square"/>
                    </v:line>
                    <v:line id="Line 1405" o:spid="_x0000_s1145" style="position:absolute;visibility:visible;mso-wrap-style:square" from="3737,996" to="3737,1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" strokecolor="#eb3d00">
                      <v:stroke joinstyle="miter" endcap="square"/>
                    </v:line>
                    <v:line id="Line 1406" o:spid="_x0000_s1146" style="position:absolute;visibility:visible;mso-wrap-style:square" from="3737,1019" to="3737,10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" strokecolor="#eb3d00">
                      <v:stroke joinstyle="miter" endcap="square"/>
                    </v:line>
                    <v:line id="Line 1407" o:spid="_x0000_s1147" style="position:absolute;visibility:visible;mso-wrap-style:square" from="3737,1043" to="3737,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" strokecolor="#eb3d00">
                      <v:stroke joinstyle="miter" endcap="square"/>
                    </v:line>
                    <v:line id="Line 1408" o:spid="_x0000_s1148" style="position:absolute;visibility:visible;mso-wrap-style:square" from="3737,1069" to="3737,1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" strokecolor="#eb3d00">
                      <v:stroke joinstyle="miter" endcap="square"/>
                    </v:line>
                    <v:line id="Line 1409" o:spid="_x0000_s1149" style="position:absolute;visibility:visible;mso-wrap-style:square" from="3737,1092" to="3737,1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" strokecolor="#eb3d00">
                      <v:stroke joinstyle="miter" endcap="square"/>
                    </v:line>
                    <v:line id="Line 1410" o:spid="_x0000_s1150" style="position:absolute;visibility:visible;mso-wrap-style:square" from="3737,1116" to="3737,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" strokecolor="#eb3d00">
                      <v:stroke joinstyle="miter" endcap="square"/>
                    </v:line>
                    <v:line id="Line 1411" o:spid="_x0000_s1151" style="position:absolute;visibility:visible;mso-wrap-style:square" from="3737,1139" to="3737,1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" strokecolor="#eb3d00">
                      <v:stroke joinstyle="miter" endcap="square"/>
                    </v:line>
                    <v:line id="Line 1412" o:spid="_x0000_s1152" style="position:absolute;visibility:visible;mso-wrap-style:square" from="3737,1163" to="3737,1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" strokecolor="#eb3d00">
                      <v:stroke joinstyle="miter" endcap="square"/>
                    </v:line>
                    <v:line id="Line 1413" o:spid="_x0000_s1153" style="position:absolute;visibility:visible;mso-wrap-style:square" from="3737,1189" to="3737,1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" strokecolor="#eb3d00">
                      <v:stroke joinstyle="miter" endcap="square"/>
                    </v:line>
                    <v:line id="Line 1414" o:spid="_x0000_s1154" style="position:absolute;visibility:visible;mso-wrap-style:square" from="3737,1213" to="3737,1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" strokecolor="#eb3d00">
                      <v:stroke joinstyle="miter" endcap="square"/>
                    </v:line>
                    <v:line id="Line 1415" o:spid="_x0000_s1155" style="position:absolute;visibility:visible;mso-wrap-style:square" from="3737,1236" to="3737,1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" strokecolor="#eb3d00">
                      <v:stroke joinstyle="miter" endcap="square"/>
                    </v:line>
                    <v:line id="Line 1416" o:spid="_x0000_s1156" style="position:absolute;visibility:visible;mso-wrap-style:square" from="3737,1260" to="3737,1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" strokecolor="#eb3d00">
                      <v:stroke joinstyle="miter" endcap="square"/>
                    </v:line>
                    <v:line id="Line 1417" o:spid="_x0000_s1157" style="position:absolute;visibility:visible;mso-wrap-style:square" from="3737,1283" to="3737,1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" strokecolor="#eb3d00">
                      <v:stroke joinstyle="miter" endcap="square"/>
                    </v:line>
                    <v:line id="Line 1418" o:spid="_x0000_s1158" style="position:absolute;visibility:visible;mso-wrap-style:square" from="3737,1310" to="3737,1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" strokecolor="#eb3d00">
                      <v:stroke joinstyle="miter" endcap="square"/>
                    </v:line>
                    <v:line id="Line 1419" o:spid="_x0000_s1159" style="position:absolute;visibility:visible;mso-wrap-style:square" from="3737,1333" to="3737,1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" strokecolor="#eb3d00">
                      <v:stroke joinstyle="miter" endcap="square"/>
                    </v:line>
                    <v:line id="Line 1420" o:spid="_x0000_s1160" style="position:absolute;visibility:visible;mso-wrap-style:square" from="3737,1357" to="3737,1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" strokecolor="#eb3d00">
                      <v:stroke joinstyle="miter" endcap="square"/>
                    </v:line>
                    <v:line id="Line 1421" o:spid="_x0000_s1161" style="position:absolute;visibility:visible;mso-wrap-style:square" from="3737,1380" to="3737,1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" strokecolor="#eb3d00">
                      <v:stroke joinstyle="miter" endcap="square"/>
                    </v:line>
                    <v:line id="Line 1422" o:spid="_x0000_s1162" style="position:absolute;visibility:visible;mso-wrap-style:square" from="3737,1403" to="3737,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" strokecolor="#eb3d00">
                      <v:stroke joinstyle="miter" endcap="square"/>
                    </v:line>
                    <v:line id="Line 1423" o:spid="_x0000_s1163" style="position:absolute;visibility:visible;mso-wrap-style:square" from="3737,1430" to="3737,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" strokecolor="#eb3d00">
                      <v:stroke joinstyle="miter" endcap="square"/>
                    </v:line>
                    <v:line id="Line 1424" o:spid="_x0000_s1164" style="position:absolute;visibility:visible;mso-wrap-style:square" from="3737,1453" to="3737,1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" strokecolor="#eb3d00">
                      <v:stroke joinstyle="miter" endcap="square"/>
                    </v:line>
                    <v:line id="Line 1425" o:spid="_x0000_s1165" style="position:absolute;visibility:visible;mso-wrap-style:square" from="3737,1477" to="3737,1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" strokecolor="#eb3d00">
                      <v:stroke joinstyle="miter" endcap="square"/>
                    </v:line>
                    <v:line id="Line 1426" o:spid="_x0000_s1166" style="position:absolute;visibility:visible;mso-wrap-style:square" from="3737,1500" to="3737,1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" strokecolor="#eb3d00">
                      <v:stroke joinstyle="miter" endcap="square"/>
                    </v:line>
                    <v:line id="Line 1427" o:spid="_x0000_s1167" style="position:absolute;visibility:visible;mso-wrap-style:square" from="3737,1524" to="3737,1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" strokecolor="#eb3d00">
                      <v:stroke joinstyle="miter" endcap="square"/>
                    </v:line>
                    <v:line id="Line 1428" o:spid="_x0000_s1168" style="position:absolute;visibility:visible;mso-wrap-style:square" from="3737,1550" to="3737,1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" strokecolor="#eb3d00">
                      <v:stroke joinstyle="miter" endcap="square"/>
                    </v:line>
                    <v:line id="Line 1429" o:spid="_x0000_s1169" style="position:absolute;visibility:visible;mso-wrap-style:square" from="3737,1574" to="3737,1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" strokecolor="#eb3d00">
                      <v:stroke joinstyle="miter" endcap="square"/>
                    </v:line>
                    <v:line id="Line 1430" o:spid="_x0000_s1170" style="position:absolute;visibility:visible;mso-wrap-style:square" from="3737,1597" to="3737,1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" strokecolor="#eb3d00">
                      <v:stroke joinstyle="miter" endcap="square"/>
                    </v:line>
                    <v:line id="Line 1431" o:spid="_x0000_s1171" style="position:absolute;visibility:visible;mso-wrap-style:square" from="3737,1621" to="3737,1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" strokecolor="#eb3d00">
                      <v:stroke joinstyle="miter" endcap="square"/>
                    </v:line>
                    <v:line id="Line 1432" o:spid="_x0000_s1172" style="position:absolute;visibility:visible;mso-wrap-style:square" from="3737,1644" to="3737,1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" strokecolor="#eb3d00">
                      <v:stroke joinstyle="miter" endcap="square"/>
                    </v:line>
                    <v:line id="Line 1433" o:spid="_x0000_s1173" style="position:absolute;visibility:visible;mso-wrap-style:square" from="3737,1671" to="3737,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" strokecolor="#eb3d00">
                      <v:stroke joinstyle="miter" endcap="square"/>
                    </v:line>
                    <v:line id="Line 1434" o:spid="_x0000_s1174" style="position:absolute;visibility:visible;mso-wrap-style:square" from="3737,1694" to="3737,1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" strokecolor="#eb3d00">
                      <v:stroke joinstyle="miter" endcap="square"/>
                    </v:line>
                    <v:line id="Line 1435" o:spid="_x0000_s1175" style="position:absolute;visibility:visible;mso-wrap-style:square" from="3737,1717" to="3737,1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" strokecolor="#eb3d00">
                      <v:stroke joinstyle="miter" endcap="square"/>
                    </v:line>
                    <v:line id="Line 1436" o:spid="_x0000_s1176" style="position:absolute;visibility:visible;mso-wrap-style:square" from="3737,1741" to="3737,1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" strokecolor="#eb3d00">
                      <v:stroke joinstyle="miter" endcap="square"/>
                    </v:line>
                    <v:line id="Line 1437" o:spid="_x0000_s1177" style="position:absolute;visibility:visible;mso-wrap-style:square" from="3737,1764" to="3737,1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" strokecolor="#eb3d00">
                      <v:stroke joinstyle="miter" endcap="square"/>
                    </v:line>
                    <v:line id="Line 1438" o:spid="_x0000_s1178" style="position:absolute;visibility:visible;mso-wrap-style:square" from="3737,1791" to="3737,1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" strokecolor="#eb3d00">
                      <v:stroke joinstyle="miter" endcap="square"/>
                    </v:line>
                    <v:line id="Line 1439" o:spid="_x0000_s1179" style="position:absolute;visibility:visible;mso-wrap-style:square" from="3737,1814" to="3737,1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" strokecolor="#eb3d00">
                      <v:stroke joinstyle="miter" endcap="square"/>
                    </v:line>
                    <v:line id="Line 1440" o:spid="_x0000_s1180" style="position:absolute;visibility:visible;mso-wrap-style:square" from="3737,1838" to="3737,1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" strokecolor="#eb3d00">
                      <v:stroke joinstyle="miter" endcap="square"/>
                    </v:line>
                    <v:line id="Line 1441" o:spid="_x0000_s1181" style="position:absolute;visibility:visible;mso-wrap-style:square" from="3737,1861" to="3737,1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" strokecolor="#eb3d00">
                      <v:stroke joinstyle="miter" endcap="square"/>
                    </v:line>
                    <v:line id="Line 1442" o:spid="_x0000_s1182" style="position:absolute;visibility:visible;mso-wrap-style:square" from="3737,1885" to="3737,1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" strokecolor="#eb3d00">
                      <v:stroke joinstyle="miter" endcap="square"/>
                    </v:line>
                    <v:line id="Line 1443" o:spid="_x0000_s1183" style="position:absolute;visibility:visible;mso-wrap-style:square" from="3737,1911" to="3737,1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" strokecolor="#eb3d00">
                      <v:stroke joinstyle="miter" endcap="square"/>
                    </v:line>
                    <v:line id="Line 1444" o:spid="_x0000_s1184" style="position:absolute;visibility:visible;mso-wrap-style:square" from="3737,1935" to="3737,1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" strokecolor="#eb3d00">
                      <v:stroke joinstyle="miter" endcap="square"/>
                    </v:line>
                    <v:line id="Line 1445" o:spid="_x0000_s1185" style="position:absolute;visibility:visible;mso-wrap-style:square" from="3737,1958" to="3737,1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" strokecolor="#eb3d00">
                      <v:stroke joinstyle="miter" endcap="square"/>
                    </v:line>
                    <v:line id="Line 1446" o:spid="_x0000_s1186" style="position:absolute;visibility:visible;mso-wrap-style:square" from="3737,1982" to="3737,1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" strokecolor="#eb3d00">
                      <v:stroke joinstyle="miter" endcap="square"/>
                    </v:line>
                    <v:line id="Line 1447" o:spid="_x0000_s1187" style="position:absolute;visibility:visible;mso-wrap-style:square" from="3737,2005" to="3737,2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" strokecolor="#eb3d00">
                      <v:stroke joinstyle="miter" endcap="square"/>
                    </v:line>
                    <v:line id="Line 1448" o:spid="_x0000_s1188" style="position:absolute;visibility:visible;mso-wrap-style:square" from="3737,2031" to="3737,2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" strokecolor="#eb3d00">
                      <v:stroke joinstyle="miter" endcap="square"/>
                    </v:line>
                    <v:line id="Line 1449" o:spid="_x0000_s1189" style="position:absolute;visibility:visible;mso-wrap-style:square" from="3737,2055" to="3737,2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" strokecolor="#eb3d00">
                      <v:stroke joinstyle="miter" endcap="square"/>
                    </v:line>
                    <v:line id="Line 1450" o:spid="_x0000_s1190" style="position:absolute;visibility:visible;mso-wrap-style:square" from="3737,2078" to="3737,2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" strokecolor="#eb3d00">
                      <v:stroke joinstyle="miter" endcap="square"/>
                    </v:line>
                    <v:line id="Line 1451" o:spid="_x0000_s1191" style="position:absolute;visibility:visible;mso-wrap-style:square" from="3737,2102" to="3737,2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" strokecolor="#eb3d00">
                      <v:stroke joinstyle="miter" endcap="square"/>
                    </v:line>
                    <v:line id="Line 1452" o:spid="_x0000_s1192" style="position:absolute;visibility:visible;mso-wrap-style:square" from="3737,2125" to="3737,2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" strokecolor="#eb3d00">
                      <v:stroke joinstyle="miter" endcap="square"/>
                    </v:line>
                    <v:line id="Line 1453" o:spid="_x0000_s1193" style="position:absolute;visibility:visible;mso-wrap-style:square" from="3737,2152" to="3737,2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" strokecolor="#eb3d00">
                      <v:stroke joinstyle="miter" endcap="square"/>
                    </v:line>
                    <v:line id="Line 1454" o:spid="_x0000_s1194" style="position:absolute;visibility:visible;mso-wrap-style:square" from="3737,2175" to="3737,2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" strokecolor="#eb3d00">
                      <v:stroke joinstyle="miter" endcap="square"/>
                    </v:line>
                    <v:line id="Line 1455" o:spid="_x0000_s1195" style="position:absolute;visibility:visible;mso-wrap-style:square" from="3737,2199" to="3737,2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" strokecolor="#eb3d00">
                      <v:stroke joinstyle="miter" endcap="square"/>
                    </v:line>
                    <v:line id="Line 1456" o:spid="_x0000_s1196" style="position:absolute;visibility:visible;mso-wrap-style:square" from="3737,2222" to="3737,2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" strokecolor="#eb3d00">
                      <v:stroke joinstyle="miter" endcap="square"/>
                    </v:line>
                    <v:line id="Line 1457" o:spid="_x0000_s1197" style="position:absolute;visibility:visible;mso-wrap-style:square" from="3737,2246" to="3737,2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" strokecolor="#eb3d00">
                      <v:stroke joinstyle="miter" endcap="square"/>
                    </v:line>
                    <v:line id="Line 1458" o:spid="_x0000_s1198" style="position:absolute;visibility:visible;mso-wrap-style:square" from="3737,2269" to="3737,2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" strokecolor="#eb3d00">
                      <v:stroke joinstyle="miter" endcap="square"/>
                    </v:line>
                    <v:line id="Line 1459" o:spid="_x0000_s1199" style="position:absolute;visibility:visible;mso-wrap-style:square" from="3737,2296" to="3737,2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" strokecolor="#eb3d00">
                      <v:stroke joinstyle="miter" endcap="square"/>
                    </v:line>
                    <v:line id="Line 1460" o:spid="_x0000_s1200" style="position:absolute;visibility:visible;mso-wrap-style:square" from="3737,2319" to="3737,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" strokecolor="#eb3d00">
                      <v:stroke joinstyle="miter" endcap="square"/>
                    </v:line>
                    <v:line id="Line 1461" o:spid="_x0000_s1201" style="position:absolute;visibility:visible;mso-wrap-style:square" from="3737,2343" to="3737,2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" strokecolor="#eb3d00">
                      <v:stroke joinstyle="miter" endcap="square"/>
                    </v:line>
                    <v:line id="Line 1462" o:spid="_x0000_s1202" style="position:absolute;visibility:visible;mso-wrap-style:square" from="3737,2366" to="3737,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" strokecolor="#eb3d00">
                      <v:stroke joinstyle="miter" endcap="square"/>
                    </v:line>
                    <v:line id="Line 1463" o:spid="_x0000_s1203" style="position:absolute;visibility:visible;mso-wrap-style:square" from="3737,2389" to="3737,2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" strokecolor="#eb3d00">
                      <v:stroke joinstyle="miter" endcap="square"/>
                    </v:line>
                    <v:line id="Line 1464" o:spid="_x0000_s1204" style="position:absolute;visibility:visible;mso-wrap-style:square" from="3737,2416" to="3737,2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" strokecolor="#eb3d00">
                      <v:stroke joinstyle="miter" endcap="square"/>
                    </v:line>
                    <v:line id="Line 1465" o:spid="_x0000_s1205" style="position:absolute;visibility:visible;mso-wrap-style:square" from="3737,2416" to="3737,2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" strokecolor="#eb3d00">
                      <v:stroke joinstyle="miter" endcap="square"/>
                    </v:line>
                    <v:line id="Line 1466" o:spid="_x0000_s1206" style="position:absolute;visibility:visible;mso-wrap-style:square" from="1127,2546" to="1127,2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" strokecolor="#eb3d00">
                      <v:stroke joinstyle="miter" endcap="square"/>
                    </v:line>
                    <v:line id="Line 1467" o:spid="_x0000_s1207" style="position:absolute;visibility:visible;mso-wrap-style:square" from="1127,2569" to="1127,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" strokecolor="#eb3d00">
                      <v:stroke joinstyle="miter" endcap="square"/>
                    </v:line>
                    <v:line id="Line 1468" o:spid="_x0000_s1208" style="position:absolute;visibility:visible;mso-wrap-style:square" from="1127,2596" to="1127,2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" strokecolor="#eb3d00">
                      <v:stroke joinstyle="miter" endcap="square"/>
                    </v:line>
                    <v:line id="Line 1469" o:spid="_x0000_s1209" style="position:absolute;visibility:visible;mso-wrap-style:square" from="1127,2619" to="1127,2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" strokecolor="#eb3d00">
                      <v:stroke joinstyle="miter" endcap="square"/>
                    </v:line>
                    <v:line id="Line 1470" o:spid="_x0000_s1210" style="position:absolute;visibility:visible;mso-wrap-style:square" from="1127,2643" to="1127,2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" strokecolor="#eb3d00">
                      <v:stroke joinstyle="miter" endcap="square"/>
                    </v:line>
                    <v:line id="Line 1471" o:spid="_x0000_s1211" style="position:absolute;visibility:visible;mso-wrap-style:square" from="1127,2666" to="1127,2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" strokecolor="#eb3d00">
                      <v:stroke joinstyle="miter" endcap="square"/>
                    </v:line>
                    <v:line id="Line 1472" o:spid="_x0000_s1212" style="position:absolute;visibility:visible;mso-wrap-style:square" from="1127,2666" to="1127,2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" strokecolor="#eb3d00">
                      <v:stroke joinstyle="miter" endcap="square"/>
                    </v:line>
                    <v:line id="Line 1473" o:spid="_x0000_s1213" style="position:absolute;visibility:visible;mso-wrap-style:square" from="1653,2352" to="1653,2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" strokecolor="#eb3d00">
                      <v:stroke joinstyle="miter" endcap="square"/>
                    </v:line>
                    <v:line id="Line 1474" o:spid="_x0000_s1214" style="position:absolute;visibility:visible;mso-wrap-style:square" from="1653,2369" to="1653,2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" strokecolor="#eb3d00">
                      <v:stroke joinstyle="miter" endcap="square"/>
                    </v:line>
                    <v:line id="Line 1475" o:spid="_x0000_s1215" style="position:absolute;visibility:visible;mso-wrap-style:square" from="1653,2386" to="1653,2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" strokecolor="#eb3d00">
                      <v:stroke joinstyle="miter" endcap="square"/>
                    </v:line>
                    <v:line id="Line 1476" o:spid="_x0000_s1216" style="position:absolute;visibility:visible;mso-wrap-style:square" from="1653,2406" to="1653,2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" strokecolor="#eb3d00">
                      <v:stroke joinstyle="miter" endcap="square"/>
                    </v:line>
                    <v:line id="Line 1477" o:spid="_x0000_s1217" style="position:absolute;visibility:visible;mso-wrap-style:square" from="1653,2406" to="1653,2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" strokecolor="#eb3d00">
                      <v:stroke joinstyle="miter" endcap="square"/>
                    </v:line>
                    <v:line id="Line 1478" o:spid="_x0000_s1218" style="position:absolute;visibility:visible;mso-wrap-style:square" from="2168,1904" to="2168,1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" strokecolor="#eb3d00">
                      <v:stroke joinstyle="miter" endcap="square"/>
                    </v:line>
                    <v:line id="Line 1479" o:spid="_x0000_s1219" style="position:absolute;visibility:visible;mso-wrap-style:square" from="2168,1928" to="2168,1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" strokecolor="#eb3d00">
                      <v:stroke joinstyle="miter" endcap="square"/>
                    </v:line>
                    <v:line id="Line 1480" o:spid="_x0000_s1220" style="position:absolute;visibility:visible;mso-wrap-style:square" from="2168,1954" to="2168,1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" strokecolor="#eb3d00">
                      <v:stroke joinstyle="miter" endcap="square"/>
                    </v:line>
                    <v:line id="Line 1481" o:spid="_x0000_s1221" style="position:absolute;visibility:visible;mso-wrap-style:square" from="2168,1978" to="2168,1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" strokecolor="#eb3d00">
                      <v:stroke joinstyle="miter" endcap="square"/>
                    </v:line>
                    <v:line id="Line 1482" o:spid="_x0000_s1222" style="position:absolute;visibility:visible;mso-wrap-style:square" from="2168,2001" to="2168,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" strokecolor="#eb3d00">
                      <v:stroke joinstyle="miter" endcap="square"/>
                    </v:line>
                    <v:line id="Line 1483" o:spid="_x0000_s1223" style="position:absolute;visibility:visible;mso-wrap-style:square" from="2168,2025" to="2168,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" strokecolor="#eb3d00">
                      <v:stroke joinstyle="miter" endcap="square"/>
                    </v:line>
                    <v:line id="Line 1484" o:spid="_x0000_s1224" style="position:absolute;visibility:visible;mso-wrap-style:square" from="2168,2048" to="2168,2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" strokecolor="#eb3d00">
                      <v:stroke joinstyle="miter" endcap="square"/>
                    </v:line>
                    <v:line id="Line 1485" o:spid="_x0000_s1225" style="position:absolute;visibility:visible;mso-wrap-style:square" from="2168,2075" to="2168,2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" strokecolor="#eb3d00">
                      <v:stroke joinstyle="miter" endcap="square"/>
                    </v:line>
                    <v:line id="Line 1486" o:spid="_x0000_s1226" style="position:absolute;visibility:visible;mso-wrap-style:square" from="2168,2098" to="2168,2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" strokecolor="#eb3d00">
                      <v:stroke joinstyle="miter" endcap="square"/>
                    </v:line>
                    <v:line id="Line 1487" o:spid="_x0000_s1227" style="position:absolute;visibility:visible;mso-wrap-style:square" from="2168,2121" to="2168,2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" strokecolor="#eb3d00">
                      <v:stroke joinstyle="miter" endcap="square"/>
                    </v:line>
                    <v:line id="Line 1488" o:spid="_x0000_s1228" style="position:absolute;visibility:visible;mso-wrap-style:square" from="2168,2145" to="2168,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" strokecolor="#eb3d00">
                      <v:stroke joinstyle="miter" endcap="square"/>
                    </v:line>
                    <v:line id="Line 1489" o:spid="_x0000_s1229" style="position:absolute;visibility:visible;mso-wrap-style:square" from="2168,2168" to="2168,2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" strokecolor="#eb3d00">
                      <v:stroke joinstyle="miter" endcap="square"/>
                    </v:line>
                    <v:line id="Line 1490" o:spid="_x0000_s1230" style="position:absolute;visibility:visible;mso-wrap-style:square" from="2168,2195" to="2168,2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" strokecolor="#eb3d00">
                      <v:stroke joinstyle="miter" endcap="square"/>
                    </v:line>
                  </v:group>
                  <v:group id="Group 1491" o:spid="_x0000_s1231" style="position:absolute;left:435;top:909;width:3322;height:1855" coordorigin="435,909" coordsize="332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">
                    <v:line id="Line 1492" o:spid="_x0000_s1232" style="position:absolute;visibility:visible;mso-wrap-style:square" from="2190,2204" to="2190,2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" strokecolor="#eb3d00">
                      <v:stroke joinstyle="miter" endcap="square"/>
                    </v:line>
                    <v:line id="Line 1493" o:spid="_x0000_s1233" style="position:absolute;visibility:visible;mso-wrap-style:square" from="2190,2228" to="2190,2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" strokecolor="#eb3d00">
                      <v:stroke joinstyle="miter" endcap="square"/>
                    </v:line>
                    <v:line id="Line 1494" o:spid="_x0000_s1234" style="position:absolute;visibility:visible;mso-wrap-style:square" from="2190,2251" to="2190,2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" strokecolor="#eb3d00">
                      <v:stroke joinstyle="miter" endcap="square"/>
                    </v:line>
                    <v:line id="Line 1495" o:spid="_x0000_s1235" style="position:absolute;visibility:visible;mso-wrap-style:square" from="2190,2275" to="2190,2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" strokecolor="#eb3d00">
                      <v:stroke joinstyle="miter" endcap="square"/>
                    </v:line>
                    <v:line id="Line 1496" o:spid="_x0000_s1236" style="position:absolute;visibility:visible;mso-wrap-style:square" from="2190,2301" to="2190,2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" strokecolor="#eb3d00">
                      <v:stroke joinstyle="miter" endcap="square"/>
                    </v:line>
                    <v:line id="Line 1497" o:spid="_x0000_s1237" style="position:absolute;visibility:visible;mso-wrap-style:square" from="2190,2324" to="2190,2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" strokecolor="#eb3d00">
                      <v:stroke joinstyle="miter" endcap="square"/>
                    </v:line>
                    <v:line id="Line 1498" o:spid="_x0000_s1238" style="position:absolute;visibility:visible;mso-wrap-style:square" from="2190,2348" to="2190,2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" strokecolor="#eb3d00">
                      <v:stroke joinstyle="miter" endcap="square"/>
                    </v:line>
                    <v:line id="Line 1499" o:spid="_x0000_s1239" style="position:absolute;visibility:visible;mso-wrap-style:square" from="2190,2371" to="2190,2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" strokecolor="#eb3d00">
                      <v:stroke joinstyle="miter" endcap="square"/>
                    </v:line>
                    <v:line id="Line 1500" o:spid="_x0000_s1240" style="position:absolute;visibility:visible;mso-wrap-style:square" from="2190,2395" to="2190,2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" strokecolor="#eb3d00">
                      <v:stroke joinstyle="miter" endcap="square"/>
                    </v:line>
                    <v:line id="Line 1501" o:spid="_x0000_s1241" style="position:absolute;visibility:visible;mso-wrap-style:square" from="2190,2421" to="2190,2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" strokecolor="#eb3d00">
                      <v:stroke joinstyle="miter" endcap="square"/>
                    </v:line>
                    <v:line id="Line 1502" o:spid="_x0000_s1242" style="position:absolute;visibility:visible;mso-wrap-style:square" from="2190,2421" to="2190,2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" strokecolor="#eb3d00">
                      <v:stroke joinstyle="miter" endcap="square"/>
                    </v:line>
                    <v:line id="Line 1503" o:spid="_x0000_s1243" style="position:absolute;visibility:visible;mso-wrap-style:square" from="625,2532" to="625,2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" strokecolor="#eb3d00">
                      <v:stroke joinstyle="miter" endcap="square"/>
                    </v:line>
                    <v:line id="Line 1504" o:spid="_x0000_s1244" style="position:absolute;visibility:visible;mso-wrap-style:square" from="625,2555" to="625,2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" strokecolor="#eb3d00">
                      <v:stroke joinstyle="miter" endcap="square"/>
                    </v:line>
                    <v:line id="Line 1505" o:spid="_x0000_s1245" style="position:absolute;visibility:visible;mso-wrap-style:square" from="625,2582" to="625,2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" strokecolor="#eb3d00">
                      <v:stroke joinstyle="miter" endcap="square"/>
                    </v:line>
                    <v:line id="Line 1506" o:spid="_x0000_s1246" style="position:absolute;visibility:visible;mso-wrap-style:square" from="625,2605" to="625,2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" strokecolor="#eb3d00">
                      <v:stroke joinstyle="miter" endcap="square"/>
                    </v:line>
                    <v:line id="Line 1507" o:spid="_x0000_s1247" style="position:absolute;visibility:visible;mso-wrap-style:square" from="625,2629" to="625,2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" strokecolor="#eb3d00">
                      <v:stroke joinstyle="miter" endcap="square"/>
                    </v:line>
                    <v:line id="Line 1508" o:spid="_x0000_s1248" style="position:absolute;visibility:visible;mso-wrap-style:square" from="625,2652" to="625,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" strokecolor="#eb3d00">
                      <v:stroke joinstyle="miter" endcap="square"/>
                    </v:line>
                    <v:line id="Line 1509" o:spid="_x0000_s1249" style="position:absolute;visibility:visible;mso-wrap-style:square" from="625,2676" to="625,2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" strokecolor="#eb3d00">
                      <v:stroke joinstyle="miter" endcap="square"/>
                    </v:line>
                    <v:line id="Line 1510" o:spid="_x0000_s1250" style="position:absolute;visibility:visible;mso-wrap-style:square" from="625,2702" to="625,2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" strokecolor="#eb3d00">
                      <v:stroke joinstyle="miter" endcap="square"/>
                    </v:line>
                    <v:line id="Line 1511" o:spid="_x0000_s1251" style="position:absolute;visibility:visible;mso-wrap-style:square" from="625,2725" to="625,2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" strokecolor="#eb3d00">
                      <v:stroke joinstyle="miter" endcap="square"/>
                    </v:line>
                    <v:line id="Line 1512" o:spid="_x0000_s1252" style="position:absolute;visibility:visible;mso-wrap-style:square" from="625,2749" to="625,2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" strokecolor="#eb3d00">
                      <v:stroke joinstyle="miter" endcap="square"/>
                    </v:line>
                    <v:line id="Line 1513" o:spid="_x0000_s1253" style="position:absolute;flip:x;visibility:visible;mso-wrap-style:square" from="3727,909" to="3757,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" strokecolor="#ef2f72">
                      <v:stroke joinstyle="miter" endcap="square"/>
                    </v:line>
                    <v:line id="Line 1514" o:spid="_x0000_s1254" style="position:absolute;flip:x;visibility:visible;mso-wrap-style:square" from="3682,909" to="3712,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" strokecolor="#ef2f72">
                      <v:stroke joinstyle="miter" endcap="square"/>
                    </v:line>
                    <v:line id="Line 1515" o:spid="_x0000_s1255" style="position:absolute;flip:x;visibility:visible;mso-wrap-style:square" from="3634,909" to="3664,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" strokecolor="#ef2f72">
                      <v:stroke joinstyle="miter" endcap="square"/>
                    </v:line>
                    <v:line id="Line 1516" o:spid="_x0000_s1256" style="position:absolute;flip:x;visibility:visible;mso-wrap-style:square" from="3590,909" to="3619,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" strokecolor="#ef2f72">
                      <v:stroke joinstyle="miter" endcap="square"/>
                    </v:line>
                    <v:line id="Line 1517" o:spid="_x0000_s1257" style="position:absolute;flip:x;visibility:visible;mso-wrap-style:square" from="3540,909" to="3570,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" strokecolor="#ef2f72">
                      <v:stroke joinstyle="miter" endcap="square"/>
                    </v:line>
                    <v:line id="Line 1518" o:spid="_x0000_s1258" style="position:absolute;flip:x;visibility:visible;mso-wrap-style:square" from="3497,909" to="3526,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" strokecolor="#ef2f72">
                      <v:stroke joinstyle="miter" endcap="square"/>
                    </v:line>
                    <v:line id="Line 1519" o:spid="_x0000_s1259" style="position:absolute;flip:x;visibility:visible;mso-wrap-style:square" from="3448,909" to="3477,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" strokecolor="#ef2f72">
                      <v:stroke joinstyle="miter" endcap="square"/>
                    </v:line>
                    <v:line id="Line 1520" o:spid="_x0000_s1260" style="position:absolute;flip:x;visibility:visible;mso-wrap-style:square" from="3401,909" to="3431,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" strokecolor="#ef2f72">
                      <v:stroke joinstyle="miter" endcap="square"/>
                    </v:line>
                    <v:line id="Line 1521" o:spid="_x0000_s1261" style="position:absolute;flip:x;visibility:visible;mso-wrap-style:square" from="3355,909" to="3384,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" strokecolor="#ef2f72">
                      <v:stroke joinstyle="miter" endcap="square"/>
                    </v:line>
                    <v:line id="Line 1522" o:spid="_x0000_s1262" style="position:absolute;flip:x;visibility:visible;mso-wrap-style:square" from="3308,909" to="3338,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" strokecolor="#ef2f72">
                      <v:stroke joinstyle="miter" endcap="square"/>
                    </v:line>
                    <v:line id="Line 1523" o:spid="_x0000_s1263" style="position:absolute;flip:x;visibility:visible;mso-wrap-style:square" from="3260,909" to="3290,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" strokecolor="#ef2f72">
                      <v:stroke joinstyle="miter" endcap="square"/>
                    </v:line>
                    <v:line id="Line 1524" o:spid="_x0000_s1264" style="position:absolute;flip:x;visibility:visible;mso-wrap-style:square" from="3215,909" to="3245,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" strokecolor="#ef2f72">
                      <v:stroke joinstyle="miter" endcap="square"/>
                    </v:line>
                    <v:line id="Line 1525" o:spid="_x0000_s1265" style="position:absolute;flip:x;visibility:visible;mso-wrap-style:square" from="3166,909" to="3196,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" strokecolor="#ef2f72">
                      <v:stroke joinstyle="miter" endcap="square"/>
                    </v:line>
                    <v:line id="Line 1526" o:spid="_x0000_s1266" style="position:absolute;flip:x;visibility:visible;mso-wrap-style:square" from="3121,909" to="3151,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" strokecolor="#ef2f72">
                      <v:stroke joinstyle="miter" endcap="square"/>
                    </v:line>
                    <v:line id="Line 1527" o:spid="_x0000_s1267" style="position:absolute;flip:x;visibility:visible;mso-wrap-style:square" from="3073,909" to="3103,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" strokecolor="#ef2f72">
                      <v:stroke joinstyle="miter" endcap="square"/>
                    </v:line>
                    <v:line id="Line 1528" o:spid="_x0000_s1268" style="position:absolute;flip:x;visibility:visible;mso-wrap-style:square" from="3029,909" to="3058,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" strokecolor="#ef2f72">
                      <v:stroke joinstyle="miter" endcap="square"/>
                    </v:line>
                    <v:line id="Line 1529" o:spid="_x0000_s1269" style="position:absolute;flip:x;visibility:visible;mso-wrap-style:square" from="2979,909" to="3009,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" strokecolor="#ef2f72">
                      <v:stroke joinstyle="miter" endcap="square"/>
                    </v:line>
                    <v:line id="Line 1530" o:spid="_x0000_s1270" style="position:absolute;flip:x;visibility:visible;mso-wrap-style:square" from="2932,909" to="2965,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" strokecolor="#ef2f72">
                      <v:stroke joinstyle="miter" endcap="square"/>
                    </v:line>
                    <v:line id="Line 1531" o:spid="_x0000_s1271" style="position:absolute;flip:x;visibility:visible;mso-wrap-style:square" from="2887,909" to="2916,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" strokecolor="#ef2f72">
                      <v:stroke joinstyle="miter" endcap="square"/>
                    </v:line>
                    <v:line id="Line 1532" o:spid="_x0000_s1272" style="position:absolute;flip:x;visibility:visible;mso-wrap-style:square" from="2837,909" to="2867,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" strokecolor="#ef2f72">
                      <v:stroke joinstyle="miter" endcap="square"/>
                    </v:line>
                    <v:line id="Line 1533" o:spid="_x0000_s1273" style="position:absolute;flip:x;visibility:visible;mso-wrap-style:square" from="2794,909" to="2823,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" strokecolor="#ef2f72">
                      <v:stroke joinstyle="miter" endcap="square"/>
                    </v:line>
                    <v:line id="Line 1534" o:spid="_x0000_s1274" style="position:absolute;flip:x;visibility:visible;mso-wrap-style:square" from="2745,909" to="2774,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" strokecolor="#ef2f72">
                      <v:stroke joinstyle="miter" endcap="square"/>
                    </v:line>
                    <v:line id="Line 1535" o:spid="_x0000_s1275" style="position:absolute;flip:x;visibility:visible;mso-wrap-style:square" from="2699,909" to="2729,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" strokecolor="#ef2f72">
                      <v:stroke joinstyle="miter" endcap="square"/>
                    </v:line>
                    <v:line id="Line 1536" o:spid="_x0000_s1276" style="position:absolute;flip:x;visibility:visible;mso-wrap-style:square" from="2652,909" to="2681,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" strokecolor="#ef2f72">
                      <v:stroke joinstyle="miter" endcap="square"/>
                    </v:line>
                    <v:line id="Line 1537" o:spid="_x0000_s1277" style="position:absolute;flip:x;visibility:visible;mso-wrap-style:square" from="2605,909" to="2635,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" strokecolor="#ef2f72">
                      <v:stroke joinstyle="miter" endcap="square"/>
                    </v:line>
                    <v:line id="Line 1538" o:spid="_x0000_s1278" style="position:absolute;flip:x;visibility:visible;mso-wrap-style:square" from="2557,909" to="2587,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" strokecolor="#ef2f72">
                      <v:stroke joinstyle="miter" endcap="square"/>
                    </v:line>
                    <v:line id="Line 1539" o:spid="_x0000_s1279" style="position:absolute;flip:x;visibility:visible;mso-wrap-style:square" from="2512,909" to="2542,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" strokecolor="#ef2f72">
                      <v:stroke joinstyle="miter" endcap="square"/>
                    </v:line>
                    <v:line id="Line 1540" o:spid="_x0000_s1280" style="position:absolute;flip:x;visibility:visible;mso-wrap-style:square" from="2463,909" to="2493,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" strokecolor="#ef2f72">
                      <v:stroke joinstyle="miter" endcap="square"/>
                    </v:line>
                    <v:line id="Line 1541" o:spid="_x0000_s1281" style="position:absolute;flip:x;visibility:visible;mso-wrap-style:square" from="2419,909" to="2449,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" strokecolor="#ef2f72">
                      <v:stroke joinstyle="miter" endcap="square"/>
                    </v:line>
                    <v:line id="Line 1542" o:spid="_x0000_s1282" style="position:absolute;flip:x;visibility:visible;mso-wrap-style:square" from="2370,909" to="2400,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" strokecolor="#ef2f72">
                      <v:stroke joinstyle="miter" endcap="square"/>
                    </v:line>
                    <v:line id="Line 1543" o:spid="_x0000_s1283" style="position:absolute;flip:x;visibility:visible;mso-wrap-style:square" from="2326,909" to="2355,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" strokecolor="#ef2f72">
                      <v:stroke joinstyle="miter" endcap="square"/>
                    </v:line>
                    <v:line id="Line 1544" o:spid="_x0000_s1284" style="position:absolute;flip:x;visibility:visible;mso-wrap-style:square" from="2277,909" to="2307,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" strokecolor="#ef2f72">
                      <v:stroke joinstyle="miter" endcap="square"/>
                    </v:line>
                    <v:line id="Line 1545" o:spid="_x0000_s1285" style="position:absolute;flip:x;visibility:visible;mso-wrap-style:square" from="2231,909" to="2261,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" strokecolor="#ef2f72">
                      <v:stroke joinstyle="miter" endcap="square"/>
                    </v:line>
                    <v:line id="Line 1546" o:spid="_x0000_s1286" style="position:absolute;flip:x;visibility:visible;mso-wrap-style:square" from="2184,909" to="2213,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" strokecolor="#ef2f72">
                      <v:stroke joinstyle="miter" endcap="square"/>
                    </v:line>
                    <v:line id="Line 1547" o:spid="_x0000_s1287" style="position:absolute;flip:x;visibility:visible;mso-wrap-style:square" from="2138,909" to="2168,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" strokecolor="#ef2f72">
                      <v:stroke joinstyle="miter" endcap="square"/>
                    </v:line>
                    <v:line id="Line 1548" o:spid="_x0000_s1288" style="position:absolute;flip:x;visibility:visible;mso-wrap-style:square" from="2089,909" to="2119,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" strokecolor="#ef2f72">
                      <v:stroke joinstyle="miter" endcap="square"/>
                    </v:line>
                    <v:line id="Line 1549" o:spid="_x0000_s1289" style="position:absolute;flip:x;visibility:visible;mso-wrap-style:square" from="2044,909" to="2074,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" strokecolor="#ef2f72">
                      <v:stroke joinstyle="miter" endcap="square"/>
                    </v:line>
                    <v:line id="Line 1550" o:spid="_x0000_s1290" style="position:absolute;flip:x;visibility:visible;mso-wrap-style:square" from="1996,909" to="2026,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" strokecolor="#ef2f72">
                      <v:stroke joinstyle="miter" endcap="square"/>
                    </v:line>
                    <v:line id="Line 1551" o:spid="_x0000_s1291" style="position:absolute;flip:x;visibility:visible;mso-wrap-style:square" from="1951,909" to="1981,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" strokecolor="#ef2f72">
                      <v:stroke joinstyle="miter" endcap="square"/>
                    </v:line>
                    <v:line id="Line 1552" o:spid="_x0000_s1292" style="position:absolute;flip:x;visibility:visible;mso-wrap-style:square" from="1902,909" to="1932,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" strokecolor="#ef2f72">
                      <v:stroke joinstyle="miter" endcap="square"/>
                    </v:line>
                    <v:line id="Line 1553" o:spid="_x0000_s1293" style="position:absolute;flip:x;visibility:visible;mso-wrap-style:square" from="1859,909" to="1888,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" strokecolor="#ef2f72">
                      <v:stroke joinstyle="miter" endcap="square"/>
                    </v:line>
                    <v:line id="Line 1554" o:spid="_x0000_s1294" style="position:absolute;flip:x;visibility:visible;mso-wrap-style:square" from="1809,909" to="1839,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" strokecolor="#ef2f72">
                      <v:stroke joinstyle="miter" endcap="square"/>
                    </v:line>
                    <v:line id="Line 1555" o:spid="_x0000_s1295" style="position:absolute;flip:x;visibility:visible;mso-wrap-style:square" from="1765,909" to="1794,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" strokecolor="#ef2f72">
                      <v:stroke joinstyle="miter" endcap="square"/>
                    </v:line>
                    <v:line id="Line 1556" o:spid="_x0000_s1296" style="position:absolute;flip:x;visibility:visible;mso-wrap-style:square" from="1716,909" to="1746,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" strokecolor="#ef2f72">
                      <v:stroke joinstyle="miter" endcap="square"/>
                    </v:line>
                    <v:line id="Line 1557" o:spid="_x0000_s1297" style="position:absolute;flip:x;visibility:visible;mso-wrap-style:square" from="1670,909" to="1700,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" strokecolor="#ef2f72">
                      <v:stroke joinstyle="miter" endcap="square"/>
                    </v:line>
                    <v:line id="Line 1558" o:spid="_x0000_s1298" style="position:absolute;flip:x;visibility:visible;mso-wrap-style:square" from="1623,909" to="1652,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" strokecolor="#ef2f72">
                      <v:stroke joinstyle="miter" endcap="square"/>
                    </v:line>
                    <v:line id="Line 1559" o:spid="_x0000_s1299" style="position:absolute;flip:x;visibility:visible;mso-wrap-style:square" from="1577,909" to="1607,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" strokecolor="#ef2f72">
                      <v:stroke joinstyle="miter" endcap="square"/>
                    </v:line>
                    <v:line id="Line 1560" o:spid="_x0000_s1300" style="position:absolute;flip:x;visibility:visible;mso-wrap-style:square" from="1528,909" to="1558,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" strokecolor="#ef2f72">
                      <v:stroke joinstyle="miter" endcap="square"/>
                    </v:line>
                    <v:line id="Line 1561" o:spid="_x0000_s1301" style="position:absolute;flip:x;visibility:visible;mso-wrap-style:square" from="1483,909" to="1513,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" strokecolor="#ef2f72">
                      <v:stroke joinstyle="miter" endcap="square"/>
                    </v:line>
                    <v:line id="Line 1562" o:spid="_x0000_s1302" style="position:absolute;flip:x;visibility:visible;mso-wrap-style:square" from="1435,909" to="1465,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" strokecolor="#ef2f72">
                      <v:stroke joinstyle="miter" endcap="square"/>
                    </v:line>
                    <v:line id="Line 1563" o:spid="_x0000_s1303" style="position:absolute;flip:x;visibility:visible;mso-wrap-style:square" from="1390,909" to="1420,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" strokecolor="#ef2f72">
                      <v:stroke joinstyle="miter" endcap="square"/>
                    </v:line>
                    <v:line id="Line 1564" o:spid="_x0000_s1304" style="position:absolute;flip:x;visibility:visible;mso-wrap-style:square" from="1341,909" to="1371,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" strokecolor="#ef2f72">
                      <v:stroke joinstyle="miter" endcap="square"/>
                    </v:line>
                    <v:line id="Line 1565" o:spid="_x0000_s1305" style="position:absolute;flip:x;visibility:visible;mso-wrap-style:square" from="1299,909" to="1328,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" strokecolor="#ef2f72">
                      <v:stroke joinstyle="miter" endcap="square"/>
                    </v:line>
                    <v:line id="Line 1566" o:spid="_x0000_s1306" style="position:absolute;flip:x;visibility:visible;mso-wrap-style:square" from="1248,909" to="1278,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" strokecolor="#ef2f72">
                      <v:stroke joinstyle="miter" endcap="square"/>
                    </v:line>
                    <v:line id="Line 1567" o:spid="_x0000_s1307" style="position:absolute;flip:x;visibility:visible;mso-wrap-style:square" from="1204,909" to="1233,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" strokecolor="#ef2f72">
                      <v:stroke joinstyle="miter" endcap="square"/>
                    </v:line>
                    <v:line id="Line 1568" o:spid="_x0000_s1308" style="position:absolute;flip:x;visibility:visible;mso-wrap-style:square" from="1156,909" to="1185,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" strokecolor="#ef2f72">
                      <v:stroke joinstyle="miter" endcap="square"/>
                    </v:line>
                    <v:line id="Line 1569" o:spid="_x0000_s1309" style="position:absolute;flip:x;visibility:visible;mso-wrap-style:square" from="1109,909" to="1139,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" strokecolor="#ef2f72">
                      <v:stroke joinstyle="miter" endcap="square"/>
                    </v:line>
                    <v:line id="Line 1570" o:spid="_x0000_s1310" style="position:absolute;flip:x;visibility:visible;mso-wrap-style:square" from="1062,909" to="1091,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" strokecolor="#ef2f72">
                      <v:stroke joinstyle="miter" endcap="square"/>
                    </v:line>
                    <v:line id="Line 1571" o:spid="_x0000_s1311" style="position:absolute;flip:x;visibility:visible;mso-wrap-style:square" from="1016,909" to="1046,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" strokecolor="#ef2f72">
                      <v:stroke joinstyle="miter" endcap="square"/>
                    </v:line>
                    <v:line id="Line 1572" o:spid="_x0000_s1312" style="position:absolute;flip:x;visibility:visible;mso-wrap-style:square" from="967,909" to="997,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" strokecolor="#ef2f72">
                      <v:stroke joinstyle="miter" endcap="square"/>
                    </v:line>
                    <v:line id="Line 1573" o:spid="_x0000_s1313" style="position:absolute;flip:x;visibility:visible;mso-wrap-style:square" from="922,909" to="952,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" strokecolor="#ef2f72">
                      <v:stroke joinstyle="miter" endcap="square"/>
                    </v:line>
                    <v:line id="Line 1574" o:spid="_x0000_s1314" style="position:absolute;flip:x;visibility:visible;mso-wrap-style:square" from="874,909" to="904,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" strokecolor="#ef2f72">
                      <v:stroke joinstyle="miter" endcap="square"/>
                    </v:line>
                    <v:line id="Line 1575" o:spid="_x0000_s1315" style="position:absolute;flip:x;visibility:visible;mso-wrap-style:square" from="829,909" to="859,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" strokecolor="#ef2f72">
                      <v:stroke joinstyle="miter" endcap="square"/>
                    </v:line>
                    <v:line id="Line 1576" o:spid="_x0000_s1316" style="position:absolute;flip:x;visibility:visible;mso-wrap-style:square" from="780,909" to="810,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" strokecolor="#ef2f72">
                      <v:stroke joinstyle="miter" endcap="square"/>
                    </v:line>
                    <v:line id="Line 1577" o:spid="_x0000_s1317" style="position:absolute;flip:x;visibility:visible;mso-wrap-style:square" from="737,909" to="766,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" strokecolor="#ef2f72">
                      <v:stroke joinstyle="miter" endcap="square"/>
                    </v:line>
                    <v:line id="Line 1578" o:spid="_x0000_s1318" style="position:absolute;flip:x;visibility:visible;mso-wrap-style:square" from="687,909" to="717,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" strokecolor="#ef2f72">
                      <v:stroke joinstyle="miter" endcap="square"/>
                    </v:line>
                    <v:line id="Line 1579" o:spid="_x0000_s1319" style="position:absolute;flip:x;visibility:visible;mso-wrap-style:square" from="641,909" to="671,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" strokecolor="#ef2f72">
                      <v:stroke joinstyle="miter" endcap="square"/>
                    </v:line>
                    <v:line id="Line 1580" o:spid="_x0000_s1320" style="position:absolute;flip:x;visibility:visible;mso-wrap-style:square" from="596,909" to="625,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" strokecolor="#ef2f72">
                      <v:stroke joinstyle="miter" endcap="square"/>
                    </v:line>
                    <v:line id="Line 1581" o:spid="_x0000_s1321" style="position:absolute;flip:x;visibility:visible;mso-wrap-style:square" from="549,909" to="579,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" strokecolor="#ef2f72">
                      <v:stroke joinstyle="miter" endcap="square"/>
                    </v:line>
                    <v:line id="Line 1582" o:spid="_x0000_s1322" style="position:absolute;flip:x;visibility:visible;mso-wrap-style:square" from="499,909" to="529,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" strokecolor="#ef2f72">
                      <v:stroke joinstyle="miter" endcap="square"/>
                    </v:line>
                    <v:line id="Line 1583" o:spid="_x0000_s1323" style="position:absolute;flip:x;visibility:visible;mso-wrap-style:square" from="456,909" to="486,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" strokecolor="#ef2f72">
                      <v:stroke joinstyle="miter" endcap="square"/>
                    </v:line>
                    <v:line id="Line 1584" o:spid="_x0000_s1324" style="position:absolute;flip:x;visibility:visible;mso-wrap-style:square" from="435,909" to="437,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" strokecolor="#ef2f72">
                      <v:stroke joinstyle="miter" endcap="square"/>
                    </v:line>
                    <v:line id="Line 1585" o:spid="_x0000_s1325" style="position:absolute;flip:x;visibility:visible;mso-wrap-style:square" from="435,909" to="437,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" strokecolor="#ef2f72">
                      <v:stroke joinstyle="miter" endcap="square"/>
                    </v:line>
                    <v:line id="Line 1586" o:spid="_x0000_s1326" style="position:absolute;flip:x;visibility:visible;mso-wrap-style:square" from="3198,1058" to="3228,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" strokecolor="#ef2f72">
                      <v:stroke joinstyle="miter" endcap="square"/>
                    </v:line>
                    <v:line id="Line 1587" o:spid="_x0000_s1327" style="position:absolute;flip:x;visibility:visible;mso-wrap-style:square" from="3149,1058" to="3179,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" strokecolor="#ef2f72">
                      <v:stroke joinstyle="miter" endcap="square"/>
                    </v:line>
                    <v:line id="Line 1588" o:spid="_x0000_s1328" style="position:absolute;flip:x;visibility:visible;mso-wrap-style:square" from="3104,1058" to="3134,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" strokecolor="#ef2f72">
                      <v:stroke joinstyle="miter" endcap="square"/>
                    </v:line>
                    <v:line id="Line 1589" o:spid="_x0000_s1329" style="position:absolute;flip:x;visibility:visible;mso-wrap-style:square" from="3056,1058" to="3086,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" strokecolor="#ef2f72">
                      <v:stroke joinstyle="miter" endcap="square"/>
                    </v:line>
                    <v:line id="Line 1590" o:spid="_x0000_s1330" style="position:absolute;flip:x;visibility:visible;mso-wrap-style:square" from="3012,1058" to="3041,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" strokecolor="#ef2f72">
                      <v:stroke joinstyle="miter" endcap="square"/>
                    </v:line>
                    <v:line id="Line 1591" o:spid="_x0000_s1331" style="position:absolute;flip:x;visibility:visible;mso-wrap-style:square" from="2962,1058" to="2992,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" strokecolor="#ef2f72">
                      <v:stroke joinstyle="miter" endcap="square"/>
                    </v:line>
                    <v:line id="Line 1592" o:spid="_x0000_s1332" style="position:absolute;flip:x;visibility:visible;mso-wrap-style:square" from="2917,1058" to="2947,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" strokecolor="#ef2f72">
                      <v:stroke joinstyle="miter" endcap="square"/>
                    </v:line>
                    <v:line id="Line 1593" o:spid="_x0000_s1333" style="position:absolute;flip:x;visibility:visible;mso-wrap-style:square" from="2870,1058" to="2899,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" strokecolor="#ef2f72">
                      <v:stroke joinstyle="miter" endcap="square"/>
                    </v:line>
                    <v:line id="Line 1594" o:spid="_x0000_s1334" style="position:absolute;flip:x;visibility:visible;mso-wrap-style:square" from="2823,1058" to="2853,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" strokecolor="#ef2f72">
                      <v:stroke joinstyle="miter" endcap="square"/>
                    </v:line>
                    <v:line id="Line 1595" o:spid="_x0000_s1335" style="position:absolute;flip:x;visibility:visible;mso-wrap-style:square" from="2775,1058" to="2805,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" strokecolor="#ef2f72">
                      <v:stroke joinstyle="miter" endcap="square"/>
                    </v:line>
                    <v:line id="Line 1596" o:spid="_x0000_s1336" style="position:absolute;flip:x;visibility:visible;mso-wrap-style:square" from="2730,1058" to="2760,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" strokecolor="#ef2f72">
                      <v:stroke joinstyle="miter" endcap="square"/>
                    </v:line>
                    <v:line id="Line 1597" o:spid="_x0000_s1337" style="position:absolute;flip:x;visibility:visible;mso-wrap-style:square" from="2681,1058" to="2711,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" strokecolor="#ef2f72">
                      <v:stroke joinstyle="miter" endcap="square"/>
                    </v:line>
                    <v:line id="Line 1598" o:spid="_x0000_s1338" style="position:absolute;flip:x;visibility:visible;mso-wrap-style:square" from="2637,1058" to="2667,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" strokecolor="#ef2f72">
                      <v:stroke joinstyle="miter" endcap="square"/>
                    </v:line>
                    <v:line id="Line 1599" o:spid="_x0000_s1339" style="position:absolute;flip:x;visibility:visible;mso-wrap-style:square" from="2588,1058" to="2618,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" strokecolor="#ef2f72">
                      <v:stroke joinstyle="miter" endcap="square"/>
                    </v:line>
                    <v:line id="Line 1600" o:spid="_x0000_s1340" style="position:absolute;flip:x;visibility:visible;mso-wrap-style:square" from="2544,1058" to="2573,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" strokecolor="#ef2f72">
                      <v:stroke joinstyle="miter" endcap="square"/>
                    </v:line>
                    <v:line id="Line 1601" o:spid="_x0000_s1341" style="position:absolute;flip:x;visibility:visible;mso-wrap-style:square" from="2495,1058" to="2525,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" strokecolor="#ef2f72">
                      <v:stroke joinstyle="miter" endcap="square"/>
                    </v:line>
                    <v:line id="Line 1602" o:spid="_x0000_s1342" style="position:absolute;flip:x;visibility:visible;mso-wrap-style:square" from="2451,1058" to="2480,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" strokecolor="#ef2f72">
                      <v:stroke joinstyle="miter" endcap="square"/>
                    </v:line>
                    <v:line id="Line 1603" o:spid="_x0000_s1343" style="position:absolute;flip:x;visibility:visible;mso-wrap-style:square" from="2402,1058" to="2431,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" strokecolor="#ef2f72">
                      <v:stroke joinstyle="miter" endcap="square"/>
                    </v:line>
                    <v:line id="Line 1604" o:spid="_x0000_s1344" style="position:absolute;flip:x;visibility:visible;mso-wrap-style:square" from="2356,1058" to="2386,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" strokecolor="#ef2f72">
                      <v:stroke joinstyle="miter" endcap="square"/>
                    </v:line>
                    <v:line id="Line 1605" o:spid="_x0000_s1345" style="position:absolute;flip:x;visibility:visible;mso-wrap-style:square" from="2309,1058" to="2338,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" strokecolor="#ef2f72">
                      <v:stroke joinstyle="miter" endcap="square"/>
                    </v:line>
                    <v:line id="Line 1606" o:spid="_x0000_s1346" style="position:absolute;flip:x;visibility:visible;mso-wrap-style:square" from="2262,1058" to="2292,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" strokecolor="#ef2f72">
                      <v:stroke joinstyle="miter" endcap="square"/>
                    </v:line>
                    <v:line id="Line 1607" o:spid="_x0000_s1347" style="position:absolute;flip:x;visibility:visible;mso-wrap-style:square" from="2214,1058" to="2244,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" strokecolor="#ef2f72">
                      <v:stroke joinstyle="miter" endcap="square"/>
                    </v:line>
                    <v:line id="Line 1608" o:spid="_x0000_s1348" style="position:absolute;flip:x;visibility:visible;mso-wrap-style:square" from="2169,1058" to="2199,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" strokecolor="#ef2f72">
                      <v:stroke joinstyle="miter" endcap="square"/>
                    </v:line>
                    <v:line id="Line 1609" o:spid="_x0000_s1349" style="position:absolute;flip:x;visibility:visible;mso-wrap-style:square" from="2120,1058" to="2150,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" strokecolor="#ef2f72">
                      <v:stroke joinstyle="miter" endcap="square"/>
                    </v:line>
                    <v:line id="Line 1610" o:spid="_x0000_s1350" style="position:absolute;flip:x;visibility:visible;mso-wrap-style:square" from="2076,1058" to="2106,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" strokecolor="#ef2f72">
                      <v:stroke joinstyle="miter" endcap="square"/>
                    </v:line>
                    <v:line id="Line 1611" o:spid="_x0000_s1351" style="position:absolute;flip:x;visibility:visible;mso-wrap-style:square" from="2027,1058" to="2057,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" strokecolor="#ef2f72">
                      <v:stroke joinstyle="miter" endcap="square"/>
                    </v:line>
                    <v:line id="Line 1612" o:spid="_x0000_s1352" style="position:absolute;flip:x;visibility:visible;mso-wrap-style:square" from="1983,1058" to="2012,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" strokecolor="#ef2f72">
                      <v:stroke joinstyle="miter" endcap="square"/>
                    </v:line>
                    <v:line id="Line 1613" o:spid="_x0000_s1353" style="position:absolute;flip:x;visibility:visible;mso-wrap-style:square" from="1934,1058" to="1964,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" strokecolor="#ef2f72">
                      <v:stroke joinstyle="miter" endcap="square"/>
                    </v:line>
                    <v:line id="Line 1614" o:spid="_x0000_s1354" style="position:absolute;flip:x;visibility:visible;mso-wrap-style:square" from="1888,1058" to="1918,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" strokecolor="#ef2f72">
                      <v:stroke joinstyle="miter" endcap="square"/>
                    </v:line>
                    <v:line id="Line 1615" o:spid="_x0000_s1355" style="position:absolute;flip:x;visibility:visible;mso-wrap-style:square" from="1841,1058" to="1870,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" strokecolor="#ef2f72">
                      <v:stroke joinstyle="miter" endcap="square"/>
                    </v:line>
                    <v:line id="Line 1616" o:spid="_x0000_s1356" style="position:absolute;flip:x;visibility:visible;mso-wrap-style:square" from="1795,1058" to="1825,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" strokecolor="#ef2f72">
                      <v:stroke joinstyle="miter" endcap="square"/>
                    </v:line>
                    <v:line id="Line 1617" o:spid="_x0000_s1357" style="position:absolute;flip:x;visibility:visible;mso-wrap-style:square" from="1748,1058" to="1777,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" strokecolor="#ef2f72">
                      <v:stroke joinstyle="miter" endcap="square"/>
                    </v:line>
                    <v:line id="Line 1618" o:spid="_x0000_s1358" style="position:absolute;flip:x;visibility:visible;mso-wrap-style:square" from="1701,1058" to="1731,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" strokecolor="#ef2f72">
                      <v:stroke joinstyle="miter" endcap="square"/>
                    </v:line>
                    <v:line id="Line 1619" o:spid="_x0000_s1359" style="position:absolute;flip:x;visibility:visible;mso-wrap-style:square" from="1653,1058" to="1683,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" strokecolor="#ef2f72">
                      <v:stroke joinstyle="miter" endcap="square"/>
                    </v:line>
                    <v:line id="Line 1620" o:spid="_x0000_s1360" style="position:absolute;flip:x;visibility:visible;mso-wrap-style:square" from="1608,1058" to="1638,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" strokecolor="#ef2f72">
                      <v:stroke joinstyle="miter" endcap="square"/>
                    </v:line>
                    <v:line id="Line 1621" o:spid="_x0000_s1361" style="position:absolute;flip:x;visibility:visible;mso-wrap-style:square" from="1559,1058" to="1589,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" strokecolor="#ef2f72">
                      <v:stroke joinstyle="miter" endcap="square"/>
                    </v:line>
                    <v:line id="Line 1622" o:spid="_x0000_s1362" style="position:absolute;flip:x;visibility:visible;mso-wrap-style:square" from="1516,1058" to="1545,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" strokecolor="#ef2f72">
                      <v:stroke joinstyle="miter" endcap="square"/>
                    </v:line>
                    <v:line id="Line 1623" o:spid="_x0000_s1363" style="position:absolute;flip:x;visibility:visible;mso-wrap-style:square" from="1466,1058" to="1496,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" strokecolor="#ef2f72">
                      <v:stroke joinstyle="miter" endcap="square"/>
                    </v:line>
                    <v:line id="Line 1624" o:spid="_x0000_s1364" style="position:absolute;flip:x;visibility:visible;mso-wrap-style:square" from="1422,1058" to="1451,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" strokecolor="#ef2f72">
                      <v:stroke joinstyle="miter" endcap="square"/>
                    </v:line>
                    <v:line id="Line 1625" o:spid="_x0000_s1365" style="position:absolute;flip:x;visibility:visible;mso-wrap-style:square" from="1373,1058" to="1403,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" strokecolor="#ef2f72">
                      <v:stroke joinstyle="miter" endcap="square"/>
                    </v:line>
                    <v:line id="Line 1626" o:spid="_x0000_s1366" style="position:absolute;flip:x;visibility:visible;mso-wrap-style:square" from="1327,1058" to="1357,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" strokecolor="#ef2f72">
                      <v:stroke joinstyle="miter" endcap="square"/>
                    </v:line>
                    <v:line id="Line 1627" o:spid="_x0000_s1367" style="position:absolute;flip:x;visibility:visible;mso-wrap-style:square" from="1280,1058" to="1309,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" strokecolor="#ef2f72">
                      <v:stroke joinstyle="miter" endcap="square"/>
                    </v:line>
                    <v:line id="Line 1628" o:spid="_x0000_s1368" style="position:absolute;flip:x;visibility:visible;mso-wrap-style:square" from="1231,1058" to="1261,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" strokecolor="#ef2f72">
                      <v:stroke joinstyle="miter" endcap="square"/>
                    </v:line>
                    <v:line id="Line 1629" o:spid="_x0000_s1369" style="position:absolute;flip:x;visibility:visible;mso-wrap-style:square" from="1185,1058" to="1215,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" strokecolor="#ef2f72">
                      <v:stroke joinstyle="miter" endcap="square"/>
                    </v:line>
                    <v:line id="Line 1630" o:spid="_x0000_s1370" style="position:absolute;flip:x;visibility:visible;mso-wrap-style:square" from="1138,1058" to="1167,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" strokecolor="#ef2f72">
                      <v:stroke joinstyle="miter" endcap="square"/>
                    </v:line>
                    <v:line id="Line 1631" o:spid="_x0000_s1371" style="position:absolute;flip:x;visibility:visible;mso-wrap-style:square" from="1092,1058" to="1122,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" strokecolor="#ef2f72">
                      <v:stroke joinstyle="miter" endcap="square"/>
                    </v:line>
                    <v:line id="Line 1632" o:spid="_x0000_s1372" style="position:absolute;flip:x;visibility:visible;mso-wrap-style:square" from="1043,1058" to="1073,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" strokecolor="#ef2f72">
                      <v:stroke joinstyle="miter" endcap="square"/>
                    </v:line>
                    <v:line id="Line 1633" o:spid="_x0000_s1373" style="position:absolute;flip:x;visibility:visible;mso-wrap-style:square" from="998,1058" to="1028,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" strokecolor="#ef2f72">
                      <v:stroke joinstyle="miter" endcap="square"/>
                    </v:line>
                    <v:line id="Line 1634" o:spid="_x0000_s1374" style="position:absolute;flip:x;visibility:visible;mso-wrap-style:square" from="950,1058" to="980,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" strokecolor="#ef2f72">
                      <v:stroke joinstyle="miter" endcap="square"/>
                    </v:line>
                    <v:line id="Line 1635" o:spid="_x0000_s1375" style="position:absolute;flip:x;visibility:visible;mso-wrap-style:square" from="905,1058" to="935,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" strokecolor="#ef2f72">
                      <v:stroke joinstyle="miter" endcap="square"/>
                    </v:line>
                    <v:line id="Line 1636" o:spid="_x0000_s1376" style="position:absolute;flip:x;visibility:visible;mso-wrap-style:square" from="856,1058" to="886,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" strokecolor="#ef2f72">
                      <v:stroke joinstyle="miter" endcap="square"/>
                    </v:line>
                    <v:line id="Line 1637" o:spid="_x0000_s1377" style="position:absolute;flip:x;visibility:visible;mso-wrap-style:square" from="813,1058" to="842,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" strokecolor="#ef2f72">
                      <v:stroke joinstyle="miter" endcap="square"/>
                    </v:line>
                    <v:line id="Line 1638" o:spid="_x0000_s1378" style="position:absolute;flip:x;visibility:visible;mso-wrap-style:square" from="763,1058" to="793,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" strokecolor="#ef2f72">
                      <v:stroke joinstyle="miter" endcap="square"/>
                    </v:line>
                    <v:line id="Line 1639" o:spid="_x0000_s1379" style="position:absolute;flip:x;visibility:visible;mso-wrap-style:square" from="720,1058" to="749,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" strokecolor="#ef2f72">
                      <v:stroke joinstyle="miter" endcap="square"/>
                    </v:line>
                    <v:line id="Line 1640" o:spid="_x0000_s1380" style="position:absolute;flip:x;visibility:visible;mso-wrap-style:square" from="672,1058" to="701,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" strokecolor="#ef2f72">
                      <v:stroke joinstyle="miter" endcap="square"/>
                    </v:line>
                    <v:line id="Line 1641" o:spid="_x0000_s1381" style="position:absolute;flip:x;visibility:visible;mso-wrap-style:square" from="624,1058" to="654,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" strokecolor="#ef2f72">
                      <v:stroke joinstyle="miter" endcap="square"/>
                    </v:line>
                    <v:line id="Line 1642" o:spid="_x0000_s1382" style="position:absolute;flip:x;visibility:visible;mso-wrap-style:square" from="579,1058" to="608,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" strokecolor="#ef2f72">
                      <v:stroke joinstyle="miter" endcap="square"/>
                    </v:line>
                    <v:line id="Line 1643" o:spid="_x0000_s1383" style="position:absolute;flip:x;visibility:visible;mso-wrap-style:square" from="531,1058" to="561,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" strokecolor="#ef2f72">
                      <v:stroke joinstyle="miter" endcap="square"/>
                    </v:line>
                    <v:line id="Line 1644" o:spid="_x0000_s1384" style="position:absolute;flip:x;visibility:visible;mso-wrap-style:square" from="482,1058" to="512,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" strokecolor="#ef2f72">
                      <v:stroke joinstyle="miter" endcap="square"/>
                    </v:line>
                    <v:line id="Line 1645" o:spid="_x0000_s1385" style="position:absolute;flip:x;visibility:visible;mso-wrap-style:square" from="439,1058" to="469,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" strokecolor="#ef2f72">
                      <v:stroke joinstyle="miter" endcap="square"/>
                    </v:line>
                    <v:line id="Line 1646" o:spid="_x0000_s1386" style="position:absolute;flip:x;visibility:visible;mso-wrap-style:square" from="2678,1390" to="2708,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" strokecolor="#ef2f72">
                      <v:stroke joinstyle="miter" endcap="square"/>
                    </v:line>
                    <v:line id="Line 1647" o:spid="_x0000_s1387" style="position:absolute;flip:x;visibility:visible;mso-wrap-style:square" from="2633,1390" to="2663,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" strokecolor="#ef2f72">
                      <v:stroke joinstyle="miter" endcap="square"/>
                    </v:line>
                    <v:line id="Line 1648" o:spid="_x0000_s1388" style="position:absolute;flip:x;visibility:visible;mso-wrap-style:square" from="2586,1390" to="2615,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" strokecolor="#ef2f72">
                      <v:stroke joinstyle="miter" endcap="square"/>
                    </v:line>
                    <v:line id="Line 1649" o:spid="_x0000_s1389" style="position:absolute;flip:x;visibility:visible;mso-wrap-style:square" from="2540,1390" to="2570,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" strokecolor="#ef2f72">
                      <v:stroke joinstyle="miter" endcap="square"/>
                    </v:line>
                    <v:line id="Line 1650" o:spid="_x0000_s1390" style="position:absolute;flip:x;visibility:visible;mso-wrap-style:square" from="2493,1390" to="2522,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" strokecolor="#ef2f72">
                      <v:stroke joinstyle="miter" endcap="square"/>
                    </v:line>
                    <v:line id="Line 1651" o:spid="_x0000_s1391" style="position:absolute;flip:x;visibility:visible;mso-wrap-style:square" from="2446,1390" to="2476,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" strokecolor="#ef2f72">
                      <v:stroke joinstyle="miter" endcap="square"/>
                    </v:line>
                    <v:line id="Line 1652" o:spid="_x0000_s1392" style="position:absolute;flip:x;visibility:visible;mso-wrap-style:square" from="2397,1390" to="2427,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" strokecolor="#ef2f72">
                      <v:stroke joinstyle="miter" endcap="square"/>
                    </v:line>
                    <v:line id="Line 1653" o:spid="_x0000_s1393" style="position:absolute;flip:x;visibility:visible;mso-wrap-style:square" from="2353,1390" to="2383,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" strokecolor="#ef2f72">
                      <v:stroke joinstyle="miter" endcap="square"/>
                    </v:line>
                    <v:line id="Line 1654" o:spid="_x0000_s1394" style="position:absolute;flip:x;visibility:visible;mso-wrap-style:square" from="2304,1390" to="2334,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" strokecolor="#ef2f72">
                      <v:stroke joinstyle="miter" endcap="square"/>
                    </v:line>
                    <v:line id="Line 1655" o:spid="_x0000_s1395" style="position:absolute;flip:x;visibility:visible;mso-wrap-style:square" from="2256,1390" to="2286,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" strokecolor="#ef2f72">
                      <v:stroke joinstyle="miter" endcap="square"/>
                    </v:line>
                    <v:line id="Line 1656" o:spid="_x0000_s1396" style="position:absolute;flip:x;visibility:visible;mso-wrap-style:square" from="2211,1390" to="2241,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" strokecolor="#ef2f72">
                      <v:stroke joinstyle="miter" endcap="square"/>
                    </v:line>
                    <v:line id="Line 1657" o:spid="_x0000_s1397" style="position:absolute;flip:x;visibility:visible;mso-wrap-style:square" from="2163,1390" to="2193,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" strokecolor="#ef2f72">
                      <v:stroke joinstyle="miter" endcap="square"/>
                    </v:line>
                    <v:line id="Line 1658" o:spid="_x0000_s1398" style="position:absolute;flip:x;visibility:visible;mso-wrap-style:square" from="2117,1390" to="2147,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" strokecolor="#ef2f72">
                      <v:stroke joinstyle="miter" endcap="square"/>
                    </v:line>
                    <v:line id="Line 1659" o:spid="_x0000_s1399" style="position:absolute;flip:x;visibility:visible;mso-wrap-style:square" from="2069,1390" to="2099,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" strokecolor="#ef2f72">
                      <v:stroke joinstyle="miter" endcap="square"/>
                    </v:line>
                    <v:line id="Line 1660" o:spid="_x0000_s1400" style="position:absolute;flip:x;visibility:visible;mso-wrap-style:square" from="2025,1390" to="2054,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" strokecolor="#ef2f72">
                      <v:stroke joinstyle="miter" endcap="square"/>
                    </v:line>
                    <v:line id="Line 1661" o:spid="_x0000_s1401" style="position:absolute;flip:x;visibility:visible;mso-wrap-style:square" from="1975,1390" to="2005,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" strokecolor="#ef2f72">
                      <v:stroke joinstyle="miter" endcap="square"/>
                    </v:line>
                    <v:line id="Line 1662" o:spid="_x0000_s1402" style="position:absolute;flip:x;visibility:visible;mso-wrap-style:square" from="1930,1390" to="1960,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" strokecolor="#ef2f72">
                      <v:stroke joinstyle="miter" endcap="square"/>
                    </v:line>
                    <v:line id="Line 1663" o:spid="_x0000_s1403" style="position:absolute;flip:x;visibility:visible;mso-wrap-style:square" from="1883,1390" to="1912,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" strokecolor="#ef2f72">
                      <v:stroke joinstyle="miter" endcap="square"/>
                    </v:line>
                    <v:line id="Line 1664" o:spid="_x0000_s1404" style="position:absolute;flip:x;visibility:visible;mso-wrap-style:square" from="1837,1390" to="1867,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" strokecolor="#ef2f72">
                      <v:stroke joinstyle="miter" endcap="square"/>
                    </v:line>
                    <v:line id="Line 1665" o:spid="_x0000_s1405" style="position:absolute;flip:x;visibility:visible;mso-wrap-style:square" from="1788,1390" to="1818,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" strokecolor="#ef2f72">
                      <v:stroke joinstyle="miter" endcap="square"/>
                    </v:line>
                    <v:line id="Line 1666" o:spid="_x0000_s1406" style="position:absolute;flip:x;visibility:visible;mso-wrap-style:square" from="1743,1390" to="1773,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" strokecolor="#ef2f72">
                      <v:stroke joinstyle="miter" endcap="square"/>
                    </v:line>
                    <v:line id="Line 1667" o:spid="_x0000_s1407" style="position:absolute;flip:x;visibility:visible;mso-wrap-style:square" from="1694,1390" to="1724,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" strokecolor="#ef2f72">
                      <v:stroke joinstyle="miter" endcap="square"/>
                    </v:line>
                    <v:line id="Line 1668" o:spid="_x0000_s1408" style="position:absolute;flip:x;visibility:visible;mso-wrap-style:square" from="1650,1390" to="1680,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" strokecolor="#ef2f72">
                      <v:stroke joinstyle="miter" endcap="square"/>
                    </v:line>
                    <v:line id="Line 1669" o:spid="_x0000_s1409" style="position:absolute;flip:x;visibility:visible;mso-wrap-style:square" from="1601,1390" to="1631,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" strokecolor="#ef2f72">
                      <v:stroke joinstyle="miter" endcap="square"/>
                    </v:line>
                    <v:line id="Line 1670" o:spid="_x0000_s1410" style="position:absolute;flip:x;visibility:visible;mso-wrap-style:square" from="1557,1390" to="1586,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" strokecolor="#ef2f72">
                      <v:stroke joinstyle="miter" endcap="square"/>
                    </v:line>
                    <v:line id="Line 1671" o:spid="_x0000_s1411" style="position:absolute;flip:x;visibility:visible;mso-wrap-style:square" from="1508,1390" to="1538,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" strokecolor="#ef2f72">
                      <v:stroke joinstyle="miter" endcap="square"/>
                    </v:line>
                    <v:line id="Line 1672" o:spid="_x0000_s1412" style="position:absolute;flip:x;visibility:visible;mso-wrap-style:square" from="1464,1390" to="1493,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" strokecolor="#ef2f72">
                      <v:stroke joinstyle="miter" endcap="square"/>
                    </v:line>
                    <v:line id="Line 1673" o:spid="_x0000_s1413" style="position:absolute;flip:x;visibility:visible;mso-wrap-style:square" from="1415,1390" to="1444,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" strokecolor="#ef2f72">
                      <v:stroke joinstyle="miter" endcap="square"/>
                    </v:line>
                    <v:line id="Line 1674" o:spid="_x0000_s1414" style="position:absolute;flip:x;visibility:visible;mso-wrap-style:square" from="1369,1390" to="1399,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" strokecolor="#ef2f72">
                      <v:stroke joinstyle="miter" endcap="square"/>
                    </v:line>
                    <v:line id="Line 1675" o:spid="_x0000_s1415" style="position:absolute;flip:x;visibility:visible;mso-wrap-style:square" from="1322,1390" to="1351,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" strokecolor="#ef2f72">
                      <v:stroke joinstyle="miter" endcap="square"/>
                    </v:line>
                    <v:line id="Line 1676" o:spid="_x0000_s1416" style="position:absolute;flip:x;visibility:visible;mso-wrap-style:square" from="1275,1390" to="1305,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" strokecolor="#ef2f72">
                      <v:stroke joinstyle="miter" endcap="square"/>
                    </v:line>
                    <v:line id="Line 1677" o:spid="_x0000_s1417" style="position:absolute;flip:x;visibility:visible;mso-wrap-style:square" from="1227,1390" to="1257,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" strokecolor="#ef2f72">
                      <v:stroke joinstyle="miter" endcap="square"/>
                    </v:line>
                    <v:line id="Line 1678" o:spid="_x0000_s1418" style="position:absolute;flip:x;visibility:visible;mso-wrap-style:square" from="1182,1390" to="1212,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" strokecolor="#ef2f72">
                      <v:stroke joinstyle="miter" endcap="square"/>
                    </v:line>
                    <v:line id="Line 1679" o:spid="_x0000_s1419" style="position:absolute;flip:x;visibility:visible;mso-wrap-style:square" from="1133,1390" to="1163,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" strokecolor="#ef2f72">
                      <v:stroke joinstyle="miter" endcap="square"/>
                    </v:line>
                    <v:line id="Line 1680" o:spid="_x0000_s1420" style="position:absolute;flip:x;visibility:visible;mso-wrap-style:square" from="1089,1390" to="1119,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" strokecolor="#ef2f72">
                      <v:stroke joinstyle="miter" endcap="square"/>
                    </v:line>
                    <v:line id="Line 1681" o:spid="_x0000_s1421" style="position:absolute;flip:x;visibility:visible;mso-wrap-style:square" from="1040,1390" to="1070,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" strokecolor="#ef2f72">
                      <v:stroke joinstyle="miter" endcap="square"/>
                    </v:line>
                    <v:line id="Line 1682" o:spid="_x0000_s1422" style="position:absolute;flip:x;visibility:visible;mso-wrap-style:square" from="996,1390" to="1025,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" strokecolor="#ef2f72">
                      <v:stroke joinstyle="miter" endcap="square"/>
                    </v:line>
                    <v:line id="Line 1683" o:spid="_x0000_s1423" style="position:absolute;flip:x;visibility:visible;mso-wrap-style:square" from="947,1390" to="977,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" strokecolor="#ef2f72">
                      <v:stroke joinstyle="miter" endcap="square"/>
                    </v:line>
                    <v:line id="Line 1684" o:spid="_x0000_s1424" style="position:absolute;flip:x;visibility:visible;mso-wrap-style:square" from="901,1390" to="931,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" strokecolor="#ef2f72">
                      <v:stroke joinstyle="miter" endcap="square"/>
                    </v:line>
                    <v:line id="Line 1685" o:spid="_x0000_s1425" style="position:absolute;flip:x;visibility:visible;mso-wrap-style:square" from="854,1390" to="883,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" strokecolor="#ef2f72">
                      <v:stroke joinstyle="miter" endcap="square"/>
                    </v:line>
                    <v:line id="Line 1686" o:spid="_x0000_s1426" style="position:absolute;flip:x;visibility:visible;mso-wrap-style:square" from="808,1390" to="838,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" strokecolor="#ef2f72">
                      <v:stroke joinstyle="miter" endcap="square"/>
                    </v:line>
                    <v:line id="Line 1687" o:spid="_x0000_s1427" style="position:absolute;flip:x;visibility:visible;mso-wrap-style:square" from="761,1390" to="790,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" strokecolor="#ef2f72">
                      <v:stroke joinstyle="miter" endcap="square"/>
                    </v:line>
                    <v:line id="Line 1688" o:spid="_x0000_s1428" style="position:absolute;flip:x;visibility:visible;mso-wrap-style:square" from="714,1390" to="744,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" strokecolor="#ef2f72">
                      <v:stroke joinstyle="miter" endcap="square"/>
                    </v:line>
                    <v:line id="Line 1689" o:spid="_x0000_s1429" style="position:absolute;flip:x;visibility:visible;mso-wrap-style:square" from="666,1390" to="696,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" strokecolor="#ef2f72">
                      <v:stroke joinstyle="miter" endcap="square"/>
                    </v:line>
                    <v:line id="Line 1690" o:spid="_x0000_s1430" style="position:absolute;flip:x;visibility:visible;mso-wrap-style:square" from="621,1390" to="651,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" strokecolor="#ef2f72">
                      <v:stroke joinstyle="miter" endcap="square"/>
                    </v:line>
                    <v:line id="Line 1691" o:spid="_x0000_s1431" style="position:absolute;flip:x;visibility:visible;mso-wrap-style:square" from="572,1390" to="602,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" strokecolor="#ef2f72">
                      <v:stroke joinstyle="miter" endcap="square"/>
                    </v:line>
                  </v:group>
                  <v:line id="Line 1692" o:spid="_x0000_s1432" style="position:absolute;flip:x;visibility:visible;mso-wrap-style:square" from="528,1390" to="558,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" strokecolor="#ef2f72">
                    <v:stroke joinstyle="miter" endcap="square"/>
                  </v:line>
                  <v:line id="Line 1693" o:spid="_x0000_s1433" style="position:absolute;flip:x;visibility:visible;mso-wrap-style:square" from="480,1390" to="511,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" strokecolor="#ef2f72">
                    <v:stroke joinstyle="miter" endcap="square"/>
                  </v:line>
                  <v:line id="Line 1694" o:spid="_x0000_s1434" style="position:absolute;flip:x;visibility:visible;mso-wrap-style:square" from="435,1390" to="465,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" strokecolor="#ef2f72">
                    <v:stroke joinstyle="miter" endcap="square"/>
                  </v:line>
                  <v:line id="Line 1695" o:spid="_x0000_s1435" style="position:absolute;flip:x;visibility:visible;mso-wrap-style:square" from="435,1390" to="465,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" strokecolor="#ef2f72">
                    <v:stroke joinstyle="miter" endcap="square"/>
                  </v:line>
                  <v:line id="Line 1696" o:spid="_x0000_s1436" style="position:absolute;flip:x;visibility:visible;mso-wrap-style:square" from="2146,1877" to="2177,1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" strokecolor="#ef2f72">
                    <v:stroke joinstyle="miter" endcap="square"/>
                  </v:line>
                  <v:line id="Line 1697" o:spid="_x0000_s1437" style="position:absolute;flip:x;visibility:visible;mso-wrap-style:square" from="2097,1877" to="2128,1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" strokecolor="#ef2f72">
                    <v:stroke joinstyle="miter" endcap="square"/>
                  </v:line>
                  <v:line id="Line 1698" o:spid="_x0000_s1438" style="position:absolute;flip:x;visibility:visible;mso-wrap-style:square" from="2053,1877" to="2084,1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" strokecolor="#ef2f72">
                    <v:stroke joinstyle="miter" endcap="square"/>
                  </v:line>
                  <v:line id="Line 1699" o:spid="_x0000_s1439" style="position:absolute;flip:x;visibility:visible;mso-wrap-style:square" from="2003,1877" to="2033,1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" strokecolor="#ef2f72">
                    <v:stroke joinstyle="miter" endcap="square"/>
                  </v:line>
                  <v:line id="Line 1700" o:spid="_x0000_s1440" style="position:absolute;flip:x;visibility:visible;mso-wrap-style:square" from="1959,1877" to="1987,1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" strokecolor="#ef2f72">
                    <v:stroke joinstyle="miter" endcap="square"/>
                  </v:line>
                  <v:line id="Line 1701" o:spid="_x0000_s1441" style="position:absolute;flip:x;visibility:visible;mso-wrap-style:square" from="1911,1877" to="1942,1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" strokecolor="#ef2f72">
                    <v:stroke joinstyle="miter" endcap="square"/>
                  </v:line>
                  <v:line id="Line 1702" o:spid="_x0000_s1442" style="position:absolute;flip:x;visibility:visible;mso-wrap-style:square" from="1865,1877" to="1895,1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" strokecolor="#ef2f72">
                    <v:stroke joinstyle="miter" endcap="square"/>
                  </v:line>
                  <v:line id="Line 1703" o:spid="_x0000_s1443" style="position:absolute;flip:x;visibility:visible;mso-wrap-style:square" from="1817,1877" to="1848,1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" strokecolor="#ef2f72">
                    <v:stroke joinstyle="miter" endcap="square"/>
                  </v:line>
                  <v:line id="Line 1704" o:spid="_x0000_s1444" style="position:absolute;flip:x;visibility:visible;mso-wrap-style:square" from="1771,1877" to="1802,1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" strokecolor="#ef2f72">
                    <v:stroke joinstyle="miter" endcap="square"/>
                  </v:line>
                  <v:line id="Line 1705" o:spid="_x0000_s1445" style="position:absolute;flip:x;visibility:visible;mso-wrap-style:square" from="1724,1877" to="1753,1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" strokecolor="#ef2f72">
                    <v:stroke joinstyle="miter" endcap="square"/>
                  </v:line>
                  <v:line id="Line 1706" o:spid="_x0000_s1446" style="position:absolute;flip:x;visibility:visible;mso-wrap-style:square" from="1680,1877" to="1709,1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" strokecolor="#ef2f72">
                    <v:stroke joinstyle="miter" endcap="square"/>
                  </v:line>
                  <v:line id="Line 1707" o:spid="_x0000_s1447" style="position:absolute;flip:x;visibility:visible;mso-wrap-style:square" from="1629,1877" to="1660,1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" strokecolor="#ef2f72">
                    <v:stroke joinstyle="miter" endcap="square"/>
                  </v:line>
                  <v:line id="Line 1708" o:spid="_x0000_s1448" style="position:absolute;flip:x;visibility:visible;mso-wrap-style:square" from="1585,1877" to="1616,1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" strokecolor="#ef2f72">
                    <v:stroke joinstyle="miter" endcap="square"/>
                  </v:line>
                  <v:line id="Line 1709" o:spid="_x0000_s1449" style="position:absolute;flip:x;visibility:visible;mso-wrap-style:square" from="1536,1877" to="1567,1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" strokecolor="#ef2f72">
                    <v:stroke joinstyle="miter" endcap="square"/>
                  </v:line>
                  <v:line id="Line 1710" o:spid="_x0000_s1450" style="position:absolute;flip:x;visibility:visible;mso-wrap-style:square" from="1491,1877" to="1522,1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" strokecolor="#ef2f72">
                    <v:stroke joinstyle="miter" endcap="square"/>
                  </v:line>
                  <v:line id="Line 1711" o:spid="_x0000_s1451" style="position:absolute;flip:x;visibility:visible;mso-wrap-style:square" from="1443,1877" to="1473,1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" strokecolor="#ef2f72">
                    <v:stroke joinstyle="miter" endcap="square"/>
                  </v:line>
                  <v:line id="Line 1712" o:spid="_x0000_s1452" style="position:absolute;flip:x;visibility:visible;mso-wrap-style:square" from="1398,1877" to="1426,1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" strokecolor="#ef2f72">
                    <v:stroke joinstyle="miter" endcap="square"/>
                  </v:line>
                  <v:line id="Line 1713" o:spid="_x0000_s1453" style="position:absolute;flip:x;visibility:visible;mso-wrap-style:square" from="1350,1877" to="1381,1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" strokecolor="#ef2f72">
                    <v:stroke joinstyle="miter" endcap="square"/>
                  </v:line>
                  <v:line id="Line 1714" o:spid="_x0000_s1454" style="position:absolute;flip:x;visibility:visible;mso-wrap-style:square" from="1304,1877" to="1334,1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" strokecolor="#ef2f72">
                    <v:stroke joinstyle="miter" endcap="square"/>
                  </v:line>
                  <v:line id="Line 1715" o:spid="_x0000_s1455" style="position:absolute;flip:x;visibility:visible;mso-wrap-style:square" from="1255,1877" to="1285,1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" strokecolor="#ef2f72">
                    <v:stroke joinstyle="miter" endcap="square"/>
                  </v:line>
                  <v:line id="Line 1716" o:spid="_x0000_s1456" style="position:absolute;flip:x;visibility:visible;mso-wrap-style:square" from="1210,1877" to="1241,1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" strokecolor="#ef2f72">
                    <v:stroke joinstyle="miter" endcap="square"/>
                  </v:line>
                  <v:line id="Line 1717" o:spid="_x0000_s1457" style="position:absolute;flip:x;visibility:visible;mso-wrap-style:square" from="1163,1877" to="1192,1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" strokecolor="#ef2f72">
                    <v:stroke joinstyle="miter" endcap="square"/>
                  </v:line>
                  <v:line id="Line 1718" o:spid="_x0000_s1458" style="position:absolute;flip:x;visibility:visible;mso-wrap-style:square" from="1117,1877" to="1147,1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" strokecolor="#ef2f72">
                    <v:stroke joinstyle="miter" endcap="square"/>
                  </v:line>
                  <v:line id="Line 1719" o:spid="_x0000_s1459" style="position:absolute;flip:x;visibility:visible;mso-wrap-style:square" from="1070,1877" to="1101,1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" strokecolor="#ef2f72">
                    <v:stroke joinstyle="miter" endcap="square"/>
                  </v:line>
                  <v:line id="Line 1720" o:spid="_x0000_s1460" style="position:absolute;flip:x;visibility:visible;mso-wrap-style:square" from="1024,1877" to="1055,1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" strokecolor="#ef2f72">
                    <v:stroke joinstyle="miter" endcap="square"/>
                  </v:line>
                  <v:line id="Line 1721" o:spid="_x0000_s1461" style="position:absolute;flip:x;visibility:visible;mso-wrap-style:square" from="975,1877" to="1006,1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" strokecolor="#ef2f72">
                    <v:stroke joinstyle="miter" endcap="square"/>
                  </v:line>
                  <v:line id="Line 1722" o:spid="_x0000_s1462" style="position:absolute;flip:x;visibility:visible;mso-wrap-style:square" from="930,1877" to="961,1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" strokecolor="#ef2f72">
                    <v:stroke joinstyle="miter" endcap="square"/>
                  </v:line>
                  <v:line id="Line 1723" o:spid="_x0000_s1463" style="position:absolute;flip:x;visibility:visible;mso-wrap-style:square" from="881,1877" to="911,1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" strokecolor="#ef2f72">
                    <v:stroke joinstyle="miter" endcap="square"/>
                  </v:line>
                  <v:line id="Line 1724" o:spid="_x0000_s1464" style="position:absolute;flip:x;visibility:visible;mso-wrap-style:square" from="838,1877" to="867,1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" strokecolor="#ef2f72">
                    <v:stroke joinstyle="miter" endcap="square"/>
                  </v:line>
                  <v:line id="Line 1725" o:spid="_x0000_s1465" style="position:absolute;flip:x;visibility:visible;mso-wrap-style:square" from="789,1877" to="820,1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" strokecolor="#ef2f72">
                    <v:stroke joinstyle="miter" endcap="square"/>
                  </v:line>
                  <v:line id="Line 1726" o:spid="_x0000_s1466" style="position:absolute;flip:x;visibility:visible;mso-wrap-style:square" from="744,1877" to="775,1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" strokecolor="#ef2f72">
                    <v:stroke joinstyle="miter" endcap="square"/>
                  </v:line>
                  <v:line id="Line 1727" o:spid="_x0000_s1467" style="position:absolute;flip:x;visibility:visible;mso-wrap-style:square" from="694,1877" to="724,1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" strokecolor="#ef2f72">
                    <v:stroke joinstyle="miter" endcap="square"/>
                  </v:line>
                  <v:line id="Line 1728" o:spid="_x0000_s1468" style="position:absolute;flip:x;visibility:visible;mso-wrap-style:square" from="649,1877" to="680,1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" strokecolor="#ef2f72">
                    <v:stroke joinstyle="miter" endcap="square"/>
                  </v:line>
                  <v:line id="Line 1729" o:spid="_x0000_s1469" style="position:absolute;flip:x;visibility:visible;mso-wrap-style:square" from="600,1877" to="630,1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" strokecolor="#ef2f72">
                    <v:stroke joinstyle="miter" endcap="square"/>
                  </v:line>
                  <v:line id="Line 1730" o:spid="_x0000_s1470" style="position:absolute;flip:x;visibility:visible;mso-wrap-style:square" from="556,1877" to="586,1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" strokecolor="#ef2f72">
                    <v:stroke joinstyle="miter" endcap="square"/>
                  </v:line>
                  <v:line id="Line 1731" o:spid="_x0000_s1471" style="position:absolute;flip:x;visibility:visible;mso-wrap-style:square" from="508,1877" to="539,1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" strokecolor="#ef2f72">
                    <v:stroke joinstyle="miter" endcap="square"/>
                  </v:line>
                  <v:line id="Line 1732" o:spid="_x0000_s1472" style="position:absolute;flip:x;visibility:visible;mso-wrap-style:square" from="462,1877" to="492,1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" strokecolor="#ef2f72">
                    <v:stroke joinstyle="miter" endcap="square"/>
                  </v:line>
                  <v:line id="Line 1733" o:spid="_x0000_s1473" style="position:absolute;flip:x;visibility:visible;mso-wrap-style:square" from="436,1877" to="445,1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" strokecolor="#ef2f72">
                    <v:stroke joinstyle="miter" endcap="square"/>
                  </v:line>
                  <v:line id="Line 1734" o:spid="_x0000_s1474" style="position:absolute;flip:x;visibility:visible;mso-wrap-style:square" from="436,1877" to="445,1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" strokecolor="#ef2f72">
                    <v:stroke joinstyle="miter" endcap="square"/>
                  </v:line>
                  <v:line id="Line 1735" o:spid="_x0000_s1475" style="position:absolute;flip:x;visibility:visible;mso-wrap-style:square" from="1643,2339" to="1673,2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" strokecolor="#ef2f72">
                    <v:stroke joinstyle="miter" endcap="square"/>
                  </v:line>
                  <v:line id="Line 1736" o:spid="_x0000_s1476" style="position:absolute;flip:x;visibility:visible;mso-wrap-style:square" from="1594,2339" to="1624,2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" strokecolor="#ef2f72">
                    <v:stroke joinstyle="miter" endcap="square"/>
                  </v:line>
                  <v:line id="Line 1737" o:spid="_x0000_s1477" style="position:absolute;flip:x;visibility:visible;mso-wrap-style:square" from="1550,2339" to="1580,2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" strokecolor="#ef2f72">
                    <v:stroke joinstyle="miter" endcap="square"/>
                  </v:line>
                  <v:line id="Line 1738" o:spid="_x0000_s1478" style="position:absolute;flip:x;visibility:visible;mso-wrap-style:square" from="1502,2339" to="1533,2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" strokecolor="#ef2f72">
                    <v:stroke joinstyle="miter" endcap="square"/>
                  </v:line>
                  <v:line id="Line 1739" o:spid="_x0000_s1479" style="position:absolute;flip:x;visibility:visible;mso-wrap-style:square" from="1456,2339" to="1486,2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" strokecolor="#ef2f72">
                    <v:stroke joinstyle="miter" endcap="square"/>
                  </v:line>
                  <v:line id="Line 1740" o:spid="_x0000_s1480" style="position:absolute;flip:x;visibility:visible;mso-wrap-style:square" from="1409,2339" to="1439,2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" strokecolor="#ef2f72">
                    <v:stroke joinstyle="miter" endcap="square"/>
                  </v:line>
                  <v:line id="Line 1741" o:spid="_x0000_s1481" style="position:absolute;flip:x;visibility:visible;mso-wrap-style:square" from="1362,2339" to="1392,2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" strokecolor="#ef2f72">
                    <v:stroke joinstyle="miter" endcap="square"/>
                  </v:line>
                  <v:line id="Line 1742" o:spid="_x0000_s1482" style="position:absolute;flip:x;visibility:visible;mso-wrap-style:square" from="1316,2339" to="1345,2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" strokecolor="#ef2f72">
                    <v:stroke joinstyle="miter" endcap="square"/>
                  </v:line>
                  <v:line id="Line 1743" o:spid="_x0000_s1483" style="position:absolute;flip:x;visibility:visible;mso-wrap-style:square" from="1270,2339" to="1299,2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" strokecolor="#ef2f72">
                    <v:stroke joinstyle="miter" endcap="square"/>
                  </v:line>
                  <v:line id="Line 1744" o:spid="_x0000_s1484" style="position:absolute;flip:x;visibility:visible;mso-wrap-style:square" from="1222,2339" to="1251,2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" strokecolor="#ef2f72">
                    <v:stroke joinstyle="miter" endcap="square"/>
                  </v:line>
                  <v:line id="Line 1745" o:spid="_x0000_s1485" style="position:absolute;flip:x;visibility:visible;mso-wrap-style:square" from="1176,2339" to="1207,2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" strokecolor="#ef2f72">
                    <v:stroke joinstyle="miter" endcap="square"/>
                  </v:line>
                  <v:line id="Line 1746" o:spid="_x0000_s1486" style="position:absolute;flip:x;visibility:visible;mso-wrap-style:square" from="1127,2339" to="1157,2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" strokecolor="#ef2f72">
                    <v:stroke joinstyle="miter" endcap="square"/>
                  </v:line>
                  <v:line id="Line 1747" o:spid="_x0000_s1487" style="position:absolute;flip:x;visibility:visible;mso-wrap-style:square" from="1083,2339" to="1114,2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" strokecolor="#ef2f72">
                    <v:stroke joinstyle="miter" endcap="square"/>
                  </v:line>
                  <v:line id="Line 1748" o:spid="_x0000_s1488" style="position:absolute;flip:x;visibility:visible;mso-wrap-style:square" from="1033,2339" to="1063,2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" strokecolor="#ef2f72">
                    <v:stroke joinstyle="miter" endcap="square"/>
                  </v:line>
                  <v:line id="Line 1749" o:spid="_x0000_s1489" style="position:absolute;flip:x;visibility:visible;mso-wrap-style:square" from="989,2339" to="1019,2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" strokecolor="#ef2f72">
                    <v:stroke joinstyle="miter" endcap="square"/>
                  </v:line>
                  <v:line id="Line 1750" o:spid="_x0000_s1490" style="position:absolute;flip:x;visibility:visible;mso-wrap-style:square" from="941,2339" to="972,2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" strokecolor="#ef2f72">
                    <v:stroke joinstyle="miter" endcap="square"/>
                  </v:line>
                  <v:line id="Line 1751" o:spid="_x0000_s1491" style="position:absolute;flip:x;visibility:visible;mso-wrap-style:square" from="895,2339" to="925,2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" strokecolor="#ef2f72">
                    <v:stroke joinstyle="miter" endcap="square"/>
                  </v:line>
                  <v:line id="Line 1752" o:spid="_x0000_s1492" style="position:absolute;flip:x;visibility:visible;mso-wrap-style:square" from="847,2339" to="878,2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" strokecolor="#ef2f72">
                    <v:stroke joinstyle="miter" endcap="square"/>
                  </v:line>
                  <v:line id="Line 1753" o:spid="_x0000_s1493" style="position:absolute;flip:x;visibility:visible;mso-wrap-style:square" from="801,2339" to="831,2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" strokecolor="#ef2f72">
                    <v:stroke joinstyle="miter" endcap="square"/>
                  </v:line>
                  <v:line id="Line 1754" o:spid="_x0000_s1494" style="position:absolute;flip:x;visibility:visible;mso-wrap-style:square" from="754,2339" to="783,2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" strokecolor="#ef2f72">
                    <v:stroke joinstyle="miter" endcap="square"/>
                  </v:line>
                  <v:line id="Line 1755" o:spid="_x0000_s1495" style="position:absolute;flip:x;visibility:visible;mso-wrap-style:square" from="708,2339" to="738,2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" strokecolor="#ef2f72">
                    <v:stroke joinstyle="miter" endcap="square"/>
                  </v:line>
                  <v:line id="Line 1756" o:spid="_x0000_s1496" style="position:absolute;flip:x;visibility:visible;mso-wrap-style:square" from="660,2339" to="690,2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" strokecolor="#ef2f72">
                    <v:stroke joinstyle="miter" endcap="square"/>
                  </v:line>
                  <v:line id="Line 1757" o:spid="_x0000_s1497" style="position:absolute;flip:x;visibility:visible;mso-wrap-style:square" from="615,2339" to="646,2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" strokecolor="#ef2f72">
                    <v:stroke joinstyle="miter" endcap="square"/>
                  </v:line>
                  <v:line id="Line 1758" o:spid="_x0000_s1498" style="position:absolute;flip:x;visibility:visible;mso-wrap-style:square" from="566,2339" to="596,2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" strokecolor="#ef2f72">
                    <v:stroke joinstyle="miter" endcap="square"/>
                  </v:line>
                  <v:line id="Line 1759" o:spid="_x0000_s1499" style="position:absolute;flip:x;visibility:visible;mso-wrap-style:square" from="521,2339" to="552,2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" strokecolor="#ef2f72">
                    <v:stroke joinstyle="miter" endcap="square"/>
                  </v:line>
                  <v:line id="Line 1760" o:spid="_x0000_s1500" style="position:absolute;flip:x;visibility:visible;mso-wrap-style:square" from="473,2339" to="503,2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" strokecolor="#ef2f72">
                    <v:stroke joinstyle="miter" endcap="square"/>
                  </v:line>
                  <v:line id="Line 1761" o:spid="_x0000_s1501" style="position:absolute;flip:x;visibility:visible;mso-wrap-style:square" from="436,2339" to="455,2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" strokecolor="#ef2f72">
                    <v:stroke joinstyle="miter" endcap="square"/>
                  </v:line>
                  <v:line id="Line 1762" o:spid="_x0000_s1502" style="position:absolute;flip:x;visibility:visible;mso-wrap-style:square" from="436,2339" to="455,2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" strokecolor="#ef2f72">
                    <v:stroke joinstyle="miter" endcap="square"/>
                  </v:line>
                  <v:line id="Line 1763" o:spid="_x0000_s1503" style="position:absolute;flip:x;visibility:visible;mso-wrap-style:square" from="1117,2659" to="1147,2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" strokecolor="#ef2f72">
                    <v:stroke joinstyle="miter" endcap="square"/>
                  </v:line>
                  <v:line id="Line 1764" o:spid="_x0000_s1504" style="position:absolute;flip:x;visibility:visible;mso-wrap-style:square" from="1072,2659" to="1102,2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" strokecolor="#ef2f72">
                    <v:stroke joinstyle="miter" endcap="square"/>
                  </v:line>
                  <v:line id="Line 1765" o:spid="_x0000_s1505" style="position:absolute;flip:x;visibility:visible;mso-wrap-style:square" from="1024,2659" to="1055,2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" strokecolor="#ef2f72">
                    <v:stroke joinstyle="miter" endcap="square"/>
                  </v:line>
                  <v:line id="Line 1766" o:spid="_x0000_s1506" style="position:absolute;flip:x;visibility:visible;mso-wrap-style:square" from="978,2659" to="1008,2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" strokecolor="#ef2f72">
                    <v:stroke joinstyle="miter" endcap="square"/>
                  </v:line>
                  <v:line id="Line 1767" o:spid="_x0000_s1507" style="position:absolute;flip:x;visibility:visible;mso-wrap-style:square" from="930,2659" to="961,2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" strokecolor="#ef2f72">
                    <v:stroke joinstyle="miter" endcap="square"/>
                  </v:line>
                  <v:line id="Line 1768" o:spid="_x0000_s1508" style="position:absolute;flip:x;visibility:visible;mso-wrap-style:square" from="885,2659" to="916,2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" strokecolor="#ef2f72">
                    <v:stroke joinstyle="miter" endcap="square"/>
                  </v:line>
                  <v:line id="Line 1769" o:spid="_x0000_s1509" style="position:absolute;flip:x;visibility:visible;mso-wrap-style:square" from="838,2659" to="867,2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" strokecolor="#ef2f72">
                    <v:stroke joinstyle="miter" endcap="square"/>
                  </v:line>
                  <v:line id="Line 1770" o:spid="_x0000_s1510" style="position:absolute;flip:x;visibility:visible;mso-wrap-style:square" from="791,2659" to="821,2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" strokecolor="#ef2f72">
                    <v:stroke joinstyle="miter" endcap="square"/>
                  </v:line>
                  <v:line id="Line 1771" o:spid="_x0000_s1511" style="position:absolute;flip:x;visibility:visible;mso-wrap-style:square" from="744,2659" to="775,2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" strokecolor="#ef2f72">
                    <v:stroke joinstyle="miter" endcap="square"/>
                  </v:line>
                  <v:line id="Line 1772" o:spid="_x0000_s1512" style="position:absolute;flip:x;visibility:visible;mso-wrap-style:square" from="697,2659" to="727,2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" strokecolor="#ef2f72">
                    <v:stroke joinstyle="miter" endcap="square"/>
                  </v:line>
                  <v:line id="Line 1773" o:spid="_x0000_s1513" style="position:absolute;flip:x;visibility:visible;mso-wrap-style:square" from="649,2659" to="680,2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" strokecolor="#ef2f72">
                    <v:stroke joinstyle="miter" endcap="square"/>
                  </v:line>
                  <v:line id="Line 1774" o:spid="_x0000_s1514" style="position:absolute;flip:x;visibility:visible;mso-wrap-style:square" from="605,2659" to="636,2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" strokecolor="#ef2f72">
                    <v:stroke joinstyle="miter" endcap="square"/>
                  </v:line>
                  <v:line id="Line 1775" o:spid="_x0000_s1515" style="position:absolute;flip:x;visibility:visible;mso-wrap-style:square" from="556,2659" to="586,2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" strokecolor="#ef2f72">
                    <v:stroke joinstyle="miter" endcap="square"/>
                  </v:line>
                  <v:line id="Line 1776" o:spid="_x0000_s1516" style="position:absolute;flip:x;visibility:visible;mso-wrap-style:square" from="512,2659" to="541,2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" strokecolor="#ef2f72">
                    <v:stroke joinstyle="miter" endcap="square"/>
                  </v:line>
                  <v:line id="Line 1777" o:spid="_x0000_s1517" style="position:absolute;flip:x;visibility:visible;mso-wrap-style:square" from="462,2659" to="492,2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" strokecolor="#ef2f72">
                    <v:stroke joinstyle="miter" endcap="square"/>
                  </v:line>
                  <v:line id="Line 1778" o:spid="_x0000_s1518" style="position:absolute;flip:x;visibility:visible;mso-wrap-style:square" from="435,2659" to="447,2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" strokecolor="#ef2f72">
                    <v:stroke joinstyle="miter" endcap="square"/>
                  </v:line>
                  <v:line id="Line 1779" o:spid="_x0000_s1519" style="position:absolute;flip:x;visibility:visible;mso-wrap-style:square" from="435,2659" to="447,2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" strokecolor="#ef2f72">
                    <v:stroke joinstyle="miter" endcap="square"/>
                  </v:line>
                  <v:line id="Line 1780" o:spid="_x0000_s1520" style="position:absolute;flip:x;visibility:visible;mso-wrap-style:square" from="593,2766" to="623,2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" strokecolor="#ef2f72">
                    <v:stroke joinstyle="miter" endcap="square"/>
                  </v:line>
                  <v:line id="Line 1781" o:spid="_x0000_s1521" style="position:absolute;flip:x;visibility:visible;mso-wrap-style:square" from="547,2766" to="576,2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" strokecolor="#ef2f72">
                    <v:stroke joinstyle="miter" endcap="square"/>
                  </v:line>
                  <v:line id="Line 1782" o:spid="_x0000_s1522" style="position:absolute;flip:x;visibility:visible;mso-wrap-style:square" from="500,2766" to="530,2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" strokecolor="#ef2f72">
                    <v:stroke joinstyle="miter" endcap="square"/>
                  </v:line>
                  <v:line id="Line 1783" o:spid="_x0000_s1523" style="position:absolute;flip:x;visibility:visible;mso-wrap-style:square" from="452,2766" to="482,2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" strokecolor="#ef2f72">
                    <v:stroke joinstyle="miter" endcap="square"/>
                  </v:line>
                  <v:line id="Line 1784" o:spid="_x0000_s1524" style="position:absolute;flip:x;visibility:visible;mso-wrap-style:square" from="435,2766" to="437,2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" strokecolor="#ef2f72">
                    <v:stroke joinstyle="miter" endcap="square"/>
                  </v:line>
                  <v:line id="Line 1785" o:spid="_x0000_s1525" style="position:absolute;flip:x;visibility:visible;mso-wrap-style:square" from="435,2766" to="437,2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" strokecolor="#ef2f72">
                    <v:stroke joinstyle="miter" endcap="square"/>
                  </v:line>
                  <v:shape id="Freeform 1786" o:spid="_x0000_s1526" style="position:absolute;left:2125;top:1851;width:100;height:79;visibility:visible;mso-wrap-style:none;v-text-anchor:middle" coordsize="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" path="m99,41r,10l95,58r-3,7l85,72,68,79,51,82,30,79,17,72,10,65,3,58r,-7l,41,3,34r,-7l10,21r7,-7l30,4,51,,68,4,85,14r7,7l95,27r4,7l99,41xe" fillcolor="#da251d" stroked="f" strokecolor="#3465af">
                    <v:path o:connecttype="custom" o:connectlocs="100,40;100,49;96,56;93,63;86,69;69,76;52,79;30,76;17,69;10,63;3,56;3,49;0,40;3,33;3,26;10,20;17,13;30,4;52,0;69,4;86,13;93,20;96,26;100,33;100,40" o:connectangles="0,0,0,0,0,0,0,0,0,0,0,0,0,0,0,0,0,0,0,0,0,0,0,0,0"/>
                  </v:shape>
                  <v:shape id="Freeform 1787" o:spid="_x0000_s1527" style="position:absolute;left:2125;top:1851;width:100;height:79;visibility:visible;mso-wrap-style:none;v-text-anchor:middle" coordsize="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" path="m99,41r,10l95,58r-3,7l85,72,68,79,51,82,30,79,17,72,10,65,3,58r,-7l,41,3,34r,-7l10,21r7,-7l30,4,51,,68,4,85,14r7,7l95,27r4,7l99,41e" filled="f" strokecolor="#1f1a17" strokeweight=".14mm">
                    <v:stroke endcap="square"/>
                    <v:path o:connecttype="custom" o:connectlocs="100,40;100,49;96,56;93,63;86,69;69,76;52,79;30,76;17,69;10,63;3,56;3,49;0,40;3,33;3,26;10,20;17,13;30,4;52,0;69,4;86,13;93,20;96,26;100,33;100,40" o:connectangles="0,0,0,0,0,0,0,0,0,0,0,0,0,0,0,0,0,0,0,0,0,0,0,0,0"/>
                  </v:shape>
                  <v:shape id="Freeform 1788" o:spid="_x0000_s1528" style="position:absolute;left:2662;top:1350;width:95;height:80;visibility:visible;mso-wrap-style:none;v-text-anchor:middle" coordsize="9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" path="m95,41r,6l92,58r-3,6l82,68,68,78,48,82,27,78,13,68,7,64,3,58,,47,,41,,34,3,23,7,17r6,-4l27,3,48,,68,3,82,13r7,4l92,23r3,11l95,41xe" fillcolor="#da251d" stroked="f" strokecolor="#3465af">
                    <v:path o:connecttype="custom" o:connectlocs="95,40;95,46;92,57;89,62;82,66;68,76;48,80;27,76;13,66;7,62;3,57;0,46;0,40;0,33;3,22;7,17;13,13;27,3;48,0;68,3;82,13;89,17;92,22;95,33;95,40" o:connectangles="0,0,0,0,0,0,0,0,0,0,0,0,0,0,0,0,0,0,0,0,0,0,0,0,0"/>
                  </v:shape>
                  <v:shape id="Freeform 1789" o:spid="_x0000_s1529" style="position:absolute;left:2662;top:1350;width:95;height:80;visibility:visible;mso-wrap-style:none;v-text-anchor:middle" coordsize="9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" path="m95,41r,6l92,58r-3,6l82,68,68,78,48,82,27,78,13,68,7,64,3,58,,47,,41,,34,3,23,7,17r6,-4l27,3,48,,68,3,82,13r7,4l92,23r3,11l95,41e" filled="f" strokecolor="#1f1a17" strokeweight=".14mm">
                    <v:stroke endcap="square"/>
                    <v:path o:connecttype="custom" o:connectlocs="95,40;95,46;92,57;89,62;82,66;68,76;48,80;27,76;13,66;7,62;3,57;0,46;0,40;0,33;3,22;7,17;13,13;27,3;48,0;68,3;82,13;89,17;92,22;95,33;95,40" o:connectangles="0,0,0,0,0,0,0,0,0,0,0,0,0,0,0,0,0,0,0,0,0,0,0,0,0"/>
                  </v:shape>
                  <v:shape id="Freeform 1790" o:spid="_x0000_s1530" style="position:absolute;left:3160;top:1030;width:96;height:78;visibility:visible;mso-wrap-style:none;v-text-anchor:middle" coordsize="9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" path="m96,41r,6l93,54r-4,7l82,68,69,78,48,82,28,78,14,68,7,61,4,54,,47,,41,,34,4,23,7,17r7,-4l28,3,48,,69,3,82,13r7,4l93,23r3,11l96,41xe" fillcolor="#da251d" stroked="f" strokecolor="#3465af">
                    <v:path o:connecttype="custom" o:connectlocs="96,39;96,45;93,51;89,58;82,65;69,74;48,78;28,74;14,65;7,58;4,51;0,45;0,39;0,32;4,22;7,16;14,12;28,3;48,0;69,3;82,12;89,16;93,22;96,32;96,39" o:connectangles="0,0,0,0,0,0,0,0,0,0,0,0,0,0,0,0,0,0,0,0,0,0,0,0,0"/>
                  </v:shape>
                  <v:shape id="Freeform 1791" o:spid="_x0000_s1531" style="position:absolute;left:3160;top:1030;width:96;height:78;visibility:visible;mso-wrap-style:none;v-text-anchor:middle" coordsize="9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" path="m96,41r,6l93,54r-4,7l82,68,69,78,48,82,28,78,14,68,7,61,4,54,,47,,41,,34,4,23,7,17r7,-4l28,3,48,,69,3,82,13r7,4l93,23r3,11l96,41e" filled="f" strokecolor="#1f1a17" strokeweight=".14mm">
                    <v:stroke endcap="square"/>
                    <v:path o:connecttype="custom" o:connectlocs="96,39;96,45;93,51;89,58;82,65;69,74;48,78;28,74;14,65;7,58;4,51;0,45;0,39;0,32;4,22;7,16;14,12;28,3;48,0;69,3;82,12;89,16;93,22;96,32;96,39" o:connectangles="0,0,0,0,0,0,0,0,0,0,0,0,0,0,0,0,0,0,0,0,0,0,0,0,0"/>
                  </v:shape>
                  <v:shape id="Freeform 1792" o:spid="_x0000_s1532" style="position:absolute;left:3711;top:873;width:99;height:76;visibility:visible;mso-wrap-style:none;v-text-anchor:middle" coordsize="9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" path="m99,38l96,48r-4,7l89,61r-7,7l69,75,48,79,28,75,14,68,7,61,4,55,,48,,38,,31,4,24,7,17r7,-7l28,3,48,,69,3r13,7l89,17r3,7l96,31r3,7xe" fillcolor="#da251d" stroked="f" strokecolor="#3465af">
                    <v:path o:connecttype="custom" o:connectlocs="99,37;96,46;92,53;89,59;82,65;69,72;48,76;28,72;14,65;7,59;4,53;0,46;0,37;0,30;4,23;7,16;14,10;28,3;48,0;69,3;82,10;89,16;92,23;96,30;99,37" o:connectangles="0,0,0,0,0,0,0,0,0,0,0,0,0,0,0,0,0,0,0,0,0,0,0,0,0"/>
                  </v:shape>
                  <v:shape id="Freeform 1793" o:spid="_x0000_s1533" style="position:absolute;left:3711;top:873;width:99;height:76;visibility:visible;mso-wrap-style:none;v-text-anchor:middle" coordsize="9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" path="m99,38l96,48r-4,7l89,61r-7,7l69,75,48,79,28,75,14,68,7,61,4,55,,48,,38,,31,4,24,7,17r7,-7l28,3,48,,69,3r13,7l89,17r3,7l96,31r3,7e" filled="f" strokecolor="#1f1a17" strokeweight=".14mm">
                    <v:stroke endcap="square"/>
                    <v:path o:connecttype="custom" o:connectlocs="99,37;96,46;92,53;89,59;82,65;69,72;48,76;28,72;14,65;7,59;4,53;0,46;0,37;0,30;4,23;7,16;14,10;28,3;48,0;69,3;82,10;89,16;92,23;96,30;99,37" o:connectangles="0,0,0,0,0,0,0,0,0,0,0,0,0,0,0,0,0,0,0,0,0,0,0,0,0"/>
                  </v:shape>
                  <v:shape id="Freeform 1794" o:spid="_x0000_s1534" style="position:absolute;left:598;top:2736;width:99;height:80;visibility:visible;mso-wrap-style:none;v-text-anchor:middle" coordsize="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" path="m99,41r,10l96,58r-7,6l85,71,68,78,48,82,31,78,14,71,7,64,3,58,,51,,41,,34,3,27,7,20r7,-7l31,3,48,,68,3,85,13r4,7l96,27r3,7l99,41xe" fillcolor="#da251d" stroked="f" strokecolor="#3465af">
                    <v:path o:connecttype="custom" o:connectlocs="99,40;99,50;96,57;89,62;85,69;68,76;48,80;31,76;14,69;7,62;3,57;0,50;0,40;0,33;3,26;7,20;14,13;31,3;48,0;68,3;85,13;89,20;96,26;99,33;99,40" o:connectangles="0,0,0,0,0,0,0,0,0,0,0,0,0,0,0,0,0,0,0,0,0,0,0,0,0"/>
                  </v:shape>
                  <v:shape id="Freeform 1795" o:spid="_x0000_s1535" style="position:absolute;left:598;top:2736;width:99;height:80;visibility:visible;mso-wrap-style:none;v-text-anchor:middle" coordsize="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" path="m99,41r,10l96,58r-7,6l85,71,68,78,48,82,31,78,14,71,7,64,3,58,,51,,41,,34,3,27,7,20r7,-7l31,3,48,,68,3,85,13r4,7l96,27r3,7l99,41e" filled="f" strokecolor="#1f1a17" strokeweight=".14mm">
                    <v:stroke endcap="square"/>
                    <v:path o:connecttype="custom" o:connectlocs="99,40;99,50;96,57;89,62;85,69;68,76;48,80;31,76;14,69;7,62;3,57;0,50;0,40;0,33;3,26;7,20;14,13;31,3;48,0;68,3;85,13;89,20;96,26;99,33;99,40" o:connectangles="0,0,0,0,0,0,0,0,0,0,0,0,0,0,0,0,0,0,0,0,0,0,0,0,0"/>
                  </v:shape>
                  <v:shape id="Freeform 1796" o:spid="_x0000_s1536" style="position:absolute;left:1101;top:2622;width:98;height:76;visibility:visible;mso-wrap-style:none;v-text-anchor:middle" coordsize="9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" path="m99,38l96,48r-4,7l89,62r-7,7l68,76,48,79,31,76,14,69,7,62,4,55,,48,,38,,31,4,24,7,17r7,-6l31,4,48,,68,4r14,7l89,17r3,7l96,31r3,7xe" fillcolor="#da251d" stroked="f" strokecolor="#3465af">
                    <v:path o:connecttype="custom" o:connectlocs="98,37;95,46;91,53;88,60;81,66;67,73;48,76;31,73;14,66;7,60;4,53;0,46;0,37;0,30;4,23;7,16;14,11;31,4;48,0;67,4;81,11;88,16;91,23;95,30;98,37" o:connectangles="0,0,0,0,0,0,0,0,0,0,0,0,0,0,0,0,0,0,0,0,0,0,0,0,0"/>
                  </v:shape>
                  <v:shape id="Freeform 1797" o:spid="_x0000_s1537" style="position:absolute;left:1101;top:2622;width:98;height:76;visibility:visible;mso-wrap-style:none;v-text-anchor:middle" coordsize="9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" path="m99,38l96,48r-4,7l89,62r-7,7l68,76,48,79,31,76,14,69,7,62,4,55,,48,,38,,31,4,24,7,17r7,-6l31,4,48,,68,4r14,7l89,17r3,7l96,31r3,7e" filled="f" strokecolor="#1f1a17" strokeweight=".14mm">
                    <v:stroke endcap="square"/>
                    <v:path o:connecttype="custom" o:connectlocs="98,37;95,46;91,53;88,60;81,66;67,73;48,76;31,73;14,66;7,60;4,53;0,46;0,37;0,30;4,23;7,16;14,11;31,4;48,0;67,4;81,11;88,16;91,23;95,30;98,37" o:connectangles="0,0,0,0,0,0,0,0,0,0,0,0,0,0,0,0,0,0,0,0,0,0,0,0,0"/>
                  </v:shape>
                  <v:shape id="Freeform 1798" o:spid="_x0000_s1538" style="position:absolute;left:1634;top:2298;width:100;height:76;visibility:visible;mso-wrap-style:none;v-text-anchor:middle" coordsize="9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" path="m99,41r-4,7l95,55r-6,6l82,68,68,75,48,79,31,75,14,68,7,61,3,55,,48,,41,,31,3,24,7,17r7,-7l31,3,48,,68,3r14,7l89,17r6,7l95,31r4,10xe" fillcolor="#da251d" stroked="f" strokecolor="#3465af">
                    <v:path o:connecttype="custom" o:connectlocs="100,39;96,46;96,53;90,59;83,65;69,72;48,76;31,72;14,65;7,59;3,53;0,46;0,39;0,30;3,23;7,16;14,10;31,3;48,0;69,3;83,10;90,16;96,23;96,30;100,39" o:connectangles="0,0,0,0,0,0,0,0,0,0,0,0,0,0,0,0,0,0,0,0,0,0,0,0,0"/>
                  </v:shape>
                  <v:shape id="Freeform 1799" o:spid="_x0000_s1539" style="position:absolute;left:1634;top:2298;width:100;height:76;visibility:visible;mso-wrap-style:none;v-text-anchor:middle" coordsize="9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" path="m99,41r-4,7l95,55r-6,6l82,68,68,75,48,79,31,75,14,68,7,61,3,55,,48,,41,,31,3,24,7,17r7,-7l31,3,48,,68,3r14,7l89,17r6,7l95,31r4,10e" filled="f" strokecolor="#1f1a17" strokeweight=".14mm">
                    <v:stroke endcap="square"/>
                    <v:path o:connecttype="custom" o:connectlocs="100,39;96,46;96,53;90,59;83,65;69,72;48,76;31,72;14,65;7,59;3,53;0,46;0,39;0,30;3,23;7,16;14,10;31,3;48,0;69,3;83,10;90,16;96,23;96,30;100,39" o:connectangles="0,0,0,0,0,0,0,0,0,0,0,0,0,0,0,0,0,0,0,0,0,0,0,0,0"/>
                  </v:shape>
                  <v:shape id="Text Box 1800" o:spid="_x0000_s1540" type="#_x0000_t202" style="position:absolute;left:54;top:540;width:127;height:22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" filled="f" stroked="f" strokecolor="#3465af">
                    <v:stroke joinstyle="round"/>
                  </v:shape>
                </v:group>
                <v:shape id="Picture 1801" o:spid="_x0000_s1541" type="#_x0000_t75" style="position:absolute;left:573;top:1998;width:273;height:3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" strokecolor="#3465af">
                  <v:fill recolor="t" type="frame"/>
                  <v:stroke joinstyle="round"/>
                  <v:imagedata r:id="rId58" o:title=""/>
                </v:shape>
                <v:shape id="Picture 1802" o:spid="_x0000_s1542" type="#_x0000_t75" style="position:absolute;left:954;top:1981;width:263;height: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" strokecolor="#3465af">
                  <v:fill recolor="t" type="frame"/>
                  <v:stroke joinstyle="round"/>
                  <v:imagedata r:id="rId59" o:title=""/>
                </v:shape>
                <v:shape id="Picture 1803" o:spid="_x0000_s1543" type="#_x0000_t75" style="position:absolute;left:1494;top:2569;width:306;height: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" strokecolor="#3465af">
                  <v:fill recolor="t" type="frame"/>
                  <v:stroke joinstyle="round"/>
                  <v:imagedata r:id="rId60" o:title=""/>
                </v:shape>
                <v:shape id="Picture 1804" o:spid="_x0000_s1544" type="#_x0000_t75" style="position:absolute;left:3607;top:2526;width:323;height: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" strokecolor="#3465af">
                  <v:fill recolor="t" type="frame"/>
                  <v:stroke joinstyle="round"/>
                  <v:imagedata r:id="rId80" o:title=""/>
                </v:shape>
                <v:shape id="Picture 1805" o:spid="_x0000_s1545" type="#_x0000_t75" style="position:absolute;left:2754;top:2475;width:551;height:4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" strokecolor="#3465af">
                  <v:fill recolor="t" type="frame"/>
                  <v:stroke joinstyle="round"/>
                  <v:imagedata r:id="rId81" o:title=""/>
                </v:shape>
                <v:shape id="Picture 1806" o:spid="_x0000_s1546" type="#_x0000_t75" style="position:absolute;left:72;top:2521;width:289;height: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" strokecolor="#3465af">
                  <v:fill recolor="t" type="frame"/>
                  <v:stroke joinstyle="round"/>
                  <v:imagedata r:id="rId82" o:title=""/>
                </v:shape>
                <v:shape id="Picture 1807" o:spid="_x0000_s1547" type="#_x0000_t75" style="position:absolute;left:82;top:2303;width:257;height: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" strokecolor="#3465af">
                  <v:fill recolor="t" type="frame"/>
                  <v:stroke joinstyle="round"/>
                  <v:imagedata r:id="rId83" o:title=""/>
                </v:shape>
                <v:shape id="Picture 1808" o:spid="_x0000_s1548" type="#_x0000_t75" style="position:absolute;left:70;top:1936;width:300;height: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" strokecolor="#3465af">
                  <v:fill recolor="t" type="frame"/>
                  <v:stroke joinstyle="round"/>
                  <v:imagedata r:id="rId84" o:title=""/>
                </v:shape>
                <v:shape id="Picture 1809" o:spid="_x0000_s1549" type="#_x0000_t75" style="position:absolute;top:604;width:413;height: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" strokecolor="#3465af">
                  <v:fill recolor="t" type="frame"/>
                  <v:stroke joinstyle="round"/>
                  <v:imagedata r:id="rId85" o:title=""/>
                </v:shape>
                <v:group id="Group 1810" o:spid="_x0000_s1550" style="position:absolute;left:4734;width:1200;height:3142" coordorigin="4734" coordsize="1200,3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">
                  <v:shape id="Text Box 1811" o:spid="_x0000_s1551" type="#_x0000_t202" style="position:absolute;left:5335;top:2692;width:599;height:44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" filled="f" stroked="f" strokecolor="#3465af">
                    <v:stroke joinstyle="round"/>
                  </v:shape>
                  <v:shape id="Text Box 1812" o:spid="_x0000_s1552" type="#_x0000_t202" style="position:absolute;left:4734;top:2692;width:599;height:44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" filled="f" stroked="f" strokecolor="#3465af">
                    <v:stroke joinstyle="round"/>
                  </v:shape>
                  <v:shape id="Text Box 1813" o:spid="_x0000_s1553" type="#_x0000_t202" style="position:absolute;left:5335;top:2244;width:599;height:44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" filled="f" stroked="f" strokecolor="#3465af">
                    <v:stroke joinstyle="round"/>
                  </v:shape>
                  <v:shape id="Text Box 1814" o:spid="_x0000_s1554" type="#_x0000_t202" style="position:absolute;left:4734;top:2244;width:599;height:44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" filled="f" stroked="f" strokecolor="#3465af">
                    <v:stroke joinstyle="round"/>
                  </v:shape>
                  <v:shape id="Text Box 1815" o:spid="_x0000_s1555" type="#_x0000_t202" style="position:absolute;left:5335;top:1795;width:599;height:44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" filled="f" stroked="f" strokecolor="#3465af">
                    <v:stroke joinstyle="round"/>
                  </v:shape>
                  <v:shape id="Text Box 1816" o:spid="_x0000_s1556" type="#_x0000_t202" style="position:absolute;left:4734;top:1795;width:599;height:44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" filled="f" stroked="f" strokecolor="#3465af">
                    <v:stroke joinstyle="round"/>
                  </v:shape>
                  <v:shape id="Text Box 1817" o:spid="_x0000_s1557" type="#_x0000_t202" style="position:absolute;left:5335;top:1346;width:599;height:44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" filled="f" stroked="f" strokecolor="#3465af">
                    <v:stroke joinstyle="round"/>
                  </v:shape>
                  <v:shape id="Text Box 1818" o:spid="_x0000_s1558" type="#_x0000_t202" style="position:absolute;left:4734;top:1346;width:599;height:44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" filled="f" stroked="f" strokecolor="#3465af">
                    <v:stroke joinstyle="round"/>
                  </v:shape>
                  <v:shape id="Text Box 1819" o:spid="_x0000_s1559" type="#_x0000_t202" style="position:absolute;left:5335;top:897;width:599;height:44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" filled="f" stroked="f" strokecolor="#3465af">
                    <v:stroke joinstyle="round"/>
                  </v:shape>
                  <v:shape id="Text Box 1820" o:spid="_x0000_s1560" type="#_x0000_t202" style="position:absolute;left:4734;top:897;width:599;height:44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" filled="f" stroked="f" strokecolor="#3465af">
                    <v:stroke joinstyle="round"/>
                  </v:shape>
                  <v:shape id="Text Box 1821" o:spid="_x0000_s1561" type="#_x0000_t202" style="position:absolute;left:5335;top:449;width:599;height:44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" filled="f" stroked="f" strokecolor="#3465af">
                    <v:stroke joinstyle="round"/>
                  </v:shape>
                  <v:shape id="Text Box 1822" o:spid="_x0000_s1562" type="#_x0000_t202" style="position:absolute;left:4734;top:449;width:599;height:44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" filled="f" stroked="f" strokecolor="#3465af">
                    <v:stroke joinstyle="round"/>
                  </v:shape>
                  <v:shape id="Text Box 1823" o:spid="_x0000_s1563" type="#_x0000_t202" style="position:absolute;left:5335;width:599;height:44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" filled="f" stroked="f" strokecolor="#3465af">
                    <v:stroke joinstyle="round"/>
                  </v:shape>
                  <v:shape id="Text Box 1824" o:spid="_x0000_s1564" type="#_x0000_t202" style="position:absolute;left:4734;width:599;height:44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" filled="f" stroked="f" strokecolor="#3465af">
                    <v:stroke joinstyle="round"/>
                  </v:shape>
                  <v:line id="Line 1825" o:spid="_x0000_s1565" style="position:absolute;visibility:visible;mso-wrap-style:square" from="4734,1" to="59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" strokeweight=".79mm">
                    <v:stroke joinstyle="miter" endcap="square"/>
                  </v:line>
                  <v:line id="Line 1826" o:spid="_x0000_s1566" style="position:absolute;visibility:visible;mso-wrap-style:square" from="4734,450" to="5933,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" strokeweight=".35mm">
                    <v:stroke joinstyle="miter" endcap="square"/>
                  </v:line>
                  <v:line id="Line 1827" o:spid="_x0000_s1567" style="position:absolute;visibility:visible;mso-wrap-style:square" from="4734,898" to="5933,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" strokeweight=".35mm">
                    <v:stroke joinstyle="miter" endcap="square"/>
                  </v:line>
                  <v:line id="Line 1828" o:spid="_x0000_s1568" style="position:absolute;visibility:visible;mso-wrap-style:square" from="4734,1347" to="5933,1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" strokeweight=".35mm">
                    <v:stroke joinstyle="miter" endcap="square"/>
                  </v:line>
                  <v:line id="Line 1829" o:spid="_x0000_s1569" style="position:absolute;visibility:visible;mso-wrap-style:square" from="4734,1796" to="5933,1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" strokeweight=".35mm">
                    <v:stroke joinstyle="miter" endcap="square"/>
                  </v:line>
                  <v:line id="Line 1830" o:spid="_x0000_s1570" style="position:absolute;visibility:visible;mso-wrap-style:square" from="4734,2245" to="5933,2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" strokeweight=".35mm">
                    <v:stroke joinstyle="miter" endcap="square"/>
                  </v:line>
                  <v:line id="Line 1831" o:spid="_x0000_s1571" style="position:absolute;visibility:visible;mso-wrap-style:square" from="4734,2693" to="5933,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" strokeweight=".35mm">
                    <v:stroke joinstyle="miter" endcap="square"/>
                  </v:line>
                  <v:line id="Line 1832" o:spid="_x0000_s1572" style="position:absolute;visibility:visible;mso-wrap-style:square" from="4734,3142" to="5933,3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" strokeweight=".79mm">
                    <v:stroke joinstyle="miter" endcap="square"/>
                  </v:line>
                  <v:line id="Line 1833" o:spid="_x0000_s1573" style="position:absolute;visibility:visible;mso-wrap-style:square" from="4734,1" to="4734,3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" strokeweight=".79mm">
                    <v:stroke joinstyle="miter" endcap="square"/>
                  </v:line>
                  <v:line id="Line 1834" o:spid="_x0000_s1574" style="position:absolute;visibility:visible;mso-wrap-style:square" from="5335,1" to="5335,3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" strokeweight=".35mm">
                    <v:stroke joinstyle="miter" endcap="square"/>
                  </v:line>
                  <v:line id="Line 1835" o:spid="_x0000_s1575" style="position:absolute;visibility:visible;mso-wrap-style:square" from="5934,1" to="5934,3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" strokeweight=".79mm">
                    <v:stroke joinstyle="miter" endcap="square"/>
                  </v:line>
                </v:group>
                <v:shape id="Picture 1836" o:spid="_x0000_s1576" type="#_x0000_t75" style="position:absolute;left:4836;top:361;width:437;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" strokecolor="#3465af">
                  <v:fill recolor="t" type="frame"/>
                  <v:stroke joinstyle="round"/>
                  <v:imagedata r:id="rId58" o:title=""/>
                </v:shape>
                <v:shape id="Picture 1837" o:spid="_x0000_s1577" type="#_x0000_t75" style="position:absolute;left:4877;top:796;width:396;height: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" strokecolor="#3465af">
                  <v:fill recolor="t" type="frame"/>
                  <v:stroke joinstyle="round"/>
                  <v:imagedata r:id="rId59" o:title=""/>
                </v:shape>
                <v:shape id="Picture 1838" o:spid="_x0000_s1578" type="#_x0000_t75" style="position:absolute;left:4914;top:1309;width:387;height: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" strokecolor="#3465af">
                  <v:fill recolor="t" type="frame"/>
                  <v:stroke joinstyle="round"/>
                  <v:imagedata r:id="rId60" o:title=""/>
                </v:shape>
                <v:shape id="Picture 1839" o:spid="_x0000_s1579" type="#_x0000_t75" style="position:absolute;left:4836;top:2569;width:437;height:5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" strokecolor="#3465af">
                  <v:fill recolor="t" type="frame"/>
                  <v:stroke joinstyle="round"/>
                  <v:imagedata r:id="rId80" o:title=""/>
                </v:shape>
                <v:shape id="Picture 1840" o:spid="_x0000_s1580" type="#_x0000_t75" style="position:absolute;left:5349;top:2596;width:464;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" strokecolor="#3465af">
                  <v:fill recolor="t" type="frame"/>
                  <v:stroke joinstyle="round"/>
                  <v:imagedata r:id="rId85" o:title=""/>
                </v:shape>
                <v:shape id="Picture 1841" o:spid="_x0000_s1581" type="#_x0000_t75" style="position:absolute;left:5336;top:361;width:433;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" strokecolor="#3465af">
                  <v:fill recolor="t" type="frame"/>
                  <v:stroke joinstyle="round"/>
                  <v:imagedata r:id="rId82" o:title=""/>
                </v:shape>
                <v:shape id="Picture 1842" o:spid="_x0000_s1582" type="#_x0000_t75" style="position:absolute;left:5311;top:781;width:428;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" strokecolor="#3465af">
                  <v:fill recolor="t" type="frame"/>
                  <v:stroke joinstyle="round"/>
                  <v:imagedata r:id="rId83" o:title=""/>
                </v:shape>
                <v:shape id="Picture 1843" o:spid="_x0000_s1583" type="#_x0000_t75" style="position:absolute;left:5359;top:1349;width:414;height: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" strokecolor="#3465af">
                  <v:fill recolor="t" type="frame"/>
                  <v:stroke joinstyle="round"/>
                  <v:imagedata r:id="rId84" o:title=""/>
                </v:shape>
                <v:shape id="Picture 1844" o:spid="_x0000_s1584" type="#_x0000_t75" style="position:absolute;left:4884;top:1;width:359;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" strokecolor="#3465af">
                  <v:fill recolor="t" type="frame"/>
                  <v:stroke joinstyle="round"/>
                  <v:imagedata r:id="rId86" o:title=""/>
                </v:shape>
                <v:shape id="Picture 1845" o:spid="_x0000_s1585" type="#_x0000_t75" style="position:absolute;left:5454;top:70;width:228;height: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" strokecolor="#3465af">
                  <v:fill recolor="t" type="frame"/>
                  <v:stroke joinstyle="round"/>
                  <v:imagedata r:id="rId87" o:title=""/>
                </v:shape>
                <v:shape id="Picture 1846" o:spid="_x0000_s1586" type="#_x0000_t75" style="position:absolute;left:5335;top:2341;width:440;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" strokecolor="#3465af">
                  <v:fill recolor="t" type="frame"/>
                  <v:stroke joinstyle="round"/>
                  <v:imagedata r:id="rId88" o:title=""/>
                </v:shape>
                <v:shape id="Picture 1847" o:spid="_x0000_s1587" type="#_x0000_t75" style="position:absolute;left:4764;top:2362;width:533;height:2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" strokecolor="#3465af">
                  <v:fill recolor="t" type="frame"/>
                  <v:stroke joinstyle="round"/>
                  <v:imagedata r:id="rId88" o:title=""/>
                </v:shape>
                <v:shape id="Picture 1848" o:spid="_x0000_s1588" type="#_x0000_t75" style="position:absolute;left:5335;top:1933;width:558;height:2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" strokecolor="#3465af">
                  <v:fill recolor="t" type="frame"/>
                  <v:stroke joinstyle="round"/>
                  <v:imagedata r:id="rId88" o:title=""/>
                </v:shape>
                <v:shape id="Picture 1849" o:spid="_x0000_s1589" type="#_x0000_t75" style="position:absolute;left:4785;top:1950;width:533;height: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" strokecolor="#3465af">
                  <v:fill recolor="t" type="frame"/>
                  <v:stroke joinstyle="round"/>
                  <v:imagedata r:id="rId88" o:title=""/>
                </v:shape>
              </v:group>
            </w:pict>
          </mc:Fallback>
        </mc:AlternateContent>
      </w:r>
    </w:p>
    <w:p w14:paraId="2E40EF56" w14:textId="77777777" w:rsidR="000D2123" w:rsidRPr="007407D8" w:rsidRDefault="000D2123" w:rsidP="0076247E">
      <w:pPr>
        <w:pStyle w:val="ab"/>
        <w:ind w:firstLine="708"/>
        <w:jc w:val="both"/>
        <w:rPr>
          <w:i/>
          <w:iCs/>
          <w:szCs w:val="24"/>
        </w:rPr>
      </w:pPr>
    </w:p>
    <w:p w14:paraId="0C2A7DBA" w14:textId="77777777" w:rsidR="000D2123" w:rsidRPr="007407D8" w:rsidRDefault="000D2123" w:rsidP="0076247E">
      <w:pPr>
        <w:pStyle w:val="ab"/>
        <w:ind w:firstLine="708"/>
        <w:jc w:val="both"/>
        <w:rPr>
          <w:i/>
          <w:iCs/>
          <w:szCs w:val="24"/>
        </w:rPr>
      </w:pPr>
    </w:p>
    <w:p w14:paraId="552606FC" w14:textId="77777777" w:rsidR="000D2123" w:rsidRPr="007407D8" w:rsidRDefault="000D2123" w:rsidP="0076247E">
      <w:pPr>
        <w:pStyle w:val="ab"/>
        <w:ind w:firstLine="708"/>
        <w:jc w:val="both"/>
        <w:rPr>
          <w:i/>
          <w:iCs/>
          <w:szCs w:val="24"/>
        </w:rPr>
      </w:pPr>
    </w:p>
    <w:p w14:paraId="2EE6D727" w14:textId="77777777" w:rsidR="000D2123" w:rsidRPr="007407D8" w:rsidRDefault="000D2123" w:rsidP="0076247E">
      <w:pPr>
        <w:pStyle w:val="ab"/>
        <w:ind w:firstLine="708"/>
        <w:jc w:val="both"/>
        <w:rPr>
          <w:i/>
          <w:iCs/>
          <w:szCs w:val="24"/>
        </w:rPr>
      </w:pPr>
    </w:p>
    <w:p w14:paraId="68D8B255" w14:textId="77777777" w:rsidR="000D2123" w:rsidRPr="007407D8" w:rsidRDefault="000D2123" w:rsidP="0076247E">
      <w:pPr>
        <w:pStyle w:val="ab"/>
        <w:ind w:firstLine="708"/>
        <w:jc w:val="both"/>
        <w:rPr>
          <w:i/>
          <w:iCs/>
          <w:szCs w:val="24"/>
        </w:rPr>
      </w:pPr>
    </w:p>
    <w:p w14:paraId="5C3E4570" w14:textId="77777777" w:rsidR="000D2123" w:rsidRPr="007407D8" w:rsidRDefault="000D2123" w:rsidP="0076247E">
      <w:pPr>
        <w:pStyle w:val="ab"/>
        <w:ind w:firstLine="708"/>
        <w:jc w:val="both"/>
        <w:rPr>
          <w:i/>
          <w:iCs/>
          <w:szCs w:val="24"/>
        </w:rPr>
      </w:pPr>
    </w:p>
    <w:p w14:paraId="5BFABC5E" w14:textId="77777777" w:rsidR="000D2123" w:rsidRPr="007407D8" w:rsidRDefault="000D2123" w:rsidP="0076247E">
      <w:pPr>
        <w:pStyle w:val="ab"/>
        <w:ind w:firstLine="708"/>
        <w:jc w:val="both"/>
        <w:rPr>
          <w:i/>
          <w:iCs/>
          <w:szCs w:val="24"/>
        </w:rPr>
      </w:pPr>
    </w:p>
    <w:p w14:paraId="202776E6" w14:textId="77777777" w:rsidR="00093C29" w:rsidRPr="007407D8" w:rsidRDefault="00093C29" w:rsidP="00140B6B">
      <w:pPr>
        <w:pStyle w:val="ab"/>
        <w:jc w:val="both"/>
        <w:rPr>
          <w:szCs w:val="24"/>
        </w:rPr>
      </w:pPr>
    </w:p>
    <w:p w14:paraId="7115DFE8" w14:textId="77777777" w:rsidR="00093C29" w:rsidRPr="007407D8" w:rsidRDefault="00093C29" w:rsidP="0076247E">
      <w:pPr>
        <w:pStyle w:val="ab"/>
        <w:ind w:firstLine="708"/>
        <w:jc w:val="both"/>
        <w:rPr>
          <w:szCs w:val="24"/>
        </w:rPr>
      </w:pPr>
    </w:p>
    <w:p w14:paraId="3EA150DF" w14:textId="25600E6B" w:rsidR="000D2123" w:rsidRPr="007407D8" w:rsidRDefault="000D2123" w:rsidP="0076247E">
      <w:pPr>
        <w:pStyle w:val="ab"/>
        <w:ind w:firstLine="708"/>
        <w:jc w:val="both"/>
        <w:rPr>
          <w:i/>
          <w:iCs/>
          <w:szCs w:val="24"/>
        </w:rPr>
      </w:pPr>
      <w:r w:rsidRPr="007407D8">
        <w:rPr>
          <w:szCs w:val="24"/>
        </w:rPr>
        <w:t>Рис.1. Представление табличной функции</w:t>
      </w:r>
    </w:p>
    <w:p w14:paraId="56B1FF31" w14:textId="77777777" w:rsidR="00093C29" w:rsidRPr="007407D8" w:rsidRDefault="00093C29" w:rsidP="0076247E">
      <w:pPr>
        <w:pStyle w:val="ab"/>
        <w:ind w:firstLine="708"/>
        <w:jc w:val="both"/>
        <w:rPr>
          <w:szCs w:val="24"/>
        </w:rPr>
      </w:pPr>
    </w:p>
    <w:p w14:paraId="4DA84CC2" w14:textId="476A0351" w:rsidR="000D2123" w:rsidRPr="007407D8" w:rsidRDefault="000D2123" w:rsidP="0076247E">
      <w:pPr>
        <w:pStyle w:val="ab"/>
        <w:ind w:firstLine="708"/>
        <w:jc w:val="both"/>
        <w:rPr>
          <w:i/>
          <w:szCs w:val="24"/>
        </w:rPr>
      </w:pPr>
      <w:r w:rsidRPr="007407D8">
        <w:rPr>
          <w:szCs w:val="24"/>
        </w:rPr>
        <w:t xml:space="preserve">В общем случае задачу можно сформулировать следующим образом: Данную функцию </w:t>
      </w:r>
      <m:oMath>
        <m:r>
          <w:rPr>
            <w:rFonts w:ascii="Cambria Math" w:hAnsi="Cambria Math"/>
            <w:szCs w:val="24"/>
          </w:rPr>
          <m:t>f(x)</m:t>
        </m:r>
      </m:oMath>
      <w:r w:rsidRPr="007407D8">
        <w:rPr>
          <w:szCs w:val="24"/>
        </w:rPr>
        <w:t xml:space="preserve"> требуется приближённо заменить (аппроксимировать) некоторой функцией </w:t>
      </w:r>
      <m:oMath>
        <m:r>
          <w:rPr>
            <w:rFonts w:ascii="Cambria Math" w:hAnsi="Cambria Math"/>
            <w:szCs w:val="24"/>
          </w:rPr>
          <m:t>ϕ</m:t>
        </m:r>
        <m:d>
          <m:dPr>
            <m:ctrlPr>
              <w:rPr>
                <w:rFonts w:ascii="Cambria Math" w:hAnsi="Cambria Math"/>
                <w:i/>
                <w:szCs w:val="24"/>
              </w:rPr>
            </m:ctrlPr>
          </m:dPr>
          <m:e>
            <m:r>
              <w:rPr>
                <w:rFonts w:ascii="Cambria Math" w:hAnsi="Cambria Math"/>
                <w:szCs w:val="24"/>
              </w:rPr>
              <m:t>x</m:t>
            </m:r>
          </m:e>
        </m:d>
      </m:oMath>
      <w:r w:rsidRPr="007407D8">
        <w:rPr>
          <w:szCs w:val="24"/>
        </w:rPr>
        <w:t xml:space="preserve">, так чтобы отклонение </w:t>
      </w:r>
      <w:r w:rsidRPr="007407D8">
        <w:rPr>
          <w:color w:val="FF0000"/>
          <w:szCs w:val="24"/>
        </w:rPr>
        <w:t xml:space="preserve"> </w:t>
      </w:r>
      <m:oMath>
        <m:r>
          <w:rPr>
            <w:rFonts w:ascii="Cambria Math" w:hAnsi="Cambria Math"/>
            <w:szCs w:val="24"/>
          </w:rPr>
          <m:t>ϕ</m:t>
        </m:r>
        <m:d>
          <m:dPr>
            <m:ctrlPr>
              <w:rPr>
                <w:rFonts w:ascii="Cambria Math" w:hAnsi="Cambria Math"/>
                <w:i/>
                <w:szCs w:val="24"/>
              </w:rPr>
            </m:ctrlPr>
          </m:dPr>
          <m:e>
            <m:r>
              <w:rPr>
                <w:rFonts w:ascii="Cambria Math" w:hAnsi="Cambria Math"/>
                <w:szCs w:val="24"/>
              </w:rPr>
              <m:t>x</m:t>
            </m:r>
          </m:e>
        </m:d>
      </m:oMath>
      <w:r w:rsidRPr="007407D8">
        <w:rPr>
          <w:color w:val="FF0000"/>
          <w:szCs w:val="24"/>
        </w:rPr>
        <w:t xml:space="preserve"> </w:t>
      </w:r>
      <w:r w:rsidRPr="007407D8">
        <w:rPr>
          <w:szCs w:val="24"/>
        </w:rPr>
        <w:t>от</w:t>
      </w:r>
      <w:r w:rsidRPr="007407D8">
        <w:rPr>
          <w:color w:val="FF0000"/>
          <w:szCs w:val="24"/>
        </w:rPr>
        <w:t xml:space="preserve"> </w:t>
      </w:r>
      <m:oMath>
        <m:r>
          <w:rPr>
            <w:rFonts w:ascii="Cambria Math" w:hAnsi="Cambria Math"/>
            <w:szCs w:val="24"/>
          </w:rPr>
          <m:t>f(x)</m:t>
        </m:r>
      </m:oMath>
      <w:r w:rsidRPr="007407D8">
        <w:rPr>
          <w:color w:val="FF0000"/>
          <w:szCs w:val="24"/>
        </w:rPr>
        <w:t xml:space="preserve"> </w:t>
      </w:r>
      <w:r w:rsidRPr="007407D8">
        <w:rPr>
          <w:szCs w:val="24"/>
        </w:rPr>
        <w:t xml:space="preserve"> во всей области определения было наименьшим. </w:t>
      </w:r>
    </w:p>
    <w:p w14:paraId="4C958ED5" w14:textId="54523154" w:rsidR="000D2123" w:rsidRPr="007407D8" w:rsidRDefault="000D2123" w:rsidP="0076247E">
      <w:pPr>
        <w:pStyle w:val="ab"/>
        <w:ind w:firstLine="708"/>
        <w:jc w:val="both"/>
        <w:rPr>
          <w:i/>
          <w:szCs w:val="24"/>
        </w:rPr>
      </w:pPr>
      <w:r w:rsidRPr="007407D8">
        <w:rPr>
          <w:b/>
          <w:szCs w:val="24"/>
        </w:rPr>
        <w:t>Интерполяция</w:t>
      </w:r>
      <w:r w:rsidRPr="007407D8">
        <w:rPr>
          <w:szCs w:val="24"/>
        </w:rPr>
        <w:t xml:space="preserve"> – приближённая замена табличной функции аналитической</w:t>
      </w:r>
      <w:r w:rsidRPr="007407D8">
        <w:rPr>
          <w:b/>
          <w:szCs w:val="24"/>
        </w:rPr>
        <w:t xml:space="preserve">, </w:t>
      </w:r>
      <w:proofErr w:type="gramStart"/>
      <w:r w:rsidRPr="007407D8">
        <w:rPr>
          <w:b/>
          <w:szCs w:val="24"/>
        </w:rPr>
        <w:t>значения  которой</w:t>
      </w:r>
      <w:proofErr w:type="gramEnd"/>
      <w:r w:rsidRPr="007407D8">
        <w:rPr>
          <w:b/>
          <w:szCs w:val="24"/>
        </w:rPr>
        <w:t xml:space="preserve"> в узлах таблицы совпадают со значениями табличной функции.</w:t>
      </w:r>
    </w:p>
    <w:p w14:paraId="203D5DF6" w14:textId="6BF54758" w:rsidR="000D2123" w:rsidRPr="007407D8" w:rsidRDefault="000D2123" w:rsidP="0076247E">
      <w:pPr>
        <w:pStyle w:val="ab"/>
        <w:ind w:firstLine="708"/>
        <w:jc w:val="both"/>
        <w:rPr>
          <w:i/>
          <w:iCs/>
          <w:szCs w:val="24"/>
        </w:rPr>
      </w:pPr>
      <w:r w:rsidRPr="007407D8">
        <w:rPr>
          <w:szCs w:val="24"/>
        </w:rPr>
        <w:t>Существу</w:t>
      </w:r>
      <w:r w:rsidR="00140B6B">
        <w:rPr>
          <w:szCs w:val="24"/>
        </w:rPr>
        <w:t>е</w:t>
      </w:r>
      <w:r w:rsidRPr="007407D8">
        <w:rPr>
          <w:szCs w:val="24"/>
        </w:rPr>
        <w:t>т несколько схем</w:t>
      </w:r>
      <w:r w:rsidR="00140B6B">
        <w:rPr>
          <w:szCs w:val="24"/>
        </w:rPr>
        <w:t>,</w:t>
      </w:r>
      <w:r w:rsidRPr="007407D8">
        <w:rPr>
          <w:szCs w:val="24"/>
        </w:rPr>
        <w:t xml:space="preserve"> реализующих подобную замену. Они отличаются друг от друга как формой исходных таблиц (равноотстоящие узлы или произвольно расположенные), так и по способу выбора</w:t>
      </w:r>
      <w:r w:rsidR="006F13A7" w:rsidRPr="007407D8">
        <w:rPr>
          <w:szCs w:val="24"/>
        </w:rPr>
        <w:t xml:space="preserve"> </w:t>
      </w:r>
      <w:r w:rsidRPr="007407D8">
        <w:rPr>
          <w:szCs w:val="24"/>
        </w:rPr>
        <w:t>узлов, содержащих информацию, используемую для построения интерполирующей функции. Интерполирующая функция может строиться сразу для всего рассматриваемого интервала аргумента или отдельно для разных частей этого интервала.</w:t>
      </w:r>
    </w:p>
    <w:p w14:paraId="6D4A6ED2" w14:textId="77777777" w:rsidR="000D2123" w:rsidRPr="007407D8" w:rsidRDefault="000D2123" w:rsidP="0076247E">
      <w:pPr>
        <w:pStyle w:val="ab"/>
        <w:ind w:firstLine="708"/>
        <w:jc w:val="both"/>
        <w:rPr>
          <w:i/>
          <w:iCs/>
          <w:szCs w:val="24"/>
        </w:rPr>
      </w:pPr>
      <w:r w:rsidRPr="007407D8">
        <w:rPr>
          <w:szCs w:val="24"/>
        </w:rPr>
        <w:lastRenderedPageBreak/>
        <w:t xml:space="preserve">Одним из основных понятий, связанных с табличными функциями, является понятие </w:t>
      </w:r>
      <w:r w:rsidRPr="007407D8">
        <w:rPr>
          <w:bCs/>
          <w:szCs w:val="24"/>
        </w:rPr>
        <w:t>конечной разности.</w:t>
      </w:r>
      <w:r w:rsidRPr="007407D8">
        <w:rPr>
          <w:szCs w:val="24"/>
        </w:rPr>
        <w:t xml:space="preserve"> </w:t>
      </w:r>
    </w:p>
    <w:p w14:paraId="5B8A60EE" w14:textId="37A903CB" w:rsidR="000D2123" w:rsidRPr="007407D8" w:rsidRDefault="000D2123" w:rsidP="0076247E">
      <w:pPr>
        <w:pStyle w:val="ab"/>
        <w:ind w:firstLine="708"/>
        <w:jc w:val="both"/>
        <w:rPr>
          <w:szCs w:val="24"/>
        </w:rPr>
      </w:pPr>
      <w:r w:rsidRPr="007407D8">
        <w:rPr>
          <w:szCs w:val="24"/>
        </w:rPr>
        <w:t>Пусть</w:t>
      </w:r>
      <m:oMath>
        <m:r>
          <w:rPr>
            <w:rFonts w:ascii="Cambria Math" w:hAnsi="Cambria Math"/>
            <w:szCs w:val="24"/>
          </w:rPr>
          <m:t>y=f</m:t>
        </m:r>
        <m:d>
          <m:dPr>
            <m:ctrlPr>
              <w:rPr>
                <w:rFonts w:ascii="Cambria Math" w:hAnsi="Cambria Math"/>
                <w:i/>
                <w:szCs w:val="24"/>
              </w:rPr>
            </m:ctrlPr>
          </m:dPr>
          <m:e>
            <m:r>
              <w:rPr>
                <w:rFonts w:ascii="Cambria Math" w:hAnsi="Cambria Math"/>
                <w:szCs w:val="24"/>
              </w:rPr>
              <m:t>x</m:t>
            </m:r>
          </m:e>
        </m:d>
      </m:oMath>
      <w:proofErr w:type="gramStart"/>
      <w:r w:rsidRPr="007407D8">
        <w:rPr>
          <w:szCs w:val="24"/>
        </w:rPr>
        <w:t>-  заданная</w:t>
      </w:r>
      <w:proofErr w:type="gramEnd"/>
      <w:r w:rsidRPr="007407D8">
        <w:rPr>
          <w:szCs w:val="24"/>
        </w:rPr>
        <w:t xml:space="preserve"> функция, а </w:t>
      </w:r>
      <m:oMath>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=h=const</m:t>
        </m:r>
      </m:oMath>
      <w:r w:rsidRPr="007407D8">
        <w:rPr>
          <w:szCs w:val="24"/>
        </w:rPr>
        <w:t xml:space="preserve"> - фиксированная величина приращения аргумента (шаг). Тогда выражение</w:t>
      </w:r>
    </w:p>
    <w:p w14:paraId="66B56100" w14:textId="0F97761B" w:rsidR="000D2123" w:rsidRPr="007407D8" w:rsidRDefault="006F13A7" w:rsidP="0076247E">
      <w:pPr>
        <w:pStyle w:val="ab"/>
        <w:ind w:firstLine="708"/>
        <w:jc w:val="both"/>
        <w:rPr>
          <w:i/>
          <w:iCs/>
          <w:szCs w:val="24"/>
        </w:rPr>
      </w:pPr>
      <m:oMath>
        <m:r>
          <w:rPr>
            <w:rFonts w:ascii="Cambria Math" w:hAnsi="Cambria Math"/>
            <w:szCs w:val="24"/>
          </w:rPr>
          <m:t>Δy≡Δf</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x+Δx</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d>
      </m:oMath>
      <w:r w:rsidR="000D2123" w:rsidRPr="007407D8">
        <w:rPr>
          <w:szCs w:val="24"/>
        </w:rPr>
        <w:t xml:space="preserve">           </w:t>
      </w:r>
    </w:p>
    <w:p w14:paraId="57573555" w14:textId="33D7ADB2" w:rsidR="000D2123" w:rsidRPr="007407D8" w:rsidRDefault="000D2123" w:rsidP="0076247E">
      <w:pPr>
        <w:pStyle w:val="ab"/>
        <w:jc w:val="both"/>
        <w:rPr>
          <w:bCs/>
          <w:i/>
          <w:szCs w:val="24"/>
        </w:rPr>
      </w:pPr>
      <w:r w:rsidRPr="007407D8">
        <w:rPr>
          <w:szCs w:val="24"/>
        </w:rPr>
        <w:t xml:space="preserve">называется </w:t>
      </w:r>
      <w:r w:rsidRPr="007407D8">
        <w:rPr>
          <w:bCs/>
          <w:szCs w:val="24"/>
        </w:rPr>
        <w:t xml:space="preserve">первой конечной разностью </w:t>
      </w:r>
      <w:r w:rsidRPr="007407D8">
        <w:rPr>
          <w:szCs w:val="24"/>
        </w:rPr>
        <w:t xml:space="preserve">функции </w:t>
      </w:r>
      <m:oMath>
        <m:r>
          <w:rPr>
            <w:rFonts w:ascii="Cambria Math" w:hAnsi="Cambria Math"/>
            <w:szCs w:val="24"/>
          </w:rPr>
          <m:t>y</m:t>
        </m:r>
      </m:oMath>
      <w:r w:rsidRPr="007407D8">
        <w:rPr>
          <w:b/>
          <w:bCs/>
          <w:szCs w:val="24"/>
        </w:rPr>
        <w:t xml:space="preserve">. </w:t>
      </w:r>
    </w:p>
    <w:p w14:paraId="47A5F324" w14:textId="1F3537F6" w:rsidR="000D2123" w:rsidRPr="007407D8" w:rsidRDefault="000D2123" w:rsidP="0076247E">
      <w:pPr>
        <w:pStyle w:val="ab"/>
        <w:jc w:val="both"/>
        <w:rPr>
          <w:szCs w:val="24"/>
        </w:rPr>
      </w:pPr>
      <w:r w:rsidRPr="007407D8">
        <w:rPr>
          <w:bCs/>
          <w:szCs w:val="24"/>
        </w:rPr>
        <w:t xml:space="preserve">В приведённых формулах используется разностный </w:t>
      </w:r>
      <w:proofErr w:type="gramStart"/>
      <w:r w:rsidRPr="007407D8">
        <w:rPr>
          <w:bCs/>
          <w:szCs w:val="24"/>
        </w:rPr>
        <w:t>оператор  -</w:t>
      </w:r>
      <w:proofErr w:type="gramEnd"/>
      <w:r w:rsidRPr="007407D8">
        <w:rPr>
          <w:bCs/>
          <w:szCs w:val="24"/>
        </w:rPr>
        <w:t xml:space="preserve"> </w:t>
      </w:r>
      <m:oMath>
        <m:r>
          <w:rPr>
            <w:rFonts w:ascii="Cambria Math" w:hAnsi="Cambria Math"/>
            <w:szCs w:val="24"/>
          </w:rPr>
          <m:t>Δ</m:t>
        </m:r>
      </m:oMath>
      <w:r w:rsidRPr="007407D8">
        <w:rPr>
          <w:b/>
          <w:bCs/>
          <w:szCs w:val="24"/>
        </w:rPr>
        <w:t>.</w:t>
      </w:r>
    </w:p>
    <w:p w14:paraId="446D902F" w14:textId="1A415DDB" w:rsidR="000D2123" w:rsidRPr="007407D8" w:rsidRDefault="006F13A7" w:rsidP="0076247E">
      <w:pPr>
        <w:pStyle w:val="ab"/>
        <w:jc w:val="both"/>
        <w:rPr>
          <w:szCs w:val="24"/>
        </w:rPr>
      </w:pPr>
      <m:oMath>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oMath>
      <w:r w:rsidR="000D2123" w:rsidRPr="007407D8">
        <w:rPr>
          <w:bCs/>
          <w:szCs w:val="24"/>
        </w:rPr>
        <w:t xml:space="preserve"> - разность значений переменной </w:t>
      </w:r>
      <w:r w:rsidR="000D2123" w:rsidRPr="007407D8">
        <w:rPr>
          <w:position w:val="-6"/>
          <w:szCs w:val="24"/>
        </w:rPr>
        <w:object w:dxaOrig="195" w:dyaOrig="300" w14:anchorId="60DB6DB2">
          <v:shape id="_x0000_i1032" type="#_x0000_t75" style="width:9.1pt;height:14.9pt" o:ole="" filled="t">
            <v:fill color2="black"/>
            <v:imagedata r:id="rId89" o:title=""/>
          </v:shape>
          <o:OLEObject Type="Embed" ProgID="Equation.3" ShapeID="_x0000_i1032" DrawAspect="Content" ObjectID="_1674307368" r:id="rId90"/>
        </w:object>
      </w:r>
      <w:r w:rsidR="000D2123" w:rsidRPr="007407D8">
        <w:rPr>
          <w:szCs w:val="24"/>
        </w:rPr>
        <w:t xml:space="preserve"> в двух соседних узлах таблицы.</w:t>
      </w:r>
    </w:p>
    <w:p w14:paraId="3A412853" w14:textId="021D02D1" w:rsidR="000D2123" w:rsidRPr="007407D8" w:rsidRDefault="006F13A7" w:rsidP="0076247E">
      <w:pPr>
        <w:pStyle w:val="ab"/>
        <w:jc w:val="both"/>
        <w:rPr>
          <w:i/>
          <w:szCs w:val="24"/>
        </w:rPr>
      </w:pPr>
      <m:oMath>
        <m:r>
          <w:rPr>
            <w:rFonts w:ascii="Cambria Math" w:hAnsi="Cambria Math"/>
            <w:szCs w:val="24"/>
          </w:rPr>
          <m:t>Δ</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oMath>
      <w:r w:rsidR="000D2123" w:rsidRPr="007407D8">
        <w:rPr>
          <w:bCs/>
          <w:szCs w:val="24"/>
        </w:rPr>
        <w:t>- разность значений табличной функции</w:t>
      </w:r>
      <w:r w:rsidR="000D2123" w:rsidRPr="007407D8">
        <w:rPr>
          <w:szCs w:val="24"/>
        </w:rPr>
        <w:t xml:space="preserve"> в двух соседних узлах таблицы.</w:t>
      </w:r>
    </w:p>
    <w:p w14:paraId="70B4DC67" w14:textId="77777777" w:rsidR="000D2123" w:rsidRPr="007407D8" w:rsidRDefault="000D2123" w:rsidP="0076247E">
      <w:pPr>
        <w:pStyle w:val="ab"/>
        <w:jc w:val="both"/>
        <w:rPr>
          <w:szCs w:val="24"/>
        </w:rPr>
      </w:pPr>
      <w:r w:rsidRPr="007407D8">
        <w:rPr>
          <w:szCs w:val="24"/>
        </w:rPr>
        <w:t xml:space="preserve">Аналогично определяются </w:t>
      </w:r>
      <w:r w:rsidRPr="007407D8">
        <w:rPr>
          <w:bCs/>
          <w:szCs w:val="24"/>
        </w:rPr>
        <w:t>конечные разности</w:t>
      </w:r>
      <w:r w:rsidRPr="007407D8">
        <w:rPr>
          <w:szCs w:val="24"/>
        </w:rPr>
        <w:t xml:space="preserve"> функции </w:t>
      </w:r>
      <w:r w:rsidRPr="007407D8">
        <w:rPr>
          <w:position w:val="-10"/>
          <w:szCs w:val="24"/>
        </w:rPr>
        <w:object w:dxaOrig="210" w:dyaOrig="345" w14:anchorId="38B0A08A">
          <v:shape id="_x0000_i1033" type="#_x0000_t75" style="width:10.55pt;height:17.3pt" o:ole="" filled="t">
            <v:fill color2="black"/>
            <v:imagedata r:id="rId91" o:title=""/>
          </v:shape>
          <o:OLEObject Type="Embed" ProgID="Equation.3" ShapeID="_x0000_i1033" DrawAspect="Content" ObjectID="_1674307369" r:id="rId92"/>
        </w:object>
      </w:r>
      <w:r w:rsidRPr="007407D8">
        <w:rPr>
          <w:bCs/>
          <w:szCs w:val="24"/>
        </w:rPr>
        <w:t xml:space="preserve"> высших порядков.</w:t>
      </w:r>
    </w:p>
    <w:p w14:paraId="65785CF8" w14:textId="1FF8926A" w:rsidR="000D2123" w:rsidRPr="00140B6B" w:rsidRDefault="000D2123" w:rsidP="00140B6B">
      <w:pPr>
        <w:pStyle w:val="ab"/>
        <w:jc w:val="both"/>
        <w:rPr>
          <w:bCs/>
          <w:i/>
          <w:szCs w:val="24"/>
        </w:rPr>
      </w:pPr>
      <w:r w:rsidRPr="007407D8">
        <w:rPr>
          <w:position w:val="-1"/>
          <w:szCs w:val="24"/>
        </w:rPr>
        <w:object w:dxaOrig="120" w:dyaOrig="270" w14:anchorId="6B0BA57F">
          <v:shape id="_x0000_i1034" type="#_x0000_t75" style="width:6.25pt;height:13.45pt" o:ole="" filled="t">
            <v:fill color2="black"/>
            <v:imagedata r:id="rId24" o:title=""/>
          </v:shape>
          <o:OLEObject Type="Embed" ProgID="Equation.3" ShapeID="_x0000_i1034" DrawAspect="Content" ObjectID="_1674307370" r:id="rId93"/>
        </w:object>
      </w:r>
      <m:oMath>
        <m:eqArr>
          <m:eqArrPr>
            <m:ctrlPr>
              <w:rPr>
                <w:rFonts w:ascii="Cambria Math" w:hAnsi="Cambria Math"/>
                <w:i/>
                <w:szCs w:val="24"/>
              </w:rPr>
            </m:ctrlPr>
          </m:eqArrPr>
          <m:e>
            <m:r>
              <w:rPr>
                <w:rFonts w:ascii="Cambria Math"/>
                <w:szCs w:val="24"/>
              </w:rPr>
              <m:t>&amp;</m:t>
            </m:r>
            <m:sSup>
              <m:sSupPr>
                <m:ctrlPr>
                  <w:rPr>
                    <w:rFonts w:ascii="Cambria Math" w:hAnsi="Cambria Math"/>
                    <w:i/>
                    <w:szCs w:val="24"/>
                  </w:rPr>
                </m:ctrlPr>
              </m:sSupPr>
              <m:e>
                <m:r>
                  <w:rPr>
                    <w:rFonts w:ascii="Cambria Math"/>
                    <w:szCs w:val="24"/>
                  </w:rPr>
                  <m:t>Δ</m:t>
                </m:r>
              </m:e>
              <m:sup>
                <m:r>
                  <w:rPr>
                    <w:rFonts w:ascii="Cambria Math"/>
                    <w:szCs w:val="24"/>
                  </w:rPr>
                  <m:t>2</m:t>
                </m:r>
              </m:sup>
            </m:sSup>
            <m:sSub>
              <m:sSubPr>
                <m:ctrlPr>
                  <w:rPr>
                    <w:rFonts w:ascii="Cambria Math" w:hAnsi="Cambria Math"/>
                    <w:i/>
                    <w:szCs w:val="24"/>
                  </w:rPr>
                </m:ctrlPr>
              </m:sSubPr>
              <m:e>
                <m:r>
                  <w:rPr>
                    <w:rFonts w:ascii="Cambria Math"/>
                    <w:szCs w:val="24"/>
                  </w:rPr>
                  <m:t>y</m:t>
                </m:r>
              </m:e>
              <m:sub>
                <m:r>
                  <w:rPr>
                    <w:rFonts w:ascii="Cambria Math"/>
                    <w:szCs w:val="24"/>
                  </w:rPr>
                  <m:t>i</m:t>
                </m:r>
              </m:sub>
            </m:sSub>
            <m:r>
              <w:rPr>
                <w:rFonts w:ascii="Cambria Math"/>
                <w:szCs w:val="24"/>
              </w:rPr>
              <m:t>=Δ</m:t>
            </m:r>
            <m:sSub>
              <m:sSubPr>
                <m:ctrlPr>
                  <w:rPr>
                    <w:rFonts w:ascii="Cambria Math" w:hAnsi="Cambria Math"/>
                    <w:i/>
                    <w:szCs w:val="24"/>
                  </w:rPr>
                </m:ctrlPr>
              </m:sSubPr>
              <m:e>
                <m:r>
                  <w:rPr>
                    <w:rFonts w:ascii="Cambria Math"/>
                    <w:szCs w:val="24"/>
                  </w:rPr>
                  <m:t>y</m:t>
                </m:r>
              </m:e>
              <m:sub>
                <m:r>
                  <w:rPr>
                    <w:rFonts w:ascii="Cambria Math"/>
                    <w:szCs w:val="24"/>
                  </w:rPr>
                  <m:t>i+1</m:t>
                </m:r>
              </m:sub>
            </m:sSub>
            <m:r>
              <w:rPr>
                <w:rFonts w:ascii="Cambria Math"/>
                <w:szCs w:val="24"/>
              </w:rPr>
              <m:t>-</m:t>
            </m:r>
            <m:r>
              <w:rPr>
                <w:rFonts w:ascii="Cambria Math"/>
                <w:szCs w:val="24"/>
              </w:rPr>
              <m:t>Δ</m:t>
            </m:r>
            <m:sSub>
              <m:sSubPr>
                <m:ctrlPr>
                  <w:rPr>
                    <w:rFonts w:ascii="Cambria Math" w:hAnsi="Cambria Math"/>
                    <w:i/>
                    <w:szCs w:val="24"/>
                  </w:rPr>
                </m:ctrlPr>
              </m:sSubPr>
              <m:e>
                <m:r>
                  <w:rPr>
                    <w:rFonts w:ascii="Cambria Math"/>
                    <w:szCs w:val="24"/>
                  </w:rPr>
                  <m:t>y</m:t>
                </m:r>
              </m:e>
              <m:sub>
                <m:r>
                  <w:rPr>
                    <w:rFonts w:ascii="Cambria Math"/>
                    <w:szCs w:val="24"/>
                  </w:rPr>
                  <m:t>i</m:t>
                </m:r>
              </m:sub>
            </m:sSub>
          </m:e>
          <m:e>
            <m:r>
              <w:rPr>
                <w:rFonts w:ascii="Cambria Math"/>
                <w:szCs w:val="24"/>
              </w:rPr>
              <m:t>&amp;</m:t>
            </m:r>
            <m:sSup>
              <m:sSupPr>
                <m:ctrlPr>
                  <w:rPr>
                    <w:rFonts w:ascii="Cambria Math" w:hAnsi="Cambria Math"/>
                    <w:i/>
                    <w:szCs w:val="24"/>
                  </w:rPr>
                </m:ctrlPr>
              </m:sSupPr>
              <m:e>
                <m:r>
                  <w:rPr>
                    <w:rFonts w:ascii="Cambria Math"/>
                    <w:szCs w:val="24"/>
                  </w:rPr>
                  <m:t>Δ</m:t>
                </m:r>
              </m:e>
              <m:sup>
                <m:r>
                  <w:rPr>
                    <w:rFonts w:ascii="Cambria Math"/>
                    <w:szCs w:val="24"/>
                  </w:rPr>
                  <m:t>3</m:t>
                </m:r>
              </m:sup>
            </m:sSup>
            <m:sSub>
              <m:sSubPr>
                <m:ctrlPr>
                  <w:rPr>
                    <w:rFonts w:ascii="Cambria Math" w:hAnsi="Cambria Math"/>
                    <w:i/>
                    <w:szCs w:val="24"/>
                  </w:rPr>
                </m:ctrlPr>
              </m:sSubPr>
              <m:e>
                <m:r>
                  <w:rPr>
                    <w:rFonts w:ascii="Cambria Math"/>
                    <w:szCs w:val="24"/>
                  </w:rPr>
                  <m:t>y</m:t>
                </m:r>
              </m:e>
              <m:sub>
                <m:r>
                  <w:rPr>
                    <w:rFonts w:ascii="Cambria Math"/>
                    <w:szCs w:val="24"/>
                  </w:rPr>
                  <m:t>i</m:t>
                </m:r>
              </m:sub>
            </m:sSub>
            <m:r>
              <w:rPr>
                <w:rFonts w:ascii="Cambria Math"/>
                <w:szCs w:val="24"/>
              </w:rPr>
              <m:t>=</m:t>
            </m:r>
            <m:sSup>
              <m:sSupPr>
                <m:ctrlPr>
                  <w:rPr>
                    <w:rFonts w:ascii="Cambria Math" w:hAnsi="Cambria Math"/>
                    <w:i/>
                    <w:szCs w:val="24"/>
                  </w:rPr>
                </m:ctrlPr>
              </m:sSupPr>
              <m:e>
                <m:r>
                  <w:rPr>
                    <w:rFonts w:ascii="Cambria Math"/>
                    <w:szCs w:val="24"/>
                  </w:rPr>
                  <m:t>Δ</m:t>
                </m:r>
              </m:e>
              <m:sup>
                <m:r>
                  <w:rPr>
                    <w:rFonts w:ascii="Cambria Math"/>
                    <w:szCs w:val="24"/>
                  </w:rPr>
                  <m:t>2</m:t>
                </m:r>
              </m:sup>
            </m:sSup>
            <m:sSub>
              <m:sSubPr>
                <m:ctrlPr>
                  <w:rPr>
                    <w:rFonts w:ascii="Cambria Math" w:hAnsi="Cambria Math"/>
                    <w:i/>
                    <w:szCs w:val="24"/>
                  </w:rPr>
                </m:ctrlPr>
              </m:sSubPr>
              <m:e>
                <m:r>
                  <w:rPr>
                    <w:rFonts w:ascii="Cambria Math"/>
                    <w:szCs w:val="24"/>
                  </w:rPr>
                  <m:t>y</m:t>
                </m:r>
              </m:e>
              <m:sub>
                <m:r>
                  <w:rPr>
                    <w:rFonts w:ascii="Cambria Math"/>
                    <w:szCs w:val="24"/>
                  </w:rPr>
                  <m:t>i+1</m:t>
                </m:r>
              </m:sub>
            </m:sSub>
            <m:r>
              <w:rPr>
                <w:rFonts w:ascii="Cambria Math"/>
                <w:szCs w:val="24"/>
              </w:rPr>
              <m:t>-</m:t>
            </m:r>
            <m:sSup>
              <m:sSupPr>
                <m:ctrlPr>
                  <w:rPr>
                    <w:rFonts w:ascii="Cambria Math" w:hAnsi="Cambria Math"/>
                    <w:i/>
                    <w:szCs w:val="24"/>
                  </w:rPr>
                </m:ctrlPr>
              </m:sSupPr>
              <m:e>
                <m:r>
                  <w:rPr>
                    <w:rFonts w:ascii="Cambria Math"/>
                    <w:szCs w:val="24"/>
                  </w:rPr>
                  <m:t>Δ</m:t>
                </m:r>
              </m:e>
              <m:sup>
                <m:r>
                  <w:rPr>
                    <w:rFonts w:ascii="Cambria Math"/>
                    <w:szCs w:val="24"/>
                  </w:rPr>
                  <m:t>2</m:t>
                </m:r>
              </m:sup>
            </m:sSup>
            <m:sSub>
              <m:sSubPr>
                <m:ctrlPr>
                  <w:rPr>
                    <w:rFonts w:ascii="Cambria Math" w:hAnsi="Cambria Math"/>
                    <w:i/>
                    <w:szCs w:val="24"/>
                  </w:rPr>
                </m:ctrlPr>
              </m:sSubPr>
              <m:e>
                <m:r>
                  <w:rPr>
                    <w:rFonts w:ascii="Cambria Math"/>
                    <w:szCs w:val="24"/>
                  </w:rPr>
                  <m:t>y</m:t>
                </m:r>
              </m:e>
              <m:sub>
                <m:r>
                  <w:rPr>
                    <w:rFonts w:ascii="Cambria Math"/>
                    <w:szCs w:val="24"/>
                  </w:rPr>
                  <m:t>i</m:t>
                </m:r>
              </m:sub>
            </m:sSub>
          </m:e>
          <m:e>
            <m:r>
              <w:rPr>
                <w:rFonts w:ascii="Cambria Math"/>
                <w:szCs w:val="24"/>
              </w:rPr>
              <m:t>&amp;</m:t>
            </m:r>
            <m:sSup>
              <m:sSupPr>
                <m:ctrlPr>
                  <w:rPr>
                    <w:rFonts w:ascii="Cambria Math" w:hAnsi="Cambria Math"/>
                    <w:i/>
                    <w:szCs w:val="24"/>
                  </w:rPr>
                </m:ctrlPr>
              </m:sSupPr>
              <m:e>
                <m:r>
                  <w:rPr>
                    <w:rFonts w:ascii="Cambria Math"/>
                    <w:szCs w:val="24"/>
                  </w:rPr>
                  <m:t>Δ</m:t>
                </m:r>
              </m:e>
              <m:sup>
                <m:r>
                  <w:rPr>
                    <w:rFonts w:ascii="Cambria Math"/>
                    <w:szCs w:val="24"/>
                  </w:rPr>
                  <m:t>4</m:t>
                </m:r>
              </m:sup>
            </m:sSup>
            <m:sSub>
              <m:sSubPr>
                <m:ctrlPr>
                  <w:rPr>
                    <w:rFonts w:ascii="Cambria Math" w:hAnsi="Cambria Math"/>
                    <w:i/>
                    <w:szCs w:val="24"/>
                  </w:rPr>
                </m:ctrlPr>
              </m:sSubPr>
              <m:e>
                <m:r>
                  <w:rPr>
                    <w:rFonts w:ascii="Cambria Math"/>
                    <w:szCs w:val="24"/>
                  </w:rPr>
                  <m:t>y</m:t>
                </m:r>
              </m:e>
              <m:sub>
                <m:r>
                  <w:rPr>
                    <w:rFonts w:ascii="Cambria Math"/>
                    <w:szCs w:val="24"/>
                  </w:rPr>
                  <m:t>i</m:t>
                </m:r>
              </m:sub>
            </m:sSub>
            <m:r>
              <w:rPr>
                <w:rFonts w:ascii="Cambria Math"/>
                <w:szCs w:val="24"/>
              </w:rPr>
              <m:t>=</m:t>
            </m:r>
            <m:sSup>
              <m:sSupPr>
                <m:ctrlPr>
                  <w:rPr>
                    <w:rFonts w:ascii="Cambria Math" w:hAnsi="Cambria Math"/>
                    <w:i/>
                    <w:szCs w:val="24"/>
                  </w:rPr>
                </m:ctrlPr>
              </m:sSupPr>
              <m:e>
                <m:r>
                  <w:rPr>
                    <w:rFonts w:ascii="Cambria Math"/>
                    <w:szCs w:val="24"/>
                  </w:rPr>
                  <m:t>Δ</m:t>
                </m:r>
              </m:e>
              <m:sup>
                <m:r>
                  <w:rPr>
                    <w:rFonts w:ascii="Cambria Math"/>
                    <w:szCs w:val="24"/>
                  </w:rPr>
                  <m:t>3</m:t>
                </m:r>
              </m:sup>
            </m:sSup>
            <m:sSub>
              <m:sSubPr>
                <m:ctrlPr>
                  <w:rPr>
                    <w:rFonts w:ascii="Cambria Math" w:hAnsi="Cambria Math"/>
                    <w:i/>
                    <w:szCs w:val="24"/>
                  </w:rPr>
                </m:ctrlPr>
              </m:sSubPr>
              <m:e>
                <m:r>
                  <w:rPr>
                    <w:rFonts w:ascii="Cambria Math"/>
                    <w:szCs w:val="24"/>
                  </w:rPr>
                  <m:t>y</m:t>
                </m:r>
              </m:e>
              <m:sub>
                <m:r>
                  <w:rPr>
                    <w:rFonts w:ascii="Cambria Math"/>
                    <w:szCs w:val="24"/>
                  </w:rPr>
                  <m:t>i+1</m:t>
                </m:r>
              </m:sub>
            </m:sSub>
            <m:r>
              <w:rPr>
                <w:rFonts w:ascii="Cambria Math"/>
                <w:szCs w:val="24"/>
              </w:rPr>
              <m:t>-</m:t>
            </m:r>
            <m:sSup>
              <m:sSupPr>
                <m:ctrlPr>
                  <w:rPr>
                    <w:rFonts w:ascii="Cambria Math" w:hAnsi="Cambria Math"/>
                    <w:i/>
                    <w:szCs w:val="24"/>
                  </w:rPr>
                </m:ctrlPr>
              </m:sSupPr>
              <m:e>
                <m:r>
                  <w:rPr>
                    <w:rFonts w:ascii="Cambria Math"/>
                    <w:szCs w:val="24"/>
                  </w:rPr>
                  <m:t>Δ</m:t>
                </m:r>
              </m:e>
              <m:sup>
                <m:r>
                  <w:rPr>
                    <w:rFonts w:ascii="Cambria Math"/>
                    <w:szCs w:val="24"/>
                  </w:rPr>
                  <m:t>3</m:t>
                </m:r>
              </m:sup>
            </m:sSup>
            <m:sSub>
              <m:sSubPr>
                <m:ctrlPr>
                  <w:rPr>
                    <w:rFonts w:ascii="Cambria Math" w:hAnsi="Cambria Math"/>
                    <w:i/>
                    <w:szCs w:val="24"/>
                  </w:rPr>
                </m:ctrlPr>
              </m:sSubPr>
              <m:e>
                <m:r>
                  <w:rPr>
                    <w:rFonts w:ascii="Cambria Math"/>
                    <w:szCs w:val="24"/>
                  </w:rPr>
                  <m:t>y</m:t>
                </m:r>
              </m:e>
              <m:sub>
                <m:r>
                  <w:rPr>
                    <w:rFonts w:ascii="Cambria Math"/>
                    <w:szCs w:val="24"/>
                  </w:rPr>
                  <m:t>i</m:t>
                </m:r>
              </m:sub>
            </m:sSub>
          </m:e>
          <m:e>
            <m:r>
              <w:rPr>
                <w:rFonts w:ascii="Cambria Math"/>
                <w:szCs w:val="24"/>
              </w:rPr>
              <m:t>&amp;</m:t>
            </m:r>
            <m:r>
              <m:rPr>
                <m:nor/>
              </m:rPr>
              <w:rPr>
                <w:rFonts w:ascii="Cambria Math"/>
                <w:szCs w:val="24"/>
              </w:rPr>
              <m:t>...............................</m:t>
            </m:r>
            <m:ctrlPr>
              <w:rPr>
                <w:rFonts w:ascii="Cambria Math" w:hAnsi="Cambria Math"/>
                <w:szCs w:val="24"/>
              </w:rPr>
            </m:ctrlPr>
          </m:e>
          <m:e>
            <m:r>
              <w:rPr>
                <w:rFonts w:ascii="Cambria Math"/>
                <w:szCs w:val="24"/>
              </w:rPr>
              <m:t>&amp;</m:t>
            </m:r>
            <m:sSup>
              <m:sSupPr>
                <m:ctrlPr>
                  <w:rPr>
                    <w:rFonts w:ascii="Cambria Math" w:hAnsi="Cambria Math"/>
                    <w:i/>
                    <w:szCs w:val="24"/>
                  </w:rPr>
                </m:ctrlPr>
              </m:sSupPr>
              <m:e>
                <m:r>
                  <w:rPr>
                    <w:rFonts w:ascii="Cambria Math"/>
                    <w:szCs w:val="24"/>
                  </w:rPr>
                  <m:t>Δ</m:t>
                </m:r>
              </m:e>
              <m:sup>
                <m:r>
                  <w:rPr>
                    <w:rFonts w:ascii="Cambria Math"/>
                    <w:szCs w:val="24"/>
                  </w:rPr>
                  <m:t>n</m:t>
                </m:r>
              </m:sup>
            </m:sSup>
            <m:sSub>
              <m:sSubPr>
                <m:ctrlPr>
                  <w:rPr>
                    <w:rFonts w:ascii="Cambria Math" w:hAnsi="Cambria Math"/>
                    <w:i/>
                    <w:szCs w:val="24"/>
                  </w:rPr>
                </m:ctrlPr>
              </m:sSubPr>
              <m:e>
                <m:r>
                  <w:rPr>
                    <w:rFonts w:ascii="Cambria Math"/>
                    <w:szCs w:val="24"/>
                  </w:rPr>
                  <m:t>y</m:t>
                </m:r>
              </m:e>
              <m:sub>
                <m:r>
                  <w:rPr>
                    <w:rFonts w:ascii="Cambria Math"/>
                    <w:szCs w:val="24"/>
                  </w:rPr>
                  <m:t>i</m:t>
                </m:r>
              </m:sub>
            </m:sSub>
            <m:r>
              <w:rPr>
                <w:rFonts w:ascii="Cambria Math"/>
                <w:szCs w:val="24"/>
              </w:rPr>
              <m:t>=</m:t>
            </m:r>
            <m:sSup>
              <m:sSupPr>
                <m:ctrlPr>
                  <w:rPr>
                    <w:rFonts w:ascii="Cambria Math" w:hAnsi="Cambria Math"/>
                    <w:i/>
                    <w:szCs w:val="24"/>
                  </w:rPr>
                </m:ctrlPr>
              </m:sSupPr>
              <m:e>
                <m:r>
                  <w:rPr>
                    <w:rFonts w:ascii="Cambria Math"/>
                    <w:szCs w:val="24"/>
                  </w:rPr>
                  <m:t>Δ</m:t>
                </m:r>
              </m:e>
              <m:sup>
                <m:r>
                  <w:rPr>
                    <w:rFonts w:ascii="Cambria Math"/>
                    <w:szCs w:val="24"/>
                  </w:rPr>
                  <m:t>n</m:t>
                </m:r>
                <m:r>
                  <w:rPr>
                    <w:rFonts w:ascii="Cambria Math"/>
                    <w:szCs w:val="24"/>
                  </w:rPr>
                  <m:t>-</m:t>
                </m:r>
                <m:r>
                  <w:rPr>
                    <w:rFonts w:ascii="Cambria Math"/>
                    <w:szCs w:val="24"/>
                  </w:rPr>
                  <m:t>1</m:t>
                </m:r>
              </m:sup>
            </m:sSup>
            <m:sSub>
              <m:sSubPr>
                <m:ctrlPr>
                  <w:rPr>
                    <w:rFonts w:ascii="Cambria Math" w:hAnsi="Cambria Math"/>
                    <w:i/>
                    <w:szCs w:val="24"/>
                  </w:rPr>
                </m:ctrlPr>
              </m:sSubPr>
              <m:e>
                <m:r>
                  <w:rPr>
                    <w:rFonts w:ascii="Cambria Math"/>
                    <w:szCs w:val="24"/>
                  </w:rPr>
                  <m:t>y</m:t>
                </m:r>
              </m:e>
              <m:sub>
                <m:r>
                  <w:rPr>
                    <w:rFonts w:ascii="Cambria Math"/>
                    <w:szCs w:val="24"/>
                  </w:rPr>
                  <m:t>i+1</m:t>
                </m:r>
              </m:sub>
            </m:sSub>
            <m:r>
              <w:rPr>
                <w:rFonts w:ascii="Cambria Math"/>
                <w:szCs w:val="24"/>
              </w:rPr>
              <m:t>-</m:t>
            </m:r>
            <m:sSup>
              <m:sSupPr>
                <m:ctrlPr>
                  <w:rPr>
                    <w:rFonts w:ascii="Cambria Math" w:hAnsi="Cambria Math"/>
                    <w:i/>
                    <w:szCs w:val="24"/>
                  </w:rPr>
                </m:ctrlPr>
              </m:sSupPr>
              <m:e>
                <m:r>
                  <w:rPr>
                    <w:rFonts w:ascii="Cambria Math"/>
                    <w:szCs w:val="24"/>
                  </w:rPr>
                  <m:t>Δ</m:t>
                </m:r>
              </m:e>
              <m:sup>
                <m:r>
                  <w:rPr>
                    <w:rFonts w:ascii="Cambria Math"/>
                    <w:szCs w:val="24"/>
                  </w:rPr>
                  <m:t>n</m:t>
                </m:r>
                <m:r>
                  <w:rPr>
                    <w:rFonts w:ascii="Cambria Math"/>
                    <w:szCs w:val="24"/>
                  </w:rPr>
                  <m:t>-</m:t>
                </m:r>
                <m:r>
                  <w:rPr>
                    <w:rFonts w:ascii="Cambria Math"/>
                    <w:szCs w:val="24"/>
                  </w:rPr>
                  <m:t>1</m:t>
                </m:r>
              </m:sup>
            </m:sSup>
            <m:sSub>
              <m:sSubPr>
                <m:ctrlPr>
                  <w:rPr>
                    <w:rFonts w:ascii="Cambria Math" w:hAnsi="Cambria Math"/>
                    <w:i/>
                    <w:szCs w:val="24"/>
                  </w:rPr>
                </m:ctrlPr>
              </m:sSubPr>
              <m:e>
                <m:r>
                  <w:rPr>
                    <w:rFonts w:ascii="Cambria Math"/>
                    <w:szCs w:val="24"/>
                  </w:rPr>
                  <m:t>y</m:t>
                </m:r>
              </m:e>
              <m:sub>
                <m:r>
                  <w:rPr>
                    <w:rFonts w:ascii="Cambria Math"/>
                    <w:szCs w:val="24"/>
                  </w:rPr>
                  <m:t>i</m:t>
                </m:r>
              </m:sub>
            </m:sSub>
          </m:e>
        </m:eqArr>
      </m:oMath>
      <w:r w:rsidRPr="007407D8">
        <w:rPr>
          <w:bCs/>
          <w:szCs w:val="24"/>
        </w:rPr>
        <w:t xml:space="preserve">                            </w:t>
      </w:r>
    </w:p>
    <w:p w14:paraId="5593722E" w14:textId="77777777" w:rsidR="000D2123" w:rsidRPr="007407D8" w:rsidRDefault="000D2123" w:rsidP="0076247E">
      <w:pPr>
        <w:pStyle w:val="ab"/>
        <w:jc w:val="both"/>
        <w:rPr>
          <w:szCs w:val="24"/>
        </w:rPr>
      </w:pPr>
    </w:p>
    <w:p w14:paraId="0790F44A" w14:textId="345D4DE9" w:rsidR="00093C29" w:rsidRPr="007407D8" w:rsidRDefault="000D2123" w:rsidP="0076247E">
      <w:pPr>
        <w:pStyle w:val="ab"/>
        <w:jc w:val="both"/>
        <w:rPr>
          <w:bCs/>
          <w:i/>
          <w:szCs w:val="24"/>
        </w:rPr>
      </w:pPr>
      <w:r w:rsidRPr="007407D8">
        <w:rPr>
          <w:noProof/>
          <w:szCs w:val="24"/>
        </w:rPr>
        <mc:AlternateContent>
          <mc:Choice Requires="wpg">
            <w:drawing>
              <wp:inline distT="0" distB="0" distL="0" distR="0" wp14:anchorId="75B19E0F" wp14:editId="51DEB210">
                <wp:extent cx="3925824" cy="1883664"/>
                <wp:effectExtent l="0" t="0" r="0" b="2540"/>
                <wp:docPr id="682" name="Группа 6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25824" cy="1883664"/>
                          <a:chOff x="0" y="0"/>
                          <a:chExt cx="6689" cy="3679"/>
                        </a:xfrm>
                      </wpg:grpSpPr>
                      <wps:wsp>
                        <wps:cNvPr id="683" name="Rectangle 3"/>
                        <wps:cNvSpPr>
                          <a:spLocks noChangeArrowheads="1"/>
                        </wps:cNvSpPr>
                        <wps:spPr bwMode="auto">
                          <a:xfrm>
                            <a:off x="0" y="0"/>
                            <a:ext cx="6689" cy="36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s:wsp>
                        <wps:cNvPr id="684" name="Line 4"/>
                        <wps:cNvCnPr>
                          <a:cxnSpLocks noChangeShapeType="1"/>
                        </wps:cNvCnPr>
                        <wps:spPr bwMode="auto">
                          <a:xfrm>
                            <a:off x="1693" y="1965"/>
                            <a:ext cx="4099" cy="0"/>
                          </a:xfrm>
                          <a:prstGeom prst="line">
                            <a:avLst/>
                          </a:prstGeom>
                          <a:noFill/>
                          <a:ln w="1908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685" name="Line 5"/>
                        <wps:cNvCnPr>
                          <a:cxnSpLocks noChangeShapeType="1"/>
                        </wps:cNvCnPr>
                        <wps:spPr bwMode="auto">
                          <a:xfrm flipV="1">
                            <a:off x="3243" y="1728"/>
                            <a:ext cx="1" cy="235"/>
                          </a:xfrm>
                          <a:prstGeom prst="line">
                            <a:avLst/>
                          </a:prstGeom>
                          <a:noFill/>
                          <a:ln w="9360" cap="sq">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686" name="Line 6"/>
                        <wps:cNvCnPr>
                          <a:cxnSpLocks noChangeShapeType="1"/>
                        </wps:cNvCnPr>
                        <wps:spPr bwMode="auto">
                          <a:xfrm flipV="1">
                            <a:off x="3509" y="1375"/>
                            <a:ext cx="0" cy="551"/>
                          </a:xfrm>
                          <a:prstGeom prst="line">
                            <a:avLst/>
                          </a:prstGeom>
                          <a:noFill/>
                          <a:ln w="9360" cap="sq">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687" name="Line 7"/>
                        <wps:cNvCnPr>
                          <a:cxnSpLocks noChangeShapeType="1"/>
                        </wps:cNvCnPr>
                        <wps:spPr bwMode="auto">
                          <a:xfrm flipV="1">
                            <a:off x="3779" y="1128"/>
                            <a:ext cx="1" cy="787"/>
                          </a:xfrm>
                          <a:prstGeom prst="line">
                            <a:avLst/>
                          </a:prstGeom>
                          <a:noFill/>
                          <a:ln w="9360" cap="sq">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688" name="Line 8"/>
                        <wps:cNvCnPr>
                          <a:cxnSpLocks noChangeShapeType="1"/>
                        </wps:cNvCnPr>
                        <wps:spPr bwMode="auto">
                          <a:xfrm flipV="1">
                            <a:off x="4047" y="969"/>
                            <a:ext cx="0" cy="945"/>
                          </a:xfrm>
                          <a:prstGeom prst="line">
                            <a:avLst/>
                          </a:prstGeom>
                          <a:noFill/>
                          <a:ln w="9360" cap="sq">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689" name="Line 9"/>
                        <wps:cNvCnPr>
                          <a:cxnSpLocks noChangeShapeType="1"/>
                        </wps:cNvCnPr>
                        <wps:spPr bwMode="auto">
                          <a:xfrm flipV="1">
                            <a:off x="4308" y="890"/>
                            <a:ext cx="0" cy="1105"/>
                          </a:xfrm>
                          <a:prstGeom prst="line">
                            <a:avLst/>
                          </a:prstGeom>
                          <a:noFill/>
                          <a:ln w="9360" cap="sq">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690" name="Line 10"/>
                        <wps:cNvCnPr>
                          <a:cxnSpLocks noChangeShapeType="1"/>
                        </wps:cNvCnPr>
                        <wps:spPr bwMode="auto">
                          <a:xfrm flipV="1">
                            <a:off x="4587" y="752"/>
                            <a:ext cx="1" cy="1182"/>
                          </a:xfrm>
                          <a:prstGeom prst="line">
                            <a:avLst/>
                          </a:prstGeom>
                          <a:noFill/>
                          <a:ln w="9360" cap="sq">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691" name="Line 11"/>
                        <wps:cNvCnPr>
                          <a:cxnSpLocks noChangeShapeType="1"/>
                        </wps:cNvCnPr>
                        <wps:spPr bwMode="auto">
                          <a:xfrm flipV="1">
                            <a:off x="4867" y="653"/>
                            <a:ext cx="0" cy="1261"/>
                          </a:xfrm>
                          <a:prstGeom prst="line">
                            <a:avLst/>
                          </a:prstGeom>
                          <a:noFill/>
                          <a:ln w="9360" cap="sq">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692" name="Line 12"/>
                        <wps:cNvCnPr>
                          <a:cxnSpLocks noChangeShapeType="1"/>
                        </wps:cNvCnPr>
                        <wps:spPr bwMode="auto">
                          <a:xfrm flipV="1">
                            <a:off x="5134" y="573"/>
                            <a:ext cx="0" cy="1341"/>
                          </a:xfrm>
                          <a:prstGeom prst="line">
                            <a:avLst/>
                          </a:prstGeom>
                          <a:noFill/>
                          <a:ln w="9360" cap="sq">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693" name="Line 13"/>
                        <wps:cNvCnPr>
                          <a:cxnSpLocks noChangeShapeType="1"/>
                        </wps:cNvCnPr>
                        <wps:spPr bwMode="auto">
                          <a:xfrm flipV="1">
                            <a:off x="5390" y="493"/>
                            <a:ext cx="0" cy="1420"/>
                          </a:xfrm>
                          <a:prstGeom prst="line">
                            <a:avLst/>
                          </a:prstGeom>
                          <a:noFill/>
                          <a:ln w="9360" cap="sq">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694" name="Line 14"/>
                        <wps:cNvCnPr>
                          <a:cxnSpLocks noChangeShapeType="1"/>
                        </wps:cNvCnPr>
                        <wps:spPr bwMode="auto">
                          <a:xfrm>
                            <a:off x="2186" y="1965"/>
                            <a:ext cx="1" cy="946"/>
                          </a:xfrm>
                          <a:prstGeom prst="line">
                            <a:avLst/>
                          </a:prstGeom>
                          <a:noFill/>
                          <a:ln w="9360" cap="sq">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695" name="Line 15"/>
                        <wps:cNvCnPr>
                          <a:cxnSpLocks noChangeShapeType="1"/>
                        </wps:cNvCnPr>
                        <wps:spPr bwMode="auto">
                          <a:xfrm>
                            <a:off x="2441" y="1965"/>
                            <a:ext cx="1" cy="787"/>
                          </a:xfrm>
                          <a:prstGeom prst="line">
                            <a:avLst/>
                          </a:prstGeom>
                          <a:noFill/>
                          <a:ln w="9360" cap="sq">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696" name="Line 16"/>
                        <wps:cNvCnPr>
                          <a:cxnSpLocks noChangeShapeType="1"/>
                        </wps:cNvCnPr>
                        <wps:spPr bwMode="auto">
                          <a:xfrm>
                            <a:off x="2721" y="1975"/>
                            <a:ext cx="0" cy="551"/>
                          </a:xfrm>
                          <a:prstGeom prst="line">
                            <a:avLst/>
                          </a:prstGeom>
                          <a:noFill/>
                          <a:ln w="9360" cap="sq">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697" name="Line 17"/>
                        <wps:cNvCnPr>
                          <a:cxnSpLocks noChangeShapeType="1"/>
                        </wps:cNvCnPr>
                        <wps:spPr bwMode="auto">
                          <a:xfrm flipH="1">
                            <a:off x="1693" y="484"/>
                            <a:ext cx="3653" cy="0"/>
                          </a:xfrm>
                          <a:prstGeom prst="line">
                            <a:avLst/>
                          </a:prstGeom>
                          <a:noFill/>
                          <a:ln w="9360" cap="sq">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698" name="Line 18"/>
                        <wps:cNvCnPr>
                          <a:cxnSpLocks noChangeShapeType="1"/>
                        </wps:cNvCnPr>
                        <wps:spPr bwMode="auto">
                          <a:xfrm flipH="1">
                            <a:off x="1692" y="573"/>
                            <a:ext cx="3386" cy="0"/>
                          </a:xfrm>
                          <a:prstGeom prst="line">
                            <a:avLst/>
                          </a:prstGeom>
                          <a:noFill/>
                          <a:ln w="9360" cap="sq">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699" name="Line 19"/>
                        <wps:cNvCnPr>
                          <a:cxnSpLocks noChangeShapeType="1"/>
                        </wps:cNvCnPr>
                        <wps:spPr bwMode="auto">
                          <a:xfrm flipH="1">
                            <a:off x="1693" y="653"/>
                            <a:ext cx="3207" cy="0"/>
                          </a:xfrm>
                          <a:prstGeom prst="line">
                            <a:avLst/>
                          </a:prstGeom>
                          <a:noFill/>
                          <a:ln w="9360" cap="sq">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700" name="Line 20"/>
                        <wps:cNvCnPr>
                          <a:cxnSpLocks noChangeShapeType="1"/>
                        </wps:cNvCnPr>
                        <wps:spPr bwMode="auto">
                          <a:xfrm flipH="1">
                            <a:off x="1693" y="767"/>
                            <a:ext cx="2851" cy="1"/>
                          </a:xfrm>
                          <a:prstGeom prst="line">
                            <a:avLst/>
                          </a:prstGeom>
                          <a:noFill/>
                          <a:ln w="9360" cap="sq">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701" name="Line 21"/>
                        <wps:cNvCnPr>
                          <a:cxnSpLocks noChangeShapeType="1"/>
                        </wps:cNvCnPr>
                        <wps:spPr bwMode="auto">
                          <a:xfrm flipH="1">
                            <a:off x="1693" y="869"/>
                            <a:ext cx="2583" cy="0"/>
                          </a:xfrm>
                          <a:prstGeom prst="line">
                            <a:avLst/>
                          </a:prstGeom>
                          <a:noFill/>
                          <a:ln w="9360" cap="sq">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702" name="Line 22"/>
                        <wps:cNvCnPr>
                          <a:cxnSpLocks noChangeShapeType="1"/>
                        </wps:cNvCnPr>
                        <wps:spPr bwMode="auto">
                          <a:xfrm flipH="1">
                            <a:off x="1693" y="999"/>
                            <a:ext cx="2315" cy="0"/>
                          </a:xfrm>
                          <a:prstGeom prst="line">
                            <a:avLst/>
                          </a:prstGeom>
                          <a:noFill/>
                          <a:ln w="9360" cap="sq">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703" name="Line 23"/>
                        <wps:cNvCnPr>
                          <a:cxnSpLocks noChangeShapeType="1"/>
                        </wps:cNvCnPr>
                        <wps:spPr bwMode="auto">
                          <a:xfrm flipH="1">
                            <a:off x="1692" y="1148"/>
                            <a:ext cx="2048" cy="0"/>
                          </a:xfrm>
                          <a:prstGeom prst="line">
                            <a:avLst/>
                          </a:prstGeom>
                          <a:noFill/>
                          <a:ln w="9360" cap="sq">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1856" name="Line 24"/>
                        <wps:cNvCnPr>
                          <a:cxnSpLocks noChangeShapeType="1"/>
                        </wps:cNvCnPr>
                        <wps:spPr bwMode="auto">
                          <a:xfrm flipH="1">
                            <a:off x="1693" y="1384"/>
                            <a:ext cx="1781" cy="1"/>
                          </a:xfrm>
                          <a:prstGeom prst="line">
                            <a:avLst/>
                          </a:prstGeom>
                          <a:noFill/>
                          <a:ln w="9360" cap="sq">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1860" name="Line 25"/>
                        <wps:cNvCnPr>
                          <a:cxnSpLocks noChangeShapeType="1"/>
                        </wps:cNvCnPr>
                        <wps:spPr bwMode="auto">
                          <a:xfrm flipH="1">
                            <a:off x="1693" y="1700"/>
                            <a:ext cx="1513" cy="0"/>
                          </a:xfrm>
                          <a:prstGeom prst="line">
                            <a:avLst/>
                          </a:prstGeom>
                          <a:noFill/>
                          <a:ln w="9360" cap="sq">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1861" name="Line 26"/>
                        <wps:cNvCnPr>
                          <a:cxnSpLocks noChangeShapeType="1"/>
                        </wps:cNvCnPr>
                        <wps:spPr bwMode="auto">
                          <a:xfrm flipH="1">
                            <a:off x="1693" y="2176"/>
                            <a:ext cx="1245" cy="0"/>
                          </a:xfrm>
                          <a:prstGeom prst="line">
                            <a:avLst/>
                          </a:prstGeom>
                          <a:noFill/>
                          <a:ln w="9360" cap="sq">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1862" name="Line 27"/>
                        <wps:cNvCnPr>
                          <a:cxnSpLocks noChangeShapeType="1"/>
                        </wps:cNvCnPr>
                        <wps:spPr bwMode="auto">
                          <a:xfrm flipH="1">
                            <a:off x="1693" y="2507"/>
                            <a:ext cx="979" cy="0"/>
                          </a:xfrm>
                          <a:prstGeom prst="line">
                            <a:avLst/>
                          </a:prstGeom>
                          <a:noFill/>
                          <a:ln w="9360" cap="sq">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1863" name="Line 28"/>
                        <wps:cNvCnPr>
                          <a:cxnSpLocks noChangeShapeType="1"/>
                        </wps:cNvCnPr>
                        <wps:spPr bwMode="auto">
                          <a:xfrm flipH="1">
                            <a:off x="1693" y="2892"/>
                            <a:ext cx="445" cy="0"/>
                          </a:xfrm>
                          <a:prstGeom prst="line">
                            <a:avLst/>
                          </a:prstGeom>
                          <a:noFill/>
                          <a:ln w="9360" cap="sq">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1864" name="Line 29"/>
                        <wps:cNvCnPr>
                          <a:cxnSpLocks noChangeShapeType="1"/>
                        </wps:cNvCnPr>
                        <wps:spPr bwMode="auto">
                          <a:xfrm flipH="1">
                            <a:off x="1692" y="2738"/>
                            <a:ext cx="712" cy="0"/>
                          </a:xfrm>
                          <a:prstGeom prst="line">
                            <a:avLst/>
                          </a:prstGeom>
                          <a:noFill/>
                          <a:ln w="9360" cap="sq">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1865" name="Line 30"/>
                        <wps:cNvCnPr>
                          <a:cxnSpLocks noChangeShapeType="1"/>
                        </wps:cNvCnPr>
                        <wps:spPr bwMode="auto">
                          <a:xfrm>
                            <a:off x="1693" y="21"/>
                            <a:ext cx="0" cy="3239"/>
                          </a:xfrm>
                          <a:prstGeom prst="line">
                            <a:avLst/>
                          </a:prstGeom>
                          <a:noFill/>
                          <a:ln w="1908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1866" name="Oval 31"/>
                        <wps:cNvSpPr>
                          <a:spLocks noChangeArrowheads="1"/>
                        </wps:cNvSpPr>
                        <wps:spPr bwMode="auto">
                          <a:xfrm>
                            <a:off x="2940" y="1916"/>
                            <a:ext cx="90" cy="79"/>
                          </a:xfrm>
                          <a:prstGeom prst="ellipse">
                            <a:avLst/>
                          </a:prstGeom>
                          <a:solidFill>
                            <a:srgbClr val="BBE0E3"/>
                          </a:solidFill>
                          <a:ln w="9360" cap="sq">
                            <a:solidFill>
                              <a:srgbClr val="000000"/>
                            </a:solidFill>
                            <a:miter lim="800000"/>
                            <a:headEnd/>
                            <a:tailEnd/>
                          </a:ln>
                        </wps:spPr>
                        <wps:bodyPr rot="0" vert="horz" wrap="none" lIns="91440" tIns="45720" rIns="91440" bIns="45720" anchor="ctr" anchorCtr="0" upright="1">
                          <a:noAutofit/>
                        </wps:bodyPr>
                      </wps:wsp>
                      <wps:wsp>
                        <wps:cNvPr id="1867" name="Oval 32"/>
                        <wps:cNvSpPr>
                          <a:spLocks noChangeArrowheads="1"/>
                        </wps:cNvSpPr>
                        <wps:spPr bwMode="auto">
                          <a:xfrm>
                            <a:off x="3208" y="1916"/>
                            <a:ext cx="90" cy="79"/>
                          </a:xfrm>
                          <a:prstGeom prst="ellipse">
                            <a:avLst/>
                          </a:prstGeom>
                          <a:solidFill>
                            <a:srgbClr val="BBE0E3"/>
                          </a:solidFill>
                          <a:ln w="9360" cap="sq">
                            <a:solidFill>
                              <a:srgbClr val="000000"/>
                            </a:solidFill>
                            <a:miter lim="800000"/>
                            <a:headEnd/>
                            <a:tailEnd/>
                          </a:ln>
                        </wps:spPr>
                        <wps:bodyPr rot="0" vert="horz" wrap="none" lIns="91440" tIns="45720" rIns="91440" bIns="45720" anchor="ctr" anchorCtr="0" upright="1">
                          <a:noAutofit/>
                        </wps:bodyPr>
                      </wps:wsp>
                      <wps:wsp>
                        <wps:cNvPr id="1868" name="Oval 33"/>
                        <wps:cNvSpPr>
                          <a:spLocks noChangeArrowheads="1"/>
                        </wps:cNvSpPr>
                        <wps:spPr bwMode="auto">
                          <a:xfrm>
                            <a:off x="3476" y="1916"/>
                            <a:ext cx="88" cy="79"/>
                          </a:xfrm>
                          <a:prstGeom prst="ellipse">
                            <a:avLst/>
                          </a:prstGeom>
                          <a:solidFill>
                            <a:srgbClr val="BBE0E3"/>
                          </a:solidFill>
                          <a:ln w="9360" cap="sq">
                            <a:solidFill>
                              <a:srgbClr val="000000"/>
                            </a:solidFill>
                            <a:miter lim="800000"/>
                            <a:headEnd/>
                            <a:tailEnd/>
                          </a:ln>
                        </wps:spPr>
                        <wps:bodyPr rot="0" vert="horz" wrap="none" lIns="91440" tIns="45720" rIns="91440" bIns="45720" anchor="ctr" anchorCtr="0" upright="1">
                          <a:noAutofit/>
                        </wps:bodyPr>
                      </wps:wsp>
                      <wps:wsp>
                        <wps:cNvPr id="1869" name="Oval 34"/>
                        <wps:cNvSpPr>
                          <a:spLocks noChangeArrowheads="1"/>
                        </wps:cNvSpPr>
                        <wps:spPr bwMode="auto">
                          <a:xfrm>
                            <a:off x="3743" y="1916"/>
                            <a:ext cx="88" cy="79"/>
                          </a:xfrm>
                          <a:prstGeom prst="ellipse">
                            <a:avLst/>
                          </a:prstGeom>
                          <a:solidFill>
                            <a:srgbClr val="BBE0E3"/>
                          </a:solidFill>
                          <a:ln w="9360" cap="sq">
                            <a:solidFill>
                              <a:srgbClr val="000000"/>
                            </a:solidFill>
                            <a:miter lim="800000"/>
                            <a:headEnd/>
                            <a:tailEnd/>
                          </a:ln>
                        </wps:spPr>
                        <wps:bodyPr rot="0" vert="horz" wrap="none" lIns="91440" tIns="45720" rIns="91440" bIns="45720" anchor="ctr" anchorCtr="0" upright="1">
                          <a:noAutofit/>
                        </wps:bodyPr>
                      </wps:wsp>
                      <wps:wsp>
                        <wps:cNvPr id="1870" name="Oval 35"/>
                        <wps:cNvSpPr>
                          <a:spLocks noChangeArrowheads="1"/>
                        </wps:cNvSpPr>
                        <wps:spPr bwMode="auto">
                          <a:xfrm>
                            <a:off x="4010" y="1916"/>
                            <a:ext cx="89" cy="79"/>
                          </a:xfrm>
                          <a:prstGeom prst="ellipse">
                            <a:avLst/>
                          </a:prstGeom>
                          <a:solidFill>
                            <a:srgbClr val="BBE0E3"/>
                          </a:solidFill>
                          <a:ln w="9360" cap="sq">
                            <a:solidFill>
                              <a:srgbClr val="000000"/>
                            </a:solidFill>
                            <a:miter lim="800000"/>
                            <a:headEnd/>
                            <a:tailEnd/>
                          </a:ln>
                        </wps:spPr>
                        <wps:bodyPr rot="0" vert="horz" wrap="none" lIns="91440" tIns="45720" rIns="91440" bIns="45720" anchor="ctr" anchorCtr="0" upright="1">
                          <a:noAutofit/>
                        </wps:bodyPr>
                      </wps:wsp>
                      <wps:wsp>
                        <wps:cNvPr id="1871" name="Oval 36"/>
                        <wps:cNvSpPr>
                          <a:spLocks noChangeArrowheads="1"/>
                        </wps:cNvSpPr>
                        <wps:spPr bwMode="auto">
                          <a:xfrm>
                            <a:off x="4276" y="1916"/>
                            <a:ext cx="90" cy="79"/>
                          </a:xfrm>
                          <a:prstGeom prst="ellipse">
                            <a:avLst/>
                          </a:prstGeom>
                          <a:solidFill>
                            <a:srgbClr val="BBE0E3"/>
                          </a:solidFill>
                          <a:ln w="9360" cap="sq">
                            <a:solidFill>
                              <a:srgbClr val="000000"/>
                            </a:solidFill>
                            <a:miter lim="800000"/>
                            <a:headEnd/>
                            <a:tailEnd/>
                          </a:ln>
                        </wps:spPr>
                        <wps:bodyPr rot="0" vert="horz" wrap="none" lIns="91440" tIns="45720" rIns="91440" bIns="45720" anchor="ctr" anchorCtr="0" upright="1">
                          <a:noAutofit/>
                        </wps:bodyPr>
                      </wps:wsp>
                      <wps:wsp>
                        <wps:cNvPr id="1872" name="Oval 37"/>
                        <wps:cNvSpPr>
                          <a:spLocks noChangeArrowheads="1"/>
                        </wps:cNvSpPr>
                        <wps:spPr bwMode="auto">
                          <a:xfrm>
                            <a:off x="4544" y="1916"/>
                            <a:ext cx="89" cy="79"/>
                          </a:xfrm>
                          <a:prstGeom prst="ellipse">
                            <a:avLst/>
                          </a:prstGeom>
                          <a:solidFill>
                            <a:srgbClr val="BBE0E3"/>
                          </a:solidFill>
                          <a:ln w="9360" cap="sq">
                            <a:solidFill>
                              <a:srgbClr val="000000"/>
                            </a:solidFill>
                            <a:miter lim="800000"/>
                            <a:headEnd/>
                            <a:tailEnd/>
                          </a:ln>
                        </wps:spPr>
                        <wps:bodyPr rot="0" vert="horz" wrap="none" lIns="91440" tIns="45720" rIns="91440" bIns="45720" anchor="ctr" anchorCtr="0" upright="1">
                          <a:noAutofit/>
                        </wps:bodyPr>
                      </wps:wsp>
                      <wps:wsp>
                        <wps:cNvPr id="1873" name="Oval 38"/>
                        <wps:cNvSpPr>
                          <a:spLocks noChangeArrowheads="1"/>
                        </wps:cNvSpPr>
                        <wps:spPr bwMode="auto">
                          <a:xfrm>
                            <a:off x="4812" y="1916"/>
                            <a:ext cx="89" cy="79"/>
                          </a:xfrm>
                          <a:prstGeom prst="ellipse">
                            <a:avLst/>
                          </a:prstGeom>
                          <a:solidFill>
                            <a:srgbClr val="BBE0E3"/>
                          </a:solidFill>
                          <a:ln w="9360" cap="sq">
                            <a:solidFill>
                              <a:srgbClr val="000000"/>
                            </a:solidFill>
                            <a:miter lim="800000"/>
                            <a:headEnd/>
                            <a:tailEnd/>
                          </a:ln>
                        </wps:spPr>
                        <wps:bodyPr rot="0" vert="horz" wrap="none" lIns="91440" tIns="45720" rIns="91440" bIns="45720" anchor="ctr" anchorCtr="0" upright="1">
                          <a:noAutofit/>
                        </wps:bodyPr>
                      </wps:wsp>
                      <wps:wsp>
                        <wps:cNvPr id="1874" name="Oval 39"/>
                        <wps:cNvSpPr>
                          <a:spLocks noChangeArrowheads="1"/>
                        </wps:cNvSpPr>
                        <wps:spPr bwMode="auto">
                          <a:xfrm>
                            <a:off x="5078" y="1916"/>
                            <a:ext cx="89" cy="79"/>
                          </a:xfrm>
                          <a:prstGeom prst="ellipse">
                            <a:avLst/>
                          </a:prstGeom>
                          <a:solidFill>
                            <a:srgbClr val="BBE0E3"/>
                          </a:solidFill>
                          <a:ln w="9360" cap="sq">
                            <a:solidFill>
                              <a:srgbClr val="000000"/>
                            </a:solidFill>
                            <a:miter lim="800000"/>
                            <a:headEnd/>
                            <a:tailEnd/>
                          </a:ln>
                        </wps:spPr>
                        <wps:bodyPr rot="0" vert="horz" wrap="none" lIns="91440" tIns="45720" rIns="91440" bIns="45720" anchor="ctr" anchorCtr="0" upright="1">
                          <a:noAutofit/>
                        </wps:bodyPr>
                      </wps:wsp>
                      <wps:wsp>
                        <wps:cNvPr id="1875" name="Oval 40"/>
                        <wps:cNvSpPr>
                          <a:spLocks noChangeArrowheads="1"/>
                        </wps:cNvSpPr>
                        <wps:spPr bwMode="auto">
                          <a:xfrm>
                            <a:off x="5346" y="1916"/>
                            <a:ext cx="89" cy="79"/>
                          </a:xfrm>
                          <a:prstGeom prst="ellipse">
                            <a:avLst/>
                          </a:prstGeom>
                          <a:solidFill>
                            <a:srgbClr val="BBE0E3"/>
                          </a:solidFill>
                          <a:ln w="9360" cap="sq">
                            <a:solidFill>
                              <a:srgbClr val="000000"/>
                            </a:solidFill>
                            <a:miter lim="800000"/>
                            <a:headEnd/>
                            <a:tailEnd/>
                          </a:ln>
                        </wps:spPr>
                        <wps:bodyPr rot="0" vert="horz" wrap="none" lIns="91440" tIns="45720" rIns="91440" bIns="45720" anchor="ctr" anchorCtr="0" upright="1">
                          <a:noAutofit/>
                        </wps:bodyPr>
                      </wps:wsp>
                      <wps:wsp>
                        <wps:cNvPr id="1876" name="Oval 41"/>
                        <wps:cNvSpPr>
                          <a:spLocks noChangeArrowheads="1"/>
                        </wps:cNvSpPr>
                        <wps:spPr bwMode="auto">
                          <a:xfrm>
                            <a:off x="2139" y="1916"/>
                            <a:ext cx="89" cy="79"/>
                          </a:xfrm>
                          <a:prstGeom prst="ellipse">
                            <a:avLst/>
                          </a:prstGeom>
                          <a:solidFill>
                            <a:srgbClr val="BBE0E3"/>
                          </a:solidFill>
                          <a:ln w="9360" cap="sq">
                            <a:solidFill>
                              <a:srgbClr val="000000"/>
                            </a:solidFill>
                            <a:miter lim="800000"/>
                            <a:headEnd/>
                            <a:tailEnd/>
                          </a:ln>
                        </wps:spPr>
                        <wps:bodyPr rot="0" vert="horz" wrap="none" lIns="91440" tIns="45720" rIns="91440" bIns="45720" anchor="ctr" anchorCtr="0" upright="1">
                          <a:noAutofit/>
                        </wps:bodyPr>
                      </wps:wsp>
                      <wps:wsp>
                        <wps:cNvPr id="1877" name="Oval 42"/>
                        <wps:cNvSpPr>
                          <a:spLocks noChangeArrowheads="1"/>
                        </wps:cNvSpPr>
                        <wps:spPr bwMode="auto">
                          <a:xfrm>
                            <a:off x="2407" y="1916"/>
                            <a:ext cx="89" cy="79"/>
                          </a:xfrm>
                          <a:prstGeom prst="ellipse">
                            <a:avLst/>
                          </a:prstGeom>
                          <a:solidFill>
                            <a:srgbClr val="BBE0E3"/>
                          </a:solidFill>
                          <a:ln w="9360" cap="sq">
                            <a:solidFill>
                              <a:srgbClr val="000000"/>
                            </a:solidFill>
                            <a:miter lim="800000"/>
                            <a:headEnd/>
                            <a:tailEnd/>
                          </a:ln>
                        </wps:spPr>
                        <wps:bodyPr rot="0" vert="horz" wrap="none" lIns="91440" tIns="45720" rIns="91440" bIns="45720" anchor="ctr" anchorCtr="0" upright="1">
                          <a:noAutofit/>
                        </wps:bodyPr>
                      </wps:wsp>
                      <wps:wsp>
                        <wps:cNvPr id="1878" name="Oval 43"/>
                        <wps:cNvSpPr>
                          <a:spLocks noChangeArrowheads="1"/>
                        </wps:cNvSpPr>
                        <wps:spPr bwMode="auto">
                          <a:xfrm>
                            <a:off x="2674" y="1916"/>
                            <a:ext cx="89" cy="79"/>
                          </a:xfrm>
                          <a:prstGeom prst="ellipse">
                            <a:avLst/>
                          </a:prstGeom>
                          <a:solidFill>
                            <a:srgbClr val="BBE0E3"/>
                          </a:solidFill>
                          <a:ln w="9360" cap="sq">
                            <a:solidFill>
                              <a:srgbClr val="000000"/>
                            </a:solidFill>
                            <a:miter lim="800000"/>
                            <a:headEnd/>
                            <a:tailEnd/>
                          </a:ln>
                        </wps:spPr>
                        <wps:bodyPr rot="0" vert="horz" wrap="none" lIns="91440" tIns="45720" rIns="91440" bIns="45720" anchor="ctr" anchorCtr="0" upright="1">
                          <a:noAutofit/>
                        </wps:bodyPr>
                      </wps:wsp>
                      <wps:wsp>
                        <wps:cNvPr id="1879" name="Oval 44"/>
                        <wps:cNvSpPr>
                          <a:spLocks noChangeArrowheads="1"/>
                        </wps:cNvSpPr>
                        <wps:spPr bwMode="auto">
                          <a:xfrm>
                            <a:off x="5613" y="1916"/>
                            <a:ext cx="90" cy="79"/>
                          </a:xfrm>
                          <a:prstGeom prst="ellipse">
                            <a:avLst/>
                          </a:prstGeom>
                          <a:solidFill>
                            <a:srgbClr val="BBE0E3"/>
                          </a:solidFill>
                          <a:ln w="9360" cap="sq">
                            <a:solidFill>
                              <a:srgbClr val="000000"/>
                            </a:solidFill>
                            <a:miter lim="800000"/>
                            <a:headEnd/>
                            <a:tailEnd/>
                          </a:ln>
                        </wps:spPr>
                        <wps:bodyPr rot="0" vert="horz" wrap="none" lIns="91440" tIns="45720" rIns="91440" bIns="45720" anchor="ctr" anchorCtr="0" upright="1">
                          <a:noAutofit/>
                        </wps:bodyPr>
                      </wps:wsp>
                      <wps:wsp>
                        <wps:cNvPr id="1880" name="Freeform 45"/>
                        <wps:cNvSpPr>
                          <a:spLocks noChangeArrowheads="1"/>
                        </wps:cNvSpPr>
                        <wps:spPr bwMode="auto">
                          <a:xfrm>
                            <a:off x="1872" y="494"/>
                            <a:ext cx="3475" cy="2605"/>
                          </a:xfrm>
                          <a:custGeom>
                            <a:avLst/>
                            <a:gdLst>
                              <a:gd name="T0" fmla="*/ 0 w 1769"/>
                              <a:gd name="T1" fmla="*/ 2605 h 1496"/>
                              <a:gd name="T2" fmla="*/ 890 w 1769"/>
                              <a:gd name="T3" fmla="*/ 1975 h 1496"/>
                              <a:gd name="T4" fmla="*/ 1515 w 1769"/>
                              <a:gd name="T5" fmla="*/ 1026 h 1496"/>
                              <a:gd name="T6" fmla="*/ 2228 w 1769"/>
                              <a:gd name="T7" fmla="*/ 474 h 1496"/>
                              <a:gd name="T8" fmla="*/ 3475 w 1769"/>
                              <a:gd name="T9" fmla="*/ 0 h 149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769" h="1496">
                                <a:moveTo>
                                  <a:pt x="0" y="1496"/>
                                </a:moveTo>
                                <a:cubicBezTo>
                                  <a:pt x="162" y="1390"/>
                                  <a:pt x="325" y="1285"/>
                                  <a:pt x="453" y="1134"/>
                                </a:cubicBezTo>
                                <a:cubicBezTo>
                                  <a:pt x="581" y="983"/>
                                  <a:pt x="658" y="733"/>
                                  <a:pt x="771" y="589"/>
                                </a:cubicBezTo>
                                <a:cubicBezTo>
                                  <a:pt x="884" y="445"/>
                                  <a:pt x="968" y="370"/>
                                  <a:pt x="1134" y="272"/>
                                </a:cubicBezTo>
                                <a:cubicBezTo>
                                  <a:pt x="1300" y="174"/>
                                  <a:pt x="1663" y="45"/>
                                  <a:pt x="1769" y="0"/>
                                </a:cubicBezTo>
                              </a:path>
                            </a:pathLst>
                          </a:custGeom>
                          <a:noFill/>
                          <a:ln w="25560">
                            <a:solidFill>
                              <a:srgbClr val="FF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wps:wsp>
                        <wps:cNvPr id="1881" name="Line 46"/>
                        <wps:cNvCnPr>
                          <a:cxnSpLocks noChangeShapeType="1"/>
                        </wps:cNvCnPr>
                        <wps:spPr bwMode="auto">
                          <a:xfrm>
                            <a:off x="2977" y="1997"/>
                            <a:ext cx="0" cy="156"/>
                          </a:xfrm>
                          <a:prstGeom prst="line">
                            <a:avLst/>
                          </a:prstGeom>
                          <a:noFill/>
                          <a:ln w="9360" cap="sq">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1882" name="Oval 47"/>
                        <wps:cNvSpPr>
                          <a:spLocks noChangeArrowheads="1"/>
                        </wps:cNvSpPr>
                        <wps:spPr bwMode="auto">
                          <a:xfrm>
                            <a:off x="3743" y="1117"/>
                            <a:ext cx="88" cy="77"/>
                          </a:xfrm>
                          <a:prstGeom prst="ellipse">
                            <a:avLst/>
                          </a:prstGeom>
                          <a:solidFill>
                            <a:srgbClr val="CC00CC"/>
                          </a:solidFill>
                          <a:ln w="9360" cap="sq">
                            <a:solidFill>
                              <a:srgbClr val="000000"/>
                            </a:solidFill>
                            <a:miter lim="800000"/>
                            <a:headEnd/>
                            <a:tailEnd/>
                          </a:ln>
                        </wps:spPr>
                        <wps:bodyPr rot="0" vert="horz" wrap="none" lIns="91440" tIns="45720" rIns="91440" bIns="45720" anchor="ctr" anchorCtr="0" upright="1">
                          <a:noAutofit/>
                        </wps:bodyPr>
                      </wps:wsp>
                      <wps:wsp>
                        <wps:cNvPr id="1883" name="Oval 48"/>
                        <wps:cNvSpPr>
                          <a:spLocks noChangeArrowheads="1"/>
                        </wps:cNvSpPr>
                        <wps:spPr bwMode="auto">
                          <a:xfrm>
                            <a:off x="4010" y="969"/>
                            <a:ext cx="89" cy="77"/>
                          </a:xfrm>
                          <a:prstGeom prst="ellipse">
                            <a:avLst/>
                          </a:prstGeom>
                          <a:solidFill>
                            <a:srgbClr val="CC00CC"/>
                          </a:solidFill>
                          <a:ln w="9360" cap="sq">
                            <a:solidFill>
                              <a:srgbClr val="000000"/>
                            </a:solidFill>
                            <a:miter lim="800000"/>
                            <a:headEnd/>
                            <a:tailEnd/>
                          </a:ln>
                        </wps:spPr>
                        <wps:bodyPr rot="0" vert="horz" wrap="none" lIns="91440" tIns="45720" rIns="91440" bIns="45720" anchor="ctr" anchorCtr="0" upright="1">
                          <a:noAutofit/>
                        </wps:bodyPr>
                      </wps:wsp>
                      <wps:wsp>
                        <wps:cNvPr id="1884" name="Oval 49"/>
                        <wps:cNvSpPr>
                          <a:spLocks noChangeArrowheads="1"/>
                        </wps:cNvSpPr>
                        <wps:spPr bwMode="auto">
                          <a:xfrm>
                            <a:off x="4265" y="831"/>
                            <a:ext cx="89" cy="77"/>
                          </a:xfrm>
                          <a:prstGeom prst="ellipse">
                            <a:avLst/>
                          </a:prstGeom>
                          <a:solidFill>
                            <a:srgbClr val="CC00CC"/>
                          </a:solidFill>
                          <a:ln w="9360" cap="sq">
                            <a:solidFill>
                              <a:srgbClr val="000000"/>
                            </a:solidFill>
                            <a:miter lim="800000"/>
                            <a:headEnd/>
                            <a:tailEnd/>
                          </a:ln>
                        </wps:spPr>
                        <wps:bodyPr rot="0" vert="horz" wrap="none" lIns="91440" tIns="45720" rIns="91440" bIns="45720" anchor="ctr" anchorCtr="0" upright="1">
                          <a:noAutofit/>
                        </wps:bodyPr>
                      </wps:wsp>
                      <wps:wsp>
                        <wps:cNvPr id="1885" name="Oval 50"/>
                        <wps:cNvSpPr>
                          <a:spLocks noChangeArrowheads="1"/>
                        </wps:cNvSpPr>
                        <wps:spPr bwMode="auto">
                          <a:xfrm>
                            <a:off x="4544" y="731"/>
                            <a:ext cx="89" cy="77"/>
                          </a:xfrm>
                          <a:prstGeom prst="ellipse">
                            <a:avLst/>
                          </a:prstGeom>
                          <a:solidFill>
                            <a:srgbClr val="CC00CC"/>
                          </a:solidFill>
                          <a:ln w="9360" cap="sq">
                            <a:solidFill>
                              <a:srgbClr val="000000"/>
                            </a:solidFill>
                            <a:miter lim="800000"/>
                            <a:headEnd/>
                            <a:tailEnd/>
                          </a:ln>
                        </wps:spPr>
                        <wps:bodyPr rot="0" vert="horz" wrap="none" lIns="91440" tIns="45720" rIns="91440" bIns="45720" anchor="ctr" anchorCtr="0" upright="1">
                          <a:noAutofit/>
                        </wps:bodyPr>
                      </wps:wsp>
                      <wps:wsp>
                        <wps:cNvPr id="1886" name="Oval 51"/>
                        <wps:cNvSpPr>
                          <a:spLocks noChangeArrowheads="1"/>
                        </wps:cNvSpPr>
                        <wps:spPr bwMode="auto">
                          <a:xfrm>
                            <a:off x="4812" y="621"/>
                            <a:ext cx="89" cy="77"/>
                          </a:xfrm>
                          <a:prstGeom prst="ellipse">
                            <a:avLst/>
                          </a:prstGeom>
                          <a:solidFill>
                            <a:srgbClr val="CC00CC"/>
                          </a:solidFill>
                          <a:ln w="9360" cap="sq">
                            <a:solidFill>
                              <a:srgbClr val="000000"/>
                            </a:solidFill>
                            <a:miter lim="800000"/>
                            <a:headEnd/>
                            <a:tailEnd/>
                          </a:ln>
                        </wps:spPr>
                        <wps:bodyPr rot="0" vert="horz" wrap="none" lIns="91440" tIns="45720" rIns="91440" bIns="45720" anchor="ctr" anchorCtr="0" upright="1">
                          <a:noAutofit/>
                        </wps:bodyPr>
                      </wps:wsp>
                      <wps:wsp>
                        <wps:cNvPr id="1887" name="Oval 52"/>
                        <wps:cNvSpPr>
                          <a:spLocks noChangeArrowheads="1"/>
                        </wps:cNvSpPr>
                        <wps:spPr bwMode="auto">
                          <a:xfrm>
                            <a:off x="5081" y="573"/>
                            <a:ext cx="88" cy="77"/>
                          </a:xfrm>
                          <a:prstGeom prst="ellipse">
                            <a:avLst/>
                          </a:prstGeom>
                          <a:solidFill>
                            <a:srgbClr val="CC00CC"/>
                          </a:solidFill>
                          <a:ln w="9360" cap="sq">
                            <a:solidFill>
                              <a:srgbClr val="000000"/>
                            </a:solidFill>
                            <a:miter lim="800000"/>
                            <a:headEnd/>
                            <a:tailEnd/>
                          </a:ln>
                        </wps:spPr>
                        <wps:bodyPr rot="0" vert="horz" wrap="none" lIns="91440" tIns="45720" rIns="91440" bIns="45720" anchor="ctr" anchorCtr="0" upright="1">
                          <a:noAutofit/>
                        </wps:bodyPr>
                      </wps:wsp>
                      <wps:wsp>
                        <wps:cNvPr id="1888" name="Oval 53"/>
                        <wps:cNvSpPr>
                          <a:spLocks noChangeArrowheads="1"/>
                        </wps:cNvSpPr>
                        <wps:spPr bwMode="auto">
                          <a:xfrm>
                            <a:off x="2940" y="2144"/>
                            <a:ext cx="90" cy="77"/>
                          </a:xfrm>
                          <a:prstGeom prst="ellipse">
                            <a:avLst/>
                          </a:prstGeom>
                          <a:solidFill>
                            <a:srgbClr val="CC00CC"/>
                          </a:solidFill>
                          <a:ln w="9360" cap="sq">
                            <a:solidFill>
                              <a:srgbClr val="000000"/>
                            </a:solidFill>
                            <a:miter lim="800000"/>
                            <a:headEnd/>
                            <a:tailEnd/>
                          </a:ln>
                        </wps:spPr>
                        <wps:bodyPr rot="0" vert="horz" wrap="none" lIns="91440" tIns="45720" rIns="91440" bIns="45720" anchor="ctr" anchorCtr="0" upright="1">
                          <a:noAutofit/>
                        </wps:bodyPr>
                      </wps:wsp>
                      <wps:wsp>
                        <wps:cNvPr id="1889" name="Oval 54"/>
                        <wps:cNvSpPr>
                          <a:spLocks noChangeArrowheads="1"/>
                        </wps:cNvSpPr>
                        <wps:spPr bwMode="auto">
                          <a:xfrm>
                            <a:off x="3476" y="1364"/>
                            <a:ext cx="88" cy="77"/>
                          </a:xfrm>
                          <a:prstGeom prst="ellipse">
                            <a:avLst/>
                          </a:prstGeom>
                          <a:solidFill>
                            <a:srgbClr val="CC00CC"/>
                          </a:solidFill>
                          <a:ln w="9360" cap="sq">
                            <a:solidFill>
                              <a:srgbClr val="000000"/>
                            </a:solidFill>
                            <a:miter lim="800000"/>
                            <a:headEnd/>
                            <a:tailEnd/>
                          </a:ln>
                        </wps:spPr>
                        <wps:bodyPr rot="0" vert="horz" wrap="none" lIns="91440" tIns="45720" rIns="91440" bIns="45720" anchor="ctr" anchorCtr="0" upright="1">
                          <a:noAutofit/>
                        </wps:bodyPr>
                      </wps:wsp>
                      <wps:wsp>
                        <wps:cNvPr id="1890" name="Oval 55"/>
                        <wps:cNvSpPr>
                          <a:spLocks noChangeArrowheads="1"/>
                        </wps:cNvSpPr>
                        <wps:spPr bwMode="auto">
                          <a:xfrm>
                            <a:off x="3208" y="1679"/>
                            <a:ext cx="90" cy="77"/>
                          </a:xfrm>
                          <a:prstGeom prst="ellipse">
                            <a:avLst/>
                          </a:prstGeom>
                          <a:solidFill>
                            <a:srgbClr val="CC00CC"/>
                          </a:solidFill>
                          <a:ln w="9360" cap="sq">
                            <a:solidFill>
                              <a:srgbClr val="000000"/>
                            </a:solidFill>
                            <a:miter lim="800000"/>
                            <a:headEnd/>
                            <a:tailEnd/>
                          </a:ln>
                        </wps:spPr>
                        <wps:bodyPr rot="0" vert="horz" wrap="none" lIns="91440" tIns="45720" rIns="91440" bIns="45720" anchor="ctr" anchorCtr="0" upright="1">
                          <a:noAutofit/>
                        </wps:bodyPr>
                      </wps:wsp>
                      <wps:wsp>
                        <wps:cNvPr id="1891" name="Oval 56"/>
                        <wps:cNvSpPr>
                          <a:spLocks noChangeArrowheads="1"/>
                        </wps:cNvSpPr>
                        <wps:spPr bwMode="auto">
                          <a:xfrm>
                            <a:off x="5348" y="436"/>
                            <a:ext cx="89" cy="77"/>
                          </a:xfrm>
                          <a:prstGeom prst="ellipse">
                            <a:avLst/>
                          </a:prstGeom>
                          <a:solidFill>
                            <a:srgbClr val="CC00CC"/>
                          </a:solidFill>
                          <a:ln w="9360" cap="sq">
                            <a:solidFill>
                              <a:srgbClr val="000000"/>
                            </a:solidFill>
                            <a:miter lim="800000"/>
                            <a:headEnd/>
                            <a:tailEnd/>
                          </a:ln>
                        </wps:spPr>
                        <wps:bodyPr rot="0" vert="horz" wrap="none" lIns="91440" tIns="45720" rIns="91440" bIns="45720" anchor="ctr" anchorCtr="0" upright="1">
                          <a:noAutofit/>
                        </wps:bodyPr>
                      </wps:wsp>
                      <wps:wsp>
                        <wps:cNvPr id="1892" name="Oval 57"/>
                        <wps:cNvSpPr>
                          <a:spLocks noChangeArrowheads="1"/>
                        </wps:cNvSpPr>
                        <wps:spPr bwMode="auto">
                          <a:xfrm>
                            <a:off x="2672" y="2470"/>
                            <a:ext cx="89" cy="77"/>
                          </a:xfrm>
                          <a:prstGeom prst="ellipse">
                            <a:avLst/>
                          </a:prstGeom>
                          <a:solidFill>
                            <a:srgbClr val="CC00CC"/>
                          </a:solidFill>
                          <a:ln w="9360" cap="sq">
                            <a:solidFill>
                              <a:srgbClr val="000000"/>
                            </a:solidFill>
                            <a:miter lim="800000"/>
                            <a:headEnd/>
                            <a:tailEnd/>
                          </a:ln>
                        </wps:spPr>
                        <wps:bodyPr rot="0" vert="horz" wrap="none" lIns="91440" tIns="45720" rIns="91440" bIns="45720" anchor="ctr" anchorCtr="0" upright="1">
                          <a:noAutofit/>
                        </wps:bodyPr>
                      </wps:wsp>
                      <wps:wsp>
                        <wps:cNvPr id="1893" name="Oval 58"/>
                        <wps:cNvSpPr>
                          <a:spLocks noChangeArrowheads="1"/>
                        </wps:cNvSpPr>
                        <wps:spPr bwMode="auto">
                          <a:xfrm>
                            <a:off x="2407" y="2708"/>
                            <a:ext cx="89" cy="77"/>
                          </a:xfrm>
                          <a:prstGeom prst="ellipse">
                            <a:avLst/>
                          </a:prstGeom>
                          <a:solidFill>
                            <a:srgbClr val="CC00CC"/>
                          </a:solidFill>
                          <a:ln w="9360" cap="sq">
                            <a:solidFill>
                              <a:srgbClr val="000000"/>
                            </a:solidFill>
                            <a:miter lim="800000"/>
                            <a:headEnd/>
                            <a:tailEnd/>
                          </a:ln>
                        </wps:spPr>
                        <wps:bodyPr rot="0" vert="horz" wrap="none" lIns="91440" tIns="45720" rIns="91440" bIns="45720" anchor="ctr" anchorCtr="0" upright="1">
                          <a:noAutofit/>
                        </wps:bodyPr>
                      </wps:wsp>
                      <wps:wsp>
                        <wps:cNvPr id="1894" name="Oval 59"/>
                        <wps:cNvSpPr>
                          <a:spLocks noChangeArrowheads="1"/>
                        </wps:cNvSpPr>
                        <wps:spPr bwMode="auto">
                          <a:xfrm>
                            <a:off x="2139" y="2866"/>
                            <a:ext cx="89" cy="77"/>
                          </a:xfrm>
                          <a:prstGeom prst="ellipse">
                            <a:avLst/>
                          </a:prstGeom>
                          <a:solidFill>
                            <a:srgbClr val="CC00CC"/>
                          </a:solidFill>
                          <a:ln w="9360" cap="sq">
                            <a:solidFill>
                              <a:srgbClr val="000000"/>
                            </a:solidFill>
                            <a:miter lim="800000"/>
                            <a:headEnd/>
                            <a:tailEnd/>
                          </a:ln>
                        </wps:spPr>
                        <wps:bodyPr rot="0" vert="horz" wrap="none" lIns="91440" tIns="45720" rIns="91440" bIns="45720" anchor="ctr" anchorCtr="0" upright="1">
                          <a:noAutofit/>
                        </wps:bodyPr>
                      </wps:wsp>
                      <pic:pic xmlns:pic="http://schemas.openxmlformats.org/drawingml/2006/picture">
                        <pic:nvPicPr>
                          <pic:cNvPr id="1895" name="Picture 60"/>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3427" y="2217"/>
                            <a:ext cx="1707" cy="309"/>
                          </a:xfrm>
                          <a:prstGeom prst="rect">
                            <a:avLst/>
                          </a:prstGeom>
                          <a:noFill/>
                          <a:ln>
                            <a:noFill/>
                          </a:ln>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pic:pic xmlns:pic="http://schemas.openxmlformats.org/drawingml/2006/picture">
                        <pic:nvPicPr>
                          <pic:cNvPr id="1896" name="Picture 61"/>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167" y="1338"/>
                            <a:ext cx="1312" cy="327"/>
                          </a:xfrm>
                          <a:prstGeom prst="rect">
                            <a:avLst/>
                          </a:prstGeom>
                          <a:noFill/>
                          <a:ln>
                            <a:noFill/>
                          </a:ln>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wps:wsp>
                        <wps:cNvPr id="1897" name="Text Box 62"/>
                        <wps:cNvSpPr txBox="1">
                          <a:spLocks noChangeArrowheads="1"/>
                        </wps:cNvSpPr>
                        <wps:spPr bwMode="auto">
                          <a:xfrm>
                            <a:off x="0" y="1996"/>
                            <a:ext cx="533"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s:wsp>
                        <wps:cNvPr id="1898" name="Freeform 63"/>
                        <wps:cNvSpPr>
                          <a:spLocks/>
                        </wps:cNvSpPr>
                        <wps:spPr bwMode="auto">
                          <a:xfrm>
                            <a:off x="1515" y="1384"/>
                            <a:ext cx="177" cy="304"/>
                          </a:xfrm>
                          <a:custGeom>
                            <a:avLst/>
                            <a:gdLst>
                              <a:gd name="T0" fmla="*/ 177 w 136"/>
                              <a:gd name="T1" fmla="*/ 0 h 227"/>
                              <a:gd name="T2" fmla="*/ 0 w 136"/>
                              <a:gd name="T3" fmla="*/ 0 h 227"/>
                              <a:gd name="T4" fmla="*/ 0 w 136"/>
                              <a:gd name="T5" fmla="*/ 304 h 227"/>
                              <a:gd name="T6" fmla="*/ 177 w 136"/>
                              <a:gd name="T7" fmla="*/ 304 h 227"/>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36" h="227">
                                <a:moveTo>
                                  <a:pt x="136" y="0"/>
                                </a:moveTo>
                                <a:lnTo>
                                  <a:pt x="0" y="0"/>
                                </a:lnTo>
                                <a:lnTo>
                                  <a:pt x="0" y="227"/>
                                </a:lnTo>
                                <a:lnTo>
                                  <a:pt x="136" y="227"/>
                                </a:lnTo>
                              </a:path>
                            </a:pathLst>
                          </a:custGeom>
                          <a:noFill/>
                          <a:ln w="9360" cap="sq">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wps:wsp>
                        <wps:cNvPr id="1899" name="Freeform 64"/>
                        <wps:cNvSpPr>
                          <a:spLocks/>
                        </wps:cNvSpPr>
                        <wps:spPr bwMode="auto">
                          <a:xfrm rot="-5400000">
                            <a:off x="3247" y="1954"/>
                            <a:ext cx="264" cy="270"/>
                          </a:xfrm>
                          <a:custGeom>
                            <a:avLst/>
                            <a:gdLst>
                              <a:gd name="T0" fmla="*/ 264 w 136"/>
                              <a:gd name="T1" fmla="*/ 0 h 227"/>
                              <a:gd name="T2" fmla="*/ 0 w 136"/>
                              <a:gd name="T3" fmla="*/ 0 h 227"/>
                              <a:gd name="T4" fmla="*/ 0 w 136"/>
                              <a:gd name="T5" fmla="*/ 270 h 227"/>
                              <a:gd name="T6" fmla="*/ 264 w 136"/>
                              <a:gd name="T7" fmla="*/ 270 h 227"/>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36" h="227">
                                <a:moveTo>
                                  <a:pt x="136" y="0"/>
                                </a:moveTo>
                                <a:lnTo>
                                  <a:pt x="0" y="0"/>
                                </a:lnTo>
                                <a:lnTo>
                                  <a:pt x="0" y="227"/>
                                </a:lnTo>
                                <a:lnTo>
                                  <a:pt x="136" y="227"/>
                                </a:lnTo>
                              </a:path>
                            </a:pathLst>
                          </a:custGeom>
                          <a:noFill/>
                          <a:ln w="9360" cap="sq">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wps:wsp>
                        <wps:cNvPr id="1900" name="Oval 65"/>
                        <wps:cNvSpPr>
                          <a:spLocks noChangeArrowheads="1"/>
                        </wps:cNvSpPr>
                        <wps:spPr bwMode="auto">
                          <a:xfrm>
                            <a:off x="1646" y="1648"/>
                            <a:ext cx="89" cy="77"/>
                          </a:xfrm>
                          <a:prstGeom prst="ellipse">
                            <a:avLst/>
                          </a:prstGeom>
                          <a:solidFill>
                            <a:srgbClr val="A4B8FA"/>
                          </a:solidFill>
                          <a:ln w="9360" cap="sq">
                            <a:solidFill>
                              <a:srgbClr val="000000"/>
                            </a:solidFill>
                            <a:miter lim="800000"/>
                            <a:headEnd/>
                            <a:tailEnd/>
                          </a:ln>
                        </wps:spPr>
                        <wps:bodyPr rot="0" vert="horz" wrap="none" lIns="91440" tIns="45720" rIns="91440" bIns="45720" anchor="ctr" anchorCtr="0" upright="1">
                          <a:noAutofit/>
                        </wps:bodyPr>
                      </wps:wsp>
                      <wps:wsp>
                        <wps:cNvPr id="1901" name="Oval 66"/>
                        <wps:cNvSpPr>
                          <a:spLocks noChangeArrowheads="1"/>
                        </wps:cNvSpPr>
                        <wps:spPr bwMode="auto">
                          <a:xfrm>
                            <a:off x="1638" y="1343"/>
                            <a:ext cx="90" cy="77"/>
                          </a:xfrm>
                          <a:prstGeom prst="ellipse">
                            <a:avLst/>
                          </a:prstGeom>
                          <a:solidFill>
                            <a:srgbClr val="A4B8FA"/>
                          </a:solidFill>
                          <a:ln w="9360" cap="sq">
                            <a:solidFill>
                              <a:srgbClr val="000000"/>
                            </a:solidFill>
                            <a:miter lim="800000"/>
                            <a:headEnd/>
                            <a:tailEnd/>
                          </a:ln>
                        </wps:spPr>
                        <wps:bodyPr rot="0" vert="horz" wrap="none" lIns="91440" tIns="45720" rIns="91440" bIns="45720" anchor="ctr" anchorCtr="0" upright="1">
                          <a:noAutofit/>
                        </wps:bodyPr>
                      </wps:wsp>
                      <pic:pic xmlns:pic="http://schemas.openxmlformats.org/drawingml/2006/picture">
                        <pic:nvPicPr>
                          <pic:cNvPr id="1902" name="Picture 6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5652" y="1682"/>
                            <a:ext cx="200" cy="219"/>
                          </a:xfrm>
                          <a:prstGeom prst="rect">
                            <a:avLst/>
                          </a:prstGeom>
                          <a:noFill/>
                          <a:ln>
                            <a:noFill/>
                          </a:ln>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pic:pic xmlns:pic="http://schemas.openxmlformats.org/drawingml/2006/picture">
                        <pic:nvPicPr>
                          <pic:cNvPr id="1903" name="Picture 68"/>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1348" y="0"/>
                            <a:ext cx="255" cy="256"/>
                          </a:xfrm>
                          <a:prstGeom prst="rect">
                            <a:avLst/>
                          </a:prstGeom>
                          <a:noFill/>
                          <a:ln>
                            <a:noFill/>
                          </a:ln>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pic:pic xmlns:pic="http://schemas.openxmlformats.org/drawingml/2006/picture">
                        <pic:nvPicPr>
                          <pic:cNvPr id="1904" name="Picture 6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2007" y="1617"/>
                            <a:ext cx="257" cy="333"/>
                          </a:xfrm>
                          <a:prstGeom prst="rect">
                            <a:avLst/>
                          </a:prstGeom>
                          <a:noFill/>
                          <a:ln>
                            <a:noFill/>
                          </a:ln>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pic:pic xmlns:pic="http://schemas.openxmlformats.org/drawingml/2006/picture">
                        <pic:nvPicPr>
                          <pic:cNvPr id="1905" name="Picture 7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2323" y="1609"/>
                            <a:ext cx="230" cy="327"/>
                          </a:xfrm>
                          <a:prstGeom prst="rect">
                            <a:avLst/>
                          </a:prstGeom>
                          <a:noFill/>
                          <a:ln>
                            <a:noFill/>
                          </a:ln>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pic:pic xmlns:pic="http://schemas.openxmlformats.org/drawingml/2006/picture">
                        <pic:nvPicPr>
                          <pic:cNvPr id="1906" name="Picture 7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2663" y="1578"/>
                            <a:ext cx="315" cy="385"/>
                          </a:xfrm>
                          <a:prstGeom prst="rect">
                            <a:avLst/>
                          </a:prstGeom>
                          <a:noFill/>
                          <a:ln>
                            <a:noFill/>
                          </a:ln>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pic:pic xmlns:pic="http://schemas.openxmlformats.org/drawingml/2006/picture">
                        <pic:nvPicPr>
                          <pic:cNvPr id="1907" name="Picture 72"/>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5348" y="1505"/>
                            <a:ext cx="289" cy="376"/>
                          </a:xfrm>
                          <a:prstGeom prst="rect">
                            <a:avLst/>
                          </a:prstGeom>
                          <a:noFill/>
                          <a:ln>
                            <a:noFill/>
                          </a:ln>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wpg:wgp>
                  </a:graphicData>
                </a:graphic>
              </wp:inline>
            </w:drawing>
          </mc:Choice>
          <mc:Fallback>
            <w:pict>
              <v:group w14:anchorId="52D2B26B" id="Группа 682" o:spid="_x0000_s1026" style="width:309.1pt;height:148.3pt;mso-position-horizontal-relative:char;mso-position-vertical-relative:line" coordsize="6689,3679"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">
                <v:rect id="Rectangle 3" o:spid="_x0000_s1027" style="position:absolute;width:6689;height:367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" filled="f" stroked="f" strokecolor="#3465af">
                  <v:stroke joinstyle="round"/>
                </v:rect>
                <v:line id="Line 4" o:spid="_x0000_s1028" style="position:absolute;visibility:visible;mso-wrap-style:square" from="1693,1965" to="5792,1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" strokeweight=".53mm">
                  <v:stroke joinstyle="miter" endcap="square"/>
                </v:line>
                <v:line id="Line 5" o:spid="_x0000_s1029" style="position:absolute;flip:y;visibility:visible;mso-wrap-style:square" from="3243,1728" to="3244,1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" strokeweight=".26mm">
                  <v:stroke dashstyle="dash" joinstyle="miter" endcap="square"/>
                </v:line>
                <v:line id="Line 6" o:spid="_x0000_s1030" style="position:absolute;flip:y;visibility:visible;mso-wrap-style:square" from="3509,1375" to="3509,1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" strokeweight=".26mm">
                  <v:stroke dashstyle="dash" joinstyle="miter" endcap="square"/>
                </v:line>
                <v:line id="Line 7" o:spid="_x0000_s1031" style="position:absolute;flip:y;visibility:visible;mso-wrap-style:square" from="3779,1128" to="3780,1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" strokeweight=".26mm">
                  <v:stroke dashstyle="dash" joinstyle="miter" endcap="square"/>
                </v:line>
                <v:line id="Line 8" o:spid="_x0000_s1032" style="position:absolute;flip:y;visibility:visible;mso-wrap-style:square" from="4047,969" to="4047,1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" strokeweight=".26mm">
                  <v:stroke dashstyle="dash" joinstyle="miter" endcap="square"/>
                </v:line>
                <v:line id="Line 9" o:spid="_x0000_s1033" style="position:absolute;flip:y;visibility:visible;mso-wrap-style:square" from="4308,890" to="4308,1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" strokeweight=".26mm">
                  <v:stroke dashstyle="dash" joinstyle="miter" endcap="square"/>
                </v:line>
                <v:line id="Line 10" o:spid="_x0000_s1034" style="position:absolute;flip:y;visibility:visible;mso-wrap-style:square" from="4587,752" to="4588,1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" strokeweight=".26mm">
                  <v:stroke dashstyle="dash" joinstyle="miter" endcap="square"/>
                </v:line>
                <v:line id="Line 11" o:spid="_x0000_s1035" style="position:absolute;flip:y;visibility:visible;mso-wrap-style:square" from="4867,653" to="4867,1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" strokeweight=".26mm">
                  <v:stroke dashstyle="dash" joinstyle="miter" endcap="square"/>
                </v:line>
                <v:line id="Line 12" o:spid="_x0000_s1036" style="position:absolute;flip:y;visibility:visible;mso-wrap-style:square" from="5134,573" to="5134,1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" strokeweight=".26mm">
                  <v:stroke dashstyle="dash" joinstyle="miter" endcap="square"/>
                </v:line>
                <v:line id="Line 13" o:spid="_x0000_s1037" style="position:absolute;flip:y;visibility:visible;mso-wrap-style:square" from="5390,493" to="5390,1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" strokeweight=".26mm">
                  <v:stroke dashstyle="dash" joinstyle="miter" endcap="square"/>
                </v:line>
                <v:line id="Line 14" o:spid="_x0000_s1038" style="position:absolute;visibility:visible;mso-wrap-style:square" from="2186,1965" to="2187,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" strokeweight=".26mm">
                  <v:stroke dashstyle="dash" joinstyle="miter" endcap="square"/>
                </v:line>
                <v:line id="Line 15" o:spid="_x0000_s1039" style="position:absolute;visibility:visible;mso-wrap-style:square" from="2441,1965" to="2442,2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" strokeweight=".26mm">
                  <v:stroke dashstyle="dash" joinstyle="miter" endcap="square"/>
                </v:line>
                <v:line id="Line 16" o:spid="_x0000_s1040" style="position:absolute;visibility:visible;mso-wrap-style:square" from="2721,1975" to="2721,2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" strokeweight=".26mm">
                  <v:stroke dashstyle="dash" joinstyle="miter" endcap="square"/>
                </v:line>
                <v:line id="Line 17" o:spid="_x0000_s1041" style="position:absolute;flip:x;visibility:visible;mso-wrap-style:square" from="1693,484" to="5346,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" strokeweight=".26mm">
                  <v:stroke dashstyle="dash" joinstyle="miter" endcap="square"/>
                </v:line>
                <v:line id="Line 18" o:spid="_x0000_s1042" style="position:absolute;flip:x;visibility:visible;mso-wrap-style:square" from="1692,573" to="5078,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" strokeweight=".26mm">
                  <v:stroke dashstyle="dash" joinstyle="miter" endcap="square"/>
                </v:line>
                <v:line id="Line 19" o:spid="_x0000_s1043" style="position:absolute;flip:x;visibility:visible;mso-wrap-style:square" from="1693,653" to="4900,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" strokeweight=".26mm">
                  <v:stroke dashstyle="dash" joinstyle="miter" endcap="square"/>
                </v:line>
                <v:line id="Line 20" o:spid="_x0000_s1044" style="position:absolute;flip:x;visibility:visible;mso-wrap-style:square" from="1693,767" to="4544,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" strokeweight=".26mm">
                  <v:stroke dashstyle="dash" joinstyle="miter" endcap="square"/>
                </v:line>
                <v:line id="Line 21" o:spid="_x0000_s1045" style="position:absolute;flip:x;visibility:visible;mso-wrap-style:square" from="1693,869" to="4276,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" strokeweight=".26mm">
                  <v:stroke dashstyle="dash" joinstyle="miter" endcap="square"/>
                </v:line>
                <v:line id="Line 22" o:spid="_x0000_s1046" style="position:absolute;flip:x;visibility:visible;mso-wrap-style:square" from="1693,999" to="4008,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" strokeweight=".26mm">
                  <v:stroke dashstyle="dash" joinstyle="miter" endcap="square"/>
                </v:line>
                <v:line id="Line 23" o:spid="_x0000_s1047" style="position:absolute;flip:x;visibility:visible;mso-wrap-style:square" from="1692,1148" to="3740,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" strokeweight=".26mm">
                  <v:stroke dashstyle="dash" joinstyle="miter" endcap="square"/>
                </v:line>
                <v:line id="Line 24" o:spid="_x0000_s1048" style="position:absolute;flip:x;visibility:visible;mso-wrap-style:square" from="1693,1384" to="3474,1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" strokeweight=".26mm">
                  <v:stroke dashstyle="dash" joinstyle="miter" endcap="square"/>
                </v:line>
                <v:line id="Line 25" o:spid="_x0000_s1049" style="position:absolute;flip:x;visibility:visible;mso-wrap-style:square" from="1693,1700" to="3206,1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" strokeweight=".26mm">
                  <v:stroke dashstyle="dash" joinstyle="miter" endcap="square"/>
                </v:line>
                <v:line id="Line 26" o:spid="_x0000_s1050" style="position:absolute;flip:x;visibility:visible;mso-wrap-style:square" from="1693,2176" to="2938,2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" strokeweight=".26mm">
                  <v:stroke dashstyle="dash" joinstyle="miter" endcap="square"/>
                </v:line>
                <v:line id="Line 27" o:spid="_x0000_s1051" style="position:absolute;flip:x;visibility:visible;mso-wrap-style:square" from="1693,2507" to="2672,2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" strokeweight=".26mm">
                  <v:stroke dashstyle="dash" joinstyle="miter" endcap="square"/>
                </v:line>
                <v:line id="Line 28" o:spid="_x0000_s1052" style="position:absolute;flip:x;visibility:visible;mso-wrap-style:square" from="1693,2892" to="2138,2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" strokeweight=".26mm">
                  <v:stroke dashstyle="dash" joinstyle="miter" endcap="square"/>
                </v:line>
                <v:line id="Line 29" o:spid="_x0000_s1053" style="position:absolute;flip:x;visibility:visible;mso-wrap-style:square" from="1692,2738" to="2404,2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" strokeweight=".26mm">
                  <v:stroke dashstyle="dash" joinstyle="miter" endcap="square"/>
                </v:line>
                <v:line id="Line 30" o:spid="_x0000_s1054" style="position:absolute;visibility:visible;mso-wrap-style:square" from="1693,21" to="1693,3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" strokeweight=".53mm">
                  <v:stroke joinstyle="miter" endcap="square"/>
                </v:line>
                <v:oval id="Oval 31" o:spid="_x0000_s1055" style="position:absolute;left:2940;top:1916;width:90;height:7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" fillcolor="#bbe0e3" strokeweight=".26mm">
                  <v:stroke joinstyle="miter" endcap="square"/>
                </v:oval>
                <v:oval id="Oval 32" o:spid="_x0000_s1056" style="position:absolute;left:3208;top:1916;width:90;height:7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" fillcolor="#bbe0e3" strokeweight=".26mm">
                  <v:stroke joinstyle="miter" endcap="square"/>
                </v:oval>
                <v:oval id="Oval 33" o:spid="_x0000_s1057" style="position:absolute;left:3476;top:1916;width:88;height:7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" fillcolor="#bbe0e3" strokeweight=".26mm">
                  <v:stroke joinstyle="miter" endcap="square"/>
                </v:oval>
                <v:oval id="Oval 34" o:spid="_x0000_s1058" style="position:absolute;left:3743;top:1916;width:88;height:7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" fillcolor="#bbe0e3" strokeweight=".26mm">
                  <v:stroke joinstyle="miter" endcap="square"/>
                </v:oval>
                <v:oval id="Oval 35" o:spid="_x0000_s1059" style="position:absolute;left:4010;top:1916;width:89;height:7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" fillcolor="#bbe0e3" strokeweight=".26mm">
                  <v:stroke joinstyle="miter" endcap="square"/>
                </v:oval>
                <v:oval id="Oval 36" o:spid="_x0000_s1060" style="position:absolute;left:4276;top:1916;width:90;height:7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" fillcolor="#bbe0e3" strokeweight=".26mm">
                  <v:stroke joinstyle="miter" endcap="square"/>
                </v:oval>
                <v:oval id="Oval 37" o:spid="_x0000_s1061" style="position:absolute;left:4544;top:1916;width:89;height:7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" fillcolor="#bbe0e3" strokeweight=".26mm">
                  <v:stroke joinstyle="miter" endcap="square"/>
                </v:oval>
                <v:oval id="Oval 38" o:spid="_x0000_s1062" style="position:absolute;left:4812;top:1916;width:89;height:7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" fillcolor="#bbe0e3" strokeweight=".26mm">
                  <v:stroke joinstyle="miter" endcap="square"/>
                </v:oval>
                <v:oval id="Oval 39" o:spid="_x0000_s1063" style="position:absolute;left:5078;top:1916;width:89;height:7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" fillcolor="#bbe0e3" strokeweight=".26mm">
                  <v:stroke joinstyle="miter" endcap="square"/>
                </v:oval>
                <v:oval id="Oval 40" o:spid="_x0000_s1064" style="position:absolute;left:5346;top:1916;width:89;height:7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" fillcolor="#bbe0e3" strokeweight=".26mm">
                  <v:stroke joinstyle="miter" endcap="square"/>
                </v:oval>
                <v:oval id="Oval 41" o:spid="_x0000_s1065" style="position:absolute;left:2139;top:1916;width:89;height:7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" fillcolor="#bbe0e3" strokeweight=".26mm">
                  <v:stroke joinstyle="miter" endcap="square"/>
                </v:oval>
                <v:oval id="Oval 42" o:spid="_x0000_s1066" style="position:absolute;left:2407;top:1916;width:89;height:7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" fillcolor="#bbe0e3" strokeweight=".26mm">
                  <v:stroke joinstyle="miter" endcap="square"/>
                </v:oval>
                <v:oval id="Oval 43" o:spid="_x0000_s1067" style="position:absolute;left:2674;top:1916;width:89;height:7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" fillcolor="#bbe0e3" strokeweight=".26mm">
                  <v:stroke joinstyle="miter" endcap="square"/>
                </v:oval>
                <v:oval id="Oval 44" o:spid="_x0000_s1068" style="position:absolute;left:5613;top:1916;width:90;height:7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" fillcolor="#bbe0e3" strokeweight=".26mm">
                  <v:stroke joinstyle="miter" endcap="square"/>
                </v:oval>
                <v:shape id="Freeform 45" o:spid="_x0000_s1069" style="position:absolute;left:1872;top:494;width:3475;height:2605;visibility:visible;mso-wrap-style:none;v-text-anchor:middle" coordsize="1769,1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" path="m,1496c162,1390,325,1285,453,1134,581,983,658,733,771,589,884,445,968,370,1134,272,1300,174,1663,45,1769,e" filled="f" strokecolor="red" strokeweight=".71mm">
                  <v:stroke dashstyle="1 1"/>
                  <v:path o:connecttype="custom" o:connectlocs="0,4536;1748,3439;2976,1787;4377,825;6826,0" o:connectangles="0,0,0,0,0"/>
                </v:shape>
                <v:line id="Line 46" o:spid="_x0000_s1070" style="position:absolute;visibility:visible;mso-wrap-style:square" from="2977,1997" to="2977,2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" strokeweight=".26mm">
                  <v:stroke dashstyle="dash" joinstyle="miter" endcap="square"/>
                </v:line>
                <v:oval id="Oval 47" o:spid="_x0000_s1071" style="position:absolute;left:3743;top:1117;width:88;height: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" fillcolor="#c0c" strokeweight=".26mm">
                  <v:stroke joinstyle="miter" endcap="square"/>
                </v:oval>
                <v:oval id="Oval 48" o:spid="_x0000_s1072" style="position:absolute;left:4010;top:969;width:89;height: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" fillcolor="#c0c" strokeweight=".26mm">
                  <v:stroke joinstyle="miter" endcap="square"/>
                </v:oval>
                <v:oval id="Oval 49" o:spid="_x0000_s1073" style="position:absolute;left:4265;top:831;width:89;height: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" fillcolor="#c0c" strokeweight=".26mm">
                  <v:stroke joinstyle="miter" endcap="square"/>
                </v:oval>
                <v:oval id="Oval 50" o:spid="_x0000_s1074" style="position:absolute;left:4544;top:731;width:89;height: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" fillcolor="#c0c" strokeweight=".26mm">
                  <v:stroke joinstyle="miter" endcap="square"/>
                </v:oval>
                <v:oval id="Oval 51" o:spid="_x0000_s1075" style="position:absolute;left:4812;top:621;width:89;height: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" fillcolor="#c0c" strokeweight=".26mm">
                  <v:stroke joinstyle="miter" endcap="square"/>
                </v:oval>
                <v:oval id="Oval 52" o:spid="_x0000_s1076" style="position:absolute;left:5081;top:573;width:88;height: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" fillcolor="#c0c" strokeweight=".26mm">
                  <v:stroke joinstyle="miter" endcap="square"/>
                </v:oval>
                <v:oval id="Oval 53" o:spid="_x0000_s1077" style="position:absolute;left:2940;top:2144;width:90;height: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" fillcolor="#c0c" strokeweight=".26mm">
                  <v:stroke joinstyle="miter" endcap="square"/>
                </v:oval>
                <v:oval id="Oval 54" o:spid="_x0000_s1078" style="position:absolute;left:3476;top:1364;width:88;height: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" fillcolor="#c0c" strokeweight=".26mm">
                  <v:stroke joinstyle="miter" endcap="square"/>
                </v:oval>
                <v:oval id="Oval 55" o:spid="_x0000_s1079" style="position:absolute;left:3208;top:1679;width:90;height: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" fillcolor="#c0c" strokeweight=".26mm">
                  <v:stroke joinstyle="miter" endcap="square"/>
                </v:oval>
                <v:oval id="Oval 56" o:spid="_x0000_s1080" style="position:absolute;left:5348;top:436;width:89;height: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" fillcolor="#c0c" strokeweight=".26mm">
                  <v:stroke joinstyle="miter" endcap="square"/>
                </v:oval>
                <v:oval id="Oval 57" o:spid="_x0000_s1081" style="position:absolute;left:2672;top:2470;width:89;height: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" fillcolor="#c0c" strokeweight=".26mm">
                  <v:stroke joinstyle="miter" endcap="square"/>
                </v:oval>
                <v:oval id="Oval 58" o:spid="_x0000_s1082" style="position:absolute;left:2407;top:2708;width:89;height: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" fillcolor="#c0c" strokeweight=".26mm">
                  <v:stroke joinstyle="miter" endcap="square"/>
                </v:oval>
                <v:oval id="Oval 59" o:spid="_x0000_s1083" style="position:absolute;left:2139;top:2866;width:89;height: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" fillcolor="#c0c" strokeweight=".26mm">
                  <v:stroke joinstyle="miter" endcap="square"/>
                </v:oval>
                <v:shape id="Picture 60" o:spid="_x0000_s1084" type="#_x0000_t75" style="position:absolute;left:3427;top:2217;width:1707;height:3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" strokecolor="#3465af">
                  <v:fill recolor="t" type="frame"/>
                  <v:stroke joinstyle="round"/>
                  <v:imagedata r:id="rId97" o:title=""/>
                </v:shape>
                <v:shape id="Picture 61" o:spid="_x0000_s1085" type="#_x0000_t75" style="position:absolute;left:167;top:1338;width:1312;height: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" strokecolor="#3465af">
                  <v:fill recolor="t" type="frame"/>
                  <v:stroke joinstyle="round"/>
                  <v:imagedata r:id="rId98" o:title=""/>
                </v:shape>
                <v:shape id="Text Box 62" o:spid="_x0000_s1086" type="#_x0000_t202" style="position:absolute;top:1996;width:533;height:32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" filled="f" stroked="f" strokecolor="#3465af">
                  <v:stroke joinstyle="round"/>
                </v:shape>
                <v:shape id="Freeform 63" o:spid="_x0000_s1087" style="position:absolute;left:1515;top:1384;width:177;height:304;visibility:visible;mso-wrap-style:none;v-text-anchor:middle" coordsize="136,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" path="m136,l,,,227r136,e" filled="f" strokeweight=".26mm">
                  <v:stroke startarrow="block" endarrow="block" endcap="square"/>
                  <v:path arrowok="t" o:connecttype="custom" o:connectlocs="230,0;0,0;0,407;230,407" o:connectangles="0,0,0,0"/>
                </v:shape>
                <v:shape id="Freeform 64" o:spid="_x0000_s1088" style="position:absolute;left:3247;top:1954;width:264;height:270;rotation:-90;visibility:visible;mso-wrap-style:none;v-text-anchor:middle" coordsize="136,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" path="m136,l,,,227r136,e" filled="f" strokeweight=".26mm">
                  <v:stroke startarrow="block" endarrow="block" endcap="square"/>
                  <v:path arrowok="t" o:connecttype="custom" o:connectlocs="512,0;0,0;0,321;512,321" o:connectangles="0,0,0,0"/>
                </v:shape>
                <v:oval id="Oval 65" o:spid="_x0000_s1089" style="position:absolute;left:1646;top:1648;width:89;height: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" fillcolor="#a4b8fa" strokeweight=".26mm">
                  <v:stroke joinstyle="miter" endcap="square"/>
                </v:oval>
                <v:oval id="Oval 66" o:spid="_x0000_s1090" style="position:absolute;left:1638;top:1343;width:90;height: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" fillcolor="#a4b8fa" strokeweight=".26mm">
                  <v:stroke joinstyle="miter" endcap="square"/>
                </v:oval>
                <v:shape id="Picture 67" o:spid="_x0000_s1091" type="#_x0000_t75" style="position:absolute;left:5652;top:1682;width:200;height: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" strokecolor="#3465af">
                  <v:fill recolor="t" type="frame"/>
                  <v:stroke joinstyle="round"/>
                  <v:imagedata r:id="rId99" o:title=""/>
                </v:shape>
                <v:shape id="Picture 68" o:spid="_x0000_s1092" type="#_x0000_t75" style="position:absolute;left:1348;width:255;height: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" strokecolor="#3465af">
                  <v:fill recolor="t" type="frame"/>
                  <v:stroke joinstyle="round"/>
                  <v:imagedata r:id="rId100" o:title=""/>
                </v:shape>
                <v:shape id="Picture 69" o:spid="_x0000_s1093" type="#_x0000_t75" style="position:absolute;left:2007;top:1617;width:257;height: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" strokecolor="#3465af">
                  <v:fill recolor="t" type="frame"/>
                  <v:stroke joinstyle="round"/>
                  <v:imagedata r:id="rId58" o:title=""/>
                </v:shape>
                <v:shape id="Picture 70" o:spid="_x0000_s1094" type="#_x0000_t75" style="position:absolute;left:2323;top:1609;width:230;height: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" strokecolor="#3465af">
                  <v:fill recolor="t" type="frame"/>
                  <v:stroke joinstyle="round"/>
                  <v:imagedata r:id="rId59" o:title=""/>
                </v:shape>
                <v:shape id="Picture 71" o:spid="_x0000_s1095" type="#_x0000_t75" style="position:absolute;left:2663;top:1578;width:315;height: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" strokecolor="#3465af">
                  <v:fill recolor="t" type="frame"/>
                  <v:stroke joinstyle="round"/>
                  <v:imagedata r:id="rId60" o:title=""/>
                </v:shape>
                <v:shape id="Picture 72" o:spid="_x0000_s1096" type="#_x0000_t75" style="position:absolute;left:5348;top:1505;width:289;height: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" strokecolor="#3465af">
                  <v:fill recolor="t" type="frame"/>
                  <v:stroke joinstyle="round"/>
                  <v:imagedata r:id="rId80" o:title=""/>
                </v:shape>
                <w10:anchorlock/>
              </v:group>
            </w:pict>
          </mc:Fallback>
        </mc:AlternateContent>
      </w:r>
    </w:p>
    <w:p w14:paraId="7ACC4B3E" w14:textId="7BBA6C10" w:rsidR="000D2123" w:rsidRDefault="000D2123" w:rsidP="0076247E">
      <w:pPr>
        <w:pStyle w:val="ab"/>
        <w:jc w:val="both"/>
        <w:rPr>
          <w:bCs/>
          <w:szCs w:val="24"/>
        </w:rPr>
      </w:pPr>
      <w:r w:rsidRPr="007407D8">
        <w:rPr>
          <w:bCs/>
          <w:szCs w:val="24"/>
        </w:rPr>
        <w:t>Рис.2.  Графическое представление конечных разностей и узлов табличной функции.</w:t>
      </w:r>
    </w:p>
    <w:p w14:paraId="39D0AA1C" w14:textId="77777777" w:rsidR="00FE7274" w:rsidRPr="007407D8" w:rsidRDefault="00FE7274" w:rsidP="0076247E">
      <w:pPr>
        <w:pStyle w:val="ab"/>
        <w:jc w:val="both"/>
        <w:rPr>
          <w:bCs/>
          <w:szCs w:val="24"/>
        </w:rPr>
      </w:pPr>
    </w:p>
    <w:p w14:paraId="73F51709" w14:textId="70ECB676" w:rsidR="000D2123" w:rsidRPr="00D74C22" w:rsidRDefault="00283020" w:rsidP="006D2495">
      <w:pPr>
        <w:pStyle w:val="ab"/>
        <w:ind w:firstLine="709"/>
        <w:jc w:val="both"/>
        <w:rPr>
          <w:i/>
          <w:iCs/>
          <w:szCs w:val="24"/>
        </w:rPr>
      </w:pPr>
      <w:r w:rsidRPr="007407D8">
        <w:rPr>
          <w:szCs w:val="24"/>
        </w:rPr>
        <w:t>Т</w:t>
      </w:r>
      <w:r w:rsidR="000D2123" w:rsidRPr="007407D8">
        <w:rPr>
          <w:szCs w:val="24"/>
        </w:rPr>
        <w:t>аблица 1. Табличная функция и конечные разности. Горизонтальная таблица.</w:t>
      </w:r>
    </w:p>
    <w:tbl>
      <w:tblPr>
        <w:tblW w:w="0" w:type="auto"/>
        <w:tblInd w:w="-5" w:type="dxa"/>
        <w:tblLayout w:type="fixed"/>
        <w:tblLook w:val="04A0" w:firstRow="1" w:lastRow="0" w:firstColumn="1" w:lastColumn="0" w:noHBand="0" w:noVBand="1"/>
      </w:tblPr>
      <w:tblGrid>
        <w:gridCol w:w="1278"/>
        <w:gridCol w:w="1227"/>
        <w:gridCol w:w="1190"/>
        <w:gridCol w:w="1185"/>
        <w:gridCol w:w="1185"/>
        <w:gridCol w:w="1186"/>
        <w:gridCol w:w="1196"/>
      </w:tblGrid>
      <w:tr w:rsidR="000D2123" w:rsidRPr="007407D8" w14:paraId="61056342" w14:textId="77777777" w:rsidTr="007407D8">
        <w:tc>
          <w:tcPr>
            <w:tcW w:w="1278" w:type="dxa"/>
            <w:tcBorders>
              <w:top w:val="double" w:sz="4" w:space="0" w:color="000000"/>
              <w:left w:val="double" w:sz="4" w:space="0" w:color="000000"/>
              <w:bottom w:val="double" w:sz="4" w:space="0" w:color="000000"/>
              <w:right w:val="nil"/>
            </w:tcBorders>
            <w:hideMark/>
          </w:tcPr>
          <w:p w14:paraId="36517F27" w14:textId="5182DE1B" w:rsidR="000D2123" w:rsidRPr="007407D8" w:rsidRDefault="000D2123" w:rsidP="0076247E">
            <w:pPr>
              <w:pStyle w:val="ab"/>
              <w:jc w:val="both"/>
              <w:rPr>
                <w:b/>
                <w:bCs/>
                <w:i/>
                <w:iCs/>
                <w:szCs w:val="24"/>
              </w:rPr>
            </w:pPr>
            <w:r w:rsidRPr="007407D8">
              <w:rPr>
                <w:b/>
                <w:bCs/>
                <w:szCs w:val="24"/>
              </w:rPr>
              <w:t>Аргумент</w:t>
            </w:r>
          </w:p>
        </w:tc>
        <w:tc>
          <w:tcPr>
            <w:tcW w:w="1227" w:type="dxa"/>
            <w:tcBorders>
              <w:top w:val="double" w:sz="4" w:space="0" w:color="000000"/>
              <w:left w:val="double" w:sz="4" w:space="0" w:color="000000"/>
              <w:bottom w:val="double" w:sz="4" w:space="0" w:color="000000"/>
              <w:right w:val="nil"/>
            </w:tcBorders>
            <w:hideMark/>
          </w:tcPr>
          <w:p w14:paraId="6F87C0D9" w14:textId="77777777" w:rsidR="000D2123" w:rsidRPr="007407D8" w:rsidRDefault="000D2123" w:rsidP="0076247E">
            <w:pPr>
              <w:pStyle w:val="ab"/>
              <w:jc w:val="both"/>
              <w:rPr>
                <w:b/>
                <w:bCs/>
                <w:i/>
                <w:iCs/>
                <w:szCs w:val="24"/>
              </w:rPr>
            </w:pPr>
            <w:r w:rsidRPr="007407D8">
              <w:rPr>
                <w:b/>
                <w:bCs/>
                <w:szCs w:val="24"/>
              </w:rPr>
              <w:t>Функция</w:t>
            </w:r>
          </w:p>
        </w:tc>
        <w:tc>
          <w:tcPr>
            <w:tcW w:w="1190" w:type="dxa"/>
            <w:tcBorders>
              <w:top w:val="double" w:sz="4" w:space="0" w:color="000000"/>
              <w:left w:val="double" w:sz="4" w:space="0" w:color="000000"/>
              <w:bottom w:val="double" w:sz="4" w:space="0" w:color="000000"/>
              <w:right w:val="nil"/>
            </w:tcBorders>
            <w:hideMark/>
          </w:tcPr>
          <w:p w14:paraId="45FE4230" w14:textId="77777777" w:rsidR="000D2123" w:rsidRPr="007407D8" w:rsidRDefault="000D2123" w:rsidP="0076247E">
            <w:pPr>
              <w:pStyle w:val="ab"/>
              <w:jc w:val="both"/>
              <w:rPr>
                <w:b/>
                <w:bCs/>
                <w:i/>
                <w:iCs/>
                <w:szCs w:val="24"/>
              </w:rPr>
            </w:pPr>
            <w:r w:rsidRPr="007407D8">
              <w:rPr>
                <w:b/>
                <w:bCs/>
                <w:szCs w:val="24"/>
              </w:rPr>
              <w:t xml:space="preserve">1-я </w:t>
            </w:r>
            <w:proofErr w:type="spellStart"/>
            <w:proofErr w:type="gramStart"/>
            <w:r w:rsidRPr="007407D8">
              <w:rPr>
                <w:b/>
                <w:bCs/>
                <w:szCs w:val="24"/>
              </w:rPr>
              <w:t>к.раз</w:t>
            </w:r>
            <w:proofErr w:type="spellEnd"/>
            <w:proofErr w:type="gramEnd"/>
          </w:p>
        </w:tc>
        <w:tc>
          <w:tcPr>
            <w:tcW w:w="1185" w:type="dxa"/>
            <w:tcBorders>
              <w:top w:val="double" w:sz="4" w:space="0" w:color="000000"/>
              <w:left w:val="double" w:sz="4" w:space="0" w:color="000000"/>
              <w:bottom w:val="double" w:sz="4" w:space="0" w:color="000000"/>
              <w:right w:val="nil"/>
            </w:tcBorders>
            <w:hideMark/>
          </w:tcPr>
          <w:p w14:paraId="463E00EE" w14:textId="77777777" w:rsidR="000D2123" w:rsidRPr="007407D8" w:rsidRDefault="000D2123" w:rsidP="0076247E">
            <w:pPr>
              <w:pStyle w:val="ab"/>
              <w:jc w:val="both"/>
              <w:rPr>
                <w:b/>
                <w:bCs/>
                <w:i/>
                <w:iCs/>
                <w:szCs w:val="24"/>
              </w:rPr>
            </w:pPr>
            <w:r w:rsidRPr="007407D8">
              <w:rPr>
                <w:b/>
                <w:bCs/>
                <w:szCs w:val="24"/>
              </w:rPr>
              <w:t xml:space="preserve">2-я </w:t>
            </w:r>
            <w:proofErr w:type="spellStart"/>
            <w:proofErr w:type="gramStart"/>
            <w:r w:rsidRPr="007407D8">
              <w:rPr>
                <w:b/>
                <w:bCs/>
                <w:szCs w:val="24"/>
              </w:rPr>
              <w:t>к.раз</w:t>
            </w:r>
            <w:proofErr w:type="spellEnd"/>
            <w:proofErr w:type="gramEnd"/>
          </w:p>
        </w:tc>
        <w:tc>
          <w:tcPr>
            <w:tcW w:w="1185" w:type="dxa"/>
            <w:tcBorders>
              <w:top w:val="double" w:sz="4" w:space="0" w:color="000000"/>
              <w:left w:val="double" w:sz="4" w:space="0" w:color="000000"/>
              <w:bottom w:val="double" w:sz="4" w:space="0" w:color="000000"/>
              <w:right w:val="nil"/>
            </w:tcBorders>
            <w:hideMark/>
          </w:tcPr>
          <w:p w14:paraId="53B68DF7" w14:textId="77777777" w:rsidR="000D2123" w:rsidRPr="007407D8" w:rsidRDefault="000D2123" w:rsidP="0076247E">
            <w:pPr>
              <w:pStyle w:val="ab"/>
              <w:jc w:val="both"/>
              <w:rPr>
                <w:b/>
                <w:bCs/>
                <w:i/>
                <w:iCs/>
                <w:szCs w:val="24"/>
              </w:rPr>
            </w:pPr>
            <w:r w:rsidRPr="007407D8">
              <w:rPr>
                <w:b/>
                <w:bCs/>
                <w:szCs w:val="24"/>
              </w:rPr>
              <w:t xml:space="preserve">3-я </w:t>
            </w:r>
            <w:proofErr w:type="spellStart"/>
            <w:proofErr w:type="gramStart"/>
            <w:r w:rsidRPr="007407D8">
              <w:rPr>
                <w:b/>
                <w:bCs/>
                <w:szCs w:val="24"/>
              </w:rPr>
              <w:t>к.раз</w:t>
            </w:r>
            <w:proofErr w:type="spellEnd"/>
            <w:proofErr w:type="gramEnd"/>
          </w:p>
        </w:tc>
        <w:tc>
          <w:tcPr>
            <w:tcW w:w="1186" w:type="dxa"/>
            <w:tcBorders>
              <w:top w:val="double" w:sz="4" w:space="0" w:color="000000"/>
              <w:left w:val="double" w:sz="4" w:space="0" w:color="000000"/>
              <w:bottom w:val="double" w:sz="4" w:space="0" w:color="000000"/>
              <w:right w:val="nil"/>
            </w:tcBorders>
            <w:hideMark/>
          </w:tcPr>
          <w:p w14:paraId="1D711EF7" w14:textId="77777777" w:rsidR="000D2123" w:rsidRPr="007407D8" w:rsidRDefault="000D2123" w:rsidP="0076247E">
            <w:pPr>
              <w:pStyle w:val="ab"/>
              <w:jc w:val="both"/>
              <w:rPr>
                <w:b/>
                <w:bCs/>
                <w:i/>
                <w:iCs/>
                <w:szCs w:val="24"/>
              </w:rPr>
            </w:pPr>
            <w:r w:rsidRPr="007407D8">
              <w:rPr>
                <w:b/>
                <w:bCs/>
                <w:szCs w:val="24"/>
              </w:rPr>
              <w:t xml:space="preserve">4-я </w:t>
            </w:r>
            <w:proofErr w:type="spellStart"/>
            <w:proofErr w:type="gramStart"/>
            <w:r w:rsidRPr="007407D8">
              <w:rPr>
                <w:b/>
                <w:bCs/>
                <w:szCs w:val="24"/>
              </w:rPr>
              <w:t>к.раз</w:t>
            </w:r>
            <w:proofErr w:type="spellEnd"/>
            <w:proofErr w:type="gramEnd"/>
          </w:p>
        </w:tc>
        <w:tc>
          <w:tcPr>
            <w:tcW w:w="1196" w:type="dxa"/>
            <w:tcBorders>
              <w:top w:val="double" w:sz="4" w:space="0" w:color="000000"/>
              <w:left w:val="double" w:sz="4" w:space="0" w:color="000000"/>
              <w:bottom w:val="double" w:sz="4" w:space="0" w:color="000000"/>
              <w:right w:val="double" w:sz="4" w:space="0" w:color="000000"/>
            </w:tcBorders>
            <w:hideMark/>
          </w:tcPr>
          <w:p w14:paraId="17BDA23B" w14:textId="77777777" w:rsidR="000D2123" w:rsidRPr="007407D8" w:rsidRDefault="000D2123" w:rsidP="0076247E">
            <w:pPr>
              <w:pStyle w:val="ab"/>
              <w:jc w:val="both"/>
              <w:rPr>
                <w:szCs w:val="24"/>
              </w:rPr>
            </w:pPr>
            <w:r w:rsidRPr="007407D8">
              <w:rPr>
                <w:b/>
                <w:bCs/>
                <w:szCs w:val="24"/>
              </w:rPr>
              <w:t xml:space="preserve">5-я </w:t>
            </w:r>
            <w:proofErr w:type="spellStart"/>
            <w:proofErr w:type="gramStart"/>
            <w:r w:rsidRPr="007407D8">
              <w:rPr>
                <w:b/>
                <w:bCs/>
                <w:szCs w:val="24"/>
              </w:rPr>
              <w:t>к.раз</w:t>
            </w:r>
            <w:proofErr w:type="spellEnd"/>
            <w:proofErr w:type="gramEnd"/>
          </w:p>
        </w:tc>
      </w:tr>
      <w:tr w:rsidR="000D2123" w:rsidRPr="007407D8" w14:paraId="33991369" w14:textId="77777777" w:rsidTr="000D2123">
        <w:tc>
          <w:tcPr>
            <w:tcW w:w="1278" w:type="dxa"/>
            <w:tcBorders>
              <w:top w:val="double" w:sz="4" w:space="0" w:color="000000"/>
              <w:left w:val="double" w:sz="4" w:space="0" w:color="000000"/>
              <w:bottom w:val="double" w:sz="4" w:space="0" w:color="000000"/>
              <w:right w:val="nil"/>
            </w:tcBorders>
            <w:vAlign w:val="center"/>
            <w:hideMark/>
          </w:tcPr>
          <w:p w14:paraId="26BDD32A" w14:textId="77777777" w:rsidR="000D2123" w:rsidRPr="007407D8" w:rsidRDefault="000D2123" w:rsidP="006D2495">
            <w:pPr>
              <w:pStyle w:val="ab"/>
              <w:jc w:val="center"/>
              <w:rPr>
                <w:szCs w:val="24"/>
              </w:rPr>
            </w:pPr>
            <w:r w:rsidRPr="007407D8">
              <w:rPr>
                <w:position w:val="-1"/>
                <w:szCs w:val="24"/>
              </w:rPr>
              <w:object w:dxaOrig="270" w:dyaOrig="270" w14:anchorId="1C9846B3">
                <v:shape id="_x0000_i1035" type="#_x0000_t75" style="width:13.45pt;height:13.45pt" o:ole="" filled="t">
                  <v:fill color2="black"/>
                  <v:imagedata r:id="rId101" o:title=""/>
                </v:shape>
                <o:OLEObject Type="Embed" ProgID="Equation.3" ShapeID="_x0000_i1035" DrawAspect="Content" ObjectID="_1674307371" r:id="rId102"/>
              </w:object>
            </w:r>
          </w:p>
        </w:tc>
        <w:tc>
          <w:tcPr>
            <w:tcW w:w="1227" w:type="dxa"/>
            <w:tcBorders>
              <w:top w:val="double" w:sz="4" w:space="0" w:color="000000"/>
              <w:left w:val="double" w:sz="4" w:space="0" w:color="000000"/>
              <w:bottom w:val="double" w:sz="4" w:space="0" w:color="000000"/>
              <w:right w:val="nil"/>
            </w:tcBorders>
            <w:vAlign w:val="center"/>
            <w:hideMark/>
          </w:tcPr>
          <w:p w14:paraId="5B5AB338" w14:textId="77777777" w:rsidR="000D2123" w:rsidRPr="007407D8" w:rsidRDefault="000D2123" w:rsidP="0076247E">
            <w:pPr>
              <w:pStyle w:val="ab"/>
              <w:jc w:val="both"/>
              <w:rPr>
                <w:szCs w:val="24"/>
              </w:rPr>
            </w:pPr>
            <w:r w:rsidRPr="007407D8">
              <w:rPr>
                <w:position w:val="-1"/>
                <w:szCs w:val="24"/>
              </w:rPr>
              <w:object w:dxaOrig="285" w:dyaOrig="270" w14:anchorId="18DD02D1">
                <v:shape id="_x0000_i1036" type="#_x0000_t75" style="width:14.4pt;height:13.45pt" o:ole="" filled="t">
                  <v:fill color2="black"/>
                  <v:imagedata r:id="rId103" o:title=""/>
                </v:shape>
                <o:OLEObject Type="Embed" ProgID="Equation.3" ShapeID="_x0000_i1036" DrawAspect="Content" ObjectID="_1674307372" r:id="rId104"/>
              </w:object>
            </w:r>
          </w:p>
        </w:tc>
        <w:tc>
          <w:tcPr>
            <w:tcW w:w="1190" w:type="dxa"/>
            <w:tcBorders>
              <w:top w:val="double" w:sz="4" w:space="0" w:color="000000"/>
              <w:left w:val="double" w:sz="4" w:space="0" w:color="000000"/>
              <w:bottom w:val="double" w:sz="4" w:space="0" w:color="000000"/>
              <w:right w:val="nil"/>
            </w:tcBorders>
            <w:vAlign w:val="center"/>
            <w:hideMark/>
          </w:tcPr>
          <w:p w14:paraId="419A57B1" w14:textId="77777777" w:rsidR="000D2123" w:rsidRPr="007407D8" w:rsidRDefault="000D2123" w:rsidP="0076247E">
            <w:pPr>
              <w:pStyle w:val="ab"/>
              <w:jc w:val="both"/>
              <w:rPr>
                <w:szCs w:val="24"/>
              </w:rPr>
            </w:pPr>
            <w:r w:rsidRPr="007407D8">
              <w:rPr>
                <w:position w:val="-1"/>
                <w:szCs w:val="24"/>
              </w:rPr>
              <w:object w:dxaOrig="420" w:dyaOrig="270" w14:anchorId="71C1D1D5">
                <v:shape id="_x0000_i1037" type="#_x0000_t75" style="width:21.1pt;height:13.45pt" o:ole="" filled="t">
                  <v:fill color2="black"/>
                  <v:imagedata r:id="rId105" o:title=""/>
                </v:shape>
                <o:OLEObject Type="Embed" ProgID="Equation.3" ShapeID="_x0000_i1037" DrawAspect="Content" ObjectID="_1674307373" r:id="rId106"/>
              </w:object>
            </w:r>
          </w:p>
        </w:tc>
        <w:tc>
          <w:tcPr>
            <w:tcW w:w="1185" w:type="dxa"/>
            <w:tcBorders>
              <w:top w:val="double" w:sz="4" w:space="0" w:color="000000"/>
              <w:left w:val="double" w:sz="4" w:space="0" w:color="000000"/>
              <w:bottom w:val="double" w:sz="4" w:space="0" w:color="000000"/>
              <w:right w:val="nil"/>
            </w:tcBorders>
            <w:vAlign w:val="center"/>
            <w:hideMark/>
          </w:tcPr>
          <w:p w14:paraId="5922EDCD" w14:textId="77777777" w:rsidR="000D2123" w:rsidRPr="007407D8" w:rsidRDefault="000D2123" w:rsidP="0076247E">
            <w:pPr>
              <w:pStyle w:val="ab"/>
              <w:jc w:val="both"/>
              <w:rPr>
                <w:szCs w:val="24"/>
              </w:rPr>
            </w:pPr>
            <w:r w:rsidRPr="007407D8">
              <w:rPr>
                <w:position w:val="-3"/>
                <w:szCs w:val="24"/>
              </w:rPr>
              <w:object w:dxaOrig="570" w:dyaOrig="300" w14:anchorId="339BC447">
                <v:shape id="_x0000_i1038" type="#_x0000_t75" style="width:27.85pt;height:14.9pt" o:ole="" filled="t">
                  <v:fill color2="black"/>
                  <v:imagedata r:id="rId107" o:title=""/>
                </v:shape>
                <o:OLEObject Type="Embed" ProgID="Equation.3" ShapeID="_x0000_i1038" DrawAspect="Content" ObjectID="_1674307374" r:id="rId108"/>
              </w:object>
            </w:r>
          </w:p>
        </w:tc>
        <w:tc>
          <w:tcPr>
            <w:tcW w:w="1185" w:type="dxa"/>
            <w:tcBorders>
              <w:top w:val="double" w:sz="4" w:space="0" w:color="000000"/>
              <w:left w:val="double" w:sz="4" w:space="0" w:color="000000"/>
              <w:bottom w:val="double" w:sz="4" w:space="0" w:color="000000"/>
              <w:right w:val="nil"/>
            </w:tcBorders>
            <w:vAlign w:val="center"/>
            <w:hideMark/>
          </w:tcPr>
          <w:p w14:paraId="2C09BCC6" w14:textId="77777777" w:rsidR="000D2123" w:rsidRPr="007407D8" w:rsidRDefault="000D2123" w:rsidP="0076247E">
            <w:pPr>
              <w:pStyle w:val="ab"/>
              <w:jc w:val="both"/>
              <w:rPr>
                <w:szCs w:val="24"/>
              </w:rPr>
            </w:pPr>
            <w:r w:rsidRPr="007407D8">
              <w:rPr>
                <w:position w:val="-3"/>
                <w:szCs w:val="24"/>
              </w:rPr>
              <w:object w:dxaOrig="555" w:dyaOrig="300" w14:anchorId="79C5A0D8">
                <v:shape id="_x0000_i1039" type="#_x0000_t75" style="width:27.85pt;height:14.9pt" o:ole="" filled="t">
                  <v:fill color2="black"/>
                  <v:imagedata r:id="rId109" o:title=""/>
                </v:shape>
                <o:OLEObject Type="Embed" ProgID="Equation.3" ShapeID="_x0000_i1039" DrawAspect="Content" ObjectID="_1674307375" r:id="rId110"/>
              </w:object>
            </w:r>
          </w:p>
        </w:tc>
        <w:tc>
          <w:tcPr>
            <w:tcW w:w="1186" w:type="dxa"/>
            <w:tcBorders>
              <w:top w:val="double" w:sz="4" w:space="0" w:color="000000"/>
              <w:left w:val="double" w:sz="4" w:space="0" w:color="000000"/>
              <w:bottom w:val="double" w:sz="4" w:space="0" w:color="000000"/>
              <w:right w:val="nil"/>
            </w:tcBorders>
            <w:vAlign w:val="center"/>
            <w:hideMark/>
          </w:tcPr>
          <w:p w14:paraId="0C9BAF9B" w14:textId="77777777" w:rsidR="000D2123" w:rsidRPr="007407D8" w:rsidRDefault="000D2123" w:rsidP="0076247E">
            <w:pPr>
              <w:pStyle w:val="ab"/>
              <w:jc w:val="both"/>
              <w:rPr>
                <w:szCs w:val="24"/>
              </w:rPr>
            </w:pPr>
            <w:r w:rsidRPr="007407D8">
              <w:rPr>
                <w:position w:val="-3"/>
                <w:szCs w:val="24"/>
              </w:rPr>
              <w:object w:dxaOrig="570" w:dyaOrig="300" w14:anchorId="2DB8827E">
                <v:shape id="_x0000_i1040" type="#_x0000_t75" style="width:27.85pt;height:14.9pt" o:ole="" filled="t">
                  <v:fill color2="black"/>
                  <v:imagedata r:id="rId111" o:title=""/>
                </v:shape>
                <o:OLEObject Type="Embed" ProgID="Equation.3" ShapeID="_x0000_i1040" DrawAspect="Content" ObjectID="_1674307376" r:id="rId112"/>
              </w:object>
            </w:r>
          </w:p>
        </w:tc>
        <w:tc>
          <w:tcPr>
            <w:tcW w:w="1196" w:type="dxa"/>
            <w:tcBorders>
              <w:top w:val="double" w:sz="4" w:space="0" w:color="000000"/>
              <w:left w:val="double" w:sz="4" w:space="0" w:color="000000"/>
              <w:bottom w:val="double" w:sz="4" w:space="0" w:color="000000"/>
              <w:right w:val="double" w:sz="4" w:space="0" w:color="000000"/>
            </w:tcBorders>
            <w:vAlign w:val="center"/>
            <w:hideMark/>
          </w:tcPr>
          <w:p w14:paraId="4BAC7F36" w14:textId="77777777" w:rsidR="000D2123" w:rsidRPr="007407D8" w:rsidRDefault="000D2123" w:rsidP="0076247E">
            <w:pPr>
              <w:pStyle w:val="ab"/>
              <w:jc w:val="both"/>
              <w:rPr>
                <w:szCs w:val="24"/>
              </w:rPr>
            </w:pPr>
            <w:r w:rsidRPr="007407D8">
              <w:rPr>
                <w:position w:val="-3"/>
                <w:szCs w:val="24"/>
              </w:rPr>
              <w:object w:dxaOrig="555" w:dyaOrig="300" w14:anchorId="1A72F7B7">
                <v:shape id="_x0000_i1041" type="#_x0000_t75" style="width:27.85pt;height:14.9pt" o:ole="" filled="t">
                  <v:fill color2="black"/>
                  <v:imagedata r:id="rId113" o:title=""/>
                </v:shape>
                <o:OLEObject Type="Embed" ProgID="Equation.3" ShapeID="_x0000_i1041" DrawAspect="Content" ObjectID="_1674307377" r:id="rId114"/>
              </w:object>
            </w:r>
          </w:p>
        </w:tc>
      </w:tr>
      <w:tr w:rsidR="000D2123" w:rsidRPr="007407D8" w14:paraId="7D2BC8D5" w14:textId="77777777" w:rsidTr="000D2123">
        <w:tc>
          <w:tcPr>
            <w:tcW w:w="1278" w:type="dxa"/>
            <w:tcBorders>
              <w:top w:val="double" w:sz="4" w:space="0" w:color="000000"/>
              <w:left w:val="single" w:sz="4" w:space="0" w:color="000000"/>
              <w:bottom w:val="single" w:sz="4" w:space="0" w:color="000000"/>
              <w:right w:val="nil"/>
            </w:tcBorders>
            <w:vAlign w:val="center"/>
            <w:hideMark/>
          </w:tcPr>
          <w:p w14:paraId="128A5FFD" w14:textId="2807EDD3" w:rsidR="000D2123" w:rsidRPr="007407D8" w:rsidRDefault="00F2516A" w:rsidP="0076247E">
            <w:pPr>
              <w:pStyle w:val="ab"/>
              <w:jc w:val="both"/>
              <w:rPr>
                <w:szCs w:val="24"/>
              </w:rPr>
            </w:pPr>
            <m:oMathPara>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oMath>
            </m:oMathPara>
          </w:p>
        </w:tc>
        <w:tc>
          <w:tcPr>
            <w:tcW w:w="1227" w:type="dxa"/>
            <w:tcBorders>
              <w:top w:val="double" w:sz="4" w:space="0" w:color="000000"/>
              <w:left w:val="single" w:sz="4" w:space="0" w:color="000000"/>
              <w:bottom w:val="single" w:sz="4" w:space="0" w:color="000000"/>
              <w:right w:val="nil"/>
            </w:tcBorders>
            <w:vAlign w:val="center"/>
            <w:hideMark/>
          </w:tcPr>
          <w:p w14:paraId="61913344" w14:textId="4FC3EB32" w:rsidR="000D2123" w:rsidRPr="007407D8" w:rsidRDefault="00140B6B" w:rsidP="0076247E">
            <w:pPr>
              <w:pStyle w:val="ab"/>
              <w:jc w:val="both"/>
              <w:rPr>
                <w:szCs w:val="24"/>
              </w:rPr>
            </w:pPr>
            <w:r w:rsidRPr="007407D8">
              <w:rPr>
                <w:noProof/>
                <w:szCs w:val="24"/>
              </w:rPr>
              <mc:AlternateContent>
                <mc:Choice Requires="wps">
                  <w:drawing>
                    <wp:anchor distT="4294967295" distB="4294967295" distL="114300" distR="114300" simplePos="0" relativeHeight="251645440" behindDoc="0" locked="0" layoutInCell="1" allowOverlap="1" wp14:anchorId="5A42E315" wp14:editId="6761EB99">
                      <wp:simplePos x="0" y="0"/>
                      <wp:positionH relativeFrom="column">
                        <wp:posOffset>248920</wp:posOffset>
                      </wp:positionH>
                      <wp:positionV relativeFrom="paragraph">
                        <wp:posOffset>18415</wp:posOffset>
                      </wp:positionV>
                      <wp:extent cx="456565" cy="0"/>
                      <wp:effectExtent l="0" t="76200" r="19685" b="95250"/>
                      <wp:wrapNone/>
                      <wp:docPr id="1173" name="Прямая соединительная линия 1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6565" cy="0"/>
                              </a:xfrm>
                              <a:prstGeom prst="line">
                                <a:avLst/>
                              </a:prstGeom>
                              <a:noFill/>
                              <a:ln w="9360" cap="sq">
                                <a:solidFill>
                                  <a:srgbClr val="FF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A7B79D" id="Прямая соединительная линия 1173" o:spid="_x0000_s1026" style="position:absolute;z-index:251645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6pt,1.45pt" to="55.5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" strokecolor="red" strokeweight=".26mm">
                      <v:stroke endarrow="block" joinstyle="miter" endcap="square"/>
                    </v:line>
                  </w:pict>
                </mc:Fallback>
              </mc:AlternateContent>
            </w:r>
            <w:r w:rsidRPr="007407D8">
              <w:rPr>
                <w:noProof/>
                <w:szCs w:val="24"/>
              </w:rPr>
              <mc:AlternateContent>
                <mc:Choice Requires="wps">
                  <w:drawing>
                    <wp:anchor distT="4294967295" distB="4294967295" distL="114300" distR="114300" simplePos="0" relativeHeight="251646464" behindDoc="0" locked="0" layoutInCell="1" allowOverlap="1" wp14:anchorId="7F0DF4BB" wp14:editId="329839FA">
                      <wp:simplePos x="0" y="0"/>
                      <wp:positionH relativeFrom="column">
                        <wp:posOffset>1021080</wp:posOffset>
                      </wp:positionH>
                      <wp:positionV relativeFrom="paragraph">
                        <wp:posOffset>21590</wp:posOffset>
                      </wp:positionV>
                      <wp:extent cx="456565" cy="0"/>
                      <wp:effectExtent l="0" t="76200" r="19685" b="95250"/>
                      <wp:wrapNone/>
                      <wp:docPr id="1172" name="Прямая соединительная линия 1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6565" cy="0"/>
                              </a:xfrm>
                              <a:prstGeom prst="line">
                                <a:avLst/>
                              </a:prstGeom>
                              <a:noFill/>
                              <a:ln w="9360" cap="sq">
                                <a:solidFill>
                                  <a:srgbClr val="FF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D9FC7B" id="Прямая соединительная линия 1172" o:spid="_x0000_s1026" style="position:absolute;z-index:251646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0.4pt,1.7pt" to="116.3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" strokecolor="red" strokeweight=".26mm">
                      <v:stroke endarrow="block" joinstyle="miter" endcap="square"/>
                    </v:line>
                  </w:pict>
                </mc:Fallback>
              </mc:AlternateContent>
            </w:r>
            <w:r w:rsidRPr="007407D8">
              <w:rPr>
                <w:noProof/>
                <w:szCs w:val="24"/>
              </w:rPr>
              <mc:AlternateContent>
                <mc:Choice Requires="wps">
                  <w:drawing>
                    <wp:anchor distT="4294967295" distB="4294967295" distL="114300" distR="114300" simplePos="0" relativeHeight="251647488" behindDoc="0" locked="0" layoutInCell="1" allowOverlap="1" wp14:anchorId="7CE18A26" wp14:editId="14F50D28">
                      <wp:simplePos x="0" y="0"/>
                      <wp:positionH relativeFrom="column">
                        <wp:posOffset>1758315</wp:posOffset>
                      </wp:positionH>
                      <wp:positionV relativeFrom="paragraph">
                        <wp:posOffset>22860</wp:posOffset>
                      </wp:positionV>
                      <wp:extent cx="456565" cy="0"/>
                      <wp:effectExtent l="0" t="76200" r="19685" b="95250"/>
                      <wp:wrapNone/>
                      <wp:docPr id="1171" name="Прямая соединительная линия 1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6565" cy="0"/>
                              </a:xfrm>
                              <a:prstGeom prst="line">
                                <a:avLst/>
                              </a:prstGeom>
                              <a:noFill/>
                              <a:ln w="9360" cap="sq">
                                <a:solidFill>
                                  <a:srgbClr val="FF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4DD82E" id="Прямая соединительная линия 1171" o:spid="_x0000_s1026" style="position:absolute;z-index:251647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8.45pt,1.8pt" to="174.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" strokecolor="red" strokeweight=".26mm">
                      <v:stroke endarrow="block" joinstyle="miter" endcap="square"/>
                    </v:line>
                  </w:pict>
                </mc:Fallback>
              </mc:AlternateContent>
            </w:r>
            <w:r w:rsidRPr="007407D8">
              <w:rPr>
                <w:noProof/>
                <w:szCs w:val="24"/>
              </w:rPr>
              <mc:AlternateContent>
                <mc:Choice Requires="wps">
                  <w:drawing>
                    <wp:anchor distT="4294967295" distB="4294967295" distL="114300" distR="114300" simplePos="0" relativeHeight="251648512" behindDoc="0" locked="0" layoutInCell="1" allowOverlap="1" wp14:anchorId="3FCF4C0E" wp14:editId="18066923">
                      <wp:simplePos x="0" y="0"/>
                      <wp:positionH relativeFrom="column">
                        <wp:posOffset>2539365</wp:posOffset>
                      </wp:positionH>
                      <wp:positionV relativeFrom="paragraph">
                        <wp:posOffset>22860</wp:posOffset>
                      </wp:positionV>
                      <wp:extent cx="456565" cy="0"/>
                      <wp:effectExtent l="0" t="76200" r="19685" b="95250"/>
                      <wp:wrapNone/>
                      <wp:docPr id="1170" name="Прямая соединительная линия 1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6565" cy="0"/>
                              </a:xfrm>
                              <a:prstGeom prst="line">
                                <a:avLst/>
                              </a:prstGeom>
                              <a:noFill/>
                              <a:ln w="9360" cap="sq">
                                <a:solidFill>
                                  <a:srgbClr val="FF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BCA7396" id="Прямая соединительная линия 1170" o:spid="_x0000_s1026" style="position:absolute;z-index:2516485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9.95pt,1.8pt" to="235.9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" strokecolor="red" strokeweight=".26mm">
                      <v:stroke endarrow="block" joinstyle="miter" endcap="square"/>
                    </v:line>
                  </w:pict>
                </mc:Fallback>
              </mc:AlternateContent>
            </w:r>
            <w:r w:rsidRPr="007407D8">
              <w:rPr>
                <w:noProof/>
                <w:szCs w:val="24"/>
              </w:rPr>
              <mc:AlternateContent>
                <mc:Choice Requires="wps">
                  <w:drawing>
                    <wp:anchor distT="4294967295" distB="4294967295" distL="114300" distR="114300" simplePos="0" relativeHeight="251649536" behindDoc="0" locked="0" layoutInCell="1" allowOverlap="1" wp14:anchorId="70207706" wp14:editId="48FC20A2">
                      <wp:simplePos x="0" y="0"/>
                      <wp:positionH relativeFrom="column">
                        <wp:posOffset>3225165</wp:posOffset>
                      </wp:positionH>
                      <wp:positionV relativeFrom="paragraph">
                        <wp:posOffset>22860</wp:posOffset>
                      </wp:positionV>
                      <wp:extent cx="456565" cy="0"/>
                      <wp:effectExtent l="0" t="76200" r="19685" b="95250"/>
                      <wp:wrapNone/>
                      <wp:docPr id="1169" name="Прямая соединительная линия 1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6565" cy="0"/>
                              </a:xfrm>
                              <a:prstGeom prst="line">
                                <a:avLst/>
                              </a:prstGeom>
                              <a:noFill/>
                              <a:ln w="9360" cap="sq">
                                <a:solidFill>
                                  <a:srgbClr val="FF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7B3D317" id="Прямая соединительная линия 1169" o:spid="_x0000_s1026" style="position:absolute;z-index:251649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3.95pt,1.8pt" to="289.9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" strokecolor="red" strokeweight=".26mm">
                      <v:stroke endarrow="block" joinstyle="miter" endcap="square"/>
                    </v:line>
                  </w:pict>
                </mc:Fallback>
              </mc:AlternateContent>
            </w:r>
            <w:r w:rsidR="000D2123" w:rsidRPr="007407D8">
              <w:rPr>
                <w:position w:val="-12"/>
                <w:szCs w:val="24"/>
              </w:rPr>
              <w:object w:dxaOrig="300" w:dyaOrig="360" w14:anchorId="6CB88D34">
                <v:shape id="_x0000_i1042" type="#_x0000_t75" style="width:14.9pt;height:18.25pt" o:ole="" filled="t">
                  <v:fill color2="black"/>
                  <v:imagedata r:id="rId115" o:title=""/>
                </v:shape>
                <o:OLEObject Type="Embed" ProgID="Equation.3" ShapeID="_x0000_i1042" DrawAspect="Content" ObjectID="_1674307378" r:id="rId116"/>
              </w:object>
            </w:r>
          </w:p>
        </w:tc>
        <w:tc>
          <w:tcPr>
            <w:tcW w:w="1190" w:type="dxa"/>
            <w:tcBorders>
              <w:top w:val="double" w:sz="4" w:space="0" w:color="000000"/>
              <w:left w:val="single" w:sz="4" w:space="0" w:color="000000"/>
              <w:bottom w:val="single" w:sz="4" w:space="0" w:color="000000"/>
              <w:right w:val="nil"/>
            </w:tcBorders>
            <w:vAlign w:val="center"/>
            <w:hideMark/>
          </w:tcPr>
          <w:p w14:paraId="1A68A70D" w14:textId="403FD871" w:rsidR="000D2123" w:rsidRPr="007407D8" w:rsidRDefault="000D2123" w:rsidP="0076247E">
            <w:pPr>
              <w:pStyle w:val="ab"/>
              <w:jc w:val="both"/>
              <w:rPr>
                <w:szCs w:val="24"/>
              </w:rPr>
            </w:pPr>
            <w:r w:rsidRPr="007407D8">
              <w:rPr>
                <w:position w:val="-3"/>
                <w:szCs w:val="24"/>
              </w:rPr>
              <w:object w:dxaOrig="495" w:dyaOrig="315" w14:anchorId="28666FF3">
                <v:shape id="_x0000_i1043" type="#_x0000_t75" style="width:24.95pt;height:15.85pt" o:ole="" filled="t">
                  <v:fill color2="black"/>
                  <v:imagedata r:id="rId117" o:title=""/>
                </v:shape>
                <o:OLEObject Type="Embed" ProgID="Equation.3" ShapeID="_x0000_i1043" DrawAspect="Content" ObjectID="_1674307379" r:id="rId118"/>
              </w:object>
            </w:r>
          </w:p>
        </w:tc>
        <w:tc>
          <w:tcPr>
            <w:tcW w:w="1185" w:type="dxa"/>
            <w:tcBorders>
              <w:top w:val="double" w:sz="4" w:space="0" w:color="000000"/>
              <w:left w:val="single" w:sz="4" w:space="0" w:color="000000"/>
              <w:bottom w:val="single" w:sz="4" w:space="0" w:color="000000"/>
              <w:right w:val="nil"/>
            </w:tcBorders>
            <w:vAlign w:val="center"/>
            <w:hideMark/>
          </w:tcPr>
          <w:p w14:paraId="3BDD4E0D" w14:textId="5E514712" w:rsidR="000D2123" w:rsidRPr="007407D8" w:rsidRDefault="000D2123" w:rsidP="0076247E">
            <w:pPr>
              <w:pStyle w:val="ab"/>
              <w:jc w:val="both"/>
              <w:rPr>
                <w:szCs w:val="24"/>
              </w:rPr>
            </w:pPr>
            <w:r w:rsidRPr="007407D8">
              <w:rPr>
                <w:position w:val="-5"/>
                <w:szCs w:val="24"/>
              </w:rPr>
              <w:object w:dxaOrig="645" w:dyaOrig="360" w14:anchorId="3F51CA6B">
                <v:shape id="_x0000_i1044" type="#_x0000_t75" style="width:32.65pt;height:18.25pt" o:ole="" filled="t">
                  <v:fill color2="black"/>
                  <v:imagedata r:id="rId119" o:title=""/>
                </v:shape>
                <o:OLEObject Type="Embed" ProgID="Equation.3" ShapeID="_x0000_i1044" DrawAspect="Content" ObjectID="_1674307380" r:id="rId120"/>
              </w:object>
            </w:r>
          </w:p>
        </w:tc>
        <w:tc>
          <w:tcPr>
            <w:tcW w:w="1185" w:type="dxa"/>
            <w:tcBorders>
              <w:top w:val="double" w:sz="4" w:space="0" w:color="000000"/>
              <w:left w:val="single" w:sz="4" w:space="0" w:color="000000"/>
              <w:bottom w:val="single" w:sz="4" w:space="0" w:color="000000"/>
              <w:right w:val="nil"/>
            </w:tcBorders>
            <w:vAlign w:val="center"/>
            <w:hideMark/>
          </w:tcPr>
          <w:p w14:paraId="340828A2" w14:textId="141483D3" w:rsidR="000D2123" w:rsidRPr="007407D8" w:rsidRDefault="000D2123" w:rsidP="0076247E">
            <w:pPr>
              <w:pStyle w:val="ab"/>
              <w:jc w:val="both"/>
              <w:rPr>
                <w:szCs w:val="24"/>
              </w:rPr>
            </w:pPr>
            <w:r w:rsidRPr="007407D8">
              <w:rPr>
                <w:position w:val="-5"/>
                <w:szCs w:val="24"/>
              </w:rPr>
              <w:object w:dxaOrig="645" w:dyaOrig="360" w14:anchorId="7E0A670E">
                <v:shape id="_x0000_i1045" type="#_x0000_t75" style="width:32.65pt;height:18.25pt" o:ole="" filled="t">
                  <v:fill color2="black"/>
                  <v:imagedata r:id="rId121" o:title=""/>
                </v:shape>
                <o:OLEObject Type="Embed" ProgID="Equation.3" ShapeID="_x0000_i1045" DrawAspect="Content" ObjectID="_1674307381" r:id="rId122"/>
              </w:object>
            </w:r>
          </w:p>
        </w:tc>
        <w:tc>
          <w:tcPr>
            <w:tcW w:w="1186" w:type="dxa"/>
            <w:tcBorders>
              <w:top w:val="double" w:sz="4" w:space="0" w:color="000000"/>
              <w:left w:val="single" w:sz="4" w:space="0" w:color="000000"/>
              <w:bottom w:val="single" w:sz="4" w:space="0" w:color="000000"/>
              <w:right w:val="nil"/>
            </w:tcBorders>
            <w:vAlign w:val="center"/>
            <w:hideMark/>
          </w:tcPr>
          <w:p w14:paraId="380B9582" w14:textId="3EA1202D" w:rsidR="000D2123" w:rsidRPr="007407D8" w:rsidRDefault="00140B6B" w:rsidP="0076247E">
            <w:pPr>
              <w:pStyle w:val="ab"/>
              <w:jc w:val="both"/>
              <w:rPr>
                <w:szCs w:val="24"/>
              </w:rPr>
            </w:pPr>
            <w:r w:rsidRPr="007407D8">
              <w:rPr>
                <w:noProof/>
                <w:szCs w:val="24"/>
              </w:rPr>
              <mc:AlternateContent>
                <mc:Choice Requires="wps">
                  <w:drawing>
                    <wp:anchor distT="0" distB="0" distL="114300" distR="114300" simplePos="0" relativeHeight="251654656" behindDoc="0" locked="0" layoutInCell="1" allowOverlap="1" wp14:anchorId="729FD501" wp14:editId="0B7CB42E">
                      <wp:simplePos x="0" y="0"/>
                      <wp:positionH relativeFrom="column">
                        <wp:posOffset>-2722880</wp:posOffset>
                      </wp:positionH>
                      <wp:positionV relativeFrom="paragraph">
                        <wp:posOffset>969645</wp:posOffset>
                      </wp:positionV>
                      <wp:extent cx="457200" cy="228600"/>
                      <wp:effectExtent l="19050" t="38100" r="57150" b="38100"/>
                      <wp:wrapNone/>
                      <wp:docPr id="1164" name="Прямая соединительная линия 1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228600"/>
                              </a:xfrm>
                              <a:prstGeom prst="line">
                                <a:avLst/>
                              </a:prstGeom>
                              <a:noFill/>
                              <a:ln w="9360" cap="sq">
                                <a:solidFill>
                                  <a:srgbClr val="339966"/>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634FFF" id="Прямая соединительная линия 1164"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4pt,76.35pt" to="-178.4pt,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" strokecolor="#396" strokeweight=".26mm">
                      <v:stroke endarrow="block" joinstyle="miter" endcap="square"/>
                    </v:line>
                  </w:pict>
                </mc:Fallback>
              </mc:AlternateContent>
            </w:r>
            <w:r w:rsidRPr="007407D8">
              <w:rPr>
                <w:noProof/>
                <w:szCs w:val="24"/>
              </w:rPr>
              <mc:AlternateContent>
                <mc:Choice Requires="wps">
                  <w:drawing>
                    <wp:anchor distT="0" distB="0" distL="114300" distR="114300" simplePos="0" relativeHeight="251653632" behindDoc="0" locked="0" layoutInCell="1" allowOverlap="1" wp14:anchorId="283B0FE6" wp14:editId="4A190D92">
                      <wp:simplePos x="0" y="0"/>
                      <wp:positionH relativeFrom="column">
                        <wp:posOffset>-1951355</wp:posOffset>
                      </wp:positionH>
                      <wp:positionV relativeFrom="paragraph">
                        <wp:posOffset>760095</wp:posOffset>
                      </wp:positionV>
                      <wp:extent cx="457200" cy="228600"/>
                      <wp:effectExtent l="19050" t="38100" r="57150" b="38100"/>
                      <wp:wrapNone/>
                      <wp:docPr id="1165" name="Прямая соединительная линия 1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228600"/>
                              </a:xfrm>
                              <a:prstGeom prst="line">
                                <a:avLst/>
                              </a:prstGeom>
                              <a:noFill/>
                              <a:ln w="9360" cap="sq">
                                <a:solidFill>
                                  <a:srgbClr val="339966"/>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763EE8" id="Прямая соединительная линия 1165" o:spid="_x0000_s1026"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65pt,59.85pt" to="-117.65pt,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" strokecolor="#396" strokeweight=".26mm">
                      <v:stroke endarrow="block" joinstyle="miter" endcap="square"/>
                    </v:line>
                  </w:pict>
                </mc:Fallback>
              </mc:AlternateContent>
            </w:r>
            <w:r w:rsidRPr="007407D8">
              <w:rPr>
                <w:noProof/>
                <w:szCs w:val="24"/>
              </w:rPr>
              <mc:AlternateContent>
                <mc:Choice Requires="wps">
                  <w:drawing>
                    <wp:anchor distT="0" distB="0" distL="114300" distR="114300" simplePos="0" relativeHeight="251652608" behindDoc="0" locked="0" layoutInCell="1" allowOverlap="1" wp14:anchorId="3AD9435F" wp14:editId="3E2A711B">
                      <wp:simplePos x="0" y="0"/>
                      <wp:positionH relativeFrom="column">
                        <wp:posOffset>-1179830</wp:posOffset>
                      </wp:positionH>
                      <wp:positionV relativeFrom="paragraph">
                        <wp:posOffset>521970</wp:posOffset>
                      </wp:positionV>
                      <wp:extent cx="457200" cy="228600"/>
                      <wp:effectExtent l="19050" t="38100" r="57150" b="38100"/>
                      <wp:wrapNone/>
                      <wp:docPr id="1166" name="Прямая соединительная линия 1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228600"/>
                              </a:xfrm>
                              <a:prstGeom prst="line">
                                <a:avLst/>
                              </a:prstGeom>
                              <a:noFill/>
                              <a:ln w="9360" cap="sq">
                                <a:solidFill>
                                  <a:srgbClr val="339966"/>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271462" id="Прямая соединительная линия 1166" o:spid="_x0000_s1026" style="position:absolute;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9pt,41.1pt" to="-56.9pt,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" strokecolor="#396" strokeweight=".26mm">
                      <v:stroke endarrow="block" joinstyle="miter" endcap="square"/>
                    </v:line>
                  </w:pict>
                </mc:Fallback>
              </mc:AlternateContent>
            </w:r>
            <w:r w:rsidRPr="007407D8">
              <w:rPr>
                <w:noProof/>
                <w:szCs w:val="24"/>
              </w:rPr>
              <mc:AlternateContent>
                <mc:Choice Requires="wps">
                  <w:drawing>
                    <wp:anchor distT="0" distB="0" distL="114300" distR="114300" simplePos="0" relativeHeight="251651584" behindDoc="0" locked="0" layoutInCell="1" allowOverlap="1" wp14:anchorId="6F129FB8" wp14:editId="7D41F531">
                      <wp:simplePos x="0" y="0"/>
                      <wp:positionH relativeFrom="column">
                        <wp:posOffset>-473075</wp:posOffset>
                      </wp:positionH>
                      <wp:positionV relativeFrom="paragraph">
                        <wp:posOffset>312420</wp:posOffset>
                      </wp:positionV>
                      <wp:extent cx="457200" cy="228600"/>
                      <wp:effectExtent l="19050" t="38100" r="57150" b="38100"/>
                      <wp:wrapNone/>
                      <wp:docPr id="1167" name="Прямая соединительная линия 1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228600"/>
                              </a:xfrm>
                              <a:prstGeom prst="line">
                                <a:avLst/>
                              </a:prstGeom>
                              <a:noFill/>
                              <a:ln w="9360" cap="sq">
                                <a:solidFill>
                                  <a:srgbClr val="339966"/>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BF0F0D" id="Прямая соединительная линия 1167" o:spid="_x0000_s1026" style="position:absolute;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5pt,24.6pt" to="-1.25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" strokecolor="#396" strokeweight=".26mm">
                      <v:stroke endarrow="block" joinstyle="miter" endcap="square"/>
                    </v:line>
                  </w:pict>
                </mc:Fallback>
              </mc:AlternateContent>
            </w:r>
            <w:r w:rsidRPr="007407D8">
              <w:rPr>
                <w:noProof/>
                <w:szCs w:val="24"/>
              </w:rPr>
              <mc:AlternateContent>
                <mc:Choice Requires="wps">
                  <w:drawing>
                    <wp:anchor distT="0" distB="0" distL="114300" distR="114300" simplePos="0" relativeHeight="251650560" behindDoc="0" locked="0" layoutInCell="1" allowOverlap="1" wp14:anchorId="47939625" wp14:editId="66685794">
                      <wp:simplePos x="0" y="0"/>
                      <wp:positionH relativeFrom="column">
                        <wp:posOffset>291465</wp:posOffset>
                      </wp:positionH>
                      <wp:positionV relativeFrom="paragraph">
                        <wp:posOffset>66040</wp:posOffset>
                      </wp:positionV>
                      <wp:extent cx="457200" cy="228600"/>
                      <wp:effectExtent l="19050" t="38100" r="57150" b="38100"/>
                      <wp:wrapNone/>
                      <wp:docPr id="1168" name="Прямая соединительная линия 1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228600"/>
                              </a:xfrm>
                              <a:prstGeom prst="line">
                                <a:avLst/>
                              </a:prstGeom>
                              <a:noFill/>
                              <a:ln w="9360" cap="sq">
                                <a:solidFill>
                                  <a:srgbClr val="339966"/>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ED91E8" id="Прямая соединительная линия 1168" o:spid="_x0000_s1026" style="position:absolute;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5pt,5.2pt" to="58.9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" strokecolor="#396" strokeweight=".26mm">
                      <v:stroke endarrow="block" joinstyle="miter" endcap="square"/>
                    </v:line>
                  </w:pict>
                </mc:Fallback>
              </mc:AlternateContent>
            </w:r>
            <w:r w:rsidR="000D2123" w:rsidRPr="007407D8">
              <w:rPr>
                <w:position w:val="-5"/>
                <w:szCs w:val="24"/>
              </w:rPr>
              <w:object w:dxaOrig="645" w:dyaOrig="360" w14:anchorId="3E043719">
                <v:shape id="_x0000_i1046" type="#_x0000_t75" style="width:32.65pt;height:18.25pt" o:ole="" filled="t">
                  <v:fill color2="black"/>
                  <v:imagedata r:id="rId123" o:title=""/>
                </v:shape>
                <o:OLEObject Type="Embed" ProgID="Equation.3" ShapeID="_x0000_i1046" DrawAspect="Content" ObjectID="_1674307382" r:id="rId124"/>
              </w:object>
            </w:r>
          </w:p>
        </w:tc>
        <w:tc>
          <w:tcPr>
            <w:tcW w:w="1196" w:type="dxa"/>
            <w:tcBorders>
              <w:top w:val="double" w:sz="4" w:space="0" w:color="000000"/>
              <w:left w:val="single" w:sz="4" w:space="0" w:color="000000"/>
              <w:bottom w:val="single" w:sz="4" w:space="0" w:color="000000"/>
              <w:right w:val="single" w:sz="4" w:space="0" w:color="000000"/>
            </w:tcBorders>
            <w:vAlign w:val="center"/>
            <w:hideMark/>
          </w:tcPr>
          <w:p w14:paraId="2F738115" w14:textId="77777777" w:rsidR="000D2123" w:rsidRPr="007407D8" w:rsidRDefault="000D2123" w:rsidP="0076247E">
            <w:pPr>
              <w:pStyle w:val="ab"/>
              <w:jc w:val="both"/>
              <w:rPr>
                <w:szCs w:val="24"/>
              </w:rPr>
            </w:pPr>
            <w:r w:rsidRPr="007407D8">
              <w:rPr>
                <w:position w:val="-5"/>
                <w:szCs w:val="24"/>
              </w:rPr>
              <w:object w:dxaOrig="645" w:dyaOrig="360" w14:anchorId="42C28203">
                <v:shape id="_x0000_i1047" type="#_x0000_t75" style="width:32.65pt;height:18.25pt" o:ole="" filled="t">
                  <v:fill color2="black"/>
                  <v:imagedata r:id="rId125" o:title=""/>
                </v:shape>
                <o:OLEObject Type="Embed" ProgID="Equation.3" ShapeID="_x0000_i1047" DrawAspect="Content" ObjectID="_1674307383" r:id="rId126"/>
              </w:object>
            </w:r>
          </w:p>
        </w:tc>
      </w:tr>
      <w:tr w:rsidR="000D2123" w:rsidRPr="007407D8" w14:paraId="32FD2809" w14:textId="77777777" w:rsidTr="000D2123">
        <w:tc>
          <w:tcPr>
            <w:tcW w:w="1278" w:type="dxa"/>
            <w:tcBorders>
              <w:top w:val="single" w:sz="4" w:space="0" w:color="000000"/>
              <w:left w:val="single" w:sz="4" w:space="0" w:color="000000"/>
              <w:bottom w:val="single" w:sz="4" w:space="0" w:color="000000"/>
              <w:right w:val="nil"/>
            </w:tcBorders>
            <w:vAlign w:val="center"/>
            <w:hideMark/>
          </w:tcPr>
          <w:p w14:paraId="13C49B27" w14:textId="0CA3A26F" w:rsidR="000D2123" w:rsidRPr="007407D8" w:rsidRDefault="00F2516A" w:rsidP="0076247E">
            <w:pPr>
              <w:pStyle w:val="ab"/>
              <w:jc w:val="both"/>
              <w:rPr>
                <w:szCs w:val="24"/>
              </w:rPr>
            </w:pPr>
            <m:oMathPara>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oMath>
            </m:oMathPara>
          </w:p>
        </w:tc>
        <w:tc>
          <w:tcPr>
            <w:tcW w:w="1227" w:type="dxa"/>
            <w:tcBorders>
              <w:top w:val="single" w:sz="4" w:space="0" w:color="000000"/>
              <w:left w:val="single" w:sz="4" w:space="0" w:color="000000"/>
              <w:bottom w:val="single" w:sz="4" w:space="0" w:color="000000"/>
              <w:right w:val="nil"/>
            </w:tcBorders>
            <w:vAlign w:val="center"/>
            <w:hideMark/>
          </w:tcPr>
          <w:p w14:paraId="7880DFBC" w14:textId="77777777" w:rsidR="000D2123" w:rsidRPr="007407D8" w:rsidRDefault="000D2123" w:rsidP="0076247E">
            <w:pPr>
              <w:pStyle w:val="ab"/>
              <w:jc w:val="both"/>
              <w:rPr>
                <w:szCs w:val="24"/>
              </w:rPr>
            </w:pPr>
            <w:r w:rsidRPr="007407D8">
              <w:rPr>
                <w:position w:val="-3"/>
                <w:szCs w:val="24"/>
              </w:rPr>
              <w:object w:dxaOrig="375" w:dyaOrig="315" w14:anchorId="6D27114D">
                <v:shape id="_x0000_i1048" type="#_x0000_t75" style="width:18.7pt;height:15.85pt" o:ole="" filled="t">
                  <v:fill color2="black"/>
                  <v:imagedata r:id="rId127" o:title=""/>
                </v:shape>
                <o:OLEObject Type="Embed" ProgID="Equation.3" ShapeID="_x0000_i1048" DrawAspect="Content" ObjectID="_1674307384" r:id="rId128"/>
              </w:object>
            </w:r>
          </w:p>
        </w:tc>
        <w:tc>
          <w:tcPr>
            <w:tcW w:w="1190" w:type="dxa"/>
            <w:tcBorders>
              <w:top w:val="single" w:sz="4" w:space="0" w:color="000000"/>
              <w:left w:val="single" w:sz="4" w:space="0" w:color="000000"/>
              <w:bottom w:val="single" w:sz="4" w:space="0" w:color="000000"/>
              <w:right w:val="nil"/>
            </w:tcBorders>
            <w:vAlign w:val="center"/>
            <w:hideMark/>
          </w:tcPr>
          <w:p w14:paraId="031434D3" w14:textId="77777777" w:rsidR="000D2123" w:rsidRPr="007407D8" w:rsidRDefault="000D2123" w:rsidP="0076247E">
            <w:pPr>
              <w:pStyle w:val="ab"/>
              <w:jc w:val="both"/>
              <w:rPr>
                <w:szCs w:val="24"/>
              </w:rPr>
            </w:pPr>
            <w:r w:rsidRPr="007407D8">
              <w:rPr>
                <w:position w:val="-3"/>
                <w:szCs w:val="24"/>
              </w:rPr>
              <w:object w:dxaOrig="495" w:dyaOrig="315" w14:anchorId="0ECF9EC0">
                <v:shape id="_x0000_i1049" type="#_x0000_t75" style="width:24.95pt;height:15.85pt" o:ole="" filled="t">
                  <v:fill color2="black"/>
                  <v:imagedata r:id="rId129" o:title=""/>
                </v:shape>
                <o:OLEObject Type="Embed" ProgID="Equation.3" ShapeID="_x0000_i1049" DrawAspect="Content" ObjectID="_1674307385" r:id="rId130"/>
              </w:object>
            </w:r>
          </w:p>
        </w:tc>
        <w:tc>
          <w:tcPr>
            <w:tcW w:w="1185" w:type="dxa"/>
            <w:tcBorders>
              <w:top w:val="single" w:sz="4" w:space="0" w:color="000000"/>
              <w:left w:val="single" w:sz="4" w:space="0" w:color="000000"/>
              <w:bottom w:val="single" w:sz="4" w:space="0" w:color="000000"/>
              <w:right w:val="nil"/>
            </w:tcBorders>
            <w:vAlign w:val="center"/>
            <w:hideMark/>
          </w:tcPr>
          <w:p w14:paraId="393B2A24" w14:textId="77777777" w:rsidR="000D2123" w:rsidRPr="007407D8" w:rsidRDefault="000D2123" w:rsidP="0076247E">
            <w:pPr>
              <w:pStyle w:val="ab"/>
              <w:jc w:val="both"/>
              <w:rPr>
                <w:szCs w:val="24"/>
              </w:rPr>
            </w:pPr>
            <w:r w:rsidRPr="007407D8">
              <w:rPr>
                <w:position w:val="-5"/>
                <w:szCs w:val="24"/>
              </w:rPr>
              <w:object w:dxaOrig="630" w:dyaOrig="360" w14:anchorId="4E09F541">
                <v:shape id="_x0000_i1050" type="#_x0000_t75" style="width:31.7pt;height:18.25pt" o:ole="" filled="t">
                  <v:fill color2="black"/>
                  <v:imagedata r:id="rId131" o:title=""/>
                </v:shape>
                <o:OLEObject Type="Embed" ProgID="Equation.3" ShapeID="_x0000_i1050" DrawAspect="Content" ObjectID="_1674307386" r:id="rId132"/>
              </w:object>
            </w:r>
          </w:p>
        </w:tc>
        <w:tc>
          <w:tcPr>
            <w:tcW w:w="1185" w:type="dxa"/>
            <w:tcBorders>
              <w:top w:val="single" w:sz="4" w:space="0" w:color="000000"/>
              <w:left w:val="single" w:sz="4" w:space="0" w:color="000000"/>
              <w:bottom w:val="single" w:sz="4" w:space="0" w:color="000000"/>
              <w:right w:val="nil"/>
            </w:tcBorders>
            <w:vAlign w:val="center"/>
            <w:hideMark/>
          </w:tcPr>
          <w:p w14:paraId="2DCC765B" w14:textId="2C6AF967" w:rsidR="000D2123" w:rsidRPr="007407D8" w:rsidRDefault="000D2123" w:rsidP="0076247E">
            <w:pPr>
              <w:pStyle w:val="ab"/>
              <w:jc w:val="both"/>
              <w:rPr>
                <w:szCs w:val="24"/>
              </w:rPr>
            </w:pPr>
            <w:r w:rsidRPr="007407D8">
              <w:rPr>
                <w:position w:val="-5"/>
                <w:szCs w:val="24"/>
              </w:rPr>
              <w:object w:dxaOrig="630" w:dyaOrig="360" w14:anchorId="1136036D">
                <v:shape id="_x0000_i1051" type="#_x0000_t75" style="width:31.7pt;height:18.25pt" o:ole="" filled="t">
                  <v:fill color2="black"/>
                  <v:imagedata r:id="rId133" o:title=""/>
                </v:shape>
                <o:OLEObject Type="Embed" ProgID="Equation.3" ShapeID="_x0000_i1051" DrawAspect="Content" ObjectID="_1674307387" r:id="rId134"/>
              </w:object>
            </w:r>
          </w:p>
        </w:tc>
        <w:tc>
          <w:tcPr>
            <w:tcW w:w="1186" w:type="dxa"/>
            <w:tcBorders>
              <w:top w:val="single" w:sz="4" w:space="0" w:color="000000"/>
              <w:left w:val="single" w:sz="4" w:space="0" w:color="000000"/>
              <w:bottom w:val="single" w:sz="4" w:space="0" w:color="000000"/>
              <w:right w:val="nil"/>
            </w:tcBorders>
            <w:vAlign w:val="center"/>
            <w:hideMark/>
          </w:tcPr>
          <w:p w14:paraId="17E55249" w14:textId="3343D599" w:rsidR="000D2123" w:rsidRPr="007407D8" w:rsidRDefault="000D2123" w:rsidP="0076247E">
            <w:pPr>
              <w:pStyle w:val="ab"/>
              <w:jc w:val="both"/>
              <w:rPr>
                <w:i/>
                <w:iCs/>
                <w:szCs w:val="24"/>
                <w:lang w:val="en-US"/>
              </w:rPr>
            </w:pPr>
            <w:r w:rsidRPr="007407D8">
              <w:rPr>
                <w:position w:val="-5"/>
                <w:szCs w:val="24"/>
              </w:rPr>
              <w:object w:dxaOrig="645" w:dyaOrig="360" w14:anchorId="602E1967">
                <v:shape id="_x0000_i1052" type="#_x0000_t75" style="width:32.65pt;height:18.25pt" o:ole="" filled="t">
                  <v:fill color2="black"/>
                  <v:imagedata r:id="rId135" o:title=""/>
                </v:shape>
                <o:OLEObject Type="Embed" ProgID="Equation.3" ShapeID="_x0000_i1052" DrawAspect="Content" ObjectID="_1674307388" r:id="rId136"/>
              </w:object>
            </w:r>
          </w:p>
        </w:tc>
        <w:tc>
          <w:tcPr>
            <w:tcW w:w="1196" w:type="dxa"/>
            <w:tcBorders>
              <w:top w:val="single" w:sz="4" w:space="0" w:color="000000"/>
              <w:left w:val="single" w:sz="4" w:space="0" w:color="000000"/>
              <w:bottom w:val="single" w:sz="4" w:space="0" w:color="000000"/>
              <w:right w:val="single" w:sz="4" w:space="0" w:color="000000"/>
            </w:tcBorders>
            <w:vAlign w:val="center"/>
          </w:tcPr>
          <w:p w14:paraId="53926A19" w14:textId="77777777" w:rsidR="000D2123" w:rsidRPr="007407D8" w:rsidRDefault="000D2123" w:rsidP="0076247E">
            <w:pPr>
              <w:pStyle w:val="ab"/>
              <w:snapToGrid w:val="0"/>
              <w:jc w:val="both"/>
              <w:rPr>
                <w:i/>
                <w:iCs/>
                <w:szCs w:val="24"/>
                <w:lang w:val="en-US"/>
              </w:rPr>
            </w:pPr>
          </w:p>
        </w:tc>
      </w:tr>
      <w:tr w:rsidR="000D2123" w:rsidRPr="007407D8" w14:paraId="257CE98B" w14:textId="77777777" w:rsidTr="000D2123">
        <w:tc>
          <w:tcPr>
            <w:tcW w:w="1278" w:type="dxa"/>
            <w:tcBorders>
              <w:top w:val="single" w:sz="4" w:space="0" w:color="000000"/>
              <w:left w:val="single" w:sz="4" w:space="0" w:color="000000"/>
              <w:bottom w:val="single" w:sz="4" w:space="0" w:color="000000"/>
              <w:right w:val="nil"/>
            </w:tcBorders>
            <w:vAlign w:val="center"/>
            <w:hideMark/>
          </w:tcPr>
          <w:p w14:paraId="34F5AAC6" w14:textId="2192EC86" w:rsidR="000D2123" w:rsidRPr="007407D8" w:rsidRDefault="00F2516A" w:rsidP="0076247E">
            <w:pPr>
              <w:pStyle w:val="ab"/>
              <w:jc w:val="both"/>
              <w:rPr>
                <w:szCs w:val="24"/>
              </w:rPr>
            </w:pPr>
            <m:oMathPara>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oMath>
            </m:oMathPara>
          </w:p>
        </w:tc>
        <w:tc>
          <w:tcPr>
            <w:tcW w:w="1227" w:type="dxa"/>
            <w:tcBorders>
              <w:top w:val="single" w:sz="4" w:space="0" w:color="000000"/>
              <w:left w:val="single" w:sz="4" w:space="0" w:color="000000"/>
              <w:bottom w:val="single" w:sz="4" w:space="0" w:color="000000"/>
              <w:right w:val="nil"/>
            </w:tcBorders>
            <w:vAlign w:val="center"/>
            <w:hideMark/>
          </w:tcPr>
          <w:p w14:paraId="4FA54F09" w14:textId="77777777" w:rsidR="000D2123" w:rsidRPr="007407D8" w:rsidRDefault="000D2123" w:rsidP="0076247E">
            <w:pPr>
              <w:pStyle w:val="ab"/>
              <w:jc w:val="both"/>
              <w:rPr>
                <w:szCs w:val="24"/>
              </w:rPr>
            </w:pPr>
            <w:r w:rsidRPr="007407D8">
              <w:rPr>
                <w:position w:val="-3"/>
                <w:szCs w:val="24"/>
              </w:rPr>
              <w:object w:dxaOrig="375" w:dyaOrig="315" w14:anchorId="5E6BF285">
                <v:shape id="_x0000_i1053" type="#_x0000_t75" style="width:18.7pt;height:15.85pt" o:ole="" filled="t">
                  <v:fill color2="black"/>
                  <v:imagedata r:id="rId137" o:title=""/>
                </v:shape>
                <o:OLEObject Type="Embed" ProgID="Equation.3" ShapeID="_x0000_i1053" DrawAspect="Content" ObjectID="_1674307389" r:id="rId138"/>
              </w:object>
            </w:r>
          </w:p>
        </w:tc>
        <w:tc>
          <w:tcPr>
            <w:tcW w:w="1190" w:type="dxa"/>
            <w:tcBorders>
              <w:top w:val="single" w:sz="4" w:space="0" w:color="000000"/>
              <w:left w:val="single" w:sz="4" w:space="0" w:color="000000"/>
              <w:bottom w:val="single" w:sz="4" w:space="0" w:color="000000"/>
              <w:right w:val="nil"/>
            </w:tcBorders>
            <w:vAlign w:val="center"/>
            <w:hideMark/>
          </w:tcPr>
          <w:p w14:paraId="13D5F5B2" w14:textId="77777777" w:rsidR="000D2123" w:rsidRPr="007407D8" w:rsidRDefault="000D2123" w:rsidP="0076247E">
            <w:pPr>
              <w:pStyle w:val="ab"/>
              <w:jc w:val="both"/>
              <w:rPr>
                <w:szCs w:val="24"/>
              </w:rPr>
            </w:pPr>
            <w:r w:rsidRPr="007407D8">
              <w:rPr>
                <w:position w:val="-3"/>
                <w:szCs w:val="24"/>
              </w:rPr>
              <w:object w:dxaOrig="495" w:dyaOrig="315" w14:anchorId="6E43D1EC">
                <v:shape id="_x0000_i1054" type="#_x0000_t75" style="width:24.95pt;height:15.85pt" o:ole="" filled="t">
                  <v:fill color2="black"/>
                  <v:imagedata r:id="rId139" o:title=""/>
                </v:shape>
                <o:OLEObject Type="Embed" ProgID="Equation.3" ShapeID="_x0000_i1054" DrawAspect="Content" ObjectID="_1674307390" r:id="rId140"/>
              </w:object>
            </w:r>
          </w:p>
        </w:tc>
        <w:tc>
          <w:tcPr>
            <w:tcW w:w="1185" w:type="dxa"/>
            <w:tcBorders>
              <w:top w:val="single" w:sz="4" w:space="0" w:color="000000"/>
              <w:left w:val="single" w:sz="4" w:space="0" w:color="000000"/>
              <w:bottom w:val="single" w:sz="4" w:space="0" w:color="000000"/>
              <w:right w:val="nil"/>
            </w:tcBorders>
            <w:vAlign w:val="center"/>
            <w:hideMark/>
          </w:tcPr>
          <w:p w14:paraId="123F76F2" w14:textId="562E1AB6" w:rsidR="000D2123" w:rsidRPr="007407D8" w:rsidRDefault="000D2123" w:rsidP="0076247E">
            <w:pPr>
              <w:pStyle w:val="ab"/>
              <w:jc w:val="both"/>
              <w:rPr>
                <w:szCs w:val="24"/>
              </w:rPr>
            </w:pPr>
            <w:r w:rsidRPr="007407D8">
              <w:rPr>
                <w:position w:val="-5"/>
                <w:szCs w:val="24"/>
              </w:rPr>
              <w:object w:dxaOrig="630" w:dyaOrig="360" w14:anchorId="0E118C19">
                <v:shape id="_x0000_i1055" type="#_x0000_t75" style="width:31.7pt;height:18.25pt" o:ole="" filled="t">
                  <v:fill color2="black"/>
                  <v:imagedata r:id="rId141" o:title=""/>
                </v:shape>
                <o:OLEObject Type="Embed" ProgID="Equation.3" ShapeID="_x0000_i1055" DrawAspect="Content" ObjectID="_1674307391" r:id="rId142"/>
              </w:object>
            </w:r>
          </w:p>
        </w:tc>
        <w:tc>
          <w:tcPr>
            <w:tcW w:w="1185" w:type="dxa"/>
            <w:tcBorders>
              <w:top w:val="single" w:sz="4" w:space="0" w:color="000000"/>
              <w:left w:val="single" w:sz="4" w:space="0" w:color="000000"/>
              <w:bottom w:val="single" w:sz="4" w:space="0" w:color="000000"/>
              <w:right w:val="nil"/>
            </w:tcBorders>
            <w:vAlign w:val="center"/>
            <w:hideMark/>
          </w:tcPr>
          <w:p w14:paraId="27C2EE1E" w14:textId="77777777" w:rsidR="000D2123" w:rsidRPr="007407D8" w:rsidRDefault="000D2123" w:rsidP="0076247E">
            <w:pPr>
              <w:pStyle w:val="ab"/>
              <w:jc w:val="both"/>
              <w:rPr>
                <w:i/>
                <w:iCs/>
                <w:szCs w:val="24"/>
                <w:lang w:val="en-US"/>
              </w:rPr>
            </w:pPr>
            <w:r w:rsidRPr="007407D8">
              <w:rPr>
                <w:position w:val="-5"/>
                <w:szCs w:val="24"/>
              </w:rPr>
              <w:object w:dxaOrig="630" w:dyaOrig="360" w14:anchorId="52386197">
                <v:shape id="_x0000_i1056" type="#_x0000_t75" style="width:31.7pt;height:18.25pt" o:ole="" filled="t">
                  <v:fill color2="black"/>
                  <v:imagedata r:id="rId143" o:title=""/>
                </v:shape>
                <o:OLEObject Type="Embed" ProgID="Equation.3" ShapeID="_x0000_i1056" DrawAspect="Content" ObjectID="_1674307392" r:id="rId144"/>
              </w:object>
            </w:r>
          </w:p>
        </w:tc>
        <w:tc>
          <w:tcPr>
            <w:tcW w:w="1186" w:type="dxa"/>
            <w:tcBorders>
              <w:top w:val="single" w:sz="4" w:space="0" w:color="000000"/>
              <w:left w:val="single" w:sz="4" w:space="0" w:color="000000"/>
              <w:bottom w:val="single" w:sz="4" w:space="0" w:color="000000"/>
              <w:right w:val="nil"/>
            </w:tcBorders>
            <w:vAlign w:val="center"/>
          </w:tcPr>
          <w:p w14:paraId="7C35C452" w14:textId="77777777" w:rsidR="000D2123" w:rsidRPr="007407D8" w:rsidRDefault="000D2123" w:rsidP="0076247E">
            <w:pPr>
              <w:pStyle w:val="ab"/>
              <w:snapToGrid w:val="0"/>
              <w:jc w:val="both"/>
              <w:rPr>
                <w:i/>
                <w:iCs/>
                <w:szCs w:val="24"/>
                <w:lang w:val="en-US"/>
              </w:rPr>
            </w:pPr>
          </w:p>
        </w:tc>
        <w:tc>
          <w:tcPr>
            <w:tcW w:w="1196" w:type="dxa"/>
            <w:tcBorders>
              <w:top w:val="single" w:sz="4" w:space="0" w:color="000000"/>
              <w:left w:val="single" w:sz="4" w:space="0" w:color="000000"/>
              <w:bottom w:val="single" w:sz="4" w:space="0" w:color="000000"/>
              <w:right w:val="single" w:sz="4" w:space="0" w:color="000000"/>
            </w:tcBorders>
            <w:vAlign w:val="center"/>
          </w:tcPr>
          <w:p w14:paraId="35B96C4F" w14:textId="77777777" w:rsidR="000D2123" w:rsidRPr="007407D8" w:rsidRDefault="000D2123" w:rsidP="0076247E">
            <w:pPr>
              <w:pStyle w:val="ab"/>
              <w:snapToGrid w:val="0"/>
              <w:jc w:val="both"/>
              <w:rPr>
                <w:i/>
                <w:iCs/>
                <w:szCs w:val="24"/>
                <w:lang w:val="en-US"/>
              </w:rPr>
            </w:pPr>
          </w:p>
        </w:tc>
      </w:tr>
      <w:tr w:rsidR="000D2123" w:rsidRPr="007407D8" w14:paraId="0CA60F4E" w14:textId="77777777" w:rsidTr="000D2123">
        <w:tc>
          <w:tcPr>
            <w:tcW w:w="1278" w:type="dxa"/>
            <w:tcBorders>
              <w:top w:val="single" w:sz="4" w:space="0" w:color="000000"/>
              <w:left w:val="single" w:sz="4" w:space="0" w:color="000000"/>
              <w:bottom w:val="single" w:sz="4" w:space="0" w:color="000000"/>
              <w:right w:val="nil"/>
            </w:tcBorders>
            <w:vAlign w:val="center"/>
            <w:hideMark/>
          </w:tcPr>
          <w:p w14:paraId="441840FA" w14:textId="7B825EE1" w:rsidR="000D2123" w:rsidRPr="007407D8" w:rsidRDefault="00F2516A" w:rsidP="0076247E">
            <w:pPr>
              <w:pStyle w:val="ab"/>
              <w:jc w:val="both"/>
              <w:rPr>
                <w:szCs w:val="24"/>
              </w:rPr>
            </w:pPr>
            <m:oMathPara>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3</m:t>
                    </m:r>
                  </m:sub>
                </m:sSub>
              </m:oMath>
            </m:oMathPara>
          </w:p>
        </w:tc>
        <w:tc>
          <w:tcPr>
            <w:tcW w:w="1227" w:type="dxa"/>
            <w:tcBorders>
              <w:top w:val="single" w:sz="4" w:space="0" w:color="000000"/>
              <w:left w:val="single" w:sz="4" w:space="0" w:color="000000"/>
              <w:bottom w:val="single" w:sz="4" w:space="0" w:color="000000"/>
              <w:right w:val="nil"/>
            </w:tcBorders>
            <w:vAlign w:val="center"/>
            <w:hideMark/>
          </w:tcPr>
          <w:p w14:paraId="71819B99" w14:textId="77777777" w:rsidR="000D2123" w:rsidRPr="007407D8" w:rsidRDefault="000D2123" w:rsidP="0076247E">
            <w:pPr>
              <w:pStyle w:val="ab"/>
              <w:jc w:val="both"/>
              <w:rPr>
                <w:szCs w:val="24"/>
              </w:rPr>
            </w:pPr>
            <w:r w:rsidRPr="007407D8">
              <w:rPr>
                <w:position w:val="-3"/>
                <w:szCs w:val="24"/>
              </w:rPr>
              <w:object w:dxaOrig="375" w:dyaOrig="315" w14:anchorId="4797DE61">
                <v:shape id="_x0000_i1057" type="#_x0000_t75" style="width:18.7pt;height:15.85pt" o:ole="" filled="t">
                  <v:fill color2="black"/>
                  <v:imagedata r:id="rId145" o:title=""/>
                </v:shape>
                <o:OLEObject Type="Embed" ProgID="Equation.3" ShapeID="_x0000_i1057" DrawAspect="Content" ObjectID="_1674307393" r:id="rId146"/>
              </w:object>
            </w:r>
          </w:p>
        </w:tc>
        <w:tc>
          <w:tcPr>
            <w:tcW w:w="1190" w:type="dxa"/>
            <w:tcBorders>
              <w:top w:val="single" w:sz="4" w:space="0" w:color="000000"/>
              <w:left w:val="single" w:sz="4" w:space="0" w:color="000000"/>
              <w:bottom w:val="single" w:sz="4" w:space="0" w:color="000000"/>
              <w:right w:val="nil"/>
            </w:tcBorders>
            <w:vAlign w:val="center"/>
            <w:hideMark/>
          </w:tcPr>
          <w:p w14:paraId="143B2230" w14:textId="27120C5A" w:rsidR="000D2123" w:rsidRPr="007407D8" w:rsidRDefault="000D2123" w:rsidP="0076247E">
            <w:pPr>
              <w:pStyle w:val="ab"/>
              <w:jc w:val="both"/>
              <w:rPr>
                <w:szCs w:val="24"/>
              </w:rPr>
            </w:pPr>
            <w:r w:rsidRPr="007407D8">
              <w:rPr>
                <w:position w:val="-3"/>
                <w:szCs w:val="24"/>
              </w:rPr>
              <w:object w:dxaOrig="495" w:dyaOrig="315" w14:anchorId="5ED615A0">
                <v:shape id="_x0000_i1058" type="#_x0000_t75" style="width:24.95pt;height:15.85pt" o:ole="" filled="t">
                  <v:fill color2="black"/>
                  <v:imagedata r:id="rId147" o:title=""/>
                </v:shape>
                <o:OLEObject Type="Embed" ProgID="Equation.3" ShapeID="_x0000_i1058" DrawAspect="Content" ObjectID="_1674307394" r:id="rId148"/>
              </w:object>
            </w:r>
          </w:p>
        </w:tc>
        <w:tc>
          <w:tcPr>
            <w:tcW w:w="1185" w:type="dxa"/>
            <w:tcBorders>
              <w:top w:val="single" w:sz="4" w:space="0" w:color="000000"/>
              <w:left w:val="single" w:sz="4" w:space="0" w:color="000000"/>
              <w:bottom w:val="single" w:sz="4" w:space="0" w:color="000000"/>
              <w:right w:val="nil"/>
            </w:tcBorders>
            <w:vAlign w:val="center"/>
            <w:hideMark/>
          </w:tcPr>
          <w:p w14:paraId="3B9B4A9A" w14:textId="77777777" w:rsidR="000D2123" w:rsidRPr="007407D8" w:rsidRDefault="000D2123" w:rsidP="0076247E">
            <w:pPr>
              <w:pStyle w:val="ab"/>
              <w:jc w:val="both"/>
              <w:rPr>
                <w:i/>
                <w:iCs/>
                <w:szCs w:val="24"/>
                <w:lang w:val="en-US"/>
              </w:rPr>
            </w:pPr>
            <w:r w:rsidRPr="007407D8">
              <w:rPr>
                <w:position w:val="-5"/>
                <w:szCs w:val="24"/>
              </w:rPr>
              <w:object w:dxaOrig="630" w:dyaOrig="360" w14:anchorId="56088B71">
                <v:shape id="_x0000_i1059" type="#_x0000_t75" style="width:31.7pt;height:18.25pt" o:ole="" filled="t">
                  <v:fill color2="black"/>
                  <v:imagedata r:id="rId149" o:title=""/>
                </v:shape>
                <o:OLEObject Type="Embed" ProgID="Equation.3" ShapeID="_x0000_i1059" DrawAspect="Content" ObjectID="_1674307395" r:id="rId150"/>
              </w:object>
            </w:r>
          </w:p>
        </w:tc>
        <w:tc>
          <w:tcPr>
            <w:tcW w:w="1185" w:type="dxa"/>
            <w:tcBorders>
              <w:top w:val="single" w:sz="4" w:space="0" w:color="000000"/>
              <w:left w:val="single" w:sz="4" w:space="0" w:color="000000"/>
              <w:bottom w:val="single" w:sz="4" w:space="0" w:color="000000"/>
              <w:right w:val="nil"/>
            </w:tcBorders>
            <w:vAlign w:val="center"/>
          </w:tcPr>
          <w:p w14:paraId="4F89D481" w14:textId="77777777" w:rsidR="000D2123" w:rsidRPr="007407D8" w:rsidRDefault="000D2123" w:rsidP="0076247E">
            <w:pPr>
              <w:pStyle w:val="ab"/>
              <w:snapToGrid w:val="0"/>
              <w:jc w:val="both"/>
              <w:rPr>
                <w:i/>
                <w:iCs/>
                <w:szCs w:val="24"/>
                <w:lang w:val="en-US"/>
              </w:rPr>
            </w:pPr>
          </w:p>
        </w:tc>
        <w:tc>
          <w:tcPr>
            <w:tcW w:w="1186" w:type="dxa"/>
            <w:tcBorders>
              <w:top w:val="single" w:sz="4" w:space="0" w:color="000000"/>
              <w:left w:val="single" w:sz="4" w:space="0" w:color="000000"/>
              <w:bottom w:val="single" w:sz="4" w:space="0" w:color="000000"/>
              <w:right w:val="nil"/>
            </w:tcBorders>
            <w:vAlign w:val="center"/>
          </w:tcPr>
          <w:p w14:paraId="75AA3B8A" w14:textId="77777777" w:rsidR="000D2123" w:rsidRPr="007407D8" w:rsidRDefault="000D2123" w:rsidP="0076247E">
            <w:pPr>
              <w:pStyle w:val="ab"/>
              <w:snapToGrid w:val="0"/>
              <w:jc w:val="both"/>
              <w:rPr>
                <w:i/>
                <w:iCs/>
                <w:szCs w:val="24"/>
                <w:lang w:val="en-US"/>
              </w:rPr>
            </w:pPr>
          </w:p>
        </w:tc>
        <w:tc>
          <w:tcPr>
            <w:tcW w:w="1196" w:type="dxa"/>
            <w:tcBorders>
              <w:top w:val="single" w:sz="4" w:space="0" w:color="000000"/>
              <w:left w:val="single" w:sz="4" w:space="0" w:color="000000"/>
              <w:bottom w:val="single" w:sz="4" w:space="0" w:color="000000"/>
              <w:right w:val="single" w:sz="4" w:space="0" w:color="000000"/>
            </w:tcBorders>
            <w:vAlign w:val="center"/>
          </w:tcPr>
          <w:p w14:paraId="1EBB25CE" w14:textId="77777777" w:rsidR="000D2123" w:rsidRPr="007407D8" w:rsidRDefault="000D2123" w:rsidP="0076247E">
            <w:pPr>
              <w:pStyle w:val="ab"/>
              <w:snapToGrid w:val="0"/>
              <w:jc w:val="both"/>
              <w:rPr>
                <w:i/>
                <w:iCs/>
                <w:szCs w:val="24"/>
                <w:lang w:val="en-US"/>
              </w:rPr>
            </w:pPr>
          </w:p>
        </w:tc>
      </w:tr>
      <w:tr w:rsidR="000D2123" w:rsidRPr="007407D8" w14:paraId="62AACD2B" w14:textId="77777777" w:rsidTr="000D2123">
        <w:tc>
          <w:tcPr>
            <w:tcW w:w="1278" w:type="dxa"/>
            <w:tcBorders>
              <w:top w:val="single" w:sz="4" w:space="0" w:color="000000"/>
              <w:left w:val="single" w:sz="4" w:space="0" w:color="000000"/>
              <w:bottom w:val="single" w:sz="4" w:space="0" w:color="000000"/>
              <w:right w:val="nil"/>
            </w:tcBorders>
            <w:vAlign w:val="center"/>
            <w:hideMark/>
          </w:tcPr>
          <w:p w14:paraId="59A5D10A" w14:textId="4360CA9B" w:rsidR="000D2123" w:rsidRPr="007407D8" w:rsidRDefault="00F2516A" w:rsidP="0076247E">
            <w:pPr>
              <w:pStyle w:val="ab"/>
              <w:jc w:val="both"/>
              <w:rPr>
                <w:szCs w:val="24"/>
              </w:rPr>
            </w:pPr>
            <m:oMathPara>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4</m:t>
                    </m:r>
                  </m:sub>
                </m:sSub>
              </m:oMath>
            </m:oMathPara>
          </w:p>
        </w:tc>
        <w:tc>
          <w:tcPr>
            <w:tcW w:w="1227" w:type="dxa"/>
            <w:tcBorders>
              <w:top w:val="single" w:sz="4" w:space="0" w:color="000000"/>
              <w:left w:val="single" w:sz="4" w:space="0" w:color="000000"/>
              <w:bottom w:val="single" w:sz="4" w:space="0" w:color="000000"/>
              <w:right w:val="nil"/>
            </w:tcBorders>
            <w:vAlign w:val="center"/>
            <w:hideMark/>
          </w:tcPr>
          <w:p w14:paraId="49516531" w14:textId="0B48443B" w:rsidR="000D2123" w:rsidRPr="007407D8" w:rsidRDefault="000D2123" w:rsidP="0076247E">
            <w:pPr>
              <w:pStyle w:val="ab"/>
              <w:jc w:val="both"/>
              <w:rPr>
                <w:szCs w:val="24"/>
              </w:rPr>
            </w:pPr>
            <w:r w:rsidRPr="007407D8">
              <w:rPr>
                <w:position w:val="-3"/>
                <w:szCs w:val="24"/>
              </w:rPr>
              <w:object w:dxaOrig="375" w:dyaOrig="315" w14:anchorId="4B27900C">
                <v:shape id="_x0000_i1060" type="#_x0000_t75" style="width:18.7pt;height:15.85pt" o:ole="" filled="t">
                  <v:fill color2="black"/>
                  <v:imagedata r:id="rId151" o:title=""/>
                </v:shape>
                <o:OLEObject Type="Embed" ProgID="Equation.3" ShapeID="_x0000_i1060" DrawAspect="Content" ObjectID="_1674307396" r:id="rId152"/>
              </w:object>
            </w:r>
          </w:p>
        </w:tc>
        <w:tc>
          <w:tcPr>
            <w:tcW w:w="1190" w:type="dxa"/>
            <w:tcBorders>
              <w:top w:val="single" w:sz="4" w:space="0" w:color="000000"/>
              <w:left w:val="single" w:sz="4" w:space="0" w:color="000000"/>
              <w:bottom w:val="single" w:sz="4" w:space="0" w:color="000000"/>
              <w:right w:val="nil"/>
            </w:tcBorders>
            <w:vAlign w:val="center"/>
            <w:hideMark/>
          </w:tcPr>
          <w:p w14:paraId="52A3EC9B" w14:textId="77777777" w:rsidR="000D2123" w:rsidRPr="007407D8" w:rsidRDefault="000D2123" w:rsidP="0076247E">
            <w:pPr>
              <w:pStyle w:val="ab"/>
              <w:jc w:val="both"/>
              <w:rPr>
                <w:i/>
                <w:iCs/>
                <w:szCs w:val="24"/>
                <w:lang w:val="en-US"/>
              </w:rPr>
            </w:pPr>
            <w:r w:rsidRPr="007407D8">
              <w:rPr>
                <w:position w:val="-3"/>
                <w:szCs w:val="24"/>
              </w:rPr>
              <w:object w:dxaOrig="510" w:dyaOrig="315" w14:anchorId="47CE09AE">
                <v:shape id="_x0000_i1061" type="#_x0000_t75" style="width:25.45pt;height:15.85pt" o:ole="" filled="t">
                  <v:fill color2="black"/>
                  <v:imagedata r:id="rId153" o:title=""/>
                </v:shape>
                <o:OLEObject Type="Embed" ProgID="Equation.3" ShapeID="_x0000_i1061" DrawAspect="Content" ObjectID="_1674307397" r:id="rId154"/>
              </w:object>
            </w:r>
          </w:p>
        </w:tc>
        <w:tc>
          <w:tcPr>
            <w:tcW w:w="1185" w:type="dxa"/>
            <w:tcBorders>
              <w:top w:val="single" w:sz="4" w:space="0" w:color="000000"/>
              <w:left w:val="single" w:sz="4" w:space="0" w:color="000000"/>
              <w:bottom w:val="single" w:sz="4" w:space="0" w:color="000000"/>
              <w:right w:val="nil"/>
            </w:tcBorders>
            <w:vAlign w:val="center"/>
          </w:tcPr>
          <w:p w14:paraId="75B8CE0C" w14:textId="77777777" w:rsidR="000D2123" w:rsidRPr="007407D8" w:rsidRDefault="000D2123" w:rsidP="0076247E">
            <w:pPr>
              <w:pStyle w:val="ab"/>
              <w:snapToGrid w:val="0"/>
              <w:jc w:val="both"/>
              <w:rPr>
                <w:i/>
                <w:iCs/>
                <w:szCs w:val="24"/>
                <w:lang w:val="en-US"/>
              </w:rPr>
            </w:pPr>
          </w:p>
        </w:tc>
        <w:tc>
          <w:tcPr>
            <w:tcW w:w="1185" w:type="dxa"/>
            <w:tcBorders>
              <w:top w:val="single" w:sz="4" w:space="0" w:color="000000"/>
              <w:left w:val="single" w:sz="4" w:space="0" w:color="000000"/>
              <w:bottom w:val="single" w:sz="4" w:space="0" w:color="000000"/>
              <w:right w:val="nil"/>
            </w:tcBorders>
            <w:vAlign w:val="center"/>
          </w:tcPr>
          <w:p w14:paraId="4DC59719" w14:textId="77777777" w:rsidR="000D2123" w:rsidRPr="007407D8" w:rsidRDefault="000D2123" w:rsidP="0076247E">
            <w:pPr>
              <w:pStyle w:val="ab"/>
              <w:snapToGrid w:val="0"/>
              <w:jc w:val="both"/>
              <w:rPr>
                <w:i/>
                <w:iCs/>
                <w:szCs w:val="24"/>
                <w:lang w:val="en-US"/>
              </w:rPr>
            </w:pPr>
          </w:p>
        </w:tc>
        <w:tc>
          <w:tcPr>
            <w:tcW w:w="1186" w:type="dxa"/>
            <w:tcBorders>
              <w:top w:val="single" w:sz="4" w:space="0" w:color="000000"/>
              <w:left w:val="single" w:sz="4" w:space="0" w:color="000000"/>
              <w:bottom w:val="single" w:sz="4" w:space="0" w:color="000000"/>
              <w:right w:val="nil"/>
            </w:tcBorders>
            <w:vAlign w:val="center"/>
          </w:tcPr>
          <w:p w14:paraId="304273EC" w14:textId="77777777" w:rsidR="000D2123" w:rsidRPr="007407D8" w:rsidRDefault="000D2123" w:rsidP="0076247E">
            <w:pPr>
              <w:pStyle w:val="ab"/>
              <w:snapToGrid w:val="0"/>
              <w:jc w:val="both"/>
              <w:rPr>
                <w:i/>
                <w:iCs/>
                <w:szCs w:val="24"/>
                <w:lang w:val="en-US"/>
              </w:rPr>
            </w:pPr>
          </w:p>
        </w:tc>
        <w:tc>
          <w:tcPr>
            <w:tcW w:w="1196" w:type="dxa"/>
            <w:tcBorders>
              <w:top w:val="single" w:sz="4" w:space="0" w:color="000000"/>
              <w:left w:val="single" w:sz="4" w:space="0" w:color="000000"/>
              <w:bottom w:val="single" w:sz="4" w:space="0" w:color="000000"/>
              <w:right w:val="single" w:sz="4" w:space="0" w:color="000000"/>
            </w:tcBorders>
            <w:vAlign w:val="center"/>
          </w:tcPr>
          <w:p w14:paraId="0065F669" w14:textId="77777777" w:rsidR="000D2123" w:rsidRPr="007407D8" w:rsidRDefault="000D2123" w:rsidP="0076247E">
            <w:pPr>
              <w:pStyle w:val="ab"/>
              <w:snapToGrid w:val="0"/>
              <w:jc w:val="both"/>
              <w:rPr>
                <w:i/>
                <w:iCs/>
                <w:szCs w:val="24"/>
                <w:lang w:val="en-US"/>
              </w:rPr>
            </w:pPr>
          </w:p>
        </w:tc>
      </w:tr>
      <w:tr w:rsidR="000D2123" w:rsidRPr="007407D8" w14:paraId="139DF84B" w14:textId="77777777" w:rsidTr="000D2123">
        <w:tc>
          <w:tcPr>
            <w:tcW w:w="1278" w:type="dxa"/>
            <w:tcBorders>
              <w:top w:val="single" w:sz="4" w:space="0" w:color="000000"/>
              <w:left w:val="single" w:sz="4" w:space="0" w:color="000000"/>
              <w:bottom w:val="single" w:sz="4" w:space="0" w:color="000000"/>
              <w:right w:val="nil"/>
            </w:tcBorders>
            <w:vAlign w:val="center"/>
            <w:hideMark/>
          </w:tcPr>
          <w:p w14:paraId="4D8DDF36" w14:textId="4634C23F" w:rsidR="000D2123" w:rsidRPr="007407D8" w:rsidRDefault="00F2516A" w:rsidP="0076247E">
            <w:pPr>
              <w:pStyle w:val="ab"/>
              <w:jc w:val="both"/>
              <w:rPr>
                <w:szCs w:val="24"/>
              </w:rPr>
            </w:pPr>
            <m:oMathPara>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5</m:t>
                    </m:r>
                  </m:sub>
                </m:sSub>
              </m:oMath>
            </m:oMathPara>
          </w:p>
        </w:tc>
        <w:tc>
          <w:tcPr>
            <w:tcW w:w="1227" w:type="dxa"/>
            <w:tcBorders>
              <w:top w:val="single" w:sz="4" w:space="0" w:color="000000"/>
              <w:left w:val="single" w:sz="4" w:space="0" w:color="000000"/>
              <w:bottom w:val="single" w:sz="4" w:space="0" w:color="000000"/>
              <w:right w:val="nil"/>
            </w:tcBorders>
            <w:vAlign w:val="center"/>
            <w:hideMark/>
          </w:tcPr>
          <w:p w14:paraId="56B8F4C1" w14:textId="77777777" w:rsidR="000D2123" w:rsidRPr="007407D8" w:rsidRDefault="000D2123" w:rsidP="0076247E">
            <w:pPr>
              <w:pStyle w:val="ab"/>
              <w:jc w:val="both"/>
              <w:rPr>
                <w:i/>
                <w:iCs/>
                <w:szCs w:val="24"/>
              </w:rPr>
            </w:pPr>
            <w:r w:rsidRPr="007407D8">
              <w:rPr>
                <w:position w:val="-3"/>
                <w:szCs w:val="24"/>
              </w:rPr>
              <w:object w:dxaOrig="375" w:dyaOrig="315" w14:anchorId="73DF0D7D">
                <v:shape id="_x0000_i1062" type="#_x0000_t75" style="width:18.7pt;height:15.85pt" o:ole="" filled="t">
                  <v:fill color2="black"/>
                  <v:imagedata r:id="rId155" o:title=""/>
                </v:shape>
                <o:OLEObject Type="Embed" ProgID="Equation.3" ShapeID="_x0000_i1062" DrawAspect="Content" ObjectID="_1674307398" r:id="rId156"/>
              </w:object>
            </w:r>
          </w:p>
        </w:tc>
        <w:tc>
          <w:tcPr>
            <w:tcW w:w="1190" w:type="dxa"/>
            <w:tcBorders>
              <w:top w:val="single" w:sz="4" w:space="0" w:color="000000"/>
              <w:left w:val="single" w:sz="4" w:space="0" w:color="000000"/>
              <w:bottom w:val="single" w:sz="4" w:space="0" w:color="000000"/>
              <w:right w:val="nil"/>
            </w:tcBorders>
            <w:vAlign w:val="center"/>
          </w:tcPr>
          <w:p w14:paraId="10927DA9" w14:textId="77777777" w:rsidR="000D2123" w:rsidRPr="007407D8" w:rsidRDefault="000D2123" w:rsidP="0076247E">
            <w:pPr>
              <w:pStyle w:val="ab"/>
              <w:snapToGrid w:val="0"/>
              <w:jc w:val="both"/>
              <w:rPr>
                <w:i/>
                <w:iCs/>
                <w:szCs w:val="24"/>
              </w:rPr>
            </w:pPr>
          </w:p>
        </w:tc>
        <w:tc>
          <w:tcPr>
            <w:tcW w:w="1185" w:type="dxa"/>
            <w:tcBorders>
              <w:top w:val="single" w:sz="4" w:space="0" w:color="000000"/>
              <w:left w:val="single" w:sz="4" w:space="0" w:color="000000"/>
              <w:bottom w:val="single" w:sz="4" w:space="0" w:color="000000"/>
              <w:right w:val="nil"/>
            </w:tcBorders>
            <w:vAlign w:val="center"/>
          </w:tcPr>
          <w:p w14:paraId="5EEB854C" w14:textId="77777777" w:rsidR="000D2123" w:rsidRPr="007407D8" w:rsidRDefault="000D2123" w:rsidP="0076247E">
            <w:pPr>
              <w:pStyle w:val="ab"/>
              <w:snapToGrid w:val="0"/>
              <w:jc w:val="both"/>
              <w:rPr>
                <w:i/>
                <w:iCs/>
                <w:szCs w:val="24"/>
              </w:rPr>
            </w:pPr>
          </w:p>
        </w:tc>
        <w:tc>
          <w:tcPr>
            <w:tcW w:w="1185" w:type="dxa"/>
            <w:tcBorders>
              <w:top w:val="single" w:sz="4" w:space="0" w:color="000000"/>
              <w:left w:val="single" w:sz="4" w:space="0" w:color="000000"/>
              <w:bottom w:val="single" w:sz="4" w:space="0" w:color="000000"/>
              <w:right w:val="nil"/>
            </w:tcBorders>
            <w:vAlign w:val="center"/>
          </w:tcPr>
          <w:p w14:paraId="0C65AAB3" w14:textId="77777777" w:rsidR="000D2123" w:rsidRPr="007407D8" w:rsidRDefault="000D2123" w:rsidP="0076247E">
            <w:pPr>
              <w:pStyle w:val="ab"/>
              <w:snapToGrid w:val="0"/>
              <w:jc w:val="both"/>
              <w:rPr>
                <w:i/>
                <w:iCs/>
                <w:szCs w:val="24"/>
              </w:rPr>
            </w:pPr>
          </w:p>
        </w:tc>
        <w:tc>
          <w:tcPr>
            <w:tcW w:w="1186" w:type="dxa"/>
            <w:tcBorders>
              <w:top w:val="single" w:sz="4" w:space="0" w:color="000000"/>
              <w:left w:val="single" w:sz="4" w:space="0" w:color="000000"/>
              <w:bottom w:val="single" w:sz="4" w:space="0" w:color="000000"/>
              <w:right w:val="nil"/>
            </w:tcBorders>
            <w:vAlign w:val="center"/>
          </w:tcPr>
          <w:p w14:paraId="335252B2" w14:textId="77777777" w:rsidR="000D2123" w:rsidRPr="007407D8" w:rsidRDefault="000D2123" w:rsidP="0076247E">
            <w:pPr>
              <w:pStyle w:val="ab"/>
              <w:snapToGrid w:val="0"/>
              <w:jc w:val="both"/>
              <w:rPr>
                <w:i/>
                <w:iCs/>
                <w:szCs w:val="24"/>
              </w:rPr>
            </w:pPr>
          </w:p>
        </w:tc>
        <w:tc>
          <w:tcPr>
            <w:tcW w:w="1196" w:type="dxa"/>
            <w:tcBorders>
              <w:top w:val="single" w:sz="4" w:space="0" w:color="000000"/>
              <w:left w:val="single" w:sz="4" w:space="0" w:color="000000"/>
              <w:bottom w:val="single" w:sz="4" w:space="0" w:color="000000"/>
              <w:right w:val="single" w:sz="4" w:space="0" w:color="000000"/>
            </w:tcBorders>
            <w:vAlign w:val="center"/>
          </w:tcPr>
          <w:p w14:paraId="783B3CF2" w14:textId="77777777" w:rsidR="000D2123" w:rsidRPr="007407D8" w:rsidRDefault="000D2123" w:rsidP="0076247E">
            <w:pPr>
              <w:pStyle w:val="ab"/>
              <w:snapToGrid w:val="0"/>
              <w:jc w:val="both"/>
              <w:rPr>
                <w:i/>
                <w:iCs/>
                <w:szCs w:val="24"/>
              </w:rPr>
            </w:pPr>
          </w:p>
        </w:tc>
      </w:tr>
    </w:tbl>
    <w:p w14:paraId="2E4B09C6" w14:textId="77777777" w:rsidR="000D2123" w:rsidRPr="007407D8" w:rsidRDefault="000D2123" w:rsidP="0076247E">
      <w:pPr>
        <w:ind w:firstLine="708"/>
        <w:jc w:val="both"/>
        <w:rPr>
          <w:lang w:val="en-US"/>
        </w:rPr>
      </w:pPr>
    </w:p>
    <w:p w14:paraId="0FC2B112" w14:textId="3E27BCA6" w:rsidR="000D2123" w:rsidRPr="007407D8" w:rsidRDefault="000D2123" w:rsidP="0076247E">
      <w:pPr>
        <w:ind w:firstLine="708"/>
        <w:jc w:val="both"/>
      </w:pPr>
      <w:r w:rsidRPr="007407D8">
        <w:rPr>
          <w:noProof/>
        </w:rPr>
        <mc:AlternateContent>
          <mc:Choice Requires="wps">
            <w:drawing>
              <wp:anchor distT="0" distB="0" distL="114300" distR="114300" simplePos="0" relativeHeight="251655680" behindDoc="0" locked="0" layoutInCell="1" allowOverlap="1" wp14:anchorId="4F155751" wp14:editId="4BF4AF7E">
                <wp:simplePos x="0" y="0"/>
                <wp:positionH relativeFrom="column">
                  <wp:posOffset>-254000</wp:posOffset>
                </wp:positionH>
                <wp:positionV relativeFrom="paragraph">
                  <wp:posOffset>1028065</wp:posOffset>
                </wp:positionV>
                <wp:extent cx="95250" cy="205105"/>
                <wp:effectExtent l="0" t="0" r="17780" b="4445"/>
                <wp:wrapNone/>
                <wp:docPr id="1858" name="Надпись 18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 cy="2051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14:hiddenEffects>
                          </a:ext>
                        </a:extLst>
                      </wps:spPr>
                      <wps:txbx>
                        <w:txbxContent>
                          <w:p w14:paraId="3BFA496F" w14:textId="77777777" w:rsidR="00F2516A" w:rsidRDefault="00F2516A" w:rsidP="000D2123">
                            <w:pPr>
                              <w:autoSpaceDE w:val="0"/>
                              <w:rPr>
                                <w:i/>
                                <w:iCs/>
                                <w:color w:val="23282B"/>
                                <w:sz w:val="28"/>
                                <w:szCs w:val="56"/>
                              </w:rPr>
                            </w:pPr>
                          </w:p>
                        </w:txbxContent>
                      </wps:txbx>
                      <wps:bodyPr rot="0" vert="horz" wrap="non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4F155751" id="Надпись 1858" o:spid="_x0000_s1063" type="#_x0000_t202" style="position:absolute;left:0;text-align:left;margin-left:-20pt;margin-top:80.95pt;width:7.5pt;height:16.15pt;z-index:251655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" filled="f" stroked="f" strokecolor="#3465af">
                <v:stroke joinstyle="round"/>
                <v:textbox inset="0,0,0,0">
                  <w:txbxContent>
                    <w:p w14:paraId="3BFA496F" w14:textId="77777777" w:rsidR="00F2516A" w:rsidRDefault="00F2516A" w:rsidP="000D2123">
                      <w:pPr>
                        <w:autoSpaceDE w:val="0"/>
                        <w:rPr>
                          <w:i/>
                          <w:iCs/>
                          <w:color w:val="23282B"/>
                          <w:sz w:val="28"/>
                          <w:szCs w:val="56"/>
                        </w:rPr>
                      </w:pPr>
                    </w:p>
                  </w:txbxContent>
                </v:textbox>
              </v:shape>
            </w:pict>
          </mc:Fallback>
        </mc:AlternateContent>
      </w:r>
      <w:r w:rsidRPr="007407D8">
        <w:t>Из таблицы 1</w:t>
      </w:r>
      <w:r w:rsidR="006F13A7" w:rsidRPr="007407D8">
        <w:t>.</w:t>
      </w:r>
      <w:r w:rsidRPr="007407D8">
        <w:t xml:space="preserve"> видно, что разность более высокого прядка строится на основе разностей предшествующего порядка. Следует обратить внимание на индексацию разностей. Нижний индекс</w:t>
      </w:r>
      <w:r w:rsidR="00F2516A">
        <w:t xml:space="preserve"> </w:t>
      </w:r>
      <w:r w:rsidRPr="007407D8">
        <w:t>означает, к какому узлу таблицы принадлежит данная разность. Верхний индекс (</w:t>
      </w:r>
      <m:oMath>
        <m:sSup>
          <m:sSupPr>
            <m:ctrlPr>
              <w:rPr>
                <w:rFonts w:ascii="Cambria Math" w:hAnsi="Cambria Math"/>
                <w:i/>
              </w:rPr>
            </m:ctrlPr>
          </m:sSupPr>
          <m:e>
            <m:r>
              <w:rPr>
                <w:rFonts w:ascii="Cambria Math" w:hAnsi="Cambria Math"/>
              </w:rPr>
              <m:t>Δ</m:t>
            </m:r>
          </m:e>
          <m:sup>
            <m:r>
              <w:rPr>
                <w:rFonts w:ascii="Cambria Math" w:hAnsi="Cambria Math"/>
              </w:rPr>
              <m:t>i</m:t>
            </m:r>
          </m:sup>
        </m:sSup>
        <m:sSub>
          <m:sSubPr>
            <m:ctrlPr>
              <w:rPr>
                <w:rFonts w:ascii="Cambria Math" w:hAnsi="Cambria Math"/>
                <w:i/>
              </w:rPr>
            </m:ctrlPr>
          </m:sSubPr>
          <m:e>
            <m:r>
              <w:rPr>
                <w:rFonts w:ascii="Cambria Math" w:hAnsi="Cambria Math"/>
              </w:rPr>
              <m:t>y</m:t>
            </m:r>
          </m:e>
          <m:sub>
            <m:r>
              <w:rPr>
                <w:rFonts w:ascii="Cambria Math" w:hAnsi="Cambria Math"/>
              </w:rPr>
              <m:t>j</m:t>
            </m:r>
          </m:sub>
        </m:sSub>
      </m:oMath>
      <w:r w:rsidRPr="007407D8">
        <w:t xml:space="preserve">) означает порядок конечной разности (а не возведение в степень </w:t>
      </w:r>
      <w:proofErr w:type="spellStart"/>
      <w:r w:rsidRPr="007407D8">
        <w:rPr>
          <w:bCs/>
          <w:i/>
          <w:lang w:val="en-US"/>
        </w:rPr>
        <w:t>i</w:t>
      </w:r>
      <w:proofErr w:type="spellEnd"/>
      <w:r w:rsidRPr="007407D8">
        <w:rPr>
          <w:b/>
          <w:bCs/>
        </w:rPr>
        <w:t xml:space="preserve">). </w:t>
      </w:r>
      <w:r w:rsidRPr="007407D8">
        <w:t xml:space="preserve">Для таблицы, содержащей </w:t>
      </w:r>
      <w:r w:rsidRPr="007407D8">
        <w:rPr>
          <w:bCs/>
          <w:i/>
          <w:iCs/>
          <w:lang w:val="en-US"/>
        </w:rPr>
        <w:t>n</w:t>
      </w:r>
      <w:r w:rsidRPr="007407D8">
        <w:rPr>
          <w:i/>
        </w:rPr>
        <w:t xml:space="preserve"> </w:t>
      </w:r>
      <w:r w:rsidRPr="007407D8">
        <w:t>узлов можно построить конечные разности до (</w:t>
      </w:r>
      <w:r w:rsidRPr="007407D8">
        <w:rPr>
          <w:bCs/>
          <w:i/>
          <w:iCs/>
          <w:lang w:val="en-US"/>
        </w:rPr>
        <w:t>n</w:t>
      </w:r>
      <w:r w:rsidRPr="007407D8">
        <w:rPr>
          <w:bCs/>
          <w:i/>
          <w:iCs/>
        </w:rPr>
        <w:t>-1</w:t>
      </w:r>
      <w:r w:rsidRPr="007407D8">
        <w:rPr>
          <w:bCs/>
          <w:iCs/>
        </w:rPr>
        <w:t>)</w:t>
      </w:r>
      <w:r w:rsidRPr="007407D8">
        <w:t xml:space="preserve"> порядка включительно.</w:t>
      </w:r>
    </w:p>
    <w:p w14:paraId="7B94110C" w14:textId="0661D6C3" w:rsidR="009C7420" w:rsidRPr="006B28D8" w:rsidRDefault="000D2123" w:rsidP="0076247E">
      <w:pPr>
        <w:ind w:firstLine="708"/>
        <w:jc w:val="both"/>
      </w:pPr>
      <w:r w:rsidRPr="007407D8">
        <w:t>Горизонтальная таблица разностей используется при построении интерполяционного многочлена Ньютона (первая и вторая интерполяционные формулы Ньютона).</w:t>
      </w:r>
    </w:p>
    <w:p w14:paraId="3CF44214" w14:textId="77777777" w:rsidR="00FE7274" w:rsidRDefault="00FE7274" w:rsidP="0076247E">
      <w:pPr>
        <w:ind w:left="1800"/>
        <w:jc w:val="both"/>
        <w:rPr>
          <w:b/>
          <w:bCs/>
        </w:rPr>
      </w:pPr>
    </w:p>
    <w:p w14:paraId="367F5C05" w14:textId="77777777" w:rsidR="00FE7274" w:rsidRDefault="00FE7274" w:rsidP="0076247E">
      <w:pPr>
        <w:ind w:left="1800"/>
        <w:jc w:val="both"/>
        <w:rPr>
          <w:b/>
          <w:bCs/>
        </w:rPr>
      </w:pPr>
    </w:p>
    <w:p w14:paraId="306C3A9C" w14:textId="0197C579" w:rsidR="006B28D8" w:rsidRPr="007407D8" w:rsidRDefault="006B28D8" w:rsidP="0076247E">
      <w:pPr>
        <w:ind w:left="1800"/>
        <w:jc w:val="both"/>
        <w:rPr>
          <w:b/>
          <w:bCs/>
        </w:rPr>
      </w:pPr>
      <w:r w:rsidRPr="007407D8">
        <w:rPr>
          <w:b/>
          <w:bCs/>
        </w:rPr>
        <w:lastRenderedPageBreak/>
        <w:t>Варианты функций.</w:t>
      </w:r>
    </w:p>
    <w:p w14:paraId="43114445" w14:textId="6D87C581" w:rsidR="006B28D8" w:rsidRDefault="006B28D8" w:rsidP="0076247E">
      <w:pPr>
        <w:ind w:left="1800" w:hanging="1080"/>
        <w:jc w:val="both"/>
        <w:rPr>
          <w:i/>
        </w:rPr>
      </w:pPr>
      <w:r w:rsidRPr="007407D8">
        <w:t xml:space="preserve">Аргумент </w:t>
      </w:r>
      <w:r w:rsidRPr="007407D8">
        <w:rPr>
          <w:i/>
          <w:lang w:val="en-US"/>
        </w:rPr>
        <w:t>x</w:t>
      </w:r>
      <w:r w:rsidRPr="007407D8">
        <w:rPr>
          <w:b/>
          <w:i/>
        </w:rPr>
        <w:t xml:space="preserve"> </w:t>
      </w:r>
      <w:r w:rsidRPr="007407D8">
        <w:t xml:space="preserve">определен в диапазоне </w:t>
      </w:r>
      <w:r w:rsidRPr="007407D8">
        <w:rPr>
          <w:i/>
        </w:rPr>
        <w:t>[0÷1]</w:t>
      </w:r>
    </w:p>
    <w:p w14:paraId="1293182C" w14:textId="260A81D2" w:rsidR="00C3280E" w:rsidRDefault="00C3280E" w:rsidP="0076247E">
      <w:pPr>
        <w:ind w:left="1800" w:hanging="1080"/>
        <w:jc w:val="both"/>
      </w:pPr>
      <m:oMath>
        <m:r>
          <w:rPr>
            <w:rFonts w:ascii="Cambria Math" w:hAnsi="Cambria Math"/>
          </w:rPr>
          <m:t>1.   y</m:t>
        </m:r>
        <m:d>
          <m:dPr>
            <m:ctrlPr>
              <w:rPr>
                <w:rFonts w:ascii="Cambria Math" w:hAnsi="Cambria Math"/>
                <w:bCs/>
                <w:i/>
              </w:rPr>
            </m:ctrlPr>
          </m:dPr>
          <m:e>
            <m:r>
              <w:rPr>
                <w:rFonts w:ascii="Cambria Math" w:hAnsi="Cambria Math"/>
              </w:rPr>
              <m:t>x</m:t>
            </m:r>
          </m:e>
        </m:d>
        <m:r>
          <w:rPr>
            <w:rFonts w:ascii="Cambria Math" w:hAnsi="Cambria Math"/>
          </w:rPr>
          <m:t>=</m:t>
        </m:r>
        <m:func>
          <m:funcPr>
            <m:ctrlPr>
              <w:rPr>
                <w:rFonts w:ascii="Cambria Math" w:hAnsi="Cambria Math"/>
                <w:bCs/>
                <w:i/>
              </w:rPr>
            </m:ctrlPr>
          </m:funcPr>
          <m:fName>
            <m:r>
              <m:rPr>
                <m:sty m:val="p"/>
              </m:rPr>
              <w:rPr>
                <w:rFonts w:ascii="Cambria Math" w:hAnsi="Cambria Math"/>
              </w:rPr>
              <m:t>sin(</m:t>
            </m:r>
          </m:fName>
          <m:e>
            <m:r>
              <w:rPr>
                <w:rFonts w:ascii="Cambria Math" w:hAnsi="Cambria Math"/>
              </w:rPr>
              <m:t>π*x)</m:t>
            </m:r>
          </m:e>
        </m:func>
        <m:r>
          <w:rPr>
            <w:rFonts w:ascii="Cambria Math" w:hAnsi="Cambria Math"/>
          </w:rPr>
          <m:t xml:space="preserve"> ,             2.   </m:t>
        </m:r>
        <m:func>
          <m:funcPr>
            <m:ctrlPr>
              <w:rPr>
                <w:rFonts w:ascii="Cambria Math" w:hAnsi="Cambria Math"/>
                <w:bCs/>
                <w:i/>
              </w:rPr>
            </m:ctrlPr>
          </m:funcPr>
          <m:fName>
            <m:r>
              <m:rPr>
                <m:sty m:val="p"/>
              </m:rPr>
              <w:rPr>
                <w:rFonts w:ascii="Cambria Math" w:hAnsi="Cambria Math"/>
              </w:rPr>
              <m:t>y(x)</m:t>
            </m:r>
            <m:r>
              <w:rPr>
                <w:rFonts w:ascii="Cambria Math" w:hAnsi="Cambria Math"/>
              </w:rPr>
              <m:t>=</m:t>
            </m:r>
            <m:r>
              <m:rPr>
                <m:sty m:val="p"/>
              </m:rPr>
              <w:rPr>
                <w:rFonts w:ascii="Cambria Math" w:hAnsi="Cambria Math"/>
              </w:rPr>
              <m:t>cos</m:t>
            </m:r>
          </m:fName>
          <m:e>
            <m:r>
              <w:rPr>
                <w:rFonts w:ascii="Cambria Math" w:hAnsi="Cambria Math"/>
              </w:rPr>
              <m:t>(π*x)</m:t>
            </m:r>
          </m:e>
        </m:func>
        <m:r>
          <w:rPr>
            <w:rFonts w:ascii="Cambria Math" w:hAnsi="Cambria Math"/>
          </w:rPr>
          <m:t xml:space="preserve">    </m:t>
        </m:r>
      </m:oMath>
      <w:r w:rsidRPr="00C3280E">
        <w:t xml:space="preserve">       </w:t>
      </w:r>
    </w:p>
    <w:p w14:paraId="4D30CB77" w14:textId="74201E99" w:rsidR="00C3280E" w:rsidRDefault="00C3280E" w:rsidP="0076247E">
      <w:pPr>
        <w:ind w:left="1800" w:hanging="1080"/>
        <w:jc w:val="both"/>
      </w:pPr>
      <m:oMath>
        <m:r>
          <w:rPr>
            <w:rFonts w:ascii="Cambria Math" w:hAnsi="Cambria Math"/>
          </w:rPr>
          <m:t>3.   y</m:t>
        </m:r>
        <m:d>
          <m:dPr>
            <m:ctrlPr>
              <w:rPr>
                <w:rFonts w:ascii="Cambria Math" w:hAnsi="Cambria Math"/>
                <w:bCs/>
                <w:i/>
              </w:rPr>
            </m:ctrlPr>
          </m:dPr>
          <m:e>
            <m:r>
              <w:rPr>
                <w:rFonts w:ascii="Cambria Math" w:hAnsi="Cambria Math"/>
              </w:rPr>
              <m:t>x</m:t>
            </m:r>
          </m:e>
        </m:d>
        <m:r>
          <w:rPr>
            <w:rFonts w:ascii="Cambria Math" w:hAnsi="Cambria Math"/>
          </w:rPr>
          <m:t>=</m:t>
        </m:r>
        <m:func>
          <m:funcPr>
            <m:ctrlPr>
              <w:rPr>
                <w:rFonts w:ascii="Cambria Math" w:eastAsia="Cambria Math" w:hAnsi="Cambria Math" w:cs="Cambria Math"/>
                <w:bCs/>
                <w:i/>
              </w:rPr>
            </m:ctrlPr>
          </m:funcPr>
          <m:fName>
            <m:r>
              <m:rPr>
                <m:sty m:val="p"/>
              </m:rPr>
              <w:rPr>
                <w:rFonts w:ascii="Cambria Math" w:eastAsia="Cambria Math" w:hAnsi="Cambria Math" w:cs="Cambria Math"/>
              </w:rPr>
              <m:t>tan</m:t>
            </m:r>
          </m:fName>
          <m:e>
            <m:r>
              <w:rPr>
                <w:rFonts w:ascii="Cambria Math" w:eastAsia="Cambria Math" w:hAnsi="Cambria Math" w:cs="Cambria Math"/>
              </w:rPr>
              <m:t>(π*x/4</m:t>
            </m:r>
          </m:e>
        </m:func>
        <m:r>
          <w:rPr>
            <w:rFonts w:ascii="Cambria Math" w:hAnsi="Cambria Math"/>
          </w:rPr>
          <m:t xml:space="preserve"> ,          4.   </m:t>
        </m:r>
        <m:func>
          <m:funcPr>
            <m:ctrlPr>
              <w:rPr>
                <w:rFonts w:ascii="Cambria Math" w:hAnsi="Cambria Math"/>
                <w:bCs/>
                <w:i/>
              </w:rPr>
            </m:ctrlPr>
          </m:funcPr>
          <m:fName>
            <m:r>
              <m:rPr>
                <m:sty m:val="p"/>
              </m:rPr>
              <w:rPr>
                <w:rFonts w:ascii="Cambria Math" w:hAnsi="Cambria Math"/>
              </w:rPr>
              <m:t>y(x)</m:t>
            </m:r>
            <m:r>
              <w:rPr>
                <w:rFonts w:ascii="Cambria Math" w:hAnsi="Cambria Math"/>
              </w:rPr>
              <m:t>=</m:t>
            </m:r>
          </m:fName>
          <m:e>
            <m:sSup>
              <m:sSupPr>
                <m:ctrlPr>
                  <w:rPr>
                    <w:rFonts w:ascii="Cambria Math" w:hAnsi="Cambria Math"/>
                    <w:bCs/>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3</m:t>
                </m:r>
              </m:sup>
            </m:sSup>
          </m:e>
        </m:func>
        <m:r>
          <w:rPr>
            <w:rFonts w:ascii="Cambria Math" w:hAnsi="Cambria Math"/>
          </w:rPr>
          <m:t xml:space="preserve">    </m:t>
        </m:r>
      </m:oMath>
      <w:r w:rsidRPr="00C3280E">
        <w:t xml:space="preserve">       </w:t>
      </w:r>
    </w:p>
    <w:p w14:paraId="6E048107" w14:textId="01BF81F1" w:rsidR="00C3280E" w:rsidRDefault="00C3280E" w:rsidP="0076247E">
      <w:pPr>
        <w:ind w:left="1800" w:hanging="1080"/>
        <w:jc w:val="both"/>
      </w:pPr>
      <m:oMath>
        <m:r>
          <w:rPr>
            <w:rFonts w:ascii="Cambria Math" w:hAnsi="Cambria Math"/>
          </w:rPr>
          <m:t>5.   y</m:t>
        </m:r>
        <m:d>
          <m:dPr>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(1+2*</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e>
          <m:sup>
            <m:r>
              <w:rPr>
                <w:rFonts w:ascii="Cambria Math" w:hAnsi="Cambria Math"/>
              </w:rPr>
              <m:t>-1</m:t>
            </m:r>
          </m:sup>
        </m:sSup>
        <m:r>
          <w:rPr>
            <w:rFonts w:ascii="Cambria Math" w:hAnsi="Cambria Math"/>
          </w:rPr>
          <m:t xml:space="preserve"> ,      6.   y(x)=x/</m:t>
        </m:r>
        <m:sSup>
          <m:sSupPr>
            <m:ctrlPr>
              <w:rPr>
                <w:rFonts w:ascii="Cambria Math" w:hAnsi="Cambria Math"/>
                <w:bCs/>
                <w:i/>
              </w:rPr>
            </m:ctrlPr>
          </m:sSupPr>
          <m:e>
            <m:r>
              <w:rPr>
                <w:rFonts w:ascii="Cambria Math" w:hAnsi="Cambria Math"/>
              </w:rPr>
              <m:t>(1+2*x)</m:t>
            </m:r>
          </m:e>
          <m:sup>
            <m:f>
              <m:fPr>
                <m:type m:val="skw"/>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 xml:space="preserve">  </m:t>
        </m:r>
      </m:oMath>
      <w:r w:rsidRPr="00C3280E">
        <w:t xml:space="preserve">       </w:t>
      </w:r>
    </w:p>
    <w:p w14:paraId="10E15111" w14:textId="7C7895EE" w:rsidR="00C3280E" w:rsidRDefault="00C3280E" w:rsidP="0076247E">
      <w:pPr>
        <w:ind w:left="1800" w:hanging="1080"/>
        <w:jc w:val="both"/>
      </w:pPr>
      <m:oMath>
        <m:r>
          <w:rPr>
            <w:rFonts w:ascii="Cambria Math" w:hAnsi="Cambria Math"/>
          </w:rPr>
          <m:t>7.   y</m:t>
        </m:r>
        <m:d>
          <m:dPr>
            <m:ctrlPr>
              <w:rPr>
                <w:rFonts w:ascii="Cambria Math" w:hAnsi="Cambria Math"/>
                <w:bCs/>
                <w:i/>
              </w:rPr>
            </m:ctrlPr>
          </m:dPr>
          <m:e>
            <m:r>
              <w:rPr>
                <w:rFonts w:ascii="Cambria Math" w:hAnsi="Cambria Math"/>
              </w:rPr>
              <m:t>x</m:t>
            </m:r>
          </m:e>
        </m:d>
        <m:r>
          <w:rPr>
            <w:rFonts w:ascii="Cambria Math" w:hAnsi="Cambria Math"/>
          </w:rPr>
          <m:t>=</m:t>
        </m:r>
        <m:func>
          <m:funcPr>
            <m:ctrlPr>
              <w:rPr>
                <w:rFonts w:ascii="Cambria Math" w:hAnsi="Cambria Math"/>
                <w:bCs/>
                <w:i/>
              </w:rPr>
            </m:ctrlPr>
          </m:funcPr>
          <m:fName>
            <m:r>
              <m:rPr>
                <m:sty m:val="p"/>
              </m:rPr>
              <w:rPr>
                <w:rFonts w:ascii="Cambria Math" w:hAnsi="Cambria Math"/>
              </w:rPr>
              <m:t>ln</m:t>
            </m:r>
          </m:fName>
          <m:e>
            <m:r>
              <w:rPr>
                <w:rFonts w:ascii="Cambria Math" w:hAnsi="Cambria Math"/>
              </w:rPr>
              <m:t>(1+</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e>
        </m:func>
        <m:r>
          <w:rPr>
            <w:rFonts w:ascii="Cambria Math" w:hAnsi="Cambria Math"/>
          </w:rPr>
          <m:t xml:space="preserve"> ,             8.   </m:t>
        </m:r>
        <m:func>
          <m:funcPr>
            <m:ctrlPr>
              <w:rPr>
                <w:rFonts w:ascii="Cambria Math" w:hAnsi="Cambria Math"/>
                <w:bCs/>
                <w:i/>
              </w:rPr>
            </m:ctrlPr>
          </m:funcPr>
          <m:fName>
            <m:r>
              <m:rPr>
                <m:sty m:val="p"/>
              </m:rPr>
              <w:rPr>
                <w:rFonts w:ascii="Cambria Math" w:hAnsi="Cambria Math"/>
              </w:rPr>
              <m:t>y</m:t>
            </m:r>
            <m:d>
              <m:dPr>
                <m:ctrlPr>
                  <w:rPr>
                    <w:rFonts w:ascii="Cambria Math" w:hAnsi="Cambria Math"/>
                    <w:bCs/>
                  </w:rPr>
                </m:ctrlPr>
              </m:dPr>
              <m:e>
                <m:r>
                  <m:rPr>
                    <m:sty m:val="p"/>
                  </m:rP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Name>
          <m:e>
            <m:sSup>
              <m:sSupPr>
                <m:ctrlPr>
                  <w:rPr>
                    <w:rFonts w:ascii="Cambria Math" w:hAnsi="Cambria Math"/>
                    <w:bCs/>
                    <w:i/>
                  </w:rPr>
                </m:ctrlPr>
              </m:sSupPr>
              <m:e>
                <m:r>
                  <w:rPr>
                    <w:rFonts w:ascii="Cambria Math" w:hAnsi="Cambria Math"/>
                  </w:rPr>
                  <m:t>e</m:t>
                </m:r>
              </m:e>
              <m:sup>
                <m:r>
                  <w:rPr>
                    <w:rFonts w:ascii="Cambria Math" w:hAnsi="Cambria Math"/>
                  </w:rPr>
                  <m:t>-2*</m:t>
                </m:r>
                <m:sSup>
                  <m:sSupPr>
                    <m:ctrlPr>
                      <w:rPr>
                        <w:rFonts w:ascii="Cambria Math" w:hAnsi="Cambria Math"/>
                        <w:bCs/>
                        <w:i/>
                      </w:rPr>
                    </m:ctrlPr>
                  </m:sSupPr>
                  <m:e>
                    <m:r>
                      <w:rPr>
                        <w:rFonts w:ascii="Cambria Math" w:hAnsi="Cambria Math"/>
                      </w:rPr>
                      <m:t>x</m:t>
                    </m:r>
                  </m:e>
                  <m:sup>
                    <m:r>
                      <w:rPr>
                        <w:rFonts w:ascii="Cambria Math" w:hAnsi="Cambria Math"/>
                      </w:rPr>
                      <m:t>2</m:t>
                    </m:r>
                  </m:sup>
                </m:sSup>
              </m:sup>
            </m:sSup>
          </m:e>
        </m:func>
        <m:r>
          <w:rPr>
            <w:rFonts w:ascii="Cambria Math" w:hAnsi="Cambria Math"/>
          </w:rPr>
          <m:t xml:space="preserve">    </m:t>
        </m:r>
      </m:oMath>
      <w:r w:rsidRPr="00C3280E">
        <w:t xml:space="preserve">       </w:t>
      </w:r>
    </w:p>
    <w:p w14:paraId="0CB0CBEB" w14:textId="7EBD4367" w:rsidR="00C3280E" w:rsidRPr="00C3280E" w:rsidRDefault="00C3280E" w:rsidP="0076247E">
      <w:pPr>
        <w:ind w:left="1800" w:hanging="1080"/>
        <w:jc w:val="both"/>
      </w:pPr>
      <m:oMath>
        <m:r>
          <w:rPr>
            <w:rFonts w:ascii="Cambria Math" w:hAnsi="Cambria Math"/>
          </w:rPr>
          <m:t>9.   y</m:t>
        </m:r>
        <m:d>
          <m:dPr>
            <m:ctrlPr>
              <w:rPr>
                <w:rFonts w:ascii="Cambria Math" w:hAnsi="Cambria Math"/>
                <w:bCs/>
                <w:i/>
              </w:rPr>
            </m:ctrlPr>
          </m:dPr>
          <m:e>
            <m:r>
              <w:rPr>
                <w:rFonts w:ascii="Cambria Math" w:hAnsi="Cambria Math"/>
              </w:rPr>
              <m:t>x</m:t>
            </m:r>
          </m:e>
        </m:d>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sSup>
              <m:sSupPr>
                <m:ctrlPr>
                  <w:rPr>
                    <w:rFonts w:ascii="Cambria Math" w:hAnsi="Cambria Math"/>
                    <w:bCs/>
                    <w:i/>
                  </w:rPr>
                </m:ctrlPr>
              </m:sSupPr>
              <m:e>
                <m:r>
                  <w:rPr>
                    <w:rFonts w:ascii="Cambria Math" w:hAnsi="Cambria Math"/>
                  </w:rPr>
                  <m:t>(1+x)</m:t>
                </m:r>
              </m:e>
              <m:sup>
                <m:r>
                  <w:rPr>
                    <w:rFonts w:ascii="Cambria Math" w:hAnsi="Cambria Math"/>
                  </w:rPr>
                  <m:t>-1</m:t>
                </m:r>
              </m:sup>
            </m:sSup>
          </m:e>
        </m:func>
        <m:r>
          <w:rPr>
            <w:rFonts w:ascii="Cambria Math" w:hAnsi="Cambria Math"/>
          </w:rPr>
          <m:t xml:space="preserve"> ,    10.   </m:t>
        </m:r>
        <m:func>
          <m:funcPr>
            <m:ctrlPr>
              <w:rPr>
                <w:rFonts w:ascii="Cambria Math" w:hAnsi="Cambria Math"/>
                <w:bCs/>
                <w:i/>
              </w:rPr>
            </m:ctrlPr>
          </m:funcPr>
          <m:fName>
            <m:r>
              <m:rPr>
                <m:sty m:val="p"/>
              </m:rPr>
              <w:rPr>
                <w:rFonts w:ascii="Cambria Math" w:hAnsi="Cambria Math"/>
              </w:rPr>
              <m:t>y(x)</m:t>
            </m:r>
            <m:r>
              <w:rPr>
                <w:rFonts w:ascii="Cambria Math" w:hAnsi="Cambria Math"/>
              </w:rPr>
              <m:t>=</m:t>
            </m:r>
          </m:fName>
          <m:e>
            <m:func>
              <m:funcPr>
                <m:ctrlPr>
                  <w:rPr>
                    <w:rFonts w:ascii="Cambria Math" w:hAnsi="Cambria Math"/>
                    <w:bCs/>
                  </w:rPr>
                </m:ctrlPr>
              </m:funcPr>
              <m:fName>
                <m:r>
                  <m:rPr>
                    <m:sty m:val="p"/>
                  </m:rPr>
                  <w:rPr>
                    <w:rFonts w:ascii="Cambria Math" w:hAnsi="Cambria Math"/>
                  </w:rPr>
                  <m:t>cosh</m:t>
                </m:r>
              </m:fName>
              <m:e>
                <m:sSup>
                  <m:sSupPr>
                    <m:ctrlPr>
                      <w:rPr>
                        <w:rFonts w:ascii="Cambria Math" w:hAnsi="Cambria Math"/>
                        <w:bCs/>
                        <w:i/>
                      </w:rPr>
                    </m:ctrlPr>
                  </m:sSupPr>
                  <m:e>
                    <m:r>
                      <w:rPr>
                        <w:rFonts w:ascii="Cambria Math" w:hAnsi="Cambria Math"/>
                      </w:rPr>
                      <m:t>(1+x)</m:t>
                    </m:r>
                  </m:e>
                  <m:sup>
                    <m:r>
                      <w:rPr>
                        <w:rFonts w:ascii="Cambria Math" w:hAnsi="Cambria Math"/>
                      </w:rPr>
                      <m:t>-1</m:t>
                    </m:r>
                  </m:sup>
                </m:sSup>
              </m:e>
            </m:func>
          </m:e>
        </m:func>
        <m:r>
          <w:rPr>
            <w:rFonts w:ascii="Cambria Math" w:hAnsi="Cambria Math"/>
          </w:rPr>
          <m:t xml:space="preserve">    </m:t>
        </m:r>
      </m:oMath>
      <w:r w:rsidRPr="00C3280E">
        <w:t xml:space="preserve">             </w:t>
      </w:r>
    </w:p>
    <w:p w14:paraId="68E5CC3F" w14:textId="3C9473C5" w:rsidR="009C7420" w:rsidRPr="006B28D8" w:rsidRDefault="006B28D8" w:rsidP="0076247E">
      <w:pPr>
        <w:ind w:left="142"/>
        <w:jc w:val="both"/>
        <w:rPr>
          <w:b/>
        </w:rPr>
      </w:pPr>
      <w:r>
        <w:t xml:space="preserve"> </w:t>
      </w:r>
    </w:p>
    <w:p w14:paraId="671C520D" w14:textId="3E225209" w:rsidR="000D2123" w:rsidRDefault="009C7420" w:rsidP="0076247E">
      <w:pPr>
        <w:ind w:firstLine="708"/>
        <w:jc w:val="both"/>
      </w:pPr>
      <w:r w:rsidRPr="007407D8">
        <w:t>Для приведённых функций построить интерполирующие многочлены по Ньютону и Лагранжу.</w:t>
      </w:r>
    </w:p>
    <w:p w14:paraId="45B1F9A9" w14:textId="07D91ABA" w:rsidR="006B28D8" w:rsidRPr="006B28D8" w:rsidRDefault="006B28D8" w:rsidP="0076247E">
      <w:pPr>
        <w:ind w:firstLine="426"/>
        <w:jc w:val="both"/>
        <w:rPr>
          <w:bCs/>
        </w:rPr>
      </w:pPr>
      <w:r>
        <w:rPr>
          <w:bCs/>
        </w:rPr>
        <w:t xml:space="preserve">Тестовая функция </w:t>
      </w:r>
      <m:oMath>
        <m:r>
          <w:rPr>
            <w:rFonts w:ascii="Cambria Math" w:hAnsi="Cambria Math"/>
            <w:lang w:val="en-US"/>
          </w:rPr>
          <m:t>f</m:t>
        </m:r>
        <m:d>
          <m:dPr>
            <m:ctrlPr>
              <w:rPr>
                <w:rFonts w:ascii="Cambria Math" w:hAnsi="Cambria Math"/>
                <w:bCs/>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rsidRPr="00AC4FAA">
        <w:rPr>
          <w:bCs/>
        </w:rPr>
        <w:t xml:space="preserve"> </w:t>
      </w:r>
      <w:r>
        <w:rPr>
          <w:bCs/>
        </w:rPr>
        <w:t xml:space="preserve">, интервал </w:t>
      </w:r>
      <w:r w:rsidR="001C5F97">
        <w:rPr>
          <w:bCs/>
        </w:rPr>
        <w:t>аргумента</w:t>
      </w:r>
      <w:r w:rsidRPr="00AC4FAA">
        <w:rPr>
          <w:bCs/>
        </w:rPr>
        <w:t xml:space="preserve"> </w:t>
      </w:r>
      <m:oMath>
        <m:r>
          <w:rPr>
            <w:rFonts w:ascii="Cambria Math" w:hAnsi="Cambria Math"/>
            <w:lang w:val="en-US"/>
          </w:rPr>
          <m:t>x</m:t>
        </m:r>
        <m:r>
          <w:rPr>
            <w:rFonts w:ascii="Cambria Math" w:hAnsi="Cambria Math"/>
          </w:rPr>
          <m:t>=[0÷1]</m:t>
        </m:r>
      </m:oMath>
      <w:r w:rsidRPr="00AC4FAA">
        <w:rPr>
          <w:bCs/>
        </w:rPr>
        <w:t xml:space="preserve">. </w:t>
      </w:r>
    </w:p>
    <w:p w14:paraId="69F2F94A" w14:textId="30A42ADE" w:rsidR="009C7420" w:rsidRPr="007407D8" w:rsidRDefault="009C7420" w:rsidP="0076247E">
      <w:pPr>
        <w:jc w:val="both"/>
        <w:rPr>
          <w:b/>
        </w:rPr>
      </w:pPr>
    </w:p>
    <w:p w14:paraId="5B755F0A" w14:textId="77777777" w:rsidR="00294280" w:rsidRDefault="000D2123" w:rsidP="006D2495">
      <w:pPr>
        <w:rPr>
          <w:b/>
        </w:rPr>
      </w:pPr>
      <w:r w:rsidRPr="007407D8">
        <w:rPr>
          <w:b/>
        </w:rPr>
        <w:t xml:space="preserve">Лабораторная работа № </w:t>
      </w:r>
      <w:r w:rsidR="00B80088" w:rsidRPr="007407D8">
        <w:rPr>
          <w:b/>
        </w:rPr>
        <w:t>2</w:t>
      </w:r>
      <w:r w:rsidR="00B46F32" w:rsidRPr="007407D8">
        <w:rPr>
          <w:b/>
        </w:rPr>
        <w:t>_1</w:t>
      </w:r>
      <w:r w:rsidRPr="007407D8">
        <w:rPr>
          <w:b/>
        </w:rPr>
        <w:t>.</w:t>
      </w:r>
      <w:r w:rsidR="00B46F32" w:rsidRPr="007407D8">
        <w:rPr>
          <w:b/>
        </w:rPr>
        <w:t xml:space="preserve"> </w:t>
      </w:r>
      <w:r w:rsidRPr="007407D8">
        <w:rPr>
          <w:b/>
        </w:rPr>
        <w:t>Интерполирование.</w:t>
      </w:r>
      <w:r w:rsidR="00294280">
        <w:rPr>
          <w:b/>
        </w:rPr>
        <w:t xml:space="preserve"> </w:t>
      </w:r>
      <w:r w:rsidRPr="007407D8">
        <w:rPr>
          <w:b/>
        </w:rPr>
        <w:t xml:space="preserve">Первая интерполяционная </w:t>
      </w:r>
    </w:p>
    <w:p w14:paraId="2F908CF7" w14:textId="385978A0" w:rsidR="000D2123" w:rsidRDefault="000D2123" w:rsidP="00294280">
      <w:pPr>
        <w:jc w:val="center"/>
        <w:rPr>
          <w:b/>
        </w:rPr>
      </w:pPr>
      <w:r w:rsidRPr="007407D8">
        <w:rPr>
          <w:b/>
        </w:rPr>
        <w:t>формула Ньютона.</w:t>
      </w:r>
    </w:p>
    <w:p w14:paraId="44138395" w14:textId="2568AD41" w:rsidR="006B28D8" w:rsidRPr="006B28D8" w:rsidRDefault="006B28D8" w:rsidP="0076247E">
      <w:pPr>
        <w:ind w:firstLine="708"/>
        <w:jc w:val="both"/>
        <w:rPr>
          <w:bCs/>
        </w:rPr>
      </w:pPr>
      <w:r>
        <w:rPr>
          <w:bCs/>
        </w:rPr>
        <w:t>Интерполяционная функция (по Ньютону) представляется как многочлен вида</w:t>
      </w:r>
    </w:p>
    <w:p w14:paraId="577CB479" w14:textId="0A810310" w:rsidR="000D2123" w:rsidRPr="007407D8" w:rsidRDefault="00F2516A" w:rsidP="0076247E">
      <w:pPr>
        <w:jc w:val="both"/>
      </w:pPr>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r>
          <m:rPr>
            <m:nor/>
          </m:rPr>
          <m:t>....</m:t>
        </m:r>
      </m:oMath>
      <w:r w:rsidR="000D2123" w:rsidRPr="007407D8">
        <w:t xml:space="preserve">   (1)</w:t>
      </w:r>
    </w:p>
    <w:p w14:paraId="66247081" w14:textId="34A08A78" w:rsidR="000D2123" w:rsidRPr="007407D8" w:rsidRDefault="000D2123" w:rsidP="0076247E">
      <w:pPr>
        <w:jc w:val="both"/>
      </w:pPr>
      <w:r w:rsidRPr="007407D8">
        <w:t xml:space="preserve">где </w:t>
      </w:r>
      <w:r w:rsidRPr="007407D8">
        <w:rPr>
          <w:position w:val="-12"/>
        </w:rPr>
        <w:object w:dxaOrig="285" w:dyaOrig="360" w14:anchorId="4D3AC80F">
          <v:shape id="_x0000_i1063" type="#_x0000_t75" style="width:14.4pt;height:18.25pt" o:ole="" filled="t">
            <v:fill color2="black"/>
            <v:imagedata r:id="rId157" o:title=""/>
          </v:shape>
          <o:OLEObject Type="Embed" ProgID="Equation.3" ShapeID="_x0000_i1063" DrawAspect="Content" ObjectID="_1674307399" r:id="rId158"/>
        </w:object>
      </w:r>
      <w:r w:rsidRPr="007407D8">
        <w:t xml:space="preserve"> - координаты узлов табличной функции, а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7407D8">
        <w:t xml:space="preserve"> - коэффициенты, значения которых определяются исходя из значений табличной функции в соответствующих узлах. В зависимости от количества членов многочлена получаем различные приближения интерполирующей функции к табличной функции. Так первые два члена представляют линейную интерполяцию между двумя узлами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oMath>
      <w:r w:rsidRPr="007407D8">
        <w:t xml:space="preserve">, первые три члена – квадратичную интерполяцию, первые четыре члена – кубическую интерполяцию, и т.д. Если функция задана в </w:t>
      </w:r>
      <m:oMath>
        <m:d>
          <m:dPr>
            <m:ctrlPr>
              <w:rPr>
                <w:rFonts w:ascii="Cambria Math" w:hAnsi="Cambria Math"/>
                <w:i/>
              </w:rPr>
            </m:ctrlPr>
          </m:dPr>
          <m:e>
            <m:r>
              <w:rPr>
                <w:rFonts w:ascii="Cambria Math" w:hAnsi="Cambria Math"/>
              </w:rPr>
              <m:t>n+1</m:t>
            </m:r>
          </m:e>
        </m:d>
      </m:oMath>
      <w:r w:rsidRPr="007407D8">
        <w:t xml:space="preserve"> узле, то можно построить многочлен </w:t>
      </w:r>
      <w:r w:rsidRPr="007407D8">
        <w:rPr>
          <w:position w:val="-6"/>
        </w:rPr>
        <w:object w:dxaOrig="210" w:dyaOrig="300" w14:anchorId="3CDA0360">
          <v:shape id="_x0000_i1064" type="#_x0000_t75" style="width:10.55pt;height:14.9pt" o:ole="" filled="t">
            <v:fill color2="black"/>
            <v:imagedata r:id="rId159" o:title=""/>
          </v:shape>
          <o:OLEObject Type="Embed" ProgID="Equation.3" ShapeID="_x0000_i1064" DrawAspect="Content" ObjectID="_1674307400" r:id="rId160"/>
        </w:object>
      </w:r>
      <w:r w:rsidRPr="007407D8">
        <w:t>-ой степени.</w:t>
      </w:r>
    </w:p>
    <w:p w14:paraId="1EFCE9F2" w14:textId="11987432" w:rsidR="000D2123" w:rsidRPr="007407D8" w:rsidRDefault="000D2123" w:rsidP="0076247E">
      <w:pPr>
        <w:ind w:firstLine="708"/>
        <w:jc w:val="both"/>
      </w:pPr>
      <w:r w:rsidRPr="007407D8">
        <w:t xml:space="preserve">Рассмотрим процесс вычисления коэффициентов  </w:t>
      </w:r>
      <m:oMath>
        <m:sSub>
          <m:sSubPr>
            <m:ctrlPr>
              <w:rPr>
                <w:rFonts w:ascii="Cambria Math" w:hAnsi="Cambria Math"/>
                <w:i/>
              </w:rPr>
            </m:ctrlPr>
          </m:sSubPr>
          <m:e>
            <m:r>
              <w:rPr>
                <w:rFonts w:ascii="Cambria Math" w:hAnsi="Cambria Math"/>
                <w:lang w:val="en-US"/>
              </w:rPr>
              <m:t>a</m:t>
            </m:r>
          </m:e>
          <m:sub>
            <m:r>
              <w:rPr>
                <w:rFonts w:ascii="Cambria Math" w:hAnsi="Cambria Math"/>
              </w:rPr>
              <m:t>i</m:t>
            </m:r>
          </m:sub>
        </m:sSub>
      </m:oMath>
      <w:r w:rsidRPr="007407D8">
        <w:t xml:space="preserve">. Полагая в (1)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oMath>
      <w:r w:rsidRPr="007407D8">
        <w:t xml:space="preserve">, получаем </w:t>
      </w:r>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oMath>
      <w:r w:rsidRPr="007407D8">
        <w:t xml:space="preserve">, т.е.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oMath>
      <w:r w:rsidRPr="007407D8">
        <w:t>.</w:t>
      </w:r>
    </w:p>
    <w:p w14:paraId="67A79DA9" w14:textId="77777777" w:rsidR="000D2123" w:rsidRPr="007407D8" w:rsidRDefault="000D2123" w:rsidP="0076247E">
      <w:pPr>
        <w:ind w:firstLine="708"/>
        <w:jc w:val="both"/>
      </w:pPr>
      <w:r w:rsidRPr="007407D8">
        <w:t xml:space="preserve">Для определения </w:t>
      </w:r>
      <w:r w:rsidRPr="007407D8">
        <w:rPr>
          <w:position w:val="-10"/>
        </w:rPr>
        <w:object w:dxaOrig="255" w:dyaOrig="330" w14:anchorId="5DAA8BB4">
          <v:shape id="_x0000_i1065" type="#_x0000_t75" style="width:12.95pt;height:16.3pt" o:ole="" filled="t">
            <v:fill color2="black"/>
            <v:imagedata r:id="rId161" o:title=""/>
          </v:shape>
          <o:OLEObject Type="Embed" ProgID="Equation.3" ShapeID="_x0000_i1065" DrawAspect="Content" ObjectID="_1674307401" r:id="rId162"/>
        </w:object>
      </w:r>
      <w:r w:rsidRPr="007407D8">
        <w:t xml:space="preserve"> вычислим конечную разность многочлена в точках </w:t>
      </w:r>
      <w:r w:rsidRPr="007407D8">
        <w:rPr>
          <w:position w:val="-6"/>
        </w:rPr>
        <w:object w:dxaOrig="195" w:dyaOrig="300" w14:anchorId="72BE68C8">
          <v:shape id="_x0000_i1066" type="#_x0000_t75" style="width:9.1pt;height:14.9pt" o:ole="" filled="t">
            <v:fill color2="black"/>
            <v:imagedata r:id="rId163" o:title=""/>
          </v:shape>
          <o:OLEObject Type="Embed" ProgID="Equation.3" ShapeID="_x0000_i1066" DrawAspect="Content" ObjectID="_1674307402" r:id="rId164"/>
        </w:object>
      </w:r>
      <w:r w:rsidRPr="007407D8">
        <w:t xml:space="preserve"> и </w:t>
      </w:r>
      <w:r w:rsidRPr="007407D8">
        <w:rPr>
          <w:position w:val="-6"/>
        </w:rPr>
        <w:object w:dxaOrig="540" w:dyaOrig="300" w14:anchorId="0DC6AC2F">
          <v:shape id="_x0000_i1067" type="#_x0000_t75" style="width:26.9pt;height:14.9pt" o:ole="" filled="t">
            <v:fill color2="black"/>
            <v:imagedata r:id="rId165" o:title=""/>
          </v:shape>
          <o:OLEObject Type="Embed" ProgID="Equation.3" ShapeID="_x0000_i1067" DrawAspect="Content" ObjectID="_1674307403" r:id="rId166"/>
        </w:object>
      </w:r>
    </w:p>
    <w:p w14:paraId="245857CE" w14:textId="0DB2D3B0" w:rsidR="000D2123" w:rsidRPr="007407D8" w:rsidRDefault="00F2516A" w:rsidP="0076247E">
      <w:pPr>
        <w:jc w:val="both"/>
      </w:pPr>
      <m:oMath>
        <m:eqArr>
          <m:eqArrPr>
            <m:ctrlPr>
              <w:rPr>
                <w:rFonts w:ascii="Cambria Math" w:hAnsi="Cambria Math"/>
                <w:i/>
              </w:rPr>
            </m:ctrlPr>
          </m:eqArrPr>
          <m:e>
            <m:r>
              <w:rPr>
                <w:rFonts w:ascii="Cambria Math" w:hAnsi="Cambria Math"/>
              </w:rPr>
              <m:t>&amp;</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m:rPr>
                <m:nor/>
              </m:rPr>
              <m:t>......</m:t>
            </m:r>
            <m:ctrlPr>
              <w:rPr>
                <w:rFonts w:ascii="Cambria Math" w:hAnsi="Cambria Math"/>
              </w:rPr>
            </m:ctrlPr>
          </m:e>
          <m:e>
            <m:r>
              <w:rPr>
                <w:rFonts w:ascii="Cambria Math" w:hAnsi="Cambria Math"/>
              </w:rPr>
              <m:t>&amp;</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(x+h)=</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(x+h-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)(x+h-</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e>
            <m:r>
              <w:rPr>
                <w:rFonts w:ascii="Cambria Math" w:hAnsi="Cambria Math"/>
              </w:rPr>
              <m:t>&amp;+</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(x+h-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)(x+h-</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)(x+h-</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m:rPr>
                <m:nor/>
              </m:rPr>
              <m:t>......</m:t>
            </m:r>
            <m:ctrlPr>
              <w:rPr>
                <w:rFonts w:ascii="Cambria Math" w:hAnsi="Cambria Math"/>
              </w:rPr>
            </m:ctrlPr>
          </m:e>
        </m:eqArr>
      </m:oMath>
      <w:r w:rsidR="000D2123" w:rsidRPr="007407D8">
        <w:t xml:space="preserve">     (2)</w:t>
      </w:r>
    </w:p>
    <w:p w14:paraId="6C2D3387" w14:textId="6306508A" w:rsidR="000D2123" w:rsidRPr="007407D8" w:rsidRDefault="000D2123" w:rsidP="0076247E">
      <w:pPr>
        <w:jc w:val="both"/>
      </w:pPr>
      <w:r w:rsidRPr="007407D8">
        <w:t xml:space="preserve">Пологая в (2)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oMath>
      <w:r w:rsidRPr="007407D8">
        <w:t>, получаем</w:t>
      </w:r>
    </w:p>
    <w:p w14:paraId="1D1EBD01" w14:textId="1D7861E1" w:rsidR="000D2123" w:rsidRPr="007407D8" w:rsidRDefault="00F2516A" w:rsidP="0076247E">
      <w:pPr>
        <w:jc w:val="both"/>
      </w:pPr>
      <m:oMath>
        <m:eqArr>
          <m:eqArrPr>
            <m:ctrlPr>
              <w:rPr>
                <w:rFonts w:ascii="Cambria Math" w:hAnsi="Cambria Math"/>
                <w:i/>
              </w:rPr>
            </m:ctrlPr>
          </m:eqArrPr>
          <m:e>
            <m:r>
              <w:rPr>
                <w:rFonts w:ascii="Cambria Math" w:hAnsi="Cambria Math"/>
              </w:rPr>
              <m:t>&amp;ΔP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x</m:t>
                </m:r>
              </m:e>
            </m:d>
            <m:r>
              <w:rPr>
                <w:rFonts w:ascii="Cambria Math" w:hAnsi="Cambria Math"/>
              </w:rPr>
              <m:t> ⇒ ΔP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*h , </m:t>
            </m:r>
          </m:e>
          <m:e>
            <m:r>
              <w:rPr>
                <w:rFonts w:ascii="Cambria Math" w:hAnsi="Cambria Math"/>
              </w:rPr>
              <m:t>&amp; ΔP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d>
              <m:dPr>
                <m:ctrlPr>
                  <w:rPr>
                    <w:rFonts w:ascii="Cambria Math" w:hAnsi="Cambria Math"/>
                  </w:rPr>
                </m:ctrlPr>
              </m:dPr>
              <m:e>
                <m:r>
                  <m:rPr>
                    <m:nor/>
                  </m:rPr>
                  <m:t>1!*</m:t>
                </m:r>
                <m:r>
                  <w:rPr>
                    <w:rFonts w:ascii="Cambria Math" w:hAnsi="Cambria Math"/>
                  </w:rPr>
                  <m:t>h</m:t>
                </m:r>
              </m:e>
            </m:d>
            <m:r>
              <w:rPr>
                <w:rFonts w:ascii="Cambria Math" w:hAnsi="Cambria Math"/>
              </w:rPr>
              <m:t> </m:t>
            </m:r>
          </m:e>
        </m:eqArr>
      </m:oMath>
      <w:r w:rsidR="000D2123" w:rsidRPr="007407D8">
        <w:t xml:space="preserve">            (3)</w:t>
      </w:r>
    </w:p>
    <w:p w14:paraId="3F4585B0" w14:textId="77777777" w:rsidR="000D2123" w:rsidRPr="007407D8" w:rsidRDefault="000D2123" w:rsidP="0076247E">
      <w:pPr>
        <w:jc w:val="both"/>
      </w:pPr>
      <w:r w:rsidRPr="007407D8">
        <w:t>Последовательно, продолжая этот процесс, получим</w:t>
      </w:r>
    </w:p>
    <w:p w14:paraId="69267EDC" w14:textId="6EC6537B" w:rsidR="000D2123" w:rsidRPr="007407D8" w:rsidRDefault="000D2123" w:rsidP="0076247E">
      <w:pPr>
        <w:jc w:val="both"/>
      </w:pPr>
      <w:r w:rsidRPr="007407D8">
        <w:t xml:space="preserv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i</m:t>
            </m:r>
          </m:sup>
        </m:sSup>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/(i</m:t>
        </m:r>
        <m:r>
          <m:rPr>
            <m:nor/>
          </m:rPr>
          <m:t>!*</m:t>
        </m:r>
        <m:sSup>
          <m:sSupPr>
            <m:ctrlPr>
              <w:rPr>
                <w:rFonts w:ascii="Cambria Math" w:hAnsi="Cambria Math"/>
              </w:rPr>
            </m:ctrlPr>
          </m:sSupPr>
          <m:e>
            <m:r>
              <w:rPr>
                <w:rFonts w:ascii="Cambria Math" w:hAnsi="Cambria Math"/>
              </w:rPr>
              <m:t>h</m:t>
            </m:r>
          </m:e>
          <m:sup>
            <m:r>
              <w:rPr>
                <w:rFonts w:ascii="Cambria Math" w:hAnsi="Cambria Math"/>
              </w:rPr>
              <m:t>i</m:t>
            </m:r>
            <m:ctrlPr>
              <w:rPr>
                <w:rFonts w:ascii="Cambria Math" w:hAnsi="Cambria Math"/>
                <w:i/>
              </w:rPr>
            </m:ctrlPr>
          </m:sup>
        </m:sSup>
        <m:r>
          <w:rPr>
            <w:rFonts w:ascii="Cambria Math" w:hAnsi="Cambria Math"/>
          </w:rPr>
          <m:t>)</m:t>
        </m:r>
      </m:oMath>
      <w:r w:rsidRPr="007407D8">
        <w:t xml:space="preserve">                               (4)</w:t>
      </w:r>
    </w:p>
    <w:p w14:paraId="04DDBA88" w14:textId="48E66566" w:rsidR="000D2123" w:rsidRPr="007407D8" w:rsidRDefault="000D2123" w:rsidP="0076247E">
      <w:pPr>
        <w:jc w:val="both"/>
      </w:pPr>
      <w:r w:rsidRPr="007407D8">
        <w:tab/>
        <w:t xml:space="preserve">Следует отметить, что формулы </w:t>
      </w:r>
      <w:proofErr w:type="gramStart"/>
      <w:r w:rsidRPr="007407D8">
        <w:t>( 2</w:t>
      </w:r>
      <w:proofErr w:type="gramEnd"/>
      <w:r w:rsidR="006B28D8">
        <w:t xml:space="preserve"> и </w:t>
      </w:r>
      <w:r w:rsidRPr="007407D8">
        <w:t xml:space="preserve">3 ) записаны для интерполяции на интервале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w:r w:rsidRPr="007407D8">
        <w:t xml:space="preserve"> для «опорного» нулевого узла </w:t>
      </w:r>
      <m:oMath>
        <m:sSub>
          <m:sSubPr>
            <m:ctrlPr>
              <w:rPr>
                <w:rFonts w:ascii="Cambria Math" w:hAnsi="Cambria Math"/>
                <w:i/>
              </w:rPr>
            </m:ctrlPr>
          </m:sSubPr>
          <m:e>
            <m:r>
              <w:rPr>
                <w:rFonts w:ascii="Cambria Math" w:hAnsi="Cambria Math"/>
                <w:lang w:val="en-US"/>
              </w:rPr>
              <m:t>x</m:t>
            </m:r>
          </m:e>
          <m:sub>
            <m:r>
              <w:rPr>
                <w:rFonts w:ascii="Cambria Math" w:hAnsi="Cambria Math"/>
              </w:rPr>
              <m:t>0</m:t>
            </m:r>
          </m:sub>
        </m:sSub>
      </m:oMath>
      <w:r w:rsidRPr="007407D8">
        <w:t xml:space="preserve"> . Для  </w:t>
      </w:r>
      <w:r w:rsidRPr="007407D8">
        <w:rPr>
          <w:position w:val="-6"/>
        </w:rPr>
        <w:object w:dxaOrig="135" w:dyaOrig="300" w14:anchorId="7DE6C5DD">
          <v:shape id="_x0000_i1068" type="#_x0000_t75" style="width:6.7pt;height:14.9pt" o:ole="" filled="t">
            <v:fill color2="black"/>
            <v:imagedata r:id="rId167" o:title=""/>
          </v:shape>
          <o:OLEObject Type="Embed" ProgID="Equation.3" ShapeID="_x0000_i1068" DrawAspect="Content" ObjectID="_1674307404" r:id="rId168"/>
        </w:object>
      </w:r>
      <w:r w:rsidRPr="007407D8">
        <w:t xml:space="preserve">-го узла в формулах нужно произвести замену индексов при переменных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7407D8">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7407D8">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7407D8">
        <w:t xml:space="preserve"> и т.д.  на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7407D8">
        <w:t xml:space="preserve">, </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Pr="007407D8">
        <w:t xml:space="preserve">, </w:t>
      </w:r>
      <m:oMath>
        <m:sSub>
          <m:sSubPr>
            <m:ctrlPr>
              <w:rPr>
                <w:rFonts w:ascii="Cambria Math" w:hAnsi="Cambria Math"/>
                <w:i/>
              </w:rPr>
            </m:ctrlPr>
          </m:sSubPr>
          <m:e>
            <m:r>
              <w:rPr>
                <w:rFonts w:ascii="Cambria Math" w:hAnsi="Cambria Math"/>
              </w:rPr>
              <m:t>x</m:t>
            </m:r>
          </m:e>
          <m:sub>
            <m:r>
              <w:rPr>
                <w:rFonts w:ascii="Cambria Math" w:hAnsi="Cambria Math"/>
              </w:rPr>
              <m:t>i+2</m:t>
            </m:r>
          </m:sub>
        </m:sSub>
      </m:oMath>
      <w:r w:rsidRPr="007407D8">
        <w:t xml:space="preserve"> и т.д.</w:t>
      </w:r>
    </w:p>
    <w:p w14:paraId="4949A981" w14:textId="77777777" w:rsidR="000D2123" w:rsidRPr="007407D8" w:rsidRDefault="000D2123" w:rsidP="0076247E">
      <w:pPr>
        <w:jc w:val="both"/>
      </w:pPr>
    </w:p>
    <w:p w14:paraId="29F89940" w14:textId="5E02EBA0" w:rsidR="000D2123" w:rsidRPr="007407D8" w:rsidRDefault="00093C29" w:rsidP="0076247E">
      <w:pPr>
        <w:ind w:firstLine="1620"/>
        <w:jc w:val="both"/>
      </w:pPr>
      <w:r w:rsidRPr="007407D8">
        <w:rPr>
          <w:noProof/>
        </w:rPr>
        <mc:AlternateContent>
          <mc:Choice Requires="wps">
            <w:drawing>
              <wp:anchor distT="0" distB="0" distL="114300" distR="114300" simplePos="0" relativeHeight="251656704" behindDoc="0" locked="0" layoutInCell="1" allowOverlap="1" wp14:anchorId="32100700" wp14:editId="04FD4FBE">
                <wp:simplePos x="0" y="0"/>
                <wp:positionH relativeFrom="column">
                  <wp:posOffset>2260473</wp:posOffset>
                </wp:positionH>
                <wp:positionV relativeFrom="paragraph">
                  <wp:posOffset>1334448</wp:posOffset>
                </wp:positionV>
                <wp:extent cx="187706" cy="205105"/>
                <wp:effectExtent l="0" t="0" r="3175" b="4445"/>
                <wp:wrapNone/>
                <wp:docPr id="1859" name="Надпись 18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706" cy="2051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14:hiddenEffects>
                          </a:ext>
                        </a:extLst>
                      </wps:spPr>
                      <wps:txbx>
                        <w:txbxContent>
                          <w:p w14:paraId="2A298A7C" w14:textId="77777777" w:rsidR="00F2516A" w:rsidRDefault="00F2516A" w:rsidP="000D2123">
                            <w:pPr>
                              <w:autoSpaceDE w:val="0"/>
                              <w:rPr>
                                <w:rFonts w:ascii="2" w:hAnsi="2"/>
                                <w:i/>
                                <w:iCs/>
                                <w:color w:val="23282B"/>
                                <w:sz w:val="20"/>
                                <w:szCs w:val="20"/>
                                <w:vertAlign w:val="subscript"/>
                                <w:lang w:val="en-US"/>
                              </w:rPr>
                            </w:pPr>
                            <w:r>
                              <w:rPr>
                                <w:i/>
                                <w:iCs/>
                                <w:color w:val="23282B"/>
                                <w:sz w:val="28"/>
                                <w:szCs w:val="28"/>
                                <w:lang w:val="en-US"/>
                              </w:rPr>
                              <w:t>x</w:t>
                            </w:r>
                            <w:r>
                              <w:rPr>
                                <w:i/>
                                <w:iCs/>
                                <w:color w:val="23282B"/>
                                <w:sz w:val="20"/>
                                <w:szCs w:val="20"/>
                                <w:vertAlign w:val="subscript"/>
                                <w:lang w:val="en-US"/>
                              </w:rPr>
                              <w:t>2</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32100700" id="Надпись 1859" o:spid="_x0000_s1064" type="#_x0000_t202" style="position:absolute;left:0;text-align:left;margin-left:178pt;margin-top:105.05pt;width:14.8pt;height:16.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" filled="f" stroked="f" strokecolor="#3465af">
                <v:stroke joinstyle="round"/>
                <v:textbox inset="0,0,0,0">
                  <w:txbxContent>
                    <w:p w14:paraId="2A298A7C" w14:textId="77777777" w:rsidR="00F2516A" w:rsidRDefault="00F2516A" w:rsidP="000D2123">
                      <w:pPr>
                        <w:autoSpaceDE w:val="0"/>
                        <w:rPr>
                          <w:rFonts w:ascii="2" w:hAnsi="2"/>
                          <w:i/>
                          <w:iCs/>
                          <w:color w:val="23282B"/>
                          <w:sz w:val="20"/>
                          <w:szCs w:val="20"/>
                          <w:vertAlign w:val="subscript"/>
                          <w:lang w:val="en-US"/>
                        </w:rPr>
                      </w:pPr>
                      <w:r>
                        <w:rPr>
                          <w:i/>
                          <w:iCs/>
                          <w:color w:val="23282B"/>
                          <w:sz w:val="28"/>
                          <w:szCs w:val="28"/>
                          <w:lang w:val="en-US"/>
                        </w:rPr>
                        <w:t>x</w:t>
                      </w:r>
                      <w:r>
                        <w:rPr>
                          <w:i/>
                          <w:iCs/>
                          <w:color w:val="23282B"/>
                          <w:sz w:val="20"/>
                          <w:szCs w:val="20"/>
                          <w:vertAlign w:val="subscript"/>
                          <w:lang w:val="en-US"/>
                        </w:rPr>
                        <w:t>2</w:t>
                      </w:r>
                    </w:p>
                  </w:txbxContent>
                </v:textbox>
              </v:shape>
            </w:pict>
          </mc:Fallback>
        </mc:AlternateContent>
      </w:r>
      <w:r w:rsidR="000D2123" w:rsidRPr="007407D8">
        <w:rPr>
          <w:noProof/>
        </w:rPr>
        <mc:AlternateContent>
          <mc:Choice Requires="wps">
            <w:drawing>
              <wp:anchor distT="0" distB="0" distL="114300" distR="114300" simplePos="0" relativeHeight="251657728" behindDoc="0" locked="0" layoutInCell="1" allowOverlap="1" wp14:anchorId="34163A8C" wp14:editId="04E8CCC5">
                <wp:simplePos x="0" y="0"/>
                <wp:positionH relativeFrom="column">
                  <wp:posOffset>69850</wp:posOffset>
                </wp:positionH>
                <wp:positionV relativeFrom="paragraph">
                  <wp:posOffset>-5831205</wp:posOffset>
                </wp:positionV>
                <wp:extent cx="95250" cy="205105"/>
                <wp:effectExtent l="0" t="0" r="17780" b="4445"/>
                <wp:wrapNone/>
                <wp:docPr id="1857" name="Надпись 18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 cy="2051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14:hiddenEffects>
                          </a:ext>
                        </a:extLst>
                      </wps:spPr>
                      <wps:txbx>
                        <w:txbxContent>
                          <w:p w14:paraId="59EBF777" w14:textId="77777777" w:rsidR="00F2516A" w:rsidRDefault="00F2516A" w:rsidP="000D2123">
                            <w:pPr>
                              <w:autoSpaceDE w:val="0"/>
                              <w:rPr>
                                <w:i/>
                                <w:iCs/>
                                <w:color w:val="23282B"/>
                                <w:sz w:val="28"/>
                                <w:szCs w:val="56"/>
                              </w:rPr>
                            </w:pPr>
                          </w:p>
                        </w:txbxContent>
                      </wps:txbx>
                      <wps:bodyPr rot="0" vert="horz" wrap="non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34163A8C" id="Надпись 1857" o:spid="_x0000_s1065" type="#_x0000_t202" style="position:absolute;left:0;text-align:left;margin-left:5.5pt;margin-top:-459.15pt;width:7.5pt;height:16.1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" filled="f" stroked="f" strokecolor="#3465af">
                <v:stroke joinstyle="round"/>
                <v:textbox inset="0,0,0,0">
                  <w:txbxContent>
                    <w:p w14:paraId="59EBF777" w14:textId="77777777" w:rsidR="00F2516A" w:rsidRDefault="00F2516A" w:rsidP="000D2123">
                      <w:pPr>
                        <w:autoSpaceDE w:val="0"/>
                        <w:rPr>
                          <w:i/>
                          <w:iCs/>
                          <w:color w:val="23282B"/>
                          <w:sz w:val="28"/>
                          <w:szCs w:val="56"/>
                        </w:rPr>
                      </w:pPr>
                    </w:p>
                  </w:txbxContent>
                </v:textbox>
              </v:shape>
            </w:pict>
          </mc:Fallback>
        </mc:AlternateContent>
      </w:r>
      <w:r w:rsidR="000D2123" w:rsidRPr="007407D8">
        <w:rPr>
          <w:color w:val="24211D"/>
        </w:rPr>
        <w:t xml:space="preserve"> </w:t>
      </w:r>
      <w:r w:rsidR="000D2123" w:rsidRPr="007407D8">
        <w:rPr>
          <w:noProof/>
        </w:rPr>
        <mc:AlternateContent>
          <mc:Choice Requires="wpg">
            <w:drawing>
              <wp:inline distT="0" distB="0" distL="0" distR="0" wp14:anchorId="0C2D00DF" wp14:editId="72046380">
                <wp:extent cx="3392932" cy="1696720"/>
                <wp:effectExtent l="19050" t="0" r="0" b="0"/>
                <wp:docPr id="564" name="Группа 5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2932" cy="1696720"/>
                          <a:chOff x="0" y="1"/>
                          <a:chExt cx="6029" cy="3389"/>
                        </a:xfrm>
                      </wpg:grpSpPr>
                      <wps:wsp>
                        <wps:cNvPr id="565" name="Rectangle 74"/>
                        <wps:cNvSpPr>
                          <a:spLocks noChangeArrowheads="1"/>
                        </wps:cNvSpPr>
                        <wps:spPr bwMode="auto">
                          <a:xfrm>
                            <a:off x="0" y="1"/>
                            <a:ext cx="6029" cy="3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s:wsp>
                        <wps:cNvPr id="566" name="Line 75"/>
                        <wps:cNvCnPr>
                          <a:cxnSpLocks noChangeShapeType="1"/>
                        </wps:cNvCnPr>
                        <wps:spPr bwMode="auto">
                          <a:xfrm>
                            <a:off x="744" y="482"/>
                            <a:ext cx="0" cy="2838"/>
                          </a:xfrm>
                          <a:prstGeom prst="line">
                            <a:avLst/>
                          </a:prstGeom>
                          <a:noFill/>
                          <a:ln w="9525" cap="sq">
                            <a:solidFill>
                              <a:srgbClr val="24211D"/>
                            </a:solidFill>
                            <a:miter lim="800000"/>
                            <a:headEnd/>
                            <a:tailEnd/>
                          </a:ln>
                          <a:extLst>
                            <a:ext uri="{909E8E84-426E-40DD-AFC4-6F175D3DCCD1}">
                              <a14:hiddenFill xmlns:a14="http://schemas.microsoft.com/office/drawing/2010/main">
                                <a:noFill/>
                              </a14:hiddenFill>
                            </a:ext>
                          </a:extLst>
                        </wps:spPr>
                        <wps:bodyPr/>
                      </wps:wsp>
                      <wps:wsp>
                        <wps:cNvPr id="567" name="Line 76"/>
                        <wps:cNvCnPr>
                          <a:cxnSpLocks noChangeShapeType="1"/>
                        </wps:cNvCnPr>
                        <wps:spPr bwMode="auto">
                          <a:xfrm>
                            <a:off x="0" y="2716"/>
                            <a:ext cx="5689" cy="0"/>
                          </a:xfrm>
                          <a:prstGeom prst="line">
                            <a:avLst/>
                          </a:prstGeom>
                          <a:noFill/>
                          <a:ln w="9525" cap="sq">
                            <a:solidFill>
                              <a:srgbClr val="24211D"/>
                            </a:solidFill>
                            <a:miter lim="800000"/>
                            <a:headEnd/>
                            <a:tailEnd/>
                          </a:ln>
                          <a:extLst>
                            <a:ext uri="{909E8E84-426E-40DD-AFC4-6F175D3DCCD1}">
                              <a14:hiddenFill xmlns:a14="http://schemas.microsoft.com/office/drawing/2010/main">
                                <a:noFill/>
                              </a14:hiddenFill>
                            </a:ext>
                          </a:extLst>
                        </wps:spPr>
                        <wps:bodyPr/>
                      </wps:wsp>
                      <wps:wsp>
                        <wps:cNvPr id="568" name="Freeform 77"/>
                        <wps:cNvSpPr>
                          <a:spLocks noChangeArrowheads="1"/>
                        </wps:cNvSpPr>
                        <wps:spPr bwMode="auto">
                          <a:xfrm>
                            <a:off x="950" y="799"/>
                            <a:ext cx="3925" cy="2218"/>
                          </a:xfrm>
                          <a:custGeom>
                            <a:avLst/>
                            <a:gdLst>
                              <a:gd name="T0" fmla="*/ 54055 w 285"/>
                              <a:gd name="T1" fmla="*/ 0 h 161"/>
                              <a:gd name="T2" fmla="*/ 51025 w 285"/>
                              <a:gd name="T3" fmla="*/ 386 h 161"/>
                              <a:gd name="T4" fmla="*/ 50268 w 285"/>
                              <a:gd name="T5" fmla="*/ 951 h 161"/>
                              <a:gd name="T6" fmla="*/ 50268 w 285"/>
                              <a:gd name="T7" fmla="*/ 951 h 161"/>
                              <a:gd name="T8" fmla="*/ 50268 w 285"/>
                              <a:gd name="T9" fmla="*/ 951 h 161"/>
                              <a:gd name="T10" fmla="*/ 50268 w 285"/>
                              <a:gd name="T11" fmla="*/ 951 h 161"/>
                              <a:gd name="T12" fmla="*/ 49882 w 285"/>
                              <a:gd name="T13" fmla="*/ 565 h 161"/>
                              <a:gd name="T14" fmla="*/ 48739 w 285"/>
                              <a:gd name="T15" fmla="*/ 951 h 161"/>
                              <a:gd name="T16" fmla="*/ 47224 w 285"/>
                              <a:gd name="T17" fmla="*/ 1708 h 161"/>
                              <a:gd name="T18" fmla="*/ 47224 w 285"/>
                              <a:gd name="T19" fmla="*/ 1708 h 161"/>
                              <a:gd name="T20" fmla="*/ 47224 w 285"/>
                              <a:gd name="T21" fmla="*/ 1708 h 161"/>
                              <a:gd name="T22" fmla="*/ 45709 w 285"/>
                              <a:gd name="T23" fmla="*/ 1901 h 161"/>
                              <a:gd name="T24" fmla="*/ 42101 w 285"/>
                              <a:gd name="T25" fmla="*/ 3609 h 161"/>
                              <a:gd name="T26" fmla="*/ 40779 w 285"/>
                              <a:gd name="T27" fmla="*/ 4560 h 161"/>
                              <a:gd name="T28" fmla="*/ 40779 w 285"/>
                              <a:gd name="T29" fmla="*/ 4560 h 161"/>
                              <a:gd name="T30" fmla="*/ 40779 w 285"/>
                              <a:gd name="T31" fmla="*/ 4560 h 161"/>
                              <a:gd name="T32" fmla="*/ 39264 w 285"/>
                              <a:gd name="T33" fmla="*/ 5125 h 161"/>
                              <a:gd name="T34" fmla="*/ 39457 w 285"/>
                              <a:gd name="T35" fmla="*/ 5318 h 161"/>
                              <a:gd name="T36" fmla="*/ 39071 w 285"/>
                              <a:gd name="T37" fmla="*/ 5318 h 161"/>
                              <a:gd name="T38" fmla="*/ 39264 w 285"/>
                              <a:gd name="T39" fmla="*/ 5511 h 161"/>
                              <a:gd name="T40" fmla="*/ 39264 w 285"/>
                              <a:gd name="T41" fmla="*/ 5511 h 161"/>
                              <a:gd name="T42" fmla="*/ 38506 w 285"/>
                              <a:gd name="T43" fmla="*/ 6075 h 161"/>
                              <a:gd name="T44" fmla="*/ 38506 w 285"/>
                              <a:gd name="T45" fmla="*/ 6075 h 161"/>
                              <a:gd name="T46" fmla="*/ 37928 w 285"/>
                              <a:gd name="T47" fmla="*/ 6075 h 161"/>
                              <a:gd name="T48" fmla="*/ 35091 w 285"/>
                              <a:gd name="T49" fmla="*/ 8156 h 161"/>
                              <a:gd name="T50" fmla="*/ 33755 w 285"/>
                              <a:gd name="T51" fmla="*/ 9685 h 161"/>
                              <a:gd name="T52" fmla="*/ 32819 w 285"/>
                              <a:gd name="T53" fmla="*/ 10443 h 161"/>
                              <a:gd name="T54" fmla="*/ 32819 w 285"/>
                              <a:gd name="T55" fmla="*/ 10443 h 161"/>
                              <a:gd name="T56" fmla="*/ 32047 w 285"/>
                              <a:gd name="T57" fmla="*/ 10622 h 161"/>
                              <a:gd name="T58" fmla="*/ 30161 w 285"/>
                              <a:gd name="T59" fmla="*/ 12330 h 161"/>
                              <a:gd name="T60" fmla="*/ 29775 w 285"/>
                              <a:gd name="T61" fmla="*/ 13101 h 161"/>
                              <a:gd name="T62" fmla="*/ 28825 w 285"/>
                              <a:gd name="T63" fmla="*/ 13859 h 161"/>
                              <a:gd name="T64" fmla="*/ 28825 w 285"/>
                              <a:gd name="T65" fmla="*/ 13859 h 161"/>
                              <a:gd name="T66" fmla="*/ 28453 w 285"/>
                              <a:gd name="T67" fmla="*/ 14231 h 161"/>
                              <a:gd name="T68" fmla="*/ 28260 w 285"/>
                              <a:gd name="T69" fmla="*/ 14038 h 161"/>
                              <a:gd name="T70" fmla="*/ 27117 w 285"/>
                              <a:gd name="T71" fmla="*/ 14989 h 161"/>
                              <a:gd name="T72" fmla="*/ 27503 w 285"/>
                              <a:gd name="T73" fmla="*/ 15182 h 161"/>
                              <a:gd name="T74" fmla="*/ 26552 w 285"/>
                              <a:gd name="T75" fmla="*/ 15939 h 161"/>
                              <a:gd name="T76" fmla="*/ 26552 w 285"/>
                              <a:gd name="T77" fmla="*/ 15939 h 161"/>
                              <a:gd name="T78" fmla="*/ 26552 w 285"/>
                              <a:gd name="T79" fmla="*/ 15939 h 161"/>
                              <a:gd name="T80" fmla="*/ 24087 w 285"/>
                              <a:gd name="T81" fmla="*/ 17840 h 161"/>
                              <a:gd name="T82" fmla="*/ 23137 w 285"/>
                              <a:gd name="T83" fmla="*/ 18791 h 161"/>
                              <a:gd name="T84" fmla="*/ 22187 w 285"/>
                              <a:gd name="T85" fmla="*/ 20114 h 161"/>
                              <a:gd name="T86" fmla="*/ 22187 w 285"/>
                              <a:gd name="T87" fmla="*/ 20114 h 161"/>
                              <a:gd name="T88" fmla="*/ 22187 w 285"/>
                              <a:gd name="T89" fmla="*/ 20114 h 161"/>
                              <a:gd name="T90" fmla="*/ 20672 w 285"/>
                              <a:gd name="T91" fmla="*/ 21064 h 161"/>
                              <a:gd name="T92" fmla="*/ 19914 w 285"/>
                              <a:gd name="T93" fmla="*/ 21643 h 161"/>
                              <a:gd name="T94" fmla="*/ 18399 w 285"/>
                              <a:gd name="T95" fmla="*/ 23337 h 161"/>
                              <a:gd name="T96" fmla="*/ 18399 w 285"/>
                              <a:gd name="T97" fmla="*/ 23337 h 161"/>
                              <a:gd name="T98" fmla="*/ 18399 w 285"/>
                              <a:gd name="T99" fmla="*/ 23337 h 161"/>
                              <a:gd name="T100" fmla="*/ 16499 w 285"/>
                              <a:gd name="T101" fmla="*/ 24288 h 161"/>
                              <a:gd name="T102" fmla="*/ 15934 w 285"/>
                              <a:gd name="T103" fmla="*/ 24674 h 161"/>
                              <a:gd name="T104" fmla="*/ 14034 w 285"/>
                              <a:gd name="T105" fmla="*/ 26382 h 161"/>
                              <a:gd name="T106" fmla="*/ 14034 w 285"/>
                              <a:gd name="T107" fmla="*/ 26382 h 161"/>
                              <a:gd name="T108" fmla="*/ 14034 w 285"/>
                              <a:gd name="T109" fmla="*/ 26382 h 161"/>
                              <a:gd name="T110" fmla="*/ 11954 w 285"/>
                              <a:gd name="T111" fmla="*/ 27140 h 161"/>
                              <a:gd name="T112" fmla="*/ 11376 w 285"/>
                              <a:gd name="T113" fmla="*/ 27525 h 161"/>
                              <a:gd name="T114" fmla="*/ 5495 w 285"/>
                              <a:gd name="T115" fmla="*/ 29991 h 161"/>
                              <a:gd name="T116" fmla="*/ 5495 w 285"/>
                              <a:gd name="T117" fmla="*/ 29991 h 161"/>
                              <a:gd name="T118" fmla="*/ 5495 w 285"/>
                              <a:gd name="T119" fmla="*/ 29991 h 161"/>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Lst>
                            <a:ahLst/>
                            <a:cxnLst>
                              <a:cxn ang="T120">
                                <a:pos x="T0" y="T1"/>
                              </a:cxn>
                              <a:cxn ang="T121">
                                <a:pos x="T2" y="T3"/>
                              </a:cxn>
                              <a:cxn ang="T122">
                                <a:pos x="T4" y="T5"/>
                              </a:cxn>
                              <a:cxn ang="T123">
                                <a:pos x="T6" y="T7"/>
                              </a:cxn>
                              <a:cxn ang="T124">
                                <a:pos x="T8" y="T9"/>
                              </a:cxn>
                              <a:cxn ang="T125">
                                <a:pos x="T10" y="T11"/>
                              </a:cxn>
                              <a:cxn ang="T126">
                                <a:pos x="T12" y="T13"/>
                              </a:cxn>
                              <a:cxn ang="T127">
                                <a:pos x="T14" y="T15"/>
                              </a:cxn>
                              <a:cxn ang="T128">
                                <a:pos x="T16" y="T17"/>
                              </a:cxn>
                              <a:cxn ang="T129">
                                <a:pos x="T18" y="T19"/>
                              </a:cxn>
                              <a:cxn ang="T130">
                                <a:pos x="T20" y="T21"/>
                              </a:cxn>
                              <a:cxn ang="T131">
                                <a:pos x="T22" y="T23"/>
                              </a:cxn>
                              <a:cxn ang="T132">
                                <a:pos x="T24" y="T25"/>
                              </a:cxn>
                              <a:cxn ang="T133">
                                <a:pos x="T26" y="T27"/>
                              </a:cxn>
                              <a:cxn ang="T134">
                                <a:pos x="T28" y="T29"/>
                              </a:cxn>
                              <a:cxn ang="T135">
                                <a:pos x="T30" y="T31"/>
                              </a:cxn>
                              <a:cxn ang="T136">
                                <a:pos x="T32" y="T33"/>
                              </a:cxn>
                              <a:cxn ang="T137">
                                <a:pos x="T34" y="T35"/>
                              </a:cxn>
                              <a:cxn ang="T138">
                                <a:pos x="T36" y="T37"/>
                              </a:cxn>
                              <a:cxn ang="T139">
                                <a:pos x="T38" y="T39"/>
                              </a:cxn>
                              <a:cxn ang="T140">
                                <a:pos x="T40" y="T41"/>
                              </a:cxn>
                              <a:cxn ang="T141">
                                <a:pos x="T42" y="T43"/>
                              </a:cxn>
                              <a:cxn ang="T142">
                                <a:pos x="T44" y="T45"/>
                              </a:cxn>
                              <a:cxn ang="T143">
                                <a:pos x="T46" y="T47"/>
                              </a:cxn>
                              <a:cxn ang="T144">
                                <a:pos x="T48" y="T49"/>
                              </a:cxn>
                              <a:cxn ang="T145">
                                <a:pos x="T50" y="T51"/>
                              </a:cxn>
                              <a:cxn ang="T146">
                                <a:pos x="T52" y="T53"/>
                              </a:cxn>
                              <a:cxn ang="T147">
                                <a:pos x="T54" y="T55"/>
                              </a:cxn>
                              <a:cxn ang="T148">
                                <a:pos x="T56" y="T57"/>
                              </a:cxn>
                              <a:cxn ang="T149">
                                <a:pos x="T58" y="T59"/>
                              </a:cxn>
                              <a:cxn ang="T150">
                                <a:pos x="T60" y="T61"/>
                              </a:cxn>
                              <a:cxn ang="T151">
                                <a:pos x="T62" y="T63"/>
                              </a:cxn>
                              <a:cxn ang="T152">
                                <a:pos x="T64" y="T65"/>
                              </a:cxn>
                              <a:cxn ang="T153">
                                <a:pos x="T66" y="T67"/>
                              </a:cxn>
                              <a:cxn ang="T154">
                                <a:pos x="T68" y="T69"/>
                              </a:cxn>
                              <a:cxn ang="T155">
                                <a:pos x="T70" y="T71"/>
                              </a:cxn>
                              <a:cxn ang="T156">
                                <a:pos x="T72" y="T73"/>
                              </a:cxn>
                              <a:cxn ang="T157">
                                <a:pos x="T74" y="T75"/>
                              </a:cxn>
                              <a:cxn ang="T158">
                                <a:pos x="T76" y="T77"/>
                              </a:cxn>
                              <a:cxn ang="T159">
                                <a:pos x="T78" y="T79"/>
                              </a:cxn>
                              <a:cxn ang="T160">
                                <a:pos x="T80" y="T81"/>
                              </a:cxn>
                              <a:cxn ang="T161">
                                <a:pos x="T82" y="T83"/>
                              </a:cxn>
                              <a:cxn ang="T162">
                                <a:pos x="T84" y="T85"/>
                              </a:cxn>
                              <a:cxn ang="T163">
                                <a:pos x="T86" y="T87"/>
                              </a:cxn>
                              <a:cxn ang="T164">
                                <a:pos x="T88" y="T89"/>
                              </a:cxn>
                              <a:cxn ang="T165">
                                <a:pos x="T90" y="T91"/>
                              </a:cxn>
                              <a:cxn ang="T166">
                                <a:pos x="T92" y="T93"/>
                              </a:cxn>
                              <a:cxn ang="T167">
                                <a:pos x="T94" y="T95"/>
                              </a:cxn>
                              <a:cxn ang="T168">
                                <a:pos x="T96" y="T97"/>
                              </a:cxn>
                              <a:cxn ang="T169">
                                <a:pos x="T98" y="T99"/>
                              </a:cxn>
                              <a:cxn ang="T170">
                                <a:pos x="T100" y="T101"/>
                              </a:cxn>
                              <a:cxn ang="T171">
                                <a:pos x="T102" y="T103"/>
                              </a:cxn>
                              <a:cxn ang="T172">
                                <a:pos x="T104" y="T105"/>
                              </a:cxn>
                              <a:cxn ang="T173">
                                <a:pos x="T106" y="T107"/>
                              </a:cxn>
                              <a:cxn ang="T174">
                                <a:pos x="T108" y="T109"/>
                              </a:cxn>
                              <a:cxn ang="T175">
                                <a:pos x="T110" y="T111"/>
                              </a:cxn>
                              <a:cxn ang="T176">
                                <a:pos x="T112" y="T113"/>
                              </a:cxn>
                              <a:cxn ang="T177">
                                <a:pos x="T114" y="T115"/>
                              </a:cxn>
                              <a:cxn ang="T178">
                                <a:pos x="T116" y="T117"/>
                              </a:cxn>
                              <a:cxn ang="T179">
                                <a:pos x="T118" y="T119"/>
                              </a:cxn>
                            </a:cxnLst>
                            <a:rect l="0" t="0" r="r" b="b"/>
                            <a:pathLst>
                              <a:path w="285" h="161">
                                <a:moveTo>
                                  <a:pt x="285" y="2"/>
                                </a:moveTo>
                                <a:cubicBezTo>
                                  <a:pt x="283" y="2"/>
                                  <a:pt x="280" y="2"/>
                                  <a:pt x="277" y="3"/>
                                </a:cubicBezTo>
                                <a:lnTo>
                                  <a:pt x="277" y="1"/>
                                </a:lnTo>
                                <a:cubicBezTo>
                                  <a:pt x="280" y="1"/>
                                  <a:pt x="283" y="0"/>
                                  <a:pt x="285" y="0"/>
                                </a:cubicBezTo>
                                <a:lnTo>
                                  <a:pt x="285" y="2"/>
                                </a:lnTo>
                                <a:close/>
                                <a:moveTo>
                                  <a:pt x="277" y="3"/>
                                </a:moveTo>
                                <a:cubicBezTo>
                                  <a:pt x="275" y="3"/>
                                  <a:pt x="272" y="3"/>
                                  <a:pt x="270" y="4"/>
                                </a:cubicBezTo>
                                <a:lnTo>
                                  <a:pt x="269" y="2"/>
                                </a:lnTo>
                                <a:cubicBezTo>
                                  <a:pt x="272" y="2"/>
                                  <a:pt x="275" y="1"/>
                                  <a:pt x="277" y="1"/>
                                </a:cubicBezTo>
                                <a:lnTo>
                                  <a:pt x="277" y="3"/>
                                </a:lnTo>
                                <a:close/>
                                <a:moveTo>
                                  <a:pt x="265" y="5"/>
                                </a:moveTo>
                                <a:lnTo>
                                  <a:pt x="265" y="5"/>
                                </a:lnTo>
                                <a:lnTo>
                                  <a:pt x="264" y="3"/>
                                </a:lnTo>
                                <a:lnTo>
                                  <a:pt x="265" y="5"/>
                                </a:lnTo>
                                <a:close/>
                                <a:moveTo>
                                  <a:pt x="265" y="5"/>
                                </a:moveTo>
                                <a:lnTo>
                                  <a:pt x="265" y="5"/>
                                </a:lnTo>
                                <a:lnTo>
                                  <a:pt x="265" y="4"/>
                                </a:lnTo>
                                <a:lnTo>
                                  <a:pt x="265" y="5"/>
                                </a:lnTo>
                                <a:close/>
                                <a:moveTo>
                                  <a:pt x="265" y="5"/>
                                </a:moveTo>
                                <a:cubicBezTo>
                                  <a:pt x="264" y="5"/>
                                  <a:pt x="264" y="5"/>
                                  <a:pt x="264" y="5"/>
                                </a:cubicBezTo>
                                <a:lnTo>
                                  <a:pt x="263" y="3"/>
                                </a:lnTo>
                                <a:cubicBezTo>
                                  <a:pt x="264" y="3"/>
                                  <a:pt x="264" y="3"/>
                                  <a:pt x="264" y="3"/>
                                </a:cubicBezTo>
                                <a:lnTo>
                                  <a:pt x="265" y="5"/>
                                </a:lnTo>
                                <a:close/>
                                <a:moveTo>
                                  <a:pt x="264" y="5"/>
                                </a:moveTo>
                                <a:cubicBezTo>
                                  <a:pt x="263" y="5"/>
                                  <a:pt x="263" y="5"/>
                                  <a:pt x="263" y="5"/>
                                </a:cubicBezTo>
                                <a:lnTo>
                                  <a:pt x="262" y="4"/>
                                </a:lnTo>
                                <a:cubicBezTo>
                                  <a:pt x="263" y="3"/>
                                  <a:pt x="263" y="3"/>
                                  <a:pt x="263" y="3"/>
                                </a:cubicBezTo>
                                <a:lnTo>
                                  <a:pt x="264" y="5"/>
                                </a:lnTo>
                                <a:close/>
                                <a:moveTo>
                                  <a:pt x="263" y="5"/>
                                </a:moveTo>
                                <a:cubicBezTo>
                                  <a:pt x="261" y="6"/>
                                  <a:pt x="259" y="6"/>
                                  <a:pt x="258" y="6"/>
                                </a:cubicBezTo>
                                <a:lnTo>
                                  <a:pt x="257" y="5"/>
                                </a:lnTo>
                                <a:cubicBezTo>
                                  <a:pt x="259" y="4"/>
                                  <a:pt x="261" y="4"/>
                                  <a:pt x="262" y="4"/>
                                </a:cubicBezTo>
                                <a:lnTo>
                                  <a:pt x="263" y="5"/>
                                </a:lnTo>
                                <a:close/>
                                <a:moveTo>
                                  <a:pt x="252" y="8"/>
                                </a:moveTo>
                                <a:cubicBezTo>
                                  <a:pt x="251" y="8"/>
                                  <a:pt x="250" y="9"/>
                                  <a:pt x="249" y="9"/>
                                </a:cubicBezTo>
                                <a:lnTo>
                                  <a:pt x="249" y="7"/>
                                </a:lnTo>
                                <a:cubicBezTo>
                                  <a:pt x="250" y="7"/>
                                  <a:pt x="250" y="7"/>
                                  <a:pt x="251" y="6"/>
                                </a:cubicBezTo>
                                <a:lnTo>
                                  <a:pt x="252" y="8"/>
                                </a:lnTo>
                                <a:close/>
                                <a:moveTo>
                                  <a:pt x="249" y="9"/>
                                </a:moveTo>
                                <a:cubicBezTo>
                                  <a:pt x="248" y="9"/>
                                  <a:pt x="248" y="10"/>
                                  <a:pt x="247" y="10"/>
                                </a:cubicBezTo>
                                <a:lnTo>
                                  <a:pt x="246" y="8"/>
                                </a:lnTo>
                                <a:cubicBezTo>
                                  <a:pt x="247" y="8"/>
                                  <a:pt x="248" y="8"/>
                                  <a:pt x="249" y="7"/>
                                </a:cubicBezTo>
                                <a:lnTo>
                                  <a:pt x="249" y="9"/>
                                </a:lnTo>
                                <a:close/>
                                <a:moveTo>
                                  <a:pt x="241" y="12"/>
                                </a:moveTo>
                                <a:cubicBezTo>
                                  <a:pt x="238" y="13"/>
                                  <a:pt x="235" y="14"/>
                                  <a:pt x="232" y="16"/>
                                </a:cubicBezTo>
                                <a:lnTo>
                                  <a:pt x="231" y="14"/>
                                </a:lnTo>
                                <a:cubicBezTo>
                                  <a:pt x="234" y="13"/>
                                  <a:pt x="237" y="11"/>
                                  <a:pt x="241" y="10"/>
                                </a:cubicBezTo>
                                <a:lnTo>
                                  <a:pt x="241" y="12"/>
                                </a:lnTo>
                                <a:close/>
                                <a:moveTo>
                                  <a:pt x="232" y="16"/>
                                </a:moveTo>
                                <a:cubicBezTo>
                                  <a:pt x="229" y="17"/>
                                  <a:pt x="226" y="19"/>
                                  <a:pt x="223" y="20"/>
                                </a:cubicBezTo>
                                <a:lnTo>
                                  <a:pt x="222" y="19"/>
                                </a:lnTo>
                                <a:cubicBezTo>
                                  <a:pt x="225" y="17"/>
                                  <a:pt x="228" y="15"/>
                                  <a:pt x="231" y="14"/>
                                </a:cubicBezTo>
                                <a:lnTo>
                                  <a:pt x="232" y="16"/>
                                </a:lnTo>
                                <a:close/>
                                <a:moveTo>
                                  <a:pt x="218" y="23"/>
                                </a:moveTo>
                                <a:cubicBezTo>
                                  <a:pt x="217" y="23"/>
                                  <a:pt x="216" y="24"/>
                                  <a:pt x="215" y="24"/>
                                </a:cubicBezTo>
                                <a:lnTo>
                                  <a:pt x="215" y="23"/>
                                </a:lnTo>
                                <a:cubicBezTo>
                                  <a:pt x="215" y="22"/>
                                  <a:pt x="216" y="22"/>
                                  <a:pt x="217" y="21"/>
                                </a:cubicBezTo>
                                <a:lnTo>
                                  <a:pt x="218" y="23"/>
                                </a:lnTo>
                                <a:close/>
                                <a:moveTo>
                                  <a:pt x="215" y="24"/>
                                </a:moveTo>
                                <a:cubicBezTo>
                                  <a:pt x="215" y="25"/>
                                  <a:pt x="214" y="25"/>
                                  <a:pt x="213" y="26"/>
                                </a:cubicBezTo>
                                <a:lnTo>
                                  <a:pt x="212" y="24"/>
                                </a:lnTo>
                                <a:cubicBezTo>
                                  <a:pt x="213" y="24"/>
                                  <a:pt x="214" y="23"/>
                                  <a:pt x="215" y="23"/>
                                </a:cubicBezTo>
                                <a:lnTo>
                                  <a:pt x="215" y="24"/>
                                </a:lnTo>
                                <a:close/>
                                <a:moveTo>
                                  <a:pt x="208" y="29"/>
                                </a:moveTo>
                                <a:lnTo>
                                  <a:pt x="208" y="29"/>
                                </a:lnTo>
                                <a:lnTo>
                                  <a:pt x="207" y="27"/>
                                </a:lnTo>
                                <a:lnTo>
                                  <a:pt x="208" y="29"/>
                                </a:lnTo>
                                <a:close/>
                                <a:moveTo>
                                  <a:pt x="207" y="27"/>
                                </a:moveTo>
                                <a:lnTo>
                                  <a:pt x="207" y="27"/>
                                </a:lnTo>
                                <a:lnTo>
                                  <a:pt x="208" y="28"/>
                                </a:lnTo>
                                <a:lnTo>
                                  <a:pt x="207" y="27"/>
                                </a:lnTo>
                                <a:close/>
                                <a:moveTo>
                                  <a:pt x="208" y="29"/>
                                </a:moveTo>
                                <a:cubicBezTo>
                                  <a:pt x="208" y="29"/>
                                  <a:pt x="208" y="29"/>
                                  <a:pt x="207" y="29"/>
                                </a:cubicBezTo>
                                <a:lnTo>
                                  <a:pt x="206" y="28"/>
                                </a:lnTo>
                                <a:cubicBezTo>
                                  <a:pt x="207" y="27"/>
                                  <a:pt x="207" y="27"/>
                                  <a:pt x="207" y="27"/>
                                </a:cubicBezTo>
                                <a:lnTo>
                                  <a:pt x="208" y="29"/>
                                </a:lnTo>
                                <a:close/>
                                <a:moveTo>
                                  <a:pt x="207" y="29"/>
                                </a:moveTo>
                                <a:lnTo>
                                  <a:pt x="207" y="29"/>
                                </a:lnTo>
                                <a:lnTo>
                                  <a:pt x="207" y="28"/>
                                </a:lnTo>
                                <a:lnTo>
                                  <a:pt x="207" y="29"/>
                                </a:lnTo>
                                <a:close/>
                                <a:moveTo>
                                  <a:pt x="207" y="29"/>
                                </a:moveTo>
                                <a:lnTo>
                                  <a:pt x="207" y="29"/>
                                </a:lnTo>
                                <a:lnTo>
                                  <a:pt x="206" y="28"/>
                                </a:lnTo>
                                <a:lnTo>
                                  <a:pt x="207" y="29"/>
                                </a:lnTo>
                                <a:close/>
                                <a:moveTo>
                                  <a:pt x="203" y="32"/>
                                </a:moveTo>
                                <a:cubicBezTo>
                                  <a:pt x="202" y="33"/>
                                  <a:pt x="201" y="33"/>
                                  <a:pt x="201" y="33"/>
                                </a:cubicBezTo>
                                <a:lnTo>
                                  <a:pt x="200" y="32"/>
                                </a:lnTo>
                                <a:cubicBezTo>
                                  <a:pt x="200" y="32"/>
                                  <a:pt x="201" y="31"/>
                                  <a:pt x="202" y="31"/>
                                </a:cubicBezTo>
                                <a:lnTo>
                                  <a:pt x="203" y="32"/>
                                </a:lnTo>
                                <a:close/>
                                <a:moveTo>
                                  <a:pt x="201" y="33"/>
                                </a:moveTo>
                                <a:cubicBezTo>
                                  <a:pt x="200" y="34"/>
                                  <a:pt x="199" y="34"/>
                                  <a:pt x="199" y="35"/>
                                </a:cubicBezTo>
                                <a:lnTo>
                                  <a:pt x="198" y="33"/>
                                </a:lnTo>
                                <a:cubicBezTo>
                                  <a:pt x="199" y="33"/>
                                  <a:pt x="199" y="32"/>
                                  <a:pt x="200" y="32"/>
                                </a:cubicBezTo>
                                <a:lnTo>
                                  <a:pt x="201" y="33"/>
                                </a:lnTo>
                                <a:close/>
                                <a:moveTo>
                                  <a:pt x="194" y="38"/>
                                </a:moveTo>
                                <a:cubicBezTo>
                                  <a:pt x="192" y="40"/>
                                  <a:pt x="189" y="42"/>
                                  <a:pt x="186" y="44"/>
                                </a:cubicBezTo>
                                <a:lnTo>
                                  <a:pt x="185" y="43"/>
                                </a:lnTo>
                                <a:cubicBezTo>
                                  <a:pt x="188" y="41"/>
                                  <a:pt x="191" y="38"/>
                                  <a:pt x="193" y="36"/>
                                </a:cubicBezTo>
                                <a:lnTo>
                                  <a:pt x="194" y="38"/>
                                </a:lnTo>
                                <a:close/>
                                <a:moveTo>
                                  <a:pt x="186" y="44"/>
                                </a:moveTo>
                                <a:cubicBezTo>
                                  <a:pt x="183" y="46"/>
                                  <a:pt x="181" y="48"/>
                                  <a:pt x="178" y="51"/>
                                </a:cubicBezTo>
                                <a:lnTo>
                                  <a:pt x="177" y="49"/>
                                </a:lnTo>
                                <a:cubicBezTo>
                                  <a:pt x="180" y="47"/>
                                  <a:pt x="182" y="45"/>
                                  <a:pt x="185" y="43"/>
                                </a:cubicBezTo>
                                <a:lnTo>
                                  <a:pt x="186" y="44"/>
                                </a:lnTo>
                                <a:close/>
                                <a:moveTo>
                                  <a:pt x="173" y="55"/>
                                </a:moveTo>
                                <a:cubicBezTo>
                                  <a:pt x="172" y="55"/>
                                  <a:pt x="171" y="56"/>
                                  <a:pt x="170" y="57"/>
                                </a:cubicBezTo>
                                <a:lnTo>
                                  <a:pt x="169" y="56"/>
                                </a:lnTo>
                                <a:cubicBezTo>
                                  <a:pt x="170" y="55"/>
                                  <a:pt x="171" y="54"/>
                                  <a:pt x="172" y="53"/>
                                </a:cubicBezTo>
                                <a:lnTo>
                                  <a:pt x="173" y="55"/>
                                </a:lnTo>
                                <a:close/>
                                <a:moveTo>
                                  <a:pt x="170" y="57"/>
                                </a:moveTo>
                                <a:cubicBezTo>
                                  <a:pt x="170" y="58"/>
                                  <a:pt x="169" y="59"/>
                                  <a:pt x="168" y="59"/>
                                </a:cubicBezTo>
                                <a:lnTo>
                                  <a:pt x="167" y="58"/>
                                </a:lnTo>
                                <a:cubicBezTo>
                                  <a:pt x="168" y="57"/>
                                  <a:pt x="168" y="56"/>
                                  <a:pt x="169" y="56"/>
                                </a:cubicBezTo>
                                <a:lnTo>
                                  <a:pt x="170" y="57"/>
                                </a:lnTo>
                                <a:close/>
                                <a:moveTo>
                                  <a:pt x="164" y="63"/>
                                </a:moveTo>
                                <a:cubicBezTo>
                                  <a:pt x="163" y="64"/>
                                  <a:pt x="161" y="65"/>
                                  <a:pt x="160" y="66"/>
                                </a:cubicBezTo>
                                <a:lnTo>
                                  <a:pt x="159" y="65"/>
                                </a:lnTo>
                                <a:cubicBezTo>
                                  <a:pt x="160" y="64"/>
                                  <a:pt x="161" y="63"/>
                                  <a:pt x="163" y="62"/>
                                </a:cubicBezTo>
                                <a:lnTo>
                                  <a:pt x="164" y="63"/>
                                </a:lnTo>
                                <a:close/>
                                <a:moveTo>
                                  <a:pt x="160" y="66"/>
                                </a:moveTo>
                                <a:cubicBezTo>
                                  <a:pt x="159" y="67"/>
                                  <a:pt x="158" y="68"/>
                                  <a:pt x="157" y="69"/>
                                </a:cubicBezTo>
                                <a:lnTo>
                                  <a:pt x="156" y="68"/>
                                </a:lnTo>
                                <a:cubicBezTo>
                                  <a:pt x="157" y="67"/>
                                  <a:pt x="158" y="66"/>
                                  <a:pt x="159" y="65"/>
                                </a:cubicBezTo>
                                <a:lnTo>
                                  <a:pt x="160" y="66"/>
                                </a:lnTo>
                                <a:close/>
                                <a:moveTo>
                                  <a:pt x="152" y="73"/>
                                </a:moveTo>
                                <a:lnTo>
                                  <a:pt x="150" y="75"/>
                                </a:lnTo>
                                <a:lnTo>
                                  <a:pt x="149" y="74"/>
                                </a:lnTo>
                                <a:lnTo>
                                  <a:pt x="151" y="72"/>
                                </a:lnTo>
                                <a:lnTo>
                                  <a:pt x="152" y="73"/>
                                </a:lnTo>
                                <a:close/>
                                <a:moveTo>
                                  <a:pt x="150" y="75"/>
                                </a:moveTo>
                                <a:lnTo>
                                  <a:pt x="150" y="75"/>
                                </a:lnTo>
                                <a:lnTo>
                                  <a:pt x="150" y="74"/>
                                </a:lnTo>
                                <a:lnTo>
                                  <a:pt x="150" y="75"/>
                                </a:lnTo>
                                <a:close/>
                                <a:moveTo>
                                  <a:pt x="150" y="75"/>
                                </a:moveTo>
                                <a:cubicBezTo>
                                  <a:pt x="150" y="76"/>
                                  <a:pt x="149" y="76"/>
                                  <a:pt x="148" y="77"/>
                                </a:cubicBezTo>
                                <a:lnTo>
                                  <a:pt x="147" y="75"/>
                                </a:lnTo>
                                <a:cubicBezTo>
                                  <a:pt x="148" y="75"/>
                                  <a:pt x="149" y="74"/>
                                  <a:pt x="149" y="74"/>
                                </a:cubicBezTo>
                                <a:lnTo>
                                  <a:pt x="150" y="75"/>
                                </a:lnTo>
                                <a:close/>
                                <a:moveTo>
                                  <a:pt x="145" y="80"/>
                                </a:moveTo>
                                <a:lnTo>
                                  <a:pt x="145" y="80"/>
                                </a:lnTo>
                                <a:lnTo>
                                  <a:pt x="143" y="79"/>
                                </a:lnTo>
                                <a:lnTo>
                                  <a:pt x="145" y="80"/>
                                </a:lnTo>
                                <a:close/>
                                <a:moveTo>
                                  <a:pt x="145" y="80"/>
                                </a:moveTo>
                                <a:lnTo>
                                  <a:pt x="145" y="80"/>
                                </a:lnTo>
                                <a:lnTo>
                                  <a:pt x="144" y="80"/>
                                </a:lnTo>
                                <a:lnTo>
                                  <a:pt x="145" y="80"/>
                                </a:lnTo>
                                <a:close/>
                                <a:moveTo>
                                  <a:pt x="145" y="80"/>
                                </a:moveTo>
                                <a:cubicBezTo>
                                  <a:pt x="143" y="82"/>
                                  <a:pt x="142" y="83"/>
                                  <a:pt x="140" y="84"/>
                                </a:cubicBezTo>
                                <a:lnTo>
                                  <a:pt x="139" y="83"/>
                                </a:lnTo>
                                <a:cubicBezTo>
                                  <a:pt x="141" y="82"/>
                                  <a:pt x="142" y="80"/>
                                  <a:pt x="143" y="79"/>
                                </a:cubicBezTo>
                                <a:lnTo>
                                  <a:pt x="145" y="80"/>
                                </a:lnTo>
                                <a:close/>
                                <a:moveTo>
                                  <a:pt x="140" y="84"/>
                                </a:moveTo>
                                <a:cubicBezTo>
                                  <a:pt x="138" y="87"/>
                                  <a:pt x="135" y="89"/>
                                  <a:pt x="133" y="92"/>
                                </a:cubicBezTo>
                                <a:lnTo>
                                  <a:pt x="131" y="90"/>
                                </a:lnTo>
                                <a:cubicBezTo>
                                  <a:pt x="134" y="88"/>
                                  <a:pt x="137" y="85"/>
                                  <a:pt x="139" y="83"/>
                                </a:cubicBezTo>
                                <a:lnTo>
                                  <a:pt x="140" y="84"/>
                                </a:lnTo>
                                <a:close/>
                                <a:moveTo>
                                  <a:pt x="128" y="95"/>
                                </a:moveTo>
                                <a:cubicBezTo>
                                  <a:pt x="128" y="96"/>
                                  <a:pt x="127" y="97"/>
                                  <a:pt x="126" y="98"/>
                                </a:cubicBezTo>
                                <a:lnTo>
                                  <a:pt x="125" y="96"/>
                                </a:lnTo>
                                <a:cubicBezTo>
                                  <a:pt x="125" y="96"/>
                                  <a:pt x="126" y="95"/>
                                  <a:pt x="127" y="94"/>
                                </a:cubicBezTo>
                                <a:lnTo>
                                  <a:pt x="128" y="95"/>
                                </a:lnTo>
                                <a:close/>
                                <a:moveTo>
                                  <a:pt x="126" y="98"/>
                                </a:moveTo>
                                <a:cubicBezTo>
                                  <a:pt x="125" y="99"/>
                                  <a:pt x="124" y="100"/>
                                  <a:pt x="123" y="100"/>
                                </a:cubicBezTo>
                                <a:lnTo>
                                  <a:pt x="122" y="99"/>
                                </a:lnTo>
                                <a:cubicBezTo>
                                  <a:pt x="123" y="98"/>
                                  <a:pt x="124" y="97"/>
                                  <a:pt x="125" y="96"/>
                                </a:cubicBezTo>
                                <a:lnTo>
                                  <a:pt x="126" y="98"/>
                                </a:lnTo>
                                <a:close/>
                                <a:moveTo>
                                  <a:pt x="119" y="104"/>
                                </a:moveTo>
                                <a:cubicBezTo>
                                  <a:pt x="118" y="105"/>
                                  <a:pt x="118" y="105"/>
                                  <a:pt x="117" y="106"/>
                                </a:cubicBezTo>
                                <a:lnTo>
                                  <a:pt x="116" y="105"/>
                                </a:lnTo>
                                <a:cubicBezTo>
                                  <a:pt x="116" y="104"/>
                                  <a:pt x="117" y="103"/>
                                  <a:pt x="118" y="102"/>
                                </a:cubicBezTo>
                                <a:lnTo>
                                  <a:pt x="119" y="104"/>
                                </a:lnTo>
                                <a:close/>
                                <a:moveTo>
                                  <a:pt x="117" y="106"/>
                                </a:moveTo>
                                <a:cubicBezTo>
                                  <a:pt x="116" y="107"/>
                                  <a:pt x="115" y="107"/>
                                  <a:pt x="114" y="108"/>
                                </a:cubicBezTo>
                                <a:lnTo>
                                  <a:pt x="113" y="107"/>
                                </a:lnTo>
                                <a:cubicBezTo>
                                  <a:pt x="114" y="106"/>
                                  <a:pt x="115" y="105"/>
                                  <a:pt x="116" y="105"/>
                                </a:cubicBezTo>
                                <a:lnTo>
                                  <a:pt x="117" y="106"/>
                                </a:lnTo>
                                <a:close/>
                                <a:moveTo>
                                  <a:pt x="110" y="112"/>
                                </a:moveTo>
                                <a:cubicBezTo>
                                  <a:pt x="109" y="112"/>
                                  <a:pt x="109" y="113"/>
                                  <a:pt x="108" y="114"/>
                                </a:cubicBezTo>
                                <a:lnTo>
                                  <a:pt x="107" y="112"/>
                                </a:lnTo>
                                <a:cubicBezTo>
                                  <a:pt x="107" y="112"/>
                                  <a:pt x="108" y="111"/>
                                  <a:pt x="109" y="111"/>
                                </a:cubicBezTo>
                                <a:lnTo>
                                  <a:pt x="110" y="112"/>
                                </a:lnTo>
                                <a:close/>
                                <a:moveTo>
                                  <a:pt x="108" y="114"/>
                                </a:moveTo>
                                <a:cubicBezTo>
                                  <a:pt x="107" y="114"/>
                                  <a:pt x="106" y="115"/>
                                  <a:pt x="106" y="115"/>
                                </a:cubicBezTo>
                                <a:lnTo>
                                  <a:pt x="105" y="114"/>
                                </a:lnTo>
                                <a:cubicBezTo>
                                  <a:pt x="105" y="113"/>
                                  <a:pt x="106" y="113"/>
                                  <a:pt x="107" y="112"/>
                                </a:cubicBezTo>
                                <a:lnTo>
                                  <a:pt x="108" y="114"/>
                                </a:lnTo>
                                <a:close/>
                                <a:moveTo>
                                  <a:pt x="101" y="119"/>
                                </a:moveTo>
                                <a:cubicBezTo>
                                  <a:pt x="100" y="120"/>
                                  <a:pt x="98" y="122"/>
                                  <a:pt x="97" y="123"/>
                                </a:cubicBezTo>
                                <a:lnTo>
                                  <a:pt x="96" y="121"/>
                                </a:lnTo>
                                <a:cubicBezTo>
                                  <a:pt x="97" y="120"/>
                                  <a:pt x="99" y="119"/>
                                  <a:pt x="100" y="118"/>
                                </a:cubicBezTo>
                                <a:lnTo>
                                  <a:pt x="101" y="119"/>
                                </a:lnTo>
                                <a:close/>
                                <a:moveTo>
                                  <a:pt x="97" y="123"/>
                                </a:moveTo>
                                <a:cubicBezTo>
                                  <a:pt x="95" y="124"/>
                                  <a:pt x="94" y="125"/>
                                  <a:pt x="92" y="126"/>
                                </a:cubicBezTo>
                                <a:lnTo>
                                  <a:pt x="91" y="125"/>
                                </a:lnTo>
                                <a:cubicBezTo>
                                  <a:pt x="93" y="123"/>
                                  <a:pt x="94" y="122"/>
                                  <a:pt x="96" y="121"/>
                                </a:cubicBezTo>
                                <a:lnTo>
                                  <a:pt x="97" y="123"/>
                                </a:lnTo>
                                <a:close/>
                                <a:moveTo>
                                  <a:pt x="88" y="129"/>
                                </a:moveTo>
                                <a:cubicBezTo>
                                  <a:pt x="87" y="130"/>
                                  <a:pt x="87" y="130"/>
                                  <a:pt x="86" y="131"/>
                                </a:cubicBezTo>
                                <a:lnTo>
                                  <a:pt x="85" y="129"/>
                                </a:lnTo>
                                <a:cubicBezTo>
                                  <a:pt x="86" y="129"/>
                                  <a:pt x="86" y="128"/>
                                  <a:pt x="87" y="128"/>
                                </a:cubicBezTo>
                                <a:lnTo>
                                  <a:pt x="88" y="129"/>
                                </a:lnTo>
                                <a:close/>
                                <a:moveTo>
                                  <a:pt x="86" y="131"/>
                                </a:moveTo>
                                <a:cubicBezTo>
                                  <a:pt x="86" y="131"/>
                                  <a:pt x="85" y="131"/>
                                  <a:pt x="85" y="132"/>
                                </a:cubicBezTo>
                                <a:lnTo>
                                  <a:pt x="84" y="130"/>
                                </a:lnTo>
                                <a:cubicBezTo>
                                  <a:pt x="84" y="130"/>
                                  <a:pt x="85" y="130"/>
                                  <a:pt x="85" y="129"/>
                                </a:cubicBezTo>
                                <a:lnTo>
                                  <a:pt x="86" y="131"/>
                                </a:lnTo>
                                <a:close/>
                                <a:moveTo>
                                  <a:pt x="80" y="135"/>
                                </a:moveTo>
                                <a:cubicBezTo>
                                  <a:pt x="78" y="136"/>
                                  <a:pt x="76" y="137"/>
                                  <a:pt x="74" y="139"/>
                                </a:cubicBezTo>
                                <a:lnTo>
                                  <a:pt x="73" y="137"/>
                                </a:lnTo>
                                <a:cubicBezTo>
                                  <a:pt x="75" y="136"/>
                                  <a:pt x="77" y="135"/>
                                  <a:pt x="79" y="134"/>
                                </a:cubicBezTo>
                                <a:lnTo>
                                  <a:pt x="80" y="135"/>
                                </a:lnTo>
                                <a:close/>
                                <a:moveTo>
                                  <a:pt x="74" y="139"/>
                                </a:moveTo>
                                <a:cubicBezTo>
                                  <a:pt x="72" y="140"/>
                                  <a:pt x="70" y="141"/>
                                  <a:pt x="68" y="142"/>
                                </a:cubicBezTo>
                                <a:lnTo>
                                  <a:pt x="67" y="141"/>
                                </a:lnTo>
                                <a:cubicBezTo>
                                  <a:pt x="69" y="140"/>
                                  <a:pt x="71" y="138"/>
                                  <a:pt x="73" y="137"/>
                                </a:cubicBezTo>
                                <a:lnTo>
                                  <a:pt x="74" y="139"/>
                                </a:lnTo>
                                <a:close/>
                                <a:moveTo>
                                  <a:pt x="64" y="145"/>
                                </a:moveTo>
                                <a:cubicBezTo>
                                  <a:pt x="63" y="145"/>
                                  <a:pt x="62" y="145"/>
                                  <a:pt x="62" y="145"/>
                                </a:cubicBezTo>
                                <a:lnTo>
                                  <a:pt x="61" y="144"/>
                                </a:lnTo>
                                <a:cubicBezTo>
                                  <a:pt x="62" y="144"/>
                                  <a:pt x="62" y="143"/>
                                  <a:pt x="63" y="143"/>
                                </a:cubicBezTo>
                                <a:lnTo>
                                  <a:pt x="64" y="145"/>
                                </a:lnTo>
                                <a:close/>
                                <a:moveTo>
                                  <a:pt x="62" y="145"/>
                                </a:moveTo>
                                <a:cubicBezTo>
                                  <a:pt x="61" y="146"/>
                                  <a:pt x="61" y="146"/>
                                  <a:pt x="60" y="146"/>
                                </a:cubicBezTo>
                                <a:lnTo>
                                  <a:pt x="60" y="145"/>
                                </a:lnTo>
                                <a:cubicBezTo>
                                  <a:pt x="60" y="144"/>
                                  <a:pt x="61" y="144"/>
                                  <a:pt x="61" y="144"/>
                                </a:cubicBezTo>
                                <a:lnTo>
                                  <a:pt x="62" y="145"/>
                                </a:lnTo>
                                <a:close/>
                                <a:moveTo>
                                  <a:pt x="56" y="148"/>
                                </a:moveTo>
                                <a:cubicBezTo>
                                  <a:pt x="47" y="152"/>
                                  <a:pt x="38" y="156"/>
                                  <a:pt x="29" y="158"/>
                                </a:cubicBezTo>
                                <a:lnTo>
                                  <a:pt x="29" y="156"/>
                                </a:lnTo>
                                <a:cubicBezTo>
                                  <a:pt x="38" y="154"/>
                                  <a:pt x="47" y="151"/>
                                  <a:pt x="55" y="147"/>
                                </a:cubicBezTo>
                                <a:lnTo>
                                  <a:pt x="56" y="148"/>
                                </a:lnTo>
                                <a:close/>
                                <a:moveTo>
                                  <a:pt x="29" y="158"/>
                                </a:moveTo>
                                <a:cubicBezTo>
                                  <a:pt x="20" y="160"/>
                                  <a:pt x="10" y="161"/>
                                  <a:pt x="0" y="161"/>
                                </a:cubicBezTo>
                                <a:lnTo>
                                  <a:pt x="0" y="159"/>
                                </a:lnTo>
                                <a:cubicBezTo>
                                  <a:pt x="10" y="159"/>
                                  <a:pt x="20" y="158"/>
                                  <a:pt x="29" y="156"/>
                                </a:cubicBezTo>
                                <a:lnTo>
                                  <a:pt x="29" y="158"/>
                                </a:lnTo>
                                <a:close/>
                              </a:path>
                            </a:pathLst>
                          </a:custGeom>
                          <a:solidFill>
                            <a:srgbClr val="24211D"/>
                          </a:solidFill>
                          <a:ln>
                            <a:noFill/>
                          </a:ln>
                          <a:extLs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s:wsp>
                        <wps:cNvPr id="569" name="Line 78"/>
                        <wps:cNvCnPr>
                          <a:cxnSpLocks noChangeShapeType="1"/>
                        </wps:cNvCnPr>
                        <wps:spPr bwMode="auto">
                          <a:xfrm flipH="1">
                            <a:off x="978" y="2605"/>
                            <a:ext cx="11" cy="205"/>
                          </a:xfrm>
                          <a:prstGeom prst="line">
                            <a:avLst/>
                          </a:prstGeom>
                          <a:noFill/>
                          <a:ln w="9525" cap="sq">
                            <a:solidFill>
                              <a:srgbClr val="24211D"/>
                            </a:solidFill>
                            <a:miter lim="800000"/>
                            <a:headEnd/>
                            <a:tailEnd/>
                          </a:ln>
                          <a:extLst>
                            <a:ext uri="{909E8E84-426E-40DD-AFC4-6F175D3DCCD1}">
                              <a14:hiddenFill xmlns:a14="http://schemas.microsoft.com/office/drawing/2010/main">
                                <a:noFill/>
                              </a14:hiddenFill>
                            </a:ext>
                          </a:extLst>
                        </wps:spPr>
                        <wps:bodyPr/>
                      </wps:wsp>
                      <wps:wsp>
                        <wps:cNvPr id="570" name="Line 79"/>
                        <wps:cNvCnPr>
                          <a:cxnSpLocks noChangeShapeType="1"/>
                        </wps:cNvCnPr>
                        <wps:spPr bwMode="auto">
                          <a:xfrm flipH="1">
                            <a:off x="1610" y="2605"/>
                            <a:ext cx="12" cy="205"/>
                          </a:xfrm>
                          <a:prstGeom prst="line">
                            <a:avLst/>
                          </a:prstGeom>
                          <a:noFill/>
                          <a:ln w="9525" cap="sq">
                            <a:solidFill>
                              <a:srgbClr val="24211D"/>
                            </a:solidFill>
                            <a:miter lim="800000"/>
                            <a:headEnd/>
                            <a:tailEnd/>
                          </a:ln>
                          <a:extLst>
                            <a:ext uri="{909E8E84-426E-40DD-AFC4-6F175D3DCCD1}">
                              <a14:hiddenFill xmlns:a14="http://schemas.microsoft.com/office/drawing/2010/main">
                                <a:noFill/>
                              </a14:hiddenFill>
                            </a:ext>
                          </a:extLst>
                        </wps:spPr>
                        <wps:bodyPr/>
                      </wps:wsp>
                      <wps:wsp>
                        <wps:cNvPr id="571" name="Line 80"/>
                        <wps:cNvCnPr>
                          <a:cxnSpLocks noChangeShapeType="1"/>
                        </wps:cNvCnPr>
                        <wps:spPr bwMode="auto">
                          <a:xfrm flipH="1">
                            <a:off x="2245" y="2605"/>
                            <a:ext cx="13" cy="205"/>
                          </a:xfrm>
                          <a:prstGeom prst="line">
                            <a:avLst/>
                          </a:prstGeom>
                          <a:noFill/>
                          <a:ln w="9525" cap="sq">
                            <a:solidFill>
                              <a:srgbClr val="24211D"/>
                            </a:solidFill>
                            <a:miter lim="800000"/>
                            <a:headEnd/>
                            <a:tailEnd/>
                          </a:ln>
                          <a:extLst>
                            <a:ext uri="{909E8E84-426E-40DD-AFC4-6F175D3DCCD1}">
                              <a14:hiddenFill xmlns:a14="http://schemas.microsoft.com/office/drawing/2010/main">
                                <a:noFill/>
                              </a14:hiddenFill>
                            </a:ext>
                          </a:extLst>
                        </wps:spPr>
                        <wps:bodyPr/>
                      </wps:wsp>
                      <wps:wsp>
                        <wps:cNvPr id="572" name="Line 81"/>
                        <wps:cNvCnPr>
                          <a:cxnSpLocks noChangeShapeType="1"/>
                        </wps:cNvCnPr>
                        <wps:spPr bwMode="auto">
                          <a:xfrm>
                            <a:off x="2893" y="2605"/>
                            <a:ext cx="0" cy="205"/>
                          </a:xfrm>
                          <a:prstGeom prst="line">
                            <a:avLst/>
                          </a:prstGeom>
                          <a:noFill/>
                          <a:ln w="9525" cap="sq">
                            <a:solidFill>
                              <a:srgbClr val="24211D"/>
                            </a:solidFill>
                            <a:miter lim="800000"/>
                            <a:headEnd/>
                            <a:tailEnd/>
                          </a:ln>
                          <a:extLst>
                            <a:ext uri="{909E8E84-426E-40DD-AFC4-6F175D3DCCD1}">
                              <a14:hiddenFill xmlns:a14="http://schemas.microsoft.com/office/drawing/2010/main">
                                <a:noFill/>
                              </a14:hiddenFill>
                            </a:ext>
                          </a:extLst>
                        </wps:spPr>
                        <wps:bodyPr/>
                      </wps:wsp>
                      <wps:wsp>
                        <wps:cNvPr id="573" name="Line 82"/>
                        <wps:cNvCnPr>
                          <a:cxnSpLocks noChangeShapeType="1"/>
                        </wps:cNvCnPr>
                        <wps:spPr bwMode="auto">
                          <a:xfrm>
                            <a:off x="3526" y="2605"/>
                            <a:ext cx="0" cy="205"/>
                          </a:xfrm>
                          <a:prstGeom prst="line">
                            <a:avLst/>
                          </a:prstGeom>
                          <a:noFill/>
                          <a:ln w="9525" cap="sq">
                            <a:solidFill>
                              <a:srgbClr val="24211D"/>
                            </a:solidFill>
                            <a:miter lim="800000"/>
                            <a:headEnd/>
                            <a:tailEnd/>
                          </a:ln>
                          <a:extLst>
                            <a:ext uri="{909E8E84-426E-40DD-AFC4-6F175D3DCCD1}">
                              <a14:hiddenFill xmlns:a14="http://schemas.microsoft.com/office/drawing/2010/main">
                                <a:noFill/>
                              </a14:hiddenFill>
                            </a:ext>
                          </a:extLst>
                        </wps:spPr>
                        <wps:bodyPr/>
                      </wps:wsp>
                      <wps:wsp>
                        <wps:cNvPr id="574" name="Line 83"/>
                        <wps:cNvCnPr>
                          <a:cxnSpLocks noChangeShapeType="1"/>
                        </wps:cNvCnPr>
                        <wps:spPr bwMode="auto">
                          <a:xfrm>
                            <a:off x="4160" y="2605"/>
                            <a:ext cx="0" cy="205"/>
                          </a:xfrm>
                          <a:prstGeom prst="line">
                            <a:avLst/>
                          </a:prstGeom>
                          <a:noFill/>
                          <a:ln w="9525" cap="sq">
                            <a:solidFill>
                              <a:srgbClr val="24211D"/>
                            </a:solidFill>
                            <a:miter lim="800000"/>
                            <a:headEnd/>
                            <a:tailEnd/>
                          </a:ln>
                          <a:extLst>
                            <a:ext uri="{909E8E84-426E-40DD-AFC4-6F175D3DCCD1}">
                              <a14:hiddenFill xmlns:a14="http://schemas.microsoft.com/office/drawing/2010/main">
                                <a:noFill/>
                              </a14:hiddenFill>
                            </a:ext>
                          </a:extLst>
                        </wps:spPr>
                        <wps:bodyPr/>
                      </wps:wsp>
                      <wps:wsp>
                        <wps:cNvPr id="575" name="Line 84"/>
                        <wps:cNvCnPr>
                          <a:cxnSpLocks noChangeShapeType="1"/>
                        </wps:cNvCnPr>
                        <wps:spPr bwMode="auto">
                          <a:xfrm>
                            <a:off x="4793" y="2605"/>
                            <a:ext cx="0" cy="205"/>
                          </a:xfrm>
                          <a:prstGeom prst="line">
                            <a:avLst/>
                          </a:prstGeom>
                          <a:noFill/>
                          <a:ln w="9525" cap="sq">
                            <a:solidFill>
                              <a:srgbClr val="24211D"/>
                            </a:solidFill>
                            <a:miter lim="800000"/>
                            <a:headEnd/>
                            <a:tailEnd/>
                          </a:ln>
                          <a:extLst>
                            <a:ext uri="{909E8E84-426E-40DD-AFC4-6F175D3DCCD1}">
                              <a14:hiddenFill xmlns:a14="http://schemas.microsoft.com/office/drawing/2010/main">
                                <a:noFill/>
                              </a14:hiddenFill>
                            </a:ext>
                          </a:extLst>
                        </wps:spPr>
                        <wps:bodyPr/>
                      </wps:wsp>
                      <wps:wsp>
                        <wps:cNvPr id="64" name="Text Box 85"/>
                        <wps:cNvSpPr txBox="1">
                          <a:spLocks noChangeArrowheads="1"/>
                        </wps:cNvSpPr>
                        <wps:spPr bwMode="auto">
                          <a:xfrm>
                            <a:off x="5399" y="2356"/>
                            <a:ext cx="108"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txbx>
                          <w:txbxContent>
                            <w:p w14:paraId="1E026CDE" w14:textId="77777777" w:rsidR="00F2516A" w:rsidRDefault="00F2516A" w:rsidP="000D2123">
                              <w:pPr>
                                <w:autoSpaceDE w:val="0"/>
                                <w:rPr>
                                  <w:rFonts w:ascii="Arial" w:hAnsi="Arial" w:cs="Arial"/>
                                  <w:color w:val="24211D"/>
                                  <w:sz w:val="16"/>
                                  <w:szCs w:val="32"/>
                                </w:rPr>
                              </w:pPr>
                              <w:r>
                                <w:rPr>
                                  <w:rFonts w:ascii="Arial" w:hAnsi="Arial" w:cs="Arial"/>
                                  <w:color w:val="24211D"/>
                                  <w:sz w:val="16"/>
                                  <w:szCs w:val="32"/>
                                </w:rPr>
                                <w:t>X</w:t>
                              </w:r>
                            </w:p>
                          </w:txbxContent>
                        </wps:txbx>
                        <wps:bodyPr rot="0" vert="horz" wrap="square" lIns="0" tIns="0" rIns="0" bIns="0" anchor="t" anchorCtr="0" upright="1">
                          <a:noAutofit/>
                        </wps:bodyPr>
                      </wps:wsp>
                      <wps:wsp>
                        <wps:cNvPr id="65" name="Line 86"/>
                        <wps:cNvCnPr>
                          <a:cxnSpLocks noChangeShapeType="1"/>
                        </wps:cNvCnPr>
                        <wps:spPr bwMode="auto">
                          <a:xfrm>
                            <a:off x="3526" y="1379"/>
                            <a:ext cx="0" cy="26"/>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66" name="Line 87"/>
                        <wps:cNvCnPr>
                          <a:cxnSpLocks noChangeShapeType="1"/>
                        </wps:cNvCnPr>
                        <wps:spPr bwMode="auto">
                          <a:xfrm>
                            <a:off x="3526" y="1419"/>
                            <a:ext cx="0" cy="13"/>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67" name="Line 88"/>
                        <wps:cNvCnPr>
                          <a:cxnSpLocks noChangeShapeType="1"/>
                        </wps:cNvCnPr>
                        <wps:spPr bwMode="auto">
                          <a:xfrm>
                            <a:off x="3526" y="1448"/>
                            <a:ext cx="0" cy="11"/>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68" name="Line 89"/>
                        <wps:cNvCnPr>
                          <a:cxnSpLocks noChangeShapeType="1"/>
                        </wps:cNvCnPr>
                        <wps:spPr bwMode="auto">
                          <a:xfrm>
                            <a:off x="3526" y="1475"/>
                            <a:ext cx="0" cy="27"/>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69" name="Line 90"/>
                        <wps:cNvCnPr>
                          <a:cxnSpLocks noChangeShapeType="1"/>
                        </wps:cNvCnPr>
                        <wps:spPr bwMode="auto">
                          <a:xfrm>
                            <a:off x="3526" y="1516"/>
                            <a:ext cx="0" cy="13"/>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70" name="Line 91"/>
                        <wps:cNvCnPr>
                          <a:cxnSpLocks noChangeShapeType="1"/>
                        </wps:cNvCnPr>
                        <wps:spPr bwMode="auto">
                          <a:xfrm>
                            <a:off x="3526" y="1544"/>
                            <a:ext cx="0" cy="26"/>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71" name="Line 92"/>
                        <wps:cNvCnPr>
                          <a:cxnSpLocks noChangeShapeType="1"/>
                        </wps:cNvCnPr>
                        <wps:spPr bwMode="auto">
                          <a:xfrm>
                            <a:off x="3526" y="1572"/>
                            <a:ext cx="0" cy="25"/>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72" name="Line 93"/>
                        <wps:cNvCnPr>
                          <a:cxnSpLocks noChangeShapeType="1"/>
                        </wps:cNvCnPr>
                        <wps:spPr bwMode="auto">
                          <a:xfrm>
                            <a:off x="3526" y="1613"/>
                            <a:ext cx="0" cy="13"/>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73" name="Line 94"/>
                        <wps:cNvCnPr>
                          <a:cxnSpLocks noChangeShapeType="1"/>
                        </wps:cNvCnPr>
                        <wps:spPr bwMode="auto">
                          <a:xfrm>
                            <a:off x="3526" y="1640"/>
                            <a:ext cx="0" cy="26"/>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74" name="Line 95"/>
                        <wps:cNvCnPr>
                          <a:cxnSpLocks noChangeShapeType="1"/>
                        </wps:cNvCnPr>
                        <wps:spPr bwMode="auto">
                          <a:xfrm>
                            <a:off x="3526" y="1668"/>
                            <a:ext cx="0" cy="25"/>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75" name="Line 96"/>
                        <wps:cNvCnPr>
                          <a:cxnSpLocks noChangeShapeType="1"/>
                        </wps:cNvCnPr>
                        <wps:spPr bwMode="auto">
                          <a:xfrm>
                            <a:off x="3526" y="1709"/>
                            <a:ext cx="0" cy="13"/>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76" name="Line 97"/>
                        <wps:cNvCnPr>
                          <a:cxnSpLocks noChangeShapeType="1"/>
                        </wps:cNvCnPr>
                        <wps:spPr bwMode="auto">
                          <a:xfrm>
                            <a:off x="3526" y="1737"/>
                            <a:ext cx="0" cy="26"/>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77" name="Line 98"/>
                        <wps:cNvCnPr>
                          <a:cxnSpLocks noChangeShapeType="1"/>
                        </wps:cNvCnPr>
                        <wps:spPr bwMode="auto">
                          <a:xfrm>
                            <a:off x="3526" y="1778"/>
                            <a:ext cx="0" cy="13"/>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78" name="Line 99"/>
                        <wps:cNvCnPr>
                          <a:cxnSpLocks noChangeShapeType="1"/>
                        </wps:cNvCnPr>
                        <wps:spPr bwMode="auto">
                          <a:xfrm>
                            <a:off x="3526" y="1806"/>
                            <a:ext cx="0" cy="11"/>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79" name="Line 100"/>
                        <wps:cNvCnPr>
                          <a:cxnSpLocks noChangeShapeType="1"/>
                        </wps:cNvCnPr>
                        <wps:spPr bwMode="auto">
                          <a:xfrm>
                            <a:off x="3526" y="1834"/>
                            <a:ext cx="0" cy="26"/>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80" name="Line 101"/>
                        <wps:cNvCnPr>
                          <a:cxnSpLocks noChangeShapeType="1"/>
                        </wps:cNvCnPr>
                        <wps:spPr bwMode="auto">
                          <a:xfrm>
                            <a:off x="3526" y="1874"/>
                            <a:ext cx="0" cy="13"/>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81" name="Line 102"/>
                        <wps:cNvCnPr>
                          <a:cxnSpLocks noChangeShapeType="1"/>
                        </wps:cNvCnPr>
                        <wps:spPr bwMode="auto">
                          <a:xfrm>
                            <a:off x="3526" y="1903"/>
                            <a:ext cx="0" cy="25"/>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82" name="Line 103"/>
                        <wps:cNvCnPr>
                          <a:cxnSpLocks noChangeShapeType="1"/>
                        </wps:cNvCnPr>
                        <wps:spPr bwMode="auto">
                          <a:xfrm>
                            <a:off x="3526" y="1930"/>
                            <a:ext cx="0" cy="25"/>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83" name="Line 104"/>
                        <wps:cNvCnPr>
                          <a:cxnSpLocks noChangeShapeType="1"/>
                        </wps:cNvCnPr>
                        <wps:spPr bwMode="auto">
                          <a:xfrm>
                            <a:off x="3526" y="1971"/>
                            <a:ext cx="0" cy="13"/>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84" name="Line 105"/>
                        <wps:cNvCnPr>
                          <a:cxnSpLocks noChangeShapeType="1"/>
                        </wps:cNvCnPr>
                        <wps:spPr bwMode="auto">
                          <a:xfrm>
                            <a:off x="3526" y="1998"/>
                            <a:ext cx="0" cy="27"/>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85" name="Line 106"/>
                        <wps:cNvCnPr>
                          <a:cxnSpLocks noChangeShapeType="1"/>
                        </wps:cNvCnPr>
                        <wps:spPr bwMode="auto">
                          <a:xfrm>
                            <a:off x="3526" y="2026"/>
                            <a:ext cx="0" cy="25"/>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86" name="Line 107"/>
                        <wps:cNvCnPr>
                          <a:cxnSpLocks noChangeShapeType="1"/>
                        </wps:cNvCnPr>
                        <wps:spPr bwMode="auto">
                          <a:xfrm>
                            <a:off x="3526" y="2068"/>
                            <a:ext cx="0" cy="13"/>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87" name="Line 108"/>
                        <wps:cNvCnPr>
                          <a:cxnSpLocks noChangeShapeType="1"/>
                        </wps:cNvCnPr>
                        <wps:spPr bwMode="auto">
                          <a:xfrm>
                            <a:off x="3526" y="2095"/>
                            <a:ext cx="0" cy="26"/>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88" name="Line 109"/>
                        <wps:cNvCnPr>
                          <a:cxnSpLocks noChangeShapeType="1"/>
                        </wps:cNvCnPr>
                        <wps:spPr bwMode="auto">
                          <a:xfrm>
                            <a:off x="3526" y="2136"/>
                            <a:ext cx="0" cy="13"/>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89" name="Line 110"/>
                        <wps:cNvCnPr>
                          <a:cxnSpLocks noChangeShapeType="1"/>
                        </wps:cNvCnPr>
                        <wps:spPr bwMode="auto">
                          <a:xfrm>
                            <a:off x="3526" y="2164"/>
                            <a:ext cx="0" cy="11"/>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90" name="Line 111"/>
                        <wps:cNvCnPr>
                          <a:cxnSpLocks noChangeShapeType="1"/>
                        </wps:cNvCnPr>
                        <wps:spPr bwMode="auto">
                          <a:xfrm>
                            <a:off x="3526" y="2192"/>
                            <a:ext cx="0" cy="26"/>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91" name="Line 112"/>
                        <wps:cNvCnPr>
                          <a:cxnSpLocks noChangeShapeType="1"/>
                        </wps:cNvCnPr>
                        <wps:spPr bwMode="auto">
                          <a:xfrm>
                            <a:off x="3526" y="2233"/>
                            <a:ext cx="0" cy="13"/>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92" name="Line 113"/>
                        <wps:cNvCnPr>
                          <a:cxnSpLocks noChangeShapeType="1"/>
                        </wps:cNvCnPr>
                        <wps:spPr bwMode="auto">
                          <a:xfrm>
                            <a:off x="3526" y="2261"/>
                            <a:ext cx="0" cy="26"/>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93" name="Line 114"/>
                        <wps:cNvCnPr>
                          <a:cxnSpLocks noChangeShapeType="1"/>
                        </wps:cNvCnPr>
                        <wps:spPr bwMode="auto">
                          <a:xfrm>
                            <a:off x="3526" y="2288"/>
                            <a:ext cx="0" cy="25"/>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94" name="Line 115"/>
                        <wps:cNvCnPr>
                          <a:cxnSpLocks noChangeShapeType="1"/>
                        </wps:cNvCnPr>
                        <wps:spPr bwMode="auto">
                          <a:xfrm>
                            <a:off x="3526" y="2329"/>
                            <a:ext cx="0" cy="13"/>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95" name="Line 116"/>
                        <wps:cNvCnPr>
                          <a:cxnSpLocks noChangeShapeType="1"/>
                        </wps:cNvCnPr>
                        <wps:spPr bwMode="auto">
                          <a:xfrm>
                            <a:off x="3526" y="2356"/>
                            <a:ext cx="0" cy="27"/>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96" name="Line 117"/>
                        <wps:cNvCnPr>
                          <a:cxnSpLocks noChangeShapeType="1"/>
                        </wps:cNvCnPr>
                        <wps:spPr bwMode="auto">
                          <a:xfrm>
                            <a:off x="3526" y="2385"/>
                            <a:ext cx="0" cy="25"/>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97" name="Line 118"/>
                        <wps:cNvCnPr>
                          <a:cxnSpLocks noChangeShapeType="1"/>
                        </wps:cNvCnPr>
                        <wps:spPr bwMode="auto">
                          <a:xfrm>
                            <a:off x="3526" y="2426"/>
                            <a:ext cx="0" cy="13"/>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98" name="Line 119"/>
                        <wps:cNvCnPr>
                          <a:cxnSpLocks noChangeShapeType="1"/>
                        </wps:cNvCnPr>
                        <wps:spPr bwMode="auto">
                          <a:xfrm>
                            <a:off x="3526" y="2452"/>
                            <a:ext cx="0" cy="27"/>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99" name="Line 120"/>
                        <wps:cNvCnPr>
                          <a:cxnSpLocks noChangeShapeType="1"/>
                        </wps:cNvCnPr>
                        <wps:spPr bwMode="auto">
                          <a:xfrm>
                            <a:off x="3526" y="2494"/>
                            <a:ext cx="0" cy="13"/>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100" name="Line 121"/>
                        <wps:cNvCnPr>
                          <a:cxnSpLocks noChangeShapeType="1"/>
                        </wps:cNvCnPr>
                        <wps:spPr bwMode="auto">
                          <a:xfrm>
                            <a:off x="3526" y="2523"/>
                            <a:ext cx="0" cy="13"/>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101" name="Line 122"/>
                        <wps:cNvCnPr>
                          <a:cxnSpLocks noChangeShapeType="1"/>
                        </wps:cNvCnPr>
                        <wps:spPr bwMode="auto">
                          <a:xfrm>
                            <a:off x="3526" y="2549"/>
                            <a:ext cx="0" cy="27"/>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102" name="Line 123"/>
                        <wps:cNvCnPr>
                          <a:cxnSpLocks noChangeShapeType="1"/>
                        </wps:cNvCnPr>
                        <wps:spPr bwMode="auto">
                          <a:xfrm>
                            <a:off x="4160" y="1034"/>
                            <a:ext cx="0" cy="13"/>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103" name="Line 124"/>
                        <wps:cNvCnPr>
                          <a:cxnSpLocks noChangeShapeType="1"/>
                        </wps:cNvCnPr>
                        <wps:spPr bwMode="auto">
                          <a:xfrm>
                            <a:off x="4160" y="1075"/>
                            <a:ext cx="0" cy="13"/>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104" name="Line 125"/>
                        <wps:cNvCnPr>
                          <a:cxnSpLocks noChangeShapeType="1"/>
                        </wps:cNvCnPr>
                        <wps:spPr bwMode="auto">
                          <a:xfrm>
                            <a:off x="4160" y="1116"/>
                            <a:ext cx="0" cy="28"/>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105" name="Line 126"/>
                        <wps:cNvCnPr>
                          <a:cxnSpLocks noChangeShapeType="1"/>
                        </wps:cNvCnPr>
                        <wps:spPr bwMode="auto">
                          <a:xfrm>
                            <a:off x="4160" y="1158"/>
                            <a:ext cx="0" cy="27"/>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106" name="Line 127"/>
                        <wps:cNvCnPr>
                          <a:cxnSpLocks noChangeShapeType="1"/>
                        </wps:cNvCnPr>
                        <wps:spPr bwMode="auto">
                          <a:xfrm>
                            <a:off x="4160" y="1200"/>
                            <a:ext cx="0" cy="26"/>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107" name="Line 128"/>
                        <wps:cNvCnPr>
                          <a:cxnSpLocks noChangeShapeType="1"/>
                        </wps:cNvCnPr>
                        <wps:spPr bwMode="auto">
                          <a:xfrm>
                            <a:off x="4160" y="1240"/>
                            <a:ext cx="0" cy="28"/>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108" name="Line 129"/>
                        <wps:cNvCnPr>
                          <a:cxnSpLocks noChangeShapeType="1"/>
                        </wps:cNvCnPr>
                        <wps:spPr bwMode="auto">
                          <a:xfrm>
                            <a:off x="4160" y="1282"/>
                            <a:ext cx="0" cy="26"/>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109" name="Line 130"/>
                        <wps:cNvCnPr>
                          <a:cxnSpLocks noChangeShapeType="1"/>
                        </wps:cNvCnPr>
                        <wps:spPr bwMode="auto">
                          <a:xfrm>
                            <a:off x="4160" y="1324"/>
                            <a:ext cx="0" cy="25"/>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110" name="Line 131"/>
                        <wps:cNvCnPr>
                          <a:cxnSpLocks noChangeShapeType="1"/>
                        </wps:cNvCnPr>
                        <wps:spPr bwMode="auto">
                          <a:xfrm>
                            <a:off x="4160" y="1365"/>
                            <a:ext cx="0" cy="25"/>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111" name="Line 132"/>
                        <wps:cNvCnPr>
                          <a:cxnSpLocks noChangeShapeType="1"/>
                        </wps:cNvCnPr>
                        <wps:spPr bwMode="auto">
                          <a:xfrm>
                            <a:off x="4160" y="1406"/>
                            <a:ext cx="0" cy="25"/>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112" name="Line 133"/>
                        <wps:cNvCnPr>
                          <a:cxnSpLocks noChangeShapeType="1"/>
                        </wps:cNvCnPr>
                        <wps:spPr bwMode="auto">
                          <a:xfrm>
                            <a:off x="4160" y="1448"/>
                            <a:ext cx="0" cy="25"/>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113" name="Line 134"/>
                        <wps:cNvCnPr>
                          <a:cxnSpLocks noChangeShapeType="1"/>
                        </wps:cNvCnPr>
                        <wps:spPr bwMode="auto">
                          <a:xfrm>
                            <a:off x="4160" y="1488"/>
                            <a:ext cx="0" cy="26"/>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114" name="Line 135"/>
                        <wps:cNvCnPr>
                          <a:cxnSpLocks noChangeShapeType="1"/>
                        </wps:cNvCnPr>
                        <wps:spPr bwMode="auto">
                          <a:xfrm>
                            <a:off x="4160" y="1530"/>
                            <a:ext cx="0" cy="26"/>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115" name="Line 136"/>
                        <wps:cNvCnPr>
                          <a:cxnSpLocks noChangeShapeType="1"/>
                        </wps:cNvCnPr>
                        <wps:spPr bwMode="auto">
                          <a:xfrm>
                            <a:off x="4160" y="1572"/>
                            <a:ext cx="0" cy="25"/>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278" name="Line 137"/>
                        <wps:cNvCnPr>
                          <a:cxnSpLocks noChangeShapeType="1"/>
                        </wps:cNvCnPr>
                        <wps:spPr bwMode="auto">
                          <a:xfrm>
                            <a:off x="4160" y="1613"/>
                            <a:ext cx="0" cy="26"/>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279" name="Line 138"/>
                        <wps:cNvCnPr>
                          <a:cxnSpLocks noChangeShapeType="1"/>
                        </wps:cNvCnPr>
                        <wps:spPr bwMode="auto">
                          <a:xfrm>
                            <a:off x="4160" y="1655"/>
                            <a:ext cx="0" cy="26"/>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280" name="Line 139"/>
                        <wps:cNvCnPr>
                          <a:cxnSpLocks noChangeShapeType="1"/>
                        </wps:cNvCnPr>
                        <wps:spPr bwMode="auto">
                          <a:xfrm>
                            <a:off x="4160" y="1695"/>
                            <a:ext cx="0" cy="28"/>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281" name="Line 140"/>
                        <wps:cNvCnPr>
                          <a:cxnSpLocks noChangeShapeType="1"/>
                        </wps:cNvCnPr>
                        <wps:spPr bwMode="auto">
                          <a:xfrm>
                            <a:off x="4160" y="1737"/>
                            <a:ext cx="0" cy="26"/>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282" name="Line 141"/>
                        <wps:cNvCnPr>
                          <a:cxnSpLocks noChangeShapeType="1"/>
                        </wps:cNvCnPr>
                        <wps:spPr bwMode="auto">
                          <a:xfrm>
                            <a:off x="4160" y="1792"/>
                            <a:ext cx="0" cy="13"/>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283" name="Line 142"/>
                        <wps:cNvCnPr>
                          <a:cxnSpLocks noChangeShapeType="1"/>
                        </wps:cNvCnPr>
                        <wps:spPr bwMode="auto">
                          <a:xfrm>
                            <a:off x="4160" y="1834"/>
                            <a:ext cx="0" cy="12"/>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284" name="Line 143"/>
                        <wps:cNvCnPr>
                          <a:cxnSpLocks noChangeShapeType="1"/>
                        </wps:cNvCnPr>
                        <wps:spPr bwMode="auto">
                          <a:xfrm>
                            <a:off x="4160" y="1874"/>
                            <a:ext cx="0" cy="28"/>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285" name="Line 144"/>
                        <wps:cNvCnPr>
                          <a:cxnSpLocks noChangeShapeType="1"/>
                        </wps:cNvCnPr>
                        <wps:spPr bwMode="auto">
                          <a:xfrm>
                            <a:off x="4160" y="1916"/>
                            <a:ext cx="0" cy="26"/>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286" name="Line 145"/>
                        <wps:cNvCnPr>
                          <a:cxnSpLocks noChangeShapeType="1"/>
                        </wps:cNvCnPr>
                        <wps:spPr bwMode="auto">
                          <a:xfrm>
                            <a:off x="4160" y="1957"/>
                            <a:ext cx="0" cy="27"/>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287" name="Line 146"/>
                        <wps:cNvCnPr>
                          <a:cxnSpLocks noChangeShapeType="1"/>
                        </wps:cNvCnPr>
                        <wps:spPr bwMode="auto">
                          <a:xfrm>
                            <a:off x="4160" y="1998"/>
                            <a:ext cx="0" cy="27"/>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288" name="Line 147"/>
                        <wps:cNvCnPr>
                          <a:cxnSpLocks noChangeShapeType="1"/>
                        </wps:cNvCnPr>
                        <wps:spPr bwMode="auto">
                          <a:xfrm>
                            <a:off x="4160" y="2040"/>
                            <a:ext cx="0" cy="26"/>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289" name="Line 148"/>
                        <wps:cNvCnPr>
                          <a:cxnSpLocks noChangeShapeType="1"/>
                        </wps:cNvCnPr>
                        <wps:spPr bwMode="auto">
                          <a:xfrm>
                            <a:off x="4160" y="2082"/>
                            <a:ext cx="0" cy="25"/>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290" name="Line 149"/>
                        <wps:cNvCnPr>
                          <a:cxnSpLocks noChangeShapeType="1"/>
                        </wps:cNvCnPr>
                        <wps:spPr bwMode="auto">
                          <a:xfrm>
                            <a:off x="4160" y="2122"/>
                            <a:ext cx="0" cy="26"/>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291" name="Line 150"/>
                        <wps:cNvCnPr>
                          <a:cxnSpLocks noChangeShapeType="1"/>
                        </wps:cNvCnPr>
                        <wps:spPr bwMode="auto">
                          <a:xfrm>
                            <a:off x="4160" y="2164"/>
                            <a:ext cx="0" cy="26"/>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292" name="Line 151"/>
                        <wps:cNvCnPr>
                          <a:cxnSpLocks noChangeShapeType="1"/>
                        </wps:cNvCnPr>
                        <wps:spPr bwMode="auto">
                          <a:xfrm>
                            <a:off x="4160" y="2206"/>
                            <a:ext cx="0" cy="25"/>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293" name="Line 152"/>
                        <wps:cNvCnPr>
                          <a:cxnSpLocks noChangeShapeType="1"/>
                        </wps:cNvCnPr>
                        <wps:spPr bwMode="auto">
                          <a:xfrm>
                            <a:off x="4160" y="2247"/>
                            <a:ext cx="0" cy="25"/>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294" name="Line 153"/>
                        <wps:cNvCnPr>
                          <a:cxnSpLocks noChangeShapeType="1"/>
                        </wps:cNvCnPr>
                        <wps:spPr bwMode="auto">
                          <a:xfrm>
                            <a:off x="4160" y="2288"/>
                            <a:ext cx="0" cy="25"/>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295" name="Line 154"/>
                        <wps:cNvCnPr>
                          <a:cxnSpLocks noChangeShapeType="1"/>
                        </wps:cNvCnPr>
                        <wps:spPr bwMode="auto">
                          <a:xfrm>
                            <a:off x="4160" y="2329"/>
                            <a:ext cx="0" cy="26"/>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296" name="Line 155"/>
                        <wps:cNvCnPr>
                          <a:cxnSpLocks noChangeShapeType="1"/>
                        </wps:cNvCnPr>
                        <wps:spPr bwMode="auto">
                          <a:xfrm>
                            <a:off x="4160" y="2370"/>
                            <a:ext cx="0" cy="26"/>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297" name="Line 156"/>
                        <wps:cNvCnPr>
                          <a:cxnSpLocks noChangeShapeType="1"/>
                        </wps:cNvCnPr>
                        <wps:spPr bwMode="auto">
                          <a:xfrm>
                            <a:off x="4160" y="2411"/>
                            <a:ext cx="0" cy="27"/>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298" name="Line 157"/>
                        <wps:cNvCnPr>
                          <a:cxnSpLocks noChangeShapeType="1"/>
                        </wps:cNvCnPr>
                        <wps:spPr bwMode="auto">
                          <a:xfrm>
                            <a:off x="4160" y="2452"/>
                            <a:ext cx="0" cy="27"/>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299" name="Line 158"/>
                        <wps:cNvCnPr>
                          <a:cxnSpLocks noChangeShapeType="1"/>
                        </wps:cNvCnPr>
                        <wps:spPr bwMode="auto">
                          <a:xfrm>
                            <a:off x="4160" y="2494"/>
                            <a:ext cx="0" cy="27"/>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300" name="Line 159"/>
                        <wps:cNvCnPr>
                          <a:cxnSpLocks noChangeShapeType="1"/>
                        </wps:cNvCnPr>
                        <wps:spPr bwMode="auto">
                          <a:xfrm>
                            <a:off x="4160" y="2549"/>
                            <a:ext cx="0" cy="13"/>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301" name="Line 160"/>
                        <wps:cNvCnPr>
                          <a:cxnSpLocks noChangeShapeType="1"/>
                        </wps:cNvCnPr>
                        <wps:spPr bwMode="auto">
                          <a:xfrm>
                            <a:off x="4808" y="813"/>
                            <a:ext cx="0" cy="40"/>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302" name="Line 161"/>
                        <wps:cNvCnPr>
                          <a:cxnSpLocks noChangeShapeType="1"/>
                        </wps:cNvCnPr>
                        <wps:spPr bwMode="auto">
                          <a:xfrm>
                            <a:off x="4808" y="869"/>
                            <a:ext cx="0" cy="25"/>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303" name="Line 162"/>
                        <wps:cNvCnPr>
                          <a:cxnSpLocks noChangeShapeType="1"/>
                        </wps:cNvCnPr>
                        <wps:spPr bwMode="auto">
                          <a:xfrm>
                            <a:off x="4808" y="910"/>
                            <a:ext cx="0" cy="25"/>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304" name="Line 163"/>
                        <wps:cNvCnPr>
                          <a:cxnSpLocks noChangeShapeType="1"/>
                        </wps:cNvCnPr>
                        <wps:spPr bwMode="auto">
                          <a:xfrm>
                            <a:off x="4808" y="966"/>
                            <a:ext cx="0" cy="26"/>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305" name="Line 164"/>
                        <wps:cNvCnPr>
                          <a:cxnSpLocks noChangeShapeType="1"/>
                        </wps:cNvCnPr>
                        <wps:spPr bwMode="auto">
                          <a:xfrm>
                            <a:off x="4808" y="1007"/>
                            <a:ext cx="0" cy="25"/>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306" name="Line 165"/>
                        <wps:cNvCnPr>
                          <a:cxnSpLocks noChangeShapeType="1"/>
                        </wps:cNvCnPr>
                        <wps:spPr bwMode="auto">
                          <a:xfrm>
                            <a:off x="4808" y="1061"/>
                            <a:ext cx="0" cy="27"/>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307" name="Line 166"/>
                        <wps:cNvCnPr>
                          <a:cxnSpLocks noChangeShapeType="1"/>
                        </wps:cNvCnPr>
                        <wps:spPr bwMode="auto">
                          <a:xfrm>
                            <a:off x="4808" y="1103"/>
                            <a:ext cx="0" cy="26"/>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308" name="Line 167"/>
                        <wps:cNvCnPr>
                          <a:cxnSpLocks noChangeShapeType="1"/>
                        </wps:cNvCnPr>
                        <wps:spPr bwMode="auto">
                          <a:xfrm>
                            <a:off x="4808" y="1158"/>
                            <a:ext cx="0" cy="27"/>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309" name="Line 168"/>
                        <wps:cNvCnPr>
                          <a:cxnSpLocks noChangeShapeType="1"/>
                        </wps:cNvCnPr>
                        <wps:spPr bwMode="auto">
                          <a:xfrm>
                            <a:off x="4808" y="1200"/>
                            <a:ext cx="0" cy="26"/>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310" name="Line 169"/>
                        <wps:cNvCnPr>
                          <a:cxnSpLocks noChangeShapeType="1"/>
                        </wps:cNvCnPr>
                        <wps:spPr bwMode="auto">
                          <a:xfrm>
                            <a:off x="4808" y="1240"/>
                            <a:ext cx="0" cy="40"/>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311" name="Line 170"/>
                        <wps:cNvCnPr>
                          <a:cxnSpLocks noChangeShapeType="1"/>
                        </wps:cNvCnPr>
                        <wps:spPr bwMode="auto">
                          <a:xfrm>
                            <a:off x="4808" y="1296"/>
                            <a:ext cx="0" cy="27"/>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312" name="Line 171"/>
                        <wps:cNvCnPr>
                          <a:cxnSpLocks noChangeShapeType="1"/>
                        </wps:cNvCnPr>
                        <wps:spPr bwMode="auto">
                          <a:xfrm>
                            <a:off x="4808" y="1337"/>
                            <a:ext cx="0" cy="40"/>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313" name="Line 172"/>
                        <wps:cNvCnPr>
                          <a:cxnSpLocks noChangeShapeType="1"/>
                        </wps:cNvCnPr>
                        <wps:spPr bwMode="auto">
                          <a:xfrm>
                            <a:off x="4808" y="1392"/>
                            <a:ext cx="0" cy="25"/>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314" name="Line 173"/>
                        <wps:cNvCnPr>
                          <a:cxnSpLocks noChangeShapeType="1"/>
                        </wps:cNvCnPr>
                        <wps:spPr bwMode="auto">
                          <a:xfrm>
                            <a:off x="4808" y="1433"/>
                            <a:ext cx="0" cy="26"/>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315" name="Line 174"/>
                        <wps:cNvCnPr>
                          <a:cxnSpLocks noChangeShapeType="1"/>
                        </wps:cNvCnPr>
                        <wps:spPr bwMode="auto">
                          <a:xfrm>
                            <a:off x="4808" y="1488"/>
                            <a:ext cx="0" cy="26"/>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316" name="Line 175"/>
                        <wps:cNvCnPr>
                          <a:cxnSpLocks noChangeShapeType="1"/>
                        </wps:cNvCnPr>
                        <wps:spPr bwMode="auto">
                          <a:xfrm>
                            <a:off x="4808" y="1530"/>
                            <a:ext cx="0" cy="26"/>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317" name="Line 176"/>
                        <wps:cNvCnPr>
                          <a:cxnSpLocks noChangeShapeType="1"/>
                        </wps:cNvCnPr>
                        <wps:spPr bwMode="auto">
                          <a:xfrm>
                            <a:off x="4808" y="1585"/>
                            <a:ext cx="0" cy="26"/>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318" name="Line 177"/>
                        <wps:cNvCnPr>
                          <a:cxnSpLocks noChangeShapeType="1"/>
                        </wps:cNvCnPr>
                        <wps:spPr bwMode="auto">
                          <a:xfrm>
                            <a:off x="4808" y="1627"/>
                            <a:ext cx="0" cy="26"/>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319" name="Line 178"/>
                        <wps:cNvCnPr>
                          <a:cxnSpLocks noChangeShapeType="1"/>
                        </wps:cNvCnPr>
                        <wps:spPr bwMode="auto">
                          <a:xfrm>
                            <a:off x="4808" y="1682"/>
                            <a:ext cx="0" cy="25"/>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576" name="Line 179"/>
                        <wps:cNvCnPr>
                          <a:cxnSpLocks noChangeShapeType="1"/>
                        </wps:cNvCnPr>
                        <wps:spPr bwMode="auto">
                          <a:xfrm>
                            <a:off x="4808" y="1724"/>
                            <a:ext cx="0" cy="25"/>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577" name="Line 180"/>
                        <wps:cNvCnPr>
                          <a:cxnSpLocks noChangeShapeType="1"/>
                        </wps:cNvCnPr>
                        <wps:spPr bwMode="auto">
                          <a:xfrm>
                            <a:off x="4808" y="1764"/>
                            <a:ext cx="0" cy="40"/>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578" name="Line 181"/>
                        <wps:cNvCnPr>
                          <a:cxnSpLocks noChangeShapeType="1"/>
                        </wps:cNvCnPr>
                        <wps:spPr bwMode="auto">
                          <a:xfrm>
                            <a:off x="4808" y="1819"/>
                            <a:ext cx="0" cy="27"/>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579" name="Line 182"/>
                        <wps:cNvCnPr>
                          <a:cxnSpLocks noChangeShapeType="1"/>
                        </wps:cNvCnPr>
                        <wps:spPr bwMode="auto">
                          <a:xfrm>
                            <a:off x="4808" y="1861"/>
                            <a:ext cx="0" cy="40"/>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580" name="Line 183"/>
                        <wps:cNvCnPr>
                          <a:cxnSpLocks noChangeShapeType="1"/>
                        </wps:cNvCnPr>
                        <wps:spPr bwMode="auto">
                          <a:xfrm>
                            <a:off x="4808" y="1916"/>
                            <a:ext cx="0" cy="26"/>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581" name="Line 184"/>
                        <wps:cNvCnPr>
                          <a:cxnSpLocks noChangeShapeType="1"/>
                        </wps:cNvCnPr>
                        <wps:spPr bwMode="auto">
                          <a:xfrm>
                            <a:off x="4808" y="1957"/>
                            <a:ext cx="0" cy="27"/>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582" name="Line 185"/>
                        <wps:cNvCnPr>
                          <a:cxnSpLocks noChangeShapeType="1"/>
                        </wps:cNvCnPr>
                        <wps:spPr bwMode="auto">
                          <a:xfrm>
                            <a:off x="4808" y="2013"/>
                            <a:ext cx="0" cy="26"/>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583" name="Line 186"/>
                        <wps:cNvCnPr>
                          <a:cxnSpLocks noChangeShapeType="1"/>
                        </wps:cNvCnPr>
                        <wps:spPr bwMode="auto">
                          <a:xfrm>
                            <a:off x="4808" y="2053"/>
                            <a:ext cx="0" cy="28"/>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584" name="Line 187"/>
                        <wps:cNvCnPr>
                          <a:cxnSpLocks noChangeShapeType="1"/>
                        </wps:cNvCnPr>
                        <wps:spPr bwMode="auto">
                          <a:xfrm>
                            <a:off x="4808" y="2109"/>
                            <a:ext cx="0" cy="25"/>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585" name="Line 188"/>
                        <wps:cNvCnPr>
                          <a:cxnSpLocks noChangeShapeType="1"/>
                        </wps:cNvCnPr>
                        <wps:spPr bwMode="auto">
                          <a:xfrm>
                            <a:off x="4808" y="2150"/>
                            <a:ext cx="0" cy="25"/>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586" name="Line 189"/>
                        <wps:cNvCnPr>
                          <a:cxnSpLocks noChangeShapeType="1"/>
                        </wps:cNvCnPr>
                        <wps:spPr bwMode="auto">
                          <a:xfrm>
                            <a:off x="4808" y="2206"/>
                            <a:ext cx="0" cy="25"/>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587" name="Line 190"/>
                        <wps:cNvCnPr>
                          <a:cxnSpLocks noChangeShapeType="1"/>
                        </wps:cNvCnPr>
                        <wps:spPr bwMode="auto">
                          <a:xfrm>
                            <a:off x="4808" y="2247"/>
                            <a:ext cx="0" cy="25"/>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588" name="Line 191"/>
                        <wps:cNvCnPr>
                          <a:cxnSpLocks noChangeShapeType="1"/>
                        </wps:cNvCnPr>
                        <wps:spPr bwMode="auto">
                          <a:xfrm>
                            <a:off x="4808" y="2288"/>
                            <a:ext cx="0" cy="39"/>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589" name="Line 192"/>
                        <wps:cNvCnPr>
                          <a:cxnSpLocks noChangeShapeType="1"/>
                        </wps:cNvCnPr>
                        <wps:spPr bwMode="auto">
                          <a:xfrm>
                            <a:off x="4808" y="2344"/>
                            <a:ext cx="0" cy="25"/>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590" name="Line 193"/>
                        <wps:cNvCnPr>
                          <a:cxnSpLocks noChangeShapeType="1"/>
                        </wps:cNvCnPr>
                        <wps:spPr bwMode="auto">
                          <a:xfrm>
                            <a:off x="4808" y="2385"/>
                            <a:ext cx="0" cy="39"/>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591" name="Line 194"/>
                        <wps:cNvCnPr>
                          <a:cxnSpLocks noChangeShapeType="1"/>
                        </wps:cNvCnPr>
                        <wps:spPr bwMode="auto">
                          <a:xfrm>
                            <a:off x="4808" y="2440"/>
                            <a:ext cx="0" cy="26"/>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592" name="Line 195"/>
                        <wps:cNvCnPr>
                          <a:cxnSpLocks noChangeShapeType="1"/>
                        </wps:cNvCnPr>
                        <wps:spPr bwMode="auto">
                          <a:xfrm>
                            <a:off x="4808" y="2481"/>
                            <a:ext cx="0" cy="26"/>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593" name="Line 196"/>
                        <wps:cNvCnPr>
                          <a:cxnSpLocks noChangeShapeType="1"/>
                        </wps:cNvCnPr>
                        <wps:spPr bwMode="auto">
                          <a:xfrm>
                            <a:off x="4808" y="2537"/>
                            <a:ext cx="0" cy="25"/>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594" name="Line 197"/>
                        <wps:cNvCnPr>
                          <a:cxnSpLocks noChangeShapeType="1"/>
                        </wps:cNvCnPr>
                        <wps:spPr bwMode="auto">
                          <a:xfrm>
                            <a:off x="1625" y="2716"/>
                            <a:ext cx="1" cy="11"/>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595" name="Line 198"/>
                        <wps:cNvCnPr>
                          <a:cxnSpLocks noChangeShapeType="1"/>
                        </wps:cNvCnPr>
                        <wps:spPr bwMode="auto">
                          <a:xfrm>
                            <a:off x="1625" y="2728"/>
                            <a:ext cx="1" cy="13"/>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596" name="Line 199"/>
                        <wps:cNvCnPr>
                          <a:cxnSpLocks noChangeShapeType="1"/>
                        </wps:cNvCnPr>
                        <wps:spPr bwMode="auto">
                          <a:xfrm>
                            <a:off x="1625" y="2757"/>
                            <a:ext cx="1" cy="11"/>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597" name="Line 200"/>
                        <wps:cNvCnPr>
                          <a:cxnSpLocks noChangeShapeType="1"/>
                        </wps:cNvCnPr>
                        <wps:spPr bwMode="auto">
                          <a:xfrm>
                            <a:off x="1625" y="2784"/>
                            <a:ext cx="1" cy="13"/>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598" name="Line 201"/>
                        <wps:cNvCnPr>
                          <a:cxnSpLocks noChangeShapeType="1"/>
                        </wps:cNvCnPr>
                        <wps:spPr bwMode="auto">
                          <a:xfrm>
                            <a:off x="1625" y="2799"/>
                            <a:ext cx="1" cy="11"/>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599" name="Line 202"/>
                        <wps:cNvCnPr>
                          <a:cxnSpLocks noChangeShapeType="1"/>
                        </wps:cNvCnPr>
                        <wps:spPr bwMode="auto">
                          <a:xfrm>
                            <a:off x="1625" y="2825"/>
                            <a:ext cx="1" cy="13"/>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600" name="Line 203"/>
                        <wps:cNvCnPr>
                          <a:cxnSpLocks noChangeShapeType="1"/>
                        </wps:cNvCnPr>
                        <wps:spPr bwMode="auto">
                          <a:xfrm>
                            <a:off x="1625" y="2852"/>
                            <a:ext cx="1" cy="13"/>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601" name="Line 204"/>
                        <wps:cNvCnPr>
                          <a:cxnSpLocks noChangeShapeType="1"/>
                        </wps:cNvCnPr>
                        <wps:spPr bwMode="auto">
                          <a:xfrm>
                            <a:off x="2259" y="2494"/>
                            <a:ext cx="0" cy="13"/>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602" name="Line 205"/>
                        <wps:cNvCnPr>
                          <a:cxnSpLocks noChangeShapeType="1"/>
                        </wps:cNvCnPr>
                        <wps:spPr bwMode="auto">
                          <a:xfrm>
                            <a:off x="2259" y="2508"/>
                            <a:ext cx="0" cy="13"/>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603" name="Line 206"/>
                        <wps:cNvCnPr>
                          <a:cxnSpLocks noChangeShapeType="1"/>
                        </wps:cNvCnPr>
                        <wps:spPr bwMode="auto">
                          <a:xfrm>
                            <a:off x="2259" y="2537"/>
                            <a:ext cx="0" cy="11"/>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604" name="Line 207"/>
                        <wps:cNvCnPr>
                          <a:cxnSpLocks noChangeShapeType="1"/>
                        </wps:cNvCnPr>
                        <wps:spPr bwMode="auto">
                          <a:xfrm>
                            <a:off x="2259" y="2549"/>
                            <a:ext cx="0" cy="13"/>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605" name="Line 208"/>
                        <wps:cNvCnPr>
                          <a:cxnSpLocks noChangeShapeType="1"/>
                        </wps:cNvCnPr>
                        <wps:spPr bwMode="auto">
                          <a:xfrm>
                            <a:off x="2259" y="2564"/>
                            <a:ext cx="0" cy="13"/>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606" name="Line 209"/>
                        <wps:cNvCnPr>
                          <a:cxnSpLocks noChangeShapeType="1"/>
                        </wps:cNvCnPr>
                        <wps:spPr bwMode="auto">
                          <a:xfrm>
                            <a:off x="2893" y="1971"/>
                            <a:ext cx="0" cy="13"/>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607" name="Line 210"/>
                        <wps:cNvCnPr>
                          <a:cxnSpLocks noChangeShapeType="1"/>
                        </wps:cNvCnPr>
                        <wps:spPr bwMode="auto">
                          <a:xfrm>
                            <a:off x="2893" y="1985"/>
                            <a:ext cx="0" cy="11"/>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608" name="Line 211"/>
                        <wps:cNvCnPr>
                          <a:cxnSpLocks noChangeShapeType="1"/>
                        </wps:cNvCnPr>
                        <wps:spPr bwMode="auto">
                          <a:xfrm>
                            <a:off x="2893" y="1998"/>
                            <a:ext cx="0" cy="13"/>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609" name="Line 212"/>
                        <wps:cNvCnPr>
                          <a:cxnSpLocks noChangeShapeType="1"/>
                        </wps:cNvCnPr>
                        <wps:spPr bwMode="auto">
                          <a:xfrm>
                            <a:off x="2893" y="2040"/>
                            <a:ext cx="0" cy="11"/>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610" name="Line 213"/>
                        <wps:cNvCnPr>
                          <a:cxnSpLocks noChangeShapeType="1"/>
                        </wps:cNvCnPr>
                        <wps:spPr bwMode="auto">
                          <a:xfrm>
                            <a:off x="2893" y="2053"/>
                            <a:ext cx="0" cy="13"/>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611" name="Line 214"/>
                        <wps:cNvCnPr>
                          <a:cxnSpLocks noChangeShapeType="1"/>
                        </wps:cNvCnPr>
                        <wps:spPr bwMode="auto">
                          <a:xfrm>
                            <a:off x="2893" y="2068"/>
                            <a:ext cx="0" cy="13"/>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612" name="Line 215"/>
                        <wps:cNvCnPr>
                          <a:cxnSpLocks noChangeShapeType="1"/>
                        </wps:cNvCnPr>
                        <wps:spPr bwMode="auto">
                          <a:xfrm>
                            <a:off x="2893" y="2109"/>
                            <a:ext cx="0" cy="12"/>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613" name="Line 216"/>
                        <wps:cNvCnPr>
                          <a:cxnSpLocks noChangeShapeType="1"/>
                        </wps:cNvCnPr>
                        <wps:spPr bwMode="auto">
                          <a:xfrm>
                            <a:off x="2893" y="2122"/>
                            <a:ext cx="0" cy="12"/>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614" name="Line 217"/>
                        <wps:cNvCnPr>
                          <a:cxnSpLocks noChangeShapeType="1"/>
                        </wps:cNvCnPr>
                        <wps:spPr bwMode="auto">
                          <a:xfrm>
                            <a:off x="2893" y="2136"/>
                            <a:ext cx="0" cy="13"/>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615" name="Line 218"/>
                        <wps:cNvCnPr>
                          <a:cxnSpLocks noChangeShapeType="1"/>
                        </wps:cNvCnPr>
                        <wps:spPr bwMode="auto">
                          <a:xfrm>
                            <a:off x="2893" y="2177"/>
                            <a:ext cx="0" cy="13"/>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616" name="Line 219"/>
                        <wps:cNvCnPr>
                          <a:cxnSpLocks noChangeShapeType="1"/>
                        </wps:cNvCnPr>
                        <wps:spPr bwMode="auto">
                          <a:xfrm>
                            <a:off x="2893" y="2192"/>
                            <a:ext cx="0" cy="13"/>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617" name="Line 220"/>
                        <wps:cNvCnPr>
                          <a:cxnSpLocks noChangeShapeType="1"/>
                        </wps:cNvCnPr>
                        <wps:spPr bwMode="auto">
                          <a:xfrm>
                            <a:off x="2893" y="2206"/>
                            <a:ext cx="0" cy="12"/>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618" name="Line 221"/>
                        <wps:cNvCnPr>
                          <a:cxnSpLocks noChangeShapeType="1"/>
                        </wps:cNvCnPr>
                        <wps:spPr bwMode="auto">
                          <a:xfrm>
                            <a:off x="2893" y="2247"/>
                            <a:ext cx="0" cy="13"/>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619" name="Line 222"/>
                        <wps:cNvCnPr>
                          <a:cxnSpLocks noChangeShapeType="1"/>
                        </wps:cNvCnPr>
                        <wps:spPr bwMode="auto">
                          <a:xfrm>
                            <a:off x="2893" y="2261"/>
                            <a:ext cx="0" cy="11"/>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620" name="Line 223"/>
                        <wps:cNvCnPr>
                          <a:cxnSpLocks noChangeShapeType="1"/>
                        </wps:cNvCnPr>
                        <wps:spPr bwMode="auto">
                          <a:xfrm>
                            <a:off x="2893" y="2274"/>
                            <a:ext cx="0" cy="13"/>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621" name="Line 224"/>
                        <wps:cNvCnPr>
                          <a:cxnSpLocks noChangeShapeType="1"/>
                        </wps:cNvCnPr>
                        <wps:spPr bwMode="auto">
                          <a:xfrm>
                            <a:off x="2893" y="2315"/>
                            <a:ext cx="0" cy="13"/>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622" name="Line 225"/>
                        <wps:cNvCnPr>
                          <a:cxnSpLocks noChangeShapeType="1"/>
                        </wps:cNvCnPr>
                        <wps:spPr bwMode="auto">
                          <a:xfrm>
                            <a:off x="2893" y="2329"/>
                            <a:ext cx="0" cy="13"/>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623" name="Line 226"/>
                        <wps:cNvCnPr>
                          <a:cxnSpLocks noChangeShapeType="1"/>
                        </wps:cNvCnPr>
                        <wps:spPr bwMode="auto">
                          <a:xfrm>
                            <a:off x="2893" y="2344"/>
                            <a:ext cx="0" cy="11"/>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624" name="Line 227"/>
                        <wps:cNvCnPr>
                          <a:cxnSpLocks noChangeShapeType="1"/>
                        </wps:cNvCnPr>
                        <wps:spPr bwMode="auto">
                          <a:xfrm>
                            <a:off x="2893" y="2385"/>
                            <a:ext cx="0" cy="12"/>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625" name="Line 228"/>
                        <wps:cNvCnPr>
                          <a:cxnSpLocks noChangeShapeType="1"/>
                        </wps:cNvCnPr>
                        <wps:spPr bwMode="auto">
                          <a:xfrm>
                            <a:off x="2893" y="2398"/>
                            <a:ext cx="0" cy="12"/>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626" name="Line 229"/>
                        <wps:cNvCnPr>
                          <a:cxnSpLocks noChangeShapeType="1"/>
                        </wps:cNvCnPr>
                        <wps:spPr bwMode="auto">
                          <a:xfrm>
                            <a:off x="2893" y="2411"/>
                            <a:ext cx="0" cy="13"/>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627" name="Line 230"/>
                        <wps:cNvCnPr>
                          <a:cxnSpLocks noChangeShapeType="1"/>
                        </wps:cNvCnPr>
                        <wps:spPr bwMode="auto">
                          <a:xfrm>
                            <a:off x="2893" y="2452"/>
                            <a:ext cx="0" cy="13"/>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628" name="Line 231"/>
                        <wps:cNvCnPr>
                          <a:cxnSpLocks noChangeShapeType="1"/>
                        </wps:cNvCnPr>
                        <wps:spPr bwMode="auto">
                          <a:xfrm>
                            <a:off x="2893" y="2467"/>
                            <a:ext cx="0" cy="12"/>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629" name="Line 232"/>
                        <wps:cNvCnPr>
                          <a:cxnSpLocks noChangeShapeType="1"/>
                        </wps:cNvCnPr>
                        <wps:spPr bwMode="auto">
                          <a:xfrm>
                            <a:off x="2893" y="2481"/>
                            <a:ext cx="0" cy="12"/>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630" name="Line 233"/>
                        <wps:cNvCnPr>
                          <a:cxnSpLocks noChangeShapeType="1"/>
                        </wps:cNvCnPr>
                        <wps:spPr bwMode="auto">
                          <a:xfrm>
                            <a:off x="2893" y="2523"/>
                            <a:ext cx="0" cy="13"/>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631" name="Line 234"/>
                        <wps:cNvCnPr>
                          <a:cxnSpLocks noChangeShapeType="1"/>
                        </wps:cNvCnPr>
                        <wps:spPr bwMode="auto">
                          <a:xfrm>
                            <a:off x="2893" y="2537"/>
                            <a:ext cx="0" cy="11"/>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632" name="Line 235"/>
                        <wps:cNvCnPr>
                          <a:cxnSpLocks noChangeShapeType="1"/>
                        </wps:cNvCnPr>
                        <wps:spPr bwMode="auto">
                          <a:xfrm>
                            <a:off x="2893" y="2549"/>
                            <a:ext cx="0" cy="13"/>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633" name="Line 236"/>
                        <wps:cNvCnPr>
                          <a:cxnSpLocks noChangeShapeType="1"/>
                        </wps:cNvCnPr>
                        <wps:spPr bwMode="auto">
                          <a:xfrm>
                            <a:off x="2893" y="2590"/>
                            <a:ext cx="0" cy="13"/>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634" name="Line 237"/>
                        <wps:cNvCnPr>
                          <a:cxnSpLocks noChangeShapeType="1"/>
                        </wps:cNvCnPr>
                        <wps:spPr bwMode="auto">
                          <a:xfrm>
                            <a:off x="978" y="2716"/>
                            <a:ext cx="0" cy="11"/>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635" name="Line 238"/>
                        <wps:cNvCnPr>
                          <a:cxnSpLocks noChangeShapeType="1"/>
                        </wps:cNvCnPr>
                        <wps:spPr bwMode="auto">
                          <a:xfrm>
                            <a:off x="978" y="2769"/>
                            <a:ext cx="0" cy="13"/>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636" name="Line 239"/>
                        <wps:cNvCnPr>
                          <a:cxnSpLocks noChangeShapeType="1"/>
                        </wps:cNvCnPr>
                        <wps:spPr bwMode="auto">
                          <a:xfrm>
                            <a:off x="978" y="2784"/>
                            <a:ext cx="0" cy="13"/>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637" name="Line 240"/>
                        <wps:cNvCnPr>
                          <a:cxnSpLocks noChangeShapeType="1"/>
                        </wps:cNvCnPr>
                        <wps:spPr bwMode="auto">
                          <a:xfrm>
                            <a:off x="978" y="2799"/>
                            <a:ext cx="0" cy="11"/>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638" name="Line 241"/>
                        <wps:cNvCnPr>
                          <a:cxnSpLocks noChangeShapeType="1"/>
                        </wps:cNvCnPr>
                        <wps:spPr bwMode="auto">
                          <a:xfrm>
                            <a:off x="978" y="2811"/>
                            <a:ext cx="0" cy="13"/>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639" name="Line 242"/>
                        <wps:cNvCnPr>
                          <a:cxnSpLocks noChangeShapeType="1"/>
                        </wps:cNvCnPr>
                        <wps:spPr bwMode="auto">
                          <a:xfrm>
                            <a:off x="978" y="2825"/>
                            <a:ext cx="0" cy="13"/>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640" name="Line 243"/>
                        <wps:cNvCnPr>
                          <a:cxnSpLocks noChangeShapeType="1"/>
                        </wps:cNvCnPr>
                        <wps:spPr bwMode="auto">
                          <a:xfrm>
                            <a:off x="978" y="2881"/>
                            <a:ext cx="0" cy="13"/>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641" name="Line 244"/>
                        <wps:cNvCnPr>
                          <a:cxnSpLocks noChangeShapeType="1"/>
                        </wps:cNvCnPr>
                        <wps:spPr bwMode="auto">
                          <a:xfrm>
                            <a:off x="978" y="2895"/>
                            <a:ext cx="0" cy="11"/>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642" name="Line 245"/>
                        <wps:cNvCnPr>
                          <a:cxnSpLocks noChangeShapeType="1"/>
                        </wps:cNvCnPr>
                        <wps:spPr bwMode="auto">
                          <a:xfrm>
                            <a:off x="978" y="2907"/>
                            <a:ext cx="0" cy="13"/>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643" name="Line 246"/>
                        <wps:cNvCnPr>
                          <a:cxnSpLocks noChangeShapeType="1"/>
                        </wps:cNvCnPr>
                        <wps:spPr bwMode="auto">
                          <a:xfrm>
                            <a:off x="978" y="2922"/>
                            <a:ext cx="0" cy="13"/>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644" name="Line 247"/>
                        <wps:cNvCnPr>
                          <a:cxnSpLocks noChangeShapeType="1"/>
                        </wps:cNvCnPr>
                        <wps:spPr bwMode="auto">
                          <a:xfrm>
                            <a:off x="978" y="2937"/>
                            <a:ext cx="0" cy="10"/>
                          </a:xfrm>
                          <a:prstGeom prst="line">
                            <a:avLst/>
                          </a:prstGeom>
                          <a:noFill/>
                          <a:ln w="9525" cap="sq">
                            <a:solidFill>
                              <a:srgbClr val="EB3D00"/>
                            </a:solidFill>
                            <a:miter lim="800000"/>
                            <a:headEnd/>
                            <a:tailEnd/>
                          </a:ln>
                          <a:extLst>
                            <a:ext uri="{909E8E84-426E-40DD-AFC4-6F175D3DCCD1}">
                              <a14:hiddenFill xmlns:a14="http://schemas.microsoft.com/office/drawing/2010/main">
                                <a:noFill/>
                              </a14:hiddenFill>
                            </a:ext>
                          </a:extLst>
                        </wps:spPr>
                        <wps:bodyPr/>
                      </wps:wsp>
                      <wps:wsp>
                        <wps:cNvPr id="645" name="Line 248"/>
                        <wps:cNvCnPr>
                          <a:cxnSpLocks noChangeShapeType="1"/>
                        </wps:cNvCnPr>
                        <wps:spPr bwMode="auto">
                          <a:xfrm flipH="1">
                            <a:off x="935" y="2991"/>
                            <a:ext cx="40" cy="0"/>
                          </a:xfrm>
                          <a:prstGeom prst="line">
                            <a:avLst/>
                          </a:prstGeom>
                          <a:noFill/>
                          <a:ln w="9525" cap="sq">
                            <a:solidFill>
                              <a:srgbClr val="EF2F72"/>
                            </a:solidFill>
                            <a:miter lim="800000"/>
                            <a:headEnd/>
                            <a:tailEnd/>
                          </a:ln>
                          <a:extLst>
                            <a:ext uri="{909E8E84-426E-40DD-AFC4-6F175D3DCCD1}">
                              <a14:hiddenFill xmlns:a14="http://schemas.microsoft.com/office/drawing/2010/main">
                                <a:noFill/>
                              </a14:hiddenFill>
                            </a:ext>
                          </a:extLst>
                        </wps:spPr>
                        <wps:bodyPr/>
                      </wps:wsp>
                      <wps:wsp>
                        <wps:cNvPr id="646" name="Line 249"/>
                        <wps:cNvCnPr>
                          <a:cxnSpLocks noChangeShapeType="1"/>
                        </wps:cNvCnPr>
                        <wps:spPr bwMode="auto">
                          <a:xfrm flipH="1">
                            <a:off x="880" y="2991"/>
                            <a:ext cx="40" cy="0"/>
                          </a:xfrm>
                          <a:prstGeom prst="line">
                            <a:avLst/>
                          </a:prstGeom>
                          <a:noFill/>
                          <a:ln w="9525" cap="sq">
                            <a:solidFill>
                              <a:srgbClr val="EF2F72"/>
                            </a:solidFill>
                            <a:miter lim="800000"/>
                            <a:headEnd/>
                            <a:tailEnd/>
                          </a:ln>
                          <a:extLst>
                            <a:ext uri="{909E8E84-426E-40DD-AFC4-6F175D3DCCD1}">
                              <a14:hiddenFill xmlns:a14="http://schemas.microsoft.com/office/drawing/2010/main">
                                <a:noFill/>
                              </a14:hiddenFill>
                            </a:ext>
                          </a:extLst>
                        </wps:spPr>
                        <wps:bodyPr/>
                      </wps:wsp>
                      <wps:wsp>
                        <wps:cNvPr id="647" name="Line 250"/>
                        <wps:cNvCnPr>
                          <a:cxnSpLocks noChangeShapeType="1"/>
                        </wps:cNvCnPr>
                        <wps:spPr bwMode="auto">
                          <a:xfrm flipH="1">
                            <a:off x="825" y="2991"/>
                            <a:ext cx="40" cy="0"/>
                          </a:xfrm>
                          <a:prstGeom prst="line">
                            <a:avLst/>
                          </a:prstGeom>
                          <a:noFill/>
                          <a:ln w="9525" cap="sq">
                            <a:solidFill>
                              <a:srgbClr val="EF2F72"/>
                            </a:solidFill>
                            <a:miter lim="800000"/>
                            <a:headEnd/>
                            <a:tailEnd/>
                          </a:ln>
                          <a:extLst>
                            <a:ext uri="{909E8E84-426E-40DD-AFC4-6F175D3DCCD1}">
                              <a14:hiddenFill xmlns:a14="http://schemas.microsoft.com/office/drawing/2010/main">
                                <a:noFill/>
                              </a14:hiddenFill>
                            </a:ext>
                          </a:extLst>
                        </wps:spPr>
                        <wps:bodyPr/>
                      </wps:wsp>
                      <wps:wsp>
                        <wps:cNvPr id="648" name="Line 251"/>
                        <wps:cNvCnPr>
                          <a:cxnSpLocks noChangeShapeType="1"/>
                        </wps:cNvCnPr>
                        <wps:spPr bwMode="auto">
                          <a:xfrm flipH="1">
                            <a:off x="769" y="2991"/>
                            <a:ext cx="40" cy="0"/>
                          </a:xfrm>
                          <a:prstGeom prst="line">
                            <a:avLst/>
                          </a:prstGeom>
                          <a:noFill/>
                          <a:ln w="9525" cap="sq">
                            <a:solidFill>
                              <a:srgbClr val="EF2F72"/>
                            </a:solidFill>
                            <a:miter lim="800000"/>
                            <a:headEnd/>
                            <a:tailEnd/>
                          </a:ln>
                          <a:extLst>
                            <a:ext uri="{909E8E84-426E-40DD-AFC4-6F175D3DCCD1}">
                              <a14:hiddenFill xmlns:a14="http://schemas.microsoft.com/office/drawing/2010/main">
                                <a:noFill/>
                              </a14:hiddenFill>
                            </a:ext>
                          </a:extLst>
                        </wps:spPr>
                        <wps:bodyPr/>
                      </wps:wsp>
                      <wps:wsp>
                        <wps:cNvPr id="649" name="Line 252"/>
                        <wps:cNvCnPr>
                          <a:cxnSpLocks noChangeShapeType="1"/>
                        </wps:cNvCnPr>
                        <wps:spPr bwMode="auto">
                          <a:xfrm flipH="1">
                            <a:off x="743" y="2991"/>
                            <a:ext cx="12" cy="0"/>
                          </a:xfrm>
                          <a:prstGeom prst="line">
                            <a:avLst/>
                          </a:prstGeom>
                          <a:noFill/>
                          <a:ln w="9525" cap="sq">
                            <a:solidFill>
                              <a:srgbClr val="EF2F72"/>
                            </a:solidFill>
                            <a:miter lim="800000"/>
                            <a:headEnd/>
                            <a:tailEnd/>
                          </a:ln>
                          <a:extLst>
                            <a:ext uri="{909E8E84-426E-40DD-AFC4-6F175D3DCCD1}">
                              <a14:hiddenFill xmlns:a14="http://schemas.microsoft.com/office/drawing/2010/main">
                                <a:noFill/>
                              </a14:hiddenFill>
                            </a:ext>
                          </a:extLst>
                        </wps:spPr>
                        <wps:bodyPr/>
                      </wps:wsp>
                      <wps:wsp>
                        <wps:cNvPr id="650" name="Line 253"/>
                        <wps:cNvCnPr>
                          <a:cxnSpLocks noChangeShapeType="1"/>
                        </wps:cNvCnPr>
                        <wps:spPr bwMode="auto">
                          <a:xfrm flipH="1">
                            <a:off x="743" y="2991"/>
                            <a:ext cx="12" cy="0"/>
                          </a:xfrm>
                          <a:prstGeom prst="line">
                            <a:avLst/>
                          </a:prstGeom>
                          <a:noFill/>
                          <a:ln w="9525" cap="sq">
                            <a:solidFill>
                              <a:srgbClr val="EF2F72"/>
                            </a:solidFill>
                            <a:miter lim="800000"/>
                            <a:headEnd/>
                            <a:tailEnd/>
                          </a:ln>
                          <a:extLst>
                            <a:ext uri="{909E8E84-426E-40DD-AFC4-6F175D3DCCD1}">
                              <a14:hiddenFill xmlns:a14="http://schemas.microsoft.com/office/drawing/2010/main">
                                <a:noFill/>
                              </a14:hiddenFill>
                            </a:ext>
                          </a:extLst>
                        </wps:spPr>
                        <wps:bodyPr/>
                      </wps:wsp>
                      <wps:wsp>
                        <wps:cNvPr id="651" name="Oval 254"/>
                        <wps:cNvSpPr>
                          <a:spLocks noChangeArrowheads="1"/>
                        </wps:cNvSpPr>
                        <wps:spPr bwMode="auto">
                          <a:xfrm>
                            <a:off x="2809" y="1930"/>
                            <a:ext cx="124" cy="81"/>
                          </a:xfrm>
                          <a:prstGeom prst="ellipse">
                            <a:avLst/>
                          </a:prstGeom>
                          <a:solidFill>
                            <a:srgbClr val="EB3D00"/>
                          </a:solidFill>
                          <a:ln w="9525" cap="sq">
                            <a:solidFill>
                              <a:srgbClr val="24211D"/>
                            </a:solidFill>
                            <a:miter lim="800000"/>
                            <a:headEnd/>
                            <a:tailEnd/>
                          </a:ln>
                        </wps:spPr>
                        <wps:bodyPr rot="0" vert="horz" wrap="none" lIns="91440" tIns="45720" rIns="91440" bIns="45720" anchor="ctr" anchorCtr="0" upright="1">
                          <a:noAutofit/>
                        </wps:bodyPr>
                      </wps:wsp>
                      <wps:wsp>
                        <wps:cNvPr id="652" name="Oval 255"/>
                        <wps:cNvSpPr>
                          <a:spLocks noChangeArrowheads="1"/>
                        </wps:cNvSpPr>
                        <wps:spPr bwMode="auto">
                          <a:xfrm>
                            <a:off x="3458" y="1337"/>
                            <a:ext cx="122" cy="95"/>
                          </a:xfrm>
                          <a:prstGeom prst="ellipse">
                            <a:avLst/>
                          </a:prstGeom>
                          <a:solidFill>
                            <a:srgbClr val="EB3D00"/>
                          </a:solidFill>
                          <a:ln w="9525" cap="sq">
                            <a:solidFill>
                              <a:srgbClr val="24211D"/>
                            </a:solidFill>
                            <a:miter lim="800000"/>
                            <a:headEnd/>
                            <a:tailEnd/>
                          </a:ln>
                        </wps:spPr>
                        <wps:bodyPr rot="0" vert="horz" wrap="none" lIns="91440" tIns="45720" rIns="91440" bIns="45720" anchor="ctr" anchorCtr="0" upright="1">
                          <a:noAutofit/>
                        </wps:bodyPr>
                      </wps:wsp>
                      <wps:wsp>
                        <wps:cNvPr id="653" name="Oval 256"/>
                        <wps:cNvSpPr>
                          <a:spLocks noChangeArrowheads="1"/>
                        </wps:cNvSpPr>
                        <wps:spPr bwMode="auto">
                          <a:xfrm>
                            <a:off x="4077" y="966"/>
                            <a:ext cx="108" cy="81"/>
                          </a:xfrm>
                          <a:prstGeom prst="ellipse">
                            <a:avLst/>
                          </a:prstGeom>
                          <a:solidFill>
                            <a:srgbClr val="EB3D00"/>
                          </a:solidFill>
                          <a:ln w="9525" cap="sq">
                            <a:solidFill>
                              <a:srgbClr val="24211D"/>
                            </a:solidFill>
                            <a:miter lim="800000"/>
                            <a:headEnd/>
                            <a:tailEnd/>
                          </a:ln>
                        </wps:spPr>
                        <wps:bodyPr rot="0" vert="horz" wrap="none" lIns="91440" tIns="45720" rIns="91440" bIns="45720" anchor="ctr" anchorCtr="0" upright="1">
                          <a:noAutofit/>
                        </wps:bodyPr>
                      </wps:wsp>
                      <wps:wsp>
                        <wps:cNvPr id="654" name="Oval 257"/>
                        <wps:cNvSpPr>
                          <a:spLocks noChangeArrowheads="1"/>
                        </wps:cNvSpPr>
                        <wps:spPr bwMode="auto">
                          <a:xfrm>
                            <a:off x="4738" y="772"/>
                            <a:ext cx="123" cy="95"/>
                          </a:xfrm>
                          <a:prstGeom prst="ellipse">
                            <a:avLst/>
                          </a:prstGeom>
                          <a:solidFill>
                            <a:srgbClr val="EB3D00"/>
                          </a:solidFill>
                          <a:ln w="9525" cap="sq">
                            <a:solidFill>
                              <a:srgbClr val="24211D"/>
                            </a:solidFill>
                            <a:miter lim="800000"/>
                            <a:headEnd/>
                            <a:tailEnd/>
                          </a:ln>
                        </wps:spPr>
                        <wps:bodyPr rot="0" vert="horz" wrap="none" lIns="91440" tIns="45720" rIns="91440" bIns="45720" anchor="ctr" anchorCtr="0" upright="1">
                          <a:noAutofit/>
                        </wps:bodyPr>
                      </wps:wsp>
                      <wps:wsp>
                        <wps:cNvPr id="655" name="Oval 258"/>
                        <wps:cNvSpPr>
                          <a:spLocks noChangeArrowheads="1"/>
                        </wps:cNvSpPr>
                        <wps:spPr bwMode="auto">
                          <a:xfrm>
                            <a:off x="950" y="2963"/>
                            <a:ext cx="124" cy="95"/>
                          </a:xfrm>
                          <a:prstGeom prst="ellipse">
                            <a:avLst/>
                          </a:prstGeom>
                          <a:solidFill>
                            <a:srgbClr val="EB3D00"/>
                          </a:solidFill>
                          <a:ln w="9525" cap="sq">
                            <a:solidFill>
                              <a:srgbClr val="24211D"/>
                            </a:solidFill>
                            <a:miter lim="800000"/>
                            <a:headEnd/>
                            <a:tailEnd/>
                          </a:ln>
                        </wps:spPr>
                        <wps:bodyPr rot="0" vert="horz" wrap="none" lIns="91440" tIns="45720" rIns="91440" bIns="45720" anchor="ctr" anchorCtr="0" upright="1">
                          <a:noAutofit/>
                        </wps:bodyPr>
                      </wps:wsp>
                      <wps:wsp>
                        <wps:cNvPr id="656" name="Oval 259"/>
                        <wps:cNvSpPr>
                          <a:spLocks noChangeArrowheads="1"/>
                        </wps:cNvSpPr>
                        <wps:spPr bwMode="auto">
                          <a:xfrm>
                            <a:off x="1556" y="2825"/>
                            <a:ext cx="123" cy="95"/>
                          </a:xfrm>
                          <a:prstGeom prst="ellipse">
                            <a:avLst/>
                          </a:prstGeom>
                          <a:solidFill>
                            <a:srgbClr val="EB3D00"/>
                          </a:solidFill>
                          <a:ln w="9525" cap="sq">
                            <a:solidFill>
                              <a:srgbClr val="24211D"/>
                            </a:solidFill>
                            <a:miter lim="800000"/>
                            <a:headEnd/>
                            <a:tailEnd/>
                          </a:ln>
                        </wps:spPr>
                        <wps:bodyPr rot="0" vert="horz" wrap="none" lIns="91440" tIns="45720" rIns="91440" bIns="45720" anchor="ctr" anchorCtr="0" upright="1">
                          <a:noAutofit/>
                        </wps:bodyPr>
                      </wps:wsp>
                      <wps:wsp>
                        <wps:cNvPr id="657" name="Oval 260"/>
                        <wps:cNvSpPr>
                          <a:spLocks noChangeArrowheads="1"/>
                        </wps:cNvSpPr>
                        <wps:spPr bwMode="auto">
                          <a:xfrm>
                            <a:off x="2203" y="2440"/>
                            <a:ext cx="122" cy="95"/>
                          </a:xfrm>
                          <a:prstGeom prst="ellipse">
                            <a:avLst/>
                          </a:prstGeom>
                          <a:solidFill>
                            <a:srgbClr val="EB3D00"/>
                          </a:solidFill>
                          <a:ln w="9525" cap="sq">
                            <a:solidFill>
                              <a:srgbClr val="24211D"/>
                            </a:solidFill>
                            <a:miter lim="800000"/>
                            <a:headEnd/>
                            <a:tailEnd/>
                          </a:ln>
                        </wps:spPr>
                        <wps:bodyPr rot="0" vert="horz" wrap="none" lIns="91440" tIns="45720" rIns="91440" bIns="45720" anchor="ctr" anchorCtr="0" upright="1">
                          <a:noAutofit/>
                        </wps:bodyPr>
                      </wps:wsp>
                      <wps:wsp>
                        <wps:cNvPr id="658" name="Text Box 261"/>
                        <wps:cNvSpPr txBox="1">
                          <a:spLocks noChangeArrowheads="1"/>
                        </wps:cNvSpPr>
                        <wps:spPr bwMode="auto">
                          <a:xfrm>
                            <a:off x="273" y="385"/>
                            <a:ext cx="108"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txbx>
                          <w:txbxContent>
                            <w:p w14:paraId="3AD5C5B2" w14:textId="77777777" w:rsidR="00F2516A" w:rsidRDefault="00F2516A" w:rsidP="000D2123">
                              <w:pPr>
                                <w:autoSpaceDE w:val="0"/>
                                <w:rPr>
                                  <w:rFonts w:ascii="Arial" w:hAnsi="Arial" w:cs="Arial"/>
                                  <w:color w:val="24211D"/>
                                  <w:sz w:val="16"/>
                                  <w:szCs w:val="32"/>
                                </w:rPr>
                              </w:pPr>
                              <w:r>
                                <w:rPr>
                                  <w:rFonts w:ascii="Arial" w:hAnsi="Arial" w:cs="Arial"/>
                                  <w:color w:val="24211D"/>
                                  <w:sz w:val="16"/>
                                  <w:szCs w:val="32"/>
                                </w:rPr>
                                <w:t>Y</w:t>
                              </w:r>
                            </w:p>
                          </w:txbxContent>
                        </wps:txbx>
                        <wps:bodyPr rot="0" vert="horz" wrap="square" lIns="0" tIns="0" rIns="0" bIns="0" anchor="t" anchorCtr="0" upright="1">
                          <a:noAutofit/>
                        </wps:bodyPr>
                      </wps:wsp>
                      <wps:wsp>
                        <wps:cNvPr id="659" name="Oval 262"/>
                        <wps:cNvSpPr>
                          <a:spLocks noChangeArrowheads="1"/>
                        </wps:cNvSpPr>
                        <wps:spPr bwMode="auto">
                          <a:xfrm>
                            <a:off x="3472" y="2673"/>
                            <a:ext cx="122" cy="95"/>
                          </a:xfrm>
                          <a:prstGeom prst="ellipse">
                            <a:avLst/>
                          </a:prstGeom>
                          <a:solidFill>
                            <a:srgbClr val="0089E1"/>
                          </a:solidFill>
                          <a:ln w="9525" cap="sq">
                            <a:solidFill>
                              <a:srgbClr val="24211D"/>
                            </a:solidFill>
                            <a:miter lim="800000"/>
                            <a:headEnd/>
                            <a:tailEnd/>
                          </a:ln>
                        </wps:spPr>
                        <wps:bodyPr rot="0" vert="horz" wrap="none" lIns="91440" tIns="45720" rIns="91440" bIns="45720" anchor="ctr" anchorCtr="0" upright="1">
                          <a:noAutofit/>
                        </wps:bodyPr>
                      </wps:wsp>
                      <wps:wsp>
                        <wps:cNvPr id="660" name="Oval 263"/>
                        <wps:cNvSpPr>
                          <a:spLocks noChangeArrowheads="1"/>
                        </wps:cNvSpPr>
                        <wps:spPr bwMode="auto">
                          <a:xfrm>
                            <a:off x="2833" y="2673"/>
                            <a:ext cx="122" cy="95"/>
                          </a:xfrm>
                          <a:prstGeom prst="ellipse">
                            <a:avLst/>
                          </a:prstGeom>
                          <a:solidFill>
                            <a:srgbClr val="6666FF"/>
                          </a:solidFill>
                          <a:ln w="9525" cap="sq">
                            <a:solidFill>
                              <a:srgbClr val="24211D"/>
                            </a:solidFill>
                            <a:miter lim="800000"/>
                            <a:headEnd/>
                            <a:tailEnd/>
                          </a:ln>
                        </wps:spPr>
                        <wps:bodyPr rot="0" vert="horz" wrap="none" lIns="91440" tIns="45720" rIns="91440" bIns="45720" anchor="ctr" anchorCtr="0" upright="1">
                          <a:noAutofit/>
                        </wps:bodyPr>
                      </wps:wsp>
                      <wps:wsp>
                        <wps:cNvPr id="661" name="Oval 264"/>
                        <wps:cNvSpPr>
                          <a:spLocks noChangeArrowheads="1"/>
                        </wps:cNvSpPr>
                        <wps:spPr bwMode="auto">
                          <a:xfrm>
                            <a:off x="2190" y="2673"/>
                            <a:ext cx="123" cy="95"/>
                          </a:xfrm>
                          <a:prstGeom prst="ellipse">
                            <a:avLst/>
                          </a:prstGeom>
                          <a:solidFill>
                            <a:srgbClr val="FDFA00"/>
                          </a:solidFill>
                          <a:ln w="9525" cap="sq">
                            <a:solidFill>
                              <a:srgbClr val="24211D"/>
                            </a:solidFill>
                            <a:miter lim="800000"/>
                            <a:headEnd/>
                            <a:tailEnd/>
                          </a:ln>
                        </wps:spPr>
                        <wps:bodyPr rot="0" vert="horz" wrap="none" lIns="91440" tIns="45720" rIns="91440" bIns="45720" anchor="ctr" anchorCtr="0" upright="1">
                          <a:noAutofit/>
                        </wps:bodyPr>
                      </wps:wsp>
                      <wps:wsp>
                        <wps:cNvPr id="662" name="Oval 265"/>
                        <wps:cNvSpPr>
                          <a:spLocks noChangeArrowheads="1"/>
                        </wps:cNvSpPr>
                        <wps:spPr bwMode="auto">
                          <a:xfrm>
                            <a:off x="1569" y="2673"/>
                            <a:ext cx="109" cy="95"/>
                          </a:xfrm>
                          <a:prstGeom prst="ellipse">
                            <a:avLst/>
                          </a:prstGeom>
                          <a:solidFill>
                            <a:srgbClr val="FDFA00"/>
                          </a:solidFill>
                          <a:ln w="9525" cap="sq">
                            <a:solidFill>
                              <a:srgbClr val="24211D"/>
                            </a:solidFill>
                            <a:miter lim="800000"/>
                            <a:headEnd/>
                            <a:tailEnd/>
                          </a:ln>
                        </wps:spPr>
                        <wps:bodyPr rot="0" vert="horz" wrap="none" lIns="91440" tIns="45720" rIns="91440" bIns="45720" anchor="ctr" anchorCtr="0" upright="1">
                          <a:noAutofit/>
                        </wps:bodyPr>
                      </wps:wsp>
                      <wps:wsp>
                        <wps:cNvPr id="663" name="Oval 266"/>
                        <wps:cNvSpPr>
                          <a:spLocks noChangeArrowheads="1"/>
                        </wps:cNvSpPr>
                        <wps:spPr bwMode="auto">
                          <a:xfrm>
                            <a:off x="4725" y="2673"/>
                            <a:ext cx="123" cy="95"/>
                          </a:xfrm>
                          <a:prstGeom prst="ellipse">
                            <a:avLst/>
                          </a:prstGeom>
                          <a:solidFill>
                            <a:srgbClr val="0089E1"/>
                          </a:solidFill>
                          <a:ln w="9525" cap="sq">
                            <a:solidFill>
                              <a:srgbClr val="24211D"/>
                            </a:solidFill>
                            <a:miter lim="800000"/>
                            <a:headEnd/>
                            <a:tailEnd/>
                          </a:ln>
                        </wps:spPr>
                        <wps:bodyPr rot="0" vert="horz" wrap="none" lIns="91440" tIns="45720" rIns="91440" bIns="45720" anchor="ctr" anchorCtr="0" upright="1">
                          <a:noAutofit/>
                        </wps:bodyPr>
                      </wps:wsp>
                      <wps:wsp>
                        <wps:cNvPr id="664" name="Oval 267"/>
                        <wps:cNvSpPr>
                          <a:spLocks noChangeArrowheads="1"/>
                        </wps:cNvSpPr>
                        <wps:spPr bwMode="auto">
                          <a:xfrm>
                            <a:off x="4092" y="2673"/>
                            <a:ext cx="122" cy="95"/>
                          </a:xfrm>
                          <a:prstGeom prst="ellipse">
                            <a:avLst/>
                          </a:prstGeom>
                          <a:solidFill>
                            <a:srgbClr val="0089E1"/>
                          </a:solidFill>
                          <a:ln w="9525" cap="sq">
                            <a:solidFill>
                              <a:srgbClr val="24211D"/>
                            </a:solidFill>
                            <a:miter lim="800000"/>
                            <a:headEnd/>
                            <a:tailEnd/>
                          </a:ln>
                        </wps:spPr>
                        <wps:bodyPr rot="0" vert="horz" wrap="none" lIns="91440" tIns="45720" rIns="91440" bIns="45720" anchor="ctr" anchorCtr="0" upright="1">
                          <a:noAutofit/>
                        </wps:bodyPr>
                      </wps:wsp>
                      <wps:wsp>
                        <wps:cNvPr id="665" name="Text Box 270"/>
                        <wps:cNvSpPr txBox="1">
                          <a:spLocks noChangeArrowheads="1"/>
                        </wps:cNvSpPr>
                        <wps:spPr bwMode="auto">
                          <a:xfrm>
                            <a:off x="580" y="3044"/>
                            <a:ext cx="133"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s:wsp>
                        <wps:cNvPr id="666" name="Text Box 271"/>
                        <wps:cNvSpPr txBox="1">
                          <a:spLocks noChangeArrowheads="1"/>
                        </wps:cNvSpPr>
                        <wps:spPr bwMode="auto">
                          <a:xfrm>
                            <a:off x="1087" y="2467"/>
                            <a:ext cx="81"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txbx>
                          <w:txbxContent>
                            <w:p w14:paraId="53979955" w14:textId="77777777" w:rsidR="00F2516A" w:rsidRDefault="00F2516A" w:rsidP="000D2123">
                              <w:pPr>
                                <w:autoSpaceDE w:val="0"/>
                                <w:rPr>
                                  <w:color w:val="23282B"/>
                                  <w:sz w:val="16"/>
                                  <w:szCs w:val="32"/>
                                </w:rPr>
                              </w:pPr>
                              <w:r>
                                <w:rPr>
                                  <w:color w:val="23282B"/>
                                  <w:sz w:val="16"/>
                                  <w:szCs w:val="32"/>
                                </w:rPr>
                                <w:t>0</w:t>
                              </w:r>
                            </w:p>
                          </w:txbxContent>
                        </wps:txbx>
                        <wps:bodyPr rot="0" vert="horz" wrap="square" lIns="0" tIns="0" rIns="0" bIns="0" anchor="t" anchorCtr="0" upright="1">
                          <a:noAutofit/>
                        </wps:bodyPr>
                      </wps:wsp>
                      <wps:wsp>
                        <wps:cNvPr id="667" name="Text Box 272"/>
                        <wps:cNvSpPr txBox="1">
                          <a:spLocks noChangeArrowheads="1"/>
                        </wps:cNvSpPr>
                        <wps:spPr bwMode="auto">
                          <a:xfrm>
                            <a:off x="968" y="2301"/>
                            <a:ext cx="190" cy="3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txbx>
                          <w:txbxContent>
                            <w:p w14:paraId="7349D3CF" w14:textId="77777777" w:rsidR="00F2516A" w:rsidRDefault="00F2516A" w:rsidP="000D2123">
                              <w:pPr>
                                <w:autoSpaceDE w:val="0"/>
                                <w:rPr>
                                  <w:i/>
                                  <w:iCs/>
                                  <w:color w:val="23282B"/>
                                  <w:sz w:val="28"/>
                                  <w:szCs w:val="56"/>
                                </w:rPr>
                              </w:pPr>
                              <w:r>
                                <w:rPr>
                                  <w:i/>
                                  <w:iCs/>
                                  <w:color w:val="23282B"/>
                                  <w:sz w:val="28"/>
                                  <w:szCs w:val="56"/>
                                </w:rPr>
                                <w:t>x</w:t>
                              </w:r>
                            </w:p>
                          </w:txbxContent>
                        </wps:txbx>
                        <wps:bodyPr rot="0" vert="horz" wrap="square" lIns="0" tIns="0" rIns="0" bIns="0" anchor="t" anchorCtr="0" upright="1">
                          <a:noAutofit/>
                        </wps:bodyPr>
                      </wps:wsp>
                      <wps:wsp>
                        <wps:cNvPr id="668" name="Text Box 273"/>
                        <wps:cNvSpPr txBox="1">
                          <a:spLocks noChangeArrowheads="1"/>
                        </wps:cNvSpPr>
                        <wps:spPr bwMode="auto">
                          <a:xfrm>
                            <a:off x="1680" y="2439"/>
                            <a:ext cx="81"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txbx>
                          <w:txbxContent>
                            <w:p w14:paraId="72D85CB8" w14:textId="77777777" w:rsidR="00F2516A" w:rsidRDefault="00F2516A" w:rsidP="000D2123">
                              <w:pPr>
                                <w:autoSpaceDE w:val="0"/>
                                <w:rPr>
                                  <w:color w:val="23282B"/>
                                  <w:sz w:val="16"/>
                                  <w:szCs w:val="32"/>
                                </w:rPr>
                              </w:pPr>
                              <w:r>
                                <w:rPr>
                                  <w:color w:val="23282B"/>
                                  <w:sz w:val="16"/>
                                  <w:szCs w:val="32"/>
                                </w:rPr>
                                <w:t>1</w:t>
                              </w:r>
                            </w:p>
                          </w:txbxContent>
                        </wps:txbx>
                        <wps:bodyPr rot="0" vert="horz" wrap="square" lIns="0" tIns="0" rIns="0" bIns="0" anchor="t" anchorCtr="0" upright="1">
                          <a:noAutofit/>
                        </wps:bodyPr>
                      </wps:wsp>
                      <wps:wsp>
                        <wps:cNvPr id="669" name="Text Box 384"/>
                        <wps:cNvSpPr txBox="1">
                          <a:spLocks noChangeArrowheads="1"/>
                        </wps:cNvSpPr>
                        <wps:spPr bwMode="auto">
                          <a:xfrm>
                            <a:off x="1571" y="2274"/>
                            <a:ext cx="190" cy="3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txbx>
                          <w:txbxContent>
                            <w:p w14:paraId="06DDE9FA" w14:textId="77777777" w:rsidR="00F2516A" w:rsidRDefault="00F2516A" w:rsidP="000D2123">
                              <w:pPr>
                                <w:autoSpaceDE w:val="0"/>
                                <w:rPr>
                                  <w:i/>
                                  <w:iCs/>
                                  <w:color w:val="23282B"/>
                                  <w:sz w:val="28"/>
                                  <w:szCs w:val="56"/>
                                </w:rPr>
                              </w:pPr>
                              <w:r>
                                <w:rPr>
                                  <w:i/>
                                  <w:iCs/>
                                  <w:color w:val="23282B"/>
                                  <w:sz w:val="28"/>
                                  <w:szCs w:val="56"/>
                                </w:rPr>
                                <w:t>x</w:t>
                              </w:r>
                            </w:p>
                          </w:txbxContent>
                        </wps:txbx>
                        <wps:bodyPr rot="0" vert="horz" wrap="square" lIns="0" tIns="0" rIns="0" bIns="0" anchor="t" anchorCtr="0" upright="1">
                          <a:noAutofit/>
                        </wps:bodyPr>
                      </wps:wsp>
                      <wps:wsp>
                        <wps:cNvPr id="670" name="Text Box 275"/>
                        <wps:cNvSpPr txBox="1">
                          <a:spLocks noChangeArrowheads="1"/>
                        </wps:cNvSpPr>
                        <wps:spPr bwMode="auto">
                          <a:xfrm>
                            <a:off x="2244" y="3003"/>
                            <a:ext cx="133"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s:wsp>
                        <wps:cNvPr id="671" name="Text Box 277"/>
                        <wps:cNvSpPr txBox="1">
                          <a:spLocks noChangeArrowheads="1"/>
                        </wps:cNvSpPr>
                        <wps:spPr bwMode="auto">
                          <a:xfrm>
                            <a:off x="1309" y="1766"/>
                            <a:ext cx="197"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txbx>
                          <w:txbxContent>
                            <w:p w14:paraId="7F7AE085" w14:textId="77777777" w:rsidR="00F2516A" w:rsidRDefault="00F2516A" w:rsidP="000D2123">
                              <w:pPr>
                                <w:autoSpaceDE w:val="0"/>
                                <w:rPr>
                                  <w:i/>
                                  <w:iCs/>
                                  <w:color w:val="23282B"/>
                                  <w:sz w:val="29"/>
                                  <w:szCs w:val="58"/>
                                </w:rPr>
                              </w:pPr>
                              <w:r>
                                <w:rPr>
                                  <w:i/>
                                  <w:iCs/>
                                  <w:color w:val="23282B"/>
                                  <w:sz w:val="29"/>
                                  <w:szCs w:val="58"/>
                                </w:rPr>
                                <w:t>x</w:t>
                              </w:r>
                            </w:p>
                          </w:txbxContent>
                        </wps:txbx>
                        <wps:bodyPr rot="0" vert="horz" wrap="square" lIns="0" tIns="0" rIns="0" bIns="0" anchor="t" anchorCtr="0" upright="1">
                          <a:noAutofit/>
                        </wps:bodyPr>
                      </wps:wsp>
                      <wps:wsp>
                        <wps:cNvPr id="672" name="Line 278"/>
                        <wps:cNvCnPr>
                          <a:cxnSpLocks noChangeShapeType="1"/>
                        </wps:cNvCnPr>
                        <wps:spPr bwMode="auto">
                          <a:xfrm flipH="1">
                            <a:off x="1309" y="2082"/>
                            <a:ext cx="11" cy="632"/>
                          </a:xfrm>
                          <a:prstGeom prst="line">
                            <a:avLst/>
                          </a:prstGeom>
                          <a:noFill/>
                          <a:ln w="9525" cap="sq">
                            <a:solidFill>
                              <a:srgbClr val="EC3A3E"/>
                            </a:solidFill>
                            <a:miter lim="800000"/>
                            <a:headEnd/>
                            <a:tailEnd/>
                          </a:ln>
                          <a:extLst>
                            <a:ext uri="{909E8E84-426E-40DD-AFC4-6F175D3DCCD1}">
                              <a14:hiddenFill xmlns:a14="http://schemas.microsoft.com/office/drawing/2010/main">
                                <a:noFill/>
                              </a14:hiddenFill>
                            </a:ext>
                          </a:extLst>
                        </wps:spPr>
                        <wps:bodyPr/>
                      </wps:wsp>
                      <wps:wsp>
                        <wps:cNvPr id="673" name="Freeform 279"/>
                        <wps:cNvSpPr>
                          <a:spLocks noChangeArrowheads="1"/>
                        </wps:cNvSpPr>
                        <wps:spPr bwMode="auto">
                          <a:xfrm>
                            <a:off x="1281" y="2646"/>
                            <a:ext cx="69" cy="68"/>
                          </a:xfrm>
                          <a:custGeom>
                            <a:avLst/>
                            <a:gdLst>
                              <a:gd name="T0" fmla="*/ 33 w 59"/>
                              <a:gd name="T1" fmla="*/ 78 h 59"/>
                              <a:gd name="T2" fmla="*/ 81 w 59"/>
                              <a:gd name="T3" fmla="*/ 0 h 59"/>
                              <a:gd name="T4" fmla="*/ 0 w 59"/>
                              <a:gd name="T5" fmla="*/ 0 h 59"/>
                              <a:gd name="T6" fmla="*/ 33 w 59"/>
                              <a:gd name="T7" fmla="*/ 78 h 5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9" h="59">
                                <a:moveTo>
                                  <a:pt x="24" y="59"/>
                                </a:moveTo>
                                <a:lnTo>
                                  <a:pt x="59" y="0"/>
                                </a:lnTo>
                                <a:lnTo>
                                  <a:pt x="0" y="0"/>
                                </a:lnTo>
                                <a:lnTo>
                                  <a:pt x="24" y="59"/>
                                </a:lnTo>
                                <a:close/>
                              </a:path>
                            </a:pathLst>
                          </a:custGeom>
                          <a:solidFill>
                            <a:srgbClr val="EC3A3E"/>
                          </a:solidFill>
                          <a:ln>
                            <a:noFill/>
                          </a:ln>
                          <a:extLs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s:wsp>
                        <wps:cNvPr id="674" name="Text Box 280"/>
                        <wps:cNvSpPr txBox="1">
                          <a:spLocks noChangeArrowheads="1"/>
                        </wps:cNvSpPr>
                        <wps:spPr bwMode="auto">
                          <a:xfrm>
                            <a:off x="1735" y="344"/>
                            <a:ext cx="73"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txbx>
                          <w:txbxContent>
                            <w:p w14:paraId="45A47453" w14:textId="77777777" w:rsidR="00F2516A" w:rsidRDefault="00F2516A" w:rsidP="000D2123">
                              <w:pPr>
                                <w:autoSpaceDE w:val="0"/>
                                <w:rPr>
                                  <w:color w:val="23282B"/>
                                  <w:sz w:val="16"/>
                                  <w:szCs w:val="32"/>
                                </w:rPr>
                              </w:pPr>
                            </w:p>
                          </w:txbxContent>
                        </wps:txbx>
                        <wps:bodyPr rot="0" vert="horz" wrap="square" lIns="0" tIns="0" rIns="0" bIns="0" anchor="t" anchorCtr="0" upright="1">
                          <a:noAutofit/>
                        </wps:bodyPr>
                      </wps:wsp>
                      <wps:wsp>
                        <wps:cNvPr id="675" name="Text Box 281"/>
                        <wps:cNvSpPr txBox="1">
                          <a:spLocks noChangeArrowheads="1"/>
                        </wps:cNvSpPr>
                        <wps:spPr bwMode="auto">
                          <a:xfrm>
                            <a:off x="1616" y="149"/>
                            <a:ext cx="212" cy="3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txbx>
                          <w:txbxContent>
                            <w:p w14:paraId="59BEC6A4" w14:textId="77777777" w:rsidR="00F2516A" w:rsidRDefault="00F2516A" w:rsidP="000D2123">
                              <w:pPr>
                                <w:autoSpaceDE w:val="0"/>
                                <w:rPr>
                                  <w:i/>
                                  <w:iCs/>
                                  <w:color w:val="23282B"/>
                                  <w:sz w:val="28"/>
                                  <w:szCs w:val="56"/>
                                </w:rPr>
                              </w:pPr>
                            </w:p>
                          </w:txbxContent>
                        </wps:txbx>
                        <wps:bodyPr rot="0" vert="horz" wrap="square" lIns="0" tIns="0" rIns="0" bIns="0" anchor="t" anchorCtr="0" upright="1">
                          <a:noAutofit/>
                        </wps:bodyPr>
                      </wps:wsp>
                      <wps:wsp>
                        <wps:cNvPr id="676" name="Text Box 282"/>
                        <wps:cNvSpPr txBox="1">
                          <a:spLocks noChangeArrowheads="1"/>
                        </wps:cNvSpPr>
                        <wps:spPr bwMode="auto">
                          <a:xfrm>
                            <a:off x="1996" y="316"/>
                            <a:ext cx="73"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txbx>
                          <w:txbxContent>
                            <w:p w14:paraId="0F900166" w14:textId="77777777" w:rsidR="00F2516A" w:rsidRDefault="00F2516A" w:rsidP="000D2123">
                              <w:pPr>
                                <w:autoSpaceDE w:val="0"/>
                                <w:rPr>
                                  <w:color w:val="23282B"/>
                                  <w:sz w:val="16"/>
                                  <w:szCs w:val="32"/>
                                </w:rPr>
                              </w:pPr>
                            </w:p>
                          </w:txbxContent>
                        </wps:txbx>
                        <wps:bodyPr rot="0" vert="horz" wrap="square" lIns="0" tIns="0" rIns="0" bIns="0" anchor="t" anchorCtr="0" upright="1">
                          <a:noAutofit/>
                        </wps:bodyPr>
                      </wps:wsp>
                      <wps:wsp>
                        <wps:cNvPr id="677" name="Freeform 285"/>
                        <wps:cNvSpPr>
                          <a:spLocks noChangeArrowheads="1"/>
                        </wps:cNvSpPr>
                        <wps:spPr bwMode="auto">
                          <a:xfrm>
                            <a:off x="1405" y="2631"/>
                            <a:ext cx="68" cy="83"/>
                          </a:xfrm>
                          <a:custGeom>
                            <a:avLst/>
                            <a:gdLst>
                              <a:gd name="T0" fmla="*/ 16 w 59"/>
                              <a:gd name="T1" fmla="*/ 97 h 71"/>
                              <a:gd name="T2" fmla="*/ 78 w 59"/>
                              <a:gd name="T3" fmla="*/ 33 h 71"/>
                              <a:gd name="T4" fmla="*/ 0 w 59"/>
                              <a:gd name="T5" fmla="*/ 0 h 71"/>
                              <a:gd name="T6" fmla="*/ 16 w 59"/>
                              <a:gd name="T7" fmla="*/ 97 h 7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9" h="71">
                                <a:moveTo>
                                  <a:pt x="12" y="71"/>
                                </a:moveTo>
                                <a:lnTo>
                                  <a:pt x="59" y="24"/>
                                </a:lnTo>
                                <a:lnTo>
                                  <a:pt x="0" y="0"/>
                                </a:lnTo>
                                <a:lnTo>
                                  <a:pt x="12" y="71"/>
                                </a:lnTo>
                                <a:close/>
                              </a:path>
                            </a:pathLst>
                          </a:custGeom>
                          <a:solidFill>
                            <a:srgbClr val="2B726C"/>
                          </a:solidFill>
                          <a:ln>
                            <a:noFill/>
                          </a:ln>
                          <a:extLs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s:wsp>
                        <wps:cNvPr id="678" name="Text Box 286"/>
                        <wps:cNvSpPr txBox="1">
                          <a:spLocks noChangeArrowheads="1"/>
                        </wps:cNvSpPr>
                        <wps:spPr bwMode="auto">
                          <a:xfrm>
                            <a:off x="2851" y="2991"/>
                            <a:ext cx="133"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s:wsp>
                        <wps:cNvPr id="679" name="Text Box 287"/>
                        <wps:cNvSpPr txBox="1">
                          <a:spLocks noChangeArrowheads="1"/>
                        </wps:cNvSpPr>
                        <wps:spPr bwMode="auto">
                          <a:xfrm>
                            <a:off x="2842" y="2779"/>
                            <a:ext cx="133"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s:wsp>
                        <wps:cNvPr id="680" name="Oval 288"/>
                        <wps:cNvSpPr>
                          <a:spLocks noChangeArrowheads="1"/>
                        </wps:cNvSpPr>
                        <wps:spPr bwMode="auto">
                          <a:xfrm>
                            <a:off x="923" y="2673"/>
                            <a:ext cx="109" cy="95"/>
                          </a:xfrm>
                          <a:prstGeom prst="ellipse">
                            <a:avLst/>
                          </a:prstGeom>
                          <a:solidFill>
                            <a:srgbClr val="FDFA00"/>
                          </a:solidFill>
                          <a:ln w="9525" cap="sq">
                            <a:solidFill>
                              <a:srgbClr val="24211D"/>
                            </a:solidFill>
                            <a:miter lim="800000"/>
                            <a:headEnd/>
                            <a:tailEnd/>
                          </a:ln>
                        </wps:spPr>
                        <wps:bodyPr rot="0" vert="horz" wrap="none" lIns="91440" tIns="45720" rIns="91440" bIns="45720" anchor="ctr" anchorCtr="0" upright="1">
                          <a:noAutofit/>
                        </wps:bodyPr>
                      </wps:wsp>
                      <wps:wsp>
                        <wps:cNvPr id="681" name="Line 289"/>
                        <wps:cNvCnPr>
                          <a:cxnSpLocks noChangeShapeType="1"/>
                        </wps:cNvCnPr>
                        <wps:spPr bwMode="auto">
                          <a:xfrm>
                            <a:off x="1015" y="2780"/>
                            <a:ext cx="586" cy="0"/>
                          </a:xfrm>
                          <a:prstGeom prst="line">
                            <a:avLst/>
                          </a:prstGeom>
                          <a:noFill/>
                          <a:ln w="57240" cap="sq">
                            <a:solidFill>
                              <a:srgbClr val="CC00CC"/>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C2D00DF" id="Группа 564" o:spid="_x0000_s1066" style="width:267.15pt;height:133.6pt;mso-position-horizontal-relative:char;mso-position-vertical-relative:line" coordorigin=",1" coordsize="6029,3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">
                <v:rect id="Rectangle 74" o:spid="_x0000_s1067" style="position:absolute;top:1;width:6029;height:338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" filled="f" stroked="f" strokecolor="#3465af">
                  <v:stroke joinstyle="round"/>
                </v:rect>
                <v:line id="Line 75" o:spid="_x0000_s1068" style="position:absolute;visibility:visible;mso-wrap-style:square" from="744,482" to="744,3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" strokecolor="#24211d">
                  <v:stroke joinstyle="miter" endcap="square"/>
                </v:line>
                <v:line id="Line 76" o:spid="_x0000_s1069" style="position:absolute;visibility:visible;mso-wrap-style:square" from="0,2716" to="5689,2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" strokecolor="#24211d">
                  <v:stroke joinstyle="miter" endcap="square"/>
                </v:line>
                <v:shape id="Freeform 77" o:spid="_x0000_s1070" style="position:absolute;left:950;top:799;width:3925;height:2218;visibility:visible;mso-wrap-style:none;v-text-anchor:middle" coordsize="285,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" path="m285,2v-2,,-5,,-8,1l277,1v3,,6,-1,8,-1l285,2xm277,3v-2,,-5,,-7,1l269,2v3,,6,-1,8,-1l277,3xm265,5r,l264,3r1,2xm265,5r,l265,4r,1xm265,5v-1,,-1,,-1,l263,3v1,,1,,1,l265,5xm264,5v-1,,-1,,-1,l262,4v1,-1,1,-1,1,-1l264,5xm263,5v-2,1,-4,1,-5,1l257,5v2,-1,4,-1,5,-1l263,5xm252,8v-1,,-2,1,-3,1l249,7v1,,1,,2,-1l252,8xm249,9v-1,,-1,1,-2,1l246,8v1,,2,,3,-1l249,9xm241,12v-3,1,-6,2,-9,4l231,14v3,-1,6,-3,10,-4l241,12xm232,16v-3,1,-6,3,-9,4l222,19v3,-2,6,-4,9,-5l232,16xm218,23v-1,,-2,1,-3,1l215,23v,-1,1,-1,2,-2l218,23xm215,24v,1,-1,1,-2,2l212,24v1,,2,-1,3,-1l215,24xm208,29r,l207,27r1,2xm207,27r,l208,28r-1,-1xm208,29v,,,,-1,l206,28v1,-1,1,-1,1,-1l208,29xm207,29r,l207,28r,1xm207,29r,l206,28r1,1xm203,32v-1,1,-2,1,-2,1l200,32v,,1,-1,2,-1l203,32xm201,33v-1,1,-2,1,-2,2l198,33v1,,1,-1,2,-1l201,33xm194,38v-2,2,-5,4,-8,6l185,43v3,-2,6,-5,8,-7l194,38xm186,44v-3,2,-5,4,-8,7l177,49v3,-2,5,-4,8,-6l186,44xm173,55v-1,,-2,1,-3,2l169,56v1,-1,2,-2,3,-3l173,55xm170,57v,1,-1,2,-2,2l167,58v1,-1,1,-2,2,-2l170,57xm164,63v-1,1,-3,2,-4,3l159,65v1,-1,2,-2,4,-3l164,63xm160,66v-1,1,-2,2,-3,3l156,68v1,-1,2,-2,3,-3l160,66xm152,73r-2,2l149,74r2,-2l152,73xm150,75r,l150,74r,1xm150,75v,1,-1,1,-2,2l147,75v1,,2,-1,2,-1l150,75xm145,80r,l143,79r2,1xm145,80r,l144,80r1,xm145,80v-2,2,-3,3,-5,4l139,83v2,-1,3,-3,4,-4l145,80xm140,84v-2,3,-5,5,-7,8l131,90v3,-2,6,-5,8,-7l140,84xm128,95v,1,-1,2,-2,3l125,96v,,1,-1,2,-2l128,95xm126,98v-1,1,-2,2,-3,2l122,99v1,-1,2,-2,3,-3l126,98xm119,104v-1,1,-1,1,-2,2l116,105v,-1,1,-2,2,-3l119,104xm117,106v-1,1,-2,1,-3,2l113,107v1,-1,2,-2,3,-2l117,106xm110,112v-1,,-1,1,-2,2l107,112v,,1,-1,2,-1l110,112xm108,114v-1,,-2,1,-2,1l105,114v,-1,1,-1,2,-2l108,114xm101,119v-1,1,-3,3,-4,4l96,121v1,-1,3,-2,4,-3l101,119xm97,123v-2,1,-3,2,-5,3l91,125v2,-2,3,-3,5,-4l97,123xm88,129v-1,1,-1,1,-2,2l85,129v1,,1,-1,2,-1l88,129xm86,131v,,-1,,-1,1l84,130v,,1,,1,-1l86,131xm80,135v-2,1,-4,2,-6,4l73,137v2,-1,4,-2,6,-3l80,135xm74,139v-2,1,-4,2,-6,3l67,141v2,-1,4,-3,6,-4l74,139xm64,145v-1,,-2,,-2,l61,144v1,,1,-1,2,-1l64,145xm62,145v-1,1,-1,1,-2,1l60,145v,-1,1,-1,1,-1l62,145xm56,148v-9,4,-18,8,-27,10l29,156v9,-2,18,-5,26,-9l56,148xm29,158v-9,2,-19,3,-29,3l,159v10,,20,-1,29,-3l29,158xe" fillcolor="#24211d" stroked="f" strokecolor="#3465af">
                  <v:path o:connecttype="custom" o:connectlocs="744442,0;702713,5318;692287,13101;692287,13101;692287,13101;692287,13101;686971,7784;671230,13101;650366,23530;650366,23530;650366,23530;629501,26189;579812,49719;561606,62820;561606,62820;561606,62820;540741,70604;543399,73263;538083,73263;540741,75922;540741,75922;530302,83692;530302,83692;522342,83692;483271,112360;464871,133424;451981,143867;451981,143867;441349,146333;415375,169863;410059,180485;396976,190927;396976,190927;391853,196052;389195,193393;373453,206494;378769,209153;365672,219582;365672,219582;365672,219582;331724,245771;318641,258872;305558,277098;305558,277098;305558,277098;284693,290186;274254,298163;253390,321500;253390,321500;253390,321500;227223,334601;219442,339919;193275,363449;193275,363449;193275,363449;164630,373891;156669,379195;75677,413168;75677,413168;75677,413168" o:connectangles="0,0,0,0,0,0,0,0,0,0,0,0,0,0,0,0,0,0,0,0,0,0,0,0,0,0,0,0,0,0,0,0,0,0,0,0,0,0,0,0,0,0,0,0,0,0,0,0,0,0,0,0,0,0,0,0,0,0,0,0"/>
                </v:shape>
                <v:line id="Line 78" o:spid="_x0000_s1071" style="position:absolute;flip:x;visibility:visible;mso-wrap-style:square" from="978,2605" to="989,2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" strokecolor="#24211d">
                  <v:stroke joinstyle="miter" endcap="square"/>
                </v:line>
                <v:line id="Line 79" o:spid="_x0000_s1072" style="position:absolute;flip:x;visibility:visible;mso-wrap-style:square" from="1610,2605" to="1622,2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" strokecolor="#24211d">
                  <v:stroke joinstyle="miter" endcap="square"/>
                </v:line>
                <v:line id="Line 80" o:spid="_x0000_s1073" style="position:absolute;flip:x;visibility:visible;mso-wrap-style:square" from="2245,2605" to="2258,2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" strokecolor="#24211d">
                  <v:stroke joinstyle="miter" endcap="square"/>
                </v:line>
                <v:line id="Line 81" o:spid="_x0000_s1074" style="position:absolute;visibility:visible;mso-wrap-style:square" from="2893,2605" to="2893,2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" strokecolor="#24211d">
                  <v:stroke joinstyle="miter" endcap="square"/>
                </v:line>
                <v:line id="Line 82" o:spid="_x0000_s1075" style="position:absolute;visibility:visible;mso-wrap-style:square" from="3526,2605" to="3526,2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" strokecolor="#24211d">
                  <v:stroke joinstyle="miter" endcap="square"/>
                </v:line>
                <v:line id="Line 83" o:spid="_x0000_s1076" style="position:absolute;visibility:visible;mso-wrap-style:square" from="4160,2605" to="4160,2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" strokecolor="#24211d">
                  <v:stroke joinstyle="miter" endcap="square"/>
                </v:line>
                <v:line id="Line 84" o:spid="_x0000_s1077" style="position:absolute;visibility:visible;mso-wrap-style:square" from="4793,2605" to="4793,2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" strokecolor="#24211d">
                  <v:stroke joinstyle="miter" endcap="square"/>
                </v:line>
                <v:shape id="Text Box 85" o:spid="_x0000_s1078" type="#_x0000_t202" style="position:absolute;left:5399;top:2356;width:108;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" filled="f" stroked="f" strokecolor="#3465af">
                  <v:stroke joinstyle="round"/>
                  <v:textbox inset="0,0,0,0">
                    <w:txbxContent>
                      <w:p w14:paraId="1E026CDE" w14:textId="77777777" w:rsidR="00F2516A" w:rsidRDefault="00F2516A" w:rsidP="000D2123">
                        <w:pPr>
                          <w:autoSpaceDE w:val="0"/>
                          <w:rPr>
                            <w:rFonts w:ascii="Arial" w:hAnsi="Arial" w:cs="Arial"/>
                            <w:color w:val="24211D"/>
                            <w:sz w:val="16"/>
                            <w:szCs w:val="32"/>
                          </w:rPr>
                        </w:pPr>
                        <w:r>
                          <w:rPr>
                            <w:rFonts w:ascii="Arial" w:hAnsi="Arial" w:cs="Arial"/>
                            <w:color w:val="24211D"/>
                            <w:sz w:val="16"/>
                            <w:szCs w:val="32"/>
                          </w:rPr>
                          <w:t>X</w:t>
                        </w:r>
                      </w:p>
                    </w:txbxContent>
                  </v:textbox>
                </v:shape>
                <v:line id="Line 86" o:spid="_x0000_s1079" style="position:absolute;visibility:visible;mso-wrap-style:square" from="3526,1379" to="3526,1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" strokecolor="#eb3d00">
                  <v:stroke joinstyle="miter" endcap="square"/>
                </v:line>
                <v:line id="Line 87" o:spid="_x0000_s1080" style="position:absolute;visibility:visible;mso-wrap-style:square" from="3526,1419" to="3526,1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" strokecolor="#eb3d00">
                  <v:stroke joinstyle="miter" endcap="square"/>
                </v:line>
                <v:line id="Line 88" o:spid="_x0000_s1081" style="position:absolute;visibility:visible;mso-wrap-style:square" from="3526,1448" to="3526,1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" strokecolor="#eb3d00">
                  <v:stroke joinstyle="miter" endcap="square"/>
                </v:line>
                <v:line id="Line 89" o:spid="_x0000_s1082" style="position:absolute;visibility:visible;mso-wrap-style:square" from="3526,1475" to="3526,1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" strokecolor="#eb3d00">
                  <v:stroke joinstyle="miter" endcap="square"/>
                </v:line>
                <v:line id="Line 90" o:spid="_x0000_s1083" style="position:absolute;visibility:visible;mso-wrap-style:square" from="3526,1516" to="3526,1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" strokecolor="#eb3d00">
                  <v:stroke joinstyle="miter" endcap="square"/>
                </v:line>
                <v:line id="Line 91" o:spid="_x0000_s1084" style="position:absolute;visibility:visible;mso-wrap-style:square" from="3526,1544" to="3526,1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" strokecolor="#eb3d00">
                  <v:stroke joinstyle="miter" endcap="square"/>
                </v:line>
                <v:line id="Line 92" o:spid="_x0000_s1085" style="position:absolute;visibility:visible;mso-wrap-style:square" from="3526,1572" to="3526,1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" strokecolor="#eb3d00">
                  <v:stroke joinstyle="miter" endcap="square"/>
                </v:line>
                <v:line id="Line 93" o:spid="_x0000_s1086" style="position:absolute;visibility:visible;mso-wrap-style:square" from="3526,1613" to="3526,1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" strokecolor="#eb3d00">
                  <v:stroke joinstyle="miter" endcap="square"/>
                </v:line>
                <v:line id="Line 94" o:spid="_x0000_s1087" style="position:absolute;visibility:visible;mso-wrap-style:square" from="3526,1640" to="3526,1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" strokecolor="#eb3d00">
                  <v:stroke joinstyle="miter" endcap="square"/>
                </v:line>
                <v:line id="Line 95" o:spid="_x0000_s1088" style="position:absolute;visibility:visible;mso-wrap-style:square" from="3526,1668" to="3526,1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" strokecolor="#eb3d00">
                  <v:stroke joinstyle="miter" endcap="square"/>
                </v:line>
                <v:line id="Line 96" o:spid="_x0000_s1089" style="position:absolute;visibility:visible;mso-wrap-style:square" from="3526,1709" to="3526,1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" strokecolor="#eb3d00">
                  <v:stroke joinstyle="miter" endcap="square"/>
                </v:line>
                <v:line id="Line 97" o:spid="_x0000_s1090" style="position:absolute;visibility:visible;mso-wrap-style:square" from="3526,1737" to="3526,1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" strokecolor="#eb3d00">
                  <v:stroke joinstyle="miter" endcap="square"/>
                </v:line>
                <v:line id="Line 98" o:spid="_x0000_s1091" style="position:absolute;visibility:visible;mso-wrap-style:square" from="3526,1778" to="3526,1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" strokecolor="#eb3d00">
                  <v:stroke joinstyle="miter" endcap="square"/>
                </v:line>
                <v:line id="Line 99" o:spid="_x0000_s1092" style="position:absolute;visibility:visible;mso-wrap-style:square" from="3526,1806" to="3526,1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" strokecolor="#eb3d00">
                  <v:stroke joinstyle="miter" endcap="square"/>
                </v:line>
                <v:line id="Line 100" o:spid="_x0000_s1093" style="position:absolute;visibility:visible;mso-wrap-style:square" from="3526,1834" to="3526,1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" strokecolor="#eb3d00">
                  <v:stroke joinstyle="miter" endcap="square"/>
                </v:line>
                <v:line id="Line 101" o:spid="_x0000_s1094" style="position:absolute;visibility:visible;mso-wrap-style:square" from="3526,1874" to="3526,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" strokecolor="#eb3d00">
                  <v:stroke joinstyle="miter" endcap="square"/>
                </v:line>
                <v:line id="Line 102" o:spid="_x0000_s1095" style="position:absolute;visibility:visible;mso-wrap-style:square" from="3526,1903" to="3526,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" strokecolor="#eb3d00">
                  <v:stroke joinstyle="miter" endcap="square"/>
                </v:line>
                <v:line id="Line 103" o:spid="_x0000_s1096" style="position:absolute;visibility:visible;mso-wrap-style:square" from="3526,1930" to="3526,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" strokecolor="#eb3d00">
                  <v:stroke joinstyle="miter" endcap="square"/>
                </v:line>
                <v:line id="Line 104" o:spid="_x0000_s1097" style="position:absolute;visibility:visible;mso-wrap-style:square" from="3526,1971" to="3526,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" strokecolor="#eb3d00">
                  <v:stroke joinstyle="miter" endcap="square"/>
                </v:line>
                <v:line id="Line 105" o:spid="_x0000_s1098" style="position:absolute;visibility:visible;mso-wrap-style:square" from="3526,1998" to="3526,2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" strokecolor="#eb3d00">
                  <v:stroke joinstyle="miter" endcap="square"/>
                </v:line>
                <v:line id="Line 106" o:spid="_x0000_s1099" style="position:absolute;visibility:visible;mso-wrap-style:square" from="3526,2026" to="3526,2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" strokecolor="#eb3d00">
                  <v:stroke joinstyle="miter" endcap="square"/>
                </v:line>
                <v:line id="Line 107" o:spid="_x0000_s1100" style="position:absolute;visibility:visible;mso-wrap-style:square" from="3526,2068" to="3526,2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" strokecolor="#eb3d00">
                  <v:stroke joinstyle="miter" endcap="square"/>
                </v:line>
                <v:line id="Line 108" o:spid="_x0000_s1101" style="position:absolute;visibility:visible;mso-wrap-style:square" from="3526,2095" to="3526,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" strokecolor="#eb3d00">
                  <v:stroke joinstyle="miter" endcap="square"/>
                </v:line>
                <v:line id="Line 109" o:spid="_x0000_s1102" style="position:absolute;visibility:visible;mso-wrap-style:square" from="3526,2136" to="3526,2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" strokecolor="#eb3d00">
                  <v:stroke joinstyle="miter" endcap="square"/>
                </v:line>
                <v:line id="Line 110" o:spid="_x0000_s1103" style="position:absolute;visibility:visible;mso-wrap-style:square" from="3526,2164" to="3526,2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" strokecolor="#eb3d00">
                  <v:stroke joinstyle="miter" endcap="square"/>
                </v:line>
                <v:line id="Line 111" o:spid="_x0000_s1104" style="position:absolute;visibility:visible;mso-wrap-style:square" from="3526,2192" to="3526,2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" strokecolor="#eb3d00">
                  <v:stroke joinstyle="miter" endcap="square"/>
                </v:line>
                <v:line id="Line 112" o:spid="_x0000_s1105" style="position:absolute;visibility:visible;mso-wrap-style:square" from="3526,2233" to="3526,2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" strokecolor="#eb3d00">
                  <v:stroke joinstyle="miter" endcap="square"/>
                </v:line>
                <v:line id="Line 113" o:spid="_x0000_s1106" style="position:absolute;visibility:visible;mso-wrap-style:square" from="3526,2261" to="3526,2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" strokecolor="#eb3d00">
                  <v:stroke joinstyle="miter" endcap="square"/>
                </v:line>
                <v:line id="Line 114" o:spid="_x0000_s1107" style="position:absolute;visibility:visible;mso-wrap-style:square" from="3526,2288" to="3526,2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" strokecolor="#eb3d00">
                  <v:stroke joinstyle="miter" endcap="square"/>
                </v:line>
                <v:line id="Line 115" o:spid="_x0000_s1108" style="position:absolute;visibility:visible;mso-wrap-style:square" from="3526,2329" to="3526,2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" strokecolor="#eb3d00">
                  <v:stroke joinstyle="miter" endcap="square"/>
                </v:line>
                <v:line id="Line 116" o:spid="_x0000_s1109" style="position:absolute;visibility:visible;mso-wrap-style:square" from="3526,2356" to="3526,2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" strokecolor="#eb3d00">
                  <v:stroke joinstyle="miter" endcap="square"/>
                </v:line>
                <v:line id="Line 117" o:spid="_x0000_s1110" style="position:absolute;visibility:visible;mso-wrap-style:square" from="3526,2385" to="3526,2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" strokecolor="#eb3d00">
                  <v:stroke joinstyle="miter" endcap="square"/>
                </v:line>
                <v:line id="Line 118" o:spid="_x0000_s1111" style="position:absolute;visibility:visible;mso-wrap-style:square" from="3526,2426" to="3526,2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" strokecolor="#eb3d00">
                  <v:stroke joinstyle="miter" endcap="square"/>
                </v:line>
                <v:line id="Line 119" o:spid="_x0000_s1112" style="position:absolute;visibility:visible;mso-wrap-style:square" from="3526,2452" to="3526,2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" strokecolor="#eb3d00">
                  <v:stroke joinstyle="miter" endcap="square"/>
                </v:line>
                <v:line id="Line 120" o:spid="_x0000_s1113" style="position:absolute;visibility:visible;mso-wrap-style:square" from="3526,2494" to="3526,2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" strokecolor="#eb3d00">
                  <v:stroke joinstyle="miter" endcap="square"/>
                </v:line>
                <v:line id="Line 121" o:spid="_x0000_s1114" style="position:absolute;visibility:visible;mso-wrap-style:square" from="3526,2523" to="3526,2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" strokecolor="#eb3d00">
                  <v:stroke joinstyle="miter" endcap="square"/>
                </v:line>
                <v:line id="Line 122" o:spid="_x0000_s1115" style="position:absolute;visibility:visible;mso-wrap-style:square" from="3526,2549" to="3526,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" strokecolor="#eb3d00">
                  <v:stroke joinstyle="miter" endcap="square"/>
                </v:line>
                <v:line id="Line 123" o:spid="_x0000_s1116" style="position:absolute;visibility:visible;mso-wrap-style:square" from="4160,1034" to="4160,1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" strokecolor="#eb3d00">
                  <v:stroke joinstyle="miter" endcap="square"/>
                </v:line>
                <v:line id="Line 124" o:spid="_x0000_s1117" style="position:absolute;visibility:visible;mso-wrap-style:square" from="4160,1075" to="4160,1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" strokecolor="#eb3d00">
                  <v:stroke joinstyle="miter" endcap="square"/>
                </v:line>
                <v:line id="Line 125" o:spid="_x0000_s1118" style="position:absolute;visibility:visible;mso-wrap-style:square" from="4160,1116" to="4160,1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" strokecolor="#eb3d00">
                  <v:stroke joinstyle="miter" endcap="square"/>
                </v:line>
                <v:line id="Line 126" o:spid="_x0000_s1119" style="position:absolute;visibility:visible;mso-wrap-style:square" from="4160,1158" to="4160,1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" strokecolor="#eb3d00">
                  <v:stroke joinstyle="miter" endcap="square"/>
                </v:line>
                <v:line id="Line 127" o:spid="_x0000_s1120" style="position:absolute;visibility:visible;mso-wrap-style:square" from="4160,1200" to="4160,1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" strokecolor="#eb3d00">
                  <v:stroke joinstyle="miter" endcap="square"/>
                </v:line>
                <v:line id="Line 128" o:spid="_x0000_s1121" style="position:absolute;visibility:visible;mso-wrap-style:square" from="4160,1240" to="4160,1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" strokecolor="#eb3d00">
                  <v:stroke joinstyle="miter" endcap="square"/>
                </v:line>
                <v:line id="Line 129" o:spid="_x0000_s1122" style="position:absolute;visibility:visible;mso-wrap-style:square" from="4160,1282" to="4160,1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" strokecolor="#eb3d00">
                  <v:stroke joinstyle="miter" endcap="square"/>
                </v:line>
                <v:line id="Line 130" o:spid="_x0000_s1123" style="position:absolute;visibility:visible;mso-wrap-style:square" from="4160,1324" to="4160,1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" strokecolor="#eb3d00">
                  <v:stroke joinstyle="miter" endcap="square"/>
                </v:line>
                <v:line id="Line 131" o:spid="_x0000_s1124" style="position:absolute;visibility:visible;mso-wrap-style:square" from="4160,1365" to="4160,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" strokecolor="#eb3d00">
                  <v:stroke joinstyle="miter" endcap="square"/>
                </v:line>
                <v:line id="Line 132" o:spid="_x0000_s1125" style="position:absolute;visibility:visible;mso-wrap-style:square" from="4160,1406" to="4160,1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" strokecolor="#eb3d00">
                  <v:stroke joinstyle="miter" endcap="square"/>
                </v:line>
                <v:line id="Line 133" o:spid="_x0000_s1126" style="position:absolute;visibility:visible;mso-wrap-style:square" from="4160,1448" to="4160,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" strokecolor="#eb3d00">
                  <v:stroke joinstyle="miter" endcap="square"/>
                </v:line>
                <v:line id="Line 134" o:spid="_x0000_s1127" style="position:absolute;visibility:visible;mso-wrap-style:square" from="4160,1488" to="4160,1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" strokecolor="#eb3d00">
                  <v:stroke joinstyle="miter" endcap="square"/>
                </v:line>
                <v:line id="Line 135" o:spid="_x0000_s1128" style="position:absolute;visibility:visible;mso-wrap-style:square" from="4160,1530" to="4160,1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" strokecolor="#eb3d00">
                  <v:stroke joinstyle="miter" endcap="square"/>
                </v:line>
                <v:line id="Line 136" o:spid="_x0000_s1129" style="position:absolute;visibility:visible;mso-wrap-style:square" from="4160,1572" to="4160,1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" strokecolor="#eb3d00">
                  <v:stroke joinstyle="miter" endcap="square"/>
                </v:line>
                <v:line id="Line 137" o:spid="_x0000_s1130" style="position:absolute;visibility:visible;mso-wrap-style:square" from="4160,1613" to="4160,1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" strokecolor="#eb3d00">
                  <v:stroke joinstyle="miter" endcap="square"/>
                </v:line>
                <v:line id="Line 138" o:spid="_x0000_s1131" style="position:absolute;visibility:visible;mso-wrap-style:square" from="4160,1655" to="4160,1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" strokecolor="#eb3d00">
                  <v:stroke joinstyle="miter" endcap="square"/>
                </v:line>
                <v:line id="Line 139" o:spid="_x0000_s1132" style="position:absolute;visibility:visible;mso-wrap-style:square" from="4160,1695" to="4160,1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" strokecolor="#eb3d00">
                  <v:stroke joinstyle="miter" endcap="square"/>
                </v:line>
                <v:line id="Line 140" o:spid="_x0000_s1133" style="position:absolute;visibility:visible;mso-wrap-style:square" from="4160,1737" to="4160,1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" strokecolor="#eb3d00">
                  <v:stroke joinstyle="miter" endcap="square"/>
                </v:line>
                <v:line id="Line 141" o:spid="_x0000_s1134" style="position:absolute;visibility:visible;mso-wrap-style:square" from="4160,1792" to="4160,1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" strokecolor="#eb3d00">
                  <v:stroke joinstyle="miter" endcap="square"/>
                </v:line>
                <v:line id="Line 142" o:spid="_x0000_s1135" style="position:absolute;visibility:visible;mso-wrap-style:square" from="4160,1834" to="4160,1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" strokecolor="#eb3d00">
                  <v:stroke joinstyle="miter" endcap="square"/>
                </v:line>
                <v:line id="Line 143" o:spid="_x0000_s1136" style="position:absolute;visibility:visible;mso-wrap-style:square" from="4160,1874" to="4160,1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" strokecolor="#eb3d00">
                  <v:stroke joinstyle="miter" endcap="square"/>
                </v:line>
                <v:line id="Line 144" o:spid="_x0000_s1137" style="position:absolute;visibility:visible;mso-wrap-style:square" from="4160,1916" to="4160,1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" strokecolor="#eb3d00">
                  <v:stroke joinstyle="miter" endcap="square"/>
                </v:line>
                <v:line id="Line 145" o:spid="_x0000_s1138" style="position:absolute;visibility:visible;mso-wrap-style:square" from="4160,1957" to="4160,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" strokecolor="#eb3d00">
                  <v:stroke joinstyle="miter" endcap="square"/>
                </v:line>
                <v:line id="Line 146" o:spid="_x0000_s1139" style="position:absolute;visibility:visible;mso-wrap-style:square" from="4160,1998" to="4160,2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" strokecolor="#eb3d00">
                  <v:stroke joinstyle="miter" endcap="square"/>
                </v:line>
                <v:line id="Line 147" o:spid="_x0000_s1140" style="position:absolute;visibility:visible;mso-wrap-style:square" from="4160,2040" to="4160,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" strokecolor="#eb3d00">
                  <v:stroke joinstyle="miter" endcap="square"/>
                </v:line>
                <v:line id="Line 148" o:spid="_x0000_s1141" style="position:absolute;visibility:visible;mso-wrap-style:square" from="4160,2082" to="4160,2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" strokecolor="#eb3d00">
                  <v:stroke joinstyle="miter" endcap="square"/>
                </v:line>
                <v:line id="Line 149" o:spid="_x0000_s1142" style="position:absolute;visibility:visible;mso-wrap-style:square" from="4160,2122" to="4160,2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" strokecolor="#eb3d00">
                  <v:stroke joinstyle="miter" endcap="square"/>
                </v:line>
                <v:line id="Line 150" o:spid="_x0000_s1143" style="position:absolute;visibility:visible;mso-wrap-style:square" from="4160,2164" to="4160,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" strokecolor="#eb3d00">
                  <v:stroke joinstyle="miter" endcap="square"/>
                </v:line>
                <v:line id="Line 151" o:spid="_x0000_s1144" style="position:absolute;visibility:visible;mso-wrap-style:square" from="4160,2206" to="4160,2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" strokecolor="#eb3d00">
                  <v:stroke joinstyle="miter" endcap="square"/>
                </v:line>
                <v:line id="Line 152" o:spid="_x0000_s1145" style="position:absolute;visibility:visible;mso-wrap-style:square" from="4160,2247" to="4160,2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" strokecolor="#eb3d00">
                  <v:stroke joinstyle="miter" endcap="square"/>
                </v:line>
                <v:line id="Line 153" o:spid="_x0000_s1146" style="position:absolute;visibility:visible;mso-wrap-style:square" from="4160,2288" to="4160,2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" strokecolor="#eb3d00">
                  <v:stroke joinstyle="miter" endcap="square"/>
                </v:line>
                <v:line id="Line 154" o:spid="_x0000_s1147" style="position:absolute;visibility:visible;mso-wrap-style:square" from="4160,2329" to="4160,2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" strokecolor="#eb3d00">
                  <v:stroke joinstyle="miter" endcap="square"/>
                </v:line>
                <v:line id="Line 155" o:spid="_x0000_s1148" style="position:absolute;visibility:visible;mso-wrap-style:square" from="4160,2370" to="4160,2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" strokecolor="#eb3d00">
                  <v:stroke joinstyle="miter" endcap="square"/>
                </v:line>
                <v:line id="Line 156" o:spid="_x0000_s1149" style="position:absolute;visibility:visible;mso-wrap-style:square" from="4160,2411" to="4160,2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" strokecolor="#eb3d00">
                  <v:stroke joinstyle="miter" endcap="square"/>
                </v:line>
                <v:line id="Line 157" o:spid="_x0000_s1150" style="position:absolute;visibility:visible;mso-wrap-style:square" from="4160,2452" to="4160,2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" strokecolor="#eb3d00">
                  <v:stroke joinstyle="miter" endcap="square"/>
                </v:line>
                <v:line id="Line 158" o:spid="_x0000_s1151" style="position:absolute;visibility:visible;mso-wrap-style:square" from="4160,2494" to="4160,2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" strokecolor="#eb3d00">
                  <v:stroke joinstyle="miter" endcap="square"/>
                </v:line>
                <v:line id="Line 159" o:spid="_x0000_s1152" style="position:absolute;visibility:visible;mso-wrap-style:square" from="4160,2549" to="4160,2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" strokecolor="#eb3d00">
                  <v:stroke joinstyle="miter" endcap="square"/>
                </v:line>
                <v:line id="Line 160" o:spid="_x0000_s1153" style="position:absolute;visibility:visible;mso-wrap-style:square" from="4808,813" to="4808,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" strokecolor="#eb3d00">
                  <v:stroke joinstyle="miter" endcap="square"/>
                </v:line>
                <v:line id="Line 161" o:spid="_x0000_s1154" style="position:absolute;visibility:visible;mso-wrap-style:square" from="4808,869" to="4808,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" strokecolor="#eb3d00">
                  <v:stroke joinstyle="miter" endcap="square"/>
                </v:line>
                <v:line id="Line 162" o:spid="_x0000_s1155" style="position:absolute;visibility:visible;mso-wrap-style:square" from="4808,910" to="4808,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" strokecolor="#eb3d00">
                  <v:stroke joinstyle="miter" endcap="square"/>
                </v:line>
                <v:line id="Line 163" o:spid="_x0000_s1156" style="position:absolute;visibility:visible;mso-wrap-style:square" from="4808,966" to="4808,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" strokecolor="#eb3d00">
                  <v:stroke joinstyle="miter" endcap="square"/>
                </v:line>
                <v:line id="Line 164" o:spid="_x0000_s1157" style="position:absolute;visibility:visible;mso-wrap-style:square" from="4808,1007" to="4808,1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" strokecolor="#eb3d00">
                  <v:stroke joinstyle="miter" endcap="square"/>
                </v:line>
                <v:line id="Line 165" o:spid="_x0000_s1158" style="position:absolute;visibility:visible;mso-wrap-style:square" from="4808,1061" to="4808,1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" strokecolor="#eb3d00">
                  <v:stroke joinstyle="miter" endcap="square"/>
                </v:line>
                <v:line id="Line 166" o:spid="_x0000_s1159" style="position:absolute;visibility:visible;mso-wrap-style:square" from="4808,1103" to="4808,1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" strokecolor="#eb3d00">
                  <v:stroke joinstyle="miter" endcap="square"/>
                </v:line>
                <v:line id="Line 167" o:spid="_x0000_s1160" style="position:absolute;visibility:visible;mso-wrap-style:square" from="4808,1158" to="4808,1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" strokecolor="#eb3d00">
                  <v:stroke joinstyle="miter" endcap="square"/>
                </v:line>
                <v:line id="Line 168" o:spid="_x0000_s1161" style="position:absolute;visibility:visible;mso-wrap-style:square" from="4808,1200" to="4808,1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" strokecolor="#eb3d00">
                  <v:stroke joinstyle="miter" endcap="square"/>
                </v:line>
                <v:line id="Line 169" o:spid="_x0000_s1162" style="position:absolute;visibility:visible;mso-wrap-style:square" from="4808,1240" to="4808,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" strokecolor="#eb3d00">
                  <v:stroke joinstyle="miter" endcap="square"/>
                </v:line>
                <v:line id="Line 170" o:spid="_x0000_s1163" style="position:absolute;visibility:visible;mso-wrap-style:square" from="4808,1296" to="4808,1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" strokecolor="#eb3d00">
                  <v:stroke joinstyle="miter" endcap="square"/>
                </v:line>
                <v:line id="Line 171" o:spid="_x0000_s1164" style="position:absolute;visibility:visible;mso-wrap-style:square" from="4808,1337" to="4808,1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" strokecolor="#eb3d00">
                  <v:stroke joinstyle="miter" endcap="square"/>
                </v:line>
                <v:line id="Line 172" o:spid="_x0000_s1165" style="position:absolute;visibility:visible;mso-wrap-style:square" from="4808,1392" to="4808,1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" strokecolor="#eb3d00">
                  <v:stroke joinstyle="miter" endcap="square"/>
                </v:line>
                <v:line id="Line 173" o:spid="_x0000_s1166" style="position:absolute;visibility:visible;mso-wrap-style:square" from="4808,1433" to="4808,1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" strokecolor="#eb3d00">
                  <v:stroke joinstyle="miter" endcap="square"/>
                </v:line>
                <v:line id="Line 174" o:spid="_x0000_s1167" style="position:absolute;visibility:visible;mso-wrap-style:square" from="4808,1488" to="4808,1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" strokecolor="#eb3d00">
                  <v:stroke joinstyle="miter" endcap="square"/>
                </v:line>
                <v:line id="Line 175" o:spid="_x0000_s1168" style="position:absolute;visibility:visible;mso-wrap-style:square" from="4808,1530" to="4808,1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" strokecolor="#eb3d00">
                  <v:stroke joinstyle="miter" endcap="square"/>
                </v:line>
                <v:line id="Line 176" o:spid="_x0000_s1169" style="position:absolute;visibility:visible;mso-wrap-style:square" from="4808,1585" to="4808,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" strokecolor="#eb3d00">
                  <v:stroke joinstyle="miter" endcap="square"/>
                </v:line>
                <v:line id="Line 177" o:spid="_x0000_s1170" style="position:absolute;visibility:visible;mso-wrap-style:square" from="4808,1627" to="4808,1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" strokecolor="#eb3d00">
                  <v:stroke joinstyle="miter" endcap="square"/>
                </v:line>
                <v:line id="Line 178" o:spid="_x0000_s1171" style="position:absolute;visibility:visible;mso-wrap-style:square" from="4808,1682" to="4808,1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" strokecolor="#eb3d00">
                  <v:stroke joinstyle="miter" endcap="square"/>
                </v:line>
                <v:line id="Line 179" o:spid="_x0000_s1172" style="position:absolute;visibility:visible;mso-wrap-style:square" from="4808,1724" to="4808,1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" strokecolor="#eb3d00">
                  <v:stroke joinstyle="miter" endcap="square"/>
                </v:line>
                <v:line id="Line 180" o:spid="_x0000_s1173" style="position:absolute;visibility:visible;mso-wrap-style:square" from="4808,1764" to="4808,1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" strokecolor="#eb3d00">
                  <v:stroke joinstyle="miter" endcap="square"/>
                </v:line>
                <v:line id="Line 181" o:spid="_x0000_s1174" style="position:absolute;visibility:visible;mso-wrap-style:square" from="4808,1819" to="4808,1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" strokecolor="#eb3d00">
                  <v:stroke joinstyle="miter" endcap="square"/>
                </v:line>
                <v:line id="Line 182" o:spid="_x0000_s1175" style="position:absolute;visibility:visible;mso-wrap-style:square" from="4808,1861" to="4808,1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" strokecolor="#eb3d00">
                  <v:stroke joinstyle="miter" endcap="square"/>
                </v:line>
                <v:line id="Line 183" o:spid="_x0000_s1176" style="position:absolute;visibility:visible;mso-wrap-style:square" from="4808,1916" to="4808,1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" strokecolor="#eb3d00">
                  <v:stroke joinstyle="miter" endcap="square"/>
                </v:line>
                <v:line id="Line 184" o:spid="_x0000_s1177" style="position:absolute;visibility:visible;mso-wrap-style:square" from="4808,1957" to="4808,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" strokecolor="#eb3d00">
                  <v:stroke joinstyle="miter" endcap="square"/>
                </v:line>
                <v:line id="Line 185" o:spid="_x0000_s1178" style="position:absolute;visibility:visible;mso-wrap-style:square" from="4808,2013" to="4808,2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" strokecolor="#eb3d00">
                  <v:stroke joinstyle="miter" endcap="square"/>
                </v:line>
                <v:line id="Line 186" o:spid="_x0000_s1179" style="position:absolute;visibility:visible;mso-wrap-style:square" from="4808,2053" to="4808,2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" strokecolor="#eb3d00">
                  <v:stroke joinstyle="miter" endcap="square"/>
                </v:line>
                <v:line id="Line 187" o:spid="_x0000_s1180" style="position:absolute;visibility:visible;mso-wrap-style:square" from="4808,2109" to="4808,2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" strokecolor="#eb3d00">
                  <v:stroke joinstyle="miter" endcap="square"/>
                </v:line>
                <v:line id="Line 188" o:spid="_x0000_s1181" style="position:absolute;visibility:visible;mso-wrap-style:square" from="4808,2150" to="4808,2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" strokecolor="#eb3d00">
                  <v:stroke joinstyle="miter" endcap="square"/>
                </v:line>
                <v:line id="Line 189" o:spid="_x0000_s1182" style="position:absolute;visibility:visible;mso-wrap-style:square" from="4808,2206" to="4808,2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" strokecolor="#eb3d00">
                  <v:stroke joinstyle="miter" endcap="square"/>
                </v:line>
                <v:line id="Line 190" o:spid="_x0000_s1183" style="position:absolute;visibility:visible;mso-wrap-style:square" from="4808,2247" to="4808,2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" strokecolor="#eb3d00">
                  <v:stroke joinstyle="miter" endcap="square"/>
                </v:line>
                <v:line id="Line 191" o:spid="_x0000_s1184" style="position:absolute;visibility:visible;mso-wrap-style:square" from="4808,2288" to="4808,2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" strokecolor="#eb3d00">
                  <v:stroke joinstyle="miter" endcap="square"/>
                </v:line>
                <v:line id="Line 192" o:spid="_x0000_s1185" style="position:absolute;visibility:visible;mso-wrap-style:square" from="4808,2344" to="4808,2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" strokecolor="#eb3d00">
                  <v:stroke joinstyle="miter" endcap="square"/>
                </v:line>
                <v:line id="Line 193" o:spid="_x0000_s1186" style="position:absolute;visibility:visible;mso-wrap-style:square" from="4808,2385" to="4808,2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" strokecolor="#eb3d00">
                  <v:stroke joinstyle="miter" endcap="square"/>
                </v:line>
                <v:line id="Line 194" o:spid="_x0000_s1187" style="position:absolute;visibility:visible;mso-wrap-style:square" from="4808,2440" to="4808,2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" strokecolor="#eb3d00">
                  <v:stroke joinstyle="miter" endcap="square"/>
                </v:line>
                <v:line id="Line 195" o:spid="_x0000_s1188" style="position:absolute;visibility:visible;mso-wrap-style:square" from="4808,2481" to="4808,2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" strokecolor="#eb3d00">
                  <v:stroke joinstyle="miter" endcap="square"/>
                </v:line>
                <v:line id="Line 196" o:spid="_x0000_s1189" style="position:absolute;visibility:visible;mso-wrap-style:square" from="4808,2537" to="4808,2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" strokecolor="#eb3d00">
                  <v:stroke joinstyle="miter" endcap="square"/>
                </v:line>
                <v:line id="Line 197" o:spid="_x0000_s1190" style="position:absolute;visibility:visible;mso-wrap-style:square" from="1625,2716" to="1626,2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" strokecolor="#eb3d00">
                  <v:stroke joinstyle="miter" endcap="square"/>
                </v:line>
                <v:line id="Line 198" o:spid="_x0000_s1191" style="position:absolute;visibility:visible;mso-wrap-style:square" from="1625,2728" to="1626,2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" strokecolor="#eb3d00">
                  <v:stroke joinstyle="miter" endcap="square"/>
                </v:line>
                <v:line id="Line 199" o:spid="_x0000_s1192" style="position:absolute;visibility:visible;mso-wrap-style:square" from="1625,2757" to="1626,2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" strokecolor="#eb3d00">
                  <v:stroke joinstyle="miter" endcap="square"/>
                </v:line>
                <v:line id="Line 200" o:spid="_x0000_s1193" style="position:absolute;visibility:visible;mso-wrap-style:square" from="1625,2784" to="1626,2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" strokecolor="#eb3d00">
                  <v:stroke joinstyle="miter" endcap="square"/>
                </v:line>
                <v:line id="Line 201" o:spid="_x0000_s1194" style="position:absolute;visibility:visible;mso-wrap-style:square" from="1625,2799" to="1626,2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" strokecolor="#eb3d00">
                  <v:stroke joinstyle="miter" endcap="square"/>
                </v:line>
                <v:line id="Line 202" o:spid="_x0000_s1195" style="position:absolute;visibility:visible;mso-wrap-style:square" from="1625,2825" to="1626,2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" strokecolor="#eb3d00">
                  <v:stroke joinstyle="miter" endcap="square"/>
                </v:line>
                <v:line id="Line 203" o:spid="_x0000_s1196" style="position:absolute;visibility:visible;mso-wrap-style:square" from="1625,2852" to="1626,2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" strokecolor="#eb3d00">
                  <v:stroke joinstyle="miter" endcap="square"/>
                </v:line>
                <v:line id="Line 204" o:spid="_x0000_s1197" style="position:absolute;visibility:visible;mso-wrap-style:square" from="2259,2494" to="2259,2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" strokecolor="#eb3d00">
                  <v:stroke joinstyle="miter" endcap="square"/>
                </v:line>
                <v:line id="Line 205" o:spid="_x0000_s1198" style="position:absolute;visibility:visible;mso-wrap-style:square" from="2259,2508" to="2259,2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" strokecolor="#eb3d00">
                  <v:stroke joinstyle="miter" endcap="square"/>
                </v:line>
                <v:line id="Line 206" o:spid="_x0000_s1199" style="position:absolute;visibility:visible;mso-wrap-style:square" from="2259,2537" to="2259,2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" strokecolor="#eb3d00">
                  <v:stroke joinstyle="miter" endcap="square"/>
                </v:line>
                <v:line id="Line 207" o:spid="_x0000_s1200" style="position:absolute;visibility:visible;mso-wrap-style:square" from="2259,2549" to="2259,2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" strokecolor="#eb3d00">
                  <v:stroke joinstyle="miter" endcap="square"/>
                </v:line>
                <v:line id="Line 208" o:spid="_x0000_s1201" style="position:absolute;visibility:visible;mso-wrap-style:square" from="2259,2564" to="2259,2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" strokecolor="#eb3d00">
                  <v:stroke joinstyle="miter" endcap="square"/>
                </v:line>
                <v:line id="Line 209" o:spid="_x0000_s1202" style="position:absolute;visibility:visible;mso-wrap-style:square" from="2893,1971" to="2893,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" strokecolor="#eb3d00">
                  <v:stroke joinstyle="miter" endcap="square"/>
                </v:line>
                <v:line id="Line 210" o:spid="_x0000_s1203" style="position:absolute;visibility:visible;mso-wrap-style:square" from="2893,1985" to="2893,1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" strokecolor="#eb3d00">
                  <v:stroke joinstyle="miter" endcap="square"/>
                </v:line>
                <v:line id="Line 211" o:spid="_x0000_s1204" style="position:absolute;visibility:visible;mso-wrap-style:square" from="2893,1998" to="2893,2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" strokecolor="#eb3d00">
                  <v:stroke joinstyle="miter" endcap="square"/>
                </v:line>
                <v:line id="Line 212" o:spid="_x0000_s1205" style="position:absolute;visibility:visible;mso-wrap-style:square" from="2893,2040" to="2893,2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" strokecolor="#eb3d00">
                  <v:stroke joinstyle="miter" endcap="square"/>
                </v:line>
                <v:line id="Line 213" o:spid="_x0000_s1206" style="position:absolute;visibility:visible;mso-wrap-style:square" from="2893,2053" to="2893,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" strokecolor="#eb3d00">
                  <v:stroke joinstyle="miter" endcap="square"/>
                </v:line>
                <v:line id="Line 214" o:spid="_x0000_s1207" style="position:absolute;visibility:visible;mso-wrap-style:square" from="2893,2068" to="2893,2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" strokecolor="#eb3d00">
                  <v:stroke joinstyle="miter" endcap="square"/>
                </v:line>
                <v:line id="Line 215" o:spid="_x0000_s1208" style="position:absolute;visibility:visible;mso-wrap-style:square" from="2893,2109" to="2893,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" strokecolor="#eb3d00">
                  <v:stroke joinstyle="miter" endcap="square"/>
                </v:line>
                <v:line id="Line 216" o:spid="_x0000_s1209" style="position:absolute;visibility:visible;mso-wrap-style:square" from="2893,2122" to="2893,2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" strokecolor="#eb3d00">
                  <v:stroke joinstyle="miter" endcap="square"/>
                </v:line>
                <v:line id="Line 217" o:spid="_x0000_s1210" style="position:absolute;visibility:visible;mso-wrap-style:square" from="2893,2136" to="2893,2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" strokecolor="#eb3d00">
                  <v:stroke joinstyle="miter" endcap="square"/>
                </v:line>
                <v:line id="Line 218" o:spid="_x0000_s1211" style="position:absolute;visibility:visible;mso-wrap-style:square" from="2893,2177" to="2893,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" strokecolor="#eb3d00">
                  <v:stroke joinstyle="miter" endcap="square"/>
                </v:line>
                <v:line id="Line 219" o:spid="_x0000_s1212" style="position:absolute;visibility:visible;mso-wrap-style:square" from="2893,2192" to="2893,2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" strokecolor="#eb3d00">
                  <v:stroke joinstyle="miter" endcap="square"/>
                </v:line>
                <v:line id="Line 220" o:spid="_x0000_s1213" style="position:absolute;visibility:visible;mso-wrap-style:square" from="2893,2206" to="2893,2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" strokecolor="#eb3d00">
                  <v:stroke joinstyle="miter" endcap="square"/>
                </v:line>
                <v:line id="Line 221" o:spid="_x0000_s1214" style="position:absolute;visibility:visible;mso-wrap-style:square" from="2893,2247" to="2893,2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" strokecolor="#eb3d00">
                  <v:stroke joinstyle="miter" endcap="square"/>
                </v:line>
                <v:line id="Line 222" o:spid="_x0000_s1215" style="position:absolute;visibility:visible;mso-wrap-style:square" from="2893,2261" to="2893,2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" strokecolor="#eb3d00">
                  <v:stroke joinstyle="miter" endcap="square"/>
                </v:line>
                <v:line id="Line 223" o:spid="_x0000_s1216" style="position:absolute;visibility:visible;mso-wrap-style:square" from="2893,2274" to="2893,2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" strokecolor="#eb3d00">
                  <v:stroke joinstyle="miter" endcap="square"/>
                </v:line>
                <v:line id="Line 224" o:spid="_x0000_s1217" style="position:absolute;visibility:visible;mso-wrap-style:square" from="2893,2315" to="2893,2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" strokecolor="#eb3d00">
                  <v:stroke joinstyle="miter" endcap="square"/>
                </v:line>
                <v:line id="Line 225" o:spid="_x0000_s1218" style="position:absolute;visibility:visible;mso-wrap-style:square" from="2893,2329" to="2893,2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" strokecolor="#eb3d00">
                  <v:stroke joinstyle="miter" endcap="square"/>
                </v:line>
                <v:line id="Line 226" o:spid="_x0000_s1219" style="position:absolute;visibility:visible;mso-wrap-style:square" from="2893,2344" to="2893,2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" strokecolor="#eb3d00">
                  <v:stroke joinstyle="miter" endcap="square"/>
                </v:line>
                <v:line id="Line 227" o:spid="_x0000_s1220" style="position:absolute;visibility:visible;mso-wrap-style:square" from="2893,2385" to="2893,2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" strokecolor="#eb3d00">
                  <v:stroke joinstyle="miter" endcap="square"/>
                </v:line>
                <v:line id="Line 228" o:spid="_x0000_s1221" style="position:absolute;visibility:visible;mso-wrap-style:square" from="2893,2398" to="2893,2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" strokecolor="#eb3d00">
                  <v:stroke joinstyle="miter" endcap="square"/>
                </v:line>
                <v:line id="Line 229" o:spid="_x0000_s1222" style="position:absolute;visibility:visible;mso-wrap-style:square" from="2893,2411" to="2893,2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" strokecolor="#eb3d00">
                  <v:stroke joinstyle="miter" endcap="square"/>
                </v:line>
                <v:line id="Line 230" o:spid="_x0000_s1223" style="position:absolute;visibility:visible;mso-wrap-style:square" from="2893,2452" to="2893,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" strokecolor="#eb3d00">
                  <v:stroke joinstyle="miter" endcap="square"/>
                </v:line>
                <v:line id="Line 231" o:spid="_x0000_s1224" style="position:absolute;visibility:visible;mso-wrap-style:square" from="2893,2467" to="2893,2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" strokecolor="#eb3d00">
                  <v:stroke joinstyle="miter" endcap="square"/>
                </v:line>
                <v:line id="Line 232" o:spid="_x0000_s1225" style="position:absolute;visibility:visible;mso-wrap-style:square" from="2893,2481" to="2893,2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" strokecolor="#eb3d00">
                  <v:stroke joinstyle="miter" endcap="square"/>
                </v:line>
                <v:line id="Line 233" o:spid="_x0000_s1226" style="position:absolute;visibility:visible;mso-wrap-style:square" from="2893,2523" to="2893,2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" strokecolor="#eb3d00">
                  <v:stroke joinstyle="miter" endcap="square"/>
                </v:line>
                <v:line id="Line 234" o:spid="_x0000_s1227" style="position:absolute;visibility:visible;mso-wrap-style:square" from="2893,2537" to="2893,2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" strokecolor="#eb3d00">
                  <v:stroke joinstyle="miter" endcap="square"/>
                </v:line>
                <v:line id="Line 235" o:spid="_x0000_s1228" style="position:absolute;visibility:visible;mso-wrap-style:square" from="2893,2549" to="2893,2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" strokecolor="#eb3d00">
                  <v:stroke joinstyle="miter" endcap="square"/>
                </v:line>
                <v:line id="Line 236" o:spid="_x0000_s1229" style="position:absolute;visibility:visible;mso-wrap-style:square" from="2893,2590" to="2893,2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" strokecolor="#eb3d00">
                  <v:stroke joinstyle="miter" endcap="square"/>
                </v:line>
                <v:line id="Line 237" o:spid="_x0000_s1230" style="position:absolute;visibility:visible;mso-wrap-style:square" from="978,2716" to="978,2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" strokecolor="#eb3d00">
                  <v:stroke joinstyle="miter" endcap="square"/>
                </v:line>
                <v:line id="Line 238" o:spid="_x0000_s1231" style="position:absolute;visibility:visible;mso-wrap-style:square" from="978,2769" to="978,2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" strokecolor="#eb3d00">
                  <v:stroke joinstyle="miter" endcap="square"/>
                </v:line>
                <v:line id="Line 239" o:spid="_x0000_s1232" style="position:absolute;visibility:visible;mso-wrap-style:square" from="978,2784" to="978,2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" strokecolor="#eb3d00">
                  <v:stroke joinstyle="miter" endcap="square"/>
                </v:line>
                <v:line id="Line 240" o:spid="_x0000_s1233" style="position:absolute;visibility:visible;mso-wrap-style:square" from="978,2799" to="978,2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" strokecolor="#eb3d00">
                  <v:stroke joinstyle="miter" endcap="square"/>
                </v:line>
                <v:line id="Line 241" o:spid="_x0000_s1234" style="position:absolute;visibility:visible;mso-wrap-style:square" from="978,2811" to="978,2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" strokecolor="#eb3d00">
                  <v:stroke joinstyle="miter" endcap="square"/>
                </v:line>
                <v:line id="Line 242" o:spid="_x0000_s1235" style="position:absolute;visibility:visible;mso-wrap-style:square" from="978,2825" to="978,2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" strokecolor="#eb3d00">
                  <v:stroke joinstyle="miter" endcap="square"/>
                </v:line>
                <v:line id="Line 243" o:spid="_x0000_s1236" style="position:absolute;visibility:visible;mso-wrap-style:square" from="978,2881" to="978,2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" strokecolor="#eb3d00">
                  <v:stroke joinstyle="miter" endcap="square"/>
                </v:line>
                <v:line id="Line 244" o:spid="_x0000_s1237" style="position:absolute;visibility:visible;mso-wrap-style:square" from="978,2895" to="978,2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" strokecolor="#eb3d00">
                  <v:stroke joinstyle="miter" endcap="square"/>
                </v:line>
                <v:line id="Line 245" o:spid="_x0000_s1238" style="position:absolute;visibility:visible;mso-wrap-style:square" from="978,2907" to="978,2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" strokecolor="#eb3d00">
                  <v:stroke joinstyle="miter" endcap="square"/>
                </v:line>
                <v:line id="Line 246" o:spid="_x0000_s1239" style="position:absolute;visibility:visible;mso-wrap-style:square" from="978,2922" to="978,2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" strokecolor="#eb3d00">
                  <v:stroke joinstyle="miter" endcap="square"/>
                </v:line>
                <v:line id="Line 247" o:spid="_x0000_s1240" style="position:absolute;visibility:visible;mso-wrap-style:square" from="978,2937" to="978,2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" strokecolor="#eb3d00">
                  <v:stroke joinstyle="miter" endcap="square"/>
                </v:line>
                <v:line id="Line 248" o:spid="_x0000_s1241" style="position:absolute;flip:x;visibility:visible;mso-wrap-style:square" from="935,2991" to="975,2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" strokecolor="#ef2f72">
                  <v:stroke joinstyle="miter" endcap="square"/>
                </v:line>
                <v:line id="Line 249" o:spid="_x0000_s1242" style="position:absolute;flip:x;visibility:visible;mso-wrap-style:square" from="880,2991" to="920,2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" strokecolor="#ef2f72">
                  <v:stroke joinstyle="miter" endcap="square"/>
                </v:line>
                <v:line id="Line 250" o:spid="_x0000_s1243" style="position:absolute;flip:x;visibility:visible;mso-wrap-style:square" from="825,2991" to="865,2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" strokecolor="#ef2f72">
                  <v:stroke joinstyle="miter" endcap="square"/>
                </v:line>
                <v:line id="Line 251" o:spid="_x0000_s1244" style="position:absolute;flip:x;visibility:visible;mso-wrap-style:square" from="769,2991" to="809,2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" strokecolor="#ef2f72">
                  <v:stroke joinstyle="miter" endcap="square"/>
                </v:line>
                <v:line id="Line 252" o:spid="_x0000_s1245" style="position:absolute;flip:x;visibility:visible;mso-wrap-style:square" from="743,2991" to="755,2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" strokecolor="#ef2f72">
                  <v:stroke joinstyle="miter" endcap="square"/>
                </v:line>
                <v:line id="Line 253" o:spid="_x0000_s1246" style="position:absolute;flip:x;visibility:visible;mso-wrap-style:square" from="743,2991" to="755,2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" strokecolor="#ef2f72">
                  <v:stroke joinstyle="miter" endcap="square"/>
                </v:line>
                <v:oval id="Oval 254" o:spid="_x0000_s1247" style="position:absolute;left:2809;top:1930;width:124;height:8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" fillcolor="#eb3d00" strokecolor="#24211d">
                  <v:stroke joinstyle="miter" endcap="square"/>
                </v:oval>
                <v:oval id="Oval 255" o:spid="_x0000_s1248" style="position:absolute;left:3458;top:1337;width:122;height: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" fillcolor="#eb3d00" strokecolor="#24211d">
                  <v:stroke joinstyle="miter" endcap="square"/>
                </v:oval>
                <v:oval id="Oval 256" o:spid="_x0000_s1249" style="position:absolute;left:4077;top:966;width:108;height:8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" fillcolor="#eb3d00" strokecolor="#24211d">
                  <v:stroke joinstyle="miter" endcap="square"/>
                </v:oval>
                <v:oval id="Oval 257" o:spid="_x0000_s1250" style="position:absolute;left:4738;top:772;width:123;height: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" fillcolor="#eb3d00" strokecolor="#24211d">
                  <v:stroke joinstyle="miter" endcap="square"/>
                </v:oval>
                <v:oval id="Oval 258" o:spid="_x0000_s1251" style="position:absolute;left:950;top:2963;width:124;height: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" fillcolor="#eb3d00" strokecolor="#24211d">
                  <v:stroke joinstyle="miter" endcap="square"/>
                </v:oval>
                <v:oval id="Oval 259" o:spid="_x0000_s1252" style="position:absolute;left:1556;top:2825;width:123;height: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" fillcolor="#eb3d00" strokecolor="#24211d">
                  <v:stroke joinstyle="miter" endcap="square"/>
                </v:oval>
                <v:oval id="Oval 260" o:spid="_x0000_s1253" style="position:absolute;left:2203;top:2440;width:122;height: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" fillcolor="#eb3d00" strokecolor="#24211d">
                  <v:stroke joinstyle="miter" endcap="square"/>
                </v:oval>
                <v:shape id="Text Box 261" o:spid="_x0000_s1254" type="#_x0000_t202" style="position:absolute;left:273;top:385;width:108;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" filled="f" stroked="f" strokecolor="#3465af">
                  <v:stroke joinstyle="round"/>
                  <v:textbox inset="0,0,0,0">
                    <w:txbxContent>
                      <w:p w14:paraId="3AD5C5B2" w14:textId="77777777" w:rsidR="00F2516A" w:rsidRDefault="00F2516A" w:rsidP="000D2123">
                        <w:pPr>
                          <w:autoSpaceDE w:val="0"/>
                          <w:rPr>
                            <w:rFonts w:ascii="Arial" w:hAnsi="Arial" w:cs="Arial"/>
                            <w:color w:val="24211D"/>
                            <w:sz w:val="16"/>
                            <w:szCs w:val="32"/>
                          </w:rPr>
                        </w:pPr>
                        <w:r>
                          <w:rPr>
                            <w:rFonts w:ascii="Arial" w:hAnsi="Arial" w:cs="Arial"/>
                            <w:color w:val="24211D"/>
                            <w:sz w:val="16"/>
                            <w:szCs w:val="32"/>
                          </w:rPr>
                          <w:t>Y</w:t>
                        </w:r>
                      </w:p>
                    </w:txbxContent>
                  </v:textbox>
                </v:shape>
                <v:oval id="Oval 262" o:spid="_x0000_s1255" style="position:absolute;left:3472;top:2673;width:122;height: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" fillcolor="#0089e1" strokecolor="#24211d">
                  <v:stroke joinstyle="miter" endcap="square"/>
                </v:oval>
                <v:oval id="Oval 263" o:spid="_x0000_s1256" style="position:absolute;left:2833;top:2673;width:122;height: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" fillcolor="#66f" strokecolor="#24211d">
                  <v:stroke joinstyle="miter" endcap="square"/>
                </v:oval>
                <v:oval id="Oval 264" o:spid="_x0000_s1257" style="position:absolute;left:2190;top:2673;width:123;height: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" fillcolor="#fdfa00" strokecolor="#24211d">
                  <v:stroke joinstyle="miter" endcap="square"/>
                </v:oval>
                <v:oval id="Oval 265" o:spid="_x0000_s1258" style="position:absolute;left:1569;top:2673;width:109;height: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" fillcolor="#fdfa00" strokecolor="#24211d">
                  <v:stroke joinstyle="miter" endcap="square"/>
                </v:oval>
                <v:oval id="Oval 266" o:spid="_x0000_s1259" style="position:absolute;left:4725;top:2673;width:123;height: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" fillcolor="#0089e1" strokecolor="#24211d">
                  <v:stroke joinstyle="miter" endcap="square"/>
                </v:oval>
                <v:oval id="Oval 267" o:spid="_x0000_s1260" style="position:absolute;left:4092;top:2673;width:122;height: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" fillcolor="#0089e1" strokecolor="#24211d">
                  <v:stroke joinstyle="miter" endcap="square"/>
                </v:oval>
                <v:shape id="Text Box 270" o:spid="_x0000_s1261" type="#_x0000_t202" style="position:absolute;left:580;top:3044;width:133;height:27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" filled="f" stroked="f" strokecolor="#3465af">
                  <v:stroke joinstyle="round"/>
                </v:shape>
                <v:shape id="Text Box 271" o:spid="_x0000_s1262" type="#_x0000_t202" style="position:absolute;left:1087;top:2467;width:81;height: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" filled="f" stroked="f" strokecolor="#3465af">
                  <v:stroke joinstyle="round"/>
                  <v:textbox inset="0,0,0,0">
                    <w:txbxContent>
                      <w:p w14:paraId="53979955" w14:textId="77777777" w:rsidR="00F2516A" w:rsidRDefault="00F2516A" w:rsidP="000D2123">
                        <w:pPr>
                          <w:autoSpaceDE w:val="0"/>
                          <w:rPr>
                            <w:color w:val="23282B"/>
                            <w:sz w:val="16"/>
                            <w:szCs w:val="32"/>
                          </w:rPr>
                        </w:pPr>
                        <w:r>
                          <w:rPr>
                            <w:color w:val="23282B"/>
                            <w:sz w:val="16"/>
                            <w:szCs w:val="32"/>
                          </w:rPr>
                          <w:t>0</w:t>
                        </w:r>
                      </w:p>
                    </w:txbxContent>
                  </v:textbox>
                </v:shape>
                <v:shape id="Text Box 272" o:spid="_x0000_s1263" type="#_x0000_t202" style="position:absolute;left:968;top:2301;width:190;height: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" filled="f" stroked="f" strokecolor="#3465af">
                  <v:stroke joinstyle="round"/>
                  <v:textbox inset="0,0,0,0">
                    <w:txbxContent>
                      <w:p w14:paraId="7349D3CF" w14:textId="77777777" w:rsidR="00F2516A" w:rsidRDefault="00F2516A" w:rsidP="000D2123">
                        <w:pPr>
                          <w:autoSpaceDE w:val="0"/>
                          <w:rPr>
                            <w:i/>
                            <w:iCs/>
                            <w:color w:val="23282B"/>
                            <w:sz w:val="28"/>
                            <w:szCs w:val="56"/>
                          </w:rPr>
                        </w:pPr>
                        <w:r>
                          <w:rPr>
                            <w:i/>
                            <w:iCs/>
                            <w:color w:val="23282B"/>
                            <w:sz w:val="28"/>
                            <w:szCs w:val="56"/>
                          </w:rPr>
                          <w:t>x</w:t>
                        </w:r>
                      </w:p>
                    </w:txbxContent>
                  </v:textbox>
                </v:shape>
                <v:shape id="Text Box 273" o:spid="_x0000_s1264" type="#_x0000_t202" style="position:absolute;left:1680;top:2439;width:81;height: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" filled="f" stroked="f" strokecolor="#3465af">
                  <v:stroke joinstyle="round"/>
                  <v:textbox inset="0,0,0,0">
                    <w:txbxContent>
                      <w:p w14:paraId="72D85CB8" w14:textId="77777777" w:rsidR="00F2516A" w:rsidRDefault="00F2516A" w:rsidP="000D2123">
                        <w:pPr>
                          <w:autoSpaceDE w:val="0"/>
                          <w:rPr>
                            <w:color w:val="23282B"/>
                            <w:sz w:val="16"/>
                            <w:szCs w:val="32"/>
                          </w:rPr>
                        </w:pPr>
                        <w:r>
                          <w:rPr>
                            <w:color w:val="23282B"/>
                            <w:sz w:val="16"/>
                            <w:szCs w:val="32"/>
                          </w:rPr>
                          <w:t>1</w:t>
                        </w:r>
                      </w:p>
                    </w:txbxContent>
                  </v:textbox>
                </v:shape>
                <v:shape id="Text Box 384" o:spid="_x0000_s1265" type="#_x0000_t202" style="position:absolute;left:1571;top:2274;width:190;height: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" filled="f" stroked="f" strokecolor="#3465af">
                  <v:stroke joinstyle="round"/>
                  <v:textbox inset="0,0,0,0">
                    <w:txbxContent>
                      <w:p w14:paraId="06DDE9FA" w14:textId="77777777" w:rsidR="00F2516A" w:rsidRDefault="00F2516A" w:rsidP="000D2123">
                        <w:pPr>
                          <w:autoSpaceDE w:val="0"/>
                          <w:rPr>
                            <w:i/>
                            <w:iCs/>
                            <w:color w:val="23282B"/>
                            <w:sz w:val="28"/>
                            <w:szCs w:val="56"/>
                          </w:rPr>
                        </w:pPr>
                        <w:r>
                          <w:rPr>
                            <w:i/>
                            <w:iCs/>
                            <w:color w:val="23282B"/>
                            <w:sz w:val="28"/>
                            <w:szCs w:val="56"/>
                          </w:rPr>
                          <w:t>x</w:t>
                        </w:r>
                      </w:p>
                    </w:txbxContent>
                  </v:textbox>
                </v:shape>
                <v:shape id="Text Box 275" o:spid="_x0000_s1266" type="#_x0000_t202" style="position:absolute;left:2244;top:3003;width:133;height:27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" filled="f" stroked="f" strokecolor="#3465af">
                  <v:stroke joinstyle="round"/>
                </v:shape>
                <v:shape id="Text Box 277" o:spid="_x0000_s1267" type="#_x0000_t202" style="position:absolute;left:1309;top:1766;width:197;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" filled="f" stroked="f" strokecolor="#3465af">
                  <v:stroke joinstyle="round"/>
                  <v:textbox inset="0,0,0,0">
                    <w:txbxContent>
                      <w:p w14:paraId="7F7AE085" w14:textId="77777777" w:rsidR="00F2516A" w:rsidRDefault="00F2516A" w:rsidP="000D2123">
                        <w:pPr>
                          <w:autoSpaceDE w:val="0"/>
                          <w:rPr>
                            <w:i/>
                            <w:iCs/>
                            <w:color w:val="23282B"/>
                            <w:sz w:val="29"/>
                            <w:szCs w:val="58"/>
                          </w:rPr>
                        </w:pPr>
                        <w:r>
                          <w:rPr>
                            <w:i/>
                            <w:iCs/>
                            <w:color w:val="23282B"/>
                            <w:sz w:val="29"/>
                            <w:szCs w:val="58"/>
                          </w:rPr>
                          <w:t>x</w:t>
                        </w:r>
                      </w:p>
                    </w:txbxContent>
                  </v:textbox>
                </v:shape>
                <v:line id="Line 278" o:spid="_x0000_s1268" style="position:absolute;flip:x;visibility:visible;mso-wrap-style:square" from="1309,2082" to="1320,2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" strokecolor="#ec3a3e">
                  <v:stroke joinstyle="miter" endcap="square"/>
                </v:line>
                <v:shape id="Freeform 279" o:spid="_x0000_s1269" style="position:absolute;left:1281;top:2646;width:69;height:68;visibility:visible;mso-wrap-style:none;v-text-anchor:middle" coordsize="5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" path="m24,59l59,,,,24,59xe" fillcolor="#ec3a3e" stroked="f" strokecolor="#3465af">
                  <v:path o:connecttype="custom" o:connectlocs="39,90;95,0;0,0;39,90" o:connectangles="0,0,0,0"/>
                </v:shape>
                <v:shape id="Text Box 280" o:spid="_x0000_s1270" type="#_x0000_t202" style="position:absolute;left:1735;top:344;width:73;height: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" filled="f" stroked="f" strokecolor="#3465af">
                  <v:stroke joinstyle="round"/>
                  <v:textbox inset="0,0,0,0">
                    <w:txbxContent>
                      <w:p w14:paraId="45A47453" w14:textId="77777777" w:rsidR="00F2516A" w:rsidRDefault="00F2516A" w:rsidP="000D2123">
                        <w:pPr>
                          <w:autoSpaceDE w:val="0"/>
                          <w:rPr>
                            <w:color w:val="23282B"/>
                            <w:sz w:val="16"/>
                            <w:szCs w:val="32"/>
                          </w:rPr>
                        </w:pPr>
                      </w:p>
                    </w:txbxContent>
                  </v:textbox>
                </v:shape>
                <v:shape id="Text Box 281" o:spid="_x0000_s1271" type="#_x0000_t202" style="position:absolute;left:1616;top:149;width:212;height: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" filled="f" stroked="f" strokecolor="#3465af">
                  <v:stroke joinstyle="round"/>
                  <v:textbox inset="0,0,0,0">
                    <w:txbxContent>
                      <w:p w14:paraId="59BEC6A4" w14:textId="77777777" w:rsidR="00F2516A" w:rsidRDefault="00F2516A" w:rsidP="000D2123">
                        <w:pPr>
                          <w:autoSpaceDE w:val="0"/>
                          <w:rPr>
                            <w:i/>
                            <w:iCs/>
                            <w:color w:val="23282B"/>
                            <w:sz w:val="28"/>
                            <w:szCs w:val="56"/>
                          </w:rPr>
                        </w:pPr>
                      </w:p>
                    </w:txbxContent>
                  </v:textbox>
                </v:shape>
                <v:shape id="Text Box 282" o:spid="_x0000_s1272" type="#_x0000_t202" style="position:absolute;left:1996;top:316;width:73;height: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" filled="f" stroked="f" strokecolor="#3465af">
                  <v:stroke joinstyle="round"/>
                  <v:textbox inset="0,0,0,0">
                    <w:txbxContent>
                      <w:p w14:paraId="0F900166" w14:textId="77777777" w:rsidR="00F2516A" w:rsidRDefault="00F2516A" w:rsidP="000D2123">
                        <w:pPr>
                          <w:autoSpaceDE w:val="0"/>
                          <w:rPr>
                            <w:color w:val="23282B"/>
                            <w:sz w:val="16"/>
                            <w:szCs w:val="32"/>
                          </w:rPr>
                        </w:pPr>
                      </w:p>
                    </w:txbxContent>
                  </v:textbox>
                </v:shape>
                <v:shape id="Freeform 285" o:spid="_x0000_s1273" style="position:absolute;left:1405;top:2631;width:68;height:83;visibility:visible;mso-wrap-style:none;v-text-anchor:middle" coordsize="5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" path="m12,71l59,24,,,12,71xe" fillcolor="#2b726c" stroked="f" strokecolor="#3465af">
                  <v:path o:connecttype="custom" o:connectlocs="18,113;90,39;0,0;18,113" o:connectangles="0,0,0,0"/>
                </v:shape>
                <v:shape id="Text Box 286" o:spid="_x0000_s1274" type="#_x0000_t202" style="position:absolute;left:2851;top:2991;width:133;height:27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" filled="f" stroked="f" strokecolor="#3465af">
                  <v:stroke joinstyle="round"/>
                </v:shape>
                <v:shape id="Text Box 287" o:spid="_x0000_s1275" type="#_x0000_t202" style="position:absolute;left:2842;top:2779;width:133;height:27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" filled="f" stroked="f" strokecolor="#3465af">
                  <v:stroke joinstyle="round"/>
                </v:shape>
                <v:oval id="Oval 288" o:spid="_x0000_s1276" style="position:absolute;left:923;top:2673;width:109;height: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" fillcolor="#fdfa00" strokecolor="#24211d">
                  <v:stroke joinstyle="miter" endcap="square"/>
                </v:oval>
                <v:line id="Line 289" o:spid="_x0000_s1277" style="position:absolute;visibility:visible;mso-wrap-style:square" from="1015,2780" to="1601,2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" strokecolor="#c0c" strokeweight="1.59mm">
                  <v:stroke joinstyle="miter" endcap="square"/>
                </v:line>
                <w10:anchorlock/>
              </v:group>
            </w:pict>
          </mc:Fallback>
        </mc:AlternateContent>
      </w:r>
    </w:p>
    <w:p w14:paraId="411BE87E" w14:textId="6874A5A0" w:rsidR="000D2123" w:rsidRPr="007407D8" w:rsidRDefault="000D2123" w:rsidP="0076247E">
      <w:pPr>
        <w:jc w:val="both"/>
      </w:pPr>
      <w:r w:rsidRPr="007407D8">
        <w:t xml:space="preserve">Рис. 3.   Выбор узлов для квадратичной интерполяции на участке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oMath>
      <w:r w:rsidRPr="007407D8">
        <w:t>.</w:t>
      </w:r>
    </w:p>
    <w:p w14:paraId="66B3051C" w14:textId="77777777" w:rsidR="000D2123" w:rsidRPr="007407D8" w:rsidRDefault="000D2123" w:rsidP="0076247E">
      <w:pPr>
        <w:jc w:val="both"/>
      </w:pPr>
    </w:p>
    <w:p w14:paraId="4E183C8A" w14:textId="783177B6" w:rsidR="00E70B58" w:rsidRPr="00E70B58" w:rsidRDefault="000D2123" w:rsidP="0076247E">
      <w:pPr>
        <w:jc w:val="both"/>
      </w:pPr>
      <w:r w:rsidRPr="007407D8">
        <w:lastRenderedPageBreak/>
        <w:tab/>
        <w:t>Первой интерполяционной формуле Ньютона соответствуют конечные разности, расположенные в горизонтальных рядах Таблицы 1. Интерполирующая функция как бы «прижимается» к левой границе табличной функции. Для построения интерполирующей функции на правой границе табличной функции используется вторая интерполяционная формула Ньютона.</w:t>
      </w:r>
    </w:p>
    <w:p w14:paraId="2272B431" w14:textId="77777777" w:rsidR="00E70B58" w:rsidRPr="007407D8" w:rsidRDefault="00E70B58" w:rsidP="00E70B58">
      <w:pPr>
        <w:jc w:val="both"/>
      </w:pPr>
      <w:r w:rsidRPr="007407D8">
        <w:rPr>
          <w:noProof/>
        </w:rPr>
        <mc:AlternateContent>
          <mc:Choice Requires="wpg">
            <w:drawing>
              <wp:anchor distT="0" distB="0" distL="114300" distR="114300" simplePos="0" relativeHeight="251694592" behindDoc="0" locked="0" layoutInCell="1" allowOverlap="1" wp14:anchorId="75EB7ACF" wp14:editId="2D6A1FB6">
                <wp:simplePos x="0" y="0"/>
                <wp:positionH relativeFrom="column">
                  <wp:posOffset>419481</wp:posOffset>
                </wp:positionH>
                <wp:positionV relativeFrom="paragraph">
                  <wp:posOffset>158830</wp:posOffset>
                </wp:positionV>
                <wp:extent cx="4340352" cy="2085006"/>
                <wp:effectExtent l="0" t="0" r="22225" b="29845"/>
                <wp:wrapNone/>
                <wp:docPr id="563" name="Группа 563"/>
                <wp:cNvGraphicFramePr/>
                <a:graphic xmlns:a="http://schemas.openxmlformats.org/drawingml/2006/main">
                  <a:graphicData uri="http://schemas.microsoft.com/office/word/2010/wordprocessingGroup">
                    <wpg:wgp>
                      <wpg:cNvGrpSpPr/>
                      <wpg:grpSpPr>
                        <a:xfrm>
                          <a:off x="0" y="0"/>
                          <a:ext cx="4340352" cy="2085006"/>
                          <a:chOff x="0" y="0"/>
                          <a:chExt cx="6988175" cy="4664075"/>
                        </a:xfrm>
                      </wpg:grpSpPr>
                      <wps:wsp>
                        <wps:cNvPr id="116" name="Rectangle 2"/>
                        <wps:cNvSpPr>
                          <a:spLocks noChangeArrowheads="1"/>
                        </wps:cNvSpPr>
                        <wps:spPr bwMode="auto">
                          <a:xfrm>
                            <a:off x="3019425" y="2914650"/>
                            <a:ext cx="985838" cy="5683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anchor="ctr"/>
                      </wps:wsp>
                      <wps:wsp>
                        <wps:cNvPr id="117" name="Rectangle 3"/>
                        <wps:cNvSpPr>
                          <a:spLocks noChangeArrowheads="1"/>
                        </wps:cNvSpPr>
                        <wps:spPr bwMode="auto">
                          <a:xfrm>
                            <a:off x="4029075" y="2333625"/>
                            <a:ext cx="987425" cy="56991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anchor="ctr"/>
                      </wps:wsp>
                      <wps:wsp>
                        <wps:cNvPr id="118" name="Rectangle 4"/>
                        <wps:cNvSpPr>
                          <a:spLocks noChangeArrowheads="1"/>
                        </wps:cNvSpPr>
                        <wps:spPr bwMode="auto">
                          <a:xfrm>
                            <a:off x="5038725" y="1762125"/>
                            <a:ext cx="985838" cy="5683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anchor="ctr"/>
                      </wps:wsp>
                      <wps:wsp>
                        <wps:cNvPr id="119" name="Rectangle 5"/>
                        <wps:cNvSpPr>
                          <a:spLocks noChangeArrowheads="1"/>
                        </wps:cNvSpPr>
                        <wps:spPr bwMode="auto">
                          <a:xfrm>
                            <a:off x="5038725" y="1181100"/>
                            <a:ext cx="985838" cy="56991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anchor="ctr"/>
                      </wps:wsp>
                      <pic:pic xmlns:pic="http://schemas.openxmlformats.org/drawingml/2006/picture">
                        <pic:nvPicPr>
                          <pic:cNvPr id="120" name="Рисунок 120"/>
                          <pic:cNvPicPr>
                            <a:picLocks noChangeAspect="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428625" y="752475"/>
                            <a:ext cx="285750" cy="333375"/>
                          </a:xfrm>
                          <a:prstGeom prst="rect">
                            <a:avLst/>
                          </a:prstGeom>
                          <a:noFill/>
                          <a:extLst>
                            <a:ext uri="{909E8E84-426E-40DD-AFC4-6F175D3DCCD1}">
                              <a14:hiddenFill xmlns:a14="http://schemas.microsoft.com/office/drawing/2010/main">
                                <a:solidFill>
                                  <a:srgbClr val="FFFFFF"/>
                                </a:solidFill>
                              </a14:hiddenFill>
                            </a:ext>
                          </a:extLst>
                        </pic:spPr>
                      </pic:pic>
                      <wps:wsp>
                        <wps:cNvPr id="121" name="Rectangle 7"/>
                        <wps:cNvSpPr>
                          <a:spLocks noChangeArrowheads="1"/>
                        </wps:cNvSpPr>
                        <wps:spPr bwMode="auto">
                          <a:xfrm>
                            <a:off x="2371725" y="609600"/>
                            <a:ext cx="1020763" cy="5683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anchor="ctr"/>
                      </wps:wsp>
                      <wps:wsp>
                        <wps:cNvPr id="122" name="Rectangle 8"/>
                        <wps:cNvSpPr>
                          <a:spLocks noChangeArrowheads="1"/>
                        </wps:cNvSpPr>
                        <wps:spPr bwMode="auto">
                          <a:xfrm>
                            <a:off x="5972175" y="609600"/>
                            <a:ext cx="987425" cy="5683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anchor="ctr"/>
                      </wps:wsp>
                      <wps:wsp>
                        <wps:cNvPr id="123" name="Rectangle 9"/>
                        <wps:cNvSpPr>
                          <a:spLocks noChangeArrowheads="1"/>
                        </wps:cNvSpPr>
                        <wps:spPr bwMode="auto">
                          <a:xfrm>
                            <a:off x="4972050" y="609600"/>
                            <a:ext cx="985837" cy="5683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anchor="ctr"/>
                      </wps:wsp>
                      <wps:wsp>
                        <wps:cNvPr id="124" name="Rectangle 10"/>
                        <wps:cNvSpPr>
                          <a:spLocks noChangeArrowheads="1"/>
                        </wps:cNvSpPr>
                        <wps:spPr bwMode="auto">
                          <a:xfrm>
                            <a:off x="4000500" y="609600"/>
                            <a:ext cx="987425" cy="5683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anchor="ctr"/>
                      </wps:wsp>
                      <wps:wsp>
                        <wps:cNvPr id="125" name="Rectangle 11"/>
                        <wps:cNvSpPr>
                          <a:spLocks noChangeArrowheads="1"/>
                        </wps:cNvSpPr>
                        <wps:spPr bwMode="auto">
                          <a:xfrm>
                            <a:off x="3038475" y="609600"/>
                            <a:ext cx="985837" cy="5683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anchor="ctr"/>
                      </wps:wsp>
                      <wps:wsp>
                        <wps:cNvPr id="126" name="Rectangle 12"/>
                        <wps:cNvSpPr>
                          <a:spLocks noChangeArrowheads="1"/>
                        </wps:cNvSpPr>
                        <wps:spPr bwMode="auto">
                          <a:xfrm>
                            <a:off x="2028825" y="628650"/>
                            <a:ext cx="992187" cy="5683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anchor="ctr"/>
                      </wps:wsp>
                      <wps:wsp>
                        <wps:cNvPr id="127" name="Rectangle 13"/>
                        <wps:cNvSpPr>
                          <a:spLocks noChangeArrowheads="1"/>
                        </wps:cNvSpPr>
                        <wps:spPr bwMode="auto">
                          <a:xfrm>
                            <a:off x="1000125" y="609600"/>
                            <a:ext cx="1020763" cy="5683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anchor="ctr"/>
                      </wps:wsp>
                      <pic:pic xmlns:pic="http://schemas.openxmlformats.org/drawingml/2006/picture">
                        <pic:nvPicPr>
                          <pic:cNvPr id="128" name="Рисунок 128"/>
                          <pic:cNvPicPr>
                            <a:picLocks noChangeAspect="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1371600" y="4010025"/>
                            <a:ext cx="457200" cy="571500"/>
                          </a:xfrm>
                          <a:prstGeom prst="rect">
                            <a:avLst/>
                          </a:prstGeom>
                          <a:noFill/>
                          <a:extLst>
                            <a:ext uri="{909E8E84-426E-40DD-AFC4-6F175D3DCCD1}">
                              <a14:hiddenFill xmlns:a14="http://schemas.microsoft.com/office/drawing/2010/main">
                                <a:solidFill>
                                  <a:srgbClr val="FFFFFF"/>
                                </a:solidFill>
                              </a14:hiddenFill>
                            </a:ext>
                          </a:extLst>
                        </pic:spPr>
                      </pic:pic>
                      <wps:wsp>
                        <wps:cNvPr id="129" name="Rectangle 15"/>
                        <wps:cNvSpPr>
                          <a:spLocks noChangeArrowheads="1"/>
                        </wps:cNvSpPr>
                        <wps:spPr bwMode="auto">
                          <a:xfrm>
                            <a:off x="2047875" y="1190625"/>
                            <a:ext cx="992188" cy="5699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anchor="ctr"/>
                      </wps:wsp>
                      <wps:wsp>
                        <wps:cNvPr id="130" name="Rectangle 16"/>
                        <wps:cNvSpPr>
                          <a:spLocks noChangeArrowheads="1"/>
                        </wps:cNvSpPr>
                        <wps:spPr bwMode="auto">
                          <a:xfrm>
                            <a:off x="3019425" y="1228725"/>
                            <a:ext cx="985838" cy="56991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anchor="ctr"/>
                      </wps:wsp>
                      <wps:wsp>
                        <wps:cNvPr id="131" name="Rectangle 17"/>
                        <wps:cNvSpPr>
                          <a:spLocks noChangeArrowheads="1"/>
                        </wps:cNvSpPr>
                        <wps:spPr bwMode="auto">
                          <a:xfrm>
                            <a:off x="1028700" y="1190625"/>
                            <a:ext cx="1020762" cy="5699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anchor="ctr"/>
                      </wps:wsp>
                      <wps:wsp>
                        <wps:cNvPr id="132" name="Rectangle 18"/>
                        <wps:cNvSpPr>
                          <a:spLocks noChangeArrowheads="1"/>
                        </wps:cNvSpPr>
                        <wps:spPr bwMode="auto">
                          <a:xfrm>
                            <a:off x="4019550" y="1190625"/>
                            <a:ext cx="987425" cy="5699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anchor="ctr"/>
                      </wps:wsp>
                      <wps:wsp>
                        <wps:cNvPr id="133" name="Rectangle 19"/>
                        <wps:cNvSpPr>
                          <a:spLocks noChangeArrowheads="1"/>
                        </wps:cNvSpPr>
                        <wps:spPr bwMode="auto">
                          <a:xfrm>
                            <a:off x="0" y="1762125"/>
                            <a:ext cx="1020763" cy="5683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anchor="ctr"/>
                      </wps:wsp>
                      <wps:wsp>
                        <wps:cNvPr id="134" name="Rectangle 20"/>
                        <wps:cNvSpPr>
                          <a:spLocks noChangeArrowheads="1"/>
                        </wps:cNvSpPr>
                        <wps:spPr bwMode="auto">
                          <a:xfrm>
                            <a:off x="2047875" y="2905125"/>
                            <a:ext cx="992188" cy="5683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anchor="ctr"/>
                      </wps:wsp>
                      <wps:wsp>
                        <wps:cNvPr id="135" name="Rectangle 21"/>
                        <wps:cNvSpPr>
                          <a:spLocks noChangeArrowheads="1"/>
                        </wps:cNvSpPr>
                        <wps:spPr bwMode="auto">
                          <a:xfrm>
                            <a:off x="1028700" y="2905125"/>
                            <a:ext cx="1020762" cy="5683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anchor="ctr"/>
                      </wps:wsp>
                      <wps:wsp>
                        <wps:cNvPr id="136" name="Rectangle 22"/>
                        <wps:cNvSpPr>
                          <a:spLocks noChangeArrowheads="1"/>
                        </wps:cNvSpPr>
                        <wps:spPr bwMode="auto">
                          <a:xfrm>
                            <a:off x="2047875" y="2333625"/>
                            <a:ext cx="992188" cy="56991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anchor="ctr"/>
                      </wps:wsp>
                      <wps:wsp>
                        <wps:cNvPr id="137" name="Rectangle 23"/>
                        <wps:cNvSpPr>
                          <a:spLocks noChangeArrowheads="1"/>
                        </wps:cNvSpPr>
                        <wps:spPr bwMode="auto">
                          <a:xfrm>
                            <a:off x="3038475" y="1762125"/>
                            <a:ext cx="985837" cy="5683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anchor="ctr"/>
                      </wps:wsp>
                      <wps:wsp>
                        <wps:cNvPr id="138" name="Rectangle 24"/>
                        <wps:cNvSpPr>
                          <a:spLocks noChangeArrowheads="1"/>
                        </wps:cNvSpPr>
                        <wps:spPr bwMode="auto">
                          <a:xfrm>
                            <a:off x="0" y="3457575"/>
                            <a:ext cx="1020762" cy="56991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anchor="ctr"/>
                      </wps:wsp>
                      <wps:wsp>
                        <wps:cNvPr id="139" name="Rectangle 25"/>
                        <wps:cNvSpPr>
                          <a:spLocks noChangeArrowheads="1"/>
                        </wps:cNvSpPr>
                        <wps:spPr bwMode="auto">
                          <a:xfrm>
                            <a:off x="1009650" y="4029075"/>
                            <a:ext cx="1020763" cy="5683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anchor="ctr"/>
                      </wps:wsp>
                      <wps:wsp>
                        <wps:cNvPr id="140" name="Rectangle 26"/>
                        <wps:cNvSpPr>
                          <a:spLocks noChangeArrowheads="1"/>
                        </wps:cNvSpPr>
                        <wps:spPr bwMode="auto">
                          <a:xfrm>
                            <a:off x="2047875" y="3467100"/>
                            <a:ext cx="992188" cy="5699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anchor="ctr"/>
                      </wps:wsp>
                      <pic:pic xmlns:pic="http://schemas.openxmlformats.org/drawingml/2006/picture">
                        <pic:nvPicPr>
                          <pic:cNvPr id="141" name="Рисунок 141"/>
                          <pic:cNvPicPr>
                            <a:picLocks noChangeAspect="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1333500" y="723900"/>
                            <a:ext cx="314325" cy="3619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2" name="Рисунок 142"/>
                          <pic:cNvPicPr>
                            <a:picLocks noChangeAspect="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2228850" y="619125"/>
                            <a:ext cx="504825" cy="4572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3" name="Рисунок 143"/>
                          <pic:cNvPicPr>
                            <a:picLocks noChangeAspect="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3314700" y="600075"/>
                            <a:ext cx="581025" cy="4762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4" name="Рисунок 144"/>
                          <pic:cNvPicPr>
                            <a:picLocks noChangeAspect="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390525" y="1219200"/>
                            <a:ext cx="400050" cy="5048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5" name="Рисунок 145"/>
                          <pic:cNvPicPr>
                            <a:picLocks noChangeAspect="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1323975" y="1219200"/>
                            <a:ext cx="400050" cy="5048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6" name="Рисунок 146"/>
                          <pic:cNvPicPr>
                            <a:picLocks noChangeAspect="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2305050" y="1304925"/>
                            <a:ext cx="495300" cy="4286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7" name="Рисунок 147"/>
                          <pic:cNvPicPr>
                            <a:picLocks noChangeAspect="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3086100" y="1257300"/>
                            <a:ext cx="657225" cy="4667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8" name="Рисунок 148"/>
                          <pic:cNvPicPr>
                            <a:picLocks noChangeAspect="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438150" y="1800225"/>
                            <a:ext cx="352425" cy="5048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9" name="Рисунок 149"/>
                          <pic:cNvPicPr>
                            <a:picLocks noChangeAspect="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1428750" y="1733550"/>
                            <a:ext cx="371475" cy="5048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0" name="Рисунок 150"/>
                          <pic:cNvPicPr>
                            <a:picLocks noChangeAspect="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2305050" y="1847850"/>
                            <a:ext cx="504825" cy="4572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1" name="Рисунок 151"/>
                          <pic:cNvPicPr>
                            <a:picLocks noChangeAspect="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3181350" y="1771650"/>
                            <a:ext cx="628650" cy="4572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2" name="Рисунок 152"/>
                          <pic:cNvPicPr>
                            <a:picLocks noChangeAspect="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504825" y="2381250"/>
                            <a:ext cx="352425" cy="4286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3" name="Рисунок 153"/>
                          <pic:cNvPicPr>
                            <a:picLocks noChangeAspect="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1400175" y="2381250"/>
                            <a:ext cx="381000" cy="4286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4" name="Рисунок 154"/>
                          <pic:cNvPicPr>
                            <a:picLocks noChangeAspect="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2305050" y="2343150"/>
                            <a:ext cx="571500" cy="4667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5" name="Рисунок 155"/>
                          <pic:cNvPicPr>
                            <a:picLocks noChangeAspect="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3162300" y="2305050"/>
                            <a:ext cx="723900" cy="4953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6" name="Рисунок 156"/>
                          <pic:cNvPicPr>
                            <a:picLocks noChangeAspect="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428625" y="2952750"/>
                            <a:ext cx="352425" cy="5048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7" name="Рисунок 157"/>
                          <pic:cNvPicPr>
                            <a:picLocks noChangeAspect="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1400175" y="2876550"/>
                            <a:ext cx="400050" cy="5048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8" name="Рисунок 158"/>
                          <pic:cNvPicPr>
                            <a:picLocks noChangeAspect="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2238375" y="2876550"/>
                            <a:ext cx="571500" cy="5048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9" name="Рисунок 159"/>
                          <pic:cNvPicPr>
                            <a:picLocks noChangeAspect="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3171825" y="2867025"/>
                            <a:ext cx="714375" cy="5143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0" name="Рисунок 160"/>
                          <pic:cNvPicPr>
                            <a:picLocks noChangeAspect="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447675" y="3457575"/>
                            <a:ext cx="409575" cy="5048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1" name="Рисунок 161"/>
                          <pic:cNvPicPr>
                            <a:picLocks noChangeAspect="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1428750" y="3381375"/>
                            <a:ext cx="438150" cy="5048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2" name="Рисунок 162"/>
                          <pic:cNvPicPr>
                            <a:picLocks noChangeAspect="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2238375" y="3457575"/>
                            <a:ext cx="571500" cy="4667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3" name="Рисунок 163"/>
                          <pic:cNvPicPr>
                            <a:picLocks noChangeAspect="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428625" y="3962400"/>
                            <a:ext cx="409575" cy="571500"/>
                          </a:xfrm>
                          <a:prstGeom prst="rect">
                            <a:avLst/>
                          </a:prstGeom>
                          <a:noFill/>
                          <a:extLst>
                            <a:ext uri="{909E8E84-426E-40DD-AFC4-6F175D3DCCD1}">
                              <a14:hiddenFill xmlns:a14="http://schemas.microsoft.com/office/drawing/2010/main">
                                <a:solidFill>
                                  <a:srgbClr val="FFFFFF"/>
                                </a:solidFill>
                              </a14:hiddenFill>
                            </a:ext>
                          </a:extLst>
                        </pic:spPr>
                      </pic:pic>
                      <wps:wsp>
                        <wps:cNvPr id="164" name="Line 59"/>
                        <wps:cNvCnPr/>
                        <wps:spPr bwMode="auto">
                          <a:xfrm>
                            <a:off x="1638300" y="1362075"/>
                            <a:ext cx="596900" cy="1587"/>
                          </a:xfrm>
                          <a:prstGeom prst="line">
                            <a:avLst/>
                          </a:prstGeom>
                          <a:noFill/>
                          <a:ln w="2857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65" name="Line 63"/>
                        <wps:cNvCnPr/>
                        <wps:spPr bwMode="auto">
                          <a:xfrm>
                            <a:off x="2638425" y="1362075"/>
                            <a:ext cx="600075" cy="1587"/>
                          </a:xfrm>
                          <a:prstGeom prst="line">
                            <a:avLst/>
                          </a:prstGeom>
                          <a:noFill/>
                          <a:ln w="2857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66" name="Rectangle 69"/>
                        <wps:cNvSpPr>
                          <a:spLocks noChangeArrowheads="1"/>
                        </wps:cNvSpPr>
                        <wps:spPr bwMode="auto">
                          <a:xfrm>
                            <a:off x="0" y="628650"/>
                            <a:ext cx="1020763" cy="746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chor="ctr">
                          <a:noAutofit/>
                        </wps:bodyPr>
                      </wps:wsp>
                      <wps:wsp>
                        <wps:cNvPr id="167" name="Rectangle 70"/>
                        <wps:cNvSpPr>
                          <a:spLocks noChangeArrowheads="1"/>
                        </wps:cNvSpPr>
                        <wps:spPr bwMode="auto">
                          <a:xfrm>
                            <a:off x="0" y="628650"/>
                            <a:ext cx="1022350" cy="746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chor="ctr">
                          <a:noAutofit/>
                        </wps:bodyPr>
                      </wps:wsp>
                      <wps:wsp>
                        <wps:cNvPr id="168" name="Rectangle 71"/>
                        <wps:cNvSpPr>
                          <a:spLocks noChangeArrowheads="1"/>
                        </wps:cNvSpPr>
                        <wps:spPr bwMode="auto">
                          <a:xfrm>
                            <a:off x="0" y="628650"/>
                            <a:ext cx="992188" cy="746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chor="ctr">
                          <a:noAutofit/>
                        </wps:bodyPr>
                      </wps:wsp>
                      <wps:wsp>
                        <wps:cNvPr id="169" name="Rectangle 72"/>
                        <wps:cNvSpPr>
                          <a:spLocks noChangeArrowheads="1"/>
                        </wps:cNvSpPr>
                        <wps:spPr bwMode="auto">
                          <a:xfrm>
                            <a:off x="0" y="628650"/>
                            <a:ext cx="987425" cy="746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chor="ctr">
                          <a:noAutofit/>
                        </wps:bodyPr>
                      </wps:wsp>
                      <wps:wsp>
                        <wps:cNvPr id="170" name="Rectangle 73"/>
                        <wps:cNvSpPr>
                          <a:spLocks noChangeArrowheads="1"/>
                        </wps:cNvSpPr>
                        <wps:spPr bwMode="auto">
                          <a:xfrm>
                            <a:off x="0" y="628650"/>
                            <a:ext cx="987425" cy="746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chor="ctr">
                          <a:noAutofit/>
                        </wps:bodyPr>
                      </wps:wsp>
                      <wps:wsp>
                        <wps:cNvPr id="171" name="Rectangle 74"/>
                        <wps:cNvSpPr>
                          <a:spLocks noChangeArrowheads="1"/>
                        </wps:cNvSpPr>
                        <wps:spPr bwMode="auto">
                          <a:xfrm>
                            <a:off x="0" y="628650"/>
                            <a:ext cx="987425" cy="746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chor="ctr">
                          <a:noAutofit/>
                        </wps:bodyPr>
                      </wps:wsp>
                      <wps:wsp>
                        <wps:cNvPr id="172" name="Rectangle 75"/>
                        <wps:cNvSpPr>
                          <a:spLocks noChangeArrowheads="1"/>
                        </wps:cNvSpPr>
                        <wps:spPr bwMode="auto">
                          <a:xfrm>
                            <a:off x="0" y="628650"/>
                            <a:ext cx="987425" cy="746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chor="ctr">
                          <a:noAutofit/>
                        </wps:bodyPr>
                      </wps:wsp>
                      <wps:wsp>
                        <wps:cNvPr id="173" name="Rectangle 76"/>
                        <wps:cNvSpPr>
                          <a:spLocks noChangeArrowheads="1"/>
                        </wps:cNvSpPr>
                        <wps:spPr bwMode="auto">
                          <a:xfrm>
                            <a:off x="0" y="628650"/>
                            <a:ext cx="1020763" cy="746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chor="ctr">
                          <a:noAutofit/>
                        </wps:bodyPr>
                      </wps:wsp>
                      <wps:wsp>
                        <wps:cNvPr id="174" name="Rectangle 77"/>
                        <wps:cNvSpPr>
                          <a:spLocks noChangeArrowheads="1"/>
                        </wps:cNvSpPr>
                        <wps:spPr bwMode="auto">
                          <a:xfrm>
                            <a:off x="0" y="628650"/>
                            <a:ext cx="1022350" cy="746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chor="ctr">
                          <a:noAutofit/>
                        </wps:bodyPr>
                      </wps:wsp>
                      <wps:wsp>
                        <wps:cNvPr id="175" name="Rectangle 78"/>
                        <wps:cNvSpPr>
                          <a:spLocks noChangeArrowheads="1"/>
                        </wps:cNvSpPr>
                        <wps:spPr bwMode="auto">
                          <a:xfrm>
                            <a:off x="0" y="628650"/>
                            <a:ext cx="1022350" cy="746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chor="ctr">
                          <a:noAutofit/>
                        </wps:bodyPr>
                      </wps:wsp>
                      <wps:wsp>
                        <wps:cNvPr id="176" name="Rectangle 79"/>
                        <wps:cNvSpPr>
                          <a:spLocks noChangeArrowheads="1"/>
                        </wps:cNvSpPr>
                        <wps:spPr bwMode="auto">
                          <a:xfrm>
                            <a:off x="0" y="628650"/>
                            <a:ext cx="992188" cy="746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chor="ctr">
                          <a:noAutofit/>
                        </wps:bodyPr>
                      </wps:wsp>
                      <wps:wsp>
                        <wps:cNvPr id="177" name="Rectangle 80"/>
                        <wps:cNvSpPr>
                          <a:spLocks noChangeArrowheads="1"/>
                        </wps:cNvSpPr>
                        <wps:spPr bwMode="auto">
                          <a:xfrm>
                            <a:off x="0" y="628650"/>
                            <a:ext cx="992188" cy="746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chor="ctr">
                          <a:noAutofit/>
                        </wps:bodyPr>
                      </wps:wsp>
                      <wps:wsp>
                        <wps:cNvPr id="178" name="Rectangle 81"/>
                        <wps:cNvSpPr>
                          <a:spLocks noChangeArrowheads="1"/>
                        </wps:cNvSpPr>
                        <wps:spPr bwMode="auto">
                          <a:xfrm>
                            <a:off x="0" y="628650"/>
                            <a:ext cx="987425" cy="746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chor="ctr">
                          <a:noAutofit/>
                        </wps:bodyPr>
                      </wps:wsp>
                      <wps:wsp>
                        <wps:cNvPr id="179" name="Rectangle 82"/>
                        <wps:cNvSpPr>
                          <a:spLocks noChangeArrowheads="1"/>
                        </wps:cNvSpPr>
                        <wps:spPr bwMode="auto">
                          <a:xfrm>
                            <a:off x="0" y="628650"/>
                            <a:ext cx="987425" cy="746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chor="ctr">
                          <a:noAutofit/>
                        </wps:bodyPr>
                      </wps:wsp>
                      <wps:wsp>
                        <wps:cNvPr id="180" name="Rectangle 83"/>
                        <wps:cNvSpPr>
                          <a:spLocks noChangeArrowheads="1"/>
                        </wps:cNvSpPr>
                        <wps:spPr bwMode="auto">
                          <a:xfrm>
                            <a:off x="0" y="628650"/>
                            <a:ext cx="987425" cy="746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chor="ctr">
                          <a:noAutofit/>
                        </wps:bodyPr>
                      </wps:wsp>
                      <wps:wsp>
                        <wps:cNvPr id="181" name="Rectangle 84"/>
                        <wps:cNvSpPr>
                          <a:spLocks noChangeArrowheads="1"/>
                        </wps:cNvSpPr>
                        <wps:spPr bwMode="auto">
                          <a:xfrm>
                            <a:off x="0" y="628650"/>
                            <a:ext cx="987425" cy="746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chor="ctr">
                          <a:noAutofit/>
                        </wps:bodyPr>
                      </wps:wsp>
                      <wps:wsp>
                        <wps:cNvPr id="182" name="Rectangle 85"/>
                        <wps:cNvSpPr>
                          <a:spLocks noChangeArrowheads="1"/>
                        </wps:cNvSpPr>
                        <wps:spPr bwMode="auto">
                          <a:xfrm>
                            <a:off x="0" y="628650"/>
                            <a:ext cx="987425" cy="746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chor="ctr">
                          <a:noAutofit/>
                        </wps:bodyPr>
                      </wps:wsp>
                      <wps:wsp>
                        <wps:cNvPr id="183" name="Rectangle 86"/>
                        <wps:cNvSpPr>
                          <a:spLocks noChangeArrowheads="1"/>
                        </wps:cNvSpPr>
                        <wps:spPr bwMode="auto">
                          <a:xfrm>
                            <a:off x="0" y="628650"/>
                            <a:ext cx="987425" cy="746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chor="ctr">
                          <a:noAutofit/>
                        </wps:bodyPr>
                      </wps:wsp>
                      <wps:wsp>
                        <wps:cNvPr id="184" name="Rectangle 87"/>
                        <wps:cNvSpPr>
                          <a:spLocks noChangeArrowheads="1"/>
                        </wps:cNvSpPr>
                        <wps:spPr bwMode="auto">
                          <a:xfrm>
                            <a:off x="0" y="628650"/>
                            <a:ext cx="987425" cy="746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chor="ctr">
                          <a:noAutofit/>
                        </wps:bodyPr>
                      </wps:wsp>
                      <wps:wsp>
                        <wps:cNvPr id="185" name="Rectangle 88"/>
                        <wps:cNvSpPr>
                          <a:spLocks noChangeArrowheads="1"/>
                        </wps:cNvSpPr>
                        <wps:spPr bwMode="auto">
                          <a:xfrm>
                            <a:off x="0" y="628650"/>
                            <a:ext cx="1020763" cy="746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chor="ctr">
                          <a:noAutofit/>
                        </wps:bodyPr>
                      </wps:wsp>
                      <wps:wsp>
                        <wps:cNvPr id="186" name="Rectangle 89"/>
                        <wps:cNvSpPr>
                          <a:spLocks noChangeArrowheads="1"/>
                        </wps:cNvSpPr>
                        <wps:spPr bwMode="auto">
                          <a:xfrm>
                            <a:off x="0" y="628650"/>
                            <a:ext cx="1022350" cy="746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chor="ctr">
                          <a:noAutofit/>
                        </wps:bodyPr>
                      </wps:wsp>
                      <wps:wsp>
                        <wps:cNvPr id="187" name="Rectangle 90"/>
                        <wps:cNvSpPr>
                          <a:spLocks noChangeArrowheads="1"/>
                        </wps:cNvSpPr>
                        <wps:spPr bwMode="auto">
                          <a:xfrm>
                            <a:off x="0" y="628650"/>
                            <a:ext cx="992188" cy="746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chor="ctr">
                          <a:noAutofit/>
                        </wps:bodyPr>
                      </wps:wsp>
                      <wps:wsp>
                        <wps:cNvPr id="188" name="Rectangle 91"/>
                        <wps:cNvSpPr>
                          <a:spLocks noChangeArrowheads="1"/>
                        </wps:cNvSpPr>
                        <wps:spPr bwMode="auto">
                          <a:xfrm>
                            <a:off x="0" y="628650"/>
                            <a:ext cx="987425" cy="746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chor="ctr">
                          <a:noAutofit/>
                        </wps:bodyPr>
                      </wps:wsp>
                      <wps:wsp>
                        <wps:cNvPr id="189" name="Rectangle 92"/>
                        <wps:cNvSpPr>
                          <a:spLocks noChangeArrowheads="1"/>
                        </wps:cNvSpPr>
                        <wps:spPr bwMode="auto">
                          <a:xfrm>
                            <a:off x="0" y="628650"/>
                            <a:ext cx="987425" cy="746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chor="ctr">
                          <a:noAutofit/>
                        </wps:bodyPr>
                      </wps:wsp>
                      <wps:wsp>
                        <wps:cNvPr id="190" name="Rectangle 93"/>
                        <wps:cNvSpPr>
                          <a:spLocks noChangeArrowheads="1"/>
                        </wps:cNvSpPr>
                        <wps:spPr bwMode="auto">
                          <a:xfrm>
                            <a:off x="0" y="628650"/>
                            <a:ext cx="987425" cy="746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chor="ctr">
                          <a:noAutofit/>
                        </wps:bodyPr>
                      </wps:wsp>
                      <wps:wsp>
                        <wps:cNvPr id="191" name="Rectangle 94"/>
                        <wps:cNvSpPr>
                          <a:spLocks noChangeArrowheads="1"/>
                        </wps:cNvSpPr>
                        <wps:spPr bwMode="auto">
                          <a:xfrm>
                            <a:off x="0" y="628650"/>
                            <a:ext cx="987425" cy="746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chor="ctr">
                          <a:noAutofit/>
                        </wps:bodyPr>
                      </wps:wsp>
                      <wps:wsp>
                        <wps:cNvPr id="192" name="Rectangle 95"/>
                        <wps:cNvSpPr>
                          <a:spLocks noChangeArrowheads="1"/>
                        </wps:cNvSpPr>
                        <wps:spPr bwMode="auto">
                          <a:xfrm>
                            <a:off x="0" y="628650"/>
                            <a:ext cx="1020763" cy="746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chor="ctr">
                          <a:noAutofit/>
                        </wps:bodyPr>
                      </wps:wsp>
                      <wps:wsp>
                        <wps:cNvPr id="193" name="Rectangle 96"/>
                        <wps:cNvSpPr>
                          <a:spLocks noChangeArrowheads="1"/>
                        </wps:cNvSpPr>
                        <wps:spPr bwMode="auto">
                          <a:xfrm>
                            <a:off x="0" y="628650"/>
                            <a:ext cx="1022350" cy="746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chor="ctr">
                          <a:noAutofit/>
                        </wps:bodyPr>
                      </wps:wsp>
                      <wps:wsp>
                        <wps:cNvPr id="194" name="Rectangle 97"/>
                        <wps:cNvSpPr>
                          <a:spLocks noChangeArrowheads="1"/>
                        </wps:cNvSpPr>
                        <wps:spPr bwMode="auto">
                          <a:xfrm>
                            <a:off x="0" y="628650"/>
                            <a:ext cx="992188" cy="746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chor="ctr">
                          <a:noAutofit/>
                        </wps:bodyPr>
                      </wps:wsp>
                      <wps:wsp>
                        <wps:cNvPr id="195" name="Rectangle 98"/>
                        <wps:cNvSpPr>
                          <a:spLocks noChangeArrowheads="1"/>
                        </wps:cNvSpPr>
                        <wps:spPr bwMode="auto">
                          <a:xfrm>
                            <a:off x="0" y="628650"/>
                            <a:ext cx="987425" cy="746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chor="ctr">
                          <a:noAutofit/>
                        </wps:bodyPr>
                      </wps:wsp>
                      <wps:wsp>
                        <wps:cNvPr id="196" name="Rectangle 99"/>
                        <wps:cNvSpPr>
                          <a:spLocks noChangeArrowheads="1"/>
                        </wps:cNvSpPr>
                        <wps:spPr bwMode="auto">
                          <a:xfrm>
                            <a:off x="0" y="628650"/>
                            <a:ext cx="987425" cy="746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chor="ctr">
                          <a:noAutofit/>
                        </wps:bodyPr>
                      </wps:wsp>
                      <wps:wsp>
                        <wps:cNvPr id="197" name="Rectangle 100"/>
                        <wps:cNvSpPr>
                          <a:spLocks noChangeArrowheads="1"/>
                        </wps:cNvSpPr>
                        <wps:spPr bwMode="auto">
                          <a:xfrm>
                            <a:off x="0" y="628650"/>
                            <a:ext cx="987425" cy="746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chor="ctr">
                          <a:noAutofit/>
                        </wps:bodyPr>
                      </wps:wsp>
                      <wps:wsp>
                        <wps:cNvPr id="198" name="Rectangle 101"/>
                        <wps:cNvSpPr>
                          <a:spLocks noChangeArrowheads="1"/>
                        </wps:cNvSpPr>
                        <wps:spPr bwMode="auto">
                          <a:xfrm>
                            <a:off x="0" y="628650"/>
                            <a:ext cx="1020763" cy="746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chor="ctr">
                          <a:noAutofit/>
                        </wps:bodyPr>
                      </wps:wsp>
                      <wps:wsp>
                        <wps:cNvPr id="199" name="Rectangle 102"/>
                        <wps:cNvSpPr>
                          <a:spLocks noChangeArrowheads="1"/>
                        </wps:cNvSpPr>
                        <wps:spPr bwMode="auto">
                          <a:xfrm>
                            <a:off x="0" y="628650"/>
                            <a:ext cx="1022350" cy="746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chor="ctr">
                          <a:noAutofit/>
                        </wps:bodyPr>
                      </wps:wsp>
                      <wps:wsp>
                        <wps:cNvPr id="200" name="Rectangle 103"/>
                        <wps:cNvSpPr>
                          <a:spLocks noChangeArrowheads="1"/>
                        </wps:cNvSpPr>
                        <wps:spPr bwMode="auto">
                          <a:xfrm>
                            <a:off x="0" y="628650"/>
                            <a:ext cx="992188" cy="746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chor="ctr">
                          <a:noAutofit/>
                        </wps:bodyPr>
                      </wps:wsp>
                      <wps:wsp>
                        <wps:cNvPr id="201" name="Rectangle 104"/>
                        <wps:cNvSpPr>
                          <a:spLocks noChangeArrowheads="1"/>
                        </wps:cNvSpPr>
                        <wps:spPr bwMode="auto">
                          <a:xfrm>
                            <a:off x="0" y="628650"/>
                            <a:ext cx="992188" cy="746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chor="ctr">
                          <a:noAutofit/>
                        </wps:bodyPr>
                      </wps:wsp>
                      <wps:wsp>
                        <wps:cNvPr id="202" name="Rectangle 105"/>
                        <wps:cNvSpPr>
                          <a:spLocks noChangeArrowheads="1"/>
                        </wps:cNvSpPr>
                        <wps:spPr bwMode="auto">
                          <a:xfrm>
                            <a:off x="0" y="628650"/>
                            <a:ext cx="987425" cy="746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chor="ctr">
                          <a:noAutofit/>
                        </wps:bodyPr>
                      </wps:wsp>
                      <wps:wsp>
                        <wps:cNvPr id="203" name="Rectangle 106"/>
                        <wps:cNvSpPr>
                          <a:spLocks noChangeArrowheads="1"/>
                        </wps:cNvSpPr>
                        <wps:spPr bwMode="auto">
                          <a:xfrm>
                            <a:off x="0" y="628650"/>
                            <a:ext cx="1020763" cy="746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chor="ctr">
                          <a:noAutofit/>
                        </wps:bodyPr>
                      </wps:wsp>
                      <wps:wsp>
                        <wps:cNvPr id="204" name="Rectangle 107"/>
                        <wps:cNvSpPr>
                          <a:spLocks noChangeArrowheads="1"/>
                        </wps:cNvSpPr>
                        <wps:spPr bwMode="auto">
                          <a:xfrm>
                            <a:off x="0" y="628650"/>
                            <a:ext cx="1022350" cy="746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chor="ctr">
                          <a:noAutofit/>
                        </wps:bodyPr>
                      </wps:wsp>
                      <wps:wsp>
                        <wps:cNvPr id="205" name="Rectangle 108"/>
                        <wps:cNvSpPr>
                          <a:spLocks noChangeArrowheads="1"/>
                        </wps:cNvSpPr>
                        <wps:spPr bwMode="auto">
                          <a:xfrm>
                            <a:off x="0" y="628650"/>
                            <a:ext cx="1022350" cy="746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chor="ctr">
                          <a:noAutofit/>
                        </wps:bodyPr>
                      </wps:wsp>
                      <wps:wsp>
                        <wps:cNvPr id="206" name="Rectangle 109"/>
                        <wps:cNvSpPr>
                          <a:spLocks noChangeArrowheads="1"/>
                        </wps:cNvSpPr>
                        <wps:spPr bwMode="auto">
                          <a:xfrm>
                            <a:off x="0" y="628650"/>
                            <a:ext cx="992188" cy="746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chor="ctr">
                          <a:noAutofit/>
                        </wps:bodyPr>
                      </wps:wsp>
                      <wps:wsp>
                        <wps:cNvPr id="207" name="Rectangle 110"/>
                        <wps:cNvSpPr>
                          <a:spLocks noChangeArrowheads="1"/>
                        </wps:cNvSpPr>
                        <wps:spPr bwMode="auto">
                          <a:xfrm>
                            <a:off x="0" y="628650"/>
                            <a:ext cx="1020763" cy="746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chor="ctr">
                          <a:noAutofit/>
                        </wps:bodyPr>
                      </wps:wsp>
                      <wps:wsp>
                        <wps:cNvPr id="208" name="Rectangle 111"/>
                        <wps:cNvSpPr>
                          <a:spLocks noChangeArrowheads="1"/>
                        </wps:cNvSpPr>
                        <wps:spPr bwMode="auto">
                          <a:xfrm>
                            <a:off x="0" y="609600"/>
                            <a:ext cx="1022350" cy="746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chor="ctr">
                          <a:noAutofit/>
                        </wps:bodyPr>
                      </wps:wsp>
                      <wps:wsp>
                        <wps:cNvPr id="209" name="Rectangle 112"/>
                        <wps:cNvSpPr>
                          <a:spLocks noChangeArrowheads="1"/>
                        </wps:cNvSpPr>
                        <wps:spPr bwMode="auto">
                          <a:xfrm>
                            <a:off x="5972175" y="4067175"/>
                            <a:ext cx="987425" cy="5683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anchor="ctr"/>
                      </wps:wsp>
                      <wps:wsp>
                        <wps:cNvPr id="210" name="Rectangle 113"/>
                        <wps:cNvSpPr>
                          <a:spLocks noChangeArrowheads="1"/>
                        </wps:cNvSpPr>
                        <wps:spPr bwMode="auto">
                          <a:xfrm>
                            <a:off x="5010150" y="4095750"/>
                            <a:ext cx="985838" cy="5683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anchor="ctr"/>
                      </wps:wsp>
                      <wps:wsp>
                        <wps:cNvPr id="211" name="Rectangle 114"/>
                        <wps:cNvSpPr>
                          <a:spLocks noChangeArrowheads="1"/>
                        </wps:cNvSpPr>
                        <wps:spPr bwMode="auto">
                          <a:xfrm>
                            <a:off x="4019550" y="4095750"/>
                            <a:ext cx="987425" cy="5683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anchor="ctr"/>
                      </wps:wsp>
                      <wps:wsp>
                        <wps:cNvPr id="212" name="Rectangle 115"/>
                        <wps:cNvSpPr>
                          <a:spLocks noChangeArrowheads="1"/>
                        </wps:cNvSpPr>
                        <wps:spPr bwMode="auto">
                          <a:xfrm>
                            <a:off x="3038475" y="4095750"/>
                            <a:ext cx="985837" cy="5683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anchor="ctr"/>
                      </wps:wsp>
                      <wps:wsp>
                        <wps:cNvPr id="213" name="Rectangle 116"/>
                        <wps:cNvSpPr>
                          <a:spLocks noChangeArrowheads="1"/>
                        </wps:cNvSpPr>
                        <wps:spPr bwMode="auto">
                          <a:xfrm>
                            <a:off x="2047875" y="4095750"/>
                            <a:ext cx="992188" cy="5683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anchor="ctr"/>
                      </wps:wsp>
                      <wps:wsp>
                        <wps:cNvPr id="214" name="Rectangle 117"/>
                        <wps:cNvSpPr>
                          <a:spLocks noChangeArrowheads="1"/>
                        </wps:cNvSpPr>
                        <wps:spPr bwMode="auto">
                          <a:xfrm>
                            <a:off x="0" y="4067175"/>
                            <a:ext cx="1020762" cy="5683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anchor="ctr"/>
                      </wps:wsp>
                      <wps:wsp>
                        <wps:cNvPr id="215" name="Rectangle 118"/>
                        <wps:cNvSpPr>
                          <a:spLocks noChangeArrowheads="1"/>
                        </wps:cNvSpPr>
                        <wps:spPr bwMode="auto">
                          <a:xfrm>
                            <a:off x="6000750" y="3467100"/>
                            <a:ext cx="987425" cy="5699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anchor="ctr"/>
                      </wps:wsp>
                      <wps:wsp>
                        <wps:cNvPr id="216" name="Rectangle 119"/>
                        <wps:cNvSpPr>
                          <a:spLocks noChangeArrowheads="1"/>
                        </wps:cNvSpPr>
                        <wps:spPr bwMode="auto">
                          <a:xfrm>
                            <a:off x="5010150" y="3467100"/>
                            <a:ext cx="985838" cy="5699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anchor="ctr"/>
                      </wps:wsp>
                      <wps:wsp>
                        <wps:cNvPr id="217" name="Rectangle 120"/>
                        <wps:cNvSpPr>
                          <a:spLocks noChangeArrowheads="1"/>
                        </wps:cNvSpPr>
                        <wps:spPr bwMode="auto">
                          <a:xfrm>
                            <a:off x="4019550" y="3467100"/>
                            <a:ext cx="987425" cy="5699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anchor="ctr"/>
                      </wps:wsp>
                      <wps:wsp>
                        <wps:cNvPr id="218" name="Rectangle 121"/>
                        <wps:cNvSpPr>
                          <a:spLocks noChangeArrowheads="1"/>
                        </wps:cNvSpPr>
                        <wps:spPr bwMode="auto">
                          <a:xfrm>
                            <a:off x="3038475" y="3467100"/>
                            <a:ext cx="985837" cy="5699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anchor="ctr"/>
                      </wps:wsp>
                      <wps:wsp>
                        <wps:cNvPr id="219" name="Rectangle 122"/>
                        <wps:cNvSpPr>
                          <a:spLocks noChangeArrowheads="1"/>
                        </wps:cNvSpPr>
                        <wps:spPr bwMode="auto">
                          <a:xfrm>
                            <a:off x="1028700" y="3467100"/>
                            <a:ext cx="1020762" cy="5699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anchor="ctr"/>
                      </wps:wsp>
                      <wps:wsp>
                        <wps:cNvPr id="220" name="Rectangle 123"/>
                        <wps:cNvSpPr>
                          <a:spLocks noChangeArrowheads="1"/>
                        </wps:cNvSpPr>
                        <wps:spPr bwMode="auto">
                          <a:xfrm>
                            <a:off x="6000750" y="2905125"/>
                            <a:ext cx="987425" cy="5683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anchor="ctr"/>
                      </wps:wsp>
                      <wps:wsp>
                        <wps:cNvPr id="221" name="Rectangle 124"/>
                        <wps:cNvSpPr>
                          <a:spLocks noChangeArrowheads="1"/>
                        </wps:cNvSpPr>
                        <wps:spPr bwMode="auto">
                          <a:xfrm>
                            <a:off x="5010150" y="2905125"/>
                            <a:ext cx="985838" cy="5683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anchor="ctr"/>
                      </wps:wsp>
                      <wps:wsp>
                        <wps:cNvPr id="222" name="Rectangle 125"/>
                        <wps:cNvSpPr>
                          <a:spLocks noChangeArrowheads="1"/>
                        </wps:cNvSpPr>
                        <wps:spPr bwMode="auto">
                          <a:xfrm>
                            <a:off x="4019550" y="2905125"/>
                            <a:ext cx="987425" cy="5683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anchor="ctr"/>
                      </wps:wsp>
                      <wps:wsp>
                        <wps:cNvPr id="223" name="Rectangle 126"/>
                        <wps:cNvSpPr>
                          <a:spLocks noChangeArrowheads="1"/>
                        </wps:cNvSpPr>
                        <wps:spPr bwMode="auto">
                          <a:xfrm>
                            <a:off x="0" y="2905125"/>
                            <a:ext cx="1020763" cy="5683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anchor="ctr"/>
                      </wps:wsp>
                      <wps:wsp>
                        <wps:cNvPr id="224" name="Rectangle 127"/>
                        <wps:cNvSpPr>
                          <a:spLocks noChangeArrowheads="1"/>
                        </wps:cNvSpPr>
                        <wps:spPr bwMode="auto">
                          <a:xfrm>
                            <a:off x="6000750" y="2333625"/>
                            <a:ext cx="987425" cy="56991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anchor="ctr"/>
                      </wps:wsp>
                      <wps:wsp>
                        <wps:cNvPr id="225" name="Rectangle 128"/>
                        <wps:cNvSpPr>
                          <a:spLocks noChangeArrowheads="1"/>
                        </wps:cNvSpPr>
                        <wps:spPr bwMode="auto">
                          <a:xfrm>
                            <a:off x="5010150" y="2333625"/>
                            <a:ext cx="985838" cy="56991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anchor="ctr"/>
                      </wps:wsp>
                      <wps:wsp>
                        <wps:cNvPr id="226" name="Rectangle 130"/>
                        <wps:cNvSpPr>
                          <a:spLocks noChangeArrowheads="1"/>
                        </wps:cNvSpPr>
                        <wps:spPr bwMode="auto">
                          <a:xfrm>
                            <a:off x="1028700" y="2333625"/>
                            <a:ext cx="1020762" cy="56991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anchor="ctr"/>
                      </wps:wsp>
                      <wps:wsp>
                        <wps:cNvPr id="227" name="Rectangle 131"/>
                        <wps:cNvSpPr>
                          <a:spLocks noChangeArrowheads="1"/>
                        </wps:cNvSpPr>
                        <wps:spPr bwMode="auto">
                          <a:xfrm>
                            <a:off x="0" y="2333625"/>
                            <a:ext cx="1020763" cy="56991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anchor="ctr"/>
                      </wps:wsp>
                      <wps:wsp>
                        <wps:cNvPr id="228" name="Rectangle 132"/>
                        <wps:cNvSpPr>
                          <a:spLocks noChangeArrowheads="1"/>
                        </wps:cNvSpPr>
                        <wps:spPr bwMode="auto">
                          <a:xfrm>
                            <a:off x="6000750" y="1762125"/>
                            <a:ext cx="987425" cy="5683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anchor="ctr"/>
                      </wps:wsp>
                      <wps:wsp>
                        <wps:cNvPr id="229" name="Rectangle 135"/>
                        <wps:cNvSpPr>
                          <a:spLocks noChangeArrowheads="1"/>
                        </wps:cNvSpPr>
                        <wps:spPr bwMode="auto">
                          <a:xfrm>
                            <a:off x="1028700" y="1762125"/>
                            <a:ext cx="1020762" cy="5683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anchor="ctr"/>
                      </wps:wsp>
                      <wps:wsp>
                        <wps:cNvPr id="230" name="Rectangle 137"/>
                        <wps:cNvSpPr>
                          <a:spLocks noChangeArrowheads="1"/>
                        </wps:cNvSpPr>
                        <wps:spPr bwMode="auto">
                          <a:xfrm>
                            <a:off x="0" y="1190625"/>
                            <a:ext cx="1020763" cy="5699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anchor="ctr"/>
                      </wps:wsp>
                      <wps:wsp>
                        <wps:cNvPr id="231" name="Line 138"/>
                        <wps:cNvCnPr/>
                        <wps:spPr bwMode="auto">
                          <a:xfrm>
                            <a:off x="0" y="609600"/>
                            <a:ext cx="6980237" cy="0"/>
                          </a:xfrm>
                          <a:prstGeom prst="line">
                            <a:avLst/>
                          </a:prstGeom>
                          <a:noFill/>
                          <a:ln w="25400" cap="rnd">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32" name="Line 139"/>
                        <wps:cNvCnPr/>
                        <wps:spPr bwMode="auto">
                          <a:xfrm>
                            <a:off x="0" y="4657725"/>
                            <a:ext cx="6980237" cy="0"/>
                          </a:xfrm>
                          <a:prstGeom prst="line">
                            <a:avLst/>
                          </a:prstGeom>
                          <a:noFill/>
                          <a:ln w="12700" cap="rnd">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33" name="Line 140"/>
                        <wps:cNvCnPr/>
                        <wps:spPr bwMode="auto">
                          <a:xfrm>
                            <a:off x="0" y="609600"/>
                            <a:ext cx="0" cy="568325"/>
                          </a:xfrm>
                          <a:prstGeom prst="line">
                            <a:avLst/>
                          </a:prstGeom>
                          <a:noFill/>
                          <a:ln w="25400" cap="rnd">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34" name="Line 141"/>
                        <wps:cNvCnPr/>
                        <wps:spPr bwMode="auto">
                          <a:xfrm>
                            <a:off x="6981825" y="628650"/>
                            <a:ext cx="0" cy="568325"/>
                          </a:xfrm>
                          <a:prstGeom prst="line">
                            <a:avLst/>
                          </a:prstGeom>
                          <a:noFill/>
                          <a:ln w="25400" cap="rnd">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35" name="Line 142"/>
                        <wps:cNvCnPr/>
                        <wps:spPr bwMode="auto">
                          <a:xfrm>
                            <a:off x="0" y="1228725"/>
                            <a:ext cx="6980237" cy="0"/>
                          </a:xfrm>
                          <a:prstGeom prst="line">
                            <a:avLst/>
                          </a:prstGeom>
                          <a:noFill/>
                          <a:ln w="25400" cap="rnd">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36" name="Line 143"/>
                        <wps:cNvCnPr/>
                        <wps:spPr bwMode="auto">
                          <a:xfrm>
                            <a:off x="0" y="1190625"/>
                            <a:ext cx="0" cy="3414712"/>
                          </a:xfrm>
                          <a:prstGeom prst="line">
                            <a:avLst/>
                          </a:prstGeom>
                          <a:noFill/>
                          <a:ln w="12700" cap="rnd">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37" name="Line 144"/>
                        <wps:cNvCnPr/>
                        <wps:spPr bwMode="auto">
                          <a:xfrm>
                            <a:off x="1009650" y="609600"/>
                            <a:ext cx="0" cy="568325"/>
                          </a:xfrm>
                          <a:prstGeom prst="line">
                            <a:avLst/>
                          </a:prstGeom>
                          <a:noFill/>
                          <a:ln w="25400" cap="rnd">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38" name="Line 145"/>
                        <wps:cNvCnPr/>
                        <wps:spPr bwMode="auto">
                          <a:xfrm>
                            <a:off x="2019300" y="628650"/>
                            <a:ext cx="0" cy="568325"/>
                          </a:xfrm>
                          <a:prstGeom prst="line">
                            <a:avLst/>
                          </a:prstGeom>
                          <a:noFill/>
                          <a:ln w="25400" cap="rnd">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39" name="Line 146"/>
                        <wps:cNvCnPr/>
                        <wps:spPr bwMode="auto">
                          <a:xfrm>
                            <a:off x="3038475" y="628650"/>
                            <a:ext cx="0" cy="568325"/>
                          </a:xfrm>
                          <a:prstGeom prst="line">
                            <a:avLst/>
                          </a:prstGeom>
                          <a:noFill/>
                          <a:ln w="25400" cap="rnd">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40" name="Line 147"/>
                        <wps:cNvCnPr/>
                        <wps:spPr bwMode="auto">
                          <a:xfrm>
                            <a:off x="4019550" y="628650"/>
                            <a:ext cx="0" cy="568325"/>
                          </a:xfrm>
                          <a:prstGeom prst="line">
                            <a:avLst/>
                          </a:prstGeom>
                          <a:noFill/>
                          <a:ln w="25400" cap="rnd">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41" name="Line 148"/>
                        <wps:cNvCnPr/>
                        <wps:spPr bwMode="auto">
                          <a:xfrm>
                            <a:off x="5010150" y="628650"/>
                            <a:ext cx="0" cy="568325"/>
                          </a:xfrm>
                          <a:prstGeom prst="line">
                            <a:avLst/>
                          </a:prstGeom>
                          <a:noFill/>
                          <a:ln w="25400" cap="rnd">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42" name="Line 149"/>
                        <wps:cNvCnPr/>
                        <wps:spPr bwMode="auto">
                          <a:xfrm>
                            <a:off x="6000750" y="628650"/>
                            <a:ext cx="0" cy="568325"/>
                          </a:xfrm>
                          <a:prstGeom prst="line">
                            <a:avLst/>
                          </a:prstGeom>
                          <a:noFill/>
                          <a:ln w="25400" cap="rnd">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43" name="Line 150"/>
                        <wps:cNvCnPr/>
                        <wps:spPr bwMode="auto">
                          <a:xfrm>
                            <a:off x="6981825" y="1181100"/>
                            <a:ext cx="0" cy="3414713"/>
                          </a:xfrm>
                          <a:prstGeom prst="line">
                            <a:avLst/>
                          </a:prstGeom>
                          <a:noFill/>
                          <a:ln w="12700" cap="rnd">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44" name="Line 151"/>
                        <wps:cNvCnPr/>
                        <wps:spPr bwMode="auto">
                          <a:xfrm>
                            <a:off x="0" y="1800225"/>
                            <a:ext cx="6980237" cy="0"/>
                          </a:xfrm>
                          <a:prstGeom prst="line">
                            <a:avLst/>
                          </a:prstGeom>
                          <a:noFill/>
                          <a:ln w="12700" cap="rnd">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45" name="Line 152"/>
                        <wps:cNvCnPr/>
                        <wps:spPr bwMode="auto">
                          <a:xfrm>
                            <a:off x="1028700" y="1190625"/>
                            <a:ext cx="0" cy="3414712"/>
                          </a:xfrm>
                          <a:prstGeom prst="line">
                            <a:avLst/>
                          </a:prstGeom>
                          <a:noFill/>
                          <a:ln w="12700" cap="rnd">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46" name="Line 153"/>
                        <wps:cNvCnPr/>
                        <wps:spPr bwMode="auto">
                          <a:xfrm>
                            <a:off x="2019300" y="1228725"/>
                            <a:ext cx="0" cy="3414713"/>
                          </a:xfrm>
                          <a:prstGeom prst="line">
                            <a:avLst/>
                          </a:prstGeom>
                          <a:noFill/>
                          <a:ln w="12700" cap="rnd">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47" name="Line 154"/>
                        <wps:cNvCnPr/>
                        <wps:spPr bwMode="auto">
                          <a:xfrm>
                            <a:off x="3038475" y="1190625"/>
                            <a:ext cx="0" cy="3414712"/>
                          </a:xfrm>
                          <a:prstGeom prst="line">
                            <a:avLst/>
                          </a:prstGeom>
                          <a:noFill/>
                          <a:ln w="12700" cap="rnd">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48" name="Line 155"/>
                        <wps:cNvCnPr/>
                        <wps:spPr bwMode="auto">
                          <a:xfrm>
                            <a:off x="4019550" y="1190625"/>
                            <a:ext cx="0" cy="3414712"/>
                          </a:xfrm>
                          <a:prstGeom prst="line">
                            <a:avLst/>
                          </a:prstGeom>
                          <a:noFill/>
                          <a:ln w="12700" cap="rnd">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49" name="Line 156"/>
                        <wps:cNvCnPr/>
                        <wps:spPr bwMode="auto">
                          <a:xfrm>
                            <a:off x="5010150" y="1190625"/>
                            <a:ext cx="0" cy="3414712"/>
                          </a:xfrm>
                          <a:prstGeom prst="line">
                            <a:avLst/>
                          </a:prstGeom>
                          <a:noFill/>
                          <a:ln w="12700" cap="rnd">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50" name="Line 157"/>
                        <wps:cNvCnPr/>
                        <wps:spPr bwMode="auto">
                          <a:xfrm>
                            <a:off x="6000750" y="1190625"/>
                            <a:ext cx="0" cy="3414712"/>
                          </a:xfrm>
                          <a:prstGeom prst="line">
                            <a:avLst/>
                          </a:prstGeom>
                          <a:noFill/>
                          <a:ln w="12700" cap="rnd">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51" name="Line 158"/>
                        <wps:cNvCnPr/>
                        <wps:spPr bwMode="auto">
                          <a:xfrm>
                            <a:off x="0" y="2305050"/>
                            <a:ext cx="6980237" cy="0"/>
                          </a:xfrm>
                          <a:prstGeom prst="line">
                            <a:avLst/>
                          </a:prstGeom>
                          <a:noFill/>
                          <a:ln w="12700" cap="rnd">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52" name="Line 159"/>
                        <wps:cNvCnPr/>
                        <wps:spPr bwMode="auto">
                          <a:xfrm>
                            <a:off x="0" y="2876550"/>
                            <a:ext cx="6980237" cy="0"/>
                          </a:xfrm>
                          <a:prstGeom prst="line">
                            <a:avLst/>
                          </a:prstGeom>
                          <a:noFill/>
                          <a:ln w="12700" cap="rnd">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53" name="Line 160"/>
                        <wps:cNvCnPr/>
                        <wps:spPr bwMode="auto">
                          <a:xfrm>
                            <a:off x="0" y="3467100"/>
                            <a:ext cx="6980238" cy="0"/>
                          </a:xfrm>
                          <a:prstGeom prst="line">
                            <a:avLst/>
                          </a:prstGeom>
                          <a:noFill/>
                          <a:ln w="12700" cap="rnd">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54" name="Line 161"/>
                        <wps:cNvCnPr/>
                        <wps:spPr bwMode="auto">
                          <a:xfrm>
                            <a:off x="0" y="4038600"/>
                            <a:ext cx="6980238" cy="0"/>
                          </a:xfrm>
                          <a:prstGeom prst="line">
                            <a:avLst/>
                          </a:prstGeom>
                          <a:noFill/>
                          <a:ln w="12700" cap="rnd">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55" name="Rectangle 163"/>
                        <wps:cNvSpPr>
                          <a:spLocks noChangeArrowheads="1"/>
                        </wps:cNvSpPr>
                        <wps:spPr bwMode="auto">
                          <a:xfrm>
                            <a:off x="0" y="28575"/>
                            <a:ext cx="6985000" cy="576263"/>
                          </a:xfrm>
                          <a:prstGeom prst="rect">
                            <a:avLst/>
                          </a:prstGeom>
                          <a:gradFill rotWithShape="1">
                            <a:gsLst>
                              <a:gs pos="0">
                                <a:srgbClr val="CC00CC">
                                  <a:alpha val="10001"/>
                                </a:srgbClr>
                              </a:gs>
                              <a:gs pos="100000">
                                <a:srgbClr val="CC00CC">
                                  <a:gamma/>
                                  <a:shade val="46275"/>
                                  <a:invGamma/>
                                  <a:alpha val="10001"/>
                                </a:srgbClr>
                              </a:gs>
                            </a:gsLst>
                            <a:lin ang="5400000" scaled="1"/>
                          </a:gradFill>
                          <a:ln w="9525">
                            <a:solidFill>
                              <a:sysClr val="windowText" lastClr="00000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256" name="Rectangle 164"/>
                        <wps:cNvSpPr>
                          <a:spLocks noChangeArrowheads="1"/>
                        </wps:cNvSpPr>
                        <wps:spPr bwMode="auto">
                          <a:xfrm>
                            <a:off x="0" y="1181100"/>
                            <a:ext cx="2016125" cy="3455988"/>
                          </a:xfrm>
                          <a:prstGeom prst="rect">
                            <a:avLst/>
                          </a:prstGeom>
                          <a:gradFill rotWithShape="1">
                            <a:gsLst>
                              <a:gs pos="0">
                                <a:srgbClr val="800080">
                                  <a:alpha val="12000"/>
                                </a:srgbClr>
                              </a:gs>
                              <a:gs pos="100000">
                                <a:srgbClr val="800080">
                                  <a:gamma/>
                                  <a:shade val="46275"/>
                                  <a:invGamma/>
                                  <a:alpha val="12000"/>
                                </a:srgbClr>
                              </a:gs>
                            </a:gsLst>
                            <a:lin ang="5400000" scaled="1"/>
                          </a:gradFill>
                          <a:ln w="9525">
                            <a:solidFill>
                              <a:sysClr val="windowText" lastClr="00000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pic:pic xmlns:pic="http://schemas.openxmlformats.org/drawingml/2006/picture">
                        <pic:nvPicPr>
                          <pic:cNvPr id="257" name="Рисунок 257"/>
                          <pic:cNvPicPr>
                            <a:picLocks noChangeAspect="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6191250" y="600075"/>
                            <a:ext cx="533400" cy="6477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8" name="Рисунок 258"/>
                          <pic:cNvPicPr>
                            <a:picLocks noChangeAspect="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5153025" y="600075"/>
                            <a:ext cx="476250" cy="6477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9" name="Рисунок 259"/>
                          <pic:cNvPicPr>
                            <a:picLocks noChangeAspect="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4200525" y="600075"/>
                            <a:ext cx="514350" cy="6477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0" name="Рисунок 260"/>
                          <pic:cNvPicPr>
                            <a:picLocks noChangeAspect="1"/>
                          </pic:cNvPicPr>
                        </pic:nvPicPr>
                        <pic:blipFill>
                          <a:blip r:embed="rId197" cstate="print">
                            <a:extLst>
                              <a:ext uri="{28A0092B-C50C-407E-A947-70E740481C1C}">
                                <a14:useLocalDpi xmlns:a14="http://schemas.microsoft.com/office/drawing/2010/main" val="0"/>
                              </a:ext>
                            </a:extLst>
                          </a:blip>
                          <a:srcRect/>
                          <a:stretch>
                            <a:fillRect/>
                          </a:stretch>
                        </pic:blipFill>
                        <pic:spPr bwMode="auto">
                          <a:xfrm>
                            <a:off x="0" y="0"/>
                            <a:ext cx="1076325" cy="5238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1" name="Рисунок 261"/>
                          <pic:cNvPicPr>
                            <a:picLocks noChangeAspect="1"/>
                          </pic:cNvPicPr>
                        </pic:nvPicPr>
                        <pic:blipFill>
                          <a:blip r:embed="rId198" cstate="print">
                            <a:extLst>
                              <a:ext uri="{28A0092B-C50C-407E-A947-70E740481C1C}">
                                <a14:useLocalDpi xmlns:a14="http://schemas.microsoft.com/office/drawing/2010/main" val="0"/>
                              </a:ext>
                            </a:extLst>
                          </a:blip>
                          <a:srcRect/>
                          <a:stretch>
                            <a:fillRect/>
                          </a:stretch>
                        </pic:blipFill>
                        <pic:spPr bwMode="auto">
                          <a:xfrm>
                            <a:off x="1724025" y="47625"/>
                            <a:ext cx="2228850" cy="4953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2" name="Рисунок 262"/>
                          <pic:cNvPicPr>
                            <a:picLocks noChangeAspect="1"/>
                          </pic:cNvPicPr>
                        </pic:nvPicPr>
                        <pic:blipFill>
                          <a:blip r:embed="rId199" cstate="print">
                            <a:extLst>
                              <a:ext uri="{28A0092B-C50C-407E-A947-70E740481C1C}">
                                <a14:useLocalDpi xmlns:a14="http://schemas.microsoft.com/office/drawing/2010/main" val="0"/>
                              </a:ext>
                            </a:extLst>
                          </a:blip>
                          <a:srcRect/>
                          <a:stretch>
                            <a:fillRect/>
                          </a:stretch>
                        </pic:blipFill>
                        <pic:spPr bwMode="auto">
                          <a:xfrm>
                            <a:off x="4248150" y="28575"/>
                            <a:ext cx="2667000" cy="5238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3" name="Рисунок 263"/>
                          <pic:cNvPicPr>
                            <a:picLocks noChangeAspect="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4105275" y="1133475"/>
                            <a:ext cx="571500" cy="6477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4" name="Рисунок 264"/>
                          <pic:cNvPicPr>
                            <a:picLocks noChangeAspect="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4162425" y="1743075"/>
                            <a:ext cx="552450" cy="6477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5" name="Рисунок 265"/>
                          <pic:cNvPicPr>
                            <a:picLocks noChangeAspect="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4191000" y="2257425"/>
                            <a:ext cx="581025" cy="6477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6" name="Рисунок 266"/>
                          <pic:cNvPicPr>
                            <a:picLocks noChangeAspect="1"/>
                          </pic:cNvPicPr>
                        </pic:nvPicPr>
                        <pic:blipFill>
                          <a:blip r:embed="rId203" cstate="print">
                            <a:extLst>
                              <a:ext uri="{28A0092B-C50C-407E-A947-70E740481C1C}">
                                <a14:useLocalDpi xmlns:a14="http://schemas.microsoft.com/office/drawing/2010/main" val="0"/>
                              </a:ext>
                            </a:extLst>
                          </a:blip>
                          <a:srcRect/>
                          <a:stretch>
                            <a:fillRect/>
                          </a:stretch>
                        </pic:blipFill>
                        <pic:spPr bwMode="auto">
                          <a:xfrm>
                            <a:off x="4095750" y="2809875"/>
                            <a:ext cx="619125" cy="6953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7" name="Рисунок 267"/>
                          <pic:cNvPicPr>
                            <a:picLocks noChangeAspect="1"/>
                          </pic:cNvPicPr>
                        </pic:nvPicPr>
                        <pic:blipFill>
                          <a:blip r:embed="rId204" cstate="print">
                            <a:extLst>
                              <a:ext uri="{28A0092B-C50C-407E-A947-70E740481C1C}">
                                <a14:useLocalDpi xmlns:a14="http://schemas.microsoft.com/office/drawing/2010/main" val="0"/>
                              </a:ext>
                            </a:extLst>
                          </a:blip>
                          <a:srcRect/>
                          <a:stretch>
                            <a:fillRect/>
                          </a:stretch>
                        </pic:blipFill>
                        <pic:spPr bwMode="auto">
                          <a:xfrm>
                            <a:off x="5114925" y="1171575"/>
                            <a:ext cx="600075" cy="6477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8" name="Рисунок 268"/>
                          <pic:cNvPicPr>
                            <a:picLocks noChangeAspect="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5210175" y="1762125"/>
                            <a:ext cx="485775" cy="5715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9" name="Рисунок 269"/>
                          <pic:cNvPicPr>
                            <a:picLocks noChangeAspect="1"/>
                          </pic:cNvPicPr>
                        </pic:nvPicPr>
                        <pic:blipFill>
                          <a:blip r:embed="rId206" cstate="print">
                            <a:extLst>
                              <a:ext uri="{28A0092B-C50C-407E-A947-70E740481C1C}">
                                <a14:useLocalDpi xmlns:a14="http://schemas.microsoft.com/office/drawing/2010/main" val="0"/>
                              </a:ext>
                            </a:extLst>
                          </a:blip>
                          <a:srcRect/>
                          <a:stretch>
                            <a:fillRect/>
                          </a:stretch>
                        </pic:blipFill>
                        <pic:spPr bwMode="auto">
                          <a:xfrm>
                            <a:off x="5181600" y="2828925"/>
                            <a:ext cx="533400" cy="5715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0" name="Рисунок 270"/>
                          <pic:cNvPicPr>
                            <a:picLocks noChangeAspect="1"/>
                          </pic:cNvPicPr>
                        </pic:nvPicPr>
                        <pic:blipFill>
                          <a:blip r:embed="rId207" cstate="print">
                            <a:extLst>
                              <a:ext uri="{28A0092B-C50C-407E-A947-70E740481C1C}">
                                <a14:useLocalDpi xmlns:a14="http://schemas.microsoft.com/office/drawing/2010/main" val="0"/>
                              </a:ext>
                            </a:extLst>
                          </a:blip>
                          <a:srcRect/>
                          <a:stretch>
                            <a:fillRect/>
                          </a:stretch>
                        </pic:blipFill>
                        <pic:spPr bwMode="auto">
                          <a:xfrm>
                            <a:off x="5200650" y="2238375"/>
                            <a:ext cx="647700" cy="6477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1" name="Рисунок 271"/>
                          <pic:cNvPicPr>
                            <a:picLocks noChangeAspect="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6057900" y="1181100"/>
                            <a:ext cx="552450" cy="5715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2" name="Рисунок 272"/>
                          <pic:cNvPicPr>
                            <a:picLocks noChangeAspect="1"/>
                          </pic:cNvPicPr>
                        </pic:nvPicPr>
                        <pic:blipFill>
                          <a:blip r:embed="rId209" cstate="print">
                            <a:extLst>
                              <a:ext uri="{28A0092B-C50C-407E-A947-70E740481C1C}">
                                <a14:useLocalDpi xmlns:a14="http://schemas.microsoft.com/office/drawing/2010/main" val="0"/>
                              </a:ext>
                            </a:extLst>
                          </a:blip>
                          <a:srcRect/>
                          <a:stretch>
                            <a:fillRect/>
                          </a:stretch>
                        </pic:blipFill>
                        <pic:spPr bwMode="auto">
                          <a:xfrm>
                            <a:off x="6115050" y="1752600"/>
                            <a:ext cx="523875" cy="5715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3" name="Рисунок 273"/>
                          <pic:cNvPicPr>
                            <a:picLocks noChangeAspect="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6115050" y="2286000"/>
                            <a:ext cx="571500" cy="5715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4" name="Рисунок 274"/>
                          <pic:cNvPicPr>
                            <a:picLocks noChangeAspect="1"/>
                          </pic:cNvPicPr>
                        </pic:nvPicPr>
                        <pic:blipFill>
                          <a:blip r:embed="rId211" cstate="print">
                            <a:extLst>
                              <a:ext uri="{28A0092B-C50C-407E-A947-70E740481C1C}">
                                <a14:useLocalDpi xmlns:a14="http://schemas.microsoft.com/office/drawing/2010/main" val="0"/>
                              </a:ext>
                            </a:extLst>
                          </a:blip>
                          <a:srcRect/>
                          <a:stretch>
                            <a:fillRect/>
                          </a:stretch>
                        </pic:blipFill>
                        <pic:spPr bwMode="auto">
                          <a:xfrm>
                            <a:off x="6048375" y="2819400"/>
                            <a:ext cx="571500" cy="600075"/>
                          </a:xfrm>
                          <a:prstGeom prst="rect">
                            <a:avLst/>
                          </a:prstGeom>
                          <a:noFill/>
                          <a:extLst>
                            <a:ext uri="{909E8E84-426E-40DD-AFC4-6F175D3DCCD1}">
                              <a14:hiddenFill xmlns:a14="http://schemas.microsoft.com/office/drawing/2010/main">
                                <a:solidFill>
                                  <a:srgbClr val="FFFFFF"/>
                                </a:solidFill>
                              </a14:hiddenFill>
                            </a:ext>
                          </a:extLst>
                        </pic:spPr>
                      </pic:pic>
                      <wps:wsp>
                        <wps:cNvPr id="275" name="Line 201"/>
                        <wps:cNvCnPr/>
                        <wps:spPr bwMode="auto">
                          <a:xfrm>
                            <a:off x="647700" y="381000"/>
                            <a:ext cx="3671887" cy="503237"/>
                          </a:xfrm>
                          <a:prstGeom prst="line">
                            <a:avLst/>
                          </a:prstGeom>
                          <a:noFill/>
                          <a:ln w="12700">
                            <a:solidFill>
                              <a:srgbClr val="6699FF"/>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76" name="Line 202"/>
                        <wps:cNvCnPr/>
                        <wps:spPr bwMode="auto">
                          <a:xfrm>
                            <a:off x="3457575" y="381000"/>
                            <a:ext cx="1871663" cy="431800"/>
                          </a:xfrm>
                          <a:prstGeom prst="line">
                            <a:avLst/>
                          </a:prstGeom>
                          <a:noFill/>
                          <a:ln w="12700">
                            <a:solidFill>
                              <a:srgbClr val="6699FF"/>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77" name="Line 203"/>
                        <wps:cNvCnPr/>
                        <wps:spPr bwMode="auto">
                          <a:xfrm>
                            <a:off x="5686425" y="457200"/>
                            <a:ext cx="792163" cy="287338"/>
                          </a:xfrm>
                          <a:prstGeom prst="line">
                            <a:avLst/>
                          </a:prstGeom>
                          <a:noFill/>
                          <a:ln w="12700">
                            <a:solidFill>
                              <a:srgbClr val="6699FF"/>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40B5C323" id="Группа 563" o:spid="_x0000_s1026" style="position:absolute;margin-left:33.05pt;margin-top:12.5pt;width:341.75pt;height:164.15pt;z-index:251694592;mso-width-relative:margin;mso-height-relative:margin" coordsize="69881,46640"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">
                <v:rect id="Rectangle 2" o:spid="_x0000_s1027" style="position:absolute;left:30194;top:29146;width:9858;height:5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" filled="f" fillcolor="#5b9bd5 [3204]" stroked="f" strokecolor="black [3213]">
                  <v:shadow color="#e7e6e6 [3214]"/>
                </v:rect>
                <v:rect id="Rectangle 3" o:spid="_x0000_s1028" style="position:absolute;left:40290;top:23336;width:9875;height:5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" filled="f" fillcolor="#5b9bd5 [3204]" stroked="f" strokecolor="black [3213]">
                  <v:shadow color="#e7e6e6 [3214]"/>
                </v:rect>
                <v:rect id="Rectangle 4" o:spid="_x0000_s1029" style="position:absolute;left:50387;top:17621;width:9858;height:5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" filled="f" fillcolor="#5b9bd5 [3204]" stroked="f" strokecolor="black [3213]">
                  <v:shadow color="#e7e6e6 [3214]"/>
                </v:rect>
                <v:rect id="Rectangle 5" o:spid="_x0000_s1030" style="position:absolute;left:50387;top:11811;width:9858;height:5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" filled="f" fillcolor="#5b9bd5 [3204]" stroked="f" strokecolor="black [3213]">
                  <v:shadow color="#e7e6e6 [3214]"/>
                </v:rect>
                <v:shape id="Рисунок 120" o:spid="_x0000_s1031" type="#_x0000_t75" style="position:absolute;left:4286;top:7524;width:2857;height:3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">
                  <v:imagedata r:id="rId212" o:title=""/>
                </v:shape>
                <v:rect id="Rectangle 7" o:spid="_x0000_s1032" style="position:absolute;left:23717;top:6096;width:10207;height:5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" filled="f" fillcolor="#5b9bd5 [3204]" stroked="f" strokecolor="black [3213]">
                  <v:shadow color="#e7e6e6 [3214]"/>
                </v:rect>
                <v:rect id="Rectangle 8" o:spid="_x0000_s1033" style="position:absolute;left:59721;top:6096;width:9875;height:5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" filled="f" fillcolor="#5b9bd5 [3204]" stroked="f" strokecolor="black [3213]">
                  <v:shadow color="#e7e6e6 [3214]"/>
                </v:rect>
                <v:rect id="Rectangle 9" o:spid="_x0000_s1034" style="position:absolute;left:49720;top:6096;width:9858;height:5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" filled="f" fillcolor="#5b9bd5 [3204]" stroked="f" strokecolor="black [3213]">
                  <v:shadow color="#e7e6e6 [3214]"/>
                </v:rect>
                <v:rect id="Rectangle 10" o:spid="_x0000_s1035" style="position:absolute;left:40005;top:6096;width:9874;height:5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" filled="f" fillcolor="#5b9bd5 [3204]" stroked="f" strokecolor="black [3213]">
                  <v:shadow color="#e7e6e6 [3214]"/>
                </v:rect>
                <v:rect id="Rectangle 11" o:spid="_x0000_s1036" style="position:absolute;left:30384;top:6096;width:9859;height:5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" filled="f" fillcolor="#5b9bd5 [3204]" stroked="f" strokecolor="black [3213]">
                  <v:shadow color="#e7e6e6 [3214]"/>
                </v:rect>
                <v:rect id="Rectangle 12" o:spid="_x0000_s1037" style="position:absolute;left:20288;top:6286;width:9922;height:5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" filled="f" fillcolor="#5b9bd5 [3204]" stroked="f" strokecolor="black [3213]">
                  <v:shadow color="#e7e6e6 [3214]"/>
                </v:rect>
                <v:rect id="Rectangle 13" o:spid="_x0000_s1038" style="position:absolute;left:10001;top:6096;width:10207;height:5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" filled="f" fillcolor="#5b9bd5 [3204]" stroked="f" strokecolor="black [3213]">
                  <v:shadow color="#e7e6e6 [3214]"/>
                </v:rect>
                <v:shape id="Рисунок 128" o:spid="_x0000_s1039" type="#_x0000_t75" style="position:absolute;left:13716;top:40100;width:4572;height:5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">
                  <v:imagedata r:id="rId213" o:title=""/>
                </v:shape>
                <v:rect id="Rectangle 15" o:spid="_x0000_s1040" style="position:absolute;left:20478;top:11906;width:9922;height:5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" filled="f" fillcolor="#5b9bd5 [3204]" stroked="f" strokecolor="black [3213]">
                  <v:shadow color="#e7e6e6 [3214]"/>
                </v:rect>
                <v:rect id="Rectangle 16" o:spid="_x0000_s1041" style="position:absolute;left:30194;top:12287;width:9858;height:5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" filled="f" fillcolor="#5b9bd5 [3204]" stroked="f" strokecolor="black [3213]">
                  <v:shadow color="#e7e6e6 [3214]"/>
                </v:rect>
                <v:rect id="Rectangle 17" o:spid="_x0000_s1042" style="position:absolute;left:10287;top:11906;width:10207;height:5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" filled="f" fillcolor="#5b9bd5 [3204]" stroked="f" strokecolor="black [3213]">
                  <v:shadow color="#e7e6e6 [3214]"/>
                </v:rect>
                <v:rect id="Rectangle 18" o:spid="_x0000_s1043" style="position:absolute;left:40195;top:11906;width:9874;height:5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" filled="f" fillcolor="#5b9bd5 [3204]" stroked="f" strokecolor="black [3213]">
                  <v:shadow color="#e7e6e6 [3214]"/>
                </v:rect>
                <v:rect id="Rectangle 19" o:spid="_x0000_s1044" style="position:absolute;top:17621;width:10207;height:5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" filled="f" fillcolor="#5b9bd5 [3204]" stroked="f" strokecolor="black [3213]">
                  <v:shadow color="#e7e6e6 [3214]"/>
                </v:rect>
                <v:rect id="Rectangle 20" o:spid="_x0000_s1045" style="position:absolute;left:20478;top:29051;width:9922;height:5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" filled="f" fillcolor="#5b9bd5 [3204]" stroked="f" strokecolor="black [3213]">
                  <v:shadow color="#e7e6e6 [3214]"/>
                </v:rect>
                <v:rect id="Rectangle 21" o:spid="_x0000_s1046" style="position:absolute;left:10287;top:29051;width:10207;height:5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" filled="f" fillcolor="#5b9bd5 [3204]" stroked="f" strokecolor="black [3213]">
                  <v:shadow color="#e7e6e6 [3214]"/>
                </v:rect>
                <v:rect id="Rectangle 22" o:spid="_x0000_s1047" style="position:absolute;left:20478;top:23336;width:9922;height:5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" filled="f" fillcolor="#5b9bd5 [3204]" stroked="f" strokecolor="black [3213]">
                  <v:shadow color="#e7e6e6 [3214]"/>
                </v:rect>
                <v:rect id="Rectangle 23" o:spid="_x0000_s1048" style="position:absolute;left:30384;top:17621;width:9859;height:5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" filled="f" fillcolor="#5b9bd5 [3204]" stroked="f" strokecolor="black [3213]">
                  <v:shadow color="#e7e6e6 [3214]"/>
                </v:rect>
                <v:rect id="Rectangle 24" o:spid="_x0000_s1049" style="position:absolute;top:34575;width:10207;height:5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" filled="f" fillcolor="#5b9bd5 [3204]" stroked="f" strokecolor="black [3213]">
                  <v:shadow color="#e7e6e6 [3214]"/>
                </v:rect>
                <v:rect id="Rectangle 25" o:spid="_x0000_s1050" style="position:absolute;left:10096;top:40290;width:10208;height:5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" filled="f" fillcolor="#5b9bd5 [3204]" stroked="f" strokecolor="black [3213]">
                  <v:shadow color="#e7e6e6 [3214]"/>
                </v:rect>
                <v:rect id="Rectangle 26" o:spid="_x0000_s1051" style="position:absolute;left:20478;top:34671;width:9922;height:5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" filled="f" fillcolor="#5b9bd5 [3204]" stroked="f" strokecolor="black [3213]">
                  <v:shadow color="#e7e6e6 [3214]"/>
                </v:rect>
                <v:shape id="Рисунок 141" o:spid="_x0000_s1052" type="#_x0000_t75" style="position:absolute;left:13335;top:7239;width:3143;height:3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">
                  <v:imagedata r:id="rId214" o:title=""/>
                </v:shape>
                <v:shape id="Рисунок 142" o:spid="_x0000_s1053" type="#_x0000_t75" style="position:absolute;left:22288;top:6191;width:5048;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">
                  <v:imagedata r:id="rId215" o:title=""/>
                </v:shape>
                <v:shape id="Рисунок 143" o:spid="_x0000_s1054" type="#_x0000_t75" style="position:absolute;left:33147;top:6000;width:5810;height:4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">
                  <v:imagedata r:id="rId216" o:title=""/>
                </v:shape>
                <v:shape id="Рисунок 144" o:spid="_x0000_s1055" type="#_x0000_t75" style="position:absolute;left:3905;top:12192;width:4000;height:5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">
                  <v:imagedata r:id="rId217" o:title=""/>
                </v:shape>
                <v:shape id="Рисунок 145" o:spid="_x0000_s1056" type="#_x0000_t75" style="position:absolute;left:13239;top:12192;width:4001;height:5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">
                  <v:imagedata r:id="rId218" o:title=""/>
                </v:shape>
                <v:shape id="Рисунок 146" o:spid="_x0000_s1057" type="#_x0000_t75" style="position:absolute;left:23050;top:13049;width:4953;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">
                  <v:imagedata r:id="rId219" o:title=""/>
                </v:shape>
                <v:shape id="Рисунок 147" o:spid="_x0000_s1058" type="#_x0000_t75" style="position:absolute;left:30861;top:12573;width:6572;height:4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">
                  <v:imagedata r:id="rId220" o:title=""/>
                </v:shape>
                <v:shape id="Рисунок 148" o:spid="_x0000_s1059" type="#_x0000_t75" style="position:absolute;left:4381;top:18002;width:3524;height:5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">
                  <v:imagedata r:id="rId221" o:title=""/>
                </v:shape>
                <v:shape id="Рисунок 149" o:spid="_x0000_s1060" type="#_x0000_t75" style="position:absolute;left:14287;top:17335;width:3715;height:5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">
                  <v:imagedata r:id="rId222" o:title=""/>
                </v:shape>
                <v:shape id="Рисунок 150" o:spid="_x0000_s1061" type="#_x0000_t75" style="position:absolute;left:23050;top:18478;width:5048;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">
                  <v:imagedata r:id="rId223" o:title=""/>
                </v:shape>
                <v:shape id="Рисунок 151" o:spid="_x0000_s1062" type="#_x0000_t75" style="position:absolute;left:31813;top:17716;width:6287;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">
                  <v:imagedata r:id="rId224" o:title=""/>
                </v:shape>
                <v:shape id="Рисунок 152" o:spid="_x0000_s1063" type="#_x0000_t75" style="position:absolute;left:5048;top:23812;width:3524;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">
                  <v:imagedata r:id="rId225" o:title=""/>
                </v:shape>
                <v:shape id="Рисунок 153" o:spid="_x0000_s1064" type="#_x0000_t75" style="position:absolute;left:14001;top:23812;width:3810;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">
                  <v:imagedata r:id="rId226" o:title=""/>
                </v:shape>
                <v:shape id="Рисунок 154" o:spid="_x0000_s1065" type="#_x0000_t75" style="position:absolute;left:23050;top:23431;width:5715;height:4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">
                  <v:imagedata r:id="rId227" o:title=""/>
                </v:shape>
                <v:shape id="Рисунок 155" o:spid="_x0000_s1066" type="#_x0000_t75" style="position:absolute;left:31623;top:23050;width:7239;height:4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">
                  <v:imagedata r:id="rId228" o:title=""/>
                </v:shape>
                <v:shape id="Рисунок 156" o:spid="_x0000_s1067" type="#_x0000_t75" style="position:absolute;left:4286;top:29527;width:3524;height:5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">
                  <v:imagedata r:id="rId229" o:title=""/>
                </v:shape>
                <v:shape id="Рисунок 157" o:spid="_x0000_s1068" type="#_x0000_t75" style="position:absolute;left:14001;top:28765;width:4001;height:5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">
                  <v:imagedata r:id="rId230" o:title=""/>
                </v:shape>
                <v:shape id="Рисунок 158" o:spid="_x0000_s1069" type="#_x0000_t75" style="position:absolute;left:22383;top:28765;width:5715;height:5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">
                  <v:imagedata r:id="rId231" o:title=""/>
                </v:shape>
                <v:shape id="Рисунок 159" o:spid="_x0000_s1070" type="#_x0000_t75" style="position:absolute;left:31718;top:28670;width:7144;height:5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">
                  <v:imagedata r:id="rId232" o:title=""/>
                </v:shape>
                <v:shape id="Рисунок 160" o:spid="_x0000_s1071" type="#_x0000_t75" style="position:absolute;left:4476;top:34575;width:4096;height:5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">
                  <v:imagedata r:id="rId233" o:title=""/>
                </v:shape>
                <v:shape id="Рисунок 161" o:spid="_x0000_s1072" type="#_x0000_t75" style="position:absolute;left:14287;top:33813;width:4382;height:5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">
                  <v:imagedata r:id="rId234" o:title=""/>
                </v:shape>
                <v:shape id="Рисунок 162" o:spid="_x0000_s1073" type="#_x0000_t75" style="position:absolute;left:22383;top:34575;width:5715;height:4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">
                  <v:imagedata r:id="rId235" o:title=""/>
                </v:shape>
                <v:shape id="Рисунок 163" o:spid="_x0000_s1074" type="#_x0000_t75" style="position:absolute;left:4286;top:39624;width:4096;height:5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">
                  <v:imagedata r:id="rId236" o:title=""/>
                </v:shape>
                <v:line id="Line 59" o:spid="_x0000_s1075" style="position:absolute;visibility:visible;mso-wrap-style:square" from="16383,13620" to="22352,13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" strokecolor="red" strokeweight="2.25pt">
                  <v:stroke endarrow="block"/>
                </v:line>
                <v:line id="Line 63" o:spid="_x0000_s1076" style="position:absolute;visibility:visible;mso-wrap-style:square" from="26384,13620" to="32385,13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" strokecolor="red" strokeweight="2.25pt">
                  <v:stroke endarrow="block"/>
                </v:line>
                <v:rect id="Rectangle 69" o:spid="_x0000_s1077" style="position:absolute;top:6286;width:10207;height: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" filled="f" fillcolor="#5b9bd5 [3204]" stroked="f" strokecolor="black [3213]">
                  <v:shadow color="#e7e6e6 [3214]"/>
                </v:rect>
                <v:rect id="Rectangle 70" o:spid="_x0000_s1078" style="position:absolute;top:6286;width:10223;height: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" filled="f" fillcolor="#5b9bd5 [3204]" stroked="f" strokecolor="black [3213]">
                  <v:shadow color="#e7e6e6 [3214]"/>
                </v:rect>
                <v:rect id="Rectangle 71" o:spid="_x0000_s1079" style="position:absolute;top:6286;width:9921;height: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" filled="f" fillcolor="#5b9bd5 [3204]" stroked="f" strokecolor="black [3213]">
                  <v:shadow color="#e7e6e6 [3214]"/>
                </v:rect>
                <v:rect id="Rectangle 72" o:spid="_x0000_s1080" style="position:absolute;top:6286;width:9874;height: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" filled="f" fillcolor="#5b9bd5 [3204]" stroked="f" strokecolor="black [3213]">
                  <v:shadow color="#e7e6e6 [3214]"/>
                </v:rect>
                <v:rect id="Rectangle 73" o:spid="_x0000_s1081" style="position:absolute;top:6286;width:9874;height: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" filled="f" fillcolor="#5b9bd5 [3204]" stroked="f" strokecolor="black [3213]">
                  <v:shadow color="#e7e6e6 [3214]"/>
                </v:rect>
                <v:rect id="Rectangle 74" o:spid="_x0000_s1082" style="position:absolute;top:6286;width:9874;height: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" filled="f" fillcolor="#5b9bd5 [3204]" stroked="f" strokecolor="black [3213]">
                  <v:shadow color="#e7e6e6 [3214]"/>
                </v:rect>
                <v:rect id="Rectangle 75" o:spid="_x0000_s1083" style="position:absolute;top:6286;width:9874;height: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" filled="f" fillcolor="#5b9bd5 [3204]" stroked="f" strokecolor="black [3213]">
                  <v:shadow color="#e7e6e6 [3214]"/>
                </v:rect>
                <v:rect id="Rectangle 76" o:spid="_x0000_s1084" style="position:absolute;top:6286;width:10207;height: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" filled="f" fillcolor="#5b9bd5 [3204]" stroked="f" strokecolor="black [3213]">
                  <v:shadow color="#e7e6e6 [3214]"/>
                </v:rect>
                <v:rect id="Rectangle 77" o:spid="_x0000_s1085" style="position:absolute;top:6286;width:10223;height: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" filled="f" fillcolor="#5b9bd5 [3204]" stroked="f" strokecolor="black [3213]">
                  <v:shadow color="#e7e6e6 [3214]"/>
                </v:rect>
                <v:rect id="Rectangle 78" o:spid="_x0000_s1086" style="position:absolute;top:6286;width:10223;height: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" filled="f" fillcolor="#5b9bd5 [3204]" stroked="f" strokecolor="black [3213]">
                  <v:shadow color="#e7e6e6 [3214]"/>
                </v:rect>
                <v:rect id="Rectangle 79" o:spid="_x0000_s1087" style="position:absolute;top:6286;width:9921;height: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" filled="f" fillcolor="#5b9bd5 [3204]" stroked="f" strokecolor="black [3213]">
                  <v:shadow color="#e7e6e6 [3214]"/>
                </v:rect>
                <v:rect id="Rectangle 80" o:spid="_x0000_s1088" style="position:absolute;top:6286;width:9921;height: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" filled="f" fillcolor="#5b9bd5 [3204]" stroked="f" strokecolor="black [3213]">
                  <v:shadow color="#e7e6e6 [3214]"/>
                </v:rect>
                <v:rect id="Rectangle 81" o:spid="_x0000_s1089" style="position:absolute;top:6286;width:9874;height: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" filled="f" fillcolor="#5b9bd5 [3204]" stroked="f" strokecolor="black [3213]">
                  <v:shadow color="#e7e6e6 [3214]"/>
                </v:rect>
                <v:rect id="Rectangle 82" o:spid="_x0000_s1090" style="position:absolute;top:6286;width:9874;height: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" filled="f" fillcolor="#5b9bd5 [3204]" stroked="f" strokecolor="black [3213]">
                  <v:shadow color="#e7e6e6 [3214]"/>
                </v:rect>
                <v:rect id="Rectangle 83" o:spid="_x0000_s1091" style="position:absolute;top:6286;width:9874;height: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" filled="f" fillcolor="#5b9bd5 [3204]" stroked="f" strokecolor="black [3213]">
                  <v:shadow color="#e7e6e6 [3214]"/>
                </v:rect>
                <v:rect id="Rectangle 84" o:spid="_x0000_s1092" style="position:absolute;top:6286;width:9874;height: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" filled="f" fillcolor="#5b9bd5 [3204]" stroked="f" strokecolor="black [3213]">
                  <v:shadow color="#e7e6e6 [3214]"/>
                </v:rect>
                <v:rect id="Rectangle 85" o:spid="_x0000_s1093" style="position:absolute;top:6286;width:9874;height: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" filled="f" fillcolor="#5b9bd5 [3204]" stroked="f" strokecolor="black [3213]">
                  <v:shadow color="#e7e6e6 [3214]"/>
                </v:rect>
                <v:rect id="Rectangle 86" o:spid="_x0000_s1094" style="position:absolute;top:6286;width:9874;height: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" filled="f" fillcolor="#5b9bd5 [3204]" stroked="f" strokecolor="black [3213]">
                  <v:shadow color="#e7e6e6 [3214]"/>
                </v:rect>
                <v:rect id="Rectangle 87" o:spid="_x0000_s1095" style="position:absolute;top:6286;width:9874;height: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" filled="f" fillcolor="#5b9bd5 [3204]" stroked="f" strokecolor="black [3213]">
                  <v:shadow color="#e7e6e6 [3214]"/>
                </v:rect>
                <v:rect id="Rectangle 88" o:spid="_x0000_s1096" style="position:absolute;top:6286;width:10207;height: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" filled="f" fillcolor="#5b9bd5 [3204]" stroked="f" strokecolor="black [3213]">
                  <v:shadow color="#e7e6e6 [3214]"/>
                </v:rect>
                <v:rect id="Rectangle 89" o:spid="_x0000_s1097" style="position:absolute;top:6286;width:10223;height: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" filled="f" fillcolor="#5b9bd5 [3204]" stroked="f" strokecolor="black [3213]">
                  <v:shadow color="#e7e6e6 [3214]"/>
                </v:rect>
                <v:rect id="Rectangle 90" o:spid="_x0000_s1098" style="position:absolute;top:6286;width:9921;height: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" filled="f" fillcolor="#5b9bd5 [3204]" stroked="f" strokecolor="black [3213]">
                  <v:shadow color="#e7e6e6 [3214]"/>
                </v:rect>
                <v:rect id="Rectangle 91" o:spid="_x0000_s1099" style="position:absolute;top:6286;width:9874;height: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" filled="f" fillcolor="#5b9bd5 [3204]" stroked="f" strokecolor="black [3213]">
                  <v:shadow color="#e7e6e6 [3214]"/>
                </v:rect>
                <v:rect id="Rectangle 92" o:spid="_x0000_s1100" style="position:absolute;top:6286;width:9874;height: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" filled="f" fillcolor="#5b9bd5 [3204]" stroked="f" strokecolor="black [3213]">
                  <v:shadow color="#e7e6e6 [3214]"/>
                </v:rect>
                <v:rect id="Rectangle 93" o:spid="_x0000_s1101" style="position:absolute;top:6286;width:9874;height: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" filled="f" fillcolor="#5b9bd5 [3204]" stroked="f" strokecolor="black [3213]">
                  <v:shadow color="#e7e6e6 [3214]"/>
                </v:rect>
                <v:rect id="Rectangle 94" o:spid="_x0000_s1102" style="position:absolute;top:6286;width:9874;height: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" filled="f" fillcolor="#5b9bd5 [3204]" stroked="f" strokecolor="black [3213]">
                  <v:shadow color="#e7e6e6 [3214]"/>
                </v:rect>
                <v:rect id="Rectangle 95" o:spid="_x0000_s1103" style="position:absolute;top:6286;width:10207;height: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" filled="f" fillcolor="#5b9bd5 [3204]" stroked="f" strokecolor="black [3213]">
                  <v:shadow color="#e7e6e6 [3214]"/>
                </v:rect>
                <v:rect id="Rectangle 96" o:spid="_x0000_s1104" style="position:absolute;top:6286;width:10223;height: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" filled="f" fillcolor="#5b9bd5 [3204]" stroked="f" strokecolor="black [3213]">
                  <v:shadow color="#e7e6e6 [3214]"/>
                </v:rect>
                <v:rect id="Rectangle 97" o:spid="_x0000_s1105" style="position:absolute;top:6286;width:9921;height: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" filled="f" fillcolor="#5b9bd5 [3204]" stroked="f" strokecolor="black [3213]">
                  <v:shadow color="#e7e6e6 [3214]"/>
                </v:rect>
                <v:rect id="Rectangle 98" o:spid="_x0000_s1106" style="position:absolute;top:6286;width:9874;height: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" filled="f" fillcolor="#5b9bd5 [3204]" stroked="f" strokecolor="black [3213]">
                  <v:shadow color="#e7e6e6 [3214]"/>
                </v:rect>
                <v:rect id="Rectangle 99" o:spid="_x0000_s1107" style="position:absolute;top:6286;width:9874;height: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" filled="f" fillcolor="#5b9bd5 [3204]" stroked="f" strokecolor="black [3213]">
                  <v:shadow color="#e7e6e6 [3214]"/>
                </v:rect>
                <v:rect id="Rectangle 100" o:spid="_x0000_s1108" style="position:absolute;top:6286;width:9874;height: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" filled="f" fillcolor="#5b9bd5 [3204]" stroked="f" strokecolor="black [3213]">
                  <v:shadow color="#e7e6e6 [3214]"/>
                </v:rect>
                <v:rect id="Rectangle 101" o:spid="_x0000_s1109" style="position:absolute;top:6286;width:10207;height: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" filled="f" fillcolor="#5b9bd5 [3204]" stroked="f" strokecolor="black [3213]">
                  <v:shadow color="#e7e6e6 [3214]"/>
                </v:rect>
                <v:rect id="Rectangle 102" o:spid="_x0000_s1110" style="position:absolute;top:6286;width:10223;height: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" filled="f" fillcolor="#5b9bd5 [3204]" stroked="f" strokecolor="black [3213]">
                  <v:shadow color="#e7e6e6 [3214]"/>
                </v:rect>
                <v:rect id="Rectangle 103" o:spid="_x0000_s1111" style="position:absolute;top:6286;width:9921;height: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" filled="f" fillcolor="#5b9bd5 [3204]" stroked="f" strokecolor="black [3213]">
                  <v:shadow color="#e7e6e6 [3214]"/>
                </v:rect>
                <v:rect id="Rectangle 104" o:spid="_x0000_s1112" style="position:absolute;top:6286;width:9921;height: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" filled="f" fillcolor="#5b9bd5 [3204]" stroked="f" strokecolor="black [3213]">
                  <v:shadow color="#e7e6e6 [3214]"/>
                </v:rect>
                <v:rect id="Rectangle 105" o:spid="_x0000_s1113" style="position:absolute;top:6286;width:9874;height: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" filled="f" fillcolor="#5b9bd5 [3204]" stroked="f" strokecolor="black [3213]">
                  <v:shadow color="#e7e6e6 [3214]"/>
                </v:rect>
                <v:rect id="Rectangle 106" o:spid="_x0000_s1114" style="position:absolute;top:6286;width:10207;height: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" filled="f" fillcolor="#5b9bd5 [3204]" stroked="f" strokecolor="black [3213]">
                  <v:shadow color="#e7e6e6 [3214]"/>
                </v:rect>
                <v:rect id="Rectangle 107" o:spid="_x0000_s1115" style="position:absolute;top:6286;width:10223;height: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" filled="f" fillcolor="#5b9bd5 [3204]" stroked="f" strokecolor="black [3213]">
                  <v:shadow color="#e7e6e6 [3214]"/>
                </v:rect>
                <v:rect id="Rectangle 108" o:spid="_x0000_s1116" style="position:absolute;top:6286;width:10223;height: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" filled="f" fillcolor="#5b9bd5 [3204]" stroked="f" strokecolor="black [3213]">
                  <v:shadow color="#e7e6e6 [3214]"/>
                </v:rect>
                <v:rect id="Rectangle 109" o:spid="_x0000_s1117" style="position:absolute;top:6286;width:9921;height: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" filled="f" fillcolor="#5b9bd5 [3204]" stroked="f" strokecolor="black [3213]">
                  <v:shadow color="#e7e6e6 [3214]"/>
                </v:rect>
                <v:rect id="Rectangle 110" o:spid="_x0000_s1118" style="position:absolute;top:6286;width:10207;height: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" filled="f" fillcolor="#5b9bd5 [3204]" stroked="f" strokecolor="black [3213]">
                  <v:shadow color="#e7e6e6 [3214]"/>
                </v:rect>
                <v:rect id="Rectangle 111" o:spid="_x0000_s1119" style="position:absolute;top:6096;width:10223;height: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" filled="f" fillcolor="#5b9bd5 [3204]" stroked="f" strokecolor="black [3213]">
                  <v:shadow color="#e7e6e6 [3214]"/>
                </v:rect>
                <v:rect id="Rectangle 112" o:spid="_x0000_s1120" style="position:absolute;left:59721;top:40671;width:9875;height:5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" filled="f" fillcolor="#5b9bd5 [3204]" stroked="f" strokecolor="black [3213]">
                  <v:shadow color="#e7e6e6 [3214]"/>
                </v:rect>
                <v:rect id="Rectangle 113" o:spid="_x0000_s1121" style="position:absolute;left:50101;top:40957;width:9858;height:5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" filled="f" fillcolor="#5b9bd5 [3204]" stroked="f" strokecolor="black [3213]">
                  <v:shadow color="#e7e6e6 [3214]"/>
                </v:rect>
                <v:rect id="Rectangle 114" o:spid="_x0000_s1122" style="position:absolute;left:40195;top:40957;width:9874;height:5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" filled="f" fillcolor="#5b9bd5 [3204]" stroked="f" strokecolor="black [3213]">
                  <v:shadow color="#e7e6e6 [3214]"/>
                </v:rect>
                <v:rect id="Rectangle 115" o:spid="_x0000_s1123" style="position:absolute;left:30384;top:40957;width:9859;height:5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" filled="f" fillcolor="#5b9bd5 [3204]" stroked="f" strokecolor="black [3213]">
                  <v:shadow color="#e7e6e6 [3214]"/>
                </v:rect>
                <v:rect id="Rectangle 116" o:spid="_x0000_s1124" style="position:absolute;left:20478;top:40957;width:9922;height:5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" filled="f" fillcolor="#5b9bd5 [3204]" stroked="f" strokecolor="black [3213]">
                  <v:shadow color="#e7e6e6 [3214]"/>
                </v:rect>
                <v:rect id="Rectangle 117" o:spid="_x0000_s1125" style="position:absolute;top:40671;width:10207;height:5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" filled="f" fillcolor="#5b9bd5 [3204]" stroked="f" strokecolor="black [3213]">
                  <v:shadow color="#e7e6e6 [3214]"/>
                </v:rect>
                <v:rect id="Rectangle 118" o:spid="_x0000_s1126" style="position:absolute;left:60007;top:34671;width:9874;height:5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" filled="f" fillcolor="#5b9bd5 [3204]" stroked="f" strokecolor="black [3213]">
                  <v:shadow color="#e7e6e6 [3214]"/>
                </v:rect>
                <v:rect id="Rectangle 119" o:spid="_x0000_s1127" style="position:absolute;left:50101;top:34671;width:9858;height:5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" filled="f" fillcolor="#5b9bd5 [3204]" stroked="f" strokecolor="black [3213]">
                  <v:shadow color="#e7e6e6 [3214]"/>
                </v:rect>
                <v:rect id="Rectangle 120" o:spid="_x0000_s1128" style="position:absolute;left:40195;top:34671;width:9874;height:5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" filled="f" fillcolor="#5b9bd5 [3204]" stroked="f" strokecolor="black [3213]">
                  <v:shadow color="#e7e6e6 [3214]"/>
                </v:rect>
                <v:rect id="Rectangle 121" o:spid="_x0000_s1129" style="position:absolute;left:30384;top:34671;width:9859;height:5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" filled="f" fillcolor="#5b9bd5 [3204]" stroked="f" strokecolor="black [3213]">
                  <v:shadow color="#e7e6e6 [3214]"/>
                </v:rect>
                <v:rect id="Rectangle 122" o:spid="_x0000_s1130" style="position:absolute;left:10287;top:34671;width:10207;height:5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" filled="f" fillcolor="#5b9bd5 [3204]" stroked="f" strokecolor="black [3213]">
                  <v:shadow color="#e7e6e6 [3214]"/>
                </v:rect>
                <v:rect id="Rectangle 123" o:spid="_x0000_s1131" style="position:absolute;left:60007;top:29051;width:9874;height:5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" filled="f" fillcolor="#5b9bd5 [3204]" stroked="f" strokecolor="black [3213]">
                  <v:shadow color="#e7e6e6 [3214]"/>
                </v:rect>
                <v:rect id="Rectangle 124" o:spid="_x0000_s1132" style="position:absolute;left:50101;top:29051;width:9858;height:5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" filled="f" fillcolor="#5b9bd5 [3204]" stroked="f" strokecolor="black [3213]">
                  <v:shadow color="#e7e6e6 [3214]"/>
                </v:rect>
                <v:rect id="Rectangle 125" o:spid="_x0000_s1133" style="position:absolute;left:40195;top:29051;width:9874;height:5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" filled="f" fillcolor="#5b9bd5 [3204]" stroked="f" strokecolor="black [3213]">
                  <v:shadow color="#e7e6e6 [3214]"/>
                </v:rect>
                <v:rect id="Rectangle 126" o:spid="_x0000_s1134" style="position:absolute;top:29051;width:10207;height:5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" filled="f" fillcolor="#5b9bd5 [3204]" stroked="f" strokecolor="black [3213]">
                  <v:shadow color="#e7e6e6 [3214]"/>
                </v:rect>
                <v:rect id="Rectangle 127" o:spid="_x0000_s1135" style="position:absolute;left:60007;top:23336;width:9874;height:5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" filled="f" fillcolor="#5b9bd5 [3204]" stroked="f" strokecolor="black [3213]">
                  <v:shadow color="#e7e6e6 [3214]"/>
                </v:rect>
                <v:rect id="Rectangle 128" o:spid="_x0000_s1136" style="position:absolute;left:50101;top:23336;width:9858;height:5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" filled="f" fillcolor="#5b9bd5 [3204]" stroked="f" strokecolor="black [3213]">
                  <v:shadow color="#e7e6e6 [3214]"/>
                </v:rect>
                <v:rect id="Rectangle 130" o:spid="_x0000_s1137" style="position:absolute;left:10287;top:23336;width:10207;height:5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" filled="f" fillcolor="#5b9bd5 [3204]" stroked="f" strokecolor="black [3213]">
                  <v:shadow color="#e7e6e6 [3214]"/>
                </v:rect>
                <v:rect id="Rectangle 131" o:spid="_x0000_s1138" style="position:absolute;top:23336;width:10207;height:5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" filled="f" fillcolor="#5b9bd5 [3204]" stroked="f" strokecolor="black [3213]">
                  <v:shadow color="#e7e6e6 [3214]"/>
                </v:rect>
                <v:rect id="Rectangle 132" o:spid="_x0000_s1139" style="position:absolute;left:60007;top:17621;width:9874;height:5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" filled="f" fillcolor="#5b9bd5 [3204]" stroked="f" strokecolor="black [3213]">
                  <v:shadow color="#e7e6e6 [3214]"/>
                </v:rect>
                <v:rect id="Rectangle 135" o:spid="_x0000_s1140" style="position:absolute;left:10287;top:17621;width:10207;height:5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" filled="f" fillcolor="#5b9bd5 [3204]" stroked="f" strokecolor="black [3213]">
                  <v:shadow color="#e7e6e6 [3214]"/>
                </v:rect>
                <v:rect id="Rectangle 137" o:spid="_x0000_s1141" style="position:absolute;top:11906;width:10207;height:5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" filled="f" fillcolor="#5b9bd5 [3204]" stroked="f" strokecolor="black [3213]">
                  <v:shadow color="#e7e6e6 [3214]"/>
                </v:rect>
                <v:line id="Line 138" o:spid="_x0000_s1142" style="position:absolute;visibility:visible;mso-wrap-style:square" from="0,6096" to="69802,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" strokeweight="2pt">
                  <v:stroke endcap="round"/>
                  <v:shadow color="#e7e6e6 [3214]"/>
                </v:line>
                <v:line id="Line 139" o:spid="_x0000_s1143" style="position:absolute;visibility:visible;mso-wrap-style:square" from="0,46577" to="69802,4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" strokeweight="1pt">
                  <v:stroke endcap="round"/>
                  <v:shadow color="#e7e6e6 [3214]"/>
                </v:line>
                <v:line id="Line 140" o:spid="_x0000_s1144" style="position:absolute;visibility:visible;mso-wrap-style:square" from="0,6096" to="0,11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" strokeweight="2pt">
                  <v:stroke endcap="round"/>
                  <v:shadow color="#e7e6e6 [3214]"/>
                </v:line>
                <v:line id="Line 141" o:spid="_x0000_s1145" style="position:absolute;visibility:visible;mso-wrap-style:square" from="69818,6286" to="69818,11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" strokeweight="2pt">
                  <v:stroke endcap="round"/>
                  <v:shadow color="#e7e6e6 [3214]"/>
                </v:line>
                <v:line id="Line 142" o:spid="_x0000_s1146" style="position:absolute;visibility:visible;mso-wrap-style:square" from="0,12287" to="69802,12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" strokeweight="2pt">
                  <v:stroke endcap="round"/>
                  <v:shadow color="#e7e6e6 [3214]"/>
                </v:line>
                <v:line id="Line 143" o:spid="_x0000_s1147" style="position:absolute;visibility:visible;mso-wrap-style:square" from="0,11906" to="0,46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" strokeweight="1pt">
                  <v:stroke endcap="round"/>
                  <v:shadow color="#e7e6e6 [3214]"/>
                </v:line>
                <v:line id="Line 144" o:spid="_x0000_s1148" style="position:absolute;visibility:visible;mso-wrap-style:square" from="10096,6096" to="10096,11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" strokeweight="2pt">
                  <v:stroke endcap="round"/>
                  <v:shadow color="#e7e6e6 [3214]"/>
                </v:line>
                <v:line id="Line 145" o:spid="_x0000_s1149" style="position:absolute;visibility:visible;mso-wrap-style:square" from="20193,6286" to="20193,11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" strokeweight="2pt">
                  <v:stroke endcap="round"/>
                  <v:shadow color="#e7e6e6 [3214]"/>
                </v:line>
                <v:line id="Line 146" o:spid="_x0000_s1150" style="position:absolute;visibility:visible;mso-wrap-style:square" from="30384,6286" to="30384,11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" strokeweight="2pt">
                  <v:stroke endcap="round"/>
                  <v:shadow color="#e7e6e6 [3214]"/>
                </v:line>
                <v:line id="Line 147" o:spid="_x0000_s1151" style="position:absolute;visibility:visible;mso-wrap-style:square" from="40195,6286" to="40195,11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" strokeweight="2pt">
                  <v:stroke endcap="round"/>
                  <v:shadow color="#e7e6e6 [3214]"/>
                </v:line>
                <v:line id="Line 148" o:spid="_x0000_s1152" style="position:absolute;visibility:visible;mso-wrap-style:square" from="50101,6286" to="50101,11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" strokeweight="2pt">
                  <v:stroke endcap="round"/>
                  <v:shadow color="#e7e6e6 [3214]"/>
                </v:line>
                <v:line id="Line 149" o:spid="_x0000_s1153" style="position:absolute;visibility:visible;mso-wrap-style:square" from="60007,6286" to="60007,11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" strokeweight="2pt">
                  <v:stroke endcap="round"/>
                  <v:shadow color="#e7e6e6 [3214]"/>
                </v:line>
                <v:line id="Line 150" o:spid="_x0000_s1154" style="position:absolute;visibility:visible;mso-wrap-style:square" from="69818,11811" to="69818,45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" strokeweight="1pt">
                  <v:stroke endcap="round"/>
                  <v:shadow color="#e7e6e6 [3214]"/>
                </v:line>
                <v:line id="Line 151" o:spid="_x0000_s1155" style="position:absolute;visibility:visible;mso-wrap-style:square" from="0,18002" to="69802,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" strokeweight="1pt">
                  <v:stroke endcap="round"/>
                  <v:shadow color="#e7e6e6 [3214]"/>
                </v:line>
                <v:line id="Line 152" o:spid="_x0000_s1156" style="position:absolute;visibility:visible;mso-wrap-style:square" from="10287,11906" to="10287,46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" strokeweight="1pt">
                  <v:stroke endcap="round"/>
                  <v:shadow color="#e7e6e6 [3214]"/>
                </v:line>
                <v:line id="Line 153" o:spid="_x0000_s1157" style="position:absolute;visibility:visible;mso-wrap-style:square" from="20193,12287" to="20193,4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" strokeweight="1pt">
                  <v:stroke endcap="round"/>
                  <v:shadow color="#e7e6e6 [3214]"/>
                </v:line>
                <v:line id="Line 154" o:spid="_x0000_s1158" style="position:absolute;visibility:visible;mso-wrap-style:square" from="30384,11906" to="30384,46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" strokeweight="1pt">
                  <v:stroke endcap="round"/>
                  <v:shadow color="#e7e6e6 [3214]"/>
                </v:line>
                <v:line id="Line 155" o:spid="_x0000_s1159" style="position:absolute;visibility:visible;mso-wrap-style:square" from="40195,11906" to="40195,46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" strokeweight="1pt">
                  <v:stroke endcap="round"/>
                  <v:shadow color="#e7e6e6 [3214]"/>
                </v:line>
                <v:line id="Line 156" o:spid="_x0000_s1160" style="position:absolute;visibility:visible;mso-wrap-style:square" from="50101,11906" to="50101,46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" strokeweight="1pt">
                  <v:stroke endcap="round"/>
                  <v:shadow color="#e7e6e6 [3214]"/>
                </v:line>
                <v:line id="Line 157" o:spid="_x0000_s1161" style="position:absolute;visibility:visible;mso-wrap-style:square" from="60007,11906" to="60007,46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" strokeweight="1pt">
                  <v:stroke endcap="round"/>
                  <v:shadow color="#e7e6e6 [3214]"/>
                </v:line>
                <v:line id="Line 158" o:spid="_x0000_s1162" style="position:absolute;visibility:visible;mso-wrap-style:square" from="0,23050" to="69802,23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" strokeweight="1pt">
                  <v:stroke endcap="round"/>
                  <v:shadow color="#e7e6e6 [3214]"/>
                </v:line>
                <v:line id="Line 159" o:spid="_x0000_s1163" style="position:absolute;visibility:visible;mso-wrap-style:square" from="0,28765" to="69802,28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" strokeweight="1pt">
                  <v:stroke endcap="round"/>
                  <v:shadow color="#e7e6e6 [3214]"/>
                </v:line>
                <v:line id="Line 160" o:spid="_x0000_s1164" style="position:absolute;visibility:visible;mso-wrap-style:square" from="0,34671" to="69802,34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" strokeweight="1pt">
                  <v:stroke endcap="round"/>
                  <v:shadow color="#e7e6e6 [3214]"/>
                </v:line>
                <v:line id="Line 161" o:spid="_x0000_s1165" style="position:absolute;visibility:visible;mso-wrap-style:square" from="0,40386" to="69802,40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" strokeweight="1pt">
                  <v:stroke endcap="round"/>
                  <v:shadow color="#e7e6e6 [3214]"/>
                </v:line>
                <v:rect id="Rectangle 163" o:spid="_x0000_s1166" style="position:absolute;top:285;width:69850;height:576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" fillcolor="#c0c" strokecolor="windowText">
                  <v:fill opacity="6554f" color2="#5e005e" o:opacity2="6554f" rotate="t" focus="100%" type="gradient"/>
                  <v:shadow color="#e7e6e6 [3214]"/>
                </v:rect>
                <v:rect id="Rectangle 164" o:spid="_x0000_s1167" style="position:absolute;top:11811;width:20161;height:3455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" fillcolor="purple" strokecolor="windowText">
                  <v:fill opacity="7864f" color2="#3b003b" o:opacity2="7864f" rotate="t" focus="100%" type="gradient"/>
                  <v:shadow color="#e7e6e6 [3214]"/>
                </v:rect>
                <v:shape id="Рисунок 257" o:spid="_x0000_s1168" type="#_x0000_t75" style="position:absolute;left:61912;top:6000;width:5334;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">
                  <v:imagedata r:id="rId237" o:title=""/>
                </v:shape>
                <v:shape id="Рисунок 258" o:spid="_x0000_s1169" type="#_x0000_t75" style="position:absolute;left:51530;top:6000;width:4762;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">
                  <v:imagedata r:id="rId238" o:title=""/>
                </v:shape>
                <v:shape id="Рисунок 259" o:spid="_x0000_s1170" type="#_x0000_t75" style="position:absolute;left:42005;top:6000;width:5143;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">
                  <v:imagedata r:id="rId239" o:title=""/>
                </v:shape>
                <v:shape id="Рисунок 260" o:spid="_x0000_s1171" type="#_x0000_t75" style="position:absolute;width:10763;height:5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">
                  <v:imagedata r:id="rId240" o:title=""/>
                </v:shape>
                <v:shape id="Рисунок 261" o:spid="_x0000_s1172" type="#_x0000_t75" style="position:absolute;left:17240;top:476;width:22288;height:4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">
                  <v:imagedata r:id="rId241" o:title=""/>
                </v:shape>
                <v:shape id="Рисунок 262" o:spid="_x0000_s1173" type="#_x0000_t75" style="position:absolute;left:42481;top:285;width:26670;height:5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">
                  <v:imagedata r:id="rId242" o:title=""/>
                </v:shape>
                <v:shape id="Рисунок 263" o:spid="_x0000_s1174" type="#_x0000_t75" style="position:absolute;left:41052;top:11334;width:5715;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">
                  <v:imagedata r:id="rId243" o:title=""/>
                </v:shape>
                <v:shape id="Рисунок 264" o:spid="_x0000_s1175" type="#_x0000_t75" style="position:absolute;left:41624;top:17430;width:5524;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">
                  <v:imagedata r:id="rId244" o:title=""/>
                </v:shape>
                <v:shape id="Рисунок 265" o:spid="_x0000_s1176" type="#_x0000_t75" style="position:absolute;left:41910;top:22574;width:5810;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">
                  <v:imagedata r:id="rId245" o:title=""/>
                </v:shape>
                <v:shape id="Рисунок 266" o:spid="_x0000_s1177" type="#_x0000_t75" style="position:absolute;left:40957;top:28098;width:6191;height:6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">
                  <v:imagedata r:id="rId246" o:title=""/>
                </v:shape>
                <v:shape id="Рисунок 267" o:spid="_x0000_s1178" type="#_x0000_t75" style="position:absolute;left:51149;top:11715;width:6001;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">
                  <v:imagedata r:id="rId247" o:title=""/>
                </v:shape>
                <v:shape id="Рисунок 268" o:spid="_x0000_s1179" type="#_x0000_t75" style="position:absolute;left:52101;top:17621;width:4858;height:5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">
                  <v:imagedata r:id="rId248" o:title=""/>
                </v:shape>
                <v:shape id="Рисунок 269" o:spid="_x0000_s1180" type="#_x0000_t75" style="position:absolute;left:51816;top:28289;width:5334;height:5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">
                  <v:imagedata r:id="rId249" o:title=""/>
                </v:shape>
                <v:shape id="Рисунок 270" o:spid="_x0000_s1181" type="#_x0000_t75" style="position:absolute;left:52006;top:22383;width:6477;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">
                  <v:imagedata r:id="rId250" o:title=""/>
                </v:shape>
                <v:shape id="Рисунок 271" o:spid="_x0000_s1182" type="#_x0000_t75" style="position:absolute;left:60579;top:11811;width:5524;height:5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">
                  <v:imagedata r:id="rId251" o:title=""/>
                </v:shape>
                <v:shape id="Рисунок 272" o:spid="_x0000_s1183" type="#_x0000_t75" style="position:absolute;left:61150;top:17526;width:5239;height:5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">
                  <v:imagedata r:id="rId252" o:title=""/>
                </v:shape>
                <v:shape id="Рисунок 273" o:spid="_x0000_s1184" type="#_x0000_t75" style="position:absolute;left:61150;top:22860;width:5715;height:5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">
                  <v:imagedata r:id="rId253" o:title=""/>
                </v:shape>
                <v:shape id="Рисунок 274" o:spid="_x0000_s1185" type="#_x0000_t75" style="position:absolute;left:60483;top:28194;width:5715;height:6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">
                  <v:imagedata r:id="rId254" o:title=""/>
                </v:shape>
                <v:line id="Line 201" o:spid="_x0000_s1186" style="position:absolute;visibility:visible;mso-wrap-style:square" from="6477,3810" to="43195,8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" strokecolor="#69f" strokeweight="1pt">
                  <v:stroke endarrow="block"/>
                  <v:shadow color="#e7e6e6 [3214]"/>
                </v:line>
                <v:line id="Line 202" o:spid="_x0000_s1187" style="position:absolute;visibility:visible;mso-wrap-style:square" from="34575,3810" to="53292,8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" strokecolor="#69f" strokeweight="1pt">
                  <v:stroke endarrow="block"/>
                  <v:shadow color="#e7e6e6 [3214]"/>
                </v:line>
                <v:line id="Line 203" o:spid="_x0000_s1188" style="position:absolute;visibility:visible;mso-wrap-style:square" from="56864,4572" to="64785,7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" strokecolor="#69f" strokeweight="1pt">
                  <v:stroke endarrow="block"/>
                  <v:shadow color="#e7e6e6 [3214]"/>
                </v:line>
              </v:group>
            </w:pict>
          </mc:Fallback>
        </mc:AlternateContent>
      </w:r>
    </w:p>
    <w:p w14:paraId="257789BA" w14:textId="77777777" w:rsidR="00E70B58" w:rsidRPr="007407D8" w:rsidRDefault="00E70B58" w:rsidP="00E70B58">
      <w:pPr>
        <w:jc w:val="both"/>
      </w:pPr>
    </w:p>
    <w:p w14:paraId="6CB426FC" w14:textId="77777777" w:rsidR="00E70B58" w:rsidRDefault="00E70B58" w:rsidP="0076247E">
      <w:pPr>
        <w:jc w:val="both"/>
        <w:rPr>
          <w:b/>
        </w:rPr>
      </w:pPr>
    </w:p>
    <w:p w14:paraId="36EA1D12" w14:textId="77777777" w:rsidR="00E70B58" w:rsidRDefault="00E70B58" w:rsidP="0076247E">
      <w:pPr>
        <w:jc w:val="both"/>
        <w:rPr>
          <w:b/>
        </w:rPr>
      </w:pPr>
    </w:p>
    <w:p w14:paraId="5458F7B7" w14:textId="77777777" w:rsidR="00E70B58" w:rsidRDefault="00E70B58" w:rsidP="0076247E">
      <w:pPr>
        <w:jc w:val="both"/>
        <w:rPr>
          <w:b/>
        </w:rPr>
      </w:pPr>
    </w:p>
    <w:p w14:paraId="24CF12E7" w14:textId="77777777" w:rsidR="00E70B58" w:rsidRDefault="00E70B58" w:rsidP="0076247E">
      <w:pPr>
        <w:jc w:val="both"/>
        <w:rPr>
          <w:b/>
        </w:rPr>
      </w:pPr>
    </w:p>
    <w:p w14:paraId="3853AACB" w14:textId="77777777" w:rsidR="00E70B58" w:rsidRDefault="00E70B58" w:rsidP="0076247E">
      <w:pPr>
        <w:jc w:val="both"/>
        <w:rPr>
          <w:b/>
        </w:rPr>
      </w:pPr>
    </w:p>
    <w:p w14:paraId="37DEF319" w14:textId="77777777" w:rsidR="00E70B58" w:rsidRDefault="00E70B58" w:rsidP="0076247E">
      <w:pPr>
        <w:jc w:val="both"/>
        <w:rPr>
          <w:b/>
        </w:rPr>
      </w:pPr>
    </w:p>
    <w:p w14:paraId="2C5AA57A" w14:textId="77777777" w:rsidR="00E70B58" w:rsidRDefault="00E70B58" w:rsidP="0076247E">
      <w:pPr>
        <w:jc w:val="both"/>
        <w:rPr>
          <w:b/>
        </w:rPr>
      </w:pPr>
    </w:p>
    <w:p w14:paraId="6A1B0F3A" w14:textId="0625FBF1" w:rsidR="00E70B58" w:rsidRDefault="00E70B58" w:rsidP="0076247E">
      <w:pPr>
        <w:jc w:val="both"/>
        <w:rPr>
          <w:b/>
        </w:rPr>
      </w:pPr>
    </w:p>
    <w:p w14:paraId="7A3F044B" w14:textId="5E94B6D7" w:rsidR="00E70B58" w:rsidRDefault="00E70B58" w:rsidP="0076247E">
      <w:pPr>
        <w:jc w:val="both"/>
        <w:rPr>
          <w:b/>
        </w:rPr>
      </w:pPr>
    </w:p>
    <w:p w14:paraId="0A375137" w14:textId="77777777" w:rsidR="00E70B58" w:rsidRDefault="00E70B58" w:rsidP="0076247E">
      <w:pPr>
        <w:jc w:val="both"/>
        <w:rPr>
          <w:b/>
        </w:rPr>
      </w:pPr>
    </w:p>
    <w:p w14:paraId="202F558A" w14:textId="77777777" w:rsidR="00E70B58" w:rsidRDefault="00E70B58" w:rsidP="0076247E">
      <w:pPr>
        <w:jc w:val="both"/>
        <w:rPr>
          <w:b/>
        </w:rPr>
      </w:pPr>
    </w:p>
    <w:p w14:paraId="11A871E4" w14:textId="77777777" w:rsidR="00E70B58" w:rsidRDefault="00E70B58" w:rsidP="0076247E">
      <w:pPr>
        <w:jc w:val="both"/>
        <w:rPr>
          <w:b/>
        </w:rPr>
      </w:pPr>
    </w:p>
    <w:p w14:paraId="02B091F6" w14:textId="61D6C241" w:rsidR="000D2123" w:rsidRPr="007407D8" w:rsidRDefault="000D2123" w:rsidP="0076247E">
      <w:pPr>
        <w:jc w:val="both"/>
        <w:rPr>
          <w:b/>
        </w:rPr>
      </w:pPr>
      <w:r w:rsidRPr="007407D8">
        <w:rPr>
          <w:b/>
        </w:rPr>
        <w:t>Задание.</w:t>
      </w:r>
    </w:p>
    <w:p w14:paraId="4ADC39CC" w14:textId="77777777" w:rsidR="000D2123" w:rsidRPr="007407D8" w:rsidRDefault="000D2123" w:rsidP="0076247E">
      <w:pPr>
        <w:ind w:firstLine="708"/>
        <w:jc w:val="both"/>
      </w:pPr>
      <w:r w:rsidRPr="007407D8">
        <w:t>Используя первую интерполяционную формулу Ньютона построить интерполяционный многочлен второй степени для таблично заданной функции.</w:t>
      </w:r>
    </w:p>
    <w:p w14:paraId="7DA22020" w14:textId="77777777" w:rsidR="000D2123" w:rsidRPr="00B9662A" w:rsidRDefault="000D2123" w:rsidP="0076247E">
      <w:pPr>
        <w:ind w:firstLine="708"/>
        <w:jc w:val="both"/>
        <w:rPr>
          <w:b/>
          <w:i/>
          <w:iCs/>
        </w:rPr>
      </w:pPr>
      <w:r w:rsidRPr="00B9662A">
        <w:rPr>
          <w:b/>
          <w:i/>
          <w:iCs/>
        </w:rPr>
        <w:t>Алгоритм решения.</w:t>
      </w:r>
    </w:p>
    <w:p w14:paraId="472CBE51" w14:textId="6C1DCF2B" w:rsidR="000D2123" w:rsidRPr="007407D8" w:rsidRDefault="00EB3E77" w:rsidP="0076247E">
      <w:pPr>
        <w:pStyle w:val="afa"/>
        <w:numPr>
          <w:ilvl w:val="0"/>
          <w:numId w:val="1"/>
        </w:numPr>
        <w:jc w:val="both"/>
        <w:rPr>
          <w:i/>
        </w:rPr>
      </w:pPr>
      <w:r w:rsidRPr="001C5F97">
        <w:t xml:space="preserve">Для тестовой функции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sin⁡</m:t>
        </m:r>
        <m:r>
          <w:rPr>
            <w:rFonts w:ascii="Cambria Math" w:hAnsi="Cambria Math"/>
          </w:rPr>
          <m:t>(x)</m:t>
        </m:r>
      </m:oMath>
      <w:r w:rsidRPr="001C5F97">
        <w:t xml:space="preserve"> в интервале </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1C5F97">
        <w:t xml:space="preserve"> построить табличную функцию </w:t>
      </w:r>
      <m:oMath>
        <m:r>
          <w:rPr>
            <w:rFonts w:ascii="Cambria Math" w:hAnsi="Cambria Math"/>
          </w:rPr>
          <m:t>y(x)</m:t>
        </m:r>
      </m:oMath>
      <w:r w:rsidRPr="001C5F97">
        <w:t xml:space="preserve">, где </w:t>
      </w:r>
      <m:oMath>
        <m:r>
          <w:rPr>
            <w:rFonts w:ascii="Cambria Math" w:hAnsi="Cambria Math"/>
          </w:rPr>
          <m:t>n</m:t>
        </m:r>
      </m:oMath>
      <w:r w:rsidRPr="001C5F97">
        <w:t xml:space="preserve"> – количество узлов, отстоящих друг от друга на величину </w:t>
      </w:r>
      <m:oMath>
        <m:r>
          <w:rPr>
            <w:rFonts w:ascii="Cambria Math" w:hAnsi="Cambria Math"/>
          </w:rPr>
          <m:t>h</m:t>
        </m:r>
      </m:oMath>
      <w:r w:rsidRPr="001C5F97">
        <w:t xml:space="preserve">, т.е. создать массив узлов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oMath>
      <w:r w:rsidRPr="001C5F97">
        <w:t xml:space="preserve"> и соответствующий массив значений функции в этих узлах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1C5F97">
        <w:t xml:space="preserve">. </w:t>
      </w:r>
      <w:r w:rsidR="000D2123" w:rsidRPr="007407D8">
        <w:t xml:space="preserve">В тестовых расчётах положить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=0,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=1,  n≤100 </m:t>
        </m:r>
      </m:oMath>
      <w:r w:rsidR="000D2123" w:rsidRPr="007407D8">
        <w:t xml:space="preserve">. </w:t>
      </w:r>
      <w:r w:rsidR="000D2123" w:rsidRPr="007407D8">
        <w:rPr>
          <w:i/>
        </w:rPr>
        <w:t>Индексы узлов начинаются с «0»</w:t>
      </w:r>
      <w:r w:rsidRPr="00C86B1F">
        <w:rPr>
          <w:i/>
        </w:rPr>
        <w:t xml:space="preserve"> </w:t>
      </w:r>
    </w:p>
    <w:p w14:paraId="1A8E024B" w14:textId="77777777" w:rsidR="000D2123" w:rsidRPr="007407D8" w:rsidRDefault="000D2123" w:rsidP="0076247E">
      <w:pPr>
        <w:pStyle w:val="afa"/>
        <w:numPr>
          <w:ilvl w:val="0"/>
          <w:numId w:val="1"/>
        </w:numPr>
        <w:jc w:val="both"/>
      </w:pPr>
      <w:r w:rsidRPr="007407D8">
        <w:t>Вычислить первые и вторые конечные разности (</w:t>
      </w:r>
      <w:r w:rsidRPr="007407D8">
        <w:rPr>
          <w:i/>
        </w:rPr>
        <w:t>создать массивы</w:t>
      </w:r>
      <w:r w:rsidRPr="007407D8">
        <w:t>)</w:t>
      </w:r>
    </w:p>
    <w:p w14:paraId="489ED7E1" w14:textId="2A7E8ED7" w:rsidR="000D2123" w:rsidRPr="007407D8" w:rsidRDefault="000D2123" w:rsidP="00E70B58">
      <w:pPr>
        <w:pStyle w:val="afa"/>
        <w:numPr>
          <w:ilvl w:val="0"/>
          <w:numId w:val="1"/>
        </w:numPr>
        <w:jc w:val="both"/>
      </w:pPr>
      <w:r w:rsidRPr="007407D8">
        <w:t xml:space="preserve">Вычислить коэффициенты </w:t>
      </w:r>
      <m:oMath>
        <m:sSub>
          <m:sSubPr>
            <m:ctrlPr>
              <w:rPr>
                <w:rFonts w:ascii="Cambria Math" w:hAnsi="Cambria Math"/>
                <w:i/>
              </w:rPr>
            </m:ctrlPr>
          </m:sSubPr>
          <m:e>
            <m:r>
              <w:rPr>
                <w:rFonts w:ascii="Cambria Math" w:hAnsi="Cambria Math"/>
                <w:lang w:val="en-US"/>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oMath>
      <w:r w:rsidRPr="007407D8">
        <w:t xml:space="preserve"> для каждого интервала </w:t>
      </w:r>
      <m:oMath>
        <m:sSub>
          <m:sSubPr>
            <m:ctrlPr>
              <w:rPr>
                <w:rFonts w:ascii="Cambria Math" w:hAnsi="Cambria Math"/>
                <w:i/>
              </w:rPr>
            </m:ctrlPr>
          </m:sSubPr>
          <m:e>
            <m:r>
              <w:rPr>
                <w:rFonts w:ascii="Cambria Math" w:hAnsi="Cambria Math"/>
              </w:rPr>
              <m:t>(</m:t>
            </m:r>
            <m:r>
              <w:rPr>
                <w:rFonts w:ascii="Cambria Math" w:hAnsi="Cambria Math"/>
                <w:lang w:val="en-US"/>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Pr="007407D8">
        <w:t xml:space="preserve"> Нижние индексы </w:t>
      </w:r>
      <m:oMath>
        <m:sSub>
          <m:sSubPr>
            <m:ctrlPr>
              <w:rPr>
                <w:rFonts w:ascii="Cambria Math" w:hAnsi="Cambria Math"/>
                <w:i/>
              </w:rPr>
            </m:ctrlPr>
          </m:sSubPr>
          <m:e>
            <m:r>
              <w:rPr>
                <w:rFonts w:ascii="Cambria Math" w:hAnsi="Cambria Math"/>
                <w:lang w:val="en-US"/>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oMath>
      <w:r w:rsidRPr="007407D8">
        <w:t xml:space="preserve">  (см.табл.) относятся к коэффициентам полинома (2), верхние – к номеру соответствующего узла таблицы.</w:t>
      </w:r>
      <w:r w:rsidRPr="00140B6B">
        <w:rPr>
          <w:b/>
          <w:noProof/>
        </w:rPr>
        <w:tab/>
      </w:r>
    </w:p>
    <w:p w14:paraId="57E6961A" w14:textId="5556DEC4" w:rsidR="000D2123" w:rsidRPr="007407D8" w:rsidRDefault="000D2123" w:rsidP="0076247E">
      <w:pPr>
        <w:pStyle w:val="afa"/>
        <w:numPr>
          <w:ilvl w:val="0"/>
          <w:numId w:val="1"/>
        </w:numPr>
        <w:jc w:val="both"/>
        <w:rPr>
          <w:i/>
        </w:rPr>
      </w:pPr>
      <w:r w:rsidRPr="007407D8">
        <w:t xml:space="preserve">Сформировать массив значений аргумента </w:t>
      </w:r>
      <m:oMath>
        <m:sSub>
          <m:sSubPr>
            <m:ctrlPr>
              <w:rPr>
                <w:rFonts w:ascii="Cambria Math" w:hAnsi="Cambria Math"/>
                <w:i/>
              </w:rPr>
            </m:ctrlPr>
          </m:sSubPr>
          <m:e>
            <m:r>
              <w:rPr>
                <w:rFonts w:ascii="Cambria Math" w:hAnsi="Cambria Math"/>
              </w:rPr>
              <m:t>x</m:t>
            </m:r>
          </m:e>
          <m:sub>
            <m:r>
              <w:rPr>
                <w:rFonts w:ascii="Cambria Math" w:hAnsi="Cambria Math"/>
              </w:rPr>
              <m:t>i+1/2</m:t>
            </m:r>
          </m:sub>
        </m:sSub>
      </m:oMath>
      <w:r w:rsidRPr="007407D8">
        <w:t xml:space="preserve"> в середине каждого интервала</w:t>
      </w:r>
      <w:r w:rsidR="006F13A7" w:rsidRPr="007407D8">
        <w:t xml:space="preserve"> </w:t>
      </w:r>
      <m:oMath>
        <m:sSub>
          <m:sSubPr>
            <m:ctrlPr>
              <w:rPr>
                <w:rFonts w:ascii="Cambria Math" w:hAnsi="Cambria Math"/>
                <w:i/>
              </w:rPr>
            </m:ctrlPr>
          </m:sSubPr>
          <m:e>
            <m:r>
              <w:rPr>
                <w:rFonts w:ascii="Cambria Math" w:hAnsi="Cambria Math"/>
              </w:rPr>
              <m:t>(</m:t>
            </m:r>
            <m:r>
              <w:rPr>
                <w:rFonts w:ascii="Cambria Math" w:hAnsi="Cambria Math"/>
                <w:lang w:val="en-US"/>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Pr="007407D8">
        <w:t xml:space="preserve">. </w:t>
      </w:r>
      <w:r w:rsidRPr="007407D8">
        <w:rPr>
          <w:i/>
        </w:rPr>
        <w:t>[Индексация (</w:t>
      </w:r>
      <m:oMath>
        <m:r>
          <w:rPr>
            <w:rFonts w:ascii="Cambria Math" w:hAnsi="Cambria Math"/>
          </w:rPr>
          <m:t>i+1/2</m:t>
        </m:r>
      </m:oMath>
      <w:r w:rsidRPr="007407D8">
        <w:rPr>
          <w:i/>
        </w:rPr>
        <w:t xml:space="preserve">) означает только, что значение </w:t>
      </w:r>
      <m:oMath>
        <m:sSub>
          <m:sSubPr>
            <m:ctrlPr>
              <w:rPr>
                <w:rFonts w:ascii="Cambria Math" w:hAnsi="Cambria Math"/>
                <w:i/>
              </w:rPr>
            </m:ctrlPr>
          </m:sSubPr>
          <m:e>
            <m:r>
              <w:rPr>
                <w:rFonts w:ascii="Cambria Math" w:hAnsi="Cambria Math"/>
              </w:rPr>
              <m:t>x</m:t>
            </m:r>
          </m:e>
          <m:sub>
            <m:r>
              <w:rPr>
                <w:rFonts w:ascii="Cambria Math" w:hAnsi="Cambria Math"/>
              </w:rPr>
              <m:t>i+1/2</m:t>
            </m:r>
          </m:sub>
        </m:sSub>
      </m:oMath>
      <w:r w:rsidRPr="007407D8">
        <w:rPr>
          <w:i/>
        </w:rPr>
        <w:t xml:space="preserve"> берётся в середине интервала </w:t>
      </w:r>
      <m:oMath>
        <m:sSub>
          <m:sSubPr>
            <m:ctrlPr>
              <w:rPr>
                <w:rFonts w:ascii="Cambria Math" w:hAnsi="Cambria Math"/>
                <w:i/>
              </w:rPr>
            </m:ctrlPr>
          </m:sSubPr>
          <m:e>
            <m:r>
              <w:rPr>
                <w:rFonts w:ascii="Cambria Math" w:hAnsi="Cambria Math"/>
              </w:rPr>
              <m:t>(</m:t>
            </m:r>
            <m:r>
              <w:rPr>
                <w:rFonts w:ascii="Cambria Math" w:hAnsi="Cambria Math"/>
                <w:lang w:val="en-US"/>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Pr="007407D8">
        <w:rPr>
          <w:i/>
        </w:rPr>
        <w:t>, а сам массив имеет целочисленную индексацию]</w:t>
      </w:r>
    </w:p>
    <w:p w14:paraId="44194EBE" w14:textId="77777777" w:rsidR="000D2123" w:rsidRPr="007407D8" w:rsidRDefault="000D2123" w:rsidP="0076247E">
      <w:pPr>
        <w:pStyle w:val="afa"/>
        <w:numPr>
          <w:ilvl w:val="0"/>
          <w:numId w:val="1"/>
        </w:numPr>
        <w:jc w:val="both"/>
      </w:pPr>
      <w:r w:rsidRPr="007407D8">
        <w:t>Для этих значений аргумента вычислить значения тестовой функции</w:t>
      </w:r>
      <m:oMath>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sin⁡</m:t>
        </m:r>
        <m:r>
          <w:rPr>
            <w:rFonts w:ascii="Cambria Math" w:hAnsi="Cambria Math"/>
          </w:rPr>
          <m:t>(x)</m:t>
        </m:r>
      </m:oMath>
      <w:r w:rsidRPr="007407D8">
        <w:t xml:space="preserve"> и интерполяционного многочлена </w:t>
      </w:r>
      <m:oMath>
        <m:r>
          <w:rPr>
            <w:rFonts w:ascii="Cambria Math" w:hAnsi="Cambria Math"/>
          </w:rPr>
          <m:t>P(x)</m:t>
        </m:r>
      </m:oMath>
      <w:r w:rsidRPr="007407D8">
        <w:t>.</w:t>
      </w:r>
    </w:p>
    <w:p w14:paraId="19EEAD10" w14:textId="77777777" w:rsidR="000D2123" w:rsidRPr="007407D8" w:rsidRDefault="000D2123" w:rsidP="0076247E">
      <w:pPr>
        <w:pStyle w:val="afa"/>
        <w:numPr>
          <w:ilvl w:val="0"/>
          <w:numId w:val="1"/>
        </w:numPr>
        <w:jc w:val="both"/>
      </w:pPr>
      <w:r w:rsidRPr="007407D8">
        <w:t xml:space="preserve">Оценить разницу полученных значений </w:t>
      </w:r>
      <m:oMath>
        <m:r>
          <w:rPr>
            <w:rFonts w:ascii="Cambria Math" w:hAnsi="Cambria Math"/>
          </w:rPr>
          <m:t>f</m:t>
        </m:r>
        <m:d>
          <m:dPr>
            <m:ctrlPr>
              <w:rPr>
                <w:rFonts w:ascii="Cambria Math" w:hAnsi="Cambria Math"/>
                <w:i/>
              </w:rPr>
            </m:ctrlPr>
          </m:dPr>
          <m:e>
            <m:r>
              <w:rPr>
                <w:rFonts w:ascii="Cambria Math" w:hAnsi="Cambria Math"/>
              </w:rPr>
              <m:t>x</m:t>
            </m:r>
          </m:e>
        </m:d>
      </m:oMath>
      <w:r w:rsidRPr="007407D8">
        <w:t xml:space="preserve"> и </w:t>
      </w:r>
      <m:oMath>
        <m:r>
          <w:rPr>
            <w:rFonts w:ascii="Cambria Math" w:hAnsi="Cambria Math"/>
          </w:rPr>
          <m:t>P(x)</m:t>
        </m:r>
      </m:oMath>
      <w:r w:rsidRPr="007407D8">
        <w:t xml:space="preserve">. Результаты сравнений значений </w:t>
      </w:r>
      <m:oMath>
        <m:r>
          <w:rPr>
            <w:rFonts w:ascii="Cambria Math" w:hAnsi="Cambria Math"/>
          </w:rPr>
          <m:t>f</m:t>
        </m:r>
        <m:d>
          <m:dPr>
            <m:ctrlPr>
              <w:rPr>
                <w:rFonts w:ascii="Cambria Math" w:hAnsi="Cambria Math"/>
                <w:i/>
              </w:rPr>
            </m:ctrlPr>
          </m:dPr>
          <m:e>
            <m:r>
              <w:rPr>
                <w:rFonts w:ascii="Cambria Math" w:hAnsi="Cambria Math"/>
              </w:rPr>
              <m:t>x</m:t>
            </m:r>
          </m:e>
        </m:d>
      </m:oMath>
      <w:r w:rsidRPr="007407D8">
        <w:t xml:space="preserve"> и </w:t>
      </w:r>
      <m:oMath>
        <m:r>
          <w:rPr>
            <w:rFonts w:ascii="Cambria Math" w:hAnsi="Cambria Math"/>
          </w:rPr>
          <m:t>P(x)</m:t>
        </m:r>
      </m:oMath>
      <w:r w:rsidRPr="007407D8">
        <w:t>представить в виде таблиц</w:t>
      </w:r>
    </w:p>
    <w:p w14:paraId="7471F0B6" w14:textId="51E46B4C" w:rsidR="000D2123" w:rsidRDefault="000D2123" w:rsidP="0076247E">
      <w:pPr>
        <w:pStyle w:val="afa"/>
        <w:numPr>
          <w:ilvl w:val="0"/>
          <w:numId w:val="1"/>
        </w:numPr>
        <w:jc w:val="both"/>
      </w:pPr>
      <w:r w:rsidRPr="007407D8">
        <w:t>Провести численный эксперимент для различного числа узлов. Как результат зависит от количества узлов в заданном интервале.</w:t>
      </w:r>
    </w:p>
    <w:p w14:paraId="42F52990" w14:textId="2DED0DF1" w:rsidR="00C24406" w:rsidRDefault="00C24406" w:rsidP="0076247E">
      <w:pPr>
        <w:pStyle w:val="afa"/>
        <w:numPr>
          <w:ilvl w:val="0"/>
          <w:numId w:val="1"/>
        </w:numPr>
        <w:jc w:val="both"/>
      </w:pPr>
      <w:r>
        <w:t>Провести интерполяцию для одного из вариантов функций.</w:t>
      </w:r>
    </w:p>
    <w:p w14:paraId="120D6C6A" w14:textId="77777777" w:rsidR="006D2495" w:rsidRPr="007407D8" w:rsidRDefault="006D2495" w:rsidP="006D2495">
      <w:pPr>
        <w:pStyle w:val="afa"/>
        <w:jc w:val="both"/>
      </w:pPr>
    </w:p>
    <w:p w14:paraId="076F12A9" w14:textId="44EB47C6" w:rsidR="007B718F" w:rsidRPr="001C5F97" w:rsidRDefault="007B718F" w:rsidP="006D2495">
      <w:pPr>
        <w:rPr>
          <w:b/>
        </w:rPr>
      </w:pPr>
      <w:r w:rsidRPr="001C5F97">
        <w:rPr>
          <w:b/>
        </w:rPr>
        <w:t>Лабораторная работа № 2_2. Интерполирование.</w:t>
      </w:r>
    </w:p>
    <w:p w14:paraId="4B2BA241" w14:textId="2A9D7965" w:rsidR="000D2123" w:rsidRPr="001C5F97" w:rsidRDefault="000D2123" w:rsidP="006D2495">
      <w:pPr>
        <w:rPr>
          <w:color w:val="FF0000"/>
        </w:rPr>
      </w:pPr>
      <w:r w:rsidRPr="001C5F97">
        <w:rPr>
          <w:b/>
        </w:rPr>
        <w:t>Интерполяционная формула Лагранжа. (Глобальная интерполяция)</w:t>
      </w:r>
    </w:p>
    <w:p w14:paraId="63FC6EAE" w14:textId="77777777" w:rsidR="000D2123" w:rsidRPr="001C5F97" w:rsidRDefault="000D2123" w:rsidP="0076247E">
      <w:pPr>
        <w:jc w:val="both"/>
      </w:pPr>
      <w:r w:rsidRPr="001C5F97">
        <w:tab/>
        <w:t xml:space="preserve">Для интерполирования табличной функции с </w:t>
      </w:r>
      <w:proofErr w:type="spellStart"/>
      <w:r w:rsidRPr="001C5F97">
        <w:t>неравноотстоящими</w:t>
      </w:r>
      <w:proofErr w:type="spellEnd"/>
      <w:r w:rsidRPr="001C5F97">
        <w:t xml:space="preserve"> узлами используется формула Лагранжа. </w:t>
      </w:r>
    </w:p>
    <w:p w14:paraId="662EE598" w14:textId="54DE4F93" w:rsidR="000D2123" w:rsidRPr="001C5F97" w:rsidRDefault="000D2123" w:rsidP="0076247E">
      <w:pPr>
        <w:jc w:val="both"/>
      </w:pPr>
      <w:r w:rsidRPr="001C5F97">
        <w:tab/>
        <w:t xml:space="preserve">На отрезке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1C5F97">
        <w:t xml:space="preserve"> даны (</w:t>
      </w:r>
      <m:oMath>
        <m:r>
          <w:rPr>
            <w:rFonts w:ascii="Cambria Math" w:hAnsi="Cambria Math"/>
          </w:rPr>
          <m:t>n+1</m:t>
        </m:r>
      </m:oMath>
      <w:r w:rsidRPr="001C5F97">
        <w:t xml:space="preserve">) различных значений аргумента -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r>
          <m:rPr>
            <m:nor/>
          </m:rPr>
          <m:t>....</m:t>
        </m:r>
        <m:sSub>
          <m:sSubPr>
            <m:ctrlPr>
              <w:rPr>
                <w:rFonts w:ascii="Cambria Math" w:hAnsi="Cambria Math"/>
              </w:rPr>
            </m:ctrlPr>
          </m:sSubPr>
          <m:e>
            <m:r>
              <w:rPr>
                <w:rFonts w:ascii="Cambria Math" w:hAnsi="Cambria Math"/>
              </w:rPr>
              <m:t>x</m:t>
            </m:r>
          </m:e>
          <m:sub>
            <m:r>
              <w:rPr>
                <w:rFonts w:ascii="Cambria Math" w:hAnsi="Cambria Math"/>
              </w:rPr>
              <m:t>n</m:t>
            </m:r>
            <m:ctrlPr>
              <w:rPr>
                <w:rFonts w:ascii="Cambria Math" w:hAnsi="Cambria Math"/>
                <w:i/>
              </w:rPr>
            </m:ctrlPr>
          </m:sub>
        </m:sSub>
      </m:oMath>
      <w:r w:rsidRPr="001C5F97">
        <w:t xml:space="preserve"> и известны значения функции </w:t>
      </w:r>
      <m:oMath>
        <m:r>
          <w:rPr>
            <w:rFonts w:ascii="Cambria Math" w:hAnsi="Cambria Math"/>
          </w:rPr>
          <m:t>f(x)</m:t>
        </m:r>
      </m:oMath>
      <w:r w:rsidRPr="001C5F97">
        <w:t xml:space="preserve"> в этих узлах -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Pr="001C5F97">
        <w:t xml:space="preserve">. Нужно построить многочлен </w:t>
      </w:r>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x</m:t>
            </m:r>
          </m:e>
        </m:d>
      </m:oMath>
      <w:r w:rsidRPr="001C5F97">
        <w:t xml:space="preserve"> степени не выше </w:t>
      </w:r>
      <w:r w:rsidRPr="001C5F97">
        <w:rPr>
          <w:position w:val="-6"/>
        </w:rPr>
        <w:object w:dxaOrig="210" w:dyaOrig="300" w14:anchorId="64DD666C">
          <v:shape id="_x0000_i1069" type="#_x0000_t75" style="width:10.55pt;height:14.9pt" o:ole="" filled="t">
            <v:fill color2="black"/>
            <v:imagedata r:id="rId255" o:title=""/>
          </v:shape>
          <o:OLEObject Type="Embed" ProgID="Equation.3" ShapeID="_x0000_i1069" DrawAspect="Content" ObjectID="_1674307405" r:id="rId256"/>
        </w:object>
      </w:r>
      <w:r w:rsidRPr="001C5F97">
        <w:t xml:space="preserve">, такой, что  </w:t>
      </w:r>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rsidRPr="001C5F97">
        <w:t xml:space="preserve">   для  </w:t>
      </w:r>
      <m:oMath>
        <m:r>
          <w:rPr>
            <w:rFonts w:ascii="Cambria Math" w:hAnsi="Cambria Math"/>
          </w:rPr>
          <m:t>i=</m:t>
        </m:r>
        <m:r>
          <m:rPr>
            <m:nor/>
          </m:rPr>
          <m:t>0,</m:t>
        </m:r>
        <m:r>
          <m:rPr>
            <m:sty m:val="p"/>
          </m:rPr>
          <w:rPr>
            <w:rFonts w:ascii="Cambria Math" w:hAnsi="Cambria Math"/>
          </w:rPr>
          <m:t> </m:t>
        </m:r>
        <m:r>
          <m:rPr>
            <m:nor/>
          </m:rPr>
          <m:t>1,</m:t>
        </m:r>
        <m:r>
          <m:rPr>
            <m:sty m:val="p"/>
          </m:rPr>
          <w:rPr>
            <w:rFonts w:ascii="Cambria Math" w:hAnsi="Cambria Math"/>
          </w:rPr>
          <m:t> </m:t>
        </m:r>
        <m:r>
          <m:rPr>
            <m:nor/>
          </m:rPr>
          <m:t>2,</m:t>
        </m:r>
        <m:r>
          <m:rPr>
            <m:sty m:val="p"/>
          </m:rPr>
          <w:rPr>
            <w:rFonts w:ascii="Cambria Math" w:hAnsi="Cambria Math"/>
          </w:rPr>
          <m:t> </m:t>
        </m:r>
        <m:r>
          <m:rPr>
            <m:nor/>
          </m:rPr>
          <m:t>...</m:t>
        </m:r>
        <m:r>
          <m:rPr>
            <m:sty m:val="p"/>
          </m:rPr>
          <w:rPr>
            <w:rFonts w:ascii="Cambria Math" w:hAnsi="Cambria Math"/>
          </w:rPr>
          <m:t> </m:t>
        </m:r>
        <m:r>
          <w:rPr>
            <w:rFonts w:ascii="Cambria Math" w:hAnsi="Cambria Math"/>
          </w:rPr>
          <m:t>n</m:t>
        </m:r>
      </m:oMath>
    </w:p>
    <w:p w14:paraId="302AF700" w14:textId="77777777" w:rsidR="000D2123" w:rsidRPr="001C5F97" w:rsidRDefault="000D2123" w:rsidP="0076247E">
      <w:pPr>
        <w:jc w:val="both"/>
      </w:pPr>
      <w:r w:rsidRPr="001C5F97">
        <w:rPr>
          <w:noProof/>
        </w:rPr>
        <w:lastRenderedPageBreak/>
        <mc:AlternateContent>
          <mc:Choice Requires="wpg">
            <w:drawing>
              <wp:inline distT="0" distB="0" distL="0" distR="0" wp14:anchorId="087BD2E2" wp14:editId="1C4C17F0">
                <wp:extent cx="3776345" cy="2261235"/>
                <wp:effectExtent l="0" t="0" r="14605" b="5715"/>
                <wp:docPr id="54" name="Группа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6345" cy="2261235"/>
                          <a:chOff x="0" y="0"/>
                          <a:chExt cx="5947" cy="3561"/>
                        </a:xfrm>
                      </wpg:grpSpPr>
                      <wps:wsp>
                        <wps:cNvPr id="56" name="Rectangle 647"/>
                        <wps:cNvSpPr>
                          <a:spLocks noChangeArrowheads="1"/>
                        </wps:cNvSpPr>
                        <wps:spPr bwMode="auto">
                          <a:xfrm>
                            <a:off x="0" y="0"/>
                            <a:ext cx="5946" cy="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g:grpSp>
                        <wpg:cNvPr id="57" name="Group 648"/>
                        <wpg:cNvGrpSpPr>
                          <a:grpSpLocks/>
                        </wpg:cNvGrpSpPr>
                        <wpg:grpSpPr bwMode="auto">
                          <a:xfrm>
                            <a:off x="0" y="0"/>
                            <a:ext cx="5947" cy="3561"/>
                            <a:chOff x="0" y="0"/>
                            <a:chExt cx="5947" cy="3561"/>
                          </a:xfrm>
                        </wpg:grpSpPr>
                        <wps:wsp>
                          <wps:cNvPr id="58" name="Freeform 649"/>
                          <wps:cNvSpPr>
                            <a:spLocks noChangeArrowheads="1"/>
                          </wps:cNvSpPr>
                          <wps:spPr bwMode="auto">
                            <a:xfrm>
                              <a:off x="489" y="701"/>
                              <a:ext cx="5457" cy="2859"/>
                            </a:xfrm>
                            <a:custGeom>
                              <a:avLst/>
                              <a:gdLst>
                                <a:gd name="T0" fmla="*/ 0 w 230"/>
                                <a:gd name="T1" fmla="*/ 172 h 150"/>
                                <a:gd name="T2" fmla="*/ 783 w 230"/>
                                <a:gd name="T3" fmla="*/ 534 h 150"/>
                                <a:gd name="T4" fmla="*/ 736 w 230"/>
                                <a:gd name="T5" fmla="*/ 553 h 150"/>
                                <a:gd name="T6" fmla="*/ 0 w 230"/>
                                <a:gd name="T7" fmla="*/ 210 h 150"/>
                                <a:gd name="T8" fmla="*/ 0 w 230"/>
                                <a:gd name="T9" fmla="*/ 172 h 150"/>
                                <a:gd name="T10" fmla="*/ 783 w 230"/>
                                <a:gd name="T11" fmla="*/ 534 h 150"/>
                                <a:gd name="T12" fmla="*/ 1281 w 230"/>
                                <a:gd name="T13" fmla="*/ 934 h 150"/>
                                <a:gd name="T14" fmla="*/ 1281 w 230"/>
                                <a:gd name="T15" fmla="*/ 972 h 150"/>
                                <a:gd name="T16" fmla="*/ 736 w 230"/>
                                <a:gd name="T17" fmla="*/ 553 h 150"/>
                                <a:gd name="T18" fmla="*/ 783 w 230"/>
                                <a:gd name="T19" fmla="*/ 534 h 150"/>
                                <a:gd name="T20" fmla="*/ 1281 w 230"/>
                                <a:gd name="T21" fmla="*/ 934 h 150"/>
                                <a:gd name="T22" fmla="*/ 2064 w 230"/>
                                <a:gd name="T23" fmla="*/ 1944 h 150"/>
                                <a:gd name="T24" fmla="*/ 2017 w 230"/>
                                <a:gd name="T25" fmla="*/ 1944 h 150"/>
                                <a:gd name="T26" fmla="*/ 1281 w 230"/>
                                <a:gd name="T27" fmla="*/ 972 h 150"/>
                                <a:gd name="T28" fmla="*/ 1281 w 230"/>
                                <a:gd name="T29" fmla="*/ 934 h 150"/>
                                <a:gd name="T30" fmla="*/ 2064 w 230"/>
                                <a:gd name="T31" fmla="*/ 1944 h 150"/>
                                <a:gd name="T32" fmla="*/ 2586 w 230"/>
                                <a:gd name="T33" fmla="*/ 2764 h 150"/>
                                <a:gd name="T34" fmla="*/ 2562 w 230"/>
                                <a:gd name="T35" fmla="*/ 2802 h 150"/>
                                <a:gd name="T36" fmla="*/ 2017 w 230"/>
                                <a:gd name="T37" fmla="*/ 1944 h 150"/>
                                <a:gd name="T38" fmla="*/ 2064 w 230"/>
                                <a:gd name="T39" fmla="*/ 1944 h 150"/>
                                <a:gd name="T40" fmla="*/ 2586 w 230"/>
                                <a:gd name="T41" fmla="*/ 2764 h 150"/>
                                <a:gd name="T42" fmla="*/ 2895 w 230"/>
                                <a:gd name="T43" fmla="*/ 2611 h 150"/>
                                <a:gd name="T44" fmla="*/ 2942 w 230"/>
                                <a:gd name="T45" fmla="*/ 2630 h 150"/>
                                <a:gd name="T46" fmla="*/ 2562 w 230"/>
                                <a:gd name="T47" fmla="*/ 2802 h 150"/>
                                <a:gd name="T48" fmla="*/ 2586 w 230"/>
                                <a:gd name="T49" fmla="*/ 2764 h 150"/>
                                <a:gd name="T50" fmla="*/ 2895 w 230"/>
                                <a:gd name="T51" fmla="*/ 2611 h 150"/>
                                <a:gd name="T52" fmla="*/ 2895 w 230"/>
                                <a:gd name="T53" fmla="*/ 2611 h 150"/>
                                <a:gd name="T54" fmla="*/ 2918 w 230"/>
                                <a:gd name="T55" fmla="*/ 2630 h 150"/>
                                <a:gd name="T56" fmla="*/ 2895 w 230"/>
                                <a:gd name="T57" fmla="*/ 2611 h 150"/>
                                <a:gd name="T58" fmla="*/ 2895 w 230"/>
                                <a:gd name="T59" fmla="*/ 2611 h 150"/>
                                <a:gd name="T60" fmla="*/ 2895 w 230"/>
                                <a:gd name="T61" fmla="*/ 2611 h 150"/>
                                <a:gd name="T62" fmla="*/ 2942 w 230"/>
                                <a:gd name="T63" fmla="*/ 2630 h 150"/>
                                <a:gd name="T64" fmla="*/ 2942 w 230"/>
                                <a:gd name="T65" fmla="*/ 2630 h 150"/>
                                <a:gd name="T66" fmla="*/ 2895 w 230"/>
                                <a:gd name="T67" fmla="*/ 2611 h 150"/>
                                <a:gd name="T68" fmla="*/ 2942 w 230"/>
                                <a:gd name="T69" fmla="*/ 2630 h 150"/>
                                <a:gd name="T70" fmla="*/ 2942 w 230"/>
                                <a:gd name="T71" fmla="*/ 2630 h 150"/>
                                <a:gd name="T72" fmla="*/ 2918 w 230"/>
                                <a:gd name="T73" fmla="*/ 2630 h 150"/>
                                <a:gd name="T74" fmla="*/ 2942 w 230"/>
                                <a:gd name="T75" fmla="*/ 2630 h 150"/>
                                <a:gd name="T76" fmla="*/ 2895 w 230"/>
                                <a:gd name="T77" fmla="*/ 2611 h 150"/>
                                <a:gd name="T78" fmla="*/ 2989 w 230"/>
                                <a:gd name="T79" fmla="*/ 2249 h 150"/>
                                <a:gd name="T80" fmla="*/ 3037 w 230"/>
                                <a:gd name="T81" fmla="*/ 2268 h 150"/>
                                <a:gd name="T82" fmla="*/ 2942 w 230"/>
                                <a:gd name="T83" fmla="*/ 2630 h 150"/>
                                <a:gd name="T84" fmla="*/ 2895 w 230"/>
                                <a:gd name="T85" fmla="*/ 2611 h 150"/>
                                <a:gd name="T86" fmla="*/ 2989 w 230"/>
                                <a:gd name="T87" fmla="*/ 2249 h 150"/>
                                <a:gd name="T88" fmla="*/ 3132 w 230"/>
                                <a:gd name="T89" fmla="*/ 1601 h 150"/>
                                <a:gd name="T90" fmla="*/ 3156 w 230"/>
                                <a:gd name="T91" fmla="*/ 1620 h 150"/>
                                <a:gd name="T92" fmla="*/ 3037 w 230"/>
                                <a:gd name="T93" fmla="*/ 2268 h 150"/>
                                <a:gd name="T94" fmla="*/ 2989 w 230"/>
                                <a:gd name="T95" fmla="*/ 2249 h 150"/>
                                <a:gd name="T96" fmla="*/ 3132 w 230"/>
                                <a:gd name="T97" fmla="*/ 1601 h 150"/>
                                <a:gd name="T98" fmla="*/ 5457 w 230"/>
                                <a:gd name="T99" fmla="*/ 305 h 150"/>
                                <a:gd name="T100" fmla="*/ 5457 w 230"/>
                                <a:gd name="T101" fmla="*/ 324 h 150"/>
                                <a:gd name="T102" fmla="*/ 3156 w 230"/>
                                <a:gd name="T103" fmla="*/ 1620 h 150"/>
                                <a:gd name="T104" fmla="*/ 3132 w 230"/>
                                <a:gd name="T105" fmla="*/ 1601 h 150"/>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Lst>
                              <a:ahLst/>
                              <a:cxnLst>
                                <a:cxn ang="T106">
                                  <a:pos x="T0" y="T1"/>
                                </a:cxn>
                                <a:cxn ang="T107">
                                  <a:pos x="T2" y="T3"/>
                                </a:cxn>
                                <a:cxn ang="T108">
                                  <a:pos x="T4" y="T5"/>
                                </a:cxn>
                                <a:cxn ang="T109">
                                  <a:pos x="T6" y="T7"/>
                                </a:cxn>
                                <a:cxn ang="T110">
                                  <a:pos x="T8" y="T9"/>
                                </a:cxn>
                                <a:cxn ang="T111">
                                  <a:pos x="T10" y="T11"/>
                                </a:cxn>
                                <a:cxn ang="T112">
                                  <a:pos x="T12" y="T13"/>
                                </a:cxn>
                                <a:cxn ang="T113">
                                  <a:pos x="T14" y="T15"/>
                                </a:cxn>
                                <a:cxn ang="T114">
                                  <a:pos x="T16" y="T17"/>
                                </a:cxn>
                                <a:cxn ang="T115">
                                  <a:pos x="T18" y="T19"/>
                                </a:cxn>
                                <a:cxn ang="T116">
                                  <a:pos x="T20" y="T21"/>
                                </a:cxn>
                                <a:cxn ang="T117">
                                  <a:pos x="T22" y="T23"/>
                                </a:cxn>
                                <a:cxn ang="T118">
                                  <a:pos x="T24" y="T25"/>
                                </a:cxn>
                                <a:cxn ang="T119">
                                  <a:pos x="T26" y="T27"/>
                                </a:cxn>
                                <a:cxn ang="T120">
                                  <a:pos x="T28" y="T29"/>
                                </a:cxn>
                                <a:cxn ang="T121">
                                  <a:pos x="T30" y="T31"/>
                                </a:cxn>
                                <a:cxn ang="T122">
                                  <a:pos x="T32" y="T33"/>
                                </a:cxn>
                                <a:cxn ang="T123">
                                  <a:pos x="T34" y="T35"/>
                                </a:cxn>
                                <a:cxn ang="T124">
                                  <a:pos x="T36" y="T37"/>
                                </a:cxn>
                                <a:cxn ang="T125">
                                  <a:pos x="T38" y="T39"/>
                                </a:cxn>
                                <a:cxn ang="T126">
                                  <a:pos x="T40" y="T41"/>
                                </a:cxn>
                                <a:cxn ang="T127">
                                  <a:pos x="T42" y="T43"/>
                                </a:cxn>
                                <a:cxn ang="T128">
                                  <a:pos x="T44" y="T45"/>
                                </a:cxn>
                                <a:cxn ang="T129">
                                  <a:pos x="T46" y="T47"/>
                                </a:cxn>
                                <a:cxn ang="T130">
                                  <a:pos x="T48" y="T49"/>
                                </a:cxn>
                                <a:cxn ang="T131">
                                  <a:pos x="T50" y="T51"/>
                                </a:cxn>
                                <a:cxn ang="T132">
                                  <a:pos x="T52" y="T53"/>
                                </a:cxn>
                                <a:cxn ang="T133">
                                  <a:pos x="T54" y="T55"/>
                                </a:cxn>
                                <a:cxn ang="T134">
                                  <a:pos x="T56" y="T57"/>
                                </a:cxn>
                                <a:cxn ang="T135">
                                  <a:pos x="T58" y="T59"/>
                                </a:cxn>
                                <a:cxn ang="T136">
                                  <a:pos x="T60" y="T61"/>
                                </a:cxn>
                                <a:cxn ang="T137">
                                  <a:pos x="T62" y="T63"/>
                                </a:cxn>
                                <a:cxn ang="T138">
                                  <a:pos x="T64" y="T65"/>
                                </a:cxn>
                                <a:cxn ang="T139">
                                  <a:pos x="T66" y="T67"/>
                                </a:cxn>
                                <a:cxn ang="T140">
                                  <a:pos x="T68" y="T69"/>
                                </a:cxn>
                                <a:cxn ang="T141">
                                  <a:pos x="T70" y="T71"/>
                                </a:cxn>
                                <a:cxn ang="T142">
                                  <a:pos x="T72" y="T73"/>
                                </a:cxn>
                                <a:cxn ang="T143">
                                  <a:pos x="T74" y="T75"/>
                                </a:cxn>
                                <a:cxn ang="T144">
                                  <a:pos x="T76" y="T77"/>
                                </a:cxn>
                                <a:cxn ang="T145">
                                  <a:pos x="T78" y="T79"/>
                                </a:cxn>
                                <a:cxn ang="T146">
                                  <a:pos x="T80" y="T81"/>
                                </a:cxn>
                                <a:cxn ang="T147">
                                  <a:pos x="T82" y="T83"/>
                                </a:cxn>
                                <a:cxn ang="T148">
                                  <a:pos x="T84" y="T85"/>
                                </a:cxn>
                                <a:cxn ang="T149">
                                  <a:pos x="T86" y="T87"/>
                                </a:cxn>
                                <a:cxn ang="T150">
                                  <a:pos x="T88" y="T89"/>
                                </a:cxn>
                                <a:cxn ang="T151">
                                  <a:pos x="T90" y="T91"/>
                                </a:cxn>
                                <a:cxn ang="T152">
                                  <a:pos x="T92" y="T93"/>
                                </a:cxn>
                                <a:cxn ang="T153">
                                  <a:pos x="T94" y="T95"/>
                                </a:cxn>
                                <a:cxn ang="T154">
                                  <a:pos x="T96" y="T97"/>
                                </a:cxn>
                                <a:cxn ang="T155">
                                  <a:pos x="T98" y="T99"/>
                                </a:cxn>
                                <a:cxn ang="T156">
                                  <a:pos x="T100" y="T101"/>
                                </a:cxn>
                                <a:cxn ang="T157">
                                  <a:pos x="T102" y="T103"/>
                                </a:cxn>
                                <a:cxn ang="T158">
                                  <a:pos x="T104" y="T105"/>
                                </a:cxn>
                              </a:cxnLst>
                              <a:rect l="0" t="0" r="r" b="b"/>
                              <a:pathLst>
                                <a:path w="230" h="150">
                                  <a:moveTo>
                                    <a:pt x="0" y="9"/>
                                  </a:moveTo>
                                  <a:cubicBezTo>
                                    <a:pt x="20" y="2"/>
                                    <a:pt x="26" y="15"/>
                                    <a:pt x="33" y="28"/>
                                  </a:cubicBezTo>
                                  <a:lnTo>
                                    <a:pt x="31" y="29"/>
                                  </a:lnTo>
                                  <a:cubicBezTo>
                                    <a:pt x="25" y="16"/>
                                    <a:pt x="19" y="4"/>
                                    <a:pt x="0" y="11"/>
                                  </a:cubicBezTo>
                                  <a:lnTo>
                                    <a:pt x="0" y="9"/>
                                  </a:lnTo>
                                  <a:close/>
                                  <a:moveTo>
                                    <a:pt x="33" y="28"/>
                                  </a:moveTo>
                                  <a:cubicBezTo>
                                    <a:pt x="38" y="38"/>
                                    <a:pt x="43" y="49"/>
                                    <a:pt x="54" y="49"/>
                                  </a:cubicBezTo>
                                  <a:lnTo>
                                    <a:pt x="54" y="51"/>
                                  </a:lnTo>
                                  <a:cubicBezTo>
                                    <a:pt x="42" y="50"/>
                                    <a:pt x="37" y="40"/>
                                    <a:pt x="31" y="29"/>
                                  </a:cubicBezTo>
                                  <a:lnTo>
                                    <a:pt x="33" y="28"/>
                                  </a:lnTo>
                                  <a:close/>
                                  <a:moveTo>
                                    <a:pt x="54" y="49"/>
                                  </a:moveTo>
                                  <a:cubicBezTo>
                                    <a:pt x="68" y="49"/>
                                    <a:pt x="77" y="76"/>
                                    <a:pt x="87" y="102"/>
                                  </a:cubicBezTo>
                                  <a:lnTo>
                                    <a:pt x="85" y="102"/>
                                  </a:lnTo>
                                  <a:cubicBezTo>
                                    <a:pt x="76" y="77"/>
                                    <a:pt x="66" y="51"/>
                                    <a:pt x="54" y="51"/>
                                  </a:cubicBezTo>
                                  <a:lnTo>
                                    <a:pt x="54" y="49"/>
                                  </a:lnTo>
                                  <a:close/>
                                  <a:moveTo>
                                    <a:pt x="87" y="102"/>
                                  </a:moveTo>
                                  <a:cubicBezTo>
                                    <a:pt x="94" y="122"/>
                                    <a:pt x="101" y="141"/>
                                    <a:pt x="109" y="145"/>
                                  </a:cubicBezTo>
                                  <a:lnTo>
                                    <a:pt x="108" y="147"/>
                                  </a:lnTo>
                                  <a:cubicBezTo>
                                    <a:pt x="100" y="142"/>
                                    <a:pt x="92" y="122"/>
                                    <a:pt x="85" y="102"/>
                                  </a:cubicBezTo>
                                  <a:lnTo>
                                    <a:pt x="87" y="102"/>
                                  </a:lnTo>
                                  <a:close/>
                                  <a:moveTo>
                                    <a:pt x="109" y="145"/>
                                  </a:moveTo>
                                  <a:cubicBezTo>
                                    <a:pt x="113" y="148"/>
                                    <a:pt x="117" y="146"/>
                                    <a:pt x="122" y="137"/>
                                  </a:cubicBezTo>
                                  <a:lnTo>
                                    <a:pt x="124" y="138"/>
                                  </a:lnTo>
                                  <a:cubicBezTo>
                                    <a:pt x="118" y="148"/>
                                    <a:pt x="113" y="150"/>
                                    <a:pt x="108" y="147"/>
                                  </a:cubicBezTo>
                                  <a:lnTo>
                                    <a:pt x="109" y="145"/>
                                  </a:lnTo>
                                  <a:close/>
                                  <a:moveTo>
                                    <a:pt x="122" y="137"/>
                                  </a:moveTo>
                                  <a:lnTo>
                                    <a:pt x="122" y="137"/>
                                  </a:lnTo>
                                  <a:lnTo>
                                    <a:pt x="123" y="138"/>
                                  </a:lnTo>
                                  <a:lnTo>
                                    <a:pt x="122" y="137"/>
                                  </a:lnTo>
                                  <a:close/>
                                  <a:moveTo>
                                    <a:pt x="122" y="137"/>
                                  </a:moveTo>
                                  <a:lnTo>
                                    <a:pt x="122" y="137"/>
                                  </a:lnTo>
                                  <a:lnTo>
                                    <a:pt x="124" y="138"/>
                                  </a:lnTo>
                                  <a:lnTo>
                                    <a:pt x="122" y="137"/>
                                  </a:lnTo>
                                  <a:close/>
                                  <a:moveTo>
                                    <a:pt x="124" y="138"/>
                                  </a:moveTo>
                                  <a:lnTo>
                                    <a:pt x="124" y="138"/>
                                  </a:lnTo>
                                  <a:lnTo>
                                    <a:pt x="123" y="138"/>
                                  </a:lnTo>
                                  <a:lnTo>
                                    <a:pt x="124" y="138"/>
                                  </a:lnTo>
                                  <a:close/>
                                  <a:moveTo>
                                    <a:pt x="122" y="137"/>
                                  </a:moveTo>
                                  <a:cubicBezTo>
                                    <a:pt x="124" y="135"/>
                                    <a:pt x="124" y="128"/>
                                    <a:pt x="126" y="118"/>
                                  </a:cubicBezTo>
                                  <a:lnTo>
                                    <a:pt x="128" y="119"/>
                                  </a:lnTo>
                                  <a:cubicBezTo>
                                    <a:pt x="126" y="128"/>
                                    <a:pt x="125" y="135"/>
                                    <a:pt x="124" y="138"/>
                                  </a:cubicBezTo>
                                  <a:lnTo>
                                    <a:pt x="122" y="137"/>
                                  </a:lnTo>
                                  <a:close/>
                                  <a:moveTo>
                                    <a:pt x="126" y="118"/>
                                  </a:moveTo>
                                  <a:cubicBezTo>
                                    <a:pt x="127" y="109"/>
                                    <a:pt x="129" y="97"/>
                                    <a:pt x="132" y="84"/>
                                  </a:cubicBezTo>
                                  <a:lnTo>
                                    <a:pt x="133" y="85"/>
                                  </a:lnTo>
                                  <a:cubicBezTo>
                                    <a:pt x="130" y="97"/>
                                    <a:pt x="129" y="109"/>
                                    <a:pt x="128" y="119"/>
                                  </a:cubicBezTo>
                                  <a:lnTo>
                                    <a:pt x="126" y="118"/>
                                  </a:lnTo>
                                  <a:close/>
                                  <a:moveTo>
                                    <a:pt x="132" y="84"/>
                                  </a:moveTo>
                                  <a:cubicBezTo>
                                    <a:pt x="141" y="44"/>
                                    <a:pt x="164" y="0"/>
                                    <a:pt x="230" y="16"/>
                                  </a:cubicBezTo>
                                  <a:lnTo>
                                    <a:pt x="230" y="17"/>
                                  </a:lnTo>
                                  <a:cubicBezTo>
                                    <a:pt x="165" y="2"/>
                                    <a:pt x="143" y="46"/>
                                    <a:pt x="133" y="85"/>
                                  </a:cubicBezTo>
                                  <a:lnTo>
                                    <a:pt x="132" y="84"/>
                                  </a:lnTo>
                                  <a:close/>
                                </a:path>
                              </a:pathLst>
                            </a:custGeom>
                            <a:solidFill>
                              <a:srgbClr val="2B726C"/>
                            </a:solidFill>
                            <a:ln>
                              <a:noFill/>
                            </a:ln>
                            <a:extLs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s:wsp>
                          <wps:cNvPr id="59" name="Freeform 650"/>
                          <wps:cNvSpPr>
                            <a:spLocks noChangeArrowheads="1"/>
                          </wps:cNvSpPr>
                          <wps:spPr bwMode="auto">
                            <a:xfrm>
                              <a:off x="513" y="492"/>
                              <a:ext cx="5313" cy="2840"/>
                            </a:xfrm>
                            <a:custGeom>
                              <a:avLst/>
                              <a:gdLst>
                                <a:gd name="T0" fmla="*/ 972 w 224"/>
                                <a:gd name="T1" fmla="*/ 438 h 149"/>
                                <a:gd name="T2" fmla="*/ 47 w 224"/>
                                <a:gd name="T3" fmla="*/ 953 h 149"/>
                                <a:gd name="T4" fmla="*/ 972 w 224"/>
                                <a:gd name="T5" fmla="*/ 438 h 149"/>
                                <a:gd name="T6" fmla="*/ 1139 w 224"/>
                                <a:gd name="T7" fmla="*/ 877 h 149"/>
                                <a:gd name="T8" fmla="*/ 972 w 224"/>
                                <a:gd name="T9" fmla="*/ 438 h 149"/>
                                <a:gd name="T10" fmla="*/ 1281 w 224"/>
                                <a:gd name="T11" fmla="*/ 1163 h 149"/>
                                <a:gd name="T12" fmla="*/ 1139 w 224"/>
                                <a:gd name="T13" fmla="*/ 877 h 149"/>
                                <a:gd name="T14" fmla="*/ 1281 w 224"/>
                                <a:gd name="T15" fmla="*/ 1163 h 149"/>
                                <a:gd name="T16" fmla="*/ 1992 w 224"/>
                                <a:gd name="T17" fmla="*/ 2459 h 149"/>
                                <a:gd name="T18" fmla="*/ 1281 w 224"/>
                                <a:gd name="T19" fmla="*/ 1163 h 149"/>
                                <a:gd name="T20" fmla="*/ 2396 w 224"/>
                                <a:gd name="T21" fmla="*/ 2745 h 149"/>
                                <a:gd name="T22" fmla="*/ 1992 w 224"/>
                                <a:gd name="T23" fmla="*/ 2459 h 149"/>
                                <a:gd name="T24" fmla="*/ 2396 w 224"/>
                                <a:gd name="T25" fmla="*/ 2745 h 149"/>
                                <a:gd name="T26" fmla="*/ 2775 w 224"/>
                                <a:gd name="T27" fmla="*/ 2764 h 149"/>
                                <a:gd name="T28" fmla="*/ 2396 w 224"/>
                                <a:gd name="T29" fmla="*/ 2745 h 149"/>
                                <a:gd name="T30" fmla="*/ 2989 w 224"/>
                                <a:gd name="T31" fmla="*/ 2497 h 149"/>
                                <a:gd name="T32" fmla="*/ 2775 w 224"/>
                                <a:gd name="T33" fmla="*/ 2764 h 149"/>
                                <a:gd name="T34" fmla="*/ 3036 w 224"/>
                                <a:gd name="T35" fmla="*/ 2516 h 149"/>
                                <a:gd name="T36" fmla="*/ 3012 w 224"/>
                                <a:gd name="T37" fmla="*/ 2497 h 149"/>
                                <a:gd name="T38" fmla="*/ 2989 w 224"/>
                                <a:gd name="T39" fmla="*/ 2497 h 149"/>
                                <a:gd name="T40" fmla="*/ 3036 w 224"/>
                                <a:gd name="T41" fmla="*/ 2516 h 149"/>
                                <a:gd name="T42" fmla="*/ 2989 w 224"/>
                                <a:gd name="T43" fmla="*/ 2497 h 149"/>
                                <a:gd name="T44" fmla="*/ 2989 w 224"/>
                                <a:gd name="T45" fmla="*/ 2497 h 149"/>
                                <a:gd name="T46" fmla="*/ 2989 w 224"/>
                                <a:gd name="T47" fmla="*/ 2497 h 149"/>
                                <a:gd name="T48" fmla="*/ 3155 w 224"/>
                                <a:gd name="T49" fmla="*/ 2268 h 149"/>
                                <a:gd name="T50" fmla="*/ 3036 w 224"/>
                                <a:gd name="T51" fmla="*/ 2516 h 149"/>
                                <a:gd name="T52" fmla="*/ 3178 w 224"/>
                                <a:gd name="T53" fmla="*/ 2287 h 149"/>
                                <a:gd name="T54" fmla="*/ 3155 w 224"/>
                                <a:gd name="T55" fmla="*/ 2287 h 149"/>
                                <a:gd name="T56" fmla="*/ 3155 w 224"/>
                                <a:gd name="T57" fmla="*/ 2268 h 149"/>
                                <a:gd name="T58" fmla="*/ 3416 w 224"/>
                                <a:gd name="T59" fmla="*/ 1944 h 149"/>
                                <a:gd name="T60" fmla="*/ 3155 w 224"/>
                                <a:gd name="T61" fmla="*/ 2268 h 149"/>
                                <a:gd name="T62" fmla="*/ 5289 w 224"/>
                                <a:gd name="T63" fmla="*/ 0 h 149"/>
                                <a:gd name="T64" fmla="*/ 3416 w 224"/>
                                <a:gd name="T65" fmla="*/ 1944 h 149"/>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224" h="149">
                                  <a:moveTo>
                                    <a:pt x="0" y="49"/>
                                  </a:moveTo>
                                  <a:cubicBezTo>
                                    <a:pt x="24" y="23"/>
                                    <a:pt x="34" y="18"/>
                                    <a:pt x="41" y="23"/>
                                  </a:cubicBezTo>
                                  <a:lnTo>
                                    <a:pt x="40" y="25"/>
                                  </a:lnTo>
                                  <a:cubicBezTo>
                                    <a:pt x="34" y="20"/>
                                    <a:pt x="24" y="25"/>
                                    <a:pt x="2" y="50"/>
                                  </a:cubicBezTo>
                                  <a:lnTo>
                                    <a:pt x="0" y="49"/>
                                  </a:lnTo>
                                  <a:close/>
                                  <a:moveTo>
                                    <a:pt x="41" y="23"/>
                                  </a:moveTo>
                                  <a:cubicBezTo>
                                    <a:pt x="45" y="27"/>
                                    <a:pt x="47" y="35"/>
                                    <a:pt x="50" y="45"/>
                                  </a:cubicBezTo>
                                  <a:lnTo>
                                    <a:pt x="48" y="46"/>
                                  </a:lnTo>
                                  <a:cubicBezTo>
                                    <a:pt x="45" y="36"/>
                                    <a:pt x="43" y="28"/>
                                    <a:pt x="40" y="25"/>
                                  </a:cubicBezTo>
                                  <a:lnTo>
                                    <a:pt x="41" y="23"/>
                                  </a:lnTo>
                                  <a:close/>
                                  <a:moveTo>
                                    <a:pt x="50" y="45"/>
                                  </a:moveTo>
                                  <a:cubicBezTo>
                                    <a:pt x="51" y="50"/>
                                    <a:pt x="52" y="55"/>
                                    <a:pt x="54" y="61"/>
                                  </a:cubicBezTo>
                                  <a:lnTo>
                                    <a:pt x="53" y="61"/>
                                  </a:lnTo>
                                  <a:cubicBezTo>
                                    <a:pt x="51" y="56"/>
                                    <a:pt x="49" y="51"/>
                                    <a:pt x="48" y="46"/>
                                  </a:cubicBezTo>
                                  <a:lnTo>
                                    <a:pt x="50" y="45"/>
                                  </a:lnTo>
                                  <a:close/>
                                  <a:moveTo>
                                    <a:pt x="54" y="61"/>
                                  </a:moveTo>
                                  <a:cubicBezTo>
                                    <a:pt x="60" y="78"/>
                                    <a:pt x="72" y="108"/>
                                    <a:pt x="85" y="128"/>
                                  </a:cubicBezTo>
                                  <a:lnTo>
                                    <a:pt x="84" y="129"/>
                                  </a:lnTo>
                                  <a:cubicBezTo>
                                    <a:pt x="70" y="109"/>
                                    <a:pt x="58" y="78"/>
                                    <a:pt x="53" y="61"/>
                                  </a:cubicBezTo>
                                  <a:lnTo>
                                    <a:pt x="54" y="61"/>
                                  </a:lnTo>
                                  <a:close/>
                                  <a:moveTo>
                                    <a:pt x="85" y="128"/>
                                  </a:moveTo>
                                  <a:cubicBezTo>
                                    <a:pt x="90" y="135"/>
                                    <a:pt x="96" y="141"/>
                                    <a:pt x="101" y="144"/>
                                  </a:cubicBezTo>
                                  <a:lnTo>
                                    <a:pt x="100" y="146"/>
                                  </a:lnTo>
                                  <a:cubicBezTo>
                                    <a:pt x="95" y="143"/>
                                    <a:pt x="89" y="137"/>
                                    <a:pt x="84" y="129"/>
                                  </a:cubicBezTo>
                                  <a:lnTo>
                                    <a:pt x="85" y="128"/>
                                  </a:lnTo>
                                  <a:close/>
                                  <a:moveTo>
                                    <a:pt x="101" y="144"/>
                                  </a:moveTo>
                                  <a:cubicBezTo>
                                    <a:pt x="106" y="147"/>
                                    <a:pt x="111" y="147"/>
                                    <a:pt x="116" y="144"/>
                                  </a:cubicBezTo>
                                  <a:lnTo>
                                    <a:pt x="117" y="145"/>
                                  </a:lnTo>
                                  <a:cubicBezTo>
                                    <a:pt x="112" y="149"/>
                                    <a:pt x="106" y="149"/>
                                    <a:pt x="100" y="146"/>
                                  </a:cubicBezTo>
                                  <a:lnTo>
                                    <a:pt x="101" y="144"/>
                                  </a:lnTo>
                                  <a:close/>
                                  <a:moveTo>
                                    <a:pt x="116" y="144"/>
                                  </a:moveTo>
                                  <a:cubicBezTo>
                                    <a:pt x="120" y="141"/>
                                    <a:pt x="123" y="137"/>
                                    <a:pt x="126" y="131"/>
                                  </a:cubicBezTo>
                                  <a:lnTo>
                                    <a:pt x="128" y="132"/>
                                  </a:lnTo>
                                  <a:cubicBezTo>
                                    <a:pt x="125" y="138"/>
                                    <a:pt x="121" y="143"/>
                                    <a:pt x="117" y="145"/>
                                  </a:cubicBezTo>
                                  <a:lnTo>
                                    <a:pt x="116" y="144"/>
                                  </a:lnTo>
                                  <a:close/>
                                  <a:moveTo>
                                    <a:pt x="128" y="132"/>
                                  </a:moveTo>
                                  <a:lnTo>
                                    <a:pt x="128" y="132"/>
                                  </a:lnTo>
                                  <a:lnTo>
                                    <a:pt x="127" y="131"/>
                                  </a:lnTo>
                                  <a:lnTo>
                                    <a:pt x="128" y="132"/>
                                  </a:lnTo>
                                  <a:close/>
                                  <a:moveTo>
                                    <a:pt x="126" y="131"/>
                                  </a:moveTo>
                                  <a:lnTo>
                                    <a:pt x="126" y="131"/>
                                  </a:lnTo>
                                  <a:lnTo>
                                    <a:pt x="128" y="132"/>
                                  </a:lnTo>
                                  <a:lnTo>
                                    <a:pt x="126" y="131"/>
                                  </a:lnTo>
                                  <a:close/>
                                  <a:moveTo>
                                    <a:pt x="126" y="131"/>
                                  </a:moveTo>
                                  <a:lnTo>
                                    <a:pt x="126" y="131"/>
                                  </a:lnTo>
                                  <a:lnTo>
                                    <a:pt x="127" y="131"/>
                                  </a:lnTo>
                                  <a:lnTo>
                                    <a:pt x="126" y="131"/>
                                  </a:lnTo>
                                  <a:close/>
                                  <a:moveTo>
                                    <a:pt x="126" y="131"/>
                                  </a:moveTo>
                                  <a:cubicBezTo>
                                    <a:pt x="128" y="128"/>
                                    <a:pt x="130" y="124"/>
                                    <a:pt x="133" y="119"/>
                                  </a:cubicBezTo>
                                  <a:lnTo>
                                    <a:pt x="134" y="120"/>
                                  </a:lnTo>
                                  <a:cubicBezTo>
                                    <a:pt x="131" y="125"/>
                                    <a:pt x="129" y="129"/>
                                    <a:pt x="128" y="132"/>
                                  </a:cubicBezTo>
                                  <a:lnTo>
                                    <a:pt x="126" y="131"/>
                                  </a:lnTo>
                                  <a:close/>
                                  <a:moveTo>
                                    <a:pt x="134" y="120"/>
                                  </a:moveTo>
                                  <a:lnTo>
                                    <a:pt x="134" y="120"/>
                                  </a:lnTo>
                                  <a:lnTo>
                                    <a:pt x="133" y="120"/>
                                  </a:lnTo>
                                  <a:lnTo>
                                    <a:pt x="134" y="120"/>
                                  </a:lnTo>
                                  <a:close/>
                                  <a:moveTo>
                                    <a:pt x="133" y="119"/>
                                  </a:moveTo>
                                  <a:cubicBezTo>
                                    <a:pt x="135" y="114"/>
                                    <a:pt x="139" y="108"/>
                                    <a:pt x="143" y="101"/>
                                  </a:cubicBezTo>
                                  <a:lnTo>
                                    <a:pt x="144" y="102"/>
                                  </a:lnTo>
                                  <a:cubicBezTo>
                                    <a:pt x="140" y="109"/>
                                    <a:pt x="137" y="115"/>
                                    <a:pt x="134" y="120"/>
                                  </a:cubicBezTo>
                                  <a:lnTo>
                                    <a:pt x="133" y="119"/>
                                  </a:lnTo>
                                  <a:close/>
                                  <a:moveTo>
                                    <a:pt x="143" y="101"/>
                                  </a:moveTo>
                                  <a:cubicBezTo>
                                    <a:pt x="163" y="66"/>
                                    <a:pt x="197" y="12"/>
                                    <a:pt x="223" y="0"/>
                                  </a:cubicBezTo>
                                  <a:lnTo>
                                    <a:pt x="224" y="1"/>
                                  </a:lnTo>
                                  <a:cubicBezTo>
                                    <a:pt x="199" y="14"/>
                                    <a:pt x="165" y="67"/>
                                    <a:pt x="144" y="102"/>
                                  </a:cubicBezTo>
                                  <a:lnTo>
                                    <a:pt x="143" y="101"/>
                                  </a:lnTo>
                                  <a:close/>
                                </a:path>
                              </a:pathLst>
                            </a:custGeom>
                            <a:solidFill>
                              <a:srgbClr val="EC3A3E"/>
                            </a:solidFill>
                            <a:ln>
                              <a:noFill/>
                            </a:ln>
                            <a:extLs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s:wsp>
                          <wps:cNvPr id="60" name="Line 651"/>
                          <wps:cNvCnPr>
                            <a:cxnSpLocks noChangeShapeType="1"/>
                          </wps:cNvCnPr>
                          <wps:spPr bwMode="auto">
                            <a:xfrm>
                              <a:off x="1058" y="2570"/>
                              <a:ext cx="0" cy="19"/>
                            </a:xfrm>
                            <a:prstGeom prst="line">
                              <a:avLst/>
                            </a:prstGeom>
                            <a:noFill/>
                            <a:ln w="9525" cap="sq">
                              <a:solidFill>
                                <a:srgbClr val="0074C5"/>
                              </a:solidFill>
                              <a:miter lim="800000"/>
                              <a:headEnd/>
                              <a:tailEnd/>
                            </a:ln>
                            <a:extLst>
                              <a:ext uri="{909E8E84-426E-40DD-AFC4-6F175D3DCCD1}">
                                <a14:hiddenFill xmlns:a14="http://schemas.microsoft.com/office/drawing/2010/main">
                                  <a:noFill/>
                                </a14:hiddenFill>
                              </a:ext>
                            </a:extLst>
                          </wps:spPr>
                          <wps:bodyPr/>
                        </wps:wsp>
                        <wps:wsp>
                          <wps:cNvPr id="61" name="Line 652"/>
                          <wps:cNvCnPr>
                            <a:cxnSpLocks noChangeShapeType="1"/>
                          </wps:cNvCnPr>
                          <wps:spPr bwMode="auto">
                            <a:xfrm>
                              <a:off x="1794" y="1750"/>
                              <a:ext cx="1" cy="18"/>
                            </a:xfrm>
                            <a:prstGeom prst="line">
                              <a:avLst/>
                            </a:prstGeom>
                            <a:noFill/>
                            <a:ln w="9525" cap="sq">
                              <a:solidFill>
                                <a:srgbClr val="0074C5"/>
                              </a:solidFill>
                              <a:miter lim="800000"/>
                              <a:headEnd/>
                              <a:tailEnd/>
                            </a:ln>
                            <a:extLst>
                              <a:ext uri="{909E8E84-426E-40DD-AFC4-6F175D3DCCD1}">
                                <a14:hiddenFill xmlns:a14="http://schemas.microsoft.com/office/drawing/2010/main">
                                  <a:noFill/>
                                </a14:hiddenFill>
                              </a:ext>
                            </a:extLst>
                          </wps:spPr>
                          <wps:bodyPr/>
                        </wps:wsp>
                        <wps:wsp>
                          <wps:cNvPr id="62" name="Line 653"/>
                          <wps:cNvCnPr>
                            <a:cxnSpLocks noChangeShapeType="1"/>
                          </wps:cNvCnPr>
                          <wps:spPr bwMode="auto">
                            <a:xfrm>
                              <a:off x="1794" y="1769"/>
                              <a:ext cx="1" cy="19"/>
                            </a:xfrm>
                            <a:prstGeom prst="line">
                              <a:avLst/>
                            </a:prstGeom>
                            <a:noFill/>
                            <a:ln w="9525" cap="sq">
                              <a:solidFill>
                                <a:srgbClr val="0074C5"/>
                              </a:solidFill>
                              <a:miter lim="800000"/>
                              <a:headEnd/>
                              <a:tailEnd/>
                            </a:ln>
                            <a:extLst>
                              <a:ext uri="{909E8E84-426E-40DD-AFC4-6F175D3DCCD1}">
                                <a14:hiddenFill xmlns:a14="http://schemas.microsoft.com/office/drawing/2010/main">
                                  <a:noFill/>
                                </a14:hiddenFill>
                              </a:ext>
                            </a:extLst>
                          </wps:spPr>
                          <wps:bodyPr/>
                        </wps:wsp>
                        <wps:wsp>
                          <wps:cNvPr id="63" name="Line 654"/>
                          <wps:cNvCnPr>
                            <a:cxnSpLocks noChangeShapeType="1"/>
                          </wps:cNvCnPr>
                          <wps:spPr bwMode="auto">
                            <a:xfrm flipV="1">
                              <a:off x="3478" y="2952"/>
                              <a:ext cx="0" cy="17"/>
                            </a:xfrm>
                            <a:prstGeom prst="line">
                              <a:avLst/>
                            </a:prstGeom>
                            <a:noFill/>
                            <a:ln w="9525" cap="sq">
                              <a:solidFill>
                                <a:srgbClr val="0074C5"/>
                              </a:solidFill>
                              <a:miter lim="800000"/>
                              <a:headEnd/>
                              <a:tailEnd/>
                            </a:ln>
                            <a:extLst>
                              <a:ext uri="{909E8E84-426E-40DD-AFC4-6F175D3DCCD1}">
                                <a14:hiddenFill xmlns:a14="http://schemas.microsoft.com/office/drawing/2010/main">
                                  <a:noFill/>
                                </a14:hiddenFill>
                              </a:ext>
                            </a:extLst>
                          </wps:spPr>
                          <wps:bodyPr/>
                        </wps:wsp>
                        <wps:wsp>
                          <wps:cNvPr id="512" name="Line 655"/>
                          <wps:cNvCnPr>
                            <a:cxnSpLocks noChangeShapeType="1"/>
                          </wps:cNvCnPr>
                          <wps:spPr bwMode="auto">
                            <a:xfrm flipV="1">
                              <a:off x="3478" y="2932"/>
                              <a:ext cx="0" cy="19"/>
                            </a:xfrm>
                            <a:prstGeom prst="line">
                              <a:avLst/>
                            </a:prstGeom>
                            <a:noFill/>
                            <a:ln w="9525" cap="sq">
                              <a:solidFill>
                                <a:srgbClr val="0074C5"/>
                              </a:solidFill>
                              <a:miter lim="800000"/>
                              <a:headEnd/>
                              <a:tailEnd/>
                            </a:ln>
                            <a:extLst>
                              <a:ext uri="{909E8E84-426E-40DD-AFC4-6F175D3DCCD1}">
                                <a14:hiddenFill xmlns:a14="http://schemas.microsoft.com/office/drawing/2010/main">
                                  <a:noFill/>
                                </a14:hiddenFill>
                              </a:ext>
                            </a:extLst>
                          </wps:spPr>
                          <wps:bodyPr/>
                        </wps:wsp>
                        <wps:wsp>
                          <wps:cNvPr id="513" name="Line 656"/>
                          <wps:cNvCnPr>
                            <a:cxnSpLocks noChangeShapeType="1"/>
                          </wps:cNvCnPr>
                          <wps:spPr bwMode="auto">
                            <a:xfrm flipV="1">
                              <a:off x="3478" y="2912"/>
                              <a:ext cx="0" cy="19"/>
                            </a:xfrm>
                            <a:prstGeom prst="line">
                              <a:avLst/>
                            </a:prstGeom>
                            <a:noFill/>
                            <a:ln w="9525" cap="sq">
                              <a:solidFill>
                                <a:srgbClr val="0074C5"/>
                              </a:solidFill>
                              <a:miter lim="800000"/>
                              <a:headEnd/>
                              <a:tailEnd/>
                            </a:ln>
                            <a:extLst>
                              <a:ext uri="{909E8E84-426E-40DD-AFC4-6F175D3DCCD1}">
                                <a14:hiddenFill xmlns:a14="http://schemas.microsoft.com/office/drawing/2010/main">
                                  <a:noFill/>
                                </a14:hiddenFill>
                              </a:ext>
                            </a:extLst>
                          </wps:spPr>
                          <wps:bodyPr/>
                        </wps:wsp>
                        <wps:wsp>
                          <wps:cNvPr id="514" name="Line 657"/>
                          <wps:cNvCnPr>
                            <a:cxnSpLocks noChangeShapeType="1"/>
                          </wps:cNvCnPr>
                          <wps:spPr bwMode="auto">
                            <a:xfrm flipH="1">
                              <a:off x="630" y="397"/>
                              <a:ext cx="498" cy="437"/>
                            </a:xfrm>
                            <a:prstGeom prst="line">
                              <a:avLst/>
                            </a:prstGeom>
                            <a:noFill/>
                            <a:ln w="9525" cap="sq">
                              <a:solidFill>
                                <a:srgbClr val="955942"/>
                              </a:solidFill>
                              <a:miter lim="800000"/>
                              <a:headEnd/>
                              <a:tailEnd/>
                            </a:ln>
                            <a:extLst>
                              <a:ext uri="{909E8E84-426E-40DD-AFC4-6F175D3DCCD1}">
                                <a14:hiddenFill xmlns:a14="http://schemas.microsoft.com/office/drawing/2010/main">
                                  <a:noFill/>
                                </a14:hiddenFill>
                              </a:ext>
                            </a:extLst>
                          </wps:spPr>
                          <wps:bodyPr/>
                        </wps:wsp>
                        <wps:wsp>
                          <wps:cNvPr id="515" name="Freeform 658"/>
                          <wps:cNvSpPr>
                            <a:spLocks noChangeArrowheads="1"/>
                          </wps:cNvSpPr>
                          <wps:spPr bwMode="auto">
                            <a:xfrm>
                              <a:off x="631" y="721"/>
                              <a:ext cx="141" cy="113"/>
                            </a:xfrm>
                            <a:custGeom>
                              <a:avLst/>
                              <a:gdLst>
                                <a:gd name="T0" fmla="*/ 0 w 108"/>
                                <a:gd name="T1" fmla="*/ 113 h 70"/>
                                <a:gd name="T2" fmla="*/ 141 w 108"/>
                                <a:gd name="T3" fmla="*/ 76 h 70"/>
                                <a:gd name="T4" fmla="*/ 47 w 108"/>
                                <a:gd name="T5" fmla="*/ 0 h 70"/>
                                <a:gd name="T6" fmla="*/ 0 w 108"/>
                                <a:gd name="T7" fmla="*/ 113 h 7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8" h="70">
                                  <a:moveTo>
                                    <a:pt x="0" y="70"/>
                                  </a:moveTo>
                                  <a:lnTo>
                                    <a:pt x="108" y="47"/>
                                  </a:lnTo>
                                  <a:lnTo>
                                    <a:pt x="36" y="0"/>
                                  </a:lnTo>
                                  <a:lnTo>
                                    <a:pt x="0" y="70"/>
                                  </a:lnTo>
                                  <a:close/>
                                </a:path>
                              </a:pathLst>
                            </a:custGeom>
                            <a:solidFill>
                              <a:srgbClr val="955942"/>
                            </a:solidFill>
                            <a:ln>
                              <a:noFill/>
                            </a:ln>
                            <a:extLs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s:wsp>
                          <wps:cNvPr id="516" name="Line 659"/>
                          <wps:cNvCnPr>
                            <a:cxnSpLocks noChangeShapeType="1"/>
                          </wps:cNvCnPr>
                          <wps:spPr bwMode="auto">
                            <a:xfrm flipH="1">
                              <a:off x="1627" y="1064"/>
                              <a:ext cx="569" cy="190"/>
                            </a:xfrm>
                            <a:prstGeom prst="line">
                              <a:avLst/>
                            </a:prstGeom>
                            <a:noFill/>
                            <a:ln w="9525" cap="sq">
                              <a:solidFill>
                                <a:srgbClr val="BF6C36"/>
                              </a:solidFill>
                              <a:miter lim="800000"/>
                              <a:headEnd/>
                              <a:tailEnd/>
                            </a:ln>
                            <a:extLst>
                              <a:ext uri="{909E8E84-426E-40DD-AFC4-6F175D3DCCD1}">
                                <a14:hiddenFill xmlns:a14="http://schemas.microsoft.com/office/drawing/2010/main">
                                  <a:noFill/>
                                </a14:hiddenFill>
                              </a:ext>
                            </a:extLst>
                          </wps:spPr>
                          <wps:bodyPr/>
                        </wps:wsp>
                        <wps:wsp>
                          <wps:cNvPr id="517" name="Freeform 660"/>
                          <wps:cNvSpPr>
                            <a:spLocks noChangeArrowheads="1"/>
                          </wps:cNvSpPr>
                          <wps:spPr bwMode="auto">
                            <a:xfrm>
                              <a:off x="1627" y="1179"/>
                              <a:ext cx="166" cy="95"/>
                            </a:xfrm>
                            <a:custGeom>
                              <a:avLst/>
                              <a:gdLst>
                                <a:gd name="T0" fmla="*/ 0 w 127"/>
                                <a:gd name="T1" fmla="*/ 76 h 59"/>
                                <a:gd name="T2" fmla="*/ 166 w 127"/>
                                <a:gd name="T3" fmla="*/ 95 h 59"/>
                                <a:gd name="T4" fmla="*/ 95 w 127"/>
                                <a:gd name="T5" fmla="*/ 0 h 59"/>
                                <a:gd name="T6" fmla="*/ 0 w 127"/>
                                <a:gd name="T7" fmla="*/ 76 h 5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27" h="59">
                                  <a:moveTo>
                                    <a:pt x="0" y="47"/>
                                  </a:moveTo>
                                  <a:lnTo>
                                    <a:pt x="127" y="59"/>
                                  </a:lnTo>
                                  <a:lnTo>
                                    <a:pt x="73" y="0"/>
                                  </a:lnTo>
                                  <a:lnTo>
                                    <a:pt x="0" y="47"/>
                                  </a:lnTo>
                                  <a:close/>
                                </a:path>
                              </a:pathLst>
                            </a:custGeom>
                            <a:solidFill>
                              <a:srgbClr val="BF6C36"/>
                            </a:solidFill>
                            <a:ln>
                              <a:noFill/>
                            </a:ln>
                            <a:extLs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pic:pic xmlns:pic="http://schemas.openxmlformats.org/drawingml/2006/picture">
                          <pic:nvPicPr>
                            <pic:cNvPr id="518" name="Picture 661"/>
                            <pic:cNvPicPr>
                              <a:picLocks noChangeAspect="1" noChangeArrowheads="1"/>
                            </pic:cNvPicPr>
                          </pic:nvPicPr>
                          <pic:blipFill>
                            <a:blip r:embed="rId257" cstate="print">
                              <a:extLst>
                                <a:ext uri="{28A0092B-C50C-407E-A947-70E740481C1C}">
                                  <a14:useLocalDpi xmlns:a14="http://schemas.microsoft.com/office/drawing/2010/main" val="0"/>
                                </a:ext>
                              </a:extLst>
                            </a:blip>
                            <a:srcRect/>
                            <a:stretch>
                              <a:fillRect/>
                            </a:stretch>
                          </pic:blipFill>
                          <pic:spPr bwMode="auto">
                            <a:xfrm>
                              <a:off x="872" y="0"/>
                              <a:ext cx="1371" cy="455"/>
                            </a:xfrm>
                            <a:prstGeom prst="rect">
                              <a:avLst/>
                            </a:prstGeom>
                            <a:noFill/>
                            <a:ln>
                              <a:noFill/>
                            </a:ln>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pic:pic xmlns:pic="http://schemas.openxmlformats.org/drawingml/2006/picture">
                          <pic:nvPicPr>
                            <pic:cNvPr id="519" name="Picture 662"/>
                            <pic:cNvPicPr>
                              <a:picLocks noChangeAspect="1" noChangeArrowheads="1"/>
                            </pic:cNvPicPr>
                          </pic:nvPicPr>
                          <pic:blipFill>
                            <a:blip r:embed="rId258" cstate="print">
                              <a:extLst>
                                <a:ext uri="{28A0092B-C50C-407E-A947-70E740481C1C}">
                                  <a14:useLocalDpi xmlns:a14="http://schemas.microsoft.com/office/drawing/2010/main" val="0"/>
                                </a:ext>
                              </a:extLst>
                            </a:blip>
                            <a:srcRect/>
                            <a:stretch>
                              <a:fillRect/>
                            </a:stretch>
                          </pic:blipFill>
                          <pic:spPr bwMode="auto">
                            <a:xfrm>
                              <a:off x="1827" y="779"/>
                              <a:ext cx="1412" cy="480"/>
                            </a:xfrm>
                            <a:prstGeom prst="rect">
                              <a:avLst/>
                            </a:prstGeom>
                            <a:noFill/>
                            <a:ln>
                              <a:noFill/>
                            </a:ln>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wps:wsp>
                          <wps:cNvPr id="520" name="Line 663"/>
                          <wps:cNvCnPr>
                            <a:cxnSpLocks noChangeShapeType="1"/>
                          </wps:cNvCnPr>
                          <wps:spPr bwMode="auto">
                            <a:xfrm>
                              <a:off x="335" y="258"/>
                              <a:ext cx="0" cy="2625"/>
                            </a:xfrm>
                            <a:prstGeom prst="line">
                              <a:avLst/>
                            </a:prstGeom>
                            <a:noFill/>
                            <a:ln w="2844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521" name="Line 664"/>
                          <wps:cNvCnPr>
                            <a:cxnSpLocks noChangeShapeType="1"/>
                          </wps:cNvCnPr>
                          <wps:spPr bwMode="auto">
                            <a:xfrm>
                              <a:off x="335" y="2585"/>
                              <a:ext cx="5607" cy="0"/>
                            </a:xfrm>
                            <a:prstGeom prst="line">
                              <a:avLst/>
                            </a:prstGeom>
                            <a:noFill/>
                            <a:ln w="2844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523" name="Oval 665"/>
                          <wps:cNvSpPr>
                            <a:spLocks noChangeArrowheads="1"/>
                          </wps:cNvSpPr>
                          <wps:spPr bwMode="auto">
                            <a:xfrm>
                              <a:off x="3378" y="2943"/>
                              <a:ext cx="178" cy="178"/>
                            </a:xfrm>
                            <a:prstGeom prst="ellipse">
                              <a:avLst/>
                            </a:prstGeom>
                            <a:solidFill>
                              <a:srgbClr val="FFFF00"/>
                            </a:solidFill>
                            <a:ln w="9525" cap="sq">
                              <a:solidFill>
                                <a:srgbClr val="2B726C"/>
                              </a:solidFill>
                              <a:miter lim="800000"/>
                              <a:headEnd/>
                              <a:tailEnd/>
                            </a:ln>
                          </wps:spPr>
                          <wps:bodyPr rot="0" vert="horz" wrap="none" lIns="91440" tIns="45720" rIns="91440" bIns="45720" anchor="ctr" anchorCtr="0" upright="1">
                            <a:noAutofit/>
                          </wps:bodyPr>
                        </wps:wsp>
                        <wps:wsp>
                          <wps:cNvPr id="524" name="Oval 666"/>
                          <wps:cNvSpPr>
                            <a:spLocks noChangeArrowheads="1"/>
                          </wps:cNvSpPr>
                          <wps:spPr bwMode="auto">
                            <a:xfrm>
                              <a:off x="2722" y="3110"/>
                              <a:ext cx="177" cy="178"/>
                            </a:xfrm>
                            <a:prstGeom prst="ellipse">
                              <a:avLst/>
                            </a:prstGeom>
                            <a:solidFill>
                              <a:srgbClr val="FFFF00"/>
                            </a:solidFill>
                            <a:ln w="9525" cap="sq">
                              <a:solidFill>
                                <a:srgbClr val="2B726C"/>
                              </a:solidFill>
                              <a:miter lim="800000"/>
                              <a:headEnd/>
                              <a:tailEnd/>
                            </a:ln>
                          </wps:spPr>
                          <wps:bodyPr rot="0" vert="horz" wrap="none" lIns="91440" tIns="45720" rIns="91440" bIns="45720" anchor="ctr" anchorCtr="0" upright="1">
                            <a:noAutofit/>
                          </wps:bodyPr>
                        </wps:wsp>
                        <wps:wsp>
                          <wps:cNvPr id="525" name="Oval 667"/>
                          <wps:cNvSpPr>
                            <a:spLocks noChangeArrowheads="1"/>
                          </wps:cNvSpPr>
                          <wps:spPr bwMode="auto">
                            <a:xfrm>
                              <a:off x="1707" y="1571"/>
                              <a:ext cx="178" cy="178"/>
                            </a:xfrm>
                            <a:prstGeom prst="ellipse">
                              <a:avLst/>
                            </a:prstGeom>
                            <a:solidFill>
                              <a:srgbClr val="FFFF00"/>
                            </a:solidFill>
                            <a:ln w="9525" cap="sq">
                              <a:solidFill>
                                <a:srgbClr val="2B726C"/>
                              </a:solidFill>
                              <a:miter lim="800000"/>
                              <a:headEnd/>
                              <a:tailEnd/>
                            </a:ln>
                          </wps:spPr>
                          <wps:bodyPr rot="0" vert="horz" wrap="none" lIns="91440" tIns="45720" rIns="91440" bIns="45720" anchor="ctr" anchorCtr="0" upright="1">
                            <a:noAutofit/>
                          </wps:bodyPr>
                        </wps:wsp>
                        <wps:wsp>
                          <wps:cNvPr id="526" name="Oval 668"/>
                          <wps:cNvSpPr>
                            <a:spLocks noChangeArrowheads="1"/>
                          </wps:cNvSpPr>
                          <wps:spPr bwMode="auto">
                            <a:xfrm>
                              <a:off x="992" y="914"/>
                              <a:ext cx="178" cy="178"/>
                            </a:xfrm>
                            <a:prstGeom prst="ellipse">
                              <a:avLst/>
                            </a:prstGeom>
                            <a:solidFill>
                              <a:srgbClr val="FFFF00"/>
                            </a:solidFill>
                            <a:ln w="9525" cap="sq">
                              <a:solidFill>
                                <a:srgbClr val="2B726C"/>
                              </a:solidFill>
                              <a:miter lim="800000"/>
                              <a:headEnd/>
                              <a:tailEnd/>
                            </a:ln>
                          </wps:spPr>
                          <wps:bodyPr rot="0" vert="horz" wrap="none" lIns="91440" tIns="45720" rIns="91440" bIns="45720" anchor="ctr" anchorCtr="0" upright="1">
                            <a:noAutofit/>
                          </wps:bodyPr>
                        </wps:wsp>
                        <wps:wsp>
                          <wps:cNvPr id="527" name="Oval 669"/>
                          <wps:cNvSpPr>
                            <a:spLocks noChangeArrowheads="1"/>
                          </wps:cNvSpPr>
                          <wps:spPr bwMode="auto">
                            <a:xfrm>
                              <a:off x="5049" y="854"/>
                              <a:ext cx="177" cy="178"/>
                            </a:xfrm>
                            <a:prstGeom prst="ellipse">
                              <a:avLst/>
                            </a:prstGeom>
                            <a:solidFill>
                              <a:srgbClr val="FFFF00"/>
                            </a:solidFill>
                            <a:ln w="9525" cap="sq">
                              <a:solidFill>
                                <a:srgbClr val="2B726C"/>
                              </a:solidFill>
                              <a:miter lim="800000"/>
                              <a:headEnd/>
                              <a:tailEnd/>
                            </a:ln>
                          </wps:spPr>
                          <wps:bodyPr rot="0" vert="horz" wrap="none" lIns="91440" tIns="45720" rIns="91440" bIns="45720" anchor="ctr" anchorCtr="0" upright="1">
                            <a:noAutofit/>
                          </wps:bodyPr>
                        </wps:wsp>
                        <wps:wsp>
                          <wps:cNvPr id="528" name="Line 670"/>
                          <wps:cNvCnPr>
                            <a:cxnSpLocks noChangeShapeType="1"/>
                          </wps:cNvCnPr>
                          <wps:spPr bwMode="auto">
                            <a:xfrm>
                              <a:off x="1067" y="1093"/>
                              <a:ext cx="0" cy="1491"/>
                            </a:xfrm>
                            <a:prstGeom prst="line">
                              <a:avLst/>
                            </a:prstGeom>
                            <a:noFill/>
                            <a:ln w="9360" cap="sq">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529" name="Line 671"/>
                          <wps:cNvCnPr>
                            <a:cxnSpLocks noChangeShapeType="1"/>
                          </wps:cNvCnPr>
                          <wps:spPr bwMode="auto">
                            <a:xfrm>
                              <a:off x="1798" y="1750"/>
                              <a:ext cx="0" cy="834"/>
                            </a:xfrm>
                            <a:prstGeom prst="line">
                              <a:avLst/>
                            </a:prstGeom>
                            <a:noFill/>
                            <a:ln w="9360" cap="sq">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530" name="Line 672"/>
                          <wps:cNvCnPr>
                            <a:cxnSpLocks noChangeShapeType="1"/>
                          </wps:cNvCnPr>
                          <wps:spPr bwMode="auto">
                            <a:xfrm flipV="1">
                              <a:off x="2810" y="2584"/>
                              <a:ext cx="0" cy="536"/>
                            </a:xfrm>
                            <a:prstGeom prst="line">
                              <a:avLst/>
                            </a:prstGeom>
                            <a:noFill/>
                            <a:ln w="9360" cap="sq">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531" name="Line 673"/>
                          <wps:cNvCnPr>
                            <a:cxnSpLocks noChangeShapeType="1"/>
                          </wps:cNvCnPr>
                          <wps:spPr bwMode="auto">
                            <a:xfrm flipV="1">
                              <a:off x="3453" y="2585"/>
                              <a:ext cx="0" cy="357"/>
                            </a:xfrm>
                            <a:prstGeom prst="line">
                              <a:avLst/>
                            </a:prstGeom>
                            <a:noFill/>
                            <a:ln w="9360" cap="sq">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532" name="Line 674"/>
                          <wps:cNvCnPr>
                            <a:cxnSpLocks noChangeShapeType="1"/>
                          </wps:cNvCnPr>
                          <wps:spPr bwMode="auto">
                            <a:xfrm>
                              <a:off x="5137" y="1034"/>
                              <a:ext cx="0" cy="1550"/>
                            </a:xfrm>
                            <a:prstGeom prst="line">
                              <a:avLst/>
                            </a:prstGeom>
                            <a:noFill/>
                            <a:ln w="9360" cap="sq">
                              <a:solidFill>
                                <a:srgbClr val="000000"/>
                              </a:solidFill>
                              <a:prstDash val="dash"/>
                              <a:miter lim="800000"/>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33" name="Picture 67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75" y="2160"/>
                              <a:ext cx="328" cy="359"/>
                            </a:xfrm>
                            <a:prstGeom prst="rect">
                              <a:avLst/>
                            </a:prstGeom>
                            <a:noFill/>
                            <a:ln>
                              <a:noFill/>
                            </a:ln>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pic:pic xmlns:pic="http://schemas.openxmlformats.org/drawingml/2006/picture">
                          <pic:nvPicPr>
                            <pic:cNvPr id="534" name="Picture 676"/>
                            <pic:cNvPicPr>
                              <a:picLocks noChangeAspect="1" noChangeArrowheads="1"/>
                            </pic:cNvPicPr>
                          </pic:nvPicPr>
                          <pic:blipFill>
                            <a:blip r:embed="rId259" cstate="print">
                              <a:extLst>
                                <a:ext uri="{28A0092B-C50C-407E-A947-70E740481C1C}">
                                  <a14:useLocalDpi xmlns:a14="http://schemas.microsoft.com/office/drawing/2010/main" val="0"/>
                                </a:ext>
                              </a:extLst>
                            </a:blip>
                            <a:srcRect/>
                            <a:stretch>
                              <a:fillRect/>
                            </a:stretch>
                          </pic:blipFill>
                          <pic:spPr bwMode="auto">
                            <a:xfrm>
                              <a:off x="0" y="79"/>
                              <a:ext cx="453" cy="595"/>
                            </a:xfrm>
                            <a:prstGeom prst="rect">
                              <a:avLst/>
                            </a:prstGeom>
                            <a:noFill/>
                            <a:ln>
                              <a:noFill/>
                            </a:ln>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wpg:grpSp>
                          <wpg:cNvPr id="535" name="Group 677"/>
                          <wpg:cNvGrpSpPr>
                            <a:grpSpLocks/>
                          </wpg:cNvGrpSpPr>
                          <wpg:grpSpPr bwMode="auto">
                            <a:xfrm>
                              <a:off x="5064" y="2481"/>
                              <a:ext cx="205" cy="204"/>
                              <a:chOff x="5064" y="2481"/>
                              <a:chExt cx="205" cy="204"/>
                            </a:xfrm>
                          </wpg:grpSpPr>
                          <wps:wsp>
                            <wps:cNvPr id="536" name="Rectangle 678"/>
                            <wps:cNvSpPr>
                              <a:spLocks noChangeArrowheads="1"/>
                            </wps:cNvSpPr>
                            <wps:spPr bwMode="auto">
                              <a:xfrm>
                                <a:off x="5064" y="2481"/>
                                <a:ext cx="204"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s:wsp>
                            <wps:cNvPr id="537" name="Oval 679"/>
                            <wps:cNvSpPr>
                              <a:spLocks noChangeArrowheads="1"/>
                            </wps:cNvSpPr>
                            <wps:spPr bwMode="auto">
                              <a:xfrm>
                                <a:off x="5094" y="2511"/>
                                <a:ext cx="121" cy="121"/>
                              </a:xfrm>
                              <a:prstGeom prst="ellipse">
                                <a:avLst/>
                              </a:prstGeom>
                              <a:solidFill>
                                <a:srgbClr val="EB3D00"/>
                              </a:solidFill>
                              <a:ln w="9525" cap="sq">
                                <a:solidFill>
                                  <a:srgbClr val="24211D"/>
                                </a:solidFill>
                                <a:miter lim="800000"/>
                                <a:headEnd/>
                                <a:tailEnd/>
                              </a:ln>
                            </wps:spPr>
                            <wps:bodyPr rot="0" vert="horz" wrap="none" lIns="91440" tIns="45720" rIns="91440" bIns="45720" anchor="ctr" anchorCtr="0" upright="1">
                              <a:noAutofit/>
                            </wps:bodyPr>
                          </wps:wsp>
                        </wpg:grpSp>
                        <wpg:grpSp>
                          <wpg:cNvPr id="538" name="Group 680"/>
                          <wpg:cNvGrpSpPr>
                            <a:grpSpLocks/>
                          </wpg:cNvGrpSpPr>
                          <wpg:grpSpPr bwMode="auto">
                            <a:xfrm>
                              <a:off x="3366" y="2497"/>
                              <a:ext cx="204" cy="204"/>
                              <a:chOff x="3366" y="2497"/>
                              <a:chExt cx="204" cy="204"/>
                            </a:xfrm>
                          </wpg:grpSpPr>
                          <wps:wsp>
                            <wps:cNvPr id="539" name="Rectangle 681"/>
                            <wps:cNvSpPr>
                              <a:spLocks noChangeArrowheads="1"/>
                            </wps:cNvSpPr>
                            <wps:spPr bwMode="auto">
                              <a:xfrm>
                                <a:off x="3366" y="2497"/>
                                <a:ext cx="203"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s:wsp>
                            <wps:cNvPr id="540" name="Oval 682"/>
                            <wps:cNvSpPr>
                              <a:spLocks noChangeArrowheads="1"/>
                            </wps:cNvSpPr>
                            <wps:spPr bwMode="auto">
                              <a:xfrm>
                                <a:off x="3396" y="2527"/>
                                <a:ext cx="121" cy="121"/>
                              </a:xfrm>
                              <a:prstGeom prst="ellipse">
                                <a:avLst/>
                              </a:prstGeom>
                              <a:solidFill>
                                <a:srgbClr val="EB3D00"/>
                              </a:solidFill>
                              <a:ln w="9525" cap="sq">
                                <a:solidFill>
                                  <a:srgbClr val="24211D"/>
                                </a:solidFill>
                                <a:miter lim="800000"/>
                                <a:headEnd/>
                                <a:tailEnd/>
                              </a:ln>
                            </wps:spPr>
                            <wps:bodyPr rot="0" vert="horz" wrap="none" lIns="91440" tIns="45720" rIns="91440" bIns="45720" anchor="ctr" anchorCtr="0" upright="1">
                              <a:noAutofit/>
                            </wps:bodyPr>
                          </wps:wsp>
                        </wpg:grpSp>
                        <wpg:grpSp>
                          <wpg:cNvPr id="541" name="Group 683"/>
                          <wpg:cNvGrpSpPr>
                            <a:grpSpLocks/>
                          </wpg:cNvGrpSpPr>
                          <wpg:grpSpPr bwMode="auto">
                            <a:xfrm>
                              <a:off x="2718" y="2481"/>
                              <a:ext cx="204" cy="204"/>
                              <a:chOff x="2718" y="2481"/>
                              <a:chExt cx="204" cy="204"/>
                            </a:xfrm>
                          </wpg:grpSpPr>
                          <wps:wsp>
                            <wps:cNvPr id="542" name="Rectangle 684"/>
                            <wps:cNvSpPr>
                              <a:spLocks noChangeArrowheads="1"/>
                            </wps:cNvSpPr>
                            <wps:spPr bwMode="auto">
                              <a:xfrm>
                                <a:off x="2718" y="2481"/>
                                <a:ext cx="203"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s:wsp>
                            <wps:cNvPr id="543" name="Oval 685"/>
                            <wps:cNvSpPr>
                              <a:spLocks noChangeArrowheads="1"/>
                            </wps:cNvSpPr>
                            <wps:spPr bwMode="auto">
                              <a:xfrm>
                                <a:off x="2748" y="2511"/>
                                <a:ext cx="121" cy="121"/>
                              </a:xfrm>
                              <a:prstGeom prst="ellipse">
                                <a:avLst/>
                              </a:prstGeom>
                              <a:solidFill>
                                <a:srgbClr val="EB3D00"/>
                              </a:solidFill>
                              <a:ln w="9525" cap="sq">
                                <a:solidFill>
                                  <a:srgbClr val="24211D"/>
                                </a:solidFill>
                                <a:miter lim="800000"/>
                                <a:headEnd/>
                                <a:tailEnd/>
                              </a:ln>
                            </wps:spPr>
                            <wps:bodyPr rot="0" vert="horz" wrap="none" lIns="91440" tIns="45720" rIns="91440" bIns="45720" anchor="ctr" anchorCtr="0" upright="1">
                              <a:noAutofit/>
                            </wps:bodyPr>
                          </wps:wsp>
                        </wpg:grpSp>
                        <wpg:grpSp>
                          <wpg:cNvPr id="544" name="Group 686"/>
                          <wpg:cNvGrpSpPr>
                            <a:grpSpLocks/>
                          </wpg:cNvGrpSpPr>
                          <wpg:grpSpPr bwMode="auto">
                            <a:xfrm>
                              <a:off x="1692" y="2497"/>
                              <a:ext cx="204" cy="204"/>
                              <a:chOff x="1692" y="2497"/>
                              <a:chExt cx="204" cy="204"/>
                            </a:xfrm>
                          </wpg:grpSpPr>
                          <wps:wsp>
                            <wps:cNvPr id="545" name="Rectangle 687"/>
                            <wps:cNvSpPr>
                              <a:spLocks noChangeArrowheads="1"/>
                            </wps:cNvSpPr>
                            <wps:spPr bwMode="auto">
                              <a:xfrm>
                                <a:off x="1692" y="2497"/>
                                <a:ext cx="203"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s:wsp>
                            <wps:cNvPr id="546" name="Oval 688"/>
                            <wps:cNvSpPr>
                              <a:spLocks noChangeArrowheads="1"/>
                            </wps:cNvSpPr>
                            <wps:spPr bwMode="auto">
                              <a:xfrm>
                                <a:off x="1722" y="2527"/>
                                <a:ext cx="121" cy="121"/>
                              </a:xfrm>
                              <a:prstGeom prst="ellipse">
                                <a:avLst/>
                              </a:prstGeom>
                              <a:solidFill>
                                <a:srgbClr val="EB3D00"/>
                              </a:solidFill>
                              <a:ln w="9525" cap="sq">
                                <a:solidFill>
                                  <a:srgbClr val="24211D"/>
                                </a:solidFill>
                                <a:miter lim="800000"/>
                                <a:headEnd/>
                                <a:tailEnd/>
                              </a:ln>
                            </wps:spPr>
                            <wps:bodyPr rot="0" vert="horz" wrap="none" lIns="91440" tIns="45720" rIns="91440" bIns="45720" anchor="ctr" anchorCtr="0" upright="1">
                              <a:noAutofit/>
                            </wps:bodyPr>
                          </wps:wsp>
                        </wpg:grpSp>
                        <wpg:grpSp>
                          <wpg:cNvPr id="547" name="Group 689"/>
                          <wpg:cNvGrpSpPr>
                            <a:grpSpLocks/>
                          </wpg:cNvGrpSpPr>
                          <wpg:grpSpPr bwMode="auto">
                            <a:xfrm>
                              <a:off x="979" y="2497"/>
                              <a:ext cx="204" cy="204"/>
                              <a:chOff x="979" y="2497"/>
                              <a:chExt cx="204" cy="204"/>
                            </a:xfrm>
                          </wpg:grpSpPr>
                          <wps:wsp>
                            <wps:cNvPr id="548" name="Rectangle 690"/>
                            <wps:cNvSpPr>
                              <a:spLocks noChangeArrowheads="1"/>
                            </wps:cNvSpPr>
                            <wps:spPr bwMode="auto">
                              <a:xfrm>
                                <a:off x="979" y="2497"/>
                                <a:ext cx="203"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s:wsp>
                            <wps:cNvPr id="549" name="Oval 691"/>
                            <wps:cNvSpPr>
                              <a:spLocks noChangeArrowheads="1"/>
                            </wps:cNvSpPr>
                            <wps:spPr bwMode="auto">
                              <a:xfrm>
                                <a:off x="1009" y="2527"/>
                                <a:ext cx="121" cy="121"/>
                              </a:xfrm>
                              <a:prstGeom prst="ellipse">
                                <a:avLst/>
                              </a:prstGeom>
                              <a:solidFill>
                                <a:srgbClr val="EB3D00"/>
                              </a:solidFill>
                              <a:ln w="9525" cap="sq">
                                <a:solidFill>
                                  <a:srgbClr val="24211D"/>
                                </a:solidFill>
                                <a:miter lim="800000"/>
                                <a:headEnd/>
                                <a:tailEnd/>
                              </a:ln>
                            </wps:spPr>
                            <wps:bodyPr rot="0" vert="horz" wrap="none" lIns="91440" tIns="45720" rIns="91440" bIns="45720" anchor="ctr" anchorCtr="0" upright="1">
                              <a:noAutofit/>
                            </wps:bodyPr>
                          </wps:wsp>
                        </wpg:grpSp>
                        <pic:pic xmlns:pic="http://schemas.openxmlformats.org/drawingml/2006/picture">
                          <pic:nvPicPr>
                            <pic:cNvPr id="550" name="Picture 69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900" y="2595"/>
                              <a:ext cx="286" cy="368"/>
                            </a:xfrm>
                            <a:prstGeom prst="rect">
                              <a:avLst/>
                            </a:prstGeom>
                            <a:noFill/>
                            <a:ln>
                              <a:noFill/>
                            </a:ln>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pic:pic xmlns:pic="http://schemas.openxmlformats.org/drawingml/2006/picture">
                          <pic:nvPicPr>
                            <pic:cNvPr id="551" name="Picture 69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1620" y="2595"/>
                              <a:ext cx="252" cy="358"/>
                            </a:xfrm>
                            <a:prstGeom prst="rect">
                              <a:avLst/>
                            </a:prstGeom>
                            <a:noFill/>
                            <a:ln>
                              <a:noFill/>
                            </a:ln>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pic:pic xmlns:pic="http://schemas.openxmlformats.org/drawingml/2006/picture">
                          <pic:nvPicPr>
                            <pic:cNvPr id="552" name="Picture 69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2731" y="2162"/>
                              <a:ext cx="295" cy="357"/>
                            </a:xfrm>
                            <a:prstGeom prst="rect">
                              <a:avLst/>
                            </a:prstGeom>
                            <a:noFill/>
                            <a:ln>
                              <a:noFill/>
                            </a:ln>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pic:pic xmlns:pic="http://schemas.openxmlformats.org/drawingml/2006/picture">
                          <pic:nvPicPr>
                            <pic:cNvPr id="553" name="Picture 695"/>
                            <pic:cNvPicPr>
                              <a:picLocks noChangeAspect="1" noChangeArrowheads="1"/>
                            </pic:cNvPicPr>
                          </pic:nvPicPr>
                          <pic:blipFill>
                            <a:blip r:embed="rId260" cstate="print">
                              <a:extLst>
                                <a:ext uri="{28A0092B-C50C-407E-A947-70E740481C1C}">
                                  <a14:useLocalDpi xmlns:a14="http://schemas.microsoft.com/office/drawing/2010/main" val="0"/>
                                </a:ext>
                              </a:extLst>
                            </a:blip>
                            <a:srcRect/>
                            <a:stretch>
                              <a:fillRect/>
                            </a:stretch>
                          </pic:blipFill>
                          <pic:spPr bwMode="auto">
                            <a:xfrm>
                              <a:off x="3240" y="2180"/>
                              <a:ext cx="264" cy="369"/>
                            </a:xfrm>
                            <a:prstGeom prst="rect">
                              <a:avLst/>
                            </a:prstGeom>
                            <a:noFill/>
                            <a:ln>
                              <a:noFill/>
                            </a:ln>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pic:pic xmlns:pic="http://schemas.openxmlformats.org/drawingml/2006/picture">
                          <pic:nvPicPr>
                            <pic:cNvPr id="554" name="Picture 696"/>
                            <pic:cNvPicPr>
                              <a:picLocks noChangeAspect="1" noChangeArrowheads="1"/>
                            </pic:cNvPicPr>
                          </pic:nvPicPr>
                          <pic:blipFill>
                            <a:blip r:embed="rId261" cstate="print">
                              <a:extLst>
                                <a:ext uri="{28A0092B-C50C-407E-A947-70E740481C1C}">
                                  <a14:useLocalDpi xmlns:a14="http://schemas.microsoft.com/office/drawing/2010/main" val="0"/>
                                </a:ext>
                              </a:extLst>
                            </a:blip>
                            <a:srcRect/>
                            <a:stretch>
                              <a:fillRect/>
                            </a:stretch>
                          </pic:blipFill>
                          <pic:spPr bwMode="auto">
                            <a:xfrm>
                              <a:off x="5034" y="2498"/>
                              <a:ext cx="146" cy="178"/>
                            </a:xfrm>
                            <a:prstGeom prst="rect">
                              <a:avLst/>
                            </a:prstGeom>
                            <a:noFill/>
                            <a:ln>
                              <a:noFill/>
                            </a:ln>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wpg:grpSp>
                      <pic:pic xmlns:pic="http://schemas.openxmlformats.org/drawingml/2006/picture">
                        <pic:nvPicPr>
                          <pic:cNvPr id="555" name="Picture 69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537" y="2670"/>
                            <a:ext cx="232" cy="254"/>
                          </a:xfrm>
                          <a:prstGeom prst="rect">
                            <a:avLst/>
                          </a:prstGeom>
                          <a:noFill/>
                          <a:ln>
                            <a:noFill/>
                          </a:ln>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pic:pic xmlns:pic="http://schemas.openxmlformats.org/drawingml/2006/picture">
                        <pic:nvPicPr>
                          <pic:cNvPr id="556" name="Picture 69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5489" y="2685"/>
                            <a:ext cx="183" cy="254"/>
                          </a:xfrm>
                          <a:prstGeom prst="rect">
                            <a:avLst/>
                          </a:prstGeom>
                          <a:noFill/>
                          <a:ln>
                            <a:noFill/>
                          </a:ln>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wps:wsp>
                        <wps:cNvPr id="557" name="Line 699"/>
                        <wps:cNvCnPr>
                          <a:cxnSpLocks noChangeShapeType="1"/>
                        </wps:cNvCnPr>
                        <wps:spPr bwMode="auto">
                          <a:xfrm>
                            <a:off x="596" y="2327"/>
                            <a:ext cx="0" cy="357"/>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558" name="Line 700"/>
                        <wps:cNvCnPr>
                          <a:cxnSpLocks noChangeShapeType="1"/>
                        </wps:cNvCnPr>
                        <wps:spPr bwMode="auto">
                          <a:xfrm>
                            <a:off x="5489" y="2387"/>
                            <a:ext cx="0" cy="358"/>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559" name="Oval 701"/>
                        <wps:cNvSpPr>
                          <a:spLocks noChangeArrowheads="1"/>
                        </wps:cNvSpPr>
                        <wps:spPr bwMode="auto">
                          <a:xfrm>
                            <a:off x="5429" y="2496"/>
                            <a:ext cx="126" cy="125"/>
                          </a:xfrm>
                          <a:prstGeom prst="ellipse">
                            <a:avLst/>
                          </a:prstGeom>
                          <a:solidFill>
                            <a:srgbClr val="EB3D00"/>
                          </a:solidFill>
                          <a:ln w="9525" cap="sq">
                            <a:solidFill>
                              <a:srgbClr val="24211D"/>
                            </a:solidFill>
                            <a:miter lim="800000"/>
                            <a:headEnd/>
                            <a:tailEnd/>
                          </a:ln>
                        </wps:spPr>
                        <wps:bodyPr rot="0" vert="horz" wrap="none" lIns="91440" tIns="45720" rIns="91440" bIns="45720" anchor="ctr" anchorCtr="0" upright="1">
                          <a:noAutofit/>
                        </wps:bodyPr>
                      </wps:wsp>
                      <wps:wsp>
                        <wps:cNvPr id="560" name="Oval 702"/>
                        <wps:cNvSpPr>
                          <a:spLocks noChangeArrowheads="1"/>
                        </wps:cNvSpPr>
                        <wps:spPr bwMode="auto">
                          <a:xfrm>
                            <a:off x="539" y="2520"/>
                            <a:ext cx="126" cy="125"/>
                          </a:xfrm>
                          <a:prstGeom prst="ellipse">
                            <a:avLst/>
                          </a:prstGeom>
                          <a:solidFill>
                            <a:srgbClr val="EB3D00"/>
                          </a:solidFill>
                          <a:ln w="9525" cap="sq">
                            <a:solidFill>
                              <a:srgbClr val="24211D"/>
                            </a:solidFill>
                            <a:miter lim="800000"/>
                            <a:headEnd/>
                            <a:tailEnd/>
                          </a:ln>
                        </wps:spPr>
                        <wps:bodyPr rot="0" vert="horz" wrap="none" lIns="91440" tIns="45720" rIns="91440" bIns="45720" anchor="ctr" anchorCtr="0" upright="1">
                          <a:noAutofit/>
                        </wps:bodyPr>
                      </wps:wsp>
                    </wpg:wgp>
                  </a:graphicData>
                </a:graphic>
              </wp:inline>
            </w:drawing>
          </mc:Choice>
          <mc:Fallback>
            <w:pict>
              <v:group w14:anchorId="5B63AF7F" id="Группа 54" o:spid="_x0000_s1026" style="width:297.35pt;height:178.05pt;mso-position-horizontal-relative:char;mso-position-vertical-relative:line" coordsize="5947,3561"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">
                <v:rect id="Rectangle 647" o:spid="_x0000_s1027" style="position:absolute;width:5946;height:356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" filled="f" stroked="f" strokecolor="#3465af">
                  <v:stroke joinstyle="round"/>
                </v:rect>
                <v:group id="Group 648" o:spid="_x0000_s1028" style="position:absolute;width:5947;height:3561" coordsize="5947,3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Freeform 649" o:spid="_x0000_s1029" style="position:absolute;left:489;top:701;width:5457;height:2859;visibility:visible;mso-wrap-style:none;v-text-anchor:middle" coordsize="23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" path="m,9c20,2,26,15,33,28r-2,1c25,16,19,4,,11l,9xm33,28v5,10,10,21,21,21l54,51c42,50,37,40,31,29r2,-1xm54,49v14,,23,27,33,53l85,102c76,77,66,51,54,51r,-2xm87,102v7,20,14,39,22,43l108,147c100,142,92,122,85,102r2,xm109,145v4,3,8,1,13,-8l124,138v-6,10,-11,12,-16,9l109,145xm122,137r,l123,138r-1,-1xm122,137r,l124,138r-2,-1xm124,138r,l123,138r1,xm122,137v2,-2,2,-9,4,-19l128,119v-2,9,-3,16,-4,19l122,137xm126,118v1,-9,3,-21,6,-34l133,85v-3,12,-4,24,-5,34l126,118xm132,84c141,44,164,,230,16r,1c165,2,143,46,133,85r-1,-1xe" fillcolor="#2b726c" stroked="f" strokecolor="#3465af">
                    <v:path o:connecttype="custom" o:connectlocs="0,3278;18578,10178;17462,10540;0,4003;0,3278;18578,10178;30393,17802;30393,18526;17462,10540;18578,10178;30393,17802;48971,37053;47856,37053;30393,18526;30393,17802;48971,37053;61356,52682;60786,53406;47856,37053;48971,37053;61356,52682;68687,49766;69802,50128;60786,53406;61356,52682;68687,49766;68687,49766;69233,50128;68687,49766;68687,49766;68687,49766;69802,50128;69802,50128;68687,49766;69802,50128;69802,50128;69233,50128;69802,50128;68687,49766;70917,42866;72056,43228;69802,50128;68687,49766;70917,42866;74310,30515;74880,30877;72056,43228;70917,42866;74310,30515;129473,5813;129473,6175;74880,30877;74310,30515" o:connectangles="0,0,0,0,0,0,0,0,0,0,0,0,0,0,0,0,0,0,0,0,0,0,0,0,0,0,0,0,0,0,0,0,0,0,0,0,0,0,0,0,0,0,0,0,0,0,0,0,0,0,0,0,0"/>
                  </v:shape>
                  <v:shape id="Freeform 650" o:spid="_x0000_s1030" style="position:absolute;left:513;top:492;width:5313;height:2840;visibility:visible;mso-wrap-style:none;v-text-anchor:middle" coordsize="224,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" path="m,49c24,23,34,18,41,23r-1,2c34,20,24,25,2,50l,49xm41,23v4,4,6,12,9,22l48,46c45,36,43,28,40,25r1,-2xm50,45v1,5,2,10,4,16l53,61c51,56,49,51,48,46r2,-1xm54,61v6,17,18,47,31,67l84,129c70,109,58,78,53,61r1,xm85,128v5,7,11,13,16,16l100,146c95,143,89,137,84,129r1,-1xm101,144v5,3,10,3,15,l117,145v-5,4,-11,4,-17,1l101,144xm116,144v4,-3,7,-7,10,-13l128,132v-3,6,-7,11,-11,13l116,144xm128,132r,l127,131r1,1xm126,131r,l128,132r-2,-1xm126,131r,l127,131r-1,xm126,131v2,-3,4,-7,7,-12l134,120v-3,5,-5,9,-6,12l126,131xm134,120r,l133,120r1,xm133,119v2,-5,6,-11,10,-18l144,102v-4,7,-7,13,-10,18l133,119xm143,101c163,66,197,12,223,r1,1c199,14,165,67,144,102r-1,-1xe" fillcolor="#ec3a3e" stroked="f" strokecolor="#3465af">
                    <v:path o:connecttype="custom" o:connectlocs="23055,8348;1115,18165;23055,8348;27016,16716;23055,8348;30384,22167;27016,16716;30384,22167;47248,46870;30384,22167;56830,52321;47248,46870;56830,52321;65820,52683;56830,52321;70895,47594;65820,52683;72010,47956;71441,47594;70895,47594;72010,47956;70895,47594;70895,47594;70895,47594;74833,43229;72010,47956;75378,43591;74833,43591;74833,43229;81023,37053;74833,43229;125448,0;81023,37053" o:connectangles="0,0,0,0,0,0,0,0,0,0,0,0,0,0,0,0,0,0,0,0,0,0,0,0,0,0,0,0,0,0,0,0,0"/>
                  </v:shape>
                  <v:line id="Line 651" o:spid="_x0000_s1031" style="position:absolute;visibility:visible;mso-wrap-style:square" from="1058,2570" to="1058,2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" strokecolor="#0074c5">
                    <v:stroke joinstyle="miter" endcap="square"/>
                  </v:line>
                  <v:line id="Line 652" o:spid="_x0000_s1032" style="position:absolute;visibility:visible;mso-wrap-style:square" from="1794,1750" to="1795,1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" strokecolor="#0074c5">
                    <v:stroke joinstyle="miter" endcap="square"/>
                  </v:line>
                  <v:line id="Line 653" o:spid="_x0000_s1033" style="position:absolute;visibility:visible;mso-wrap-style:square" from="1794,1769" to="1795,1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" strokecolor="#0074c5">
                    <v:stroke joinstyle="miter" endcap="square"/>
                  </v:line>
                  <v:line id="Line 654" o:spid="_x0000_s1034" style="position:absolute;flip:y;visibility:visible;mso-wrap-style:square" from="3478,2952" to="3478,2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" strokecolor="#0074c5">
                    <v:stroke joinstyle="miter" endcap="square"/>
                  </v:line>
                  <v:line id="Line 655" o:spid="_x0000_s1035" style="position:absolute;flip:y;visibility:visible;mso-wrap-style:square" from="3478,2932" to="3478,2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" strokecolor="#0074c5">
                    <v:stroke joinstyle="miter" endcap="square"/>
                  </v:line>
                  <v:line id="Line 656" o:spid="_x0000_s1036" style="position:absolute;flip:y;visibility:visible;mso-wrap-style:square" from="3478,2912" to="3478,2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" strokecolor="#0074c5">
                    <v:stroke joinstyle="miter" endcap="square"/>
                  </v:line>
                  <v:line id="Line 657" o:spid="_x0000_s1037" style="position:absolute;flip:x;visibility:visible;mso-wrap-style:square" from="630,397" to="1128,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" strokecolor="#955942">
                    <v:stroke joinstyle="miter" endcap="square"/>
                  </v:line>
                  <v:shape id="Freeform 658" o:spid="_x0000_s1038" style="position:absolute;left:631;top:721;width:141;height:113;visibility:visible;mso-wrap-style:none;v-text-anchor:middle" coordsize="10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" path="m,70l108,47,36,,,70xe" fillcolor="#955942" stroked="f" strokecolor="#3465af">
                    <v:path o:connecttype="custom" o:connectlocs="0,182;184,123;61,0;0,182" o:connectangles="0,0,0,0"/>
                  </v:shape>
                  <v:line id="Line 659" o:spid="_x0000_s1039" style="position:absolute;flip:x;visibility:visible;mso-wrap-style:square" from="1627,1064" to="2196,1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" strokecolor="#bf6c36">
                    <v:stroke joinstyle="miter" endcap="square"/>
                  </v:line>
                  <v:shape id="Freeform 660" o:spid="_x0000_s1040" style="position:absolute;left:1627;top:1179;width:166;height:95;visibility:visible;mso-wrap-style:none;v-text-anchor:middle" coordsize="12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" path="m,47l127,59,73,,,47xe" fillcolor="#bf6c36" stroked="f" strokecolor="#3465af">
                    <v:path o:connecttype="custom" o:connectlocs="0,122;217,153;124,0;0,122" o:connectangles="0,0,0,0"/>
                  </v:shape>
                  <v:shape id="Picture 661" o:spid="_x0000_s1041" type="#_x0000_t75" style="position:absolute;left:872;width:1371;height:4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" strokecolor="#3465af">
                    <v:fill recolor="t" type="frame"/>
                    <v:stroke joinstyle="round"/>
                    <v:imagedata r:id="rId262" o:title=""/>
                  </v:shape>
                  <v:shape id="Picture 662" o:spid="_x0000_s1042" type="#_x0000_t75" style="position:absolute;left:1827;top:779;width:1412;height: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" strokecolor="#3465af">
                    <v:fill recolor="t" type="frame"/>
                    <v:stroke joinstyle="round"/>
                    <v:imagedata r:id="rId263" o:title=""/>
                  </v:shape>
                  <v:line id="Line 663" o:spid="_x0000_s1043" style="position:absolute;visibility:visible;mso-wrap-style:square" from="335,258" to="335,2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" strokeweight=".79mm">
                    <v:stroke joinstyle="miter" endcap="square"/>
                  </v:line>
                  <v:line id="Line 664" o:spid="_x0000_s1044" style="position:absolute;visibility:visible;mso-wrap-style:square" from="335,2585" to="5942,2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" strokeweight=".79mm">
                    <v:stroke joinstyle="miter" endcap="square"/>
                  </v:line>
                  <v:oval id="Oval 665" o:spid="_x0000_s1045" style="position:absolute;left:3378;top:2943;width:178;height:17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" fillcolor="yellow" strokecolor="#2b726c">
                    <v:stroke joinstyle="miter" endcap="square"/>
                  </v:oval>
                  <v:oval id="Oval 666" o:spid="_x0000_s1046" style="position:absolute;left:2722;top:3110;width:177;height:17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" fillcolor="yellow" strokecolor="#2b726c">
                    <v:stroke joinstyle="miter" endcap="square"/>
                  </v:oval>
                  <v:oval id="Oval 667" o:spid="_x0000_s1047" style="position:absolute;left:1707;top:1571;width:178;height:17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" fillcolor="yellow" strokecolor="#2b726c">
                    <v:stroke joinstyle="miter" endcap="square"/>
                  </v:oval>
                  <v:oval id="Oval 668" o:spid="_x0000_s1048" style="position:absolute;left:992;top:914;width:178;height:17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" fillcolor="yellow" strokecolor="#2b726c">
                    <v:stroke joinstyle="miter" endcap="square"/>
                  </v:oval>
                  <v:oval id="Oval 669" o:spid="_x0000_s1049" style="position:absolute;left:5049;top:854;width:177;height:17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" fillcolor="yellow" strokecolor="#2b726c">
                    <v:stroke joinstyle="miter" endcap="square"/>
                  </v:oval>
                  <v:line id="Line 670" o:spid="_x0000_s1050" style="position:absolute;visibility:visible;mso-wrap-style:square" from="1067,1093" to="1067,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" strokeweight=".26mm">
                    <v:stroke dashstyle="dash" joinstyle="miter" endcap="square"/>
                  </v:line>
                  <v:line id="Line 671" o:spid="_x0000_s1051" style="position:absolute;visibility:visible;mso-wrap-style:square" from="1798,1750" to="1798,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" strokeweight=".26mm">
                    <v:stroke dashstyle="dash" joinstyle="miter" endcap="square"/>
                  </v:line>
                  <v:line id="Line 672" o:spid="_x0000_s1052" style="position:absolute;flip:y;visibility:visible;mso-wrap-style:square" from="2810,2584" to="2810,3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" strokeweight=".26mm">
                    <v:stroke dashstyle="dash" joinstyle="miter" endcap="square"/>
                  </v:line>
                  <v:line id="Line 673" o:spid="_x0000_s1053" style="position:absolute;flip:y;visibility:visible;mso-wrap-style:square" from="3453,2585" to="3453,2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" strokeweight=".26mm">
                    <v:stroke dashstyle="dash" joinstyle="miter" endcap="square"/>
                  </v:line>
                  <v:line id="Line 674" o:spid="_x0000_s1054" style="position:absolute;visibility:visible;mso-wrap-style:square" from="5137,1034" to="5137,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" strokeweight=".26mm">
                    <v:stroke dashstyle="dash" joinstyle="miter" endcap="square"/>
                  </v:line>
                  <v:shape id="Picture 675" o:spid="_x0000_s1055" type="#_x0000_t75" style="position:absolute;left:5575;top:2160;width:328;height: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" strokecolor="#3465af">
                    <v:fill recolor="t" type="frame"/>
                    <v:stroke joinstyle="round"/>
                    <v:imagedata r:id="rId18" o:title=""/>
                  </v:shape>
                  <v:shape id="Picture 676" o:spid="_x0000_s1056" type="#_x0000_t75" style="position:absolute;top:79;width:453;height:5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" strokecolor="#3465af">
                    <v:fill recolor="t" type="frame"/>
                    <v:stroke joinstyle="round"/>
                    <v:imagedata r:id="rId264" o:title=""/>
                  </v:shape>
                  <v:group id="Group 677" o:spid="_x0000_s1057" style="position:absolute;left:5064;top:2481;width:205;height:204" coordorigin="5064,2481" coordsize="205,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">
                    <v:rect id="Rectangle 678" o:spid="_x0000_s1058" style="position:absolute;left:5064;top:2481;width:204;height:20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" filled="f" stroked="f" strokecolor="#3465af">
                      <v:stroke joinstyle="round"/>
                    </v:rect>
                    <v:oval id="Oval 679" o:spid="_x0000_s1059" style="position:absolute;left:5094;top:2511;width:121;height:12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" fillcolor="#eb3d00" strokecolor="#24211d">
                      <v:stroke joinstyle="miter" endcap="square"/>
                    </v:oval>
                  </v:group>
                  <v:group id="Group 680" o:spid="_x0000_s1060" style="position:absolute;left:3366;top:2497;width:204;height:204" coordorigin="3366,2497" coordsize="204,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">
                    <v:rect id="Rectangle 681" o:spid="_x0000_s1061" style="position:absolute;left:3366;top:2497;width:203;height:20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" filled="f" stroked="f" strokecolor="#3465af">
                      <v:stroke joinstyle="round"/>
                    </v:rect>
                    <v:oval id="Oval 682" o:spid="_x0000_s1062" style="position:absolute;left:3396;top:2527;width:121;height:12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" fillcolor="#eb3d00" strokecolor="#24211d">
                      <v:stroke joinstyle="miter" endcap="square"/>
                    </v:oval>
                  </v:group>
                  <v:group id="Group 683" o:spid="_x0000_s1063" style="position:absolute;left:2718;top:2481;width:204;height:204" coordorigin="2718,2481" coordsize="204,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">
                    <v:rect id="Rectangle 684" o:spid="_x0000_s1064" style="position:absolute;left:2718;top:2481;width:203;height:20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" filled="f" stroked="f" strokecolor="#3465af">
                      <v:stroke joinstyle="round"/>
                    </v:rect>
                    <v:oval id="Oval 685" o:spid="_x0000_s1065" style="position:absolute;left:2748;top:2511;width:121;height:12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" fillcolor="#eb3d00" strokecolor="#24211d">
                      <v:stroke joinstyle="miter" endcap="square"/>
                    </v:oval>
                  </v:group>
                  <v:group id="Group 686" o:spid="_x0000_s1066" style="position:absolute;left:1692;top:2497;width:204;height:204" coordorigin="1692,2497" coordsize="204,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">
                    <v:rect id="Rectangle 687" o:spid="_x0000_s1067" style="position:absolute;left:1692;top:2497;width:203;height:20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" filled="f" stroked="f" strokecolor="#3465af">
                      <v:stroke joinstyle="round"/>
                    </v:rect>
                    <v:oval id="Oval 688" o:spid="_x0000_s1068" style="position:absolute;left:1722;top:2527;width:121;height:12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" fillcolor="#eb3d00" strokecolor="#24211d">
                      <v:stroke joinstyle="miter" endcap="square"/>
                    </v:oval>
                  </v:group>
                  <v:group id="Group 689" o:spid="_x0000_s1069" style="position:absolute;left:979;top:2497;width:204;height:204" coordorigin="979,2497" coordsize="204,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">
                    <v:rect id="Rectangle 690" o:spid="_x0000_s1070" style="position:absolute;left:979;top:2497;width:203;height:20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" filled="f" stroked="f" strokecolor="#3465af">
                      <v:stroke joinstyle="round"/>
                    </v:rect>
                    <v:oval id="Oval 691" o:spid="_x0000_s1071" style="position:absolute;left:1009;top:2527;width:121;height:12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" fillcolor="#eb3d00" strokecolor="#24211d">
                      <v:stroke joinstyle="miter" endcap="square"/>
                    </v:oval>
                  </v:group>
                  <v:shape id="Picture 692" o:spid="_x0000_s1072" type="#_x0000_t75" style="position:absolute;left:900;top:2595;width:286;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" strokecolor="#3465af">
                    <v:fill recolor="t" type="frame"/>
                    <v:stroke joinstyle="round"/>
                    <v:imagedata r:id="rId58" o:title=""/>
                  </v:shape>
                  <v:shape id="Picture 693" o:spid="_x0000_s1073" type="#_x0000_t75" style="position:absolute;left:1620;top:2595;width:252;height:3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" strokecolor="#3465af">
                    <v:fill recolor="t" type="frame"/>
                    <v:stroke joinstyle="round"/>
                    <v:imagedata r:id="rId59" o:title=""/>
                  </v:shape>
                  <v:shape id="Picture 694" o:spid="_x0000_s1074" type="#_x0000_t75" style="position:absolute;left:2731;top:2162;width:295;height:3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" strokecolor="#3465af">
                    <v:fill recolor="t" type="frame"/>
                    <v:stroke joinstyle="round"/>
                    <v:imagedata r:id="rId60" o:title=""/>
                  </v:shape>
                  <v:shape id="Picture 695" o:spid="_x0000_s1075" type="#_x0000_t75" style="position:absolute;left:3240;top:2180;width:264;height:3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" strokecolor="#3465af">
                    <v:fill recolor="t" type="frame"/>
                    <v:stroke joinstyle="round"/>
                    <v:imagedata r:id="rId265" o:title=""/>
                  </v:shape>
                  <v:shape id="Picture 696" o:spid="_x0000_s1076" type="#_x0000_t75" style="position:absolute;left:5034;top:2498;width:146;height: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" strokecolor="#3465af">
                    <v:fill recolor="t" type="frame"/>
                    <v:stroke joinstyle="round"/>
                    <v:imagedata r:id="rId266" o:title=""/>
                  </v:shape>
                </v:group>
                <v:shape id="Picture 697" o:spid="_x0000_s1077" type="#_x0000_t75" style="position:absolute;left:537;top:2670;width:232;height: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" strokecolor="#3465af">
                  <v:fill recolor="t" type="frame"/>
                  <v:stroke joinstyle="round"/>
                  <v:imagedata r:id="rId14" o:title=""/>
                </v:shape>
                <v:shape id="Picture 698" o:spid="_x0000_s1078" type="#_x0000_t75" style="position:absolute;left:5489;top:2685;width:183;height: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" strokecolor="#3465af">
                  <v:fill recolor="t" type="frame"/>
                  <v:stroke joinstyle="round"/>
                  <v:imagedata r:id="rId56" o:title=""/>
                </v:shape>
                <v:line id="Line 699" o:spid="_x0000_s1079" style="position:absolute;visibility:visible;mso-wrap-style:square" from="596,2327" to="596,2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" strokeweight=".26mm">
                  <v:stroke joinstyle="miter" endcap="square"/>
                </v:line>
                <v:line id="Line 700" o:spid="_x0000_s1080" style="position:absolute;visibility:visible;mso-wrap-style:square" from="5489,2387" to="5489,2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" strokeweight=".26mm">
                  <v:stroke joinstyle="miter" endcap="square"/>
                </v:line>
                <v:oval id="Oval 701" o:spid="_x0000_s1081" style="position:absolute;left:5429;top:2496;width:126;height:12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" fillcolor="#eb3d00" strokecolor="#24211d">
                  <v:stroke joinstyle="miter" endcap="square"/>
                </v:oval>
                <v:oval id="Oval 702" o:spid="_x0000_s1082" style="position:absolute;left:539;top:2520;width:126;height:12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" fillcolor="#eb3d00" strokecolor="#24211d">
                  <v:stroke joinstyle="miter" endcap="square"/>
                </v:oval>
                <w10:anchorlock/>
              </v:group>
            </w:pict>
          </mc:Fallback>
        </mc:AlternateContent>
      </w:r>
    </w:p>
    <w:p w14:paraId="265379C0" w14:textId="4420BCCF" w:rsidR="000D2123" w:rsidRPr="001C5F97" w:rsidRDefault="000D2123" w:rsidP="0076247E">
      <w:pPr>
        <w:jc w:val="both"/>
      </w:pPr>
      <w:r w:rsidRPr="001C5F97">
        <w:rPr>
          <w:noProof/>
        </w:rPr>
        <mc:AlternateContent>
          <mc:Choice Requires="wpg">
            <w:drawing>
              <wp:anchor distT="0" distB="0" distL="0" distR="0" simplePos="0" relativeHeight="251659776" behindDoc="0" locked="0" layoutInCell="1" allowOverlap="1" wp14:anchorId="25235675" wp14:editId="0B4FD3D3">
                <wp:simplePos x="0" y="0"/>
                <wp:positionH relativeFrom="column">
                  <wp:posOffset>3522980</wp:posOffset>
                </wp:positionH>
                <wp:positionV relativeFrom="paragraph">
                  <wp:posOffset>1565910</wp:posOffset>
                </wp:positionV>
                <wp:extent cx="134620" cy="168275"/>
                <wp:effectExtent l="0" t="0" r="0" b="3175"/>
                <wp:wrapNone/>
                <wp:docPr id="522" name="Группа 522"/>
                <wp:cNvGraphicFramePr/>
                <a:graphic xmlns:a="http://schemas.openxmlformats.org/drawingml/2006/main">
                  <a:graphicData uri="http://schemas.microsoft.com/office/word/2010/wordprocessingGroup">
                    <wpg:wgp>
                      <wpg:cNvGrpSpPr/>
                      <wpg:grpSpPr bwMode="auto">
                        <a:xfrm>
                          <a:off x="0" y="0"/>
                          <a:ext cx="134620" cy="168275"/>
                          <a:chOff x="0" y="0"/>
                          <a:chExt cx="211" cy="264"/>
                        </a:xfrm>
                      </wpg:grpSpPr>
                      <wps:wsp>
                        <wps:cNvPr id="55" name="Rectangle 1239"/>
                        <wps:cNvSpPr>
                          <a:spLocks noChangeArrowheads="1"/>
                        </wps:cNvSpPr>
                        <wps:spPr bwMode="auto">
                          <a:xfrm>
                            <a:off x="0" y="0"/>
                            <a:ext cx="211" cy="2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850958" id="Группа 522" o:spid="_x0000_s1026" style="position:absolute;margin-left:277.4pt;margin-top:123.3pt;width:10.6pt;height:13.25pt;z-index:251659776;mso-wrap-distance-left:0;mso-wrap-distance-right:0" coordsize="211,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">
                <v:rect id="Rectangle 1239" o:spid="_x0000_s1027" style="position:absolute;width:211;height:26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" filled="f" stroked="f" strokecolor="#3465af">
                  <v:stroke joinstyle="round"/>
                </v:rect>
              </v:group>
            </w:pict>
          </mc:Fallback>
        </mc:AlternateContent>
      </w:r>
      <w:r w:rsidRPr="001C5F97">
        <w:t>Рис. 4. Табличная функция и многочлен Лагранжа.</w:t>
      </w:r>
      <w:r w:rsidRPr="001C5F97">
        <w:tab/>
      </w:r>
    </w:p>
    <w:p w14:paraId="6B728201" w14:textId="77777777" w:rsidR="000D2123" w:rsidRPr="001C5F97" w:rsidRDefault="000D2123" w:rsidP="0076247E">
      <w:pPr>
        <w:jc w:val="both"/>
      </w:pPr>
    </w:p>
    <w:p w14:paraId="22F2569A" w14:textId="10E5088C" w:rsidR="000D2123" w:rsidRPr="001C5F97" w:rsidRDefault="000D2123" w:rsidP="0076247E">
      <w:pPr>
        <w:jc w:val="both"/>
      </w:pPr>
      <w:r w:rsidRPr="001C5F97">
        <w:t xml:space="preserve">Для построения такого многочлена сначала нужно решить частную задачу - построить вспомогательные многочлены </w:t>
      </w:r>
      <w:r w:rsidRPr="001C5F97">
        <w:rPr>
          <w:position w:val="-12"/>
        </w:rPr>
        <w:object w:dxaOrig="585" w:dyaOrig="360" w14:anchorId="5EE6B8EB">
          <v:shape id="_x0000_i1070" type="#_x0000_t75" style="width:29.3pt;height:18.25pt" o:ole="" filled="t">
            <v:fill color2="black"/>
            <v:imagedata r:id="rId267" o:title=""/>
          </v:shape>
          <o:OLEObject Type="Embed" ProgID="Equation.3" ShapeID="_x0000_i1070" DrawAspect="Content" ObjectID="_1674307406" r:id="rId268"/>
        </w:object>
      </w:r>
      <w:r w:rsidRPr="001C5F97">
        <w:t xml:space="preserve">, такие, что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w:r w:rsidRPr="001C5F97">
        <w:t xml:space="preserve">  при  </w:t>
      </w:r>
      <m:oMath>
        <m:r>
          <w:rPr>
            <w:rFonts w:ascii="Cambria Math" w:hAnsi="Cambria Math"/>
          </w:rPr>
          <m:t>j≠i</m:t>
        </m:r>
      </m:oMath>
      <w:r w:rsidRPr="001C5F97">
        <w:t xml:space="preserve">  и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rsidRPr="001C5F97">
        <w:t>, т.е.</w:t>
      </w:r>
    </w:p>
    <w:p w14:paraId="45F11DB3" w14:textId="3549817A" w:rsidR="000D2123" w:rsidRPr="001C5F97" w:rsidRDefault="000D2123" w:rsidP="0076247E">
      <w:pPr>
        <w:jc w:val="both"/>
      </w:pPr>
      <w:r w:rsidRPr="001C5F97">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i=j </m:t>
                  </m:r>
                </m:e>
              </m:mr>
              <m:mr>
                <m:e>
                  <m:r>
                    <w:rPr>
                      <w:rFonts w:ascii="Cambria Math" w:hAnsi="Cambria Math"/>
                    </w:rPr>
                    <m:t>0,     i≠j</m:t>
                  </m:r>
                </m:e>
              </m:mr>
            </m:m>
          </m:e>
        </m:d>
      </m:oMath>
      <w:r w:rsidRPr="001C5F97">
        <w:t xml:space="preserve">                                                        (</w:t>
      </w:r>
      <w:r w:rsidR="00E70B58">
        <w:t>1</w:t>
      </w:r>
      <w:r w:rsidRPr="001C5F97">
        <w:t>)</w:t>
      </w:r>
    </w:p>
    <w:p w14:paraId="4E0D2801" w14:textId="77777777" w:rsidR="000D2123" w:rsidRPr="001C5F97" w:rsidRDefault="000D2123" w:rsidP="0076247E">
      <w:pPr>
        <w:jc w:val="both"/>
      </w:pPr>
    </w:p>
    <w:p w14:paraId="69C48F3E" w14:textId="77777777" w:rsidR="000D2123" w:rsidRPr="001C5F97" w:rsidRDefault="000D2123" w:rsidP="0076247E">
      <w:pPr>
        <w:jc w:val="both"/>
      </w:pPr>
      <w:r w:rsidRPr="001C5F97">
        <w:rPr>
          <w:noProof/>
        </w:rPr>
        <mc:AlternateContent>
          <mc:Choice Requires="wpg">
            <w:drawing>
              <wp:inline distT="0" distB="0" distL="0" distR="0" wp14:anchorId="14F1FB51" wp14:editId="1163D63E">
                <wp:extent cx="3347259" cy="1865376"/>
                <wp:effectExtent l="0" t="0" r="5715" b="20955"/>
                <wp:docPr id="13" name="Группа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47259" cy="1865376"/>
                          <a:chOff x="0" y="0"/>
                          <a:chExt cx="6157" cy="3491"/>
                        </a:xfrm>
                      </wpg:grpSpPr>
                      <wps:wsp>
                        <wps:cNvPr id="14" name="Rectangle 704"/>
                        <wps:cNvSpPr>
                          <a:spLocks noChangeArrowheads="1"/>
                        </wps:cNvSpPr>
                        <wps:spPr bwMode="auto">
                          <a:xfrm>
                            <a:off x="0" y="0"/>
                            <a:ext cx="6156" cy="3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s:wsp>
                        <wps:cNvPr id="15" name="Freeform 705"/>
                        <wps:cNvSpPr>
                          <a:spLocks noChangeArrowheads="1"/>
                        </wps:cNvSpPr>
                        <wps:spPr bwMode="auto">
                          <a:xfrm>
                            <a:off x="763" y="1660"/>
                            <a:ext cx="4845" cy="1659"/>
                          </a:xfrm>
                          <a:custGeom>
                            <a:avLst/>
                            <a:gdLst>
                              <a:gd name="T0" fmla="*/ 48 w 3841"/>
                              <a:gd name="T1" fmla="*/ 2021 h 1315"/>
                              <a:gd name="T2" fmla="*/ 193 w 3841"/>
                              <a:gd name="T3" fmla="*/ 1588 h 1315"/>
                              <a:gd name="T4" fmla="*/ 1203 w 3841"/>
                              <a:gd name="T5" fmla="*/ 0 h 1315"/>
                              <a:gd name="T6" fmla="*/ 2574 w 3841"/>
                              <a:gd name="T7" fmla="*/ 1588 h 1315"/>
                              <a:gd name="T8" fmla="*/ 2935 w 3841"/>
                              <a:gd name="T9" fmla="*/ 2093 h 1315"/>
                              <a:gd name="T10" fmla="*/ 3297 w 3841"/>
                              <a:gd name="T11" fmla="*/ 1588 h 1315"/>
                              <a:gd name="T12" fmla="*/ 4378 w 3841"/>
                              <a:gd name="T13" fmla="*/ 505 h 1315"/>
                              <a:gd name="T14" fmla="*/ 5751 w 3841"/>
                              <a:gd name="T15" fmla="*/ 1588 h 1315"/>
                              <a:gd name="T16" fmla="*/ 6111 w 3841"/>
                              <a:gd name="T17" fmla="*/ 2021 h 131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3841" h="1315">
                                <a:moveTo>
                                  <a:pt x="30" y="1270"/>
                                </a:moveTo>
                                <a:cubicBezTo>
                                  <a:pt x="15" y="1240"/>
                                  <a:pt x="0" y="1210"/>
                                  <a:pt x="121" y="998"/>
                                </a:cubicBezTo>
                                <a:cubicBezTo>
                                  <a:pt x="242" y="786"/>
                                  <a:pt x="507" y="0"/>
                                  <a:pt x="756" y="0"/>
                                </a:cubicBezTo>
                                <a:cubicBezTo>
                                  <a:pt x="1005" y="0"/>
                                  <a:pt x="1436" y="779"/>
                                  <a:pt x="1618" y="998"/>
                                </a:cubicBezTo>
                                <a:cubicBezTo>
                                  <a:pt x="1800" y="1217"/>
                                  <a:pt x="1769" y="1315"/>
                                  <a:pt x="1845" y="1315"/>
                                </a:cubicBezTo>
                                <a:cubicBezTo>
                                  <a:pt x="1921" y="1315"/>
                                  <a:pt x="1921" y="1164"/>
                                  <a:pt x="2072" y="998"/>
                                </a:cubicBezTo>
                                <a:cubicBezTo>
                                  <a:pt x="2223" y="832"/>
                                  <a:pt x="2495" y="317"/>
                                  <a:pt x="2752" y="317"/>
                                </a:cubicBezTo>
                                <a:cubicBezTo>
                                  <a:pt x="3009" y="317"/>
                                  <a:pt x="3433" y="839"/>
                                  <a:pt x="3614" y="998"/>
                                </a:cubicBezTo>
                                <a:cubicBezTo>
                                  <a:pt x="3795" y="1157"/>
                                  <a:pt x="3818" y="1213"/>
                                  <a:pt x="3841" y="1270"/>
                                </a:cubicBezTo>
                              </a:path>
                            </a:pathLst>
                          </a:custGeom>
                          <a:noFill/>
                          <a:ln w="19080" cap="sq">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wps:wsp>
                        <wps:cNvPr id="16" name="Text Box 706"/>
                        <wps:cNvSpPr txBox="1">
                          <a:spLocks noChangeArrowheads="1"/>
                        </wps:cNvSpPr>
                        <wps:spPr bwMode="auto">
                          <a:xfrm>
                            <a:off x="5870" y="2345"/>
                            <a:ext cx="218" cy="5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txbx>
                          <w:txbxContent>
                            <w:p w14:paraId="64C65976" w14:textId="77777777" w:rsidR="00F2516A" w:rsidRDefault="00F2516A" w:rsidP="000D2123">
                              <w:pPr>
                                <w:autoSpaceDE w:val="0"/>
                                <w:rPr>
                                  <w:i/>
                                  <w:iCs/>
                                  <w:color w:val="23282B"/>
                                  <w:sz w:val="50"/>
                                  <w:szCs w:val="98"/>
                                </w:rPr>
                              </w:pPr>
                              <w:r>
                                <w:rPr>
                                  <w:i/>
                                  <w:iCs/>
                                  <w:color w:val="23282B"/>
                                  <w:sz w:val="50"/>
                                  <w:szCs w:val="98"/>
                                </w:rPr>
                                <w:t>x</w:t>
                              </w:r>
                            </w:p>
                          </w:txbxContent>
                        </wps:txbx>
                        <wps:bodyPr rot="0" vert="horz" wrap="square" lIns="0" tIns="0" rIns="0" bIns="0" anchor="t" anchorCtr="0" upright="1">
                          <a:noAutofit/>
                        </wps:bodyPr>
                      </wps:wsp>
                      <wps:wsp>
                        <wps:cNvPr id="17" name="Text Box 707"/>
                        <wps:cNvSpPr txBox="1">
                          <a:spLocks noChangeArrowheads="1"/>
                        </wps:cNvSpPr>
                        <wps:spPr bwMode="auto">
                          <a:xfrm>
                            <a:off x="0" y="0"/>
                            <a:ext cx="205" cy="5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txbx>
                          <w:txbxContent>
                            <w:p w14:paraId="78C2A22A" w14:textId="77777777" w:rsidR="00F2516A" w:rsidRDefault="00F2516A" w:rsidP="000D2123">
                              <w:pPr>
                                <w:autoSpaceDE w:val="0"/>
                                <w:rPr>
                                  <w:i/>
                                  <w:iCs/>
                                  <w:color w:val="23282B"/>
                                  <w:sz w:val="47"/>
                                  <w:szCs w:val="92"/>
                                </w:rPr>
                              </w:pPr>
                              <w:r>
                                <w:rPr>
                                  <w:i/>
                                  <w:iCs/>
                                  <w:color w:val="23282B"/>
                                  <w:sz w:val="47"/>
                                  <w:szCs w:val="92"/>
                                </w:rPr>
                                <w:t>y</w:t>
                              </w:r>
                            </w:p>
                          </w:txbxContent>
                        </wps:txbx>
                        <wps:bodyPr rot="0" vert="horz" wrap="square" lIns="0" tIns="0" rIns="0" bIns="0" anchor="t" anchorCtr="0" upright="1">
                          <a:noAutofit/>
                        </wps:bodyPr>
                      </wps:wsp>
                      <wps:wsp>
                        <wps:cNvPr id="18" name="Text Box 708"/>
                        <wps:cNvSpPr txBox="1">
                          <a:spLocks noChangeArrowheads="1"/>
                        </wps:cNvSpPr>
                        <wps:spPr bwMode="auto">
                          <a:xfrm>
                            <a:off x="155" y="1422"/>
                            <a:ext cx="162"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txbx>
                          <w:txbxContent>
                            <w:p w14:paraId="302C4057" w14:textId="77777777" w:rsidR="00F2516A" w:rsidRDefault="00F2516A" w:rsidP="000D2123">
                              <w:pPr>
                                <w:autoSpaceDE w:val="0"/>
                                <w:rPr>
                                  <w:rFonts w:ascii="Arial" w:hAnsi="Arial" w:cs="Arial"/>
                                  <w:color w:val="24211D"/>
                                  <w:sz w:val="30"/>
                                  <w:szCs w:val="58"/>
                                </w:rPr>
                              </w:pPr>
                              <w:r>
                                <w:rPr>
                                  <w:rFonts w:ascii="Arial" w:hAnsi="Arial" w:cs="Arial"/>
                                  <w:color w:val="24211D"/>
                                  <w:sz w:val="30"/>
                                  <w:szCs w:val="58"/>
                                </w:rPr>
                                <w:t>1</w:t>
                              </w:r>
                            </w:p>
                          </w:txbxContent>
                        </wps:txbx>
                        <wps:bodyPr rot="0" vert="horz" wrap="square" lIns="0" tIns="0" rIns="0" bIns="0" anchor="t" anchorCtr="0" upright="1">
                          <a:noAutofit/>
                        </wps:bodyPr>
                      </wps:wsp>
                      <wps:wsp>
                        <wps:cNvPr id="19" name="Line 709"/>
                        <wps:cNvCnPr>
                          <a:cxnSpLocks noChangeShapeType="1"/>
                        </wps:cNvCnPr>
                        <wps:spPr bwMode="auto">
                          <a:xfrm>
                            <a:off x="345" y="2880"/>
                            <a:ext cx="5723" cy="0"/>
                          </a:xfrm>
                          <a:prstGeom prst="line">
                            <a:avLst/>
                          </a:prstGeom>
                          <a:noFill/>
                          <a:ln w="28440" cap="sq">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Line 710"/>
                        <wps:cNvCnPr>
                          <a:cxnSpLocks noChangeShapeType="1"/>
                        </wps:cNvCnPr>
                        <wps:spPr bwMode="auto">
                          <a:xfrm>
                            <a:off x="378" y="116"/>
                            <a:ext cx="0" cy="3374"/>
                          </a:xfrm>
                          <a:prstGeom prst="line">
                            <a:avLst/>
                          </a:prstGeom>
                          <a:noFill/>
                          <a:ln w="28440" cap="sq">
                            <a:solidFill>
                              <a:srgbClr val="000000"/>
                            </a:solidFill>
                            <a:miter lim="800000"/>
                            <a:headEnd/>
                            <a:tailEnd/>
                          </a:ln>
                          <a:extLst>
                            <a:ext uri="{909E8E84-426E-40DD-AFC4-6F175D3DCCD1}">
                              <a14:hiddenFill xmlns:a14="http://schemas.microsoft.com/office/drawing/2010/main">
                                <a:noFill/>
                              </a14:hiddenFill>
                            </a:ext>
                          </a:extLst>
                        </wps:spPr>
                        <wps:bodyPr/>
                      </wps:wsp>
                      <wpg:grpSp>
                        <wpg:cNvPr id="21" name="Group 711"/>
                        <wpg:cNvGrpSpPr>
                          <a:grpSpLocks/>
                        </wpg:cNvGrpSpPr>
                        <wpg:grpSpPr bwMode="auto">
                          <a:xfrm>
                            <a:off x="810" y="2805"/>
                            <a:ext cx="252" cy="252"/>
                            <a:chOff x="810" y="2805"/>
                            <a:chExt cx="252" cy="252"/>
                          </a:xfrm>
                        </wpg:grpSpPr>
                        <wps:wsp>
                          <wps:cNvPr id="22" name="Rectangle 712"/>
                          <wps:cNvSpPr>
                            <a:spLocks noChangeArrowheads="1"/>
                          </wps:cNvSpPr>
                          <wps:spPr bwMode="auto">
                            <a:xfrm>
                              <a:off x="810" y="2805"/>
                              <a:ext cx="251"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s:wsp>
                          <wps:cNvPr id="23" name="Oval 713"/>
                          <wps:cNvSpPr>
                            <a:spLocks noChangeArrowheads="1"/>
                          </wps:cNvSpPr>
                          <wps:spPr bwMode="auto">
                            <a:xfrm>
                              <a:off x="847" y="2842"/>
                              <a:ext cx="148" cy="148"/>
                            </a:xfrm>
                            <a:prstGeom prst="ellipse">
                              <a:avLst/>
                            </a:prstGeom>
                            <a:solidFill>
                              <a:srgbClr val="EB3D00"/>
                            </a:solidFill>
                            <a:ln w="9525" cap="sq">
                              <a:solidFill>
                                <a:srgbClr val="24211D"/>
                              </a:solidFill>
                              <a:miter lim="800000"/>
                              <a:headEnd/>
                              <a:tailEnd/>
                            </a:ln>
                          </wps:spPr>
                          <wps:bodyPr rot="0" vert="horz" wrap="none" lIns="91440" tIns="45720" rIns="91440" bIns="45720" anchor="ctr" anchorCtr="0" upright="1">
                            <a:noAutofit/>
                          </wps:bodyPr>
                        </wps:wsp>
                      </wpg:grpSp>
                      <wpg:grpSp>
                        <wpg:cNvPr id="24" name="Group 714"/>
                        <wpg:cNvGrpSpPr>
                          <a:grpSpLocks/>
                        </wpg:cNvGrpSpPr>
                        <wpg:grpSpPr bwMode="auto">
                          <a:xfrm>
                            <a:off x="1594" y="2805"/>
                            <a:ext cx="252" cy="252"/>
                            <a:chOff x="1594" y="2805"/>
                            <a:chExt cx="252" cy="252"/>
                          </a:xfrm>
                        </wpg:grpSpPr>
                        <wps:wsp>
                          <wps:cNvPr id="25" name="Rectangle 715"/>
                          <wps:cNvSpPr>
                            <a:spLocks noChangeArrowheads="1"/>
                          </wps:cNvSpPr>
                          <wps:spPr bwMode="auto">
                            <a:xfrm>
                              <a:off x="1594" y="2805"/>
                              <a:ext cx="251"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s:wsp>
                          <wps:cNvPr id="26" name="Oval 716"/>
                          <wps:cNvSpPr>
                            <a:spLocks noChangeArrowheads="1"/>
                          </wps:cNvSpPr>
                          <wps:spPr bwMode="auto">
                            <a:xfrm>
                              <a:off x="1631" y="2842"/>
                              <a:ext cx="148" cy="148"/>
                            </a:xfrm>
                            <a:prstGeom prst="ellipse">
                              <a:avLst/>
                            </a:prstGeom>
                            <a:solidFill>
                              <a:srgbClr val="EB3D00"/>
                            </a:solidFill>
                            <a:ln w="9525" cap="sq">
                              <a:solidFill>
                                <a:srgbClr val="24211D"/>
                              </a:solidFill>
                              <a:miter lim="800000"/>
                              <a:headEnd/>
                              <a:tailEnd/>
                            </a:ln>
                          </wps:spPr>
                          <wps:bodyPr rot="0" vert="horz" wrap="none" lIns="91440" tIns="45720" rIns="91440" bIns="45720" anchor="ctr" anchorCtr="0" upright="1">
                            <a:noAutofit/>
                          </wps:bodyPr>
                        </wps:wsp>
                      </wpg:grpSp>
                      <wpg:grpSp>
                        <wpg:cNvPr id="27" name="Group 717"/>
                        <wpg:cNvGrpSpPr>
                          <a:grpSpLocks/>
                        </wpg:cNvGrpSpPr>
                        <wpg:grpSpPr bwMode="auto">
                          <a:xfrm>
                            <a:off x="2709" y="2805"/>
                            <a:ext cx="252" cy="252"/>
                            <a:chOff x="2709" y="2805"/>
                            <a:chExt cx="252" cy="252"/>
                          </a:xfrm>
                        </wpg:grpSpPr>
                        <wps:wsp>
                          <wps:cNvPr id="28" name="Rectangle 718"/>
                          <wps:cNvSpPr>
                            <a:spLocks noChangeArrowheads="1"/>
                          </wps:cNvSpPr>
                          <wps:spPr bwMode="auto">
                            <a:xfrm>
                              <a:off x="2709" y="2805"/>
                              <a:ext cx="251"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s:wsp>
                          <wps:cNvPr id="29" name="Oval 719"/>
                          <wps:cNvSpPr>
                            <a:spLocks noChangeArrowheads="1"/>
                          </wps:cNvSpPr>
                          <wps:spPr bwMode="auto">
                            <a:xfrm>
                              <a:off x="2746" y="2842"/>
                              <a:ext cx="148" cy="148"/>
                            </a:xfrm>
                            <a:prstGeom prst="ellipse">
                              <a:avLst/>
                            </a:prstGeom>
                            <a:solidFill>
                              <a:srgbClr val="EB3D00"/>
                            </a:solidFill>
                            <a:ln w="9525" cap="sq">
                              <a:solidFill>
                                <a:srgbClr val="24211D"/>
                              </a:solidFill>
                              <a:miter lim="800000"/>
                              <a:headEnd/>
                              <a:tailEnd/>
                            </a:ln>
                          </wps:spPr>
                          <wps:bodyPr rot="0" vert="horz" wrap="none" lIns="91440" tIns="45720" rIns="91440" bIns="45720" anchor="ctr" anchorCtr="0" upright="1">
                            <a:noAutofit/>
                          </wps:bodyPr>
                        </wps:wsp>
                      </wpg:grpSp>
                      <wpg:grpSp>
                        <wpg:cNvPr id="30" name="Group 720"/>
                        <wpg:cNvGrpSpPr>
                          <a:grpSpLocks/>
                        </wpg:cNvGrpSpPr>
                        <wpg:grpSpPr bwMode="auto">
                          <a:xfrm>
                            <a:off x="3293" y="2805"/>
                            <a:ext cx="253" cy="252"/>
                            <a:chOff x="3293" y="2805"/>
                            <a:chExt cx="253" cy="252"/>
                          </a:xfrm>
                        </wpg:grpSpPr>
                        <wps:wsp>
                          <wps:cNvPr id="31" name="Rectangle 721"/>
                          <wps:cNvSpPr>
                            <a:spLocks noChangeArrowheads="1"/>
                          </wps:cNvSpPr>
                          <wps:spPr bwMode="auto">
                            <a:xfrm>
                              <a:off x="3293" y="2805"/>
                              <a:ext cx="252"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s:wsp>
                          <wps:cNvPr id="32" name="Oval 722"/>
                          <wps:cNvSpPr>
                            <a:spLocks noChangeArrowheads="1"/>
                          </wps:cNvSpPr>
                          <wps:spPr bwMode="auto">
                            <a:xfrm>
                              <a:off x="3330" y="2842"/>
                              <a:ext cx="149" cy="148"/>
                            </a:xfrm>
                            <a:prstGeom prst="ellipse">
                              <a:avLst/>
                            </a:prstGeom>
                            <a:solidFill>
                              <a:srgbClr val="EB3D00"/>
                            </a:solidFill>
                            <a:ln w="9525" cap="sq">
                              <a:solidFill>
                                <a:srgbClr val="24211D"/>
                              </a:solidFill>
                              <a:miter lim="800000"/>
                              <a:headEnd/>
                              <a:tailEnd/>
                            </a:ln>
                          </wps:spPr>
                          <wps:bodyPr rot="0" vert="horz" wrap="none" lIns="91440" tIns="45720" rIns="91440" bIns="45720" anchor="ctr" anchorCtr="0" upright="1">
                            <a:noAutofit/>
                          </wps:bodyPr>
                        </wps:wsp>
                      </wpg:grpSp>
                      <wpg:grpSp>
                        <wpg:cNvPr id="33" name="Group 723"/>
                        <wpg:cNvGrpSpPr>
                          <a:grpSpLocks/>
                        </wpg:cNvGrpSpPr>
                        <wpg:grpSpPr bwMode="auto">
                          <a:xfrm>
                            <a:off x="5231" y="2794"/>
                            <a:ext cx="252" cy="252"/>
                            <a:chOff x="5231" y="2794"/>
                            <a:chExt cx="252" cy="252"/>
                          </a:xfrm>
                        </wpg:grpSpPr>
                        <wps:wsp>
                          <wps:cNvPr id="34" name="Rectangle 724"/>
                          <wps:cNvSpPr>
                            <a:spLocks noChangeArrowheads="1"/>
                          </wps:cNvSpPr>
                          <wps:spPr bwMode="auto">
                            <a:xfrm>
                              <a:off x="5231" y="2794"/>
                              <a:ext cx="251"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s:wsp>
                          <wps:cNvPr id="35" name="Oval 725"/>
                          <wps:cNvSpPr>
                            <a:spLocks noChangeArrowheads="1"/>
                          </wps:cNvSpPr>
                          <wps:spPr bwMode="auto">
                            <a:xfrm>
                              <a:off x="5268" y="2831"/>
                              <a:ext cx="148" cy="148"/>
                            </a:xfrm>
                            <a:prstGeom prst="ellipse">
                              <a:avLst/>
                            </a:prstGeom>
                            <a:solidFill>
                              <a:srgbClr val="EB3D00"/>
                            </a:solidFill>
                            <a:ln w="9525" cap="sq">
                              <a:solidFill>
                                <a:srgbClr val="24211D"/>
                              </a:solidFill>
                              <a:miter lim="800000"/>
                              <a:headEnd/>
                              <a:tailEnd/>
                            </a:ln>
                          </wps:spPr>
                          <wps:bodyPr rot="0" vert="horz" wrap="none" lIns="91440" tIns="45720" rIns="91440" bIns="45720" anchor="ctr" anchorCtr="0" upright="1">
                            <a:noAutofit/>
                          </wps:bodyPr>
                        </wps:wsp>
                      </wpg:grpSp>
                      <wps:wsp>
                        <wps:cNvPr id="36" name="Line 726"/>
                        <wps:cNvCnPr>
                          <a:cxnSpLocks noChangeShapeType="1"/>
                        </wps:cNvCnPr>
                        <wps:spPr bwMode="auto">
                          <a:xfrm flipH="1">
                            <a:off x="360" y="1665"/>
                            <a:ext cx="1371" cy="0"/>
                          </a:xfrm>
                          <a:prstGeom prst="line">
                            <a:avLst/>
                          </a:prstGeom>
                          <a:noFill/>
                          <a:ln w="19080" cap="sq">
                            <a:solidFill>
                              <a:srgbClr val="6666FF"/>
                            </a:solidFill>
                            <a:prstDash val="dash"/>
                            <a:miter lim="800000"/>
                            <a:headEnd/>
                            <a:tailEnd/>
                          </a:ln>
                          <a:extLst>
                            <a:ext uri="{909E8E84-426E-40DD-AFC4-6F175D3DCCD1}">
                              <a14:hiddenFill xmlns:a14="http://schemas.microsoft.com/office/drawing/2010/main">
                                <a:noFill/>
                              </a14:hiddenFill>
                            </a:ext>
                          </a:extLst>
                        </wps:spPr>
                        <wps:bodyPr/>
                      </wps:wsp>
                      <wps:wsp>
                        <wps:cNvPr id="37" name="Line 727"/>
                        <wps:cNvCnPr>
                          <a:cxnSpLocks noChangeShapeType="1"/>
                        </wps:cNvCnPr>
                        <wps:spPr bwMode="auto">
                          <a:xfrm>
                            <a:off x="1710" y="1620"/>
                            <a:ext cx="0" cy="1258"/>
                          </a:xfrm>
                          <a:prstGeom prst="line">
                            <a:avLst/>
                          </a:prstGeom>
                          <a:noFill/>
                          <a:ln w="19080" cap="sq">
                            <a:solidFill>
                              <a:srgbClr val="6666FF"/>
                            </a:solidFill>
                            <a:prstDash val="dash"/>
                            <a:miter lim="800000"/>
                            <a:headEnd/>
                            <a:tailEnd/>
                          </a:ln>
                          <a:extLst>
                            <a:ext uri="{909E8E84-426E-40DD-AFC4-6F175D3DCCD1}">
                              <a14:hiddenFill xmlns:a14="http://schemas.microsoft.com/office/drawing/2010/main">
                                <a:noFill/>
                              </a14:hiddenFill>
                            </a:ext>
                          </a:extLst>
                        </wps:spPr>
                        <wps:bodyPr/>
                      </wps:wsp>
                      <wps:wsp>
                        <wps:cNvPr id="38" name="Oval 728"/>
                        <wps:cNvSpPr>
                          <a:spLocks noChangeArrowheads="1"/>
                        </wps:cNvSpPr>
                        <wps:spPr bwMode="auto">
                          <a:xfrm>
                            <a:off x="1636" y="1602"/>
                            <a:ext cx="171" cy="171"/>
                          </a:xfrm>
                          <a:prstGeom prst="ellipse">
                            <a:avLst/>
                          </a:prstGeom>
                          <a:solidFill>
                            <a:srgbClr val="FDFA00"/>
                          </a:solidFill>
                          <a:ln w="9525" cap="sq">
                            <a:solidFill>
                              <a:srgbClr val="2B726C"/>
                            </a:solidFill>
                            <a:miter lim="800000"/>
                            <a:headEnd/>
                            <a:tailEnd/>
                          </a:ln>
                        </wps:spPr>
                        <wps:bodyPr rot="0" vert="horz" wrap="none" lIns="91440" tIns="45720" rIns="91440" bIns="45720" anchor="ctr" anchorCtr="0" upright="1">
                          <a:noAutofit/>
                        </wps:bodyPr>
                      </wps:wsp>
                      <wps:wsp>
                        <wps:cNvPr id="39" name="Freeform 729"/>
                        <wps:cNvSpPr>
                          <a:spLocks noChangeArrowheads="1"/>
                        </wps:cNvSpPr>
                        <wps:spPr bwMode="auto">
                          <a:xfrm>
                            <a:off x="440" y="1613"/>
                            <a:ext cx="5149" cy="1831"/>
                          </a:xfrm>
                          <a:custGeom>
                            <a:avLst/>
                            <a:gdLst>
                              <a:gd name="T0" fmla="*/ 6495 w 4082"/>
                              <a:gd name="T1" fmla="*/ 1085 h 1482"/>
                              <a:gd name="T2" fmla="*/ 6134 w 4082"/>
                              <a:gd name="T3" fmla="*/ 1639 h 1482"/>
                              <a:gd name="T4" fmla="*/ 5052 w 4082"/>
                              <a:gd name="T5" fmla="*/ 2262 h 1482"/>
                              <a:gd name="T6" fmla="*/ 3751 w 4082"/>
                              <a:gd name="T7" fmla="*/ 1639 h 1482"/>
                              <a:gd name="T8" fmla="*/ 3319 w 4082"/>
                              <a:gd name="T9" fmla="*/ 1085 h 1482"/>
                              <a:gd name="T10" fmla="*/ 2958 w 4082"/>
                              <a:gd name="T11" fmla="*/ 1639 h 1482"/>
                              <a:gd name="T12" fmla="*/ 2380 w 4082"/>
                              <a:gd name="T13" fmla="*/ 2193 h 1482"/>
                              <a:gd name="T14" fmla="*/ 1587 w 4082"/>
                              <a:gd name="T15" fmla="*/ 1639 h 1482"/>
                              <a:gd name="T16" fmla="*/ 576 w 4082"/>
                              <a:gd name="T17" fmla="*/ 116 h 1482"/>
                              <a:gd name="T18" fmla="*/ 0 w 4082"/>
                              <a:gd name="T19" fmla="*/ 946 h 1482"/>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4082" h="1482">
                                <a:moveTo>
                                  <a:pt x="4082" y="711"/>
                                </a:moveTo>
                                <a:cubicBezTo>
                                  <a:pt x="4044" y="828"/>
                                  <a:pt x="4006" y="946"/>
                                  <a:pt x="3855" y="1074"/>
                                </a:cubicBezTo>
                                <a:cubicBezTo>
                                  <a:pt x="3704" y="1202"/>
                                  <a:pt x="3424" y="1482"/>
                                  <a:pt x="3175" y="1482"/>
                                </a:cubicBezTo>
                                <a:cubicBezTo>
                                  <a:pt x="2926" y="1482"/>
                                  <a:pt x="2539" y="1202"/>
                                  <a:pt x="2358" y="1074"/>
                                </a:cubicBezTo>
                                <a:cubicBezTo>
                                  <a:pt x="2177" y="946"/>
                                  <a:pt x="2169" y="711"/>
                                  <a:pt x="2086" y="711"/>
                                </a:cubicBezTo>
                                <a:cubicBezTo>
                                  <a:pt x="2003" y="711"/>
                                  <a:pt x="1957" y="953"/>
                                  <a:pt x="1859" y="1074"/>
                                </a:cubicBezTo>
                                <a:cubicBezTo>
                                  <a:pt x="1761" y="1195"/>
                                  <a:pt x="1640" y="1437"/>
                                  <a:pt x="1496" y="1437"/>
                                </a:cubicBezTo>
                                <a:cubicBezTo>
                                  <a:pt x="1352" y="1437"/>
                                  <a:pt x="1186" y="1301"/>
                                  <a:pt x="997" y="1074"/>
                                </a:cubicBezTo>
                                <a:cubicBezTo>
                                  <a:pt x="808" y="847"/>
                                  <a:pt x="528" y="152"/>
                                  <a:pt x="362" y="76"/>
                                </a:cubicBezTo>
                                <a:cubicBezTo>
                                  <a:pt x="196" y="0"/>
                                  <a:pt x="60" y="529"/>
                                  <a:pt x="0" y="620"/>
                                </a:cubicBezTo>
                              </a:path>
                            </a:pathLst>
                          </a:custGeom>
                          <a:noFill/>
                          <a:ln w="19080" cap="sq">
                            <a:solidFill>
                              <a:srgbClr val="CC0099"/>
                            </a:solidFill>
                            <a:round/>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wps:wsp>
                        <wps:cNvPr id="40" name="Oval 730"/>
                        <wps:cNvSpPr>
                          <a:spLocks noChangeArrowheads="1"/>
                        </wps:cNvSpPr>
                        <wps:spPr bwMode="auto">
                          <a:xfrm>
                            <a:off x="835" y="1587"/>
                            <a:ext cx="171" cy="171"/>
                          </a:xfrm>
                          <a:prstGeom prst="ellipse">
                            <a:avLst/>
                          </a:prstGeom>
                          <a:solidFill>
                            <a:srgbClr val="FDFA00"/>
                          </a:solidFill>
                          <a:ln w="9525" cap="sq">
                            <a:solidFill>
                              <a:srgbClr val="2B726C"/>
                            </a:solidFill>
                            <a:miter lim="800000"/>
                            <a:headEnd/>
                            <a:tailEnd/>
                          </a:ln>
                        </wps:spPr>
                        <wps:bodyPr rot="0" vert="horz" wrap="none" lIns="91440" tIns="45720" rIns="91440" bIns="45720" anchor="ctr" anchorCtr="0" upright="1">
                          <a:noAutofit/>
                        </wps:bodyPr>
                      </wps:wsp>
                      <wps:wsp>
                        <wps:cNvPr id="41" name="Line 731"/>
                        <wps:cNvCnPr>
                          <a:cxnSpLocks noChangeShapeType="1"/>
                        </wps:cNvCnPr>
                        <wps:spPr bwMode="auto">
                          <a:xfrm flipH="1">
                            <a:off x="1882" y="1257"/>
                            <a:ext cx="457" cy="400"/>
                          </a:xfrm>
                          <a:prstGeom prst="line">
                            <a:avLst/>
                          </a:prstGeom>
                          <a:noFill/>
                          <a:ln w="28440" cap="sq">
                            <a:solidFill>
                              <a:srgbClr val="CC0099"/>
                            </a:solidFill>
                            <a:miter lim="800000"/>
                            <a:headEnd/>
                            <a:tailEnd type="triangle" w="med" len="med"/>
                          </a:ln>
                          <a:extLst>
                            <a:ext uri="{909E8E84-426E-40DD-AFC4-6F175D3DCCD1}">
                              <a14:hiddenFill xmlns:a14="http://schemas.microsoft.com/office/drawing/2010/main">
                                <a:noFill/>
                              </a14:hiddenFill>
                            </a:ext>
                          </a:extLst>
                        </wps:spPr>
                        <wps:bodyPr/>
                      </wps:wsp>
                      <wps:wsp>
                        <wps:cNvPr id="42" name="Line 732"/>
                        <wps:cNvCnPr>
                          <a:cxnSpLocks noChangeShapeType="1"/>
                        </wps:cNvCnPr>
                        <wps:spPr bwMode="auto">
                          <a:xfrm flipH="1">
                            <a:off x="1062" y="1398"/>
                            <a:ext cx="286" cy="399"/>
                          </a:xfrm>
                          <a:prstGeom prst="line">
                            <a:avLst/>
                          </a:prstGeom>
                          <a:noFill/>
                          <a:ln w="28440" cap="sq">
                            <a:solidFill>
                              <a:srgbClr val="CC00CC"/>
                            </a:solidFill>
                            <a:miter lim="800000"/>
                            <a:headEnd/>
                            <a:tailEnd type="triangle" w="med" len="med"/>
                          </a:ln>
                          <a:extLst>
                            <a:ext uri="{909E8E84-426E-40DD-AFC4-6F175D3DCCD1}">
                              <a14:hiddenFill xmlns:a14="http://schemas.microsoft.com/office/drawing/2010/main">
                                <a:noFill/>
                              </a14:hiddenFill>
                            </a:ext>
                          </a:extLst>
                        </wps:spPr>
                        <wps:bodyPr/>
                      </wps:wsp>
                      <wps:wsp>
                        <wps:cNvPr id="43" name="Line 733"/>
                        <wps:cNvCnPr>
                          <a:cxnSpLocks noChangeShapeType="1"/>
                        </wps:cNvCnPr>
                        <wps:spPr bwMode="auto">
                          <a:xfrm>
                            <a:off x="289" y="1645"/>
                            <a:ext cx="172" cy="0"/>
                          </a:xfrm>
                          <a:prstGeom prst="line">
                            <a:avLst/>
                          </a:prstGeom>
                          <a:noFill/>
                          <a:ln w="38160" cap="sq">
                            <a:solidFill>
                              <a:srgbClr val="6666FF"/>
                            </a:solidFill>
                            <a:miter lim="800000"/>
                            <a:headEnd/>
                            <a:tailEnd/>
                          </a:ln>
                          <a:extLst>
                            <a:ext uri="{909E8E84-426E-40DD-AFC4-6F175D3DCCD1}">
                              <a14:hiddenFill xmlns:a14="http://schemas.microsoft.com/office/drawing/2010/main">
                                <a:noFill/>
                              </a14:hiddenFill>
                            </a:ext>
                          </a:extLst>
                        </wps:spPr>
                        <wps:bodyPr/>
                      </wps:wsp>
                      <wps:wsp>
                        <wps:cNvPr id="44" name="Line 734"/>
                        <wps:cNvCnPr>
                          <a:cxnSpLocks noChangeShapeType="1"/>
                        </wps:cNvCnPr>
                        <wps:spPr bwMode="auto">
                          <a:xfrm>
                            <a:off x="900" y="1800"/>
                            <a:ext cx="0" cy="1030"/>
                          </a:xfrm>
                          <a:prstGeom prst="line">
                            <a:avLst/>
                          </a:prstGeom>
                          <a:noFill/>
                          <a:ln w="19080" cap="sq">
                            <a:solidFill>
                              <a:srgbClr val="6666FF"/>
                            </a:solidFill>
                            <a:prstDash val="dash"/>
                            <a:miter lim="800000"/>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5" name="Picture 735"/>
                          <pic:cNvPicPr>
                            <a:picLocks noChangeAspect="1" noChangeArrowheads="1"/>
                          </pic:cNvPicPr>
                        </pic:nvPicPr>
                        <pic:blipFill>
                          <a:blip r:embed="rId269" cstate="print">
                            <a:extLst>
                              <a:ext uri="{28A0092B-C50C-407E-A947-70E740481C1C}">
                                <a14:useLocalDpi xmlns:a14="http://schemas.microsoft.com/office/drawing/2010/main" val="0"/>
                              </a:ext>
                            </a:extLst>
                          </a:blip>
                          <a:srcRect/>
                          <a:stretch>
                            <a:fillRect/>
                          </a:stretch>
                        </pic:blipFill>
                        <pic:spPr bwMode="auto">
                          <a:xfrm>
                            <a:off x="688" y="706"/>
                            <a:ext cx="1291" cy="465"/>
                          </a:xfrm>
                          <a:prstGeom prst="rect">
                            <a:avLst/>
                          </a:prstGeom>
                          <a:noFill/>
                          <a:ln>
                            <a:noFill/>
                          </a:ln>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pic:pic xmlns:pic="http://schemas.openxmlformats.org/drawingml/2006/picture">
                        <pic:nvPicPr>
                          <pic:cNvPr id="46" name="Picture 736"/>
                          <pic:cNvPicPr>
                            <a:picLocks noChangeAspect="1" noChangeArrowheads="1"/>
                          </pic:cNvPicPr>
                        </pic:nvPicPr>
                        <pic:blipFill>
                          <a:blip r:embed="rId270" cstate="print">
                            <a:extLst>
                              <a:ext uri="{28A0092B-C50C-407E-A947-70E740481C1C}">
                                <a14:useLocalDpi xmlns:a14="http://schemas.microsoft.com/office/drawing/2010/main" val="0"/>
                              </a:ext>
                            </a:extLst>
                          </a:blip>
                          <a:srcRect/>
                          <a:stretch>
                            <a:fillRect/>
                          </a:stretch>
                        </pic:blipFill>
                        <pic:spPr bwMode="auto">
                          <a:xfrm>
                            <a:off x="2175" y="743"/>
                            <a:ext cx="1490" cy="514"/>
                          </a:xfrm>
                          <a:prstGeom prst="rect">
                            <a:avLst/>
                          </a:prstGeom>
                          <a:noFill/>
                          <a:ln>
                            <a:noFill/>
                          </a:ln>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pic:pic xmlns:pic="http://schemas.openxmlformats.org/drawingml/2006/picture">
                        <pic:nvPicPr>
                          <pic:cNvPr id="47" name="Picture 73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860" y="2868"/>
                            <a:ext cx="340" cy="439"/>
                          </a:xfrm>
                          <a:prstGeom prst="rect">
                            <a:avLst/>
                          </a:prstGeom>
                          <a:noFill/>
                          <a:ln>
                            <a:noFill/>
                          </a:ln>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pic:pic xmlns:pic="http://schemas.openxmlformats.org/drawingml/2006/picture">
                        <pic:nvPicPr>
                          <pic:cNvPr id="50" name="Picture 73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1440" y="2880"/>
                            <a:ext cx="310" cy="439"/>
                          </a:xfrm>
                          <a:prstGeom prst="rect">
                            <a:avLst/>
                          </a:prstGeom>
                          <a:noFill/>
                          <a:ln>
                            <a:noFill/>
                          </a:ln>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pic:pic xmlns:pic="http://schemas.openxmlformats.org/drawingml/2006/picture">
                        <pic:nvPicPr>
                          <pic:cNvPr id="51" name="Picture 73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2565" y="2310"/>
                            <a:ext cx="429" cy="521"/>
                          </a:xfrm>
                          <a:prstGeom prst="rect">
                            <a:avLst/>
                          </a:prstGeom>
                          <a:noFill/>
                          <a:ln>
                            <a:noFill/>
                          </a:ln>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pic:pic xmlns:pic="http://schemas.openxmlformats.org/drawingml/2006/picture">
                        <pic:nvPicPr>
                          <pic:cNvPr id="52" name="Picture 740"/>
                          <pic:cNvPicPr>
                            <a:picLocks noChangeAspect="1" noChangeArrowheads="1"/>
                          </pic:cNvPicPr>
                        </pic:nvPicPr>
                        <pic:blipFill>
                          <a:blip r:embed="rId260" cstate="print">
                            <a:extLst>
                              <a:ext uri="{28A0092B-C50C-407E-A947-70E740481C1C}">
                                <a14:useLocalDpi xmlns:a14="http://schemas.microsoft.com/office/drawing/2010/main" val="0"/>
                              </a:ext>
                            </a:extLst>
                          </a:blip>
                          <a:srcRect/>
                          <a:stretch>
                            <a:fillRect/>
                          </a:stretch>
                        </pic:blipFill>
                        <pic:spPr bwMode="auto">
                          <a:xfrm>
                            <a:off x="3226" y="2343"/>
                            <a:ext cx="321" cy="442"/>
                          </a:xfrm>
                          <a:prstGeom prst="rect">
                            <a:avLst/>
                          </a:prstGeom>
                          <a:noFill/>
                          <a:ln>
                            <a:noFill/>
                          </a:ln>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pic:pic xmlns:pic="http://schemas.openxmlformats.org/drawingml/2006/picture">
                        <pic:nvPicPr>
                          <pic:cNvPr id="53" name="Picture 741"/>
                          <pic:cNvPicPr>
                            <a:picLocks noChangeAspect="1" noChangeArrowheads="1"/>
                          </pic:cNvPicPr>
                        </pic:nvPicPr>
                        <pic:blipFill>
                          <a:blip r:embed="rId257" cstate="print">
                            <a:extLst>
                              <a:ext uri="{28A0092B-C50C-407E-A947-70E740481C1C}">
                                <a14:useLocalDpi xmlns:a14="http://schemas.microsoft.com/office/drawing/2010/main" val="0"/>
                              </a:ext>
                            </a:extLst>
                          </a:blip>
                          <a:srcRect/>
                          <a:stretch>
                            <a:fillRect/>
                          </a:stretch>
                        </pic:blipFill>
                        <pic:spPr bwMode="auto">
                          <a:xfrm>
                            <a:off x="5212" y="2868"/>
                            <a:ext cx="360" cy="439"/>
                          </a:xfrm>
                          <a:prstGeom prst="rect">
                            <a:avLst/>
                          </a:prstGeom>
                          <a:noFill/>
                          <a:ln>
                            <a:noFill/>
                          </a:ln>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F"/>
                                </a:solidFill>
                                <a:round/>
                                <a:headEnd/>
                                <a:tailEnd/>
                              </a14:hiddenLine>
                            </a:ext>
                          </a:extLst>
                        </pic:spPr>
                      </pic:pic>
                    </wpg:wgp>
                  </a:graphicData>
                </a:graphic>
              </wp:inline>
            </w:drawing>
          </mc:Choice>
          <mc:Fallback>
            <w:pict>
              <v:group w14:anchorId="14F1FB51" id="Группа 13" o:spid="_x0000_s1278" style="width:263.55pt;height:146.9pt;mso-position-horizontal-relative:char;mso-position-vertical-relative:line" coordsize="6157,3491"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">
                <v:rect id="Rectangle 704" o:spid="_x0000_s1279" style="position:absolute;width:6156;height:34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" filled="f" stroked="f" strokecolor="#3465af">
                  <v:stroke joinstyle="round"/>
                </v:rect>
                <v:shape id="Freeform 705" o:spid="_x0000_s1280" style="position:absolute;left:763;top:1660;width:4845;height:1659;visibility:visible;mso-wrap-style:none;v-text-anchor:middle" coordsize="3841,1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" path="m30,1270c15,1240,,1210,121,998,242,786,507,,756,v249,,680,779,862,998c1800,1217,1769,1315,1845,1315v76,,76,-151,227,-317c2223,832,2495,317,2752,317v257,,681,522,862,681c3795,1157,3818,1213,3841,1270e" filled="f" strokeweight=".53mm">
                  <v:stroke endcap="square"/>
                  <v:path o:connecttype="custom" o:connectlocs="61,2550;243,2003;1517,0;3247,2003;3702,2641;4159,2003;5522,637;7254,2003;7708,2550" o:connectangles="0,0,0,0,0,0,0,0,0"/>
                </v:shape>
                <v:shape id="Text Box 706" o:spid="_x0000_s1281" type="#_x0000_t202" style="position:absolute;left:5870;top:2345;width:218;height: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" filled="f" stroked="f" strokecolor="#3465af">
                  <v:stroke joinstyle="round"/>
                  <v:textbox inset="0,0,0,0">
                    <w:txbxContent>
                      <w:p w14:paraId="64C65976" w14:textId="77777777" w:rsidR="00F2516A" w:rsidRDefault="00F2516A" w:rsidP="000D2123">
                        <w:pPr>
                          <w:autoSpaceDE w:val="0"/>
                          <w:rPr>
                            <w:i/>
                            <w:iCs/>
                            <w:color w:val="23282B"/>
                            <w:sz w:val="50"/>
                            <w:szCs w:val="98"/>
                          </w:rPr>
                        </w:pPr>
                        <w:r>
                          <w:rPr>
                            <w:i/>
                            <w:iCs/>
                            <w:color w:val="23282B"/>
                            <w:sz w:val="50"/>
                            <w:szCs w:val="98"/>
                          </w:rPr>
                          <w:t>x</w:t>
                        </w:r>
                      </w:p>
                    </w:txbxContent>
                  </v:textbox>
                </v:shape>
                <v:shape id="Text Box 707" o:spid="_x0000_s1282" type="#_x0000_t202" style="position:absolute;width:205;height: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" filled="f" stroked="f" strokecolor="#3465af">
                  <v:stroke joinstyle="round"/>
                  <v:textbox inset="0,0,0,0">
                    <w:txbxContent>
                      <w:p w14:paraId="78C2A22A" w14:textId="77777777" w:rsidR="00F2516A" w:rsidRDefault="00F2516A" w:rsidP="000D2123">
                        <w:pPr>
                          <w:autoSpaceDE w:val="0"/>
                          <w:rPr>
                            <w:i/>
                            <w:iCs/>
                            <w:color w:val="23282B"/>
                            <w:sz w:val="47"/>
                            <w:szCs w:val="92"/>
                          </w:rPr>
                        </w:pPr>
                        <w:r>
                          <w:rPr>
                            <w:i/>
                            <w:iCs/>
                            <w:color w:val="23282B"/>
                            <w:sz w:val="47"/>
                            <w:szCs w:val="92"/>
                          </w:rPr>
                          <w:t>y</w:t>
                        </w:r>
                      </w:p>
                    </w:txbxContent>
                  </v:textbox>
                </v:shape>
                <v:shape id="Text Box 708" o:spid="_x0000_s1283" type="#_x0000_t202" style="position:absolute;left:155;top:1422;width:162;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" filled="f" stroked="f" strokecolor="#3465af">
                  <v:stroke joinstyle="round"/>
                  <v:textbox inset="0,0,0,0">
                    <w:txbxContent>
                      <w:p w14:paraId="302C4057" w14:textId="77777777" w:rsidR="00F2516A" w:rsidRDefault="00F2516A" w:rsidP="000D2123">
                        <w:pPr>
                          <w:autoSpaceDE w:val="0"/>
                          <w:rPr>
                            <w:rFonts w:ascii="Arial" w:hAnsi="Arial" w:cs="Arial"/>
                            <w:color w:val="24211D"/>
                            <w:sz w:val="30"/>
                            <w:szCs w:val="58"/>
                          </w:rPr>
                        </w:pPr>
                        <w:r>
                          <w:rPr>
                            <w:rFonts w:ascii="Arial" w:hAnsi="Arial" w:cs="Arial"/>
                            <w:color w:val="24211D"/>
                            <w:sz w:val="30"/>
                            <w:szCs w:val="58"/>
                          </w:rPr>
                          <w:t>1</w:t>
                        </w:r>
                      </w:p>
                    </w:txbxContent>
                  </v:textbox>
                </v:shape>
                <v:line id="Line 709" o:spid="_x0000_s1284" style="position:absolute;visibility:visible;mso-wrap-style:square" from="345,2880" to="6068,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" strokeweight=".79mm">
                  <v:stroke joinstyle="miter" endcap="square"/>
                </v:line>
                <v:line id="Line 710" o:spid="_x0000_s1285" style="position:absolute;visibility:visible;mso-wrap-style:square" from="378,116" to="378,3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" strokeweight=".79mm">
                  <v:stroke joinstyle="miter" endcap="square"/>
                </v:line>
                <v:group id="Group 711" o:spid="_x0000_s1286" style="position:absolute;left:810;top:2805;width:252;height:252" coordorigin="810,2805" coordsize="252,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712" o:spid="_x0000_s1287" style="position:absolute;left:810;top:2805;width:251;height:25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" filled="f" stroked="f" strokecolor="#3465af">
                    <v:stroke joinstyle="round"/>
                  </v:rect>
                  <v:oval id="Oval 713" o:spid="_x0000_s1288" style="position:absolute;left:847;top:2842;width:148;height:14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" fillcolor="#eb3d00" strokecolor="#24211d">
                    <v:stroke joinstyle="miter" endcap="square"/>
                  </v:oval>
                </v:group>
                <v:group id="Group 714" o:spid="_x0000_s1289" style="position:absolute;left:1594;top:2805;width:252;height:252" coordorigin="1594,2805" coordsize="252,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715" o:spid="_x0000_s1290" style="position:absolute;left:1594;top:2805;width:251;height:25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" filled="f" stroked="f" strokecolor="#3465af">
                    <v:stroke joinstyle="round"/>
                  </v:rect>
                  <v:oval id="Oval 716" o:spid="_x0000_s1291" style="position:absolute;left:1631;top:2842;width:148;height:14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" fillcolor="#eb3d00" strokecolor="#24211d">
                    <v:stroke joinstyle="miter" endcap="square"/>
                  </v:oval>
                </v:group>
                <v:group id="Group 717" o:spid="_x0000_s1292" style="position:absolute;left:2709;top:2805;width:252;height:252" coordorigin="2709,2805" coordsize="252,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718" o:spid="_x0000_s1293" style="position:absolute;left:2709;top:2805;width:251;height:25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" filled="f" stroked="f" strokecolor="#3465af">
                    <v:stroke joinstyle="round"/>
                  </v:rect>
                  <v:oval id="Oval 719" o:spid="_x0000_s1294" style="position:absolute;left:2746;top:2842;width:148;height:14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" fillcolor="#eb3d00" strokecolor="#24211d">
                    <v:stroke joinstyle="miter" endcap="square"/>
                  </v:oval>
                </v:group>
                <v:group id="Group 720" o:spid="_x0000_s1295" style="position:absolute;left:3293;top:2805;width:253;height:252" coordorigin="3293,2805" coordsize="253,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721" o:spid="_x0000_s1296" style="position:absolute;left:3293;top:2805;width:252;height:25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" filled="f" stroked="f" strokecolor="#3465af">
                    <v:stroke joinstyle="round"/>
                  </v:rect>
                  <v:oval id="Oval 722" o:spid="_x0000_s1297" style="position:absolute;left:3330;top:2842;width:149;height:14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" fillcolor="#eb3d00" strokecolor="#24211d">
                    <v:stroke joinstyle="miter" endcap="square"/>
                  </v:oval>
                </v:group>
                <v:group id="Group 723" o:spid="_x0000_s1298" style="position:absolute;left:5231;top:2794;width:252;height:252" coordorigin="5231,2794" coordsize="252,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724" o:spid="_x0000_s1299" style="position:absolute;left:5231;top:2794;width:251;height:25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" filled="f" stroked="f" strokecolor="#3465af">
                    <v:stroke joinstyle="round"/>
                  </v:rect>
                  <v:oval id="Oval 725" o:spid="_x0000_s1300" style="position:absolute;left:5268;top:2831;width:148;height:14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" fillcolor="#eb3d00" strokecolor="#24211d">
                    <v:stroke joinstyle="miter" endcap="square"/>
                  </v:oval>
                </v:group>
                <v:line id="Line 726" o:spid="_x0000_s1301" style="position:absolute;flip:x;visibility:visible;mso-wrap-style:square" from="360,1665" to="1731,1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" strokecolor="#66f" strokeweight=".53mm">
                  <v:stroke dashstyle="dash" joinstyle="miter" endcap="square"/>
                </v:line>
                <v:line id="Line 727" o:spid="_x0000_s1302" style="position:absolute;visibility:visible;mso-wrap-style:square" from="1710,1620" to="1710,2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" strokecolor="#66f" strokeweight=".53mm">
                  <v:stroke dashstyle="dash" joinstyle="miter" endcap="square"/>
                </v:line>
                <v:oval id="Oval 728" o:spid="_x0000_s1303" style="position:absolute;left:1636;top:1602;width:171;height:17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" fillcolor="#fdfa00" strokecolor="#2b726c">
                  <v:stroke joinstyle="miter" endcap="square"/>
                </v:oval>
                <v:shape id="Freeform 729" o:spid="_x0000_s1304" style="position:absolute;left:440;top:1613;width:5149;height:1831;visibility:visible;mso-wrap-style:none;v-text-anchor:middle" coordsize="4082,1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" path="m4082,711v-38,117,-76,235,-227,363c3704,1202,3424,1482,3175,1482v-249,,-636,-280,-817,-408c2177,946,2169,711,2086,711v-83,,-129,242,-227,363c1761,1195,1640,1437,1496,1437v-144,,-310,-136,-499,-363c808,847,528,152,362,76,196,,60,529,,620e" filled="f" strokecolor="#c09" strokeweight=".53mm">
                  <v:stroke endcap="square"/>
                  <v:path o:connecttype="custom" o:connectlocs="8193,1341;7737,2025;6373,2795;4731,2025;4187,1341;3731,2025;3002,2709;2002,2025;727,143;0,1169" o:connectangles="0,0,0,0,0,0,0,0,0,0"/>
                </v:shape>
                <v:oval id="Oval 730" o:spid="_x0000_s1305" style="position:absolute;left:835;top:1587;width:171;height:17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" fillcolor="#fdfa00" strokecolor="#2b726c">
                  <v:stroke joinstyle="miter" endcap="square"/>
                </v:oval>
                <v:line id="Line 731" o:spid="_x0000_s1306" style="position:absolute;flip:x;visibility:visible;mso-wrap-style:square" from="1882,1257" to="2339,1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" strokecolor="#c09" strokeweight=".79mm">
                  <v:stroke endarrow="block" joinstyle="miter" endcap="square"/>
                </v:line>
                <v:line id="Line 732" o:spid="_x0000_s1307" style="position:absolute;flip:x;visibility:visible;mso-wrap-style:square" from="1062,1398" to="1348,1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" strokecolor="#c0c" strokeweight=".79mm">
                  <v:stroke endarrow="block" joinstyle="miter" endcap="square"/>
                </v:line>
                <v:line id="Line 733" o:spid="_x0000_s1308" style="position:absolute;visibility:visible;mso-wrap-style:square" from="289,1645" to="461,1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" strokecolor="#66f" strokeweight="1.06mm">
                  <v:stroke joinstyle="miter" endcap="square"/>
                </v:line>
                <v:line id="Line 734" o:spid="_x0000_s1309" style="position:absolute;visibility:visible;mso-wrap-style:square" from="900,1800" to="900,2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" strokecolor="#66f" strokeweight=".53mm">
                  <v:stroke dashstyle="dash" joinstyle="miter" endcap="square"/>
                </v:line>
                <v:shape id="Picture 735" o:spid="_x0000_s1310" type="#_x0000_t75" style="position:absolute;left:688;top:706;width:1291;height: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" strokecolor="#3465af">
                  <v:fill recolor="t" type="frame"/>
                  <v:stroke joinstyle="round"/>
                  <v:imagedata r:id="rId271" o:title=""/>
                </v:shape>
                <v:shape id="Picture 736" o:spid="_x0000_s1311" type="#_x0000_t75" style="position:absolute;left:2175;top:743;width:1490;height: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" strokecolor="#3465af">
                  <v:fill recolor="t" type="frame"/>
                  <v:stroke joinstyle="round"/>
                  <v:imagedata r:id="rId272" o:title=""/>
                </v:shape>
                <v:shape id="Picture 737" o:spid="_x0000_s1312" type="#_x0000_t75" style="position:absolute;left:860;top:2868;width:340;height: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" strokecolor="#3465af">
                  <v:fill recolor="t" type="frame"/>
                  <v:stroke joinstyle="round"/>
                  <v:imagedata r:id="rId40" o:title=""/>
                </v:shape>
                <v:shape id="Picture 738" o:spid="_x0000_s1313" type="#_x0000_t75" style="position:absolute;left:1440;top:2880;width:310;height: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" strokecolor="#3465af">
                  <v:fill recolor="t" type="frame"/>
                  <v:stroke joinstyle="round"/>
                  <v:imagedata r:id="rId41" o:title=""/>
                </v:shape>
                <v:shape id="Picture 739" o:spid="_x0000_s1314" type="#_x0000_t75" style="position:absolute;left:2565;top:2310;width:429;height:5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" strokecolor="#3465af">
                  <v:fill recolor="t" type="frame"/>
                  <v:stroke joinstyle="round"/>
                  <v:imagedata r:id="rId42" o:title=""/>
                </v:shape>
                <v:shape id="Picture 740" o:spid="_x0000_s1315" type="#_x0000_t75" style="position:absolute;left:3226;top:2343;width:321;height: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" strokecolor="#3465af">
                  <v:fill recolor="t" type="frame"/>
                  <v:stroke joinstyle="round"/>
                  <v:imagedata r:id="rId273" o:title=""/>
                </v:shape>
                <v:shape id="Picture 741" o:spid="_x0000_s1316" type="#_x0000_t75" style="position:absolute;left:5212;top:2868;width:360;height: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" strokecolor="#3465af">
                  <v:fill recolor="t" type="frame"/>
                  <v:stroke joinstyle="round"/>
                  <v:imagedata r:id="rId274" o:title=""/>
                </v:shape>
                <w10:anchorlock/>
              </v:group>
            </w:pict>
          </mc:Fallback>
        </mc:AlternateContent>
      </w:r>
    </w:p>
    <w:p w14:paraId="34B83868" w14:textId="0AC5CD95" w:rsidR="000D2123" w:rsidRPr="001C5F97" w:rsidRDefault="000D2123" w:rsidP="0076247E">
      <w:pPr>
        <w:jc w:val="both"/>
      </w:pPr>
      <w:r w:rsidRPr="001C5F97">
        <w:t>Рис.5.  Вспомогательные многочлены.</w:t>
      </w:r>
    </w:p>
    <w:p w14:paraId="1A58C36D" w14:textId="77777777" w:rsidR="000D2123" w:rsidRPr="001C5F97" w:rsidRDefault="000D2123" w:rsidP="0076247E">
      <w:pPr>
        <w:jc w:val="both"/>
      </w:pPr>
    </w:p>
    <w:p w14:paraId="5A4DF7AD" w14:textId="0871D80C" w:rsidR="000D2123" w:rsidRPr="001C5F97" w:rsidRDefault="000D2123" w:rsidP="0076247E">
      <w:pPr>
        <w:jc w:val="both"/>
      </w:pPr>
      <w:r w:rsidRPr="001C5F97">
        <w:tab/>
        <w:t xml:space="preserve">Так как вспомогательный многочлен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x</m:t>
            </m:r>
          </m:e>
        </m:d>
      </m:oMath>
      <w:r w:rsidRPr="001C5F97">
        <w:t xml:space="preserve">обращается в нуль в </w:t>
      </w:r>
      <w:r w:rsidRPr="001C5F97">
        <w:rPr>
          <w:position w:val="-6"/>
        </w:rPr>
        <w:object w:dxaOrig="210" w:dyaOrig="300" w14:anchorId="25B84829">
          <v:shape id="_x0000_i1071" type="#_x0000_t75" style="width:10.55pt;height:14.9pt" o:ole="" filled="t">
            <v:fill color2="black"/>
            <v:imagedata r:id="rId275" o:title=""/>
          </v:shape>
          <o:OLEObject Type="Embed" ProgID="Equation.3" ShapeID="_x0000_i1071" DrawAspect="Content" ObjectID="_1674307407" r:id="rId276"/>
        </w:object>
      </w:r>
      <w:r w:rsidRPr="001C5F97">
        <w:t xml:space="preserve"> узлах</w:t>
      </w:r>
    </w:p>
    <w:p w14:paraId="7C2381D5" w14:textId="77777777" w:rsidR="000D2123" w:rsidRPr="001C5F97" w:rsidRDefault="000D2123" w:rsidP="0076247E">
      <w:pPr>
        <w:jc w:val="both"/>
      </w:pPr>
      <w:r w:rsidRPr="001C5F97">
        <w:t xml:space="preserve"> (</w:t>
      </w:r>
      <w:proofErr w:type="gramStart"/>
      <w:r w:rsidRPr="001C5F97">
        <w:t xml:space="preserve">кроме  </w:t>
      </w:r>
      <w:proofErr w:type="spellStart"/>
      <w:r w:rsidRPr="001C5F97">
        <w:rPr>
          <w:i/>
          <w:lang w:val="en-US"/>
        </w:rPr>
        <w:t>i</w:t>
      </w:r>
      <w:proofErr w:type="spellEnd"/>
      <w:proofErr w:type="gramEnd"/>
      <w:r w:rsidRPr="001C5F97">
        <w:rPr>
          <w:i/>
        </w:rPr>
        <w:t>-го</w:t>
      </w:r>
      <w:r w:rsidRPr="001C5F97">
        <w:t xml:space="preserve">), то он может быть записан как </w:t>
      </w:r>
    </w:p>
    <w:p w14:paraId="7938CE59" w14:textId="52D97138" w:rsidR="000D2123" w:rsidRPr="001C5F97" w:rsidRDefault="00F2516A" w:rsidP="0076247E">
      <w:pPr>
        <w:jc w:val="both"/>
      </w:pP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3</m:t>
                </m:r>
              </m:sub>
            </m:sSub>
          </m:e>
        </m:d>
        <m:r>
          <m:rPr>
            <m:nor/>
          </m: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i-1</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i+1</m:t>
                </m:r>
              </m:sub>
            </m:sSub>
          </m:e>
        </m:d>
        <m:r>
          <m:rPr>
            <m:nor/>
          </m: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0D2123" w:rsidRPr="001C5F97">
        <w:t xml:space="preserve">    (</w:t>
      </w:r>
      <w:r w:rsidR="00E70B58">
        <w:t>2</w:t>
      </w:r>
      <w:r w:rsidR="000D2123" w:rsidRPr="001C5F97">
        <w:t>)</w:t>
      </w:r>
    </w:p>
    <w:p w14:paraId="135123D9" w14:textId="77777777" w:rsidR="000D2123" w:rsidRPr="001C5F97" w:rsidRDefault="000D2123" w:rsidP="0076247E">
      <w:pPr>
        <w:jc w:val="both"/>
      </w:pPr>
      <w:r w:rsidRPr="001C5F97">
        <w:t xml:space="preserve">где </w:t>
      </w:r>
      <w:r w:rsidRPr="001C5F97">
        <w:rPr>
          <w:position w:val="-12"/>
        </w:rPr>
        <w:object w:dxaOrig="300" w:dyaOrig="360" w14:anchorId="23B618D4">
          <v:shape id="_x0000_i1072" type="#_x0000_t75" style="width:14.9pt;height:18.25pt" o:ole="" filled="t">
            <v:fill color2="black"/>
            <v:imagedata r:id="rId277" o:title=""/>
          </v:shape>
          <o:OLEObject Type="Embed" ProgID="Equation.3" ShapeID="_x0000_i1072" DrawAspect="Content" ObjectID="_1674307408" r:id="rId278"/>
        </w:object>
      </w:r>
      <w:r w:rsidRPr="001C5F97">
        <w:t xml:space="preserve"> - постоянный коэффициент.</w:t>
      </w:r>
    </w:p>
    <w:p w14:paraId="2AD8E485" w14:textId="7D22D4E4" w:rsidR="000D2123" w:rsidRPr="001C5F97" w:rsidRDefault="000D2123" w:rsidP="0076247E">
      <w:pPr>
        <w:jc w:val="both"/>
      </w:pPr>
      <w:r w:rsidRPr="001C5F97">
        <w:t>Полагая в (</w:t>
      </w:r>
      <w:proofErr w:type="gramStart"/>
      <w:r w:rsidRPr="001C5F97">
        <w:t>6</w:t>
      </w:r>
      <w:r w:rsidR="00E70B58">
        <w:t xml:space="preserve">  2</w:t>
      </w:r>
      <w:proofErr w:type="gramEnd"/>
      <w:r w:rsidRPr="001C5F97">
        <w:t xml:space="preserve">)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oMath>
      <w:r w:rsidRPr="001C5F97">
        <w:t xml:space="preserve"> и учитывая, что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rsidRPr="001C5F97">
        <w:t>, получаем</w:t>
      </w:r>
    </w:p>
    <w:p w14:paraId="5DC38DFE" w14:textId="1838C58F" w:rsidR="000D2123" w:rsidRPr="001C5F97" w:rsidRDefault="00F2516A" w:rsidP="0076247E">
      <w:pPr>
        <w:jc w:val="both"/>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m:rPr>
                <m:nor/>
              </m: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nor/>
              </m: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en>
        </m:f>
      </m:oMath>
      <w:r w:rsidR="000D2123" w:rsidRPr="001C5F97">
        <w:t xml:space="preserve">        (</w:t>
      </w:r>
      <w:r w:rsidR="00E70B58">
        <w:t>3</w:t>
      </w:r>
      <w:r w:rsidR="000D2123" w:rsidRPr="001C5F97">
        <w:t>)</w:t>
      </w:r>
    </w:p>
    <w:p w14:paraId="322B34A6" w14:textId="4401760D" w:rsidR="000D2123" w:rsidRPr="001C5F97" w:rsidRDefault="000D2123" w:rsidP="0076247E">
      <w:pPr>
        <w:jc w:val="both"/>
      </w:pPr>
      <w:r w:rsidRPr="001C5F97">
        <w:t>и, следовательно, многочлен (</w:t>
      </w:r>
      <w:proofErr w:type="gramStart"/>
      <w:r w:rsidRPr="001C5F97">
        <w:t>6</w:t>
      </w:r>
      <w:r w:rsidR="00E70B58">
        <w:t xml:space="preserve">  2</w:t>
      </w:r>
      <w:proofErr w:type="gramEnd"/>
      <w:r w:rsidRPr="001C5F97">
        <w:t>) запишется как</w:t>
      </w:r>
    </w:p>
    <w:p w14:paraId="3E8F82F2" w14:textId="2CAA0619" w:rsidR="000D2123" w:rsidRPr="001C5F97" w:rsidRDefault="00F2516A" w:rsidP="0076247E">
      <w:pPr>
        <w:jc w:val="both"/>
      </w:pP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m:rPr>
                <m:nor/>
              </m: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i-1</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i+1</m:t>
                    </m:r>
                  </m:sub>
                </m:sSub>
              </m:e>
            </m:d>
            <m:r>
              <m:rPr>
                <m:nor/>
              </m: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nor/>
              </m: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m:rPr>
                <m:nor/>
              </m: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den>
        </m:f>
      </m:oMath>
      <w:r w:rsidR="000D2123" w:rsidRPr="001C5F97">
        <w:t xml:space="preserve">               (</w:t>
      </w:r>
      <w:r w:rsidR="00E70B58">
        <w:t>4</w:t>
      </w:r>
      <w:r w:rsidR="000D2123" w:rsidRPr="001C5F97">
        <w:t>)</w:t>
      </w:r>
    </w:p>
    <w:p w14:paraId="229F5210" w14:textId="77777777" w:rsidR="000D2123" w:rsidRPr="001C5F97" w:rsidRDefault="000D2123" w:rsidP="0076247E">
      <w:pPr>
        <w:jc w:val="both"/>
      </w:pPr>
      <w:r w:rsidRPr="001C5F97">
        <w:t xml:space="preserve">Чтобы выполнилось исходное требование  </w:t>
      </w:r>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rsidRPr="001C5F97">
        <w:t xml:space="preserve"> , интерполяционный многочлен должен иметь вид</w:t>
      </w:r>
    </w:p>
    <w:p w14:paraId="29D180B8" w14:textId="0646B021" w:rsidR="000D2123" w:rsidRPr="001C5F97" w:rsidRDefault="00F2516A" w:rsidP="0076247E">
      <w:pPr>
        <w:jc w:val="both"/>
      </w:pPr>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m:rPr>
                    <m:nor/>
                  </m: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i-1</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i+1</m:t>
                        </m:r>
                      </m:sub>
                    </m:sSub>
                  </m:e>
                </m:d>
                <m:r>
                  <m:rPr>
                    <m:nor/>
                  </m: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nor/>
                  </m: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m:rPr>
                    <m:nor/>
                  </m: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den>
            </m:f>
          </m:e>
        </m:nary>
      </m:oMath>
      <w:r w:rsidR="000D2123" w:rsidRPr="001C5F97">
        <w:t xml:space="preserve">      (</w:t>
      </w:r>
      <w:r w:rsidR="00E70B58">
        <w:t>5</w:t>
      </w:r>
      <w:r w:rsidR="000D2123" w:rsidRPr="001C5F97">
        <w:t>)</w:t>
      </w:r>
    </w:p>
    <w:p w14:paraId="7999AA38" w14:textId="2948AF78" w:rsidR="000D2123" w:rsidRPr="00EB3E77" w:rsidRDefault="000D2123" w:rsidP="0076247E">
      <w:pPr>
        <w:jc w:val="both"/>
      </w:pPr>
      <w:r w:rsidRPr="001C5F97">
        <w:tab/>
        <w:t xml:space="preserve">Следует отметить, что интерполяционный многочлен Лагранжа, в отличие от других интерполяционных функций, содержит в явном виде значения </w:t>
      </w:r>
      <w:r w:rsidRPr="001C5F97">
        <w:rPr>
          <w:position w:val="-12"/>
        </w:rPr>
        <w:object w:dxaOrig="270" w:dyaOrig="360" w14:anchorId="2192F001">
          <v:shape id="_x0000_i1073" type="#_x0000_t75" style="width:13.45pt;height:18.25pt" o:ole="" filled="t">
            <v:fill color2="black"/>
            <v:imagedata r:id="rId279" o:title=""/>
          </v:shape>
          <o:OLEObject Type="Embed" ProgID="Equation.3" ShapeID="_x0000_i1073" DrawAspect="Content" ObjectID="_1674307409" r:id="rId280"/>
        </w:object>
      </w:r>
      <w:r w:rsidRPr="001C5F97">
        <w:t>, что при решении некоторых задач может оказаться важным фактором.</w:t>
      </w:r>
    </w:p>
    <w:p w14:paraId="3E4CC495" w14:textId="77777777" w:rsidR="00FE7274" w:rsidRDefault="00FE7274" w:rsidP="0076247E">
      <w:pPr>
        <w:jc w:val="both"/>
        <w:rPr>
          <w:b/>
        </w:rPr>
      </w:pPr>
    </w:p>
    <w:p w14:paraId="037BAEF1" w14:textId="77777777" w:rsidR="00FE7274" w:rsidRDefault="00FE7274" w:rsidP="0076247E">
      <w:pPr>
        <w:jc w:val="both"/>
        <w:rPr>
          <w:b/>
        </w:rPr>
      </w:pPr>
    </w:p>
    <w:p w14:paraId="172411CB" w14:textId="221E67AA" w:rsidR="000D2123" w:rsidRPr="001C5F97" w:rsidRDefault="007B718F" w:rsidP="0076247E">
      <w:pPr>
        <w:jc w:val="both"/>
        <w:rPr>
          <w:b/>
        </w:rPr>
      </w:pPr>
      <w:r w:rsidRPr="001C5F97">
        <w:rPr>
          <w:b/>
        </w:rPr>
        <w:lastRenderedPageBreak/>
        <w:t>Задание</w:t>
      </w:r>
      <w:r w:rsidR="000D2123" w:rsidRPr="001C5F97">
        <w:rPr>
          <w:b/>
        </w:rPr>
        <w:t>.</w:t>
      </w:r>
    </w:p>
    <w:p w14:paraId="5DCB5E81" w14:textId="77777777" w:rsidR="000D2123" w:rsidRPr="001C5F97" w:rsidRDefault="000D2123" w:rsidP="0076247E">
      <w:pPr>
        <w:ind w:firstLine="708"/>
        <w:jc w:val="both"/>
      </w:pPr>
      <w:r w:rsidRPr="001C5F97">
        <w:t>Используя интерполяционную формулу Лагранжа построить интерполяционный многочлен для таблично заданной функции.</w:t>
      </w:r>
    </w:p>
    <w:p w14:paraId="5DF558D2" w14:textId="77777777" w:rsidR="000D2123" w:rsidRPr="00B9662A" w:rsidRDefault="000D2123" w:rsidP="0076247E">
      <w:pPr>
        <w:ind w:firstLine="708"/>
        <w:jc w:val="both"/>
        <w:rPr>
          <w:b/>
          <w:i/>
          <w:iCs/>
        </w:rPr>
      </w:pPr>
      <w:r w:rsidRPr="00B9662A">
        <w:rPr>
          <w:b/>
          <w:i/>
          <w:iCs/>
        </w:rPr>
        <w:t>Алгоритм решения.</w:t>
      </w:r>
    </w:p>
    <w:p w14:paraId="285D67F4" w14:textId="709A3A66" w:rsidR="000D2123" w:rsidRPr="001C5F97" w:rsidRDefault="000D2123" w:rsidP="0076247E">
      <w:pPr>
        <w:ind w:firstLine="708"/>
        <w:jc w:val="both"/>
      </w:pPr>
      <w:r w:rsidRPr="001C5F97">
        <w:t xml:space="preserve">Для тестовой функции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sin⁡</m:t>
        </m:r>
        <m:r>
          <w:rPr>
            <w:rFonts w:ascii="Cambria Math" w:hAnsi="Cambria Math"/>
          </w:rPr>
          <m:t>(x)</m:t>
        </m:r>
      </m:oMath>
      <w:r w:rsidRPr="001C5F97">
        <w:t xml:space="preserve"> в интервале </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1C5F97">
        <w:t xml:space="preserve"> построить табличную функцию </w:t>
      </w:r>
      <m:oMath>
        <m:r>
          <w:rPr>
            <w:rFonts w:ascii="Cambria Math" w:hAnsi="Cambria Math"/>
          </w:rPr>
          <m:t>y(x)</m:t>
        </m:r>
      </m:oMath>
      <w:r w:rsidRPr="001C5F97">
        <w:t xml:space="preserve">, где </w:t>
      </w:r>
      <m:oMath>
        <m:r>
          <w:rPr>
            <w:rFonts w:ascii="Cambria Math" w:hAnsi="Cambria Math"/>
          </w:rPr>
          <m:t>n</m:t>
        </m:r>
      </m:oMath>
      <w:r w:rsidRPr="001C5F97">
        <w:t xml:space="preserve"> – количество узлов, отстоящих друг от друга на величину </w:t>
      </w:r>
      <m:oMath>
        <m:r>
          <w:rPr>
            <w:rFonts w:ascii="Cambria Math" w:hAnsi="Cambria Math"/>
          </w:rPr>
          <m:t>h</m:t>
        </m:r>
      </m:oMath>
      <w:r w:rsidR="00D17922" w:rsidRPr="001C5F97">
        <w:t xml:space="preserve">, т.е. создать массив узлов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oMath>
      <w:r w:rsidR="00D17922" w:rsidRPr="001C5F97">
        <w:t xml:space="preserve"> и соответствующий массив значений функции в этих узлах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D17922" w:rsidRPr="001C5F97">
        <w:t>.</w:t>
      </w:r>
      <w:r w:rsidRPr="001C5F97">
        <w:t xml:space="preserve"> В общем случае расстояние между узлами может быть различным.</w:t>
      </w:r>
    </w:p>
    <w:p w14:paraId="2269B231" w14:textId="77777777" w:rsidR="000D2123" w:rsidRPr="001C5F97" w:rsidRDefault="000D2123" w:rsidP="0076247E">
      <w:pPr>
        <w:pStyle w:val="afa"/>
        <w:numPr>
          <w:ilvl w:val="0"/>
          <w:numId w:val="2"/>
        </w:numPr>
        <w:jc w:val="both"/>
      </w:pPr>
      <w:r w:rsidRPr="001C5F97">
        <w:t xml:space="preserve">В тестовых расчётах положить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=0,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=1,  n≤100 </m:t>
        </m:r>
      </m:oMath>
      <w:r w:rsidRPr="001C5F97">
        <w:t>.</w:t>
      </w:r>
    </w:p>
    <w:p w14:paraId="4BE5BE44" w14:textId="77777777" w:rsidR="000D2123" w:rsidRPr="001C5F97" w:rsidRDefault="000D2123" w:rsidP="0076247E">
      <w:pPr>
        <w:pStyle w:val="afa"/>
        <w:numPr>
          <w:ilvl w:val="0"/>
          <w:numId w:val="2"/>
        </w:numPr>
        <w:jc w:val="both"/>
      </w:pPr>
      <w:r w:rsidRPr="001C5F97">
        <w:t xml:space="preserve">Сформировать массив значений аргумента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1C5F97">
        <w:t xml:space="preserve">. </w:t>
      </w:r>
    </w:p>
    <w:p w14:paraId="47C126F2" w14:textId="77777777" w:rsidR="000D2123" w:rsidRPr="001C5F97" w:rsidRDefault="000D2123" w:rsidP="0076247E">
      <w:pPr>
        <w:pStyle w:val="afa"/>
        <w:numPr>
          <w:ilvl w:val="0"/>
          <w:numId w:val="2"/>
        </w:numPr>
        <w:jc w:val="both"/>
      </w:pPr>
      <w:r w:rsidRPr="001C5F97">
        <w:t>Для этих значений аргумента вычислить значения тестовой функции</w:t>
      </w:r>
      <m:oMath>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sin⁡</m:t>
        </m:r>
        <m:r>
          <w:rPr>
            <w:rFonts w:ascii="Cambria Math" w:hAnsi="Cambria Math"/>
          </w:rPr>
          <m:t>(x)</m:t>
        </m:r>
      </m:oMath>
      <w:r w:rsidRPr="001C5F97">
        <w:t>.</w:t>
      </w:r>
    </w:p>
    <w:p w14:paraId="57FFEF80" w14:textId="77777777" w:rsidR="000D2123" w:rsidRPr="001C5F97" w:rsidRDefault="000D2123" w:rsidP="0076247E">
      <w:pPr>
        <w:pStyle w:val="afa"/>
        <w:numPr>
          <w:ilvl w:val="0"/>
          <w:numId w:val="2"/>
        </w:numPr>
        <w:jc w:val="both"/>
      </w:pPr>
      <w:r w:rsidRPr="001C5F97">
        <w:t xml:space="preserve">Сформировать массив значений аргумента </w:t>
      </w:r>
      <m:oMath>
        <m:sSub>
          <m:sSubPr>
            <m:ctrlPr>
              <w:rPr>
                <w:rFonts w:ascii="Cambria Math" w:hAnsi="Cambria Math"/>
                <w:i/>
              </w:rPr>
            </m:ctrlPr>
          </m:sSubPr>
          <m:e>
            <m:r>
              <w:rPr>
                <w:rFonts w:ascii="Cambria Math" w:hAnsi="Cambria Math"/>
              </w:rPr>
              <m:t>(x1)</m:t>
            </m:r>
          </m:e>
          <m:sub>
            <m:r>
              <w:rPr>
                <w:rFonts w:ascii="Cambria Math" w:hAnsi="Cambria Math"/>
              </w:rPr>
              <m:t>i</m:t>
            </m:r>
          </m:sub>
        </m:sSub>
      </m:oMath>
      <w:r w:rsidRPr="001C5F97">
        <w:t xml:space="preserve"> в середине каждого интервала </w:t>
      </w:r>
      <m:oMath>
        <m:sSub>
          <m:sSubPr>
            <m:ctrlPr>
              <w:rPr>
                <w:rFonts w:ascii="Cambria Math" w:hAnsi="Cambria Math"/>
                <w:i/>
              </w:rPr>
            </m:ctrlPr>
          </m:sSubPr>
          <m:e>
            <m:r>
              <w:rPr>
                <w:rFonts w:ascii="Cambria Math" w:hAnsi="Cambria Math"/>
              </w:rPr>
              <m:t>(</m:t>
            </m:r>
            <m:r>
              <w:rPr>
                <w:rFonts w:ascii="Cambria Math" w:hAnsi="Cambria Math"/>
                <w:lang w:val="en-US"/>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Pr="001C5F97">
        <w:t>.</w:t>
      </w:r>
    </w:p>
    <w:p w14:paraId="1093D652" w14:textId="77777777" w:rsidR="000D2123" w:rsidRPr="001C5F97" w:rsidRDefault="000D2123" w:rsidP="0076247E">
      <w:pPr>
        <w:pStyle w:val="afa"/>
        <w:numPr>
          <w:ilvl w:val="0"/>
          <w:numId w:val="2"/>
        </w:numPr>
        <w:jc w:val="both"/>
        <w:rPr>
          <w:b/>
        </w:rPr>
      </w:pPr>
      <w:r w:rsidRPr="001C5F97">
        <w:t>Для этих значений аргумента вычислить значения тестовой функции</w:t>
      </w:r>
      <m:oMath>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sin⁡</m:t>
        </m:r>
        <m:r>
          <w:rPr>
            <w:rFonts w:ascii="Cambria Math" w:hAnsi="Cambria Math"/>
          </w:rPr>
          <m:t>(x)</m:t>
        </m:r>
      </m:oMath>
      <w:r w:rsidRPr="001C5F97">
        <w:t xml:space="preserve">. </w:t>
      </w:r>
    </w:p>
    <w:p w14:paraId="1291D2F2" w14:textId="77777777" w:rsidR="000D2123" w:rsidRPr="001C5F97" w:rsidRDefault="000D2123" w:rsidP="0076247E">
      <w:pPr>
        <w:pStyle w:val="afa"/>
        <w:numPr>
          <w:ilvl w:val="0"/>
          <w:numId w:val="2"/>
        </w:numPr>
        <w:jc w:val="both"/>
        <w:rPr>
          <w:b/>
        </w:rPr>
      </w:pPr>
      <w:r w:rsidRPr="001C5F97">
        <w:t xml:space="preserve">Построить интерполяционный многочлен для всего интервала </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p>
    <w:p w14:paraId="7F564881" w14:textId="77777777" w:rsidR="000D2123" w:rsidRPr="001C5F97" w:rsidRDefault="000D2123" w:rsidP="0076247E">
      <w:pPr>
        <w:pStyle w:val="afa"/>
        <w:jc w:val="both"/>
        <w:rPr>
          <w:b/>
        </w:rPr>
      </w:pPr>
    </w:p>
    <w:p w14:paraId="2C287EB7" w14:textId="03D18F28" w:rsidR="000D2123" w:rsidRPr="001C5F97" w:rsidRDefault="000D2123" w:rsidP="0076247E">
      <w:pPr>
        <w:pStyle w:val="afa"/>
        <w:numPr>
          <w:ilvl w:val="0"/>
          <w:numId w:val="3"/>
        </w:numPr>
        <w:ind w:left="1418" w:hanging="284"/>
        <w:jc w:val="both"/>
      </w:pPr>
      <w:r w:rsidRPr="001C5F97">
        <w:t>Построить вспомогательные многочлены (</w:t>
      </w:r>
      <w:r w:rsidR="00E70B58">
        <w:t>4</w:t>
      </w:r>
      <w:r w:rsidRPr="001C5F97">
        <w:t xml:space="preserve">) для этого использовать алгоритм трёх вложенных циклов. </w:t>
      </w:r>
    </w:p>
    <w:p w14:paraId="28920414" w14:textId="4B3A21D5" w:rsidR="000D2123" w:rsidRPr="001C5F97" w:rsidRDefault="00F2516A" w:rsidP="0076247E">
      <w:pPr>
        <w:pStyle w:val="afa"/>
        <w:ind w:left="1418"/>
        <w:jc w:val="both"/>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m:rPr>
                  <m:nor/>
                </m: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i-1</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i+1</m:t>
                      </m:r>
                    </m:sub>
                  </m:sSub>
                </m:e>
              </m:d>
              <m:r>
                <m:rPr>
                  <m:nor/>
                </m: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nor/>
                </m: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m:rPr>
                  <m:nor/>
                </m: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p w14:paraId="04B345B1" w14:textId="77777777" w:rsidR="000D2123" w:rsidRPr="001C5F97" w:rsidRDefault="000D2123" w:rsidP="0076247E">
      <w:pPr>
        <w:pStyle w:val="afa"/>
        <w:ind w:left="1418"/>
        <w:jc w:val="both"/>
        <w:rPr>
          <w:i/>
        </w:rPr>
      </w:pPr>
      <w:r w:rsidRPr="001C5F97">
        <w:t xml:space="preserve">Для каждого значения </w:t>
      </w:r>
      <m:oMath>
        <m:r>
          <w:rPr>
            <w:rFonts w:ascii="Cambria Math" w:hAnsi="Cambria Math"/>
          </w:rPr>
          <m:t>x</m:t>
        </m:r>
      </m:oMath>
      <w:r w:rsidRPr="001C5F97">
        <w:t xml:space="preserve"> (всего их </w:t>
      </w:r>
      <m:oMath>
        <m:r>
          <w:rPr>
            <w:rFonts w:ascii="Cambria Math" w:hAnsi="Cambria Math"/>
            <w:lang w:val="en-US"/>
          </w:rPr>
          <m:t>k</m:t>
        </m:r>
        <m:r>
          <w:rPr>
            <w:rFonts w:ascii="Cambria Math" w:hAnsi="Cambria Math"/>
          </w:rPr>
          <m:t>=(n-1)</m:t>
        </m:r>
      </m:oMath>
      <w:r w:rsidRPr="001C5F97">
        <w:t xml:space="preserve">) из массива значений аргумента </w:t>
      </w:r>
      <m:oMath>
        <m:sSub>
          <m:sSubPr>
            <m:ctrlPr>
              <w:rPr>
                <w:rFonts w:ascii="Cambria Math" w:hAnsi="Cambria Math"/>
                <w:i/>
              </w:rPr>
            </m:ctrlPr>
          </m:sSubPr>
          <m:e>
            <m:r>
              <w:rPr>
                <w:rFonts w:ascii="Cambria Math" w:hAnsi="Cambria Math"/>
              </w:rPr>
              <m:t>(x1)</m:t>
            </m:r>
          </m:e>
          <m:sub>
            <m:r>
              <w:rPr>
                <w:rFonts w:ascii="Cambria Math" w:hAnsi="Cambria Math"/>
              </w:rPr>
              <m:t>i</m:t>
            </m:r>
          </m:sub>
        </m:sSub>
      </m:oMath>
      <w:r w:rsidRPr="001C5F97">
        <w:t xml:space="preserve"> построить </w:t>
      </w:r>
      <m:oMath>
        <m:r>
          <w:rPr>
            <w:rFonts w:ascii="Cambria Math" w:hAnsi="Cambria Math"/>
          </w:rPr>
          <m:t>n</m:t>
        </m:r>
      </m:oMath>
      <w:r w:rsidRPr="001C5F97">
        <w:t xml:space="preserve"> вспомогательных многочленов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x1)</m:t>
            </m:r>
          </m:e>
          <m:sub>
            <m:r>
              <w:rPr>
                <w:rFonts w:ascii="Cambria Math" w:hAnsi="Cambria Math"/>
              </w:rPr>
              <m:t>i</m:t>
            </m:r>
          </m:sub>
        </m:sSub>
        <m:r>
          <w:rPr>
            <w:rFonts w:ascii="Cambria Math" w:hAnsi="Cambria Math"/>
          </w:rPr>
          <m:t>)</m:t>
        </m:r>
      </m:oMath>
    </w:p>
    <w:p w14:paraId="6C854348" w14:textId="77777777" w:rsidR="000D2123" w:rsidRPr="001C5F97" w:rsidRDefault="000D2123" w:rsidP="0076247E">
      <w:pPr>
        <w:ind w:left="360" w:firstLine="1058"/>
        <w:jc w:val="both"/>
      </w:pPr>
      <w:r w:rsidRPr="001C5F97">
        <w:t xml:space="preserve">Внешний цикл – перебор значения </w:t>
      </w:r>
      <m:oMath>
        <m:sSub>
          <m:sSubPr>
            <m:ctrlPr>
              <w:rPr>
                <w:rFonts w:ascii="Cambria Math" w:hAnsi="Cambria Math"/>
                <w:i/>
              </w:rPr>
            </m:ctrlPr>
          </m:sSubPr>
          <m:e>
            <m:r>
              <w:rPr>
                <w:rFonts w:ascii="Cambria Math" w:hAnsi="Cambria Math"/>
              </w:rPr>
              <m:t>(x1)</m:t>
            </m:r>
          </m:e>
          <m:sub>
            <m:r>
              <w:rPr>
                <w:rFonts w:ascii="Cambria Math" w:hAnsi="Cambria Math"/>
              </w:rPr>
              <m:t>i</m:t>
            </m:r>
          </m:sub>
        </m:sSub>
      </m:oMath>
      <w:r w:rsidRPr="001C5F97">
        <w:t xml:space="preserve"> по индексам от 0 до </w:t>
      </w:r>
      <m:oMath>
        <m:r>
          <w:rPr>
            <w:rFonts w:ascii="Cambria Math" w:hAnsi="Cambria Math"/>
          </w:rPr>
          <m:t>(n-1)</m:t>
        </m:r>
      </m:oMath>
    </w:p>
    <w:p w14:paraId="4F7312E6" w14:textId="77777777" w:rsidR="000D2123" w:rsidRPr="001C5F97" w:rsidRDefault="000D2123" w:rsidP="0076247E">
      <w:pPr>
        <w:pStyle w:val="afa"/>
        <w:numPr>
          <w:ilvl w:val="0"/>
          <w:numId w:val="3"/>
        </w:numPr>
        <w:ind w:left="1418" w:hanging="284"/>
        <w:jc w:val="both"/>
      </w:pPr>
      <w:r w:rsidRPr="001C5F97">
        <w:t xml:space="preserve">Внутренний цикл - перебор значения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1C5F97">
        <w:t xml:space="preserve"> по индексам от 0 до </w:t>
      </w:r>
      <m:oMath>
        <m:r>
          <w:rPr>
            <w:rFonts w:ascii="Cambria Math" w:hAnsi="Cambria Math"/>
          </w:rPr>
          <m:t>(n)</m:t>
        </m:r>
      </m:oMath>
      <w:r w:rsidRPr="001C5F97">
        <w:t xml:space="preserve"> и формирование матрицы вспомогательных многочленов </w:t>
      </w:r>
      <m:oMath>
        <m:r>
          <w:rPr>
            <w:rFonts w:ascii="Cambria Math" w:hAnsi="Cambria Math"/>
          </w:rPr>
          <m:t>r(k,i)</m:t>
        </m:r>
      </m:oMath>
      <w:r w:rsidRPr="001C5F97">
        <w:t xml:space="preserve"> размерностью</w:t>
      </w:r>
    </w:p>
    <w:p w14:paraId="0CA8D135" w14:textId="77777777" w:rsidR="000D2123" w:rsidRPr="001C5F97" w:rsidRDefault="000D2123" w:rsidP="0076247E">
      <w:pPr>
        <w:pStyle w:val="afa"/>
        <w:ind w:left="1418"/>
        <w:jc w:val="both"/>
      </w:pPr>
      <w:r w:rsidRPr="001C5F97">
        <w:t xml:space="preserve"> </w:t>
      </w:r>
      <m:oMath>
        <m:r>
          <w:rPr>
            <w:rFonts w:ascii="Cambria Math" w:hAnsi="Cambria Math"/>
          </w:rPr>
          <m:t>(</m:t>
        </m:r>
        <m:r>
          <w:rPr>
            <w:rFonts w:ascii="Cambria Math" w:hAnsi="Cambria Math"/>
            <w:lang w:val="en-US"/>
          </w:rPr>
          <m:t>n</m:t>
        </m:r>
        <m:r>
          <w:rPr>
            <w:rFonts w:ascii="Cambria Math" w:hAnsi="Cambria Math"/>
          </w:rPr>
          <m:t>-1)×n</m:t>
        </m:r>
      </m:oMath>
    </w:p>
    <w:p w14:paraId="436E94F4" w14:textId="7BE210C9" w:rsidR="000D2123" w:rsidRPr="001C5F97" w:rsidRDefault="000D2123" w:rsidP="0076247E">
      <w:pPr>
        <w:pStyle w:val="afa"/>
        <w:numPr>
          <w:ilvl w:val="0"/>
          <w:numId w:val="3"/>
        </w:numPr>
        <w:ind w:left="1418" w:hanging="284"/>
        <w:jc w:val="both"/>
      </w:pPr>
      <w:r w:rsidRPr="001C5F97">
        <w:t>Самый внутренний цикл – вычисление произведений в числителе и знаменателе (</w:t>
      </w:r>
      <w:r w:rsidR="00E70B58">
        <w:t>4</w:t>
      </w:r>
      <w:r w:rsidRPr="001C5F97">
        <w:t xml:space="preserve">) с перебором значений </w:t>
      </w:r>
      <m:oMath>
        <m:sSub>
          <m:sSubPr>
            <m:ctrlPr>
              <w:rPr>
                <w:rFonts w:ascii="Cambria Math" w:hAnsi="Cambria Math"/>
                <w:i/>
              </w:rPr>
            </m:ctrlPr>
          </m:sSubPr>
          <m:e>
            <m:r>
              <w:rPr>
                <w:rFonts w:ascii="Cambria Math" w:hAnsi="Cambria Math"/>
                <w:lang w:val="en-US"/>
              </w:rPr>
              <m:t>x</m:t>
            </m:r>
          </m:e>
          <m:sub>
            <m:r>
              <w:rPr>
                <w:rFonts w:ascii="Cambria Math" w:hAnsi="Cambria Math"/>
              </w:rPr>
              <m:t>j</m:t>
            </m:r>
          </m:sub>
        </m:sSub>
      </m:oMath>
      <w:r w:rsidRPr="001C5F97">
        <w:t xml:space="preserve"> в сомножителях </w:t>
      </w:r>
      <m:oMath>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rPr>
          <m:t>)</m:t>
        </m:r>
      </m:oMath>
      <w:r w:rsidRPr="001C5F97">
        <w:t>.</w:t>
      </w:r>
    </w:p>
    <w:p w14:paraId="04551F0C" w14:textId="48D28109" w:rsidR="000D2123" w:rsidRPr="001C5F97" w:rsidRDefault="000D2123" w:rsidP="0076247E">
      <w:pPr>
        <w:pStyle w:val="afa"/>
        <w:numPr>
          <w:ilvl w:val="0"/>
          <w:numId w:val="2"/>
        </w:numPr>
        <w:jc w:val="both"/>
      </w:pPr>
      <w:r w:rsidRPr="001C5F97">
        <w:t>Вычислить значения многочлена (</w:t>
      </w:r>
      <w:r w:rsidR="00E70B58">
        <w:t>5</w:t>
      </w:r>
      <w:r w:rsidRPr="001C5F97">
        <w:t xml:space="preserve">) в серединах   интервалов    </w:t>
      </w:r>
      <m:oMath>
        <m:sSub>
          <m:sSubPr>
            <m:ctrlPr>
              <w:rPr>
                <w:rFonts w:ascii="Cambria Math" w:hAnsi="Cambria Math"/>
                <w:i/>
              </w:rPr>
            </m:ctrlPr>
          </m:sSubPr>
          <m:e>
            <m:r>
              <w:rPr>
                <w:rFonts w:ascii="Cambria Math" w:hAnsi="Cambria Math"/>
              </w:rPr>
              <m:t>(</m:t>
            </m:r>
            <m:r>
              <w:rPr>
                <w:rFonts w:ascii="Cambria Math" w:hAnsi="Cambria Math"/>
                <w:lang w:val="en-US"/>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Pr="001C5F97">
        <w:t xml:space="preserve">, используя алгоритм двух вложенных циклов.    </w:t>
      </w:r>
    </w:p>
    <w:p w14:paraId="52DA756F" w14:textId="77777777" w:rsidR="00C24406" w:rsidRPr="007407D8" w:rsidRDefault="00C24406" w:rsidP="00C24406">
      <w:pPr>
        <w:pStyle w:val="afa"/>
        <w:numPr>
          <w:ilvl w:val="0"/>
          <w:numId w:val="2"/>
        </w:numPr>
        <w:jc w:val="both"/>
      </w:pPr>
      <w:r w:rsidRPr="007407D8">
        <w:t xml:space="preserve">Оценить разницу полученных значений </w:t>
      </w:r>
      <m:oMath>
        <m:r>
          <w:rPr>
            <w:rFonts w:ascii="Cambria Math" w:hAnsi="Cambria Math"/>
          </w:rPr>
          <m:t>f</m:t>
        </m:r>
        <m:d>
          <m:dPr>
            <m:ctrlPr>
              <w:rPr>
                <w:rFonts w:ascii="Cambria Math" w:hAnsi="Cambria Math"/>
                <w:i/>
              </w:rPr>
            </m:ctrlPr>
          </m:dPr>
          <m:e>
            <m:r>
              <w:rPr>
                <w:rFonts w:ascii="Cambria Math" w:hAnsi="Cambria Math"/>
              </w:rPr>
              <m:t>x</m:t>
            </m:r>
          </m:e>
        </m:d>
      </m:oMath>
      <w:r w:rsidRPr="007407D8">
        <w:t xml:space="preserve"> и </w:t>
      </w:r>
      <m:oMath>
        <m:r>
          <w:rPr>
            <w:rFonts w:ascii="Cambria Math" w:hAnsi="Cambria Math"/>
          </w:rPr>
          <m:t>P(x)</m:t>
        </m:r>
      </m:oMath>
      <w:r w:rsidRPr="007407D8">
        <w:t xml:space="preserve">. Результаты сравнений значений </w:t>
      </w:r>
      <m:oMath>
        <m:r>
          <w:rPr>
            <w:rFonts w:ascii="Cambria Math" w:hAnsi="Cambria Math"/>
          </w:rPr>
          <m:t>f</m:t>
        </m:r>
        <m:d>
          <m:dPr>
            <m:ctrlPr>
              <w:rPr>
                <w:rFonts w:ascii="Cambria Math" w:hAnsi="Cambria Math"/>
                <w:i/>
              </w:rPr>
            </m:ctrlPr>
          </m:dPr>
          <m:e>
            <m:r>
              <w:rPr>
                <w:rFonts w:ascii="Cambria Math" w:hAnsi="Cambria Math"/>
              </w:rPr>
              <m:t>x</m:t>
            </m:r>
          </m:e>
        </m:d>
      </m:oMath>
      <w:r w:rsidRPr="007407D8">
        <w:t xml:space="preserve"> и </w:t>
      </w:r>
      <m:oMath>
        <m:r>
          <w:rPr>
            <w:rFonts w:ascii="Cambria Math" w:hAnsi="Cambria Math"/>
          </w:rPr>
          <m:t>P(x)</m:t>
        </m:r>
      </m:oMath>
      <w:r w:rsidRPr="007407D8">
        <w:t>представить в виде таблиц</w:t>
      </w:r>
    </w:p>
    <w:p w14:paraId="5094D0FF" w14:textId="725D13DF" w:rsidR="000D2123" w:rsidRPr="001C5F97" w:rsidRDefault="00C24406" w:rsidP="00C24406">
      <w:pPr>
        <w:pStyle w:val="afa"/>
        <w:numPr>
          <w:ilvl w:val="0"/>
          <w:numId w:val="2"/>
        </w:numPr>
        <w:jc w:val="both"/>
      </w:pPr>
      <w:r>
        <w:t>Провести интерполяцию для одного из вариантов функций.</w:t>
      </w:r>
    </w:p>
    <w:p w14:paraId="7822A4F8" w14:textId="77777777" w:rsidR="000D2123" w:rsidRPr="00E70B58" w:rsidRDefault="000D2123" w:rsidP="0076247E">
      <w:pPr>
        <w:tabs>
          <w:tab w:val="left" w:pos="3343"/>
        </w:tabs>
        <w:jc w:val="both"/>
        <w:rPr>
          <w:i/>
          <w:iCs/>
          <w:color w:val="FF0000"/>
        </w:rPr>
      </w:pPr>
      <w:r w:rsidRPr="00E70B58">
        <w:rPr>
          <w:i/>
          <w:iCs/>
          <w:color w:val="FF0000"/>
        </w:rPr>
        <w:t xml:space="preserve">                Студентам: Постарайтесь сначала написать собственный алгоритм.</w:t>
      </w:r>
    </w:p>
    <w:p w14:paraId="641FB23B" w14:textId="77777777" w:rsidR="000D2123" w:rsidRPr="00E70B58" w:rsidRDefault="000D2123" w:rsidP="0076247E">
      <w:pPr>
        <w:tabs>
          <w:tab w:val="left" w:pos="3343"/>
        </w:tabs>
        <w:jc w:val="both"/>
        <w:rPr>
          <w:i/>
          <w:iCs/>
          <w:color w:val="FF0000"/>
        </w:rPr>
      </w:pPr>
      <w:r w:rsidRPr="00E70B58">
        <w:rPr>
          <w:i/>
          <w:iCs/>
          <w:color w:val="FF0000"/>
        </w:rPr>
        <w:t xml:space="preserve">                                     Если это вызывает сложности, воспользуйтесь приведённым кодом.</w:t>
      </w:r>
    </w:p>
    <w:p w14:paraId="638E8E3E" w14:textId="77777777" w:rsidR="00E70B58" w:rsidRDefault="000D2123" w:rsidP="0076247E">
      <w:pPr>
        <w:jc w:val="both"/>
      </w:pPr>
      <w:r w:rsidRPr="001C5F97">
        <w:t xml:space="preserve">  </w:t>
      </w:r>
    </w:p>
    <w:p w14:paraId="2F057041" w14:textId="4FD96F45" w:rsidR="000D2123" w:rsidRPr="001C5F97" w:rsidRDefault="000D2123" w:rsidP="0076247E">
      <w:pPr>
        <w:jc w:val="both"/>
        <w:rPr>
          <w:lang w:val="en-US"/>
        </w:rPr>
      </w:pPr>
      <w:r w:rsidRPr="00E30956">
        <w:t xml:space="preserve"> </w:t>
      </w:r>
      <w:r w:rsidRPr="001C5F97">
        <w:rPr>
          <w:lang w:val="en-US"/>
        </w:rPr>
        <w:t>real x(0:100</w:t>
      </w:r>
      <w:proofErr w:type="gramStart"/>
      <w:r w:rsidRPr="001C5F97">
        <w:rPr>
          <w:lang w:val="en-US"/>
        </w:rPr>
        <w:t>),y</w:t>
      </w:r>
      <w:proofErr w:type="gramEnd"/>
      <w:r w:rsidRPr="001C5F97">
        <w:rPr>
          <w:lang w:val="en-US"/>
        </w:rPr>
        <w:t>(0:100),x1(0:100),y1(0:100)</w:t>
      </w:r>
    </w:p>
    <w:p w14:paraId="49A9B638" w14:textId="402F3984" w:rsidR="000D2123" w:rsidRPr="001C5F97" w:rsidRDefault="000D2123" w:rsidP="0076247E">
      <w:pPr>
        <w:jc w:val="both"/>
        <w:rPr>
          <w:lang w:val="en-US"/>
        </w:rPr>
      </w:pPr>
      <w:r w:rsidRPr="001C5F97">
        <w:rPr>
          <w:lang w:val="en-US"/>
        </w:rPr>
        <w:t xml:space="preserve">        real r(0:100,0:100</w:t>
      </w:r>
      <w:proofErr w:type="gramStart"/>
      <w:r w:rsidRPr="001C5F97">
        <w:rPr>
          <w:lang w:val="en-US"/>
        </w:rPr>
        <w:t>),p</w:t>
      </w:r>
      <w:proofErr w:type="gramEnd"/>
      <w:r w:rsidRPr="001C5F97">
        <w:rPr>
          <w:lang w:val="en-US"/>
        </w:rPr>
        <w:t xml:space="preserve">(0:100)                      </w:t>
      </w:r>
    </w:p>
    <w:p w14:paraId="0EC06CD2" w14:textId="77777777" w:rsidR="000D2123" w:rsidRPr="001C5F97" w:rsidRDefault="000D2123" w:rsidP="0076247E">
      <w:pPr>
        <w:jc w:val="both"/>
        <w:rPr>
          <w:lang w:val="en-US"/>
        </w:rPr>
      </w:pPr>
      <w:r w:rsidRPr="001C5F97">
        <w:rPr>
          <w:lang w:val="en-US"/>
        </w:rPr>
        <w:t xml:space="preserve">        </w:t>
      </w:r>
      <w:proofErr w:type="gramStart"/>
      <w:r w:rsidRPr="001C5F97">
        <w:rPr>
          <w:lang w:val="en-US"/>
        </w:rPr>
        <w:t>write(</w:t>
      </w:r>
      <w:proofErr w:type="gramEnd"/>
      <w:r w:rsidRPr="001C5F97">
        <w:rPr>
          <w:lang w:val="en-US"/>
        </w:rPr>
        <w:t>*,*) '</w:t>
      </w:r>
      <w:proofErr w:type="spellStart"/>
      <w:r w:rsidRPr="001C5F97">
        <w:rPr>
          <w:lang w:val="en-US"/>
        </w:rPr>
        <w:t>vvesti</w:t>
      </w:r>
      <w:proofErr w:type="spellEnd"/>
      <w:r w:rsidRPr="001C5F97">
        <w:rPr>
          <w:lang w:val="en-US"/>
        </w:rPr>
        <w:t xml:space="preserve"> a b n'</w:t>
      </w:r>
    </w:p>
    <w:p w14:paraId="071B6C0A" w14:textId="77777777" w:rsidR="000D2123" w:rsidRPr="001C5F97" w:rsidRDefault="000D2123" w:rsidP="0076247E">
      <w:pPr>
        <w:jc w:val="both"/>
        <w:rPr>
          <w:lang w:val="en-US"/>
        </w:rPr>
      </w:pPr>
      <w:r w:rsidRPr="001C5F97">
        <w:rPr>
          <w:lang w:val="en-US"/>
        </w:rPr>
        <w:t xml:space="preserve">        </w:t>
      </w:r>
      <w:proofErr w:type="gramStart"/>
      <w:r w:rsidRPr="001C5F97">
        <w:rPr>
          <w:lang w:val="en-US"/>
        </w:rPr>
        <w:t>read(</w:t>
      </w:r>
      <w:proofErr w:type="gramEnd"/>
      <w:r w:rsidRPr="001C5F97">
        <w:rPr>
          <w:lang w:val="en-US"/>
        </w:rPr>
        <w:t xml:space="preserve">*,*) </w:t>
      </w:r>
      <w:proofErr w:type="spellStart"/>
      <w:r w:rsidRPr="001C5F97">
        <w:rPr>
          <w:lang w:val="en-US"/>
        </w:rPr>
        <w:t>a,b,n</w:t>
      </w:r>
      <w:proofErr w:type="spellEnd"/>
    </w:p>
    <w:p w14:paraId="420C7481" w14:textId="77777777" w:rsidR="000D2123" w:rsidRPr="001C5F97" w:rsidRDefault="000D2123" w:rsidP="0076247E">
      <w:pPr>
        <w:jc w:val="both"/>
        <w:rPr>
          <w:color w:val="FF0000"/>
        </w:rPr>
      </w:pPr>
      <w:r w:rsidRPr="001C5F97">
        <w:rPr>
          <w:color w:val="FF0000"/>
          <w:lang w:val="en-US"/>
        </w:rPr>
        <w:t xml:space="preserve">  </w:t>
      </w:r>
      <w:r w:rsidRPr="001C5F97">
        <w:rPr>
          <w:color w:val="FF0000"/>
        </w:rPr>
        <w:t xml:space="preserve">! ----- шаг таблиц, аргумент, функция -----------------    </w:t>
      </w:r>
      <w:r w:rsidRPr="001C5F97">
        <w:t xml:space="preserve">        </w:t>
      </w:r>
    </w:p>
    <w:p w14:paraId="72DE4D88" w14:textId="77777777" w:rsidR="000D2123" w:rsidRPr="001C5F97" w:rsidRDefault="000D2123" w:rsidP="0076247E">
      <w:pPr>
        <w:jc w:val="both"/>
      </w:pPr>
      <w:r w:rsidRPr="001C5F97">
        <w:t xml:space="preserve">        </w:t>
      </w:r>
      <w:r w:rsidRPr="001C5F97">
        <w:rPr>
          <w:lang w:val="en-US"/>
        </w:rPr>
        <w:t>h</w:t>
      </w:r>
      <w:r w:rsidRPr="001C5F97">
        <w:t>=(</w:t>
      </w:r>
      <w:r w:rsidRPr="001C5F97">
        <w:rPr>
          <w:lang w:val="en-US"/>
        </w:rPr>
        <w:t>b</w:t>
      </w:r>
      <w:r w:rsidRPr="001C5F97">
        <w:t>-</w:t>
      </w:r>
      <w:r w:rsidRPr="001C5F97">
        <w:rPr>
          <w:lang w:val="en-US"/>
        </w:rPr>
        <w:t>a</w:t>
      </w:r>
      <w:r w:rsidRPr="001C5F97">
        <w:t>)/</w:t>
      </w:r>
      <w:r w:rsidRPr="001C5F97">
        <w:rPr>
          <w:lang w:val="en-US"/>
        </w:rPr>
        <w:t>n</w:t>
      </w:r>
    </w:p>
    <w:p w14:paraId="55513DFC" w14:textId="77777777" w:rsidR="000D2123" w:rsidRPr="001C5F97" w:rsidRDefault="000D2123" w:rsidP="0076247E">
      <w:pPr>
        <w:jc w:val="both"/>
        <w:rPr>
          <w:lang w:val="en-US"/>
        </w:rPr>
      </w:pPr>
      <w:r w:rsidRPr="001C5F97">
        <w:t xml:space="preserve">        </w:t>
      </w:r>
      <w:r w:rsidRPr="001C5F97">
        <w:rPr>
          <w:lang w:val="en-US"/>
        </w:rPr>
        <w:t xml:space="preserve">do </w:t>
      </w:r>
      <w:proofErr w:type="spellStart"/>
      <w:r w:rsidRPr="001C5F97">
        <w:rPr>
          <w:lang w:val="en-US"/>
        </w:rPr>
        <w:t>i</w:t>
      </w:r>
      <w:proofErr w:type="spellEnd"/>
      <w:r w:rsidRPr="001C5F97">
        <w:rPr>
          <w:lang w:val="en-US"/>
        </w:rPr>
        <w:t>=</w:t>
      </w:r>
      <w:proofErr w:type="gramStart"/>
      <w:r w:rsidRPr="001C5F97">
        <w:rPr>
          <w:lang w:val="en-US"/>
        </w:rPr>
        <w:t>0,n</w:t>
      </w:r>
      <w:proofErr w:type="gramEnd"/>
    </w:p>
    <w:p w14:paraId="28C3D5D3" w14:textId="77777777" w:rsidR="000D2123" w:rsidRPr="001C5F97" w:rsidRDefault="000D2123" w:rsidP="0076247E">
      <w:pPr>
        <w:jc w:val="both"/>
        <w:rPr>
          <w:lang w:val="en-US"/>
        </w:rPr>
      </w:pPr>
      <w:r w:rsidRPr="001C5F97">
        <w:rPr>
          <w:lang w:val="en-US"/>
        </w:rPr>
        <w:t xml:space="preserve">           x(</w:t>
      </w:r>
      <w:proofErr w:type="spellStart"/>
      <w:r w:rsidRPr="001C5F97">
        <w:rPr>
          <w:lang w:val="en-US"/>
        </w:rPr>
        <w:t>i</w:t>
      </w:r>
      <w:proofErr w:type="spellEnd"/>
      <w:r w:rsidRPr="001C5F97">
        <w:rPr>
          <w:lang w:val="en-US"/>
        </w:rPr>
        <w:t>)=h*</w:t>
      </w:r>
      <w:proofErr w:type="spellStart"/>
      <w:r w:rsidRPr="001C5F97">
        <w:rPr>
          <w:lang w:val="en-US"/>
        </w:rPr>
        <w:t>i</w:t>
      </w:r>
      <w:proofErr w:type="spellEnd"/>
    </w:p>
    <w:p w14:paraId="7BEEBAFE" w14:textId="77777777" w:rsidR="000D2123" w:rsidRPr="001C5F97" w:rsidRDefault="000D2123" w:rsidP="0076247E">
      <w:pPr>
        <w:jc w:val="both"/>
        <w:rPr>
          <w:lang w:val="en-US"/>
        </w:rPr>
      </w:pPr>
      <w:r w:rsidRPr="001C5F97">
        <w:rPr>
          <w:lang w:val="en-US"/>
        </w:rPr>
        <w:t xml:space="preserve">           y(</w:t>
      </w:r>
      <w:proofErr w:type="spellStart"/>
      <w:r w:rsidRPr="001C5F97">
        <w:rPr>
          <w:lang w:val="en-US"/>
        </w:rPr>
        <w:t>i</w:t>
      </w:r>
      <w:proofErr w:type="spellEnd"/>
      <w:r w:rsidRPr="001C5F97">
        <w:rPr>
          <w:lang w:val="en-US"/>
        </w:rPr>
        <w:t>)=f(x(</w:t>
      </w:r>
      <w:proofErr w:type="spellStart"/>
      <w:r w:rsidRPr="001C5F97">
        <w:rPr>
          <w:lang w:val="en-US"/>
        </w:rPr>
        <w:t>i</w:t>
      </w:r>
      <w:proofErr w:type="spellEnd"/>
      <w:r w:rsidRPr="001C5F97">
        <w:rPr>
          <w:lang w:val="en-US"/>
        </w:rPr>
        <w:t>))</w:t>
      </w:r>
    </w:p>
    <w:p w14:paraId="10889D16" w14:textId="77777777" w:rsidR="000D2123" w:rsidRPr="001C5F97" w:rsidRDefault="000D2123" w:rsidP="0076247E">
      <w:pPr>
        <w:jc w:val="both"/>
      </w:pPr>
      <w:r w:rsidRPr="001C5F97">
        <w:rPr>
          <w:lang w:val="en-US"/>
        </w:rPr>
        <w:t xml:space="preserve">        </w:t>
      </w:r>
      <w:proofErr w:type="spellStart"/>
      <w:r w:rsidRPr="001C5F97">
        <w:rPr>
          <w:lang w:val="en-US"/>
        </w:rPr>
        <w:t>enddo</w:t>
      </w:r>
      <w:proofErr w:type="spellEnd"/>
      <w:r w:rsidRPr="001C5F97">
        <w:t xml:space="preserve">  </w:t>
      </w:r>
    </w:p>
    <w:p w14:paraId="63FEFD60" w14:textId="77777777" w:rsidR="000D2123" w:rsidRPr="001C5F97" w:rsidRDefault="000D2123" w:rsidP="0076247E">
      <w:pPr>
        <w:jc w:val="both"/>
        <w:rPr>
          <w:color w:val="FF0000"/>
        </w:rPr>
      </w:pPr>
      <w:r w:rsidRPr="001C5F97">
        <w:t xml:space="preserve">   </w:t>
      </w:r>
      <w:r w:rsidRPr="001C5F97">
        <w:rPr>
          <w:color w:val="FF0000"/>
        </w:rPr>
        <w:t xml:space="preserve">  ! ----- аргумент, функция в серединах интервалов-----------------    </w:t>
      </w:r>
      <w:r w:rsidRPr="001C5F97">
        <w:t xml:space="preserve">     </w:t>
      </w:r>
    </w:p>
    <w:p w14:paraId="484B4868" w14:textId="77777777" w:rsidR="000D2123" w:rsidRPr="001C5F97" w:rsidRDefault="000D2123" w:rsidP="0076247E">
      <w:pPr>
        <w:jc w:val="both"/>
        <w:rPr>
          <w:lang w:val="en-US"/>
        </w:rPr>
      </w:pPr>
      <w:r w:rsidRPr="001C5F97">
        <w:t xml:space="preserve">        </w:t>
      </w:r>
      <w:r w:rsidRPr="001C5F97">
        <w:rPr>
          <w:lang w:val="en-US"/>
        </w:rPr>
        <w:t xml:space="preserve">do </w:t>
      </w:r>
      <w:proofErr w:type="spellStart"/>
      <w:r w:rsidRPr="001C5F97">
        <w:rPr>
          <w:lang w:val="en-US"/>
        </w:rPr>
        <w:t>i</w:t>
      </w:r>
      <w:proofErr w:type="spellEnd"/>
      <w:r w:rsidRPr="001C5F97">
        <w:rPr>
          <w:lang w:val="en-US"/>
        </w:rPr>
        <w:t>=</w:t>
      </w:r>
      <w:proofErr w:type="gramStart"/>
      <w:r w:rsidRPr="001C5F97">
        <w:rPr>
          <w:lang w:val="en-US"/>
        </w:rPr>
        <w:t>0,n</w:t>
      </w:r>
      <w:proofErr w:type="gramEnd"/>
      <w:r w:rsidRPr="001C5F97">
        <w:rPr>
          <w:lang w:val="en-US"/>
        </w:rPr>
        <w:t>-1</w:t>
      </w:r>
    </w:p>
    <w:p w14:paraId="0B259347" w14:textId="77777777" w:rsidR="000D2123" w:rsidRPr="001C5F97" w:rsidRDefault="000D2123" w:rsidP="0076247E">
      <w:pPr>
        <w:jc w:val="both"/>
        <w:rPr>
          <w:lang w:val="en-US"/>
        </w:rPr>
      </w:pPr>
      <w:r w:rsidRPr="001C5F97">
        <w:rPr>
          <w:lang w:val="en-US"/>
        </w:rPr>
        <w:t xml:space="preserve">           x1(</w:t>
      </w:r>
      <w:proofErr w:type="spellStart"/>
      <w:r w:rsidRPr="001C5F97">
        <w:rPr>
          <w:lang w:val="en-US"/>
        </w:rPr>
        <w:t>i</w:t>
      </w:r>
      <w:proofErr w:type="spellEnd"/>
      <w:r w:rsidRPr="001C5F97">
        <w:rPr>
          <w:lang w:val="en-US"/>
        </w:rPr>
        <w:t>)=h*</w:t>
      </w:r>
      <w:proofErr w:type="spellStart"/>
      <w:r w:rsidRPr="001C5F97">
        <w:rPr>
          <w:lang w:val="en-US"/>
        </w:rPr>
        <w:t>i+h</w:t>
      </w:r>
      <w:proofErr w:type="spellEnd"/>
      <w:r w:rsidRPr="001C5F97">
        <w:rPr>
          <w:lang w:val="en-US"/>
        </w:rPr>
        <w:t>/2</w:t>
      </w:r>
    </w:p>
    <w:p w14:paraId="3B8FC7EF" w14:textId="77777777" w:rsidR="000D2123" w:rsidRPr="001C5F97" w:rsidRDefault="000D2123" w:rsidP="0076247E">
      <w:pPr>
        <w:jc w:val="both"/>
        <w:rPr>
          <w:lang w:val="en-US"/>
        </w:rPr>
      </w:pPr>
      <w:r w:rsidRPr="001C5F97">
        <w:rPr>
          <w:lang w:val="en-US"/>
        </w:rPr>
        <w:t xml:space="preserve">           y1(</w:t>
      </w:r>
      <w:proofErr w:type="spellStart"/>
      <w:r w:rsidRPr="001C5F97">
        <w:rPr>
          <w:lang w:val="en-US"/>
        </w:rPr>
        <w:t>i</w:t>
      </w:r>
      <w:proofErr w:type="spellEnd"/>
      <w:r w:rsidRPr="001C5F97">
        <w:rPr>
          <w:lang w:val="en-US"/>
        </w:rPr>
        <w:t>)=f(x1(</w:t>
      </w:r>
      <w:proofErr w:type="spellStart"/>
      <w:r w:rsidRPr="001C5F97">
        <w:rPr>
          <w:lang w:val="en-US"/>
        </w:rPr>
        <w:t>i</w:t>
      </w:r>
      <w:proofErr w:type="spellEnd"/>
      <w:r w:rsidRPr="001C5F97">
        <w:rPr>
          <w:lang w:val="en-US"/>
        </w:rPr>
        <w:t>))</w:t>
      </w:r>
    </w:p>
    <w:p w14:paraId="15F5FE0F" w14:textId="77777777" w:rsidR="000D2123" w:rsidRPr="001C5F97" w:rsidRDefault="000D2123" w:rsidP="0076247E">
      <w:pPr>
        <w:jc w:val="both"/>
      </w:pPr>
      <w:r w:rsidRPr="001C5F97">
        <w:rPr>
          <w:lang w:val="en-US"/>
        </w:rPr>
        <w:t xml:space="preserve">        </w:t>
      </w:r>
      <w:proofErr w:type="spellStart"/>
      <w:r w:rsidRPr="001C5F97">
        <w:rPr>
          <w:lang w:val="en-US"/>
        </w:rPr>
        <w:t>enddo</w:t>
      </w:r>
      <w:proofErr w:type="spellEnd"/>
      <w:r w:rsidRPr="001C5F97">
        <w:t xml:space="preserve"> </w:t>
      </w:r>
    </w:p>
    <w:p w14:paraId="19203DF3" w14:textId="73F40F29" w:rsidR="000D2123" w:rsidRPr="00E70B58" w:rsidRDefault="000D2123" w:rsidP="0076247E">
      <w:pPr>
        <w:jc w:val="both"/>
        <w:rPr>
          <w:color w:val="FF0000"/>
        </w:rPr>
      </w:pPr>
      <w:r w:rsidRPr="00E70B58">
        <w:rPr>
          <w:color w:val="FF0000"/>
        </w:rPr>
        <w:lastRenderedPageBreak/>
        <w:t xml:space="preserve">      </w:t>
      </w:r>
      <w:proofErr w:type="gramStart"/>
      <w:r w:rsidRPr="00E70B58">
        <w:rPr>
          <w:color w:val="FF0000"/>
        </w:rPr>
        <w:t>!----</w:t>
      </w:r>
      <w:proofErr w:type="gramEnd"/>
      <w:r w:rsidRPr="00E70B58">
        <w:rPr>
          <w:color w:val="FF0000"/>
        </w:rPr>
        <w:t>реализация формулы (</w:t>
      </w:r>
      <w:r w:rsidR="005D0277">
        <w:rPr>
          <w:color w:val="FF0000"/>
        </w:rPr>
        <w:t>5</w:t>
      </w:r>
      <w:r w:rsidRPr="00E70B58">
        <w:rPr>
          <w:color w:val="FF0000"/>
        </w:rPr>
        <w:t xml:space="preserve">)   </w:t>
      </w:r>
    </w:p>
    <w:p w14:paraId="04F5451C" w14:textId="3224B50A" w:rsidR="000D2123" w:rsidRPr="005D0277" w:rsidRDefault="000D2123" w:rsidP="0076247E">
      <w:pPr>
        <w:jc w:val="both"/>
        <w:rPr>
          <w:color w:val="FF0000"/>
          <w:lang w:val="en-US"/>
        </w:rPr>
      </w:pPr>
      <w:r w:rsidRPr="005D0277">
        <w:rPr>
          <w:color w:val="FF0000"/>
        </w:rPr>
        <w:t xml:space="preserve">!------ </w:t>
      </w:r>
      <m:oMath>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n</m:t>
            </m:r>
          </m:sub>
        </m:sSub>
        <m:d>
          <m:dPr>
            <m:ctrlPr>
              <w:rPr>
                <w:rFonts w:ascii="Cambria Math" w:hAnsi="Cambria Math"/>
                <w:i/>
                <w:color w:val="FF0000"/>
              </w:rPr>
            </m:ctrlPr>
          </m:dPr>
          <m:e>
            <m:r>
              <w:rPr>
                <w:rFonts w:ascii="Cambria Math" w:hAnsi="Cambria Math"/>
                <w:color w:val="FF0000"/>
              </w:rPr>
              <m:t>x</m:t>
            </m:r>
          </m:e>
        </m:d>
        <m:r>
          <w:rPr>
            <w:rFonts w:ascii="Cambria Math" w:hAnsi="Cambria Math"/>
            <w:color w:val="FF0000"/>
          </w:rPr>
          <m:t>=</m:t>
        </m:r>
        <m:nary>
          <m:naryPr>
            <m:chr m:val="∑"/>
            <m:ctrlPr>
              <w:rPr>
                <w:rFonts w:ascii="Cambria Math" w:hAnsi="Cambria Math"/>
                <w:i/>
                <w:color w:val="FF0000"/>
              </w:rPr>
            </m:ctrlPr>
          </m:naryPr>
          <m:sub>
            <m:r>
              <w:rPr>
                <w:rFonts w:ascii="Cambria Math" w:hAnsi="Cambria Math"/>
                <w:color w:val="FF0000"/>
              </w:rPr>
              <m:t>i=0</m:t>
            </m:r>
          </m:sub>
          <m:sup>
            <m:r>
              <w:rPr>
                <w:rFonts w:ascii="Cambria Math" w:hAnsi="Cambria Math"/>
                <w:color w:val="FF0000"/>
              </w:rPr>
              <m:t>n</m:t>
            </m:r>
          </m:sup>
          <m:e>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m:t>
                </m:r>
              </m:sub>
            </m:sSub>
            <m:f>
              <m:fPr>
                <m:ctrlPr>
                  <w:rPr>
                    <w:rFonts w:ascii="Cambria Math" w:hAnsi="Cambria Math"/>
                    <w:i/>
                    <w:color w:val="FF0000"/>
                  </w:rPr>
                </m:ctrlPr>
              </m:fPr>
              <m:num>
                <m:d>
                  <m:dPr>
                    <m:ctrlPr>
                      <w:rPr>
                        <w:rFonts w:ascii="Cambria Math" w:hAnsi="Cambria Math"/>
                        <w:i/>
                        <w:color w:val="FF0000"/>
                      </w:rPr>
                    </m:ctrlPr>
                  </m:dPr>
                  <m:e>
                    <m:r>
                      <w:rPr>
                        <w:rFonts w:ascii="Cambria Math" w:hAnsi="Cambria Math"/>
                        <w:color w:val="FF0000"/>
                      </w:rPr>
                      <m:t>x-</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0</m:t>
                        </m:r>
                      </m:sub>
                    </m:sSub>
                  </m:e>
                </m:d>
                <m:d>
                  <m:dPr>
                    <m:ctrlPr>
                      <w:rPr>
                        <w:rFonts w:ascii="Cambria Math" w:hAnsi="Cambria Math"/>
                        <w:i/>
                        <w:color w:val="FF0000"/>
                      </w:rPr>
                    </m:ctrlPr>
                  </m:dPr>
                  <m:e>
                    <m:r>
                      <w:rPr>
                        <w:rFonts w:ascii="Cambria Math" w:hAnsi="Cambria Math"/>
                        <w:color w:val="FF0000"/>
                      </w:rPr>
                      <m:t>x-</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1</m:t>
                        </m:r>
                      </m:sub>
                    </m:sSub>
                  </m:e>
                </m:d>
                <m:d>
                  <m:dPr>
                    <m:ctrlPr>
                      <w:rPr>
                        <w:rFonts w:ascii="Cambria Math" w:hAnsi="Cambria Math"/>
                        <w:i/>
                        <w:color w:val="FF0000"/>
                      </w:rPr>
                    </m:ctrlPr>
                  </m:dPr>
                  <m:e>
                    <m:r>
                      <w:rPr>
                        <w:rFonts w:ascii="Cambria Math" w:hAnsi="Cambria Math"/>
                        <w:color w:val="FF0000"/>
                      </w:rPr>
                      <m:t>x-</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2</m:t>
                        </m:r>
                      </m:sub>
                    </m:sSub>
                  </m:e>
                </m:d>
                <m:r>
                  <m:rPr>
                    <m:nor/>
                  </m:rPr>
                  <w:rPr>
                    <w:color w:val="FF0000"/>
                  </w:rPr>
                  <m:t>....</m:t>
                </m:r>
                <m:d>
                  <m:dPr>
                    <m:ctrlPr>
                      <w:rPr>
                        <w:rFonts w:ascii="Cambria Math" w:hAnsi="Cambria Math"/>
                        <w:i/>
                        <w:color w:val="FF0000"/>
                      </w:rPr>
                    </m:ctrlPr>
                  </m:dPr>
                  <m:e>
                    <m:r>
                      <w:rPr>
                        <w:rFonts w:ascii="Cambria Math" w:hAnsi="Cambria Math"/>
                        <w:color w:val="FF0000"/>
                      </w:rPr>
                      <m:t>x-</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i-1</m:t>
                        </m:r>
                      </m:sub>
                    </m:sSub>
                  </m:e>
                </m:d>
                <m:d>
                  <m:dPr>
                    <m:ctrlPr>
                      <w:rPr>
                        <w:rFonts w:ascii="Cambria Math" w:hAnsi="Cambria Math"/>
                        <w:i/>
                        <w:color w:val="FF0000"/>
                      </w:rPr>
                    </m:ctrlPr>
                  </m:dPr>
                  <m:e>
                    <m:r>
                      <w:rPr>
                        <w:rFonts w:ascii="Cambria Math" w:hAnsi="Cambria Math"/>
                        <w:color w:val="FF0000"/>
                      </w:rPr>
                      <m:t>x-</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i+1</m:t>
                        </m:r>
                      </m:sub>
                    </m:sSub>
                  </m:e>
                </m:d>
                <m:r>
                  <m:rPr>
                    <m:nor/>
                  </m:rPr>
                  <w:rPr>
                    <w:color w:val="FF0000"/>
                  </w:rPr>
                  <m:t>....</m:t>
                </m:r>
                <m:d>
                  <m:dPr>
                    <m:ctrlPr>
                      <w:rPr>
                        <w:rFonts w:ascii="Cambria Math" w:hAnsi="Cambria Math"/>
                        <w:i/>
                        <w:color w:val="FF0000"/>
                      </w:rPr>
                    </m:ctrlPr>
                  </m:dPr>
                  <m:e>
                    <m:r>
                      <w:rPr>
                        <w:rFonts w:ascii="Cambria Math" w:hAnsi="Cambria Math"/>
                        <w:color w:val="FF0000"/>
                      </w:rPr>
                      <m:t>x-</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n</m:t>
                        </m:r>
                      </m:sub>
                    </m:sSub>
                  </m:e>
                </m:d>
              </m:num>
              <m:den>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0</m:t>
                        </m:r>
                      </m:sub>
                    </m:sSub>
                  </m:e>
                </m:d>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1</m:t>
                        </m:r>
                      </m:sub>
                    </m:sSub>
                  </m:e>
                </m:d>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2</m:t>
                        </m:r>
                      </m:sub>
                    </m:sSub>
                  </m:e>
                </m:d>
                <m:r>
                  <m:rPr>
                    <m:nor/>
                  </m:rPr>
                  <w:rPr>
                    <w:color w:val="FF0000"/>
                  </w:rPr>
                  <m:t>....</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i-1</m:t>
                        </m:r>
                      </m:sub>
                    </m:sSub>
                  </m:e>
                </m:d>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i+1</m:t>
                        </m:r>
                      </m:sub>
                    </m:sSub>
                  </m:e>
                </m:d>
                <m:r>
                  <m:rPr>
                    <m:nor/>
                  </m:rPr>
                  <w:rPr>
                    <w:color w:val="FF0000"/>
                  </w:rPr>
                  <m:t>....</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n</m:t>
                        </m:r>
                      </m:sub>
                    </m:sSub>
                  </m:e>
                </m:d>
              </m:den>
            </m:f>
          </m:e>
        </m:nary>
      </m:oMath>
      <w:r w:rsidRPr="005D0277">
        <w:rPr>
          <w:color w:val="FF0000"/>
        </w:rPr>
        <w:t xml:space="preserve">      </w:t>
      </w:r>
      <w:r w:rsidRPr="005D0277">
        <w:rPr>
          <w:color w:val="FF0000"/>
          <w:lang w:val="en-US"/>
        </w:rPr>
        <w:t>(</w:t>
      </w:r>
      <w:r w:rsidR="005D0277" w:rsidRPr="00EF1A0E">
        <w:rPr>
          <w:color w:val="FF0000"/>
          <w:lang w:val="en-US"/>
        </w:rPr>
        <w:t>5</w:t>
      </w:r>
      <w:r w:rsidRPr="005D0277">
        <w:rPr>
          <w:color w:val="FF0000"/>
          <w:lang w:val="en-US"/>
        </w:rPr>
        <w:t>)</w:t>
      </w:r>
    </w:p>
    <w:p w14:paraId="5068EEA1" w14:textId="1A0EA7CD" w:rsidR="000D2123" w:rsidRPr="00F2516A" w:rsidRDefault="009A43EB" w:rsidP="0076247E">
      <w:pPr>
        <w:jc w:val="both"/>
        <w:rPr>
          <w:i/>
        </w:rPr>
      </w:pPr>
      <w:r w:rsidRPr="001C5F97">
        <w:rPr>
          <w:noProof/>
        </w:rPr>
        <mc:AlternateContent>
          <mc:Choice Requires="wps">
            <w:drawing>
              <wp:anchor distT="0" distB="0" distL="114300" distR="114300" simplePos="0" relativeHeight="251692544" behindDoc="0" locked="0" layoutInCell="1" allowOverlap="1" wp14:anchorId="621DC293" wp14:editId="4AB18555">
                <wp:simplePos x="0" y="0"/>
                <wp:positionH relativeFrom="column">
                  <wp:posOffset>-116967</wp:posOffset>
                </wp:positionH>
                <wp:positionV relativeFrom="paragraph">
                  <wp:posOffset>99949</wp:posOffset>
                </wp:positionV>
                <wp:extent cx="432816" cy="2139696"/>
                <wp:effectExtent l="38100" t="0" r="24765" b="13335"/>
                <wp:wrapNone/>
                <wp:docPr id="2142" name="Левая фигурная скобка 2142"/>
                <wp:cNvGraphicFramePr/>
                <a:graphic xmlns:a="http://schemas.openxmlformats.org/drawingml/2006/main">
                  <a:graphicData uri="http://schemas.microsoft.com/office/word/2010/wordprocessingShape">
                    <wps:wsp>
                      <wps:cNvSpPr/>
                      <wps:spPr>
                        <a:xfrm>
                          <a:off x="0" y="0"/>
                          <a:ext cx="432816" cy="2139696"/>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86EAF9" id="Левая фигурная скобка 2142" o:spid="_x0000_s1026" type="#_x0000_t87" style="position:absolute;margin-left:-9.2pt;margin-top:7.85pt;width:34.1pt;height:168.5pt;z-index:251692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" adj="364" strokecolor="#5b9bd5 [3204]" strokeweight=".5pt">
                <v:stroke joinstyle="miter"/>
              </v:shape>
            </w:pict>
          </mc:Fallback>
        </mc:AlternateContent>
      </w:r>
      <w:r w:rsidR="000D2123" w:rsidRPr="00F2516A">
        <w:t xml:space="preserve">         </w:t>
      </w:r>
      <w:r w:rsidR="000D2123" w:rsidRPr="001C5F97">
        <w:rPr>
          <w:lang w:val="en-US"/>
        </w:rPr>
        <w:t>do</w:t>
      </w:r>
      <w:r w:rsidR="000D2123" w:rsidRPr="00F2516A">
        <w:t xml:space="preserve"> </w:t>
      </w:r>
      <w:r w:rsidR="000D2123" w:rsidRPr="001C5F97">
        <w:rPr>
          <w:lang w:val="en-US"/>
        </w:rPr>
        <w:t>k</w:t>
      </w:r>
      <w:r w:rsidR="000D2123" w:rsidRPr="00F2516A">
        <w:t>=</w:t>
      </w:r>
      <w:proofErr w:type="gramStart"/>
      <w:r w:rsidR="000D2123" w:rsidRPr="00F2516A">
        <w:t>0,</w:t>
      </w:r>
      <w:r w:rsidR="000D2123" w:rsidRPr="001C5F97">
        <w:rPr>
          <w:lang w:val="en-US"/>
        </w:rPr>
        <w:t>n</w:t>
      </w:r>
      <w:proofErr w:type="gramEnd"/>
      <w:r w:rsidR="000D2123" w:rsidRPr="00F2516A">
        <w:t xml:space="preserve">-1    </w:t>
      </w:r>
      <w:r w:rsidR="000D2123" w:rsidRPr="00F2516A">
        <w:rPr>
          <w:i/>
          <w:color w:val="FF0000"/>
        </w:rPr>
        <w:t>!--</w:t>
      </w:r>
      <w:r w:rsidR="000D2123" w:rsidRPr="005D0277">
        <w:rPr>
          <w:i/>
          <w:color w:val="FF0000"/>
        </w:rPr>
        <w:t>цикл</w:t>
      </w:r>
      <w:r w:rsidR="000D2123" w:rsidRPr="00F2516A">
        <w:rPr>
          <w:i/>
          <w:color w:val="FF0000"/>
        </w:rPr>
        <w:t xml:space="preserve"> </w:t>
      </w:r>
      <w:r w:rsidR="000D2123" w:rsidRPr="005D0277">
        <w:rPr>
          <w:i/>
          <w:color w:val="FF0000"/>
        </w:rPr>
        <w:t>по</w:t>
      </w:r>
      <w:r w:rsidR="000D2123" w:rsidRPr="00F2516A">
        <w:rPr>
          <w:i/>
          <w:color w:val="FF0000"/>
        </w:rPr>
        <w:t xml:space="preserve"> </w:t>
      </w:r>
      <m:oMath>
        <m:r>
          <w:rPr>
            <w:rFonts w:ascii="Cambria Math" w:hAnsi="Cambria Math"/>
            <w:color w:val="FF0000"/>
          </w:rPr>
          <m:t>x</m:t>
        </m:r>
        <m:r>
          <w:rPr>
            <w:rFonts w:ascii="Cambria Math" w:hAnsi="Cambria Math"/>
            <w:color w:val="FF0000"/>
          </w:rPr>
          <m:t>≡</m:t>
        </m:r>
        <m:r>
          <w:rPr>
            <w:rFonts w:ascii="Cambria Math" w:hAnsi="Cambria Math"/>
            <w:color w:val="FF0000"/>
            <w:lang w:val="en-US"/>
          </w:rPr>
          <m:t>x</m:t>
        </m:r>
        <m:r>
          <w:rPr>
            <w:rFonts w:ascii="Cambria Math" w:hAnsi="Cambria Math"/>
            <w:color w:val="FF0000"/>
          </w:rPr>
          <m:t>1</m:t>
        </m:r>
      </m:oMath>
    </w:p>
    <w:p w14:paraId="64977DD0" w14:textId="0B0F5445" w:rsidR="000D2123" w:rsidRPr="001C5F97" w:rsidRDefault="009A43EB" w:rsidP="0076247E">
      <w:pPr>
        <w:jc w:val="both"/>
        <w:rPr>
          <w:lang w:val="en-US"/>
        </w:rPr>
      </w:pPr>
      <w:r w:rsidRPr="001C5F97">
        <w:rPr>
          <w:noProof/>
          <w:lang w:val="en-US"/>
        </w:rPr>
        <mc:AlternateContent>
          <mc:Choice Requires="wps">
            <w:drawing>
              <wp:anchor distT="0" distB="0" distL="114300" distR="114300" simplePos="0" relativeHeight="251691520" behindDoc="0" locked="0" layoutInCell="1" allowOverlap="1" wp14:anchorId="66208600" wp14:editId="1754FB80">
                <wp:simplePos x="0" y="0"/>
                <wp:positionH relativeFrom="column">
                  <wp:posOffset>212217</wp:posOffset>
                </wp:positionH>
                <wp:positionV relativeFrom="paragraph">
                  <wp:posOffset>80010</wp:posOffset>
                </wp:positionV>
                <wp:extent cx="225552" cy="1828800"/>
                <wp:effectExtent l="38100" t="0" r="22225" b="19050"/>
                <wp:wrapNone/>
                <wp:docPr id="2141" name="Левая фигурная скобка 2141"/>
                <wp:cNvGraphicFramePr/>
                <a:graphic xmlns:a="http://schemas.openxmlformats.org/drawingml/2006/main">
                  <a:graphicData uri="http://schemas.microsoft.com/office/word/2010/wordprocessingShape">
                    <wps:wsp>
                      <wps:cNvSpPr/>
                      <wps:spPr>
                        <a:xfrm>
                          <a:off x="0" y="0"/>
                          <a:ext cx="225552" cy="18288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5FC754" id="Левая фигурная скобка 2141" o:spid="_x0000_s1026" type="#_x0000_t87" style="position:absolute;margin-left:16.7pt;margin-top:6.3pt;width:17.75pt;height:2in;z-index:251691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" adj="222" strokecolor="#5b9bd5 [3204]" strokeweight=".5pt">
                <v:stroke joinstyle="miter"/>
              </v:shape>
            </w:pict>
          </mc:Fallback>
        </mc:AlternateContent>
      </w:r>
      <w:r w:rsidR="000D2123" w:rsidRPr="00F2516A">
        <w:rPr>
          <w:lang w:val="en-US"/>
        </w:rPr>
        <w:t xml:space="preserve">            </w:t>
      </w:r>
      <w:r w:rsidR="000D2123" w:rsidRPr="001C5F97">
        <w:rPr>
          <w:lang w:val="en-US"/>
        </w:rPr>
        <w:t xml:space="preserve">do </w:t>
      </w:r>
      <w:proofErr w:type="spellStart"/>
      <w:r w:rsidR="000D2123" w:rsidRPr="001C5F97">
        <w:rPr>
          <w:lang w:val="en-US"/>
        </w:rPr>
        <w:t>i</w:t>
      </w:r>
      <w:proofErr w:type="spellEnd"/>
      <w:r w:rsidR="000D2123" w:rsidRPr="001C5F97">
        <w:rPr>
          <w:lang w:val="en-US"/>
        </w:rPr>
        <w:t>=</w:t>
      </w:r>
      <w:proofErr w:type="gramStart"/>
      <w:r w:rsidR="000D2123" w:rsidRPr="001C5F97">
        <w:rPr>
          <w:lang w:val="en-US"/>
        </w:rPr>
        <w:t>0,n</w:t>
      </w:r>
      <w:proofErr w:type="gramEnd"/>
      <w:r w:rsidR="000D2123" w:rsidRPr="001C5F97">
        <w:rPr>
          <w:lang w:val="en-US"/>
        </w:rPr>
        <w:t xml:space="preserve">     </w:t>
      </w:r>
      <w:r w:rsidR="000D2123" w:rsidRPr="005D0277">
        <w:rPr>
          <w:i/>
          <w:color w:val="FF0000"/>
          <w:lang w:val="en-US"/>
        </w:rPr>
        <w:t>!--</w:t>
      </w:r>
      <w:r w:rsidR="000D2123" w:rsidRPr="005D0277">
        <w:rPr>
          <w:i/>
          <w:color w:val="FF0000"/>
        </w:rPr>
        <w:t>цикл</w:t>
      </w:r>
      <w:r w:rsidR="000D2123" w:rsidRPr="005D0277">
        <w:rPr>
          <w:i/>
          <w:color w:val="FF0000"/>
          <w:lang w:val="en-US"/>
        </w:rPr>
        <w:t xml:space="preserve"> </w:t>
      </w:r>
      <w:r w:rsidR="000D2123" w:rsidRPr="005D0277">
        <w:rPr>
          <w:i/>
          <w:color w:val="FF0000"/>
        </w:rPr>
        <w:t>по</w:t>
      </w:r>
      <w:r w:rsidR="000D2123" w:rsidRPr="005D0277">
        <w:rPr>
          <w:i/>
          <w:color w:val="FF0000"/>
          <w:lang w:val="en-US"/>
        </w:rPr>
        <w:t xml:space="preserve"> </w:t>
      </w:r>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lang w:val="en-US"/>
              </w:rPr>
              <m:t>i</m:t>
            </m:r>
          </m:sub>
        </m:sSub>
      </m:oMath>
    </w:p>
    <w:p w14:paraId="22C280E9" w14:textId="19B563FF" w:rsidR="000D2123" w:rsidRPr="001C5F97" w:rsidRDefault="000D2123" w:rsidP="0076247E">
      <w:pPr>
        <w:jc w:val="both"/>
      </w:pPr>
      <w:r w:rsidRPr="001C5F97">
        <w:rPr>
          <w:lang w:val="en-US"/>
        </w:rPr>
        <w:t xml:space="preserve">               u</w:t>
      </w:r>
      <w:r w:rsidRPr="001C5F97">
        <w:t>=1</w:t>
      </w:r>
    </w:p>
    <w:p w14:paraId="1AD83726" w14:textId="5415CA14" w:rsidR="000D2123" w:rsidRPr="001C5F97" w:rsidRDefault="000D2123" w:rsidP="0076247E">
      <w:pPr>
        <w:jc w:val="both"/>
      </w:pPr>
      <w:r w:rsidRPr="001C5F97">
        <w:t xml:space="preserve">               </w:t>
      </w:r>
      <w:r w:rsidRPr="001C5F97">
        <w:rPr>
          <w:lang w:val="en-US"/>
        </w:rPr>
        <w:t>d</w:t>
      </w:r>
      <w:r w:rsidRPr="001C5F97">
        <w:t xml:space="preserve">=1 </w:t>
      </w:r>
    </w:p>
    <w:p w14:paraId="73C871BC" w14:textId="17154FC0" w:rsidR="000D2123" w:rsidRPr="001C5F97" w:rsidRDefault="00283020" w:rsidP="0076247E">
      <w:pPr>
        <w:jc w:val="both"/>
      </w:pPr>
      <w:r w:rsidRPr="001C5F97">
        <w:rPr>
          <w:noProof/>
        </w:rPr>
        <mc:AlternateContent>
          <mc:Choice Requires="wps">
            <w:drawing>
              <wp:anchor distT="0" distB="0" distL="114300" distR="114300" simplePos="0" relativeHeight="251690496" behindDoc="0" locked="0" layoutInCell="1" allowOverlap="1" wp14:anchorId="27A12DCD" wp14:editId="32412D60">
                <wp:simplePos x="0" y="0"/>
                <wp:positionH relativeFrom="column">
                  <wp:posOffset>395097</wp:posOffset>
                </wp:positionH>
                <wp:positionV relativeFrom="paragraph">
                  <wp:posOffset>86868</wp:posOffset>
                </wp:positionV>
                <wp:extent cx="137287" cy="938784"/>
                <wp:effectExtent l="38100" t="0" r="15240" b="13970"/>
                <wp:wrapNone/>
                <wp:docPr id="2140" name="Левая фигурная скобка 2140"/>
                <wp:cNvGraphicFramePr/>
                <a:graphic xmlns:a="http://schemas.openxmlformats.org/drawingml/2006/main">
                  <a:graphicData uri="http://schemas.microsoft.com/office/word/2010/wordprocessingShape">
                    <wps:wsp>
                      <wps:cNvSpPr/>
                      <wps:spPr>
                        <a:xfrm>
                          <a:off x="0" y="0"/>
                          <a:ext cx="137287" cy="938784"/>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DF963D" id="Левая фигурная скобка 2140" o:spid="_x0000_s1026" type="#_x0000_t87" style="position:absolute;margin-left:31.1pt;margin-top:6.85pt;width:10.8pt;height:73.9pt;z-index:251690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" adj="263" strokecolor="#5b9bd5 [3204]" strokeweight=".5pt">
                <v:stroke joinstyle="miter"/>
              </v:shape>
            </w:pict>
          </mc:Fallback>
        </mc:AlternateContent>
      </w:r>
      <w:r w:rsidR="000D2123" w:rsidRPr="001C5F97">
        <w:t xml:space="preserve">              </w:t>
      </w:r>
      <w:r w:rsidR="000D2123" w:rsidRPr="001C5F97">
        <w:rPr>
          <w:lang w:val="en-US"/>
        </w:rPr>
        <w:t>do</w:t>
      </w:r>
      <w:r w:rsidR="000D2123" w:rsidRPr="001C5F97">
        <w:t xml:space="preserve"> </w:t>
      </w:r>
      <w:r w:rsidR="000D2123" w:rsidRPr="001C5F97">
        <w:rPr>
          <w:lang w:val="en-US"/>
        </w:rPr>
        <w:t>j</w:t>
      </w:r>
      <w:r w:rsidR="000D2123" w:rsidRPr="001C5F97">
        <w:t>=</w:t>
      </w:r>
      <w:proofErr w:type="gramStart"/>
      <w:r w:rsidR="000D2123" w:rsidRPr="001C5F97">
        <w:t>0,</w:t>
      </w:r>
      <w:r w:rsidR="000D2123" w:rsidRPr="001C5F97">
        <w:rPr>
          <w:lang w:val="en-US"/>
        </w:rPr>
        <w:t>n</w:t>
      </w:r>
      <w:proofErr w:type="gramEnd"/>
      <w:r w:rsidR="000D2123" w:rsidRPr="001C5F97">
        <w:t xml:space="preserve"> </w:t>
      </w:r>
      <w:r w:rsidR="000D2123" w:rsidRPr="005D0277">
        <w:rPr>
          <w:i/>
          <w:color w:val="FF0000"/>
        </w:rPr>
        <w:t xml:space="preserve">!--цикл по </w:t>
      </w:r>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j</m:t>
            </m:r>
          </m:sub>
        </m:sSub>
      </m:oMath>
      <w:r w:rsidR="000D2123" w:rsidRPr="005D0277">
        <w:rPr>
          <w:i/>
          <w:color w:val="FF0000"/>
        </w:rPr>
        <w:t xml:space="preserve"> в сомножителях: числитель </w:t>
      </w:r>
      <m:oMath>
        <m:r>
          <w:rPr>
            <w:rFonts w:ascii="Cambria Math" w:hAnsi="Cambria Math"/>
            <w:color w:val="FF0000"/>
          </w:rPr>
          <m:t>(x-</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j</m:t>
            </m:r>
          </m:sub>
        </m:sSub>
        <m:r>
          <w:rPr>
            <w:rFonts w:ascii="Cambria Math" w:hAnsi="Cambria Math"/>
            <w:color w:val="FF0000"/>
          </w:rPr>
          <m:t>)</m:t>
        </m:r>
      </m:oMath>
      <w:r w:rsidR="000D2123" w:rsidRPr="005D0277">
        <w:rPr>
          <w:i/>
          <w:color w:val="FF0000"/>
        </w:rPr>
        <w:t xml:space="preserve"> и знаменатель </w:t>
      </w:r>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i</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j</m:t>
            </m:r>
          </m:sub>
        </m:sSub>
        <m:r>
          <w:rPr>
            <w:rFonts w:ascii="Cambria Math" w:hAnsi="Cambria Math"/>
            <w:color w:val="FF0000"/>
          </w:rPr>
          <m:t>)</m:t>
        </m:r>
      </m:oMath>
    </w:p>
    <w:p w14:paraId="6BC03DB1" w14:textId="77777777" w:rsidR="000D2123" w:rsidRPr="001C5F97" w:rsidRDefault="000D2123" w:rsidP="0076247E">
      <w:pPr>
        <w:jc w:val="both"/>
        <w:rPr>
          <w:lang w:val="en-US"/>
        </w:rPr>
      </w:pPr>
      <w:r w:rsidRPr="001C5F97">
        <w:t xml:space="preserve">                     </w:t>
      </w:r>
      <w:r w:rsidRPr="001C5F97">
        <w:rPr>
          <w:lang w:val="en-US"/>
        </w:rPr>
        <w:t>if (</w:t>
      </w:r>
      <w:proofErr w:type="spellStart"/>
      <w:r w:rsidRPr="001C5F97">
        <w:rPr>
          <w:lang w:val="en-US"/>
        </w:rPr>
        <w:t>i.</w:t>
      </w:r>
      <w:proofErr w:type="gramStart"/>
      <w:r w:rsidRPr="001C5F97">
        <w:rPr>
          <w:lang w:val="en-US"/>
        </w:rPr>
        <w:t>ne.j</w:t>
      </w:r>
      <w:proofErr w:type="spellEnd"/>
      <w:proofErr w:type="gramEnd"/>
      <w:r w:rsidRPr="001C5F97">
        <w:rPr>
          <w:lang w:val="en-US"/>
        </w:rPr>
        <w:t>) then</w:t>
      </w:r>
    </w:p>
    <w:p w14:paraId="490BAE01" w14:textId="77777777" w:rsidR="000D2123" w:rsidRPr="001C5F97" w:rsidRDefault="000D2123" w:rsidP="0076247E">
      <w:pPr>
        <w:jc w:val="both"/>
        <w:rPr>
          <w:lang w:val="en-US"/>
        </w:rPr>
      </w:pPr>
      <w:r w:rsidRPr="001C5F97">
        <w:rPr>
          <w:lang w:val="en-US"/>
        </w:rPr>
        <w:t xml:space="preserve">                         u=u*(x1(k)-x(j))</w:t>
      </w:r>
    </w:p>
    <w:p w14:paraId="601F3C32" w14:textId="77777777" w:rsidR="000D2123" w:rsidRPr="001C5F97" w:rsidRDefault="000D2123" w:rsidP="0076247E">
      <w:pPr>
        <w:jc w:val="both"/>
        <w:rPr>
          <w:lang w:val="en-US"/>
        </w:rPr>
      </w:pPr>
      <w:r w:rsidRPr="001C5F97">
        <w:rPr>
          <w:lang w:val="en-US"/>
        </w:rPr>
        <w:t xml:space="preserve">                         d=d*(x(</w:t>
      </w:r>
      <w:proofErr w:type="spellStart"/>
      <w:r w:rsidRPr="001C5F97">
        <w:rPr>
          <w:lang w:val="en-US"/>
        </w:rPr>
        <w:t>i</w:t>
      </w:r>
      <w:proofErr w:type="spellEnd"/>
      <w:r w:rsidRPr="001C5F97">
        <w:rPr>
          <w:lang w:val="en-US"/>
        </w:rPr>
        <w:t>)-x(j))</w:t>
      </w:r>
    </w:p>
    <w:p w14:paraId="29553038" w14:textId="77777777" w:rsidR="000D2123" w:rsidRPr="001C5F97" w:rsidRDefault="000D2123" w:rsidP="0076247E">
      <w:pPr>
        <w:jc w:val="both"/>
        <w:rPr>
          <w:lang w:val="en-US"/>
        </w:rPr>
      </w:pPr>
      <w:r w:rsidRPr="001C5F97">
        <w:rPr>
          <w:lang w:val="en-US"/>
        </w:rPr>
        <w:t xml:space="preserve">                     endif</w:t>
      </w:r>
    </w:p>
    <w:p w14:paraId="442796F4" w14:textId="35EF6994" w:rsidR="000D2123" w:rsidRPr="001C5F97" w:rsidRDefault="000D2123" w:rsidP="0076247E">
      <w:pPr>
        <w:jc w:val="both"/>
        <w:rPr>
          <w:lang w:val="en-US"/>
        </w:rPr>
      </w:pPr>
      <w:r w:rsidRPr="001C5F97">
        <w:rPr>
          <w:lang w:val="en-US"/>
        </w:rPr>
        <w:t xml:space="preserve">               </w:t>
      </w:r>
      <w:proofErr w:type="spellStart"/>
      <w:r w:rsidRPr="001C5F97">
        <w:rPr>
          <w:lang w:val="en-US"/>
        </w:rPr>
        <w:t>enddo</w:t>
      </w:r>
      <w:proofErr w:type="spellEnd"/>
      <w:r w:rsidRPr="001C5F97">
        <w:rPr>
          <w:lang w:val="en-US"/>
        </w:rPr>
        <w:t xml:space="preserve"> </w:t>
      </w:r>
    </w:p>
    <w:p w14:paraId="3DD6FAD6" w14:textId="77777777" w:rsidR="000D2123" w:rsidRPr="001C5F97" w:rsidRDefault="000D2123" w:rsidP="0076247E">
      <w:pPr>
        <w:jc w:val="both"/>
        <w:rPr>
          <w:lang w:val="en-US"/>
        </w:rPr>
      </w:pPr>
      <w:r w:rsidRPr="001C5F97">
        <w:rPr>
          <w:lang w:val="en-US"/>
        </w:rPr>
        <w:t xml:space="preserve">                  r(</w:t>
      </w:r>
      <w:proofErr w:type="spellStart"/>
      <w:proofErr w:type="gramStart"/>
      <w:r w:rsidRPr="001C5F97">
        <w:rPr>
          <w:lang w:val="en-US"/>
        </w:rPr>
        <w:t>k,i</w:t>
      </w:r>
      <w:proofErr w:type="spellEnd"/>
      <w:proofErr w:type="gramEnd"/>
      <w:r w:rsidRPr="001C5F97">
        <w:rPr>
          <w:lang w:val="en-US"/>
        </w:rPr>
        <w:t>)=u/d</w:t>
      </w:r>
    </w:p>
    <w:p w14:paraId="7B61C8AB" w14:textId="3CB21634" w:rsidR="000D2123" w:rsidRPr="001C5F97" w:rsidRDefault="000D2123" w:rsidP="0076247E">
      <w:pPr>
        <w:jc w:val="both"/>
        <w:rPr>
          <w:lang w:val="en-US"/>
        </w:rPr>
      </w:pPr>
      <w:r w:rsidRPr="001C5F97">
        <w:rPr>
          <w:lang w:val="en-US"/>
        </w:rPr>
        <w:t xml:space="preserve">            </w:t>
      </w:r>
      <w:proofErr w:type="spellStart"/>
      <w:r w:rsidRPr="001C5F97">
        <w:rPr>
          <w:lang w:val="en-US"/>
        </w:rPr>
        <w:t>enddo</w:t>
      </w:r>
      <w:proofErr w:type="spellEnd"/>
      <w:r w:rsidRPr="001C5F97">
        <w:rPr>
          <w:lang w:val="en-US"/>
        </w:rPr>
        <w:t xml:space="preserve">                            </w:t>
      </w:r>
    </w:p>
    <w:p w14:paraId="715C3BA8" w14:textId="77777777" w:rsidR="000D2123" w:rsidRPr="001C5F97" w:rsidRDefault="000D2123" w:rsidP="0076247E">
      <w:pPr>
        <w:jc w:val="both"/>
      </w:pPr>
      <w:r w:rsidRPr="001C5F97">
        <w:rPr>
          <w:lang w:val="en-US"/>
        </w:rPr>
        <w:t xml:space="preserve">         </w:t>
      </w:r>
      <w:proofErr w:type="spellStart"/>
      <w:r w:rsidRPr="001C5F97">
        <w:rPr>
          <w:lang w:val="en-US"/>
        </w:rPr>
        <w:t>enddo</w:t>
      </w:r>
      <w:proofErr w:type="spellEnd"/>
    </w:p>
    <w:p w14:paraId="7A699FD4" w14:textId="6079EABD" w:rsidR="000D2123" w:rsidRPr="005D0277" w:rsidRDefault="000D2123" w:rsidP="0076247E">
      <w:pPr>
        <w:jc w:val="both"/>
        <w:rPr>
          <w:color w:val="FF0000"/>
        </w:rPr>
      </w:pPr>
      <w:r w:rsidRPr="005D0277">
        <w:rPr>
          <w:color w:val="FF0000"/>
        </w:rPr>
        <w:t xml:space="preserve">  </w:t>
      </w:r>
      <w:proofErr w:type="gramStart"/>
      <w:r w:rsidRPr="005D0277">
        <w:rPr>
          <w:color w:val="FF0000"/>
        </w:rPr>
        <w:t>!-----</w:t>
      </w:r>
      <w:proofErr w:type="gramEnd"/>
      <w:r w:rsidRPr="005D0277">
        <w:rPr>
          <w:color w:val="FF0000"/>
        </w:rPr>
        <w:t>значение многочлена (</w:t>
      </w:r>
      <w:r w:rsidR="005D0277" w:rsidRPr="005D0277">
        <w:rPr>
          <w:color w:val="FF0000"/>
        </w:rPr>
        <w:t>5</w:t>
      </w:r>
      <w:r w:rsidRPr="005D0277">
        <w:rPr>
          <w:color w:val="FF0000"/>
        </w:rPr>
        <w:t xml:space="preserve">) , вычисление суммы              </w:t>
      </w:r>
    </w:p>
    <w:p w14:paraId="41257556" w14:textId="77777777" w:rsidR="000D2123" w:rsidRPr="001C5F97" w:rsidRDefault="000D2123" w:rsidP="0076247E">
      <w:pPr>
        <w:jc w:val="both"/>
      </w:pPr>
      <w:r w:rsidRPr="001C5F97">
        <w:t xml:space="preserve">         </w:t>
      </w:r>
      <w:r w:rsidRPr="001C5F97">
        <w:rPr>
          <w:lang w:val="en-US"/>
        </w:rPr>
        <w:t>do</w:t>
      </w:r>
      <w:r w:rsidRPr="001C5F97">
        <w:t xml:space="preserve"> </w:t>
      </w:r>
      <w:r w:rsidRPr="001C5F97">
        <w:rPr>
          <w:lang w:val="en-US"/>
        </w:rPr>
        <w:t>k</w:t>
      </w:r>
      <w:r w:rsidRPr="001C5F97">
        <w:t>=</w:t>
      </w:r>
      <w:proofErr w:type="gramStart"/>
      <w:r w:rsidRPr="001C5F97">
        <w:t>0,</w:t>
      </w:r>
      <w:r w:rsidRPr="001C5F97">
        <w:rPr>
          <w:lang w:val="en-US"/>
        </w:rPr>
        <w:t>n</w:t>
      </w:r>
      <w:proofErr w:type="gramEnd"/>
      <w:r w:rsidRPr="001C5F97">
        <w:t>-1</w:t>
      </w:r>
    </w:p>
    <w:p w14:paraId="55133EAE" w14:textId="77777777" w:rsidR="000D2123" w:rsidRPr="001C5F97" w:rsidRDefault="000D2123" w:rsidP="0076247E">
      <w:pPr>
        <w:jc w:val="both"/>
        <w:rPr>
          <w:lang w:val="en-US"/>
        </w:rPr>
      </w:pPr>
      <w:r w:rsidRPr="001C5F97">
        <w:t xml:space="preserve">            </w:t>
      </w:r>
      <w:r w:rsidRPr="001C5F97">
        <w:rPr>
          <w:lang w:val="en-US"/>
        </w:rPr>
        <w:t>sum=0</w:t>
      </w:r>
    </w:p>
    <w:p w14:paraId="5E587C44" w14:textId="77777777" w:rsidR="000D2123" w:rsidRPr="001C5F97" w:rsidRDefault="000D2123" w:rsidP="0076247E">
      <w:pPr>
        <w:jc w:val="both"/>
        <w:rPr>
          <w:lang w:val="en-US"/>
        </w:rPr>
      </w:pPr>
      <w:r w:rsidRPr="001C5F97">
        <w:rPr>
          <w:lang w:val="en-US"/>
        </w:rPr>
        <w:t xml:space="preserve">            do </w:t>
      </w:r>
      <w:proofErr w:type="spellStart"/>
      <w:r w:rsidRPr="001C5F97">
        <w:rPr>
          <w:lang w:val="en-US"/>
        </w:rPr>
        <w:t>i</w:t>
      </w:r>
      <w:proofErr w:type="spellEnd"/>
      <w:r w:rsidRPr="001C5F97">
        <w:rPr>
          <w:lang w:val="en-US"/>
        </w:rPr>
        <w:t>=</w:t>
      </w:r>
      <w:proofErr w:type="gramStart"/>
      <w:r w:rsidRPr="001C5F97">
        <w:rPr>
          <w:lang w:val="en-US"/>
        </w:rPr>
        <w:t>0,n</w:t>
      </w:r>
      <w:proofErr w:type="gramEnd"/>
    </w:p>
    <w:p w14:paraId="03A41B7E" w14:textId="77777777" w:rsidR="000D2123" w:rsidRPr="001C5F97" w:rsidRDefault="000D2123" w:rsidP="0076247E">
      <w:pPr>
        <w:jc w:val="both"/>
        <w:rPr>
          <w:lang w:val="en-US"/>
        </w:rPr>
      </w:pPr>
      <w:r w:rsidRPr="001C5F97">
        <w:rPr>
          <w:lang w:val="en-US"/>
        </w:rPr>
        <w:t xml:space="preserve">               sum=</w:t>
      </w:r>
      <w:proofErr w:type="spellStart"/>
      <w:r w:rsidRPr="001C5F97">
        <w:rPr>
          <w:lang w:val="en-US"/>
        </w:rPr>
        <w:t>sum+y</w:t>
      </w:r>
      <w:proofErr w:type="spellEnd"/>
      <w:r w:rsidRPr="001C5F97">
        <w:rPr>
          <w:lang w:val="en-US"/>
        </w:rPr>
        <w:t>(</w:t>
      </w:r>
      <w:proofErr w:type="spellStart"/>
      <w:r w:rsidRPr="001C5F97">
        <w:rPr>
          <w:lang w:val="en-US"/>
        </w:rPr>
        <w:t>i</w:t>
      </w:r>
      <w:proofErr w:type="spellEnd"/>
      <w:r w:rsidRPr="001C5F97">
        <w:rPr>
          <w:lang w:val="en-US"/>
        </w:rPr>
        <w:t>)*r(</w:t>
      </w:r>
      <w:proofErr w:type="spellStart"/>
      <w:proofErr w:type="gramStart"/>
      <w:r w:rsidRPr="001C5F97">
        <w:rPr>
          <w:lang w:val="en-US"/>
        </w:rPr>
        <w:t>k,i</w:t>
      </w:r>
      <w:proofErr w:type="spellEnd"/>
      <w:proofErr w:type="gramEnd"/>
      <w:r w:rsidRPr="001C5F97">
        <w:rPr>
          <w:lang w:val="en-US"/>
        </w:rPr>
        <w:t>)</w:t>
      </w:r>
    </w:p>
    <w:p w14:paraId="49BF5BA2" w14:textId="77777777" w:rsidR="000D2123" w:rsidRPr="001C5F97" w:rsidRDefault="000D2123" w:rsidP="0076247E">
      <w:pPr>
        <w:jc w:val="both"/>
        <w:rPr>
          <w:lang w:val="en-US"/>
        </w:rPr>
      </w:pPr>
      <w:r w:rsidRPr="001C5F97">
        <w:rPr>
          <w:lang w:val="en-US"/>
        </w:rPr>
        <w:t xml:space="preserve">            </w:t>
      </w:r>
      <w:proofErr w:type="spellStart"/>
      <w:r w:rsidRPr="001C5F97">
        <w:rPr>
          <w:lang w:val="en-US"/>
        </w:rPr>
        <w:t>enddo</w:t>
      </w:r>
      <w:proofErr w:type="spellEnd"/>
    </w:p>
    <w:p w14:paraId="4D2B2BCB" w14:textId="77777777" w:rsidR="000D2123" w:rsidRPr="001C5F97" w:rsidRDefault="000D2123" w:rsidP="0076247E">
      <w:pPr>
        <w:jc w:val="both"/>
        <w:rPr>
          <w:lang w:val="en-US"/>
        </w:rPr>
      </w:pPr>
      <w:r w:rsidRPr="001C5F97">
        <w:rPr>
          <w:lang w:val="en-US"/>
        </w:rPr>
        <w:t xml:space="preserve">            p(k)=sum</w:t>
      </w:r>
    </w:p>
    <w:p w14:paraId="0C3BF1B3" w14:textId="77777777" w:rsidR="000D2123" w:rsidRPr="001C5F97" w:rsidRDefault="000D2123" w:rsidP="0076247E">
      <w:pPr>
        <w:jc w:val="both"/>
        <w:rPr>
          <w:lang w:val="en-US"/>
        </w:rPr>
      </w:pPr>
      <w:r w:rsidRPr="001C5F97">
        <w:rPr>
          <w:lang w:val="en-US"/>
        </w:rPr>
        <w:t xml:space="preserve">         </w:t>
      </w:r>
      <w:proofErr w:type="spellStart"/>
      <w:r w:rsidRPr="001C5F97">
        <w:rPr>
          <w:lang w:val="en-US"/>
        </w:rPr>
        <w:t>enddo</w:t>
      </w:r>
      <w:proofErr w:type="spellEnd"/>
      <w:r w:rsidRPr="001C5F97">
        <w:rPr>
          <w:lang w:val="en-US"/>
        </w:rPr>
        <w:t xml:space="preserve">    </w:t>
      </w:r>
    </w:p>
    <w:p w14:paraId="72B42987" w14:textId="77777777" w:rsidR="000D2123" w:rsidRPr="001C5F97" w:rsidRDefault="000D2123" w:rsidP="0076247E">
      <w:pPr>
        <w:jc w:val="both"/>
        <w:rPr>
          <w:lang w:val="en-US"/>
        </w:rPr>
      </w:pPr>
      <w:r w:rsidRPr="001C5F97">
        <w:rPr>
          <w:lang w:val="en-US"/>
        </w:rPr>
        <w:t xml:space="preserve">!------------------------------------------------------                                                         </w:t>
      </w:r>
    </w:p>
    <w:p w14:paraId="04AA2784" w14:textId="77777777" w:rsidR="000D2123" w:rsidRPr="001C5F97" w:rsidRDefault="000D2123" w:rsidP="0076247E">
      <w:pPr>
        <w:jc w:val="both"/>
        <w:rPr>
          <w:lang w:val="en-US"/>
        </w:rPr>
      </w:pPr>
      <w:r w:rsidRPr="001C5F97">
        <w:rPr>
          <w:lang w:val="en-US"/>
        </w:rPr>
        <w:t xml:space="preserve">          </w:t>
      </w:r>
      <w:proofErr w:type="gramStart"/>
      <w:r w:rsidRPr="001C5F97">
        <w:rPr>
          <w:lang w:val="en-US"/>
        </w:rPr>
        <w:t>write(</w:t>
      </w:r>
      <w:proofErr w:type="gramEnd"/>
      <w:r w:rsidRPr="001C5F97">
        <w:rPr>
          <w:lang w:val="en-US"/>
        </w:rPr>
        <w:t>*,*) '     x         y       x1        y1'</w:t>
      </w:r>
    </w:p>
    <w:p w14:paraId="0EBAB604" w14:textId="77777777" w:rsidR="000D2123" w:rsidRPr="001C5F97" w:rsidRDefault="000D2123" w:rsidP="0076247E">
      <w:pPr>
        <w:jc w:val="both"/>
        <w:rPr>
          <w:lang w:val="en-US"/>
        </w:rPr>
      </w:pPr>
      <w:r w:rsidRPr="001C5F97">
        <w:rPr>
          <w:lang w:val="en-US"/>
        </w:rPr>
        <w:t xml:space="preserve">          </w:t>
      </w:r>
      <w:proofErr w:type="gramStart"/>
      <w:r w:rsidRPr="001C5F97">
        <w:rPr>
          <w:lang w:val="en-US"/>
        </w:rPr>
        <w:t>write(</w:t>
      </w:r>
      <w:proofErr w:type="gramEnd"/>
      <w:r w:rsidRPr="001C5F97">
        <w:rPr>
          <w:lang w:val="en-US"/>
        </w:rPr>
        <w:t>*,10) (x(</w:t>
      </w:r>
      <w:proofErr w:type="spellStart"/>
      <w:r w:rsidRPr="001C5F97">
        <w:rPr>
          <w:lang w:val="en-US"/>
        </w:rPr>
        <w:t>i</w:t>
      </w:r>
      <w:proofErr w:type="spellEnd"/>
      <w:r w:rsidRPr="001C5F97">
        <w:rPr>
          <w:lang w:val="en-US"/>
        </w:rPr>
        <w:t>),y(</w:t>
      </w:r>
      <w:proofErr w:type="spellStart"/>
      <w:r w:rsidRPr="001C5F97">
        <w:rPr>
          <w:lang w:val="en-US"/>
        </w:rPr>
        <w:t>i</w:t>
      </w:r>
      <w:proofErr w:type="spellEnd"/>
      <w:r w:rsidRPr="001C5F97">
        <w:rPr>
          <w:lang w:val="en-US"/>
        </w:rPr>
        <w:t>),x1(</w:t>
      </w:r>
      <w:proofErr w:type="spellStart"/>
      <w:r w:rsidRPr="001C5F97">
        <w:rPr>
          <w:lang w:val="en-US"/>
        </w:rPr>
        <w:t>i</w:t>
      </w:r>
      <w:proofErr w:type="spellEnd"/>
      <w:r w:rsidRPr="001C5F97">
        <w:rPr>
          <w:lang w:val="en-US"/>
        </w:rPr>
        <w:t>),y1(</w:t>
      </w:r>
      <w:proofErr w:type="spellStart"/>
      <w:r w:rsidRPr="001C5F97">
        <w:rPr>
          <w:lang w:val="en-US"/>
        </w:rPr>
        <w:t>i</w:t>
      </w:r>
      <w:proofErr w:type="spellEnd"/>
      <w:r w:rsidRPr="001C5F97">
        <w:rPr>
          <w:lang w:val="en-US"/>
        </w:rPr>
        <w:t>),</w:t>
      </w:r>
      <w:proofErr w:type="spellStart"/>
      <w:r w:rsidRPr="001C5F97">
        <w:rPr>
          <w:lang w:val="en-US"/>
        </w:rPr>
        <w:t>i</w:t>
      </w:r>
      <w:proofErr w:type="spellEnd"/>
      <w:r w:rsidRPr="001C5F97">
        <w:rPr>
          <w:lang w:val="en-US"/>
        </w:rPr>
        <w:t>=0,n)</w:t>
      </w:r>
    </w:p>
    <w:p w14:paraId="2BE580BC" w14:textId="77777777" w:rsidR="000D2123" w:rsidRPr="001C5F97" w:rsidRDefault="000D2123" w:rsidP="0076247E">
      <w:pPr>
        <w:jc w:val="both"/>
        <w:rPr>
          <w:lang w:val="en-US"/>
        </w:rPr>
      </w:pPr>
      <w:r w:rsidRPr="001C5F97">
        <w:rPr>
          <w:lang w:val="en-US"/>
        </w:rPr>
        <w:t xml:space="preserve">          </w:t>
      </w:r>
      <w:proofErr w:type="gramStart"/>
      <w:r w:rsidRPr="001C5F97">
        <w:rPr>
          <w:lang w:val="en-US"/>
        </w:rPr>
        <w:t>write(</w:t>
      </w:r>
      <w:proofErr w:type="gramEnd"/>
      <w:r w:rsidRPr="001C5F97">
        <w:rPr>
          <w:lang w:val="en-US"/>
        </w:rPr>
        <w:t>*,*)  '        p               y1'</w:t>
      </w:r>
    </w:p>
    <w:p w14:paraId="1E887880" w14:textId="77777777" w:rsidR="000D2123" w:rsidRPr="001C5F97" w:rsidRDefault="000D2123" w:rsidP="0076247E">
      <w:pPr>
        <w:jc w:val="both"/>
        <w:rPr>
          <w:lang w:val="en-US"/>
        </w:rPr>
      </w:pPr>
      <w:r w:rsidRPr="001C5F97">
        <w:rPr>
          <w:lang w:val="en-US"/>
        </w:rPr>
        <w:t xml:space="preserve">          </w:t>
      </w:r>
      <w:proofErr w:type="gramStart"/>
      <w:r w:rsidRPr="001C5F97">
        <w:rPr>
          <w:lang w:val="en-US"/>
        </w:rPr>
        <w:t>write(</w:t>
      </w:r>
      <w:proofErr w:type="gramEnd"/>
      <w:r w:rsidRPr="001C5F97">
        <w:rPr>
          <w:lang w:val="en-US"/>
        </w:rPr>
        <w:t>*,11)  (p(j),y1(j),j=0,n-1)</w:t>
      </w:r>
    </w:p>
    <w:p w14:paraId="748395EC" w14:textId="77777777" w:rsidR="000D2123" w:rsidRPr="001C5F97" w:rsidRDefault="000D2123" w:rsidP="0076247E">
      <w:pPr>
        <w:jc w:val="both"/>
        <w:rPr>
          <w:lang w:val="en-US"/>
        </w:rPr>
      </w:pPr>
      <w:r w:rsidRPr="001C5F97">
        <w:rPr>
          <w:lang w:val="en-US"/>
        </w:rPr>
        <w:t>10      format(4(</w:t>
      </w:r>
      <w:proofErr w:type="gramStart"/>
      <w:r w:rsidRPr="001C5F97">
        <w:rPr>
          <w:lang w:val="en-US"/>
        </w:rPr>
        <w:t>x,f</w:t>
      </w:r>
      <w:proofErr w:type="gramEnd"/>
      <w:r w:rsidRPr="001C5F97">
        <w:rPr>
          <w:lang w:val="en-US"/>
        </w:rPr>
        <w:t xml:space="preserve">8.5)) </w:t>
      </w:r>
    </w:p>
    <w:p w14:paraId="771B6D40" w14:textId="77777777" w:rsidR="000D2123" w:rsidRPr="001C5F97" w:rsidRDefault="000D2123" w:rsidP="0076247E">
      <w:pPr>
        <w:jc w:val="both"/>
        <w:rPr>
          <w:lang w:val="en-US"/>
        </w:rPr>
      </w:pPr>
      <w:r w:rsidRPr="001C5F97">
        <w:rPr>
          <w:lang w:val="en-US"/>
        </w:rPr>
        <w:t>11      format(2(</w:t>
      </w:r>
      <w:proofErr w:type="gramStart"/>
      <w:r w:rsidRPr="001C5F97">
        <w:rPr>
          <w:lang w:val="en-US"/>
        </w:rPr>
        <w:t>x,e</w:t>
      </w:r>
      <w:proofErr w:type="gramEnd"/>
      <w:r w:rsidRPr="001C5F97">
        <w:rPr>
          <w:lang w:val="en-US"/>
        </w:rPr>
        <w:t xml:space="preserve">14.7))         </w:t>
      </w:r>
    </w:p>
    <w:p w14:paraId="723B2D74" w14:textId="77777777" w:rsidR="000D2123" w:rsidRPr="001C5F97" w:rsidRDefault="000D2123" w:rsidP="0076247E">
      <w:pPr>
        <w:jc w:val="both"/>
        <w:rPr>
          <w:lang w:val="en-US"/>
        </w:rPr>
      </w:pPr>
      <w:r w:rsidRPr="001C5F97">
        <w:rPr>
          <w:lang w:val="en-US"/>
        </w:rPr>
        <w:t xml:space="preserve">          end  </w:t>
      </w:r>
    </w:p>
    <w:p w14:paraId="634BA90F" w14:textId="77777777" w:rsidR="000D2123" w:rsidRPr="001C5F97" w:rsidRDefault="000D2123" w:rsidP="0076247E">
      <w:pPr>
        <w:jc w:val="both"/>
        <w:rPr>
          <w:lang w:val="en-US"/>
        </w:rPr>
      </w:pPr>
      <w:proofErr w:type="gramStart"/>
      <w:r w:rsidRPr="001C5F97">
        <w:rPr>
          <w:lang w:val="en-US"/>
        </w:rPr>
        <w:t>!------</w:t>
      </w:r>
      <w:proofErr w:type="gramEnd"/>
      <w:r w:rsidRPr="001C5F97">
        <w:t>тестовая</w:t>
      </w:r>
      <w:r w:rsidRPr="001C5F97">
        <w:rPr>
          <w:lang w:val="en-US"/>
        </w:rPr>
        <w:t xml:space="preserve"> </w:t>
      </w:r>
      <w:r w:rsidRPr="001C5F97">
        <w:t>функция</w:t>
      </w:r>
      <w:r w:rsidRPr="001C5F97">
        <w:rPr>
          <w:lang w:val="en-US"/>
        </w:rPr>
        <w:t xml:space="preserve">-------------------  </w:t>
      </w:r>
    </w:p>
    <w:p w14:paraId="68A19045" w14:textId="77777777" w:rsidR="000D2123" w:rsidRPr="001C5F97" w:rsidRDefault="000D2123" w:rsidP="0076247E">
      <w:pPr>
        <w:jc w:val="both"/>
        <w:rPr>
          <w:lang w:val="en-US"/>
        </w:rPr>
      </w:pPr>
      <w:r w:rsidRPr="001C5F97">
        <w:rPr>
          <w:lang w:val="en-US"/>
        </w:rPr>
        <w:t xml:space="preserve">          real function f(x)</w:t>
      </w:r>
    </w:p>
    <w:p w14:paraId="19288F85" w14:textId="77777777" w:rsidR="000D2123" w:rsidRPr="001C5F97" w:rsidRDefault="000D2123" w:rsidP="0076247E">
      <w:pPr>
        <w:jc w:val="both"/>
        <w:rPr>
          <w:lang w:val="en-US"/>
        </w:rPr>
      </w:pPr>
      <w:r w:rsidRPr="001C5F97">
        <w:rPr>
          <w:lang w:val="en-US"/>
        </w:rPr>
        <w:t xml:space="preserve">          real x</w:t>
      </w:r>
    </w:p>
    <w:p w14:paraId="44169CBC" w14:textId="77777777" w:rsidR="000D2123" w:rsidRPr="001C5F97" w:rsidRDefault="000D2123" w:rsidP="0076247E">
      <w:pPr>
        <w:jc w:val="both"/>
        <w:rPr>
          <w:lang w:val="en-US"/>
        </w:rPr>
      </w:pPr>
      <w:r w:rsidRPr="001C5F97">
        <w:rPr>
          <w:lang w:val="en-US"/>
        </w:rPr>
        <w:t xml:space="preserve">            f=sin(x)</w:t>
      </w:r>
    </w:p>
    <w:p w14:paraId="3287B3B6" w14:textId="77777777" w:rsidR="000D2123" w:rsidRPr="001C5F97" w:rsidRDefault="000D2123" w:rsidP="0076247E">
      <w:pPr>
        <w:jc w:val="both"/>
      </w:pPr>
      <w:r w:rsidRPr="001C5F97">
        <w:rPr>
          <w:lang w:val="en-US"/>
        </w:rPr>
        <w:t xml:space="preserve">           return</w:t>
      </w:r>
    </w:p>
    <w:p w14:paraId="1B0617AC" w14:textId="77777777" w:rsidR="000D2123" w:rsidRPr="001C5F97" w:rsidRDefault="000D2123" w:rsidP="0076247E">
      <w:pPr>
        <w:jc w:val="both"/>
      </w:pPr>
      <w:r w:rsidRPr="001C5F97">
        <w:t xml:space="preserve">           </w:t>
      </w:r>
      <w:r w:rsidRPr="001C5F97">
        <w:rPr>
          <w:lang w:val="en-US"/>
        </w:rPr>
        <w:t>end</w:t>
      </w:r>
      <w:r w:rsidRPr="001C5F97">
        <w:t xml:space="preserve">            </w:t>
      </w:r>
    </w:p>
    <w:p w14:paraId="268BF321" w14:textId="77777777" w:rsidR="006D2495" w:rsidRDefault="006D2495" w:rsidP="0076247E">
      <w:pPr>
        <w:ind w:left="142"/>
        <w:jc w:val="both"/>
        <w:rPr>
          <w:b/>
          <w:bCs/>
          <w:sz w:val="28"/>
          <w:szCs w:val="28"/>
        </w:rPr>
      </w:pPr>
    </w:p>
    <w:p w14:paraId="32FB1071" w14:textId="4BD0DBC5" w:rsidR="00DD07AF" w:rsidRPr="00B9662A" w:rsidRDefault="009C7420" w:rsidP="0076247E">
      <w:pPr>
        <w:ind w:left="142"/>
        <w:jc w:val="both"/>
        <w:rPr>
          <w:b/>
          <w:sz w:val="28"/>
          <w:szCs w:val="28"/>
        </w:rPr>
      </w:pPr>
      <w:r w:rsidRPr="00B9662A">
        <w:rPr>
          <w:b/>
          <w:bCs/>
          <w:sz w:val="28"/>
          <w:szCs w:val="28"/>
        </w:rPr>
        <w:t xml:space="preserve">3. </w:t>
      </w:r>
      <w:proofErr w:type="gramStart"/>
      <w:r w:rsidR="00DD07AF" w:rsidRPr="00B9662A">
        <w:rPr>
          <w:b/>
          <w:sz w:val="28"/>
          <w:szCs w:val="28"/>
        </w:rPr>
        <w:t>Численное  интегрирование</w:t>
      </w:r>
      <w:proofErr w:type="gramEnd"/>
      <w:r w:rsidR="00DD07AF" w:rsidRPr="00B9662A">
        <w:rPr>
          <w:b/>
          <w:sz w:val="28"/>
          <w:szCs w:val="28"/>
        </w:rPr>
        <w:t xml:space="preserve"> функций.</w:t>
      </w:r>
    </w:p>
    <w:p w14:paraId="64B2A0E8" w14:textId="77777777" w:rsidR="00DD07AF" w:rsidRDefault="00DD07AF" w:rsidP="0076247E">
      <w:pPr>
        <w:jc w:val="both"/>
        <w:rPr>
          <w:b/>
        </w:rPr>
      </w:pPr>
    </w:p>
    <w:p w14:paraId="33D3C6AA" w14:textId="6A4DA8AB" w:rsidR="00DD07AF" w:rsidRDefault="00DD07AF" w:rsidP="001213D9">
      <w:pPr>
        <w:jc w:val="both"/>
      </w:pPr>
      <w:r>
        <w:tab/>
        <w:t xml:space="preserve">Пусть функция </w:t>
      </w:r>
      <w:r w:rsidRPr="00861724">
        <w:rPr>
          <w:position w:val="-10"/>
        </w:rPr>
        <w:object w:dxaOrig="520" w:dyaOrig="340" w14:anchorId="3E0C3023">
          <v:shape id="_x0000_i1074" type="#_x0000_t75" style="width:26.4pt;height:17.3pt" o:ole="">
            <v:imagedata r:id="rId281" o:title=""/>
          </v:shape>
          <o:OLEObject Type="Embed" ProgID="Equation.3" ShapeID="_x0000_i1074" DrawAspect="Content" ObjectID="_1674307410" r:id="rId282"/>
        </w:object>
      </w:r>
      <w:r>
        <w:t xml:space="preserve"> непрерывна на отрезке </w:t>
      </w:r>
      <w:r w:rsidRPr="00885444">
        <w:rPr>
          <w:position w:val="-10"/>
        </w:rPr>
        <w:object w:dxaOrig="520" w:dyaOrig="340" w14:anchorId="749F71D9">
          <v:shape id="_x0000_i1075" type="#_x0000_t75" style="width:26.4pt;height:17.3pt" o:ole="">
            <v:imagedata r:id="rId283" o:title=""/>
          </v:shape>
          <o:OLEObject Type="Embed" ProgID="Equation.3" ShapeID="_x0000_i1075" DrawAspect="Content" ObjectID="_1674307411" r:id="rId284"/>
        </w:object>
      </w:r>
      <w:r>
        <w:t xml:space="preserve"> и известна её первообразная </w:t>
      </w:r>
      <m:oMath>
        <m:r>
          <w:rPr>
            <w:rFonts w:ascii="Cambria Math"/>
          </w:rPr>
          <m:t>F</m:t>
        </m:r>
        <m:d>
          <m:dPr>
            <m:ctrlPr>
              <w:rPr>
                <w:rFonts w:ascii="Cambria Math" w:hAnsi="Cambria Math"/>
                <w:i/>
              </w:rPr>
            </m:ctrlPr>
          </m:dPr>
          <m:e>
            <m:r>
              <w:rPr>
                <w:rFonts w:ascii="Cambria Math"/>
              </w:rPr>
              <m:t>x</m:t>
            </m:r>
          </m:e>
        </m:d>
      </m:oMath>
      <w:r>
        <w:t xml:space="preserve">, тогда определённый интеграл от этой функции в пределах от </w:t>
      </w:r>
      <w:r w:rsidRPr="00536A9E">
        <w:rPr>
          <w:position w:val="-6"/>
        </w:rPr>
        <w:object w:dxaOrig="200" w:dyaOrig="220" w14:anchorId="51824592">
          <v:shape id="_x0000_i1076" type="#_x0000_t75" style="width:9.1pt;height:11.05pt" o:ole="">
            <v:imagedata r:id="rId285" o:title=""/>
          </v:shape>
          <o:OLEObject Type="Embed" ProgID="Equation.3" ShapeID="_x0000_i1076" DrawAspect="Content" ObjectID="_1674307412" r:id="rId286"/>
        </w:object>
      </w:r>
      <w:r>
        <w:t xml:space="preserve"> до </w:t>
      </w:r>
      <w:r w:rsidRPr="00536A9E">
        <w:rPr>
          <w:position w:val="-6"/>
        </w:rPr>
        <w:object w:dxaOrig="200" w:dyaOrig="279" w14:anchorId="0DB3C8CF">
          <v:shape id="_x0000_i1077" type="#_x0000_t75" style="width:9.1pt;height:14.4pt" o:ole="">
            <v:imagedata r:id="rId287" o:title=""/>
          </v:shape>
          <o:OLEObject Type="Embed" ProgID="Equation.3" ShapeID="_x0000_i1077" DrawAspect="Content" ObjectID="_1674307413" r:id="rId288"/>
        </w:object>
      </w:r>
      <w:r>
        <w:t xml:space="preserve"> может быть вычислен по формуле Ньютона-Лейбница</w:t>
      </w:r>
    </w:p>
    <w:p w14:paraId="5E792E30" w14:textId="74D37170" w:rsidR="00DD07AF" w:rsidRDefault="00F2516A" w:rsidP="0076247E">
      <w:pPr>
        <w:ind w:firstLine="2760"/>
        <w:jc w:val="both"/>
      </w:pPr>
      <m:oMath>
        <m:nary>
          <m:naryPr>
            <m:ctrlPr>
              <w:rPr>
                <w:rFonts w:ascii="Cambria Math" w:hAnsi="Cambria Math"/>
                <w:i/>
              </w:rPr>
            </m:ctrlPr>
          </m:naryPr>
          <m:sub>
            <m:r>
              <w:rPr>
                <w:rFonts w:ascii="Cambria Math"/>
              </w:rPr>
              <m:t>a</m:t>
            </m:r>
          </m:sub>
          <m:sup>
            <m:r>
              <w:rPr>
                <w:rFonts w:ascii="Cambria Math"/>
              </w:rPr>
              <m:t>b</m:t>
            </m:r>
          </m:sup>
          <m:e>
            <m:r>
              <w:rPr>
                <w:rFonts w:ascii="Cambria Math"/>
              </w:rPr>
              <m:t>f</m:t>
            </m:r>
            <m:d>
              <m:dPr>
                <m:ctrlPr>
                  <w:rPr>
                    <w:rFonts w:ascii="Cambria Math" w:hAnsi="Cambria Math"/>
                    <w:i/>
                  </w:rPr>
                </m:ctrlPr>
              </m:dPr>
              <m:e>
                <m:r>
                  <w:rPr>
                    <w:rFonts w:ascii="Cambria Math"/>
                  </w:rPr>
                  <m:t>x</m:t>
                </m:r>
              </m:e>
            </m:d>
          </m:e>
        </m:nary>
        <m:r>
          <w:rPr>
            <w:rFonts w:ascii="Cambria Math"/>
          </w:rPr>
          <m:t>dx=F</m:t>
        </m:r>
        <m:d>
          <m:dPr>
            <m:ctrlPr>
              <w:rPr>
                <w:rFonts w:ascii="Cambria Math" w:hAnsi="Cambria Math"/>
                <w:i/>
              </w:rPr>
            </m:ctrlPr>
          </m:dPr>
          <m:e>
            <m:r>
              <w:rPr>
                <w:rFonts w:ascii="Cambria Math"/>
              </w:rPr>
              <m:t>b</m:t>
            </m:r>
          </m:e>
        </m:d>
        <m:r>
          <w:rPr>
            <w:rFonts w:ascii="Cambria Math"/>
          </w:rPr>
          <m:t>-</m:t>
        </m:r>
        <m:r>
          <w:rPr>
            <w:rFonts w:ascii="Cambria Math"/>
          </w:rPr>
          <m:t>F</m:t>
        </m:r>
        <m:d>
          <m:dPr>
            <m:ctrlPr>
              <w:rPr>
                <w:rFonts w:ascii="Cambria Math" w:hAnsi="Cambria Math"/>
                <w:i/>
              </w:rPr>
            </m:ctrlPr>
          </m:dPr>
          <m:e>
            <m:r>
              <w:rPr>
                <w:rFonts w:ascii="Cambria Math"/>
              </w:rPr>
              <m:t>a</m:t>
            </m:r>
          </m:e>
        </m:d>
      </m:oMath>
      <w:r w:rsidR="00DD07AF">
        <w:t xml:space="preserve">       (1)</w:t>
      </w:r>
    </w:p>
    <w:p w14:paraId="6560E152" w14:textId="7C5BDF85" w:rsidR="00DD07AF" w:rsidRDefault="00DD07AF" w:rsidP="0076247E">
      <w:pPr>
        <w:jc w:val="both"/>
      </w:pPr>
      <w:r>
        <w:t xml:space="preserve">где </w:t>
      </w:r>
      <m:oMath>
        <m:r>
          <w:rPr>
            <w:rFonts w:ascii="Cambria Math" w:hAnsi="Cambria Math"/>
          </w:rPr>
          <m:t>F'</m:t>
        </m:r>
        <m:d>
          <m:dPr>
            <m:ctrlPr>
              <w:rPr>
                <w:rFonts w:ascii="Cambria Math" w:hAnsi="Cambria Math"/>
                <w:i/>
              </w:rPr>
            </m:ctrlPr>
          </m:dPr>
          <m:e>
            <m:r>
              <w:rPr>
                <w:rFonts w:ascii="Cambria Math"/>
              </w:rPr>
              <m:t>x</m:t>
            </m:r>
          </m:e>
        </m:d>
        <m:r>
          <w:rPr>
            <w:rFonts w:ascii="Cambria Math"/>
          </w:rPr>
          <m:t>=f</m:t>
        </m:r>
        <m:d>
          <m:dPr>
            <m:ctrlPr>
              <w:rPr>
                <w:rFonts w:ascii="Cambria Math" w:hAnsi="Cambria Math"/>
                <w:i/>
              </w:rPr>
            </m:ctrlPr>
          </m:dPr>
          <m:e>
            <m:r>
              <w:rPr>
                <w:rFonts w:ascii="Cambria Math"/>
              </w:rPr>
              <m:t>x</m:t>
            </m:r>
          </m:e>
        </m:d>
      </m:oMath>
    </w:p>
    <w:p w14:paraId="56DAA002" w14:textId="191A9726" w:rsidR="00DD07AF" w:rsidRPr="00B40C53" w:rsidRDefault="00DD07AF" w:rsidP="0076247E">
      <w:pPr>
        <w:jc w:val="both"/>
      </w:pPr>
      <w:r>
        <w:tab/>
      </w:r>
      <w:r w:rsidR="001213D9">
        <w:t>В</w:t>
      </w:r>
      <w:r>
        <w:t>ычисление однократного интеграла</w:t>
      </w:r>
      <w:r w:rsidR="001213D9">
        <w:t xml:space="preserve"> численным методом</w:t>
      </w:r>
      <w:r>
        <w:t xml:space="preserve"> называется </w:t>
      </w:r>
      <w:r w:rsidRPr="00B40C53">
        <w:rPr>
          <w:i/>
        </w:rPr>
        <w:t>механической квадратурой</w:t>
      </w:r>
      <w:r>
        <w:rPr>
          <w:i/>
        </w:rPr>
        <w:t xml:space="preserve">, </w:t>
      </w:r>
      <w:r>
        <w:t xml:space="preserve">двойного – </w:t>
      </w:r>
      <w:r w:rsidRPr="00B40C53">
        <w:rPr>
          <w:i/>
        </w:rPr>
        <w:t>механической кубатурой</w:t>
      </w:r>
      <w:r>
        <w:t xml:space="preserve">. Соответствующие формулы называются </w:t>
      </w:r>
      <w:r w:rsidRPr="00B40C53">
        <w:rPr>
          <w:i/>
        </w:rPr>
        <w:t>квадратурными</w:t>
      </w:r>
      <w:r>
        <w:t xml:space="preserve"> и </w:t>
      </w:r>
      <w:r w:rsidRPr="00B40C53">
        <w:rPr>
          <w:i/>
        </w:rPr>
        <w:t>кубатурными</w:t>
      </w:r>
      <w:r>
        <w:t xml:space="preserve"> формулами.</w:t>
      </w:r>
    </w:p>
    <w:p w14:paraId="1C395541" w14:textId="77777777" w:rsidR="00DD07AF" w:rsidRDefault="00DD07AF" w:rsidP="0076247E">
      <w:pPr>
        <w:jc w:val="both"/>
      </w:pPr>
      <w:r>
        <w:lastRenderedPageBreak/>
        <w:tab/>
        <w:t>Основным инструментом численного интегрирования является представление подынтегральной функции интерполирующим полиномом. Такая аппроксимация позволяет приближённо заменить определённый интеграл конечной суммой</w:t>
      </w:r>
    </w:p>
    <w:p w14:paraId="5E886100" w14:textId="4507C282" w:rsidR="00DD07AF" w:rsidRDefault="00F2516A" w:rsidP="0076247E">
      <w:pPr>
        <w:ind w:firstLine="2280"/>
        <w:jc w:val="both"/>
      </w:pPr>
      <m:oMath>
        <m:nary>
          <m:naryPr>
            <m:ctrlPr>
              <w:rPr>
                <w:rFonts w:ascii="Cambria Math" w:hAnsi="Cambria Math"/>
                <w:i/>
              </w:rPr>
            </m:ctrlPr>
          </m:naryPr>
          <m:sub>
            <m:r>
              <w:rPr>
                <w:rFonts w:ascii="Cambria Math"/>
              </w:rPr>
              <m:t>a</m:t>
            </m:r>
          </m:sub>
          <m:sup>
            <m:r>
              <w:rPr>
                <w:rFonts w:ascii="Cambria Math"/>
              </w:rPr>
              <m:t>b</m:t>
            </m:r>
          </m:sup>
          <m:e>
            <m:r>
              <w:rPr>
                <w:rFonts w:ascii="Cambria Math"/>
              </w:rPr>
              <m:t>f</m:t>
            </m:r>
            <m:d>
              <m:dPr>
                <m:ctrlPr>
                  <w:rPr>
                    <w:rFonts w:ascii="Cambria Math" w:hAnsi="Cambria Math"/>
                    <w:i/>
                  </w:rPr>
                </m:ctrlPr>
              </m:dPr>
              <m:e>
                <m:r>
                  <w:rPr>
                    <w:rFonts w:ascii="Cambria Math"/>
                  </w:rPr>
                  <m:t>x</m:t>
                </m:r>
              </m:e>
            </m:d>
            <m:r>
              <w:rPr>
                <w:rFonts w:ascii="Cambria Math"/>
              </w:rPr>
              <m:t>dx</m:t>
            </m:r>
            <m:r>
              <w:rPr>
                <w:rFonts w:ascii="Cambria Math"/>
              </w:rPr>
              <m:t>≈</m:t>
            </m:r>
            <m:nary>
              <m:naryPr>
                <m:chr m:val="∑"/>
                <m:ctrlPr>
                  <w:rPr>
                    <w:rFonts w:ascii="Cambria Math" w:hAnsi="Cambria Math"/>
                    <w:i/>
                  </w:rPr>
                </m:ctrlPr>
              </m:naryPr>
              <m:sub>
                <m:r>
                  <w:rPr>
                    <w:rFonts w:ascii="Cambria Math"/>
                  </w:rPr>
                  <m:t>i=0</m:t>
                </m:r>
              </m:sub>
              <m:sup>
                <m:r>
                  <w:rPr>
                    <w:rFonts w:ascii="Cambria Math"/>
                  </w:rPr>
                  <m:t>n</m:t>
                </m:r>
              </m:sup>
              <m:e>
                <m:sSub>
                  <m:sSubPr>
                    <m:ctrlPr>
                      <w:rPr>
                        <w:rFonts w:ascii="Cambria Math" w:hAnsi="Cambria Math"/>
                        <w:i/>
                      </w:rPr>
                    </m:ctrlPr>
                  </m:sSubPr>
                  <m:e>
                    <m:r>
                      <w:rPr>
                        <w:rFonts w:ascii="Cambria Math"/>
                      </w:rPr>
                      <m:t>a</m:t>
                    </m:r>
                  </m:e>
                  <m:sub>
                    <m:r>
                      <w:rPr>
                        <w:rFonts w:ascii="Cambria Math"/>
                      </w:rPr>
                      <m:t>i</m:t>
                    </m:r>
                  </m:sub>
                </m:sSub>
                <m:sSub>
                  <m:sSubPr>
                    <m:ctrlPr>
                      <w:rPr>
                        <w:rFonts w:ascii="Cambria Math" w:hAnsi="Cambria Math"/>
                        <w:i/>
                      </w:rPr>
                    </m:ctrlPr>
                  </m:sSubPr>
                  <m:e>
                    <m:r>
                      <w:rPr>
                        <w:rFonts w:ascii="Cambria Math"/>
                      </w:rPr>
                      <m:t>y</m:t>
                    </m:r>
                  </m:e>
                  <m:sub>
                    <m:r>
                      <w:rPr>
                        <w:rFonts w:ascii="Cambria Math"/>
                      </w:rPr>
                      <m:t>i</m:t>
                    </m:r>
                  </m:sub>
                </m:sSub>
              </m:e>
            </m:nary>
          </m:e>
        </m:nary>
      </m:oMath>
      <w:r w:rsidR="00DD07AF">
        <w:t xml:space="preserve">      (2)</w:t>
      </w:r>
    </w:p>
    <w:p w14:paraId="30FE144B" w14:textId="432316CE" w:rsidR="00DD07AF" w:rsidRDefault="00DD07AF" w:rsidP="0076247E">
      <w:pPr>
        <w:jc w:val="both"/>
      </w:pPr>
      <w:r>
        <w:t xml:space="preserve">где  </w:t>
      </w:r>
      <w:r w:rsidRPr="00FA343A">
        <w:rPr>
          <w:position w:val="-12"/>
        </w:rPr>
        <w:object w:dxaOrig="260" w:dyaOrig="360" w14:anchorId="1C02CA43">
          <v:shape id="_x0000_i1078" type="#_x0000_t75" style="width:12.95pt;height:18.25pt" o:ole="">
            <v:imagedata r:id="rId289" o:title=""/>
          </v:shape>
          <o:OLEObject Type="Embed" ProgID="Equation.3" ShapeID="_x0000_i1078" DrawAspect="Content" ObjectID="_1674307414" r:id="rId290"/>
        </w:object>
      </w:r>
      <w:r>
        <w:t xml:space="preserve">- значения функции в узлах интерполяции, </w:t>
      </w:r>
      <w:r w:rsidRPr="00FA343A">
        <w:rPr>
          <w:position w:val="-12"/>
        </w:rPr>
        <w:object w:dxaOrig="240" w:dyaOrig="360" w14:anchorId="32163924">
          <v:shape id="_x0000_i1079" type="#_x0000_t75" style="width:12pt;height:18.25pt" o:ole="">
            <v:imagedata r:id="rId291" o:title=""/>
          </v:shape>
          <o:OLEObject Type="Embed" ProgID="Equation.3" ShapeID="_x0000_i1079" DrawAspect="Content" ObjectID="_1674307415" r:id="rId292"/>
        </w:object>
      </w:r>
      <w:r>
        <w:t xml:space="preserve"> - числовые коэффициенты. Это выражение называется квадратурной формулой, а правая часть – квадратурной суммой. В зависимости от способа вычисления этой суммы </w:t>
      </w:r>
      <w:r w:rsidR="005D0277">
        <w:t>реализуются</w:t>
      </w:r>
      <w:r>
        <w:t xml:space="preserve"> различные численные методы </w:t>
      </w:r>
      <w:proofErr w:type="gramStart"/>
      <w:r>
        <w:t>-  методы</w:t>
      </w:r>
      <w:proofErr w:type="gramEnd"/>
      <w:r>
        <w:t xml:space="preserve"> прямоугольников, трапеций, парабол, сплайнов и др.</w:t>
      </w:r>
    </w:p>
    <w:p w14:paraId="1E5D4C2D" w14:textId="77777777" w:rsidR="00DD07AF" w:rsidRDefault="00DD07AF" w:rsidP="0076247E">
      <w:pPr>
        <w:jc w:val="both"/>
      </w:pPr>
      <w:r>
        <w:tab/>
        <w:t xml:space="preserve">Квадратурную сумму можно вычислить как </w:t>
      </w:r>
    </w:p>
    <w:p w14:paraId="7C402666" w14:textId="41F2FF3A" w:rsidR="00DD07AF" w:rsidRDefault="00F2516A" w:rsidP="0076247E">
      <w:pPr>
        <w:ind w:firstLine="2280"/>
        <w:jc w:val="both"/>
      </w:pPr>
      <m:oMath>
        <m:nary>
          <m:naryPr>
            <m:chr m:val="∑"/>
            <m:ctrlPr>
              <w:rPr>
                <w:rFonts w:ascii="Cambria Math" w:hAnsi="Cambria Math"/>
                <w:i/>
              </w:rPr>
            </m:ctrlPr>
          </m:naryPr>
          <m:sub>
            <m:r>
              <w:rPr>
                <w:rFonts w:ascii="Cambria Math"/>
              </w:rPr>
              <m:t>i=0</m:t>
            </m:r>
          </m:sub>
          <m:sup>
            <m:r>
              <w:rPr>
                <w:rFonts w:ascii="Cambria Math"/>
              </w:rPr>
              <m:t>n</m:t>
            </m:r>
          </m:sup>
          <m:e>
            <m:sSub>
              <m:sSubPr>
                <m:ctrlPr>
                  <w:rPr>
                    <w:rFonts w:ascii="Cambria Math" w:hAnsi="Cambria Math"/>
                    <w:i/>
                  </w:rPr>
                </m:ctrlPr>
              </m:sSubPr>
              <m:e>
                <m:r>
                  <w:rPr>
                    <w:rFonts w:ascii="Cambria Math"/>
                  </w:rPr>
                  <m:t>a</m:t>
                </m:r>
              </m:e>
              <m:sub>
                <m:r>
                  <w:rPr>
                    <w:rFonts w:ascii="Cambria Math"/>
                  </w:rPr>
                  <m:t>i</m:t>
                </m:r>
              </m:sub>
            </m:sSub>
            <m:sSub>
              <m:sSubPr>
                <m:ctrlPr>
                  <w:rPr>
                    <w:rFonts w:ascii="Cambria Math" w:hAnsi="Cambria Math"/>
                    <w:i/>
                  </w:rPr>
                </m:ctrlPr>
              </m:sSubPr>
              <m:e>
                <m:r>
                  <w:rPr>
                    <w:rFonts w:ascii="Cambria Math"/>
                  </w:rPr>
                  <m:t>y</m:t>
                </m:r>
              </m:e>
              <m:sub>
                <m:r>
                  <w:rPr>
                    <w:rFonts w:ascii="Cambria Math"/>
                  </w:rPr>
                  <m:t>i</m:t>
                </m:r>
              </m:sub>
            </m:sSub>
          </m:e>
        </m:nary>
        <m:r>
          <w:rPr>
            <w:rFonts w:ascii="Cambria Math"/>
          </w:rPr>
          <m:t>=</m:t>
        </m:r>
        <m:nary>
          <m:naryPr>
            <m:chr m:val="∑"/>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σ</m:t>
                </m:r>
              </m:e>
              <m:sub>
                <m:r>
                  <w:rPr>
                    <w:rFonts w:ascii="Cambria Math"/>
                  </w:rPr>
                  <m:t>i</m:t>
                </m:r>
              </m:sub>
            </m:sSub>
          </m:e>
        </m:nary>
      </m:oMath>
      <w:r w:rsidR="00DD07AF">
        <w:t xml:space="preserve">        (3)</w:t>
      </w:r>
    </w:p>
    <w:p w14:paraId="440DFEE8" w14:textId="1E41A590" w:rsidR="00DD07AF" w:rsidRPr="00E82380" w:rsidRDefault="00DD07AF" w:rsidP="0076247E">
      <w:pPr>
        <w:jc w:val="both"/>
      </w:pPr>
      <w:r>
        <w:t xml:space="preserve">где  </w:t>
      </w:r>
      <m:oMath>
        <m:sSub>
          <m:sSubPr>
            <m:ctrlPr>
              <w:rPr>
                <w:rFonts w:ascii="Cambria Math" w:hAnsi="Cambria Math"/>
                <w:i/>
              </w:rPr>
            </m:ctrlPr>
          </m:sSubPr>
          <m:e>
            <m:r>
              <w:rPr>
                <w:rFonts w:ascii="Cambria Math"/>
              </w:rPr>
              <m:t>σ</m:t>
            </m:r>
          </m:e>
          <m:sub>
            <m:r>
              <w:rPr>
                <w:rFonts w:ascii="Cambria Math"/>
              </w:rPr>
              <m:t>i</m:t>
            </m:r>
          </m:sub>
        </m:sSub>
        <m:r>
          <w:rPr>
            <w:rFonts w:ascii="Cambria Math"/>
          </w:rPr>
          <m:t>=f</m:t>
        </m:r>
        <m:d>
          <m:dPr>
            <m:ctrlPr>
              <w:rPr>
                <w:rFonts w:ascii="Cambria Math" w:hAnsi="Cambria Math"/>
                <w:i/>
              </w:rPr>
            </m:ctrlPr>
          </m:dPr>
          <m:e>
            <m:sSub>
              <m:sSubPr>
                <m:ctrlPr>
                  <w:rPr>
                    <w:rFonts w:ascii="Cambria Math" w:hAnsi="Cambria Math"/>
                    <w:i/>
                  </w:rPr>
                </m:ctrlPr>
              </m:sSubPr>
              <m:e>
                <m:r>
                  <w:rPr>
                    <w:rFonts w:ascii="Cambria Math"/>
                  </w:rPr>
                  <m:t>ξ</m:t>
                </m:r>
              </m:e>
              <m:sub>
                <m:r>
                  <w:rPr>
                    <w:rFonts w:ascii="Cambria Math"/>
                  </w:rPr>
                  <m:t>i</m:t>
                </m:r>
              </m:sub>
            </m:sSub>
          </m:e>
        </m:d>
        <m:r>
          <w:rPr>
            <w:rFonts w:ascii="Cambria Math"/>
          </w:rPr>
          <m:t>Δ</m:t>
        </m:r>
        <m:sSub>
          <m:sSubPr>
            <m:ctrlPr>
              <w:rPr>
                <w:rFonts w:ascii="Cambria Math" w:hAnsi="Cambria Math"/>
                <w:i/>
              </w:rPr>
            </m:ctrlPr>
          </m:sSubPr>
          <m:e>
            <m:r>
              <w:rPr>
                <w:rFonts w:ascii="Cambria Math"/>
              </w:rPr>
              <m:t>x</m:t>
            </m:r>
          </m:e>
          <m:sub>
            <m:r>
              <w:rPr>
                <w:rFonts w:ascii="Cambria Math"/>
              </w:rPr>
              <m:t>i</m:t>
            </m:r>
          </m:sub>
        </m:sSub>
      </m:oMath>
      <w:r>
        <w:t xml:space="preserve"> - приближённое значение площади элементарной криволинейной трапеции, соответствующей элементарному отрезку </w:t>
      </w:r>
      <m:oMath>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m:t>
                </m:r>
                <m:r>
                  <w:rPr>
                    <w:rFonts w:ascii="Cambria Math"/>
                  </w:rPr>
                  <m:t>-</m:t>
                </m:r>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i</m:t>
                </m:r>
              </m:sub>
            </m:sSub>
          </m:e>
        </m:d>
      </m:oMath>
      <w:r>
        <w:t>.</w:t>
      </w:r>
    </w:p>
    <w:p w14:paraId="67F8DAD4" w14:textId="04B7DA79" w:rsidR="00DD07AF" w:rsidRDefault="00DD07AF" w:rsidP="005D0277">
      <w:pPr>
        <w:jc w:val="both"/>
      </w:pPr>
      <w:r>
        <w:t xml:space="preserve">В качестве точек </w:t>
      </w:r>
      <m:oMath>
        <m:sSub>
          <m:sSubPr>
            <m:ctrlPr>
              <w:rPr>
                <w:rFonts w:ascii="Cambria Math" w:hAnsi="Cambria Math"/>
                <w:i/>
              </w:rPr>
            </m:ctrlPr>
          </m:sSubPr>
          <m:e>
            <m:r>
              <w:rPr>
                <w:rFonts w:ascii="Cambria Math"/>
              </w:rPr>
              <m:t>ξ</m:t>
            </m:r>
          </m:e>
          <m:sub>
            <m:r>
              <w:rPr>
                <w:rFonts w:ascii="Cambria Math"/>
              </w:rPr>
              <m:t>i</m:t>
            </m:r>
          </m:sub>
        </m:sSub>
      </m:oMath>
      <w:r>
        <w:t xml:space="preserve"> можно выбрать левые точки </w:t>
      </w:r>
      <m:oMath>
        <m:sSub>
          <m:sSubPr>
            <m:ctrlPr>
              <w:rPr>
                <w:rFonts w:ascii="Cambria Math" w:hAnsi="Cambria Math"/>
                <w:i/>
              </w:rPr>
            </m:ctrlPr>
          </m:sSubPr>
          <m:e>
            <m:r>
              <w:rPr>
                <w:rFonts w:ascii="Cambria Math"/>
              </w:rPr>
              <m:t>ξ</m:t>
            </m:r>
          </m:e>
          <m:sub>
            <m:r>
              <w:rPr>
                <w:rFonts w:ascii="Cambria Math"/>
              </w:rPr>
              <m:t>i</m:t>
            </m:r>
          </m:sub>
        </m:sSub>
        <m:r>
          <w:rPr>
            <w:rFonts w:ascii="Cambria Math"/>
          </w:rPr>
          <m:t>=</m:t>
        </m:r>
        <m:sSub>
          <m:sSubPr>
            <m:ctrlPr>
              <w:rPr>
                <w:rFonts w:ascii="Cambria Math" w:hAnsi="Cambria Math"/>
                <w:i/>
              </w:rPr>
            </m:ctrlPr>
          </m:sSubPr>
          <m:e>
            <m:r>
              <w:rPr>
                <w:rFonts w:ascii="Cambria Math"/>
              </w:rPr>
              <m:t>x</m:t>
            </m:r>
          </m:e>
          <m:sub>
            <m:r>
              <w:rPr>
                <w:rFonts w:ascii="Cambria Math"/>
              </w:rPr>
              <m:t>i</m:t>
            </m:r>
            <m:r>
              <w:rPr>
                <w:rFonts w:ascii="Cambria Math"/>
              </w:rPr>
              <m:t>-</m:t>
            </m:r>
            <m:r>
              <w:rPr>
                <w:rFonts w:ascii="Cambria Math"/>
              </w:rPr>
              <m:t>1</m:t>
            </m:r>
          </m:sub>
        </m:sSub>
      </m:oMath>
      <w:r>
        <w:t xml:space="preserve"> или правые точки </w:t>
      </w:r>
      <m:oMath>
        <m:sSub>
          <m:sSubPr>
            <m:ctrlPr>
              <w:rPr>
                <w:rFonts w:ascii="Cambria Math" w:hAnsi="Cambria Math"/>
                <w:i/>
              </w:rPr>
            </m:ctrlPr>
          </m:sSubPr>
          <m:e>
            <m:r>
              <w:rPr>
                <w:rFonts w:ascii="Cambria Math"/>
              </w:rPr>
              <m:t>ξ</m:t>
            </m:r>
          </m:e>
          <m:sub>
            <m:r>
              <w:rPr>
                <w:rFonts w:ascii="Cambria Math"/>
              </w:rPr>
              <m:t>i</m:t>
            </m:r>
          </m:sub>
        </m:sSub>
        <m:r>
          <w:rPr>
            <w:rFonts w:ascii="Cambria Math"/>
          </w:rPr>
          <m:t>=</m:t>
        </m:r>
        <m:sSub>
          <m:sSubPr>
            <m:ctrlPr>
              <w:rPr>
                <w:rFonts w:ascii="Cambria Math" w:hAnsi="Cambria Math"/>
                <w:i/>
              </w:rPr>
            </m:ctrlPr>
          </m:sSubPr>
          <m:e>
            <m:r>
              <w:rPr>
                <w:rFonts w:ascii="Cambria Math"/>
              </w:rPr>
              <m:t>x</m:t>
            </m:r>
          </m:e>
          <m:sub>
            <m:r>
              <w:rPr>
                <w:rFonts w:ascii="Cambria Math"/>
              </w:rPr>
              <m:t>i</m:t>
            </m:r>
          </m:sub>
        </m:sSub>
      </m:oMath>
      <w:r>
        <w:t xml:space="preserve"> элементарного интервала </w:t>
      </w:r>
      <m:oMath>
        <m:r>
          <w:rPr>
            <w:rFonts w:ascii="Cambria Math"/>
          </w:rPr>
          <m:t>Δ</m:t>
        </m:r>
        <m:sSub>
          <m:sSubPr>
            <m:ctrlPr>
              <w:rPr>
                <w:rFonts w:ascii="Cambria Math" w:hAnsi="Cambria Math"/>
                <w:i/>
              </w:rPr>
            </m:ctrlPr>
          </m:sSubPr>
          <m:e>
            <m:r>
              <w:rPr>
                <w:rFonts w:ascii="Cambria Math"/>
              </w:rPr>
              <m:t>x</m:t>
            </m:r>
          </m:e>
          <m:sub>
            <m:r>
              <w:rPr>
                <w:rFonts w:ascii="Cambria Math"/>
              </w:rPr>
              <m:t>i</m:t>
            </m:r>
          </m:sub>
        </m:sSub>
        <m:r>
          <w:rPr>
            <w:rFonts w:ascii="Cambria Math"/>
          </w:rPr>
          <m:t>=</m:t>
        </m:r>
        <m:sSub>
          <m:sSubPr>
            <m:ctrlPr>
              <w:rPr>
                <w:rFonts w:ascii="Cambria Math" w:hAnsi="Cambria Math"/>
                <w:i/>
              </w:rPr>
            </m:ctrlPr>
          </m:sSubPr>
          <m:e>
            <m:r>
              <w:rPr>
                <w:rFonts w:ascii="Cambria Math"/>
              </w:rPr>
              <m:t>x</m:t>
            </m:r>
          </m:e>
          <m:sub>
            <m:r>
              <w:rPr>
                <w:rFonts w:ascii="Cambria Math"/>
              </w:rPr>
              <m:t>i</m:t>
            </m:r>
          </m:sub>
        </m:sSub>
        <m:r>
          <w:rPr>
            <w:rFonts w:ascii="Cambria Math"/>
          </w:rPr>
          <m:t>-</m:t>
        </m:r>
        <m:sSub>
          <m:sSubPr>
            <m:ctrlPr>
              <w:rPr>
                <w:rFonts w:ascii="Cambria Math" w:hAnsi="Cambria Math"/>
                <w:i/>
              </w:rPr>
            </m:ctrlPr>
          </m:sSubPr>
          <m:e>
            <m:r>
              <w:rPr>
                <w:rFonts w:ascii="Cambria Math"/>
              </w:rPr>
              <m:t>x</m:t>
            </m:r>
          </m:e>
          <m:sub>
            <m:r>
              <w:rPr>
                <w:rFonts w:ascii="Cambria Math"/>
              </w:rPr>
              <m:t>i</m:t>
            </m:r>
            <m:r>
              <w:rPr>
                <w:rFonts w:ascii="Cambria Math"/>
              </w:rPr>
              <m:t>-</m:t>
            </m:r>
            <m:r>
              <w:rPr>
                <w:rFonts w:ascii="Cambria Math"/>
              </w:rPr>
              <m:t>1</m:t>
            </m:r>
          </m:sub>
        </m:sSub>
      </m:oMath>
      <w:r>
        <w:t xml:space="preserve">. Обозначая </w:t>
      </w:r>
      <m:oMath>
        <m:sSub>
          <m:sSubPr>
            <m:ctrlPr>
              <w:rPr>
                <w:rFonts w:ascii="Cambria Math" w:hAnsi="Cambria Math"/>
                <w:i/>
              </w:rPr>
            </m:ctrlPr>
          </m:sSubPr>
          <m:e>
            <m:r>
              <w:rPr>
                <w:rFonts w:ascii="Cambria Math"/>
              </w:rPr>
              <m:t>y</m:t>
            </m:r>
          </m:e>
          <m:sub>
            <m:r>
              <w:rPr>
                <w:rFonts w:ascii="Cambria Math"/>
              </w:rPr>
              <m:t>i</m:t>
            </m:r>
          </m:sub>
        </m:sSub>
        <m:r>
          <w:rPr>
            <w:rFonts w:ascii="Cambria Math"/>
          </w:rPr>
          <m:t>=f</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m:t>
                </m:r>
              </m:sub>
            </m:sSub>
          </m:e>
        </m:d>
      </m:oMath>
      <w:r>
        <w:t xml:space="preserve"> и </w:t>
      </w:r>
      <m:oMath>
        <m:r>
          <w:rPr>
            <w:rFonts w:ascii="Cambria Math"/>
          </w:rPr>
          <m:t>Δ</m:t>
        </m:r>
        <m:sSub>
          <m:sSubPr>
            <m:ctrlPr>
              <w:rPr>
                <w:rFonts w:ascii="Cambria Math" w:hAnsi="Cambria Math"/>
                <w:i/>
              </w:rPr>
            </m:ctrlPr>
          </m:sSubPr>
          <m:e>
            <m:r>
              <w:rPr>
                <w:rFonts w:ascii="Cambria Math"/>
              </w:rPr>
              <m:t>x</m:t>
            </m:r>
          </m:e>
          <m:sub>
            <m:r>
              <w:rPr>
                <w:rFonts w:ascii="Cambria Math"/>
              </w:rPr>
              <m:t>i</m:t>
            </m:r>
          </m:sub>
        </m:sSub>
        <m:r>
          <w:rPr>
            <w:rFonts w:ascii="Cambria Math"/>
          </w:rPr>
          <m:t>=</m:t>
        </m:r>
        <m:sSub>
          <m:sSubPr>
            <m:ctrlPr>
              <w:rPr>
                <w:rFonts w:ascii="Cambria Math" w:hAnsi="Cambria Math"/>
                <w:i/>
              </w:rPr>
            </m:ctrlPr>
          </m:sSubPr>
          <m:e>
            <m:r>
              <w:rPr>
                <w:rFonts w:ascii="Cambria Math"/>
              </w:rPr>
              <m:t>h</m:t>
            </m:r>
          </m:e>
          <m:sub>
            <m:r>
              <w:rPr>
                <w:rFonts w:ascii="Cambria Math"/>
              </w:rPr>
              <m:t>i</m:t>
            </m:r>
          </m:sub>
        </m:sSub>
      </m:oMath>
      <w:r>
        <w:t xml:space="preserve"> получаем формулы метода прямоугольников для левых и правых сумм</w:t>
      </w:r>
    </w:p>
    <w:p w14:paraId="50EFDAF8" w14:textId="1A5983EA" w:rsidR="00DD07AF" w:rsidRDefault="00F2516A" w:rsidP="0076247E">
      <w:pPr>
        <w:jc w:val="both"/>
      </w:pPr>
      <m:oMath>
        <m:nary>
          <m:naryPr>
            <m:ctrlPr>
              <w:rPr>
                <w:rFonts w:ascii="Cambria Math" w:hAnsi="Cambria Math"/>
                <w:i/>
              </w:rPr>
            </m:ctrlPr>
          </m:naryPr>
          <m:sub>
            <m:r>
              <w:rPr>
                <w:rFonts w:ascii="Cambria Math"/>
              </w:rPr>
              <m:t>a</m:t>
            </m:r>
          </m:sub>
          <m:sup>
            <m:r>
              <w:rPr>
                <w:rFonts w:ascii="Cambria Math"/>
              </w:rPr>
              <m:t>b</m:t>
            </m:r>
          </m:sup>
          <m:e>
            <m:r>
              <w:rPr>
                <w:rFonts w:ascii="Cambria Math"/>
              </w:rPr>
              <m:t>f</m:t>
            </m:r>
            <m:d>
              <m:dPr>
                <m:ctrlPr>
                  <w:rPr>
                    <w:rFonts w:ascii="Cambria Math" w:hAnsi="Cambria Math"/>
                    <w:i/>
                  </w:rPr>
                </m:ctrlPr>
              </m:dPr>
              <m:e>
                <m:r>
                  <w:rPr>
                    <w:rFonts w:ascii="Cambria Math"/>
                  </w:rPr>
                  <m:t>x</m:t>
                </m:r>
              </m:e>
            </m:d>
            <m:r>
              <w:rPr>
                <w:rFonts w:ascii="Cambria Math"/>
              </w:rPr>
              <m:t>dx</m:t>
            </m:r>
          </m:e>
        </m:nary>
        <m:r>
          <w:rPr>
            <w:rFonts w:ascii="Cambria Math"/>
          </w:rPr>
          <m:t>≈</m:t>
        </m:r>
        <m:sSub>
          <m:sSubPr>
            <m:ctrlPr>
              <w:rPr>
                <w:rFonts w:ascii="Cambria Math" w:hAnsi="Cambria Math"/>
                <w:i/>
              </w:rPr>
            </m:ctrlPr>
          </m:sSubPr>
          <m:e>
            <m:r>
              <w:rPr>
                <w:rFonts w:ascii="Cambria Math"/>
              </w:rPr>
              <m:t>h</m:t>
            </m:r>
          </m:e>
          <m:sub>
            <m:r>
              <w:rPr>
                <w:rFonts w:ascii="Cambria Math"/>
              </w:rPr>
              <m:t>1</m:t>
            </m:r>
          </m:sub>
        </m:sSub>
        <m:sSub>
          <m:sSubPr>
            <m:ctrlPr>
              <w:rPr>
                <w:rFonts w:ascii="Cambria Math" w:hAnsi="Cambria Math"/>
                <w:i/>
              </w:rPr>
            </m:ctrlPr>
          </m:sSubPr>
          <m:e>
            <m:r>
              <w:rPr>
                <w:rFonts w:ascii="Cambria Math"/>
              </w:rPr>
              <m:t>y</m:t>
            </m:r>
          </m:e>
          <m:sub>
            <m:r>
              <w:rPr>
                <w:rFonts w:ascii="Cambria Math"/>
              </w:rPr>
              <m:t>0</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h</m:t>
            </m:r>
          </m:e>
          <m:sub>
            <m:r>
              <w:rPr>
                <w:rFonts w:ascii="Cambria Math"/>
              </w:rPr>
              <m:t>n</m:t>
            </m:r>
          </m:sub>
        </m:sSub>
        <m:sSub>
          <m:sSubPr>
            <m:ctrlPr>
              <w:rPr>
                <w:rFonts w:ascii="Cambria Math" w:hAnsi="Cambria Math"/>
                <w:i/>
              </w:rPr>
            </m:ctrlPr>
          </m:sSubPr>
          <m:e>
            <m:r>
              <w:rPr>
                <w:rFonts w:ascii="Cambria Math"/>
              </w:rPr>
              <m:t>y</m:t>
            </m:r>
          </m:e>
          <m:sub>
            <m:r>
              <w:rPr>
                <w:rFonts w:ascii="Cambria Math"/>
              </w:rPr>
              <m:t>n</m:t>
            </m:r>
            <m:r>
              <w:rPr>
                <w:rFonts w:ascii="Cambria Math"/>
              </w:rPr>
              <m:t>-</m:t>
            </m:r>
            <m:r>
              <w:rPr>
                <w:rFonts w:ascii="Cambria Math"/>
              </w:rPr>
              <m:t>1</m:t>
            </m:r>
          </m:sub>
        </m:sSub>
      </m:oMath>
      <w:r w:rsidR="00DD07AF">
        <w:t xml:space="preserve">                   (4)</w:t>
      </w:r>
    </w:p>
    <w:p w14:paraId="1CB041C6" w14:textId="43256992" w:rsidR="00DD07AF" w:rsidRDefault="00F2516A" w:rsidP="0076247E">
      <w:pPr>
        <w:jc w:val="both"/>
      </w:pPr>
      <m:oMath>
        <m:nary>
          <m:naryPr>
            <m:ctrlPr>
              <w:rPr>
                <w:rFonts w:ascii="Cambria Math" w:hAnsi="Cambria Math"/>
                <w:i/>
              </w:rPr>
            </m:ctrlPr>
          </m:naryPr>
          <m:sub>
            <m:r>
              <w:rPr>
                <w:rFonts w:ascii="Cambria Math"/>
              </w:rPr>
              <m:t>a</m:t>
            </m:r>
          </m:sub>
          <m:sup>
            <m:r>
              <w:rPr>
                <w:rFonts w:ascii="Cambria Math"/>
              </w:rPr>
              <m:t>b</m:t>
            </m:r>
          </m:sup>
          <m:e>
            <m:r>
              <w:rPr>
                <w:rFonts w:ascii="Cambria Math"/>
              </w:rPr>
              <m:t>f</m:t>
            </m:r>
            <m:d>
              <m:dPr>
                <m:ctrlPr>
                  <w:rPr>
                    <w:rFonts w:ascii="Cambria Math" w:hAnsi="Cambria Math"/>
                    <w:i/>
                  </w:rPr>
                </m:ctrlPr>
              </m:dPr>
              <m:e>
                <m:r>
                  <w:rPr>
                    <w:rFonts w:ascii="Cambria Math"/>
                  </w:rPr>
                  <m:t>x</m:t>
                </m:r>
              </m:e>
            </m:d>
            <m:r>
              <w:rPr>
                <w:rFonts w:ascii="Cambria Math"/>
              </w:rPr>
              <m:t>dx</m:t>
            </m:r>
          </m:e>
        </m:nary>
        <m:r>
          <w:rPr>
            <w:rFonts w:ascii="Cambria Math"/>
          </w:rPr>
          <m:t>≈</m:t>
        </m:r>
        <m:sSub>
          <m:sSubPr>
            <m:ctrlPr>
              <w:rPr>
                <w:rFonts w:ascii="Cambria Math" w:hAnsi="Cambria Math"/>
                <w:i/>
              </w:rPr>
            </m:ctrlPr>
          </m:sSubPr>
          <m:e>
            <m:r>
              <w:rPr>
                <w:rFonts w:ascii="Cambria Math"/>
              </w:rPr>
              <m:t>h</m:t>
            </m:r>
          </m:e>
          <m:sub>
            <m:r>
              <w:rPr>
                <w:rFonts w:ascii="Cambria Math"/>
              </w:rPr>
              <m:t>1</m:t>
            </m:r>
          </m:sub>
        </m:sSub>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sSub>
          <m:sSubPr>
            <m:ctrlPr>
              <w:rPr>
                <w:rFonts w:ascii="Cambria Math" w:hAnsi="Cambria Math"/>
                <w:i/>
              </w:rPr>
            </m:ctrlPr>
          </m:sSubPr>
          <m:e>
            <m:r>
              <w:rPr>
                <w:rFonts w:ascii="Cambria Math"/>
              </w:rPr>
              <m:t>y</m:t>
            </m:r>
          </m:e>
          <m:sub>
            <m:r>
              <w:rPr>
                <w:rFonts w:ascii="Cambria Math"/>
              </w:rPr>
              <m:t>2</m:t>
            </m:r>
          </m:sub>
        </m:sSub>
        <m:r>
          <w:rPr>
            <w:rFonts w:ascii="Cambria Math"/>
          </w:rPr>
          <m:t>+.....+</m:t>
        </m:r>
        <m:sSub>
          <m:sSubPr>
            <m:ctrlPr>
              <w:rPr>
                <w:rFonts w:ascii="Cambria Math" w:hAnsi="Cambria Math"/>
                <w:i/>
              </w:rPr>
            </m:ctrlPr>
          </m:sSubPr>
          <m:e>
            <m:r>
              <w:rPr>
                <w:rFonts w:ascii="Cambria Math"/>
              </w:rPr>
              <m:t>h</m:t>
            </m:r>
          </m:e>
          <m:sub>
            <m:r>
              <w:rPr>
                <w:rFonts w:ascii="Cambria Math"/>
              </w:rPr>
              <m:t>n</m:t>
            </m:r>
          </m:sub>
        </m:sSub>
        <m:sSub>
          <m:sSubPr>
            <m:ctrlPr>
              <w:rPr>
                <w:rFonts w:ascii="Cambria Math" w:hAnsi="Cambria Math"/>
                <w:i/>
              </w:rPr>
            </m:ctrlPr>
          </m:sSubPr>
          <m:e>
            <m:r>
              <w:rPr>
                <w:rFonts w:ascii="Cambria Math"/>
              </w:rPr>
              <m:t>y</m:t>
            </m:r>
          </m:e>
          <m:sub>
            <m:r>
              <w:rPr>
                <w:rFonts w:ascii="Cambria Math"/>
              </w:rPr>
              <m:t>n</m:t>
            </m:r>
          </m:sub>
        </m:sSub>
      </m:oMath>
      <w:r w:rsidR="00DD07AF">
        <w:t xml:space="preserve">                      (5)</w:t>
      </w:r>
    </w:p>
    <w:p w14:paraId="6BC6B340" w14:textId="77777777" w:rsidR="00DD07AF" w:rsidRPr="005D3630" w:rsidRDefault="00DD07AF" w:rsidP="0076247E">
      <w:pPr>
        <w:jc w:val="both"/>
      </w:pPr>
    </w:p>
    <w:p w14:paraId="40D7814E" w14:textId="5723A097" w:rsidR="00DD07AF" w:rsidRDefault="00F2516A" w:rsidP="0076247E">
      <w:pPr>
        <w:jc w:val="both"/>
        <w:rPr>
          <w:lang w:val="en-US"/>
        </w:rPr>
      </w:pPr>
      <w:r>
        <w:rPr>
          <w:lang w:val="en-US"/>
        </w:rPr>
      </w:r>
      <w:r>
        <w:rPr>
          <w:lang w:val="en-US"/>
        </w:rPr>
        <w:pict w14:anchorId="3EBAD12E">
          <v:group id="_x0000_s2952" editas="canvas" style="width:275.25pt;height:159.95pt;mso-position-horizontal-relative:char;mso-position-vertical-relative:line" coordorigin="1882,1134" coordsize="9189,5340">
            <o:lock v:ext="edit" aspectratio="t"/>
            <v:shape id="_x0000_s2953" type="#_x0000_t75" style="position:absolute;left:1882;top:1134;width:9189;height:5340" o:preferrelative="f">
              <v:fill o:detectmouseclick="t"/>
              <v:path o:extrusionok="t" o:connecttype="none"/>
              <o:lock v:ext="edit" text="t"/>
            </v:shape>
            <v:line id="_x0000_s2954" style="position:absolute" from="1717,1151" to="1717,5976" strokeweight="1.5pt"/>
            <v:line id="_x0000_s2955" style="position:absolute" from="1717,5976" to="11071,5976" strokeweight="1.5pt"/>
            <v:shape id="_x0000_s2956" type="#_x0000_t75" style="position:absolute;left:1882;top:1134;width:499;height:657">
              <v:imagedata r:id="rId293" o:title=""/>
            </v:shape>
            <v:shape id="_x0000_s2957" style="position:absolute;left:2675;top:1484;width:7059;height:3676" coordsize="4440,2340" path="m,2340c200,2100,400,1860,720,1620v320,-240,740,-540,1200,-720c2380,720,3060,690,3480,540,3900,390,4170,195,4440,e" filled="f" strokecolor="red" strokeweight="2.25pt">
              <v:path arrowok="t"/>
            </v:shape>
            <v:line id="_x0000_s2958" style="position:absolute" from="9734,1453" to="9736,5976"/>
            <v:rect id="_x0000_s2959" style="position:absolute;left:2873;top:4916;width:569;height:1051" fillcolor="yellow"/>
            <v:rect id="_x0000_s2960" style="position:absolute;left:8022;top:2411;width:567;height:3565" fillcolor="fuchsia"/>
            <v:rect id="_x0000_s2961" style="position:absolute;left:8593;top:2153;width:569;height:3823" fillcolor="yellow"/>
            <v:rect id="_x0000_s2962" style="position:absolute;left:9162;top:1875;width:572;height:4101" fillcolor="fuchsia"/>
            <v:rect id="_x0000_s2963" style="position:absolute;left:6303;top:2766;width:568;height:3208" fillcolor="yellow"/>
            <v:rect id="_x0000_s2964" style="position:absolute;left:6876;top:2613;width:568;height:3363" fillcolor="fuchsia"/>
            <v:rect id="_x0000_s2965" style="position:absolute;left:7448;top:2513;width:570;height:3463" fillcolor="yellow"/>
            <v:rect id="_x0000_s2966" style="position:absolute;left:4584;top:3531;width:569;height:2445" fillcolor="fuchsia"/>
            <v:rect id="_x0000_s2967" style="position:absolute;left:5157;top:3151;width:568;height:2825" fillcolor="yellow"/>
            <v:rect id="_x0000_s2968" style="position:absolute;left:5729;top:2920;width:570;height:3056" fillcolor="fuchsia"/>
            <v:rect id="_x0000_s2969" style="position:absolute;left:3439;top:4374;width:568;height:1602" fillcolor="fuchsia"/>
            <v:rect id="_x0000_s2970" style="position:absolute;left:4013;top:3907;width:568;height:2065" fillcolor="yellow"/>
            <v:shape id="_x0000_s2971" type="#_x0000_t75" style="position:absolute;left:10306;top:5483;width:300;height:330">
              <v:imagedata r:id="rId294" o:title=""/>
            </v:shape>
            <v:shape id="_x0000_s2972" type="#_x0000_t75" style="position:absolute;left:4962;top:5893;width:595;height:566">
              <v:imagedata r:id="rId295" o:title=""/>
            </v:shape>
            <v:oval id="_x0000_s2973" style="position:absolute;left:2816;top:5909;width:124;height:123;v-text-anchor:middle" fillcolor="#f30">
              <v:shadow color="#5f5f5f"/>
            </v:oval>
            <v:oval id="_x0000_s2974" style="position:absolute;left:5655;top:5889;width:123;height:123;v-text-anchor:middle" fillcolor="#f30">
              <v:shadow color="#5f5f5f"/>
            </v:oval>
            <v:oval id="_x0000_s2975" style="position:absolute;left:5081;top:5909;width:124;height:123;v-text-anchor:middle" fillcolor="#f30">
              <v:shadow color="#5f5f5f"/>
            </v:oval>
            <v:oval id="_x0000_s2976" style="position:absolute;left:3373;top:5909;width:124;height:123;v-text-anchor:middle" fillcolor="#f30">
              <v:shadow color="#5f5f5f"/>
            </v:oval>
            <v:oval id="_x0000_s2977" style="position:absolute;left:9676;top:5893;width:123;height:123;v-text-anchor:middle" fillcolor="#f30">
              <v:shadow color="#5f5f5f"/>
            </v:oval>
            <v:oval id="_x0000_s2978" style="position:absolute;left:5114;top:3104;width:123;height:123;v-text-anchor:middle" fillcolor="blue">
              <v:shadow color="#5f5f5f"/>
            </v:oval>
            <v:oval id="_x0000_s2979" style="position:absolute;left:5655;top:2858;width:123;height:123;v-text-anchor:middle" fillcolor="blue">
              <v:shadow color="#5f5f5f"/>
            </v:oval>
            <v:shape id="_x0000_s2980" type="#_x0000_t75" style="position:absolute;left:5557;top:1991;width:840;height:522">
              <v:imagedata r:id="rId296" o:title=""/>
            </v:shape>
            <v:line id="_x0000_s2981" style="position:absolute;flip:x" from="5738,2529" to="6065,2858" strokecolor="#f30" strokeweight="1.5pt">
              <v:stroke endarrow="block"/>
              <v:shadow color="#5f5f5f"/>
            </v:line>
            <v:shape id="_x0000_s2982" type="#_x0000_t75" style="position:absolute;left:4098;top:2339;width:979;height:490">
              <v:imagedata r:id="rId297" o:title=""/>
            </v:shape>
            <v:line id="_x0000_s2983" style="position:absolute" from="4836,2939" to="5081,3104" strokecolor="#f30" strokeweight="1.5pt">
              <v:stroke endarrow="block"/>
              <v:shadow color="#5f5f5f"/>
            </v:line>
            <v:shape id="_x0000_s2984" type="#_x0000_t75" style="position:absolute;left:5197;top:4088;width:502;height:646">
              <v:imagedata r:id="rId298" o:title=""/>
            </v:shape>
            <v:shape id="_x0000_s2985" type="#_x0000_t75" style="position:absolute;left:5557;top:5934;width:480;height:540">
              <v:imagedata r:id="rId299" o:title=""/>
            </v:shape>
            <w10:wrap type="none"/>
            <w10:anchorlock/>
          </v:group>
          <o:OLEObject Type="Embed" ProgID="Equation.3" ShapeID="_x0000_s2956" DrawAspect="Content" ObjectID="_1674307451" r:id="rId300"/>
          <o:OLEObject Type="Embed" ProgID="Equation.3" ShapeID="_x0000_s2971" DrawAspect="Content" ObjectID="_1674307452" r:id="rId301"/>
          <o:OLEObject Type="Embed" ProgID="Equation.3" ShapeID="_x0000_s2972" DrawAspect="Content" ObjectID="_1674307453" r:id="rId302"/>
          <o:OLEObject Type="Embed" ProgID="Equation.3" ShapeID="_x0000_s2980" DrawAspect="Content" ObjectID="_1674307454" r:id="rId303"/>
          <o:OLEObject Type="Embed" ProgID="Equation.3" ShapeID="_x0000_s2982" DrawAspect="Content" ObjectID="_1674307455" r:id="rId304"/>
          <o:OLEObject Type="Embed" ProgID="Equation.3" ShapeID="_x0000_s2984" DrawAspect="Content" ObjectID="_1674307456" r:id="rId305"/>
          <o:OLEObject Type="Embed" ProgID="Equation.3" ShapeID="_x0000_s2985" DrawAspect="Content" ObjectID="_1674307457" r:id="rId306"/>
        </w:pict>
      </w:r>
    </w:p>
    <w:p w14:paraId="26886C46" w14:textId="6F489793" w:rsidR="00DD07AF" w:rsidRPr="00CF443D" w:rsidRDefault="00DD07AF" w:rsidP="0076247E">
      <w:pPr>
        <w:jc w:val="both"/>
      </w:pPr>
      <w:r>
        <w:t>Рис.1. Левые суммы.</w:t>
      </w:r>
    </w:p>
    <w:p w14:paraId="5AAE7239" w14:textId="293862BE" w:rsidR="00DD07AF" w:rsidRDefault="00F2516A" w:rsidP="0076247E">
      <w:pPr>
        <w:jc w:val="both"/>
      </w:pPr>
      <w:r>
        <w:rPr>
          <w:lang w:val="en-US"/>
        </w:rPr>
      </w:r>
      <w:r>
        <w:rPr>
          <w:lang w:val="en-US"/>
        </w:rPr>
        <w:pict w14:anchorId="799FE75C">
          <v:group id="_x0000_s2986" editas="canvas" style="width:286.85pt;height:171.2pt;mso-position-horizontal-relative:char;mso-position-vertical-relative:line" coordorigin="1716,6535" coordsize="9354,5580">
            <o:lock v:ext="edit" aspectratio="t"/>
            <v:shape id="_x0000_s2987" type="#_x0000_t75" style="position:absolute;left:1716;top:6535;width:9354;height:5580" o:preferrelative="f">
              <v:fill o:detectmouseclick="t"/>
              <v:path o:extrusionok="t" o:connecttype="none"/>
              <o:lock v:ext="edit" text="t"/>
            </v:shape>
            <v:rect id="_x0000_s2988" style="position:absolute;left:4006;top:8940;width:574;height:2601" fillcolor="yellow"/>
            <v:rect id="_x0000_s2989" style="position:absolute;left:4580;top:8650;width:572;height:2891" fillcolor="fuchsia"/>
            <v:rect id="_x0000_s2990" style="position:absolute;left:5152;top:8360;width:572;height:3181" fillcolor="yellow"/>
            <v:rect id="_x0000_s2991" style="position:absolute;left:6298;top:8047;width:572;height:3479" fillcolor="yellow"/>
            <v:rect id="_x0000_s2992" style="position:absolute;left:6870;top:7975;width:573;height:3544" fillcolor="fuchsia"/>
            <v:rect id="_x0000_s2993" style="position:absolute;left:8588;top:7300;width:573;height:4235" fillcolor="yellow"/>
            <v:rect id="_x0000_s2994" style="position:absolute;left:9161;top:6913;width:572;height:4628" fillcolor="fuchsia"/>
            <v:rect id="_x0000_s2995" style="position:absolute;left:3438;top:9442;width:568;height:2085" fillcolor="fuchsia"/>
            <v:rect id="_x0000_s2996" style="position:absolute;left:5728;top:8206;width:570;height:3321" fillcolor="fuchsia">
              <v:textbox style="mso-next-textbox:#_x0000_s2996" inset="1.1246mm,.56233mm,1.1246mm,.56233mm">
                <w:txbxContent>
                  <w:p w14:paraId="6B7D53E8" w14:textId="77777777" w:rsidR="00F2516A" w:rsidRPr="0093224C" w:rsidRDefault="00F2516A" w:rsidP="00DD07AF">
                    <w:pPr>
                      <w:autoSpaceDE w:val="0"/>
                      <w:autoSpaceDN w:val="0"/>
                      <w:adjustRightInd w:val="0"/>
                      <w:rPr>
                        <w:rFonts w:ascii="Arial" w:hAnsi="Arial" w:cs="Arial"/>
                        <w:color w:val="000000"/>
                        <w:sz w:val="16"/>
                        <w:szCs w:val="36"/>
                        <w:lang w:val="en-US"/>
                      </w:rPr>
                    </w:pPr>
                  </w:p>
                  <w:p w14:paraId="4208E604" w14:textId="77777777" w:rsidR="00F2516A" w:rsidRPr="0093224C" w:rsidRDefault="00F2516A" w:rsidP="00DD07AF">
                    <w:pPr>
                      <w:autoSpaceDE w:val="0"/>
                      <w:autoSpaceDN w:val="0"/>
                      <w:adjustRightInd w:val="0"/>
                      <w:rPr>
                        <w:rFonts w:ascii="Arial" w:hAnsi="Arial" w:cs="Arial"/>
                        <w:color w:val="000000"/>
                        <w:sz w:val="16"/>
                        <w:szCs w:val="36"/>
                        <w:lang w:val="en-US"/>
                      </w:rPr>
                    </w:pPr>
                  </w:p>
                  <w:p w14:paraId="6A6CEF4F" w14:textId="77777777" w:rsidR="00F2516A" w:rsidRPr="0093224C" w:rsidRDefault="00F2516A" w:rsidP="00DD07AF">
                    <w:pPr>
                      <w:autoSpaceDE w:val="0"/>
                      <w:autoSpaceDN w:val="0"/>
                      <w:adjustRightInd w:val="0"/>
                      <w:rPr>
                        <w:rFonts w:ascii="Arial" w:hAnsi="Arial" w:cs="Arial"/>
                        <w:color w:val="000000"/>
                        <w:sz w:val="16"/>
                        <w:szCs w:val="36"/>
                        <w:lang w:val="en-US"/>
                      </w:rPr>
                    </w:pPr>
                  </w:p>
                </w:txbxContent>
              </v:textbox>
            </v:rect>
            <v:rect id="_x0000_s2997" style="position:absolute;left:7443;top:7830;width:574;height:3689" fillcolor="yellow"/>
            <v:rect id="_x0000_s2998" style="position:absolute;left:8021;top:7637;width:567;height:3898" fillcolor="fuchsia"/>
            <v:line id="_x0000_s2999" style="position:absolute" from="1716,6616" to="1718,11533" strokeweight="1.5pt"/>
            <v:line id="_x0000_s3000" style="position:absolute" from="1716,11533" to="11070,11535" strokeweight="1.5pt"/>
            <v:rect id="_x0000_s3001" style="position:absolute;left:2858;top:9812;width:571;height:1714" fillcolor="yellow"/>
            <v:shape id="_x0000_s3002" style="position:absolute;left:2673;top:6906;width:7060;height:3759;mso-position-horizontal:absolute;mso-position-vertical:absolute" coordsize="4440,2340" path="m,2340c200,2100,400,1860,720,1620v320,-240,740,-540,1200,-720c2380,720,3060,690,3480,540,3900,390,4170,195,4440,e" filled="f" strokecolor="red" strokeweight="2.25pt">
              <v:path arrowok="t"/>
            </v:shape>
            <v:shape id="_x0000_s3003" type="#_x0000_t75" style="position:absolute;left:1881;top:6535;width:438;height:575">
              <v:imagedata r:id="rId307" o:title=""/>
            </v:shape>
            <v:shape id="_x0000_s3004" type="#_x0000_t75" style="position:absolute;left:10387;top:11129;width:404;height:446">
              <v:imagedata r:id="rId308" o:title=""/>
            </v:shape>
            <v:shape id="_x0000_s3005" type="#_x0000_t75" style="position:absolute;left:2576;top:11375;width:433;height:560">
              <v:imagedata r:id="rId309" o:title=""/>
            </v:shape>
            <v:shape id="_x0000_s3006" type="#_x0000_t75" style="position:absolute;left:3209;top:11375;width:396;height:560">
              <v:imagedata r:id="rId310" o:title=""/>
            </v:shape>
            <v:shape id="_x0000_s3007" type="#_x0000_t75" style="position:absolute;left:6103;top:11425;width:360;height:540">
              <v:imagedata r:id="rId311" o:title=""/>
            </v:shape>
            <v:shape id="_x0000_s3008" type="#_x0000_t75" style="position:absolute;left:5196;top:11410;width:520;height:492">
              <v:imagedata r:id="rId312" o:title=""/>
            </v:shape>
            <v:shape id="_x0000_s3009" type="#_x0000_t75" style="position:absolute;left:9384;top:11458;width:369;height:477">
              <v:imagedata r:id="rId313" o:title=""/>
            </v:shape>
            <v:oval id="_x0000_s3010" style="position:absolute;left:6230;top:8127;width:122;height:123;v-text-anchor:middle" fillcolor="blue">
              <v:shadow color="#5f5f5f"/>
            </v:oval>
            <v:oval id="_x0000_s3011" style="position:absolute;left:9675;top:11458;width:123;height:124;v-text-anchor:middle" fillcolor="#f30">
              <v:shadow color="#5f5f5f"/>
            </v:oval>
            <v:oval id="_x0000_s3012" style="position:absolute;left:6230;top:11458;width:122;height:124;v-text-anchor:middle" fillcolor="#f30">
              <v:shadow color="#5f5f5f"/>
            </v:oval>
            <v:oval id="_x0000_s3013" style="position:absolute;left:5654;top:11475;width:123;height:123;v-text-anchor:middle" fillcolor="#f30">
              <v:shadow color="#5f5f5f"/>
            </v:oval>
            <v:oval id="_x0000_s3014" style="position:absolute;left:3357;top:11458;width:123;height:124;v-text-anchor:middle" fillcolor="#f30">
              <v:shadow color="#5f5f5f"/>
            </v:oval>
            <v:oval id="_x0000_s3015" style="position:absolute;left:2800;top:11458;width:123;height:124;v-text-anchor:middle" fillcolor="#f30">
              <v:shadow color="#5f5f5f"/>
            </v:oval>
            <v:oval id="_x0000_s3016" style="position:absolute;left:5654;top:8273;width:123;height:124;v-text-anchor:middle" fillcolor="blue">
              <v:shadow color="#5f5f5f"/>
            </v:oval>
            <v:shape id="_x0000_s3017" type="#_x0000_t75" style="position:absolute;left:5436;top:7255;width:802;height:498">
              <v:imagedata r:id="rId314" o:title=""/>
            </v:shape>
            <v:shape id="_x0000_s3018" type="#_x0000_t75" style="position:absolute;left:4259;top:7561;width:937;height:468">
              <v:imagedata r:id="rId315" o:title=""/>
            </v:shape>
            <v:line id="_x0000_s3019" style="position:absolute" from="5902,7602" to="6230,8094" strokecolor="#f30" strokeweight="1.5pt">
              <v:stroke endarrow="block"/>
              <v:shadow color="#5f5f5f"/>
            </v:line>
            <v:line id="_x0000_s3020" style="position:absolute" from="5245,8011" to="5654,8257" strokecolor="#f30" strokeweight="1.5pt">
              <v:stroke endarrow="block"/>
              <v:shadow color="#5f5f5f"/>
            </v:line>
            <v:shape id="_x0000_s3021" type="#_x0000_t75" style="position:absolute;left:5818;top:9160;width:203;height:260">
              <v:imagedata r:id="rId316" o:title=""/>
            </v:shape>
            <w10:wrap type="none"/>
            <w10:anchorlock/>
          </v:group>
          <o:OLEObject Type="Embed" ProgID="Equation.3" ShapeID="_x0000_s3003" DrawAspect="Content" ObjectID="_1674307458" r:id="rId317"/>
          <o:OLEObject Type="Embed" ProgID="Equation.3" ShapeID="_x0000_s3004" DrawAspect="Content" ObjectID="_1674307459" r:id="rId318"/>
          <o:OLEObject Type="Embed" ProgID="Equation.3" ShapeID="_x0000_s3005" DrawAspect="Content" ObjectID="_1674307460" r:id="rId319"/>
          <o:OLEObject Type="Embed" ProgID="Equation.3" ShapeID="_x0000_s3006" DrawAspect="Content" ObjectID="_1674307461" r:id="rId320"/>
          <o:OLEObject Type="Embed" ProgID="Equation.3" ShapeID="_x0000_s3007" DrawAspect="Content" ObjectID="_1674307462" r:id="rId321"/>
          <o:OLEObject Type="Embed" ProgID="Equation.3" ShapeID="_x0000_s3008" DrawAspect="Content" ObjectID="_1674307463" r:id="rId322"/>
          <o:OLEObject Type="Embed" ProgID="Equation.3" ShapeID="_x0000_s3009" DrawAspect="Content" ObjectID="_1674307464" r:id="rId323"/>
          <o:OLEObject Type="Embed" ProgID="Equation.3" ShapeID="_x0000_s3017" DrawAspect="Content" ObjectID="_1674307465" r:id="rId324"/>
          <o:OLEObject Type="Embed" ProgID="Equation.3" ShapeID="_x0000_s3018" DrawAspect="Content" ObjectID="_1674307466" r:id="rId325"/>
          <o:OLEObject Type="Embed" ProgID="Equation.3" ShapeID="_x0000_s3021" DrawAspect="Content" ObjectID="_1674307467" r:id="rId326"/>
        </w:pict>
      </w:r>
    </w:p>
    <w:p w14:paraId="2DCEB545" w14:textId="5A182268" w:rsidR="00DD07AF" w:rsidRDefault="00DD07AF" w:rsidP="0076247E">
      <w:pPr>
        <w:jc w:val="both"/>
      </w:pPr>
      <w:r>
        <w:t>Рис.2. Правые суммы.</w:t>
      </w:r>
    </w:p>
    <w:p w14:paraId="309EF8C8" w14:textId="77777777" w:rsidR="00D11165" w:rsidRDefault="00DD07AF" w:rsidP="0076247E">
      <w:pPr>
        <w:jc w:val="both"/>
      </w:pPr>
      <w:r>
        <w:tab/>
      </w:r>
    </w:p>
    <w:p w14:paraId="00B63F44" w14:textId="77777777" w:rsidR="00EA1245" w:rsidRDefault="00DD07AF" w:rsidP="0076247E">
      <w:pPr>
        <w:jc w:val="both"/>
      </w:pPr>
      <w:r>
        <w:t>Более точным приближение метода прямоугольников является приближение с использованием средних значений функции в элементарных прямоугольниках (в полуцелых узлах).</w:t>
      </w:r>
    </w:p>
    <w:p w14:paraId="2F4DEA2C" w14:textId="4CDF0BFB" w:rsidR="00B9662A" w:rsidRPr="00EA1245" w:rsidRDefault="005D0277" w:rsidP="005D0277">
      <w:r>
        <w:t xml:space="preserve">                   </w:t>
      </w:r>
      <m:oMath>
        <m:nary>
          <m:naryPr>
            <m:ctrlPr>
              <w:rPr>
                <w:rFonts w:ascii="Cambria Math" w:hAnsi="Cambria Math"/>
                <w:i/>
                <w:lang w:val="en-US"/>
              </w:rPr>
            </m:ctrlPr>
          </m:naryPr>
          <m:sub>
            <m:r>
              <w:rPr>
                <w:rFonts w:ascii="Cambria Math"/>
                <w:lang w:val="en-US"/>
              </w:rPr>
              <m:t>a</m:t>
            </m:r>
          </m:sub>
          <m:sup>
            <m:r>
              <w:rPr>
                <w:rFonts w:ascii="Cambria Math"/>
                <w:lang w:val="en-US"/>
              </w:rPr>
              <m:t>b</m:t>
            </m:r>
          </m:sup>
          <m:e>
            <m:r>
              <w:rPr>
                <w:rFonts w:ascii="Cambria Math"/>
                <w:lang w:val="en-US"/>
              </w:rPr>
              <m:t>f</m:t>
            </m:r>
            <m:d>
              <m:dPr>
                <m:ctrlPr>
                  <w:rPr>
                    <w:rFonts w:ascii="Cambria Math" w:hAnsi="Cambria Math"/>
                    <w:i/>
                    <w:lang w:val="en-US"/>
                  </w:rPr>
                </m:ctrlPr>
              </m:dPr>
              <m:e>
                <m:r>
                  <w:rPr>
                    <w:rFonts w:ascii="Cambria Math"/>
                    <w:lang w:val="en-US"/>
                  </w:rPr>
                  <m:t>x</m:t>
                </m:r>
              </m:e>
            </m:d>
            <m:r>
              <w:rPr>
                <w:rFonts w:ascii="Cambria Math"/>
                <w:lang w:val="en-US"/>
              </w:rPr>
              <m:t>dx</m:t>
            </m:r>
          </m:e>
        </m:nary>
        <m:r>
          <w:rPr>
            <w:rFonts w:ascii="Cambria Math"/>
          </w:rPr>
          <m:t>≈</m:t>
        </m:r>
        <m:nary>
          <m:naryPr>
            <m:chr m:val="∑"/>
            <m:ctrlPr>
              <w:rPr>
                <w:rFonts w:ascii="Cambria Math" w:hAnsi="Cambria Math"/>
                <w:i/>
                <w:lang w:val="en-US"/>
              </w:rPr>
            </m:ctrlPr>
          </m:naryPr>
          <m:sub>
            <m:r>
              <w:rPr>
                <w:rFonts w:ascii="Cambria Math"/>
                <w:lang w:val="en-US"/>
              </w:rPr>
              <m:t>i</m:t>
            </m:r>
            <m:r>
              <w:rPr>
                <w:rFonts w:ascii="Cambria Math"/>
              </w:rPr>
              <m:t>=1</m:t>
            </m:r>
          </m:sub>
          <m:sup>
            <m:r>
              <w:rPr>
                <w:rFonts w:ascii="Cambria Math"/>
                <w:lang w:val="en-US"/>
              </w:rPr>
              <m:t>n</m:t>
            </m:r>
          </m:sup>
          <m:e>
            <m:r>
              <w:rPr>
                <w:rFonts w:asci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lang w:val="en-US"/>
                      </w:rPr>
                      <m:t>x</m:t>
                    </m:r>
                  </m:e>
                  <m:sub>
                    <m:r>
                      <w:rPr>
                        <w:rFonts w:ascii="Cambria Math"/>
                        <w:lang w:val="en-US"/>
                      </w:rPr>
                      <m:t>i</m:t>
                    </m:r>
                    <m:r>
                      <w:rPr>
                        <w:rFonts w:ascii="Cambria Math"/>
                      </w:rPr>
                      <m:t>-</m:t>
                    </m:r>
                    <m:r>
                      <w:rPr>
                        <w:rFonts w:ascii="Cambria Math"/>
                      </w:rPr>
                      <m:t>1/2</m:t>
                    </m:r>
                  </m:sub>
                </m:sSub>
              </m:e>
            </m:d>
            <m:sSub>
              <m:sSubPr>
                <m:ctrlPr>
                  <w:rPr>
                    <w:rFonts w:ascii="Cambria Math" w:hAnsi="Cambria Math"/>
                    <w:i/>
                    <w:lang w:val="en-US"/>
                  </w:rPr>
                </m:ctrlPr>
              </m:sSubPr>
              <m:e>
                <m:r>
                  <w:rPr>
                    <w:rFonts w:ascii="Cambria Math"/>
                  </w:rPr>
                  <m:t>h</m:t>
                </m:r>
              </m:e>
              <m:sub>
                <m:r>
                  <w:rPr>
                    <w:rFonts w:ascii="Cambria Math"/>
                    <w:lang w:val="en-US"/>
                  </w:rPr>
                  <m:t>i</m:t>
                </m:r>
              </m:sub>
            </m:sSub>
          </m:e>
        </m:nary>
      </m:oMath>
      <w:r>
        <w:t xml:space="preserve">              (6)</w:t>
      </w:r>
      <m:oMath>
        <m:r>
          <m:rPr>
            <m:sty m:val="p"/>
          </m:rPr>
          <w:rPr>
            <w:rFonts w:ascii="Cambria Math"/>
          </w:rPr>
          <w:br/>
        </m:r>
      </m:oMath>
    </w:p>
    <w:p w14:paraId="67C35DB4" w14:textId="3331338F" w:rsidR="00DD07AF" w:rsidRDefault="00F2516A" w:rsidP="0076247E">
      <w:pPr>
        <w:ind w:firstLine="851"/>
        <w:jc w:val="both"/>
      </w:pPr>
      <m:oMath>
        <m:sSub>
          <m:sSubPr>
            <m:ctrlPr>
              <w:rPr>
                <w:rFonts w:ascii="Cambria Math" w:hAnsi="Cambria Math"/>
                <w:i/>
                <w:lang w:val="en-US"/>
              </w:rPr>
            </m:ctrlPr>
          </m:sSubPr>
          <m:e>
            <m:r>
              <w:rPr>
                <w:rFonts w:ascii="Cambria Math"/>
                <w:lang w:val="en-US"/>
              </w:rPr>
              <m:t>x</m:t>
            </m:r>
          </m:e>
          <m:sub>
            <m:r>
              <w:rPr>
                <w:rFonts w:ascii="Cambria Math"/>
                <w:lang w:val="en-US"/>
              </w:rPr>
              <m:t>i</m:t>
            </m:r>
            <m:r>
              <w:rPr>
                <w:rFonts w:ascii="Cambria Math"/>
              </w:rPr>
              <m:t>-</m:t>
            </m:r>
            <m:r>
              <w:rPr>
                <w:rFonts w:ascii="Cambria Math"/>
              </w:rPr>
              <m:t>1/2</m:t>
            </m:r>
          </m:sub>
        </m:sSub>
        <m:r>
          <w:rPr>
            <w:rFonts w:ascii="Cambria Math"/>
          </w:rPr>
          <m:t>=</m:t>
        </m:r>
        <m:d>
          <m:dPr>
            <m:ctrlPr>
              <w:rPr>
                <w:rFonts w:ascii="Cambria Math" w:hAnsi="Cambria Math"/>
                <w:i/>
                <w:lang w:val="en-US"/>
              </w:rPr>
            </m:ctrlPr>
          </m:dPr>
          <m:e>
            <m:sSub>
              <m:sSubPr>
                <m:ctrlPr>
                  <w:rPr>
                    <w:rFonts w:ascii="Cambria Math" w:hAnsi="Cambria Math"/>
                    <w:i/>
                    <w:lang w:val="en-US"/>
                  </w:rPr>
                </m:ctrlPr>
              </m:sSubPr>
              <m:e>
                <m:r>
                  <w:rPr>
                    <w:rFonts w:ascii="Cambria Math"/>
                    <w:lang w:val="en-US"/>
                  </w:rPr>
                  <m:t>x</m:t>
                </m:r>
              </m:e>
              <m:sub>
                <m:r>
                  <w:rPr>
                    <w:rFonts w:ascii="Cambria Math"/>
                    <w:lang w:val="en-US"/>
                  </w:rPr>
                  <m:t>i</m:t>
                </m:r>
                <m:r>
                  <w:rPr>
                    <w:rFonts w:ascii="Cambria Math"/>
                  </w:rPr>
                  <m:t>-</m:t>
                </m:r>
                <m:r>
                  <w:rPr>
                    <w:rFonts w:ascii="Cambria Math"/>
                  </w:rPr>
                  <m:t>1</m:t>
                </m:r>
              </m:sub>
            </m:sSub>
            <m:r>
              <w:rPr>
                <w:rFonts w:ascii="Cambria Math"/>
              </w:rPr>
              <m:t>+</m:t>
            </m:r>
            <m:sSub>
              <m:sSubPr>
                <m:ctrlPr>
                  <w:rPr>
                    <w:rFonts w:ascii="Cambria Math" w:hAnsi="Cambria Math"/>
                    <w:i/>
                    <w:lang w:val="en-US"/>
                  </w:rPr>
                </m:ctrlPr>
              </m:sSubPr>
              <m:e>
                <m:r>
                  <w:rPr>
                    <w:rFonts w:ascii="Cambria Math"/>
                    <w:lang w:val="en-US"/>
                  </w:rPr>
                  <m:t>x</m:t>
                </m:r>
              </m:e>
              <m:sub>
                <m:r>
                  <w:rPr>
                    <w:rFonts w:ascii="Cambria Math"/>
                    <w:lang w:val="en-US"/>
                  </w:rPr>
                  <m:t>i</m:t>
                </m:r>
              </m:sub>
            </m:sSub>
          </m:e>
        </m:d>
        <m:r>
          <w:rPr>
            <w:rFonts w:ascii="Cambria Math"/>
          </w:rPr>
          <m:t>/2=</m:t>
        </m:r>
        <m:sSub>
          <m:sSubPr>
            <m:ctrlPr>
              <w:rPr>
                <w:rFonts w:ascii="Cambria Math" w:hAnsi="Cambria Math"/>
                <w:i/>
                <w:lang w:val="en-US"/>
              </w:rPr>
            </m:ctrlPr>
          </m:sSubPr>
          <m:e>
            <m:r>
              <w:rPr>
                <w:rFonts w:ascii="Cambria Math"/>
                <w:lang w:val="en-US"/>
              </w:rPr>
              <m:t>x</m:t>
            </m:r>
          </m:e>
          <m:sub>
            <m:r>
              <w:rPr>
                <w:rFonts w:ascii="Cambria Math"/>
                <w:lang w:val="en-US"/>
              </w:rPr>
              <m:t>i</m:t>
            </m:r>
            <m:r>
              <w:rPr>
                <w:rFonts w:ascii="Cambria Math"/>
              </w:rPr>
              <m:t>-</m:t>
            </m:r>
            <m:r>
              <w:rPr>
                <w:rFonts w:ascii="Cambria Math"/>
              </w:rPr>
              <m:t>1</m:t>
            </m:r>
          </m:sub>
        </m:sSub>
        <m:r>
          <w:rPr>
            <w:rFonts w:ascii="Cambria Math"/>
          </w:rPr>
          <m:t>+</m:t>
        </m:r>
        <m:sSub>
          <m:sSubPr>
            <m:ctrlPr>
              <w:rPr>
                <w:rFonts w:ascii="Cambria Math" w:hAnsi="Cambria Math"/>
                <w:i/>
                <w:lang w:val="en-US"/>
              </w:rPr>
            </m:ctrlPr>
          </m:sSubPr>
          <m:e>
            <m:r>
              <w:rPr>
                <w:rFonts w:ascii="Cambria Math"/>
              </w:rPr>
              <m:t>h</m:t>
            </m:r>
          </m:e>
          <m:sub>
            <m:r>
              <w:rPr>
                <w:rFonts w:ascii="Cambria Math"/>
                <w:lang w:val="en-US"/>
              </w:rPr>
              <m:t>i</m:t>
            </m:r>
          </m:sub>
        </m:sSub>
        <m:r>
          <w:rPr>
            <w:rFonts w:ascii="Cambria Math"/>
          </w:rPr>
          <m:t xml:space="preserve">/2 </m:t>
        </m:r>
        <m:r>
          <w:rPr>
            <w:rFonts w:ascii="Cambria Math"/>
            <w:lang w:val="en-US"/>
          </w:rPr>
          <m:t>i</m:t>
        </m:r>
        <m:r>
          <w:rPr>
            <w:rFonts w:ascii="Cambria Math"/>
          </w:rPr>
          <m:t>=1,2,...</m:t>
        </m:r>
        <m:r>
          <w:rPr>
            <w:rFonts w:ascii="Cambria Math"/>
            <w:lang w:val="en-US"/>
          </w:rPr>
          <m:t>n</m:t>
        </m:r>
      </m:oMath>
      <w:r w:rsidR="009A43EB" w:rsidRPr="00AD1B3A">
        <w:t xml:space="preserve"> </w:t>
      </w:r>
    </w:p>
    <w:p w14:paraId="4CEEA825" w14:textId="77777777" w:rsidR="00DD07AF" w:rsidRPr="00CF443D" w:rsidRDefault="00DD07AF" w:rsidP="0076247E">
      <w:pPr>
        <w:jc w:val="both"/>
      </w:pPr>
    </w:p>
    <w:p w14:paraId="7AB5608A" w14:textId="7B8496B7" w:rsidR="00DD07AF" w:rsidRDefault="00F2516A" w:rsidP="0076247E">
      <w:pPr>
        <w:jc w:val="both"/>
      </w:pPr>
      <w:r>
        <w:rPr>
          <w:lang w:val="en-US"/>
        </w:rPr>
      </w:r>
      <w:r>
        <w:rPr>
          <w:lang w:val="en-US"/>
        </w:rPr>
        <w:pict w14:anchorId="0364506F">
          <v:group id="_x0000_s3022" editas="canvas" style="width:286.3pt;height:165.3pt;mso-position-horizontal-relative:char;mso-position-vertical-relative:line" coordorigin="1717,10022" coordsize="9354,5400">
            <o:lock v:ext="edit" aspectratio="t"/>
            <v:shape id="_x0000_s3023" type="#_x0000_t75" style="position:absolute;left:1717;top:10022;width:9354;height:5400" o:preferrelative="f">
              <v:fill o:detectmouseclick="t"/>
              <v:path o:extrusionok="t" o:connecttype="none"/>
              <o:lock v:ext="edit" text="t"/>
            </v:shape>
            <v:rect id="_x0000_s3024" style="position:absolute;left:3436;top:12897;width:571;height:1877" fillcolor="fuchsia">
              <v:fill opacity="27525f" color2="fill lighten(204)" o:opacity2="26870f" rotate="t" method="linear sigma" focus="100%" type="gradient"/>
            </v:rect>
            <v:rect id="_x0000_s3025" style="position:absolute;left:4007;top:12494;width:574;height:2280" fillcolor="yellow">
              <v:fill opacity="30802f" color2="fill darken(118)" o:opacity2="32113f" rotate="t" method="linear sigma" focus="100%" type="gradient"/>
            </v:rect>
            <v:rect id="_x0000_s3026" style="position:absolute;left:5153;top:11880;width:572;height:2892" fillcolor="yellow">
              <v:fill opacity="30802f" color2="fill darken(118)" o:opacity2="32113f" rotate="t" method="linear sigma" focus="100%" type="gradient"/>
            </v:rect>
            <v:rect id="_x0000_s3027" style="position:absolute;left:4581;top:12162;width:572;height:2610" fillcolor="fuchsia">
              <v:fill opacity="27525f" color2="fill lighten(249)" o:opacity2="26870f" rotate="t" method="linear sigma" focus="100%" type="gradient"/>
            </v:rect>
            <v:rect id="_x0000_s3028" style="position:absolute;left:5725;top:11674;width:574;height:3098" fillcolor="fuchsia">
              <v:fill opacity="20316f" color2="fill darken(118)" o:opacity2="24248f" rotate="t" method="linear sigma" focus="100%" type="gradient"/>
            </v:rect>
            <v:rect id="_x0000_s3029" style="position:absolute;left:6303;top:11525;width:568;height:3245" fillcolor="yellow">
              <v:fill opacity="28836f" color2="fill darken(118)" o:opacity2="30802f" rotate="t" method="linear sigma" focus="100%" type="gradient"/>
            </v:rect>
            <v:rect id="_x0000_s3030" style="position:absolute;left:6876;top:11433;width:568;height:3333" fillcolor="fuchsia">
              <v:fill opacity="23593f" color2="fill darken(118)" o:opacity2="23593f" rotate="t" method="linear sigma" focus="100%" type="gradient"/>
            </v:rect>
            <v:rect id="_x0000_s3031" style="position:absolute;left:7444;top:11338;width:574;height:3434" fillcolor="yellow">
              <v:fill opacity="30802f" color2="fill darken(118)" o:opacity2="32113f" rotate="t" method="linear sigma" focus="100%" type="gradient"/>
            </v:rect>
            <v:rect id="_x0000_s3032" style="position:absolute;left:8022;top:11160;width:567;height:3610" fillcolor="fuchsia">
              <v:fill opacity="26870f" color2="fill darken(118)" o:opacity2="26214f" rotate="t" method="linear sigma" focus="100%" type="gradient"/>
            </v:rect>
            <v:rect id="_x0000_s3033" style="position:absolute;left:8589;top:10937;width:573;height:3833" fillcolor="yellow">
              <v:fill opacity="30802f" color2="fill darken(118)" o:opacity2="30147f" rotate="t" method="linear sigma" focus="100%" type="gradient"/>
            </v:rect>
            <v:rect id="_x0000_s3034" style="position:absolute;left:9162;top:10567;width:572;height:4199" fillcolor="fuchsia">
              <v:fill opacity="24248f" color2="fill darken(118)" o:opacity2="24248f" rotate="t" method="linear sigma" focus="100%" type="gradient"/>
            </v:rect>
            <v:line id="_x0000_s3035" style="position:absolute" from="4863,11997" to="4863,14745" strokecolor="aqua"/>
            <v:shape id="_x0000_s3036" style="position:absolute;left:2674;top:10379;width:7060;height:3571;mso-position-horizontal:absolute;mso-position-vertical:absolute" coordsize="4440,2340" path="m,2340c200,2100,400,1860,720,1620v320,-240,740,-540,1200,-720c2380,720,3060,690,3480,540,3900,390,4170,195,4440,e" filled="f" strokecolor="red" strokeweight="2.25pt">
              <v:path arrowok="t"/>
            </v:shape>
            <v:line id="_x0000_s3037" style="position:absolute" from="1717,10103" to="1719,14775" strokeweight="1.5pt"/>
            <v:line id="_x0000_s3038" style="position:absolute" from="1717,14775" to="11071,14777" strokeweight="1.5pt"/>
            <v:rect id="_x0000_s3039" style="position:absolute;left:2864;top:13401;width:572;height:1374" fillcolor="yellow">
              <v:fill opacity="31457f" color2="fill darken(118)" o:opacity2="33423f" rotate="t" method="linear sigma" focus="100%" type="gradient"/>
            </v:rect>
            <v:oval id="_x0000_s3040" style="position:absolute;left:4800;top:14702;width:135;height:131" fillcolor="aqua"/>
            <v:oval id="_x0000_s3041" style="position:absolute;left:4787;top:12100;width:135;height:131" fillcolor="aqua"/>
            <v:shape id="_x0000_s3042" type="#_x0000_t75" style="position:absolute;left:1902;top:10022;width:436;height:574">
              <v:imagedata r:id="rId327" o:title=""/>
            </v:shape>
            <v:shape id="_x0000_s3043" type="#_x0000_t75" style="position:absolute;left:10303;top:14370;width:301;height:332">
              <v:imagedata r:id="rId328" o:title=""/>
            </v:shape>
            <v:line id="_x0000_s3044" style="position:absolute" from="5409,11827" to="5409,14745" strokecolor="aqua"/>
            <v:line id="_x0000_s3045" style="position:absolute" from="5985,11663" to="5985,14826" strokecolor="aqua"/>
            <v:oval id="_x0000_s3046" style="position:absolute;left:5327;top:14699;width:137;height:131" fillcolor="aqua"/>
            <v:oval id="_x0000_s3047" style="position:absolute;left:5903;top:14699;width:135;height:131" fillcolor="aqua"/>
            <v:oval id="_x0000_s3048" style="position:absolute;left:5920;top:11597;width:135;height:131" fillcolor="aqua"/>
            <v:oval id="_x0000_s3049" style="position:absolute;left:5327;top:11795;width:137;height:129" fillcolor="aqua"/>
            <v:oval id="_x0000_s3050" style="position:absolute;left:5655;top:14699;width:135;height:131" fillcolor="#f30"/>
            <v:oval id="_x0000_s3051" style="position:absolute;left:6231;top:14699;width:135;height:131" fillcolor="#f30"/>
            <v:shape id="_x0000_s3052" type="#_x0000_t75" style="position:absolute;left:6750;top:14699;width:361;height:543">
              <v:imagedata r:id="rId329" o:title=""/>
            </v:shape>
            <v:shape id="_x0000_s3053" type="#_x0000_t75" style="position:absolute;left:4842;top:14695;width:595;height:567">
              <v:imagedata r:id="rId330" o:title=""/>
            </v:shape>
            <v:shape id="_x0000_s3054" type="#_x0000_t75" style="position:absolute;left:5797;top:14674;width:840;height:541">
              <v:imagedata r:id="rId331" o:title=""/>
            </v:shape>
            <v:shape id="_x0000_s3055" type="#_x0000_t75" style="position:absolute;left:5197;top:11004;width:1200;height:481">
              <v:imagedata r:id="rId332" o:title=""/>
            </v:shape>
            <v:shape id="_x0000_s3056" type="#_x0000_t75" style="position:absolute;left:5819;top:12542;width:420;height:540">
              <v:imagedata r:id="rId333" o:title=""/>
            </v:shape>
            <v:line id="_x0000_s3057" style="position:absolute;flip:y" from="5327,14864" to="5655,15027" strokecolor="#f30" strokeweight="1.5pt">
              <v:stroke endarrow="block"/>
              <v:shadow color="#5f5f5f"/>
            </v:line>
            <v:line id="_x0000_s3058" style="position:absolute;flip:x y" from="6395,14864" to="6723,14945" strokecolor="#f30" strokeweight="1.5pt">
              <v:stroke endarrow="block"/>
              <v:shadow color="#5f5f5f"/>
            </v:line>
            <w10:wrap type="none"/>
            <w10:anchorlock/>
          </v:group>
          <o:OLEObject Type="Embed" ProgID="Equation.3" ShapeID="_x0000_s3042" DrawAspect="Content" ObjectID="_1674307468" r:id="rId334"/>
          <o:OLEObject Type="Embed" ProgID="Equation.3" ShapeID="_x0000_s3043" DrawAspect="Content" ObjectID="_1674307469" r:id="rId335"/>
          <o:OLEObject Type="Embed" ProgID="Equation.3" ShapeID="_x0000_s3052" DrawAspect="Content" ObjectID="_1674307470" r:id="rId336"/>
          <o:OLEObject Type="Embed" ProgID="Equation.3" ShapeID="_x0000_s3053" DrawAspect="Content" ObjectID="_1674307471" r:id="rId337"/>
          <o:OLEObject Type="Embed" ProgID="Equation.3" ShapeID="_x0000_s3054" DrawAspect="Content" ObjectID="_1674307472" r:id="rId338"/>
          <o:OLEObject Type="Embed" ProgID="Equation.3" ShapeID="_x0000_s3055" DrawAspect="Content" ObjectID="_1674307473" r:id="rId339"/>
          <o:OLEObject Type="Embed" ProgID="Equation.3" ShapeID="_x0000_s3056" DrawAspect="Content" ObjectID="_1674307474" r:id="rId340"/>
        </w:pict>
      </w:r>
    </w:p>
    <w:p w14:paraId="1B458AD1" w14:textId="0D795A9A" w:rsidR="00DD07AF" w:rsidRDefault="00DD07AF" w:rsidP="0076247E">
      <w:pPr>
        <w:jc w:val="both"/>
      </w:pPr>
      <w:r>
        <w:t>Рис.</w:t>
      </w:r>
      <w:r w:rsidR="00B9662A" w:rsidRPr="005D3630">
        <w:t>3</w:t>
      </w:r>
      <w:r>
        <w:t>. Центральные суммы.</w:t>
      </w:r>
    </w:p>
    <w:p w14:paraId="55EB30FE" w14:textId="77777777" w:rsidR="00DD07AF" w:rsidRDefault="00DD07AF" w:rsidP="0076247E">
      <w:pPr>
        <w:jc w:val="both"/>
      </w:pPr>
    </w:p>
    <w:p w14:paraId="3AC35B89" w14:textId="77777777" w:rsidR="00DD07AF" w:rsidRDefault="00DD07AF" w:rsidP="0076247E">
      <w:pPr>
        <w:jc w:val="both"/>
      </w:pPr>
      <w:r>
        <w:t>Следующим методом, использующим линейную интерполяцию, является метод трапеций.</w:t>
      </w:r>
    </w:p>
    <w:p w14:paraId="739B79BF" w14:textId="37D258C1" w:rsidR="00DD07AF" w:rsidRDefault="00DD07AF" w:rsidP="0076247E">
      <w:pPr>
        <w:jc w:val="both"/>
      </w:pPr>
      <w:r>
        <w:t>График функции</w:t>
      </w:r>
      <w:r w:rsidRPr="00240F15">
        <w:rPr>
          <w:position w:val="-10"/>
        </w:rPr>
        <w:object w:dxaOrig="540" w:dyaOrig="320" w14:anchorId="3A6E59F6">
          <v:shape id="_x0000_i1107" type="#_x0000_t75" style="width:26.9pt;height:15.85pt" o:ole="">
            <v:imagedata r:id="rId341" o:title=""/>
          </v:shape>
          <o:OLEObject Type="Embed" ProgID="Equation.3" ShapeID="_x0000_i1107" DrawAspect="Content" ObjectID="_1674307416" r:id="rId342"/>
        </w:object>
      </w:r>
      <w:r>
        <w:t xml:space="preserve">представляется в виде ломанной линии, соединяющей точки </w:t>
      </w:r>
      <w:r w:rsidRPr="0059443F">
        <w:rPr>
          <w:position w:val="-12"/>
        </w:rPr>
        <w:object w:dxaOrig="720" w:dyaOrig="360" w14:anchorId="367E0F94">
          <v:shape id="_x0000_i1108" type="#_x0000_t75" style="width:36.5pt;height:18.25pt" o:ole="">
            <v:imagedata r:id="rId343" o:title=""/>
          </v:shape>
          <o:OLEObject Type="Embed" ProgID="Equation.3" ShapeID="_x0000_i1108" DrawAspect="Content" ObjectID="_1674307417" r:id="rId344"/>
        </w:object>
      </w:r>
      <w:r>
        <w:t>. Площадь всей фигуры приближённо складывается их суммы площадей прямолинейных трапеций (Рис.</w:t>
      </w:r>
      <w:r w:rsidR="005D0277">
        <w:t>4</w:t>
      </w:r>
      <w:r>
        <w:t>). Площадь каждой трапеции определяется как</w:t>
      </w:r>
    </w:p>
    <w:p w14:paraId="2E9A9291" w14:textId="74330D11" w:rsidR="00DD07AF" w:rsidRDefault="00DD07AF" w:rsidP="0076247E">
      <w:pPr>
        <w:ind w:firstLine="3000"/>
        <w:jc w:val="both"/>
      </w:pPr>
      <w:r w:rsidRPr="0059443F">
        <w:rPr>
          <w:position w:val="-10"/>
        </w:rPr>
        <w:object w:dxaOrig="180" w:dyaOrig="340" w14:anchorId="1D28791C">
          <v:shape id="_x0000_i1109" type="#_x0000_t75" style="width:9.1pt;height:17.3pt" o:ole="">
            <v:imagedata r:id="rId345" o:title=""/>
          </v:shape>
          <o:OLEObject Type="Embed" ProgID="Equation.3" ShapeID="_x0000_i1109" DrawAspect="Content" ObjectID="_1674307418" r:id="rId346"/>
        </w:object>
      </w:r>
      <m:oMath>
        <m:sSub>
          <m:sSubPr>
            <m:ctrlPr>
              <w:rPr>
                <w:rFonts w:ascii="Cambria Math" w:hAnsi="Cambria Math"/>
                <w:i/>
              </w:rPr>
            </m:ctrlPr>
          </m:sSubPr>
          <m:e>
            <m:r>
              <w:rPr>
                <w:rFonts w:ascii="Cambria Math"/>
              </w:rPr>
              <m:t>σ</m:t>
            </m:r>
          </m:e>
          <m:sub>
            <m:r>
              <w:rPr>
                <w:rFonts w:ascii="Cambria Math"/>
              </w:rPr>
              <m:t>i</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y</m:t>
                </m:r>
              </m:e>
              <m:sub>
                <m:r>
                  <w:rPr>
                    <w:rFonts w:ascii="Cambria Math"/>
                  </w:rPr>
                  <m:t>i</m:t>
                </m:r>
                <m:r>
                  <w:rPr>
                    <w:rFonts w:ascii="Cambria Math"/>
                  </w:rPr>
                  <m:t>-</m:t>
                </m:r>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i</m:t>
                </m:r>
              </m:sub>
            </m:sSub>
          </m:num>
          <m:den>
            <m:r>
              <w:rPr>
                <w:rFonts w:ascii="Cambria Math"/>
              </w:rPr>
              <m:t>2</m:t>
            </m:r>
          </m:den>
        </m:f>
        <m:sSub>
          <m:sSubPr>
            <m:ctrlPr>
              <w:rPr>
                <w:rFonts w:ascii="Cambria Math" w:hAnsi="Cambria Math"/>
                <w:i/>
              </w:rPr>
            </m:ctrlPr>
          </m:sSubPr>
          <m:e>
            <m:r>
              <w:rPr>
                <w:rFonts w:ascii="Cambria Math"/>
              </w:rPr>
              <m:t>h</m:t>
            </m:r>
          </m:e>
          <m:sub>
            <m:r>
              <w:rPr>
                <w:rFonts w:ascii="Cambria Math"/>
              </w:rPr>
              <m:t>i</m:t>
            </m:r>
          </m:sub>
        </m:sSub>
        <m:r>
          <w:rPr>
            <w:rFonts w:ascii="Cambria Math"/>
          </w:rPr>
          <m:t>i=1,2,...,n</m:t>
        </m:r>
      </m:oMath>
      <w:r>
        <w:t xml:space="preserve">   (7)</w:t>
      </w:r>
    </w:p>
    <w:p w14:paraId="36B0A53A" w14:textId="4F7AA04B" w:rsidR="00DD07AF" w:rsidRDefault="00F2516A" w:rsidP="0076247E">
      <w:pPr>
        <w:ind w:firstLine="851"/>
        <w:jc w:val="both"/>
        <w:rPr>
          <w:lang w:val="en-US"/>
        </w:rPr>
      </w:pPr>
      <w:r>
        <w:rPr>
          <w:lang w:val="en-US"/>
        </w:rPr>
      </w:r>
      <w:r>
        <w:rPr>
          <w:lang w:val="en-US"/>
        </w:rPr>
        <w:pict w14:anchorId="5C03F0DC">
          <v:group id="_x0000_s3059" editas="canvas" style="width:189.05pt;height:163.65pt;mso-position-horizontal-relative:char;mso-position-vertical-relative:line" coordorigin="1701,8276" coordsize="5615,4860">
            <o:lock v:ext="edit" aspectratio="t"/>
            <v:shape id="_x0000_s3060" type="#_x0000_t75" style="position:absolute;left:1701;top:8276;width:5615;height:4860" o:preferrelative="f">
              <v:fill o:detectmouseclick="t"/>
              <v:path o:extrusionok="t" o:connecttype="none"/>
              <o:lock v:ext="edit" text="t"/>
            </v:shape>
            <v:shape id="_x0000_s3061" style="position:absolute;left:2943;top:8874;width:3401;height:3630" coordsize="1360,1452" path="m,1452l,499,1360,r,1452l,1452xe" fillcolor="#fc6">
              <v:fill opacity="9830f"/>
              <v:shadow color="#5f5f5f"/>
              <v:path arrowok="t"/>
            </v:shape>
            <v:shape id="_x0000_s3062" style="position:absolute;left:2969;top:8896;width:3357;height:1208" coordsize="2040,900" path="m,900c190,705,380,510,720,360,1060,210,1820,60,2040,e" filled="f" strokecolor="red" strokeweight="2pt">
              <v:path arrowok="t"/>
            </v:shape>
            <v:line id="_x0000_s3063" style="position:absolute" from="2954,10104" to="2955,12521"/>
            <v:line id="_x0000_s3064" style="position:absolute" from="6341,8896" to="6342,12521"/>
            <v:line id="_x0000_s3065" style="position:absolute" from="2376,12521" to="7316,12521" strokeweight="1.5pt"/>
            <v:line id="_x0000_s3066" style="position:absolute;flip:y" from="2376,8654" to="2376,12521" strokeweight="1.5pt"/>
            <v:line id="_x0000_s3067" style="position:absolute;flip:y" from="2969,8896" to="6326,10104" strokeweight="1.5pt"/>
            <v:shape id="_x0000_s3068" type="#_x0000_t75" style="position:absolute;left:6861;top:11876;width:364;height:400">
              <v:imagedata r:id="rId347" o:title=""/>
            </v:shape>
            <v:shape id="_x0000_s3069" type="#_x0000_t75" style="position:absolute;left:1701;top:8511;width:603;height:795">
              <v:imagedata r:id="rId348" o:title=""/>
            </v:shape>
            <v:shape id="_x0000_s3070" type="#_x0000_t75" style="position:absolute;left:6018;top:12416;width:375;height:562">
              <v:imagedata r:id="rId349" o:title=""/>
            </v:shape>
            <v:shape id="_x0000_s3071" type="#_x0000_t75" style="position:absolute;left:2694;top:12528;width:567;height:539">
              <v:imagedata r:id="rId350" o:title=""/>
            </v:shape>
            <v:shape id="_x0000_s3072" type="#_x0000_t75" style="position:absolute;left:5757;top:8276;width:864;height:532">
              <v:imagedata r:id="rId351" o:title=""/>
            </v:shape>
            <v:shape id="_x0000_s3073" type="#_x0000_t75" style="position:absolute;left:2466;top:9438;width:915;height:458">
              <v:imagedata r:id="rId352" o:title=""/>
            </v:shape>
            <v:shape id="_x0000_s3074" type="#_x0000_t75" style="position:absolute;left:3645;top:9986;width:491;height:630">
              <v:imagedata r:id="rId353" o:title=""/>
            </v:shape>
            <v:oval id="_x0000_s3075" style="position:absolute;left:6255;top:12434;width:169;height:171;v-text-anchor:middle" fillcolor="#f30">
              <v:shadow color="#5f5f5f"/>
            </v:oval>
            <v:oval id="_x0000_s3076" style="position:absolute;left:2898;top:12435;width:171;height:171;v-text-anchor:middle" fillcolor="#f30">
              <v:shadow color="#5f5f5f"/>
            </v:oval>
            <v:oval id="_x0000_s3077" style="position:absolute;left:6244;top:8816;width:170;height:170;v-text-anchor:middle" fillcolor="blue">
              <v:shadow color="#5f5f5f"/>
            </v:oval>
            <v:oval id="_x0000_s3078" style="position:absolute;left:2877;top:10001;width:169;height:169;v-text-anchor:middle" fillcolor="blue">
              <v:shadow color="#5f5f5f"/>
            </v:oval>
            <v:line id="_x0000_s3079" style="position:absolute;flip:y" from="4649,9184" to="4649,12474" strokeweight="1.5pt">
              <v:stroke dashstyle="dash"/>
              <v:shadow color="#5f5f5f"/>
            </v:line>
            <v:oval id="_x0000_s3080" style="position:absolute;left:4559;top:12426;width:170;height:170;v-text-anchor:middle" fillcolor="#f30">
              <v:shadow color="#5f5f5f"/>
            </v:oval>
            <v:oval id="_x0000_s3081" style="position:absolute;left:4559;top:9134;width:170;height:170;v-text-anchor:middle" fillcolor="blue">
              <v:shadow color="#5f5f5f"/>
            </v:oval>
            <v:shape id="_x0000_s3082" type="#_x0000_t75" style="position:absolute;left:3749;top:8636;width:1192;height:477">
              <v:imagedata r:id="rId354" o:title=""/>
            </v:shape>
            <v:shape id="_x0000_s3121" type="#_x0000_t75" style="position:absolute;left:4136;top:12479;width:1019;height:657">
              <v:imagedata r:id="rId355" o:title=""/>
            </v:shape>
            <w10:wrap type="none"/>
            <w10:anchorlock/>
          </v:group>
          <o:OLEObject Type="Embed" ProgID="Equation.3" ShapeID="_x0000_s3068" DrawAspect="Content" ObjectID="_1674307475" r:id="rId356"/>
          <o:OLEObject Type="Embed" ProgID="Equation.3" ShapeID="_x0000_s3069" DrawAspect="Content" ObjectID="_1674307476" r:id="rId357"/>
          <o:OLEObject Type="Embed" ProgID="Equation.3" ShapeID="_x0000_s3070" DrawAspect="Content" ObjectID="_1674307477" r:id="rId358"/>
          <o:OLEObject Type="Embed" ProgID="Equation.3" ShapeID="_x0000_s3071" DrawAspect="Content" ObjectID="_1674307478" r:id="rId359"/>
          <o:OLEObject Type="Embed" ProgID="Equation.3" ShapeID="_x0000_s3072" DrawAspect="Content" ObjectID="_1674307479" r:id="rId360"/>
          <o:OLEObject Type="Embed" ProgID="Equation.3" ShapeID="_x0000_s3073" DrawAspect="Content" ObjectID="_1674307480" r:id="rId361"/>
          <o:OLEObject Type="Embed" ProgID="Equation.3" ShapeID="_x0000_s3074" DrawAspect="Content" ObjectID="_1674307481" r:id="rId362"/>
          <o:OLEObject Type="Embed" ProgID="Equation.3" ShapeID="_x0000_s3082" DrawAspect="Content" ObjectID="_1674307482" r:id="rId363"/>
          <o:OLEObject Type="Embed" ProgID="Equation.3" ShapeID="_x0000_s3121" DrawAspect="Content" ObjectID="_1674307483" r:id="rId364"/>
        </w:pict>
      </w:r>
    </w:p>
    <w:p w14:paraId="31BF67C1" w14:textId="1AF5182A" w:rsidR="00DD07AF" w:rsidRDefault="00DD07AF" w:rsidP="0076247E">
      <w:pPr>
        <w:jc w:val="both"/>
      </w:pPr>
      <w:r>
        <w:t>Рис.</w:t>
      </w:r>
      <w:r w:rsidR="00B9662A" w:rsidRPr="005D3630">
        <w:t>4</w:t>
      </w:r>
      <w:r>
        <w:t>. Метод трапеций. Фрагмент – малый интервал.</w:t>
      </w:r>
    </w:p>
    <w:p w14:paraId="16FC2E1C" w14:textId="2F2CBC1A" w:rsidR="00DD07AF" w:rsidRDefault="00DD07AF" w:rsidP="0076247E">
      <w:pPr>
        <w:jc w:val="both"/>
      </w:pPr>
    </w:p>
    <w:p w14:paraId="6381973A" w14:textId="3EA5B37A" w:rsidR="00DD07AF" w:rsidRDefault="00DD07AF" w:rsidP="0076247E">
      <w:pPr>
        <w:jc w:val="both"/>
      </w:pPr>
      <w:r>
        <w:tab/>
        <w:t>Таким образом, полная площадь под ломанной кривой (т.е. приближённое значение интеграла запишется как)</w:t>
      </w:r>
    </w:p>
    <w:p w14:paraId="7D93689A" w14:textId="7E7FD8B0" w:rsidR="00DD07AF" w:rsidRDefault="00F2516A" w:rsidP="0076247E">
      <w:pPr>
        <w:ind w:firstLine="2160"/>
        <w:jc w:val="both"/>
      </w:pPr>
      <m:oMath>
        <m:nary>
          <m:naryPr>
            <m:ctrlPr>
              <w:rPr>
                <w:rFonts w:ascii="Cambria Math" w:hAnsi="Cambria Math"/>
                <w:i/>
              </w:rPr>
            </m:ctrlPr>
          </m:naryPr>
          <m:sub>
            <m:r>
              <w:rPr>
                <w:rFonts w:ascii="Cambria Math"/>
              </w:rPr>
              <m:t>a</m:t>
            </m:r>
          </m:sub>
          <m:sup>
            <m:r>
              <w:rPr>
                <w:rFonts w:ascii="Cambria Math"/>
              </w:rPr>
              <m:t>b</m:t>
            </m:r>
          </m:sup>
          <m:e>
            <m:r>
              <w:rPr>
                <w:rFonts w:ascii="Cambria Math"/>
              </w:rPr>
              <m:t>f</m:t>
            </m:r>
            <m:d>
              <m:dPr>
                <m:ctrlPr>
                  <w:rPr>
                    <w:rFonts w:ascii="Cambria Math" w:hAnsi="Cambria Math"/>
                    <w:i/>
                  </w:rPr>
                </m:ctrlPr>
              </m:dPr>
              <m:e>
                <m:r>
                  <w:rPr>
                    <w:rFonts w:ascii="Cambria Math"/>
                  </w:rPr>
                  <m:t>x</m:t>
                </m:r>
              </m:e>
            </m:d>
            <m:r>
              <w:rPr>
                <w:rFonts w:ascii="Cambria Math"/>
              </w:rPr>
              <m:t>dx</m:t>
            </m:r>
          </m:e>
        </m:nary>
        <m:r>
          <w:rPr>
            <w:rFonts w:ascii="Cambria Math"/>
          </w:rPr>
          <m:t>≈</m:t>
        </m:r>
        <m:f>
          <m:fPr>
            <m:ctrlPr>
              <w:rPr>
                <w:rFonts w:ascii="Cambria Math" w:hAnsi="Cambria Math"/>
                <w:i/>
              </w:rPr>
            </m:ctrlPr>
          </m:fPr>
          <m:num>
            <m:r>
              <w:rPr>
                <w:rFonts w:ascii="Cambria Math"/>
              </w:rPr>
              <m:t>1</m:t>
            </m:r>
          </m:num>
          <m:den>
            <m:r>
              <w:rPr>
                <w:rFonts w:ascii="Cambria Math"/>
              </w:rPr>
              <m:t>2</m:t>
            </m:r>
          </m:den>
        </m:f>
        <m:nary>
          <m:naryPr>
            <m:chr m:val="∑"/>
            <m:ctrlPr>
              <w:rPr>
                <w:rFonts w:ascii="Cambria Math" w:hAnsi="Cambria Math"/>
                <w:i/>
              </w:rPr>
            </m:ctrlPr>
          </m:naryPr>
          <m:sub>
            <m:r>
              <w:rPr>
                <w:rFonts w:ascii="Cambria Math"/>
              </w:rPr>
              <m:t>i=1</m:t>
            </m:r>
          </m:sub>
          <m:sup>
            <m:r>
              <w:rPr>
                <w:rFonts w:ascii="Cambria Math"/>
              </w:rPr>
              <m:t>n</m:t>
            </m:r>
          </m:sup>
          <m:e>
            <m:d>
              <m:dPr>
                <m:ctrlPr>
                  <w:rPr>
                    <w:rFonts w:ascii="Cambria Math" w:hAnsi="Cambria Math"/>
                    <w:i/>
                  </w:rPr>
                </m:ctrlPr>
              </m:dPr>
              <m:e>
                <m:sSub>
                  <m:sSubPr>
                    <m:ctrlPr>
                      <w:rPr>
                        <w:rFonts w:ascii="Cambria Math" w:hAnsi="Cambria Math"/>
                        <w:i/>
                      </w:rPr>
                    </m:ctrlPr>
                  </m:sSubPr>
                  <m:e>
                    <m:r>
                      <w:rPr>
                        <w:rFonts w:ascii="Cambria Math"/>
                      </w:rPr>
                      <m:t>y</m:t>
                    </m:r>
                  </m:e>
                  <m:sub>
                    <m:r>
                      <w:rPr>
                        <w:rFonts w:ascii="Cambria Math"/>
                      </w:rPr>
                      <m:t>i</m:t>
                    </m:r>
                    <m:r>
                      <w:rPr>
                        <w:rFonts w:ascii="Cambria Math"/>
                      </w:rPr>
                      <m:t>-</m:t>
                    </m:r>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i</m:t>
                    </m:r>
                  </m:sub>
                </m:sSub>
              </m:e>
            </m:d>
            <m:sSub>
              <m:sSubPr>
                <m:ctrlPr>
                  <w:rPr>
                    <w:rFonts w:ascii="Cambria Math" w:hAnsi="Cambria Math"/>
                    <w:i/>
                  </w:rPr>
                </m:ctrlPr>
              </m:sSubPr>
              <m:e>
                <m:r>
                  <w:rPr>
                    <w:rFonts w:ascii="Cambria Math"/>
                  </w:rPr>
                  <m:t>h</m:t>
                </m:r>
              </m:e>
              <m:sub>
                <m:r>
                  <w:rPr>
                    <w:rFonts w:ascii="Cambria Math"/>
                  </w:rPr>
                  <m:t>i</m:t>
                </m:r>
              </m:sub>
            </m:sSub>
          </m:e>
        </m:nary>
      </m:oMath>
      <w:r w:rsidR="00DD07AF">
        <w:t xml:space="preserve">    (8)</w:t>
      </w:r>
    </w:p>
    <w:p w14:paraId="1B20E8AA" w14:textId="77777777" w:rsidR="00DD07AF" w:rsidRDefault="00DD07AF" w:rsidP="0076247E">
      <w:pPr>
        <w:jc w:val="both"/>
      </w:pPr>
      <w:r>
        <w:t xml:space="preserve">Для таблицы с равноотстоящими узлами </w:t>
      </w:r>
      <w:r w:rsidRPr="002E7C45">
        <w:rPr>
          <w:position w:val="-12"/>
        </w:rPr>
        <w:object w:dxaOrig="2860" w:dyaOrig="360" w14:anchorId="03741D85">
          <v:shape id="_x0000_i1120" type="#_x0000_t75" style="width:143.5pt;height:18.25pt" o:ole="">
            <v:imagedata r:id="rId365" o:title=""/>
          </v:shape>
          <o:OLEObject Type="Embed" ProgID="Equation.3" ShapeID="_x0000_i1120" DrawAspect="Content" ObjectID="_1674307419" r:id="rId366"/>
        </w:object>
      </w:r>
    </w:p>
    <w:p w14:paraId="588A7A07" w14:textId="77777777" w:rsidR="00DD07AF" w:rsidRDefault="00DD07AF" w:rsidP="0076247E">
      <w:pPr>
        <w:jc w:val="both"/>
      </w:pPr>
      <w:r>
        <w:t>формулы прямоугольников и трапеций принимают соответственно вид</w:t>
      </w:r>
    </w:p>
    <w:p w14:paraId="53784831" w14:textId="6F4B3C92" w:rsidR="00DD07AF" w:rsidRPr="00DD07AF" w:rsidRDefault="00F2516A" w:rsidP="00294280">
      <w:pPr>
        <w:ind w:left="1276"/>
      </w:pPr>
      <m:oMath>
        <m:nary>
          <m:naryPr>
            <m:ctrlPr>
              <w:rPr>
                <w:rFonts w:ascii="Cambria Math" w:hAnsi="Cambria Math"/>
                <w:i/>
              </w:rPr>
            </m:ctrlPr>
          </m:naryPr>
          <m:sub>
            <m:r>
              <w:rPr>
                <w:rFonts w:ascii="Cambria Math"/>
              </w:rPr>
              <m:t>a</m:t>
            </m:r>
          </m:sub>
          <m:sup>
            <m:r>
              <w:rPr>
                <w:rFonts w:ascii="Cambria Math"/>
              </w:rPr>
              <m:t>b</m:t>
            </m:r>
          </m:sup>
          <m:e>
            <m:r>
              <w:rPr>
                <w:rFonts w:ascii="Cambria Math"/>
              </w:rPr>
              <m:t>f</m:t>
            </m:r>
            <m:d>
              <m:dPr>
                <m:ctrlPr>
                  <w:rPr>
                    <w:rFonts w:ascii="Cambria Math" w:hAnsi="Cambria Math"/>
                    <w:i/>
                  </w:rPr>
                </m:ctrlPr>
              </m:dPr>
              <m:e>
                <m:r>
                  <w:rPr>
                    <w:rFonts w:ascii="Cambria Math"/>
                  </w:rPr>
                  <m:t>x</m:t>
                </m:r>
              </m:e>
            </m:d>
            <m:r>
              <w:rPr>
                <w:rFonts w:ascii="Cambria Math"/>
              </w:rPr>
              <m:t>dx</m:t>
            </m:r>
            <m:r>
              <w:rPr>
                <w:rFonts w:ascii="Cambria Math"/>
              </w:rPr>
              <m:t>≈h</m:t>
            </m:r>
            <m:nary>
              <m:naryPr>
                <m:chr m:val="∑"/>
                <m:ctrlPr>
                  <w:rPr>
                    <w:rFonts w:ascii="Cambria Math" w:hAnsi="Cambria Math"/>
                    <w:i/>
                  </w:rPr>
                </m:ctrlPr>
              </m:naryPr>
              <m:sub>
                <m:r>
                  <w:rPr>
                    <w:rFonts w:ascii="Cambria Math"/>
                  </w:rPr>
                  <m:t>i=1</m:t>
                </m:r>
              </m:sub>
              <m:sup>
                <m:r>
                  <w:rPr>
                    <w:rFonts w:ascii="Cambria Math"/>
                  </w:rPr>
                  <m:t>n</m:t>
                </m:r>
              </m:sup>
              <m:e>
                <m:r>
                  <w:rPr>
                    <w:rFonts w:ascii="Cambria Math"/>
                  </w:rPr>
                  <m:t>f</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m:t>
                        </m:r>
                        <m:r>
                          <w:rPr>
                            <w:rFonts w:ascii="Cambria Math"/>
                          </w:rPr>
                          <m:t>-</m:t>
                        </m:r>
                        <m:r>
                          <w:rPr>
                            <w:rFonts w:ascii="Cambria Math"/>
                          </w:rPr>
                          <m:t>1/2</m:t>
                        </m:r>
                      </m:sub>
                    </m:sSub>
                  </m:e>
                </m:d>
              </m:e>
            </m:nary>
          </m:e>
        </m:nary>
      </m:oMath>
      <w:r w:rsidR="004132F9" w:rsidRPr="004132F9">
        <w:t xml:space="preserve">       (9)</w:t>
      </w:r>
      <m:oMath>
        <m:r>
          <m:rPr>
            <m:sty m:val="p"/>
          </m:rPr>
          <w:rPr>
            <w:rFonts w:ascii="Cambria Math"/>
          </w:rPr>
          <w:br/>
        </m:r>
        <m:nary>
          <m:naryPr>
            <m:limLoc m:val="undOvr"/>
            <m:ctrlPr>
              <w:rPr>
                <w:rFonts w:ascii="Cambria Math" w:hAnsi="Cambria Math"/>
                <w:i/>
              </w:rPr>
            </m:ctrlPr>
          </m:naryPr>
          <m:sub>
            <m:r>
              <w:rPr>
                <w:rFonts w:ascii="Cambria Math" w:hAnsi="Cambria Math"/>
                <w:lang w:val="en-US"/>
              </w:rPr>
              <m:t>a</m:t>
            </m:r>
          </m:sub>
          <m:sup>
            <m:r>
              <w:rPr>
                <w:rFonts w:ascii="Cambria Math" w:hAnsi="Cambria Math"/>
              </w:rPr>
              <m:t>b</m:t>
            </m:r>
          </m:sup>
          <m:e>
            <m:r>
              <w:rPr>
                <w:rFonts w:ascii="Cambria Math"/>
              </w:rPr>
              <m:t>f</m:t>
            </m:r>
            <m:d>
              <m:dPr>
                <m:ctrlPr>
                  <w:rPr>
                    <w:rFonts w:ascii="Cambria Math" w:hAnsi="Cambria Math"/>
                    <w:i/>
                  </w:rPr>
                </m:ctrlPr>
              </m:dPr>
              <m:e>
                <m:r>
                  <w:rPr>
                    <w:rFonts w:ascii="Cambria Math"/>
                  </w:rPr>
                  <m:t>x</m:t>
                </m:r>
              </m:e>
            </m:d>
            <m:r>
              <w:rPr>
                <w:rFonts w:ascii="Cambria Math"/>
              </w:rPr>
              <m:t>dx</m:t>
            </m:r>
          </m:e>
        </m:nary>
        <m:r>
          <w:rPr>
            <w:rFonts w:asci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y</m:t>
                    </m:r>
                  </m:e>
                  <m:sub>
                    <m:r>
                      <w:rPr>
                        <w:rFonts w:ascii="Cambria Math"/>
                      </w:rPr>
                      <m:t>0</m:t>
                    </m:r>
                  </m:sub>
                </m:sSub>
                <m:r>
                  <w:rPr>
                    <w:rFonts w:ascii="Cambria Math"/>
                  </w:rPr>
                  <m:t>+</m:t>
                </m:r>
                <m:sSub>
                  <m:sSubPr>
                    <m:ctrlPr>
                      <w:rPr>
                        <w:rFonts w:ascii="Cambria Math" w:hAnsi="Cambria Math"/>
                        <w:i/>
                      </w:rPr>
                    </m:ctrlPr>
                  </m:sSubPr>
                  <m:e>
                    <m:r>
                      <w:rPr>
                        <w:rFonts w:ascii="Cambria Math"/>
                      </w:rPr>
                      <m:t>y</m:t>
                    </m:r>
                  </m:e>
                  <m:sub>
                    <m:r>
                      <w:rPr>
                        <w:rFonts w:ascii="Cambria Math"/>
                      </w:rPr>
                      <m:t>n</m:t>
                    </m:r>
                  </m:sub>
                </m:sSub>
              </m:num>
              <m:den>
                <m:r>
                  <w:rPr>
                    <w:rFonts w:ascii="Cambria Math"/>
                  </w:rPr>
                  <m:t>2</m:t>
                </m:r>
              </m:den>
            </m:f>
            <m:r>
              <w:rPr>
                <w:rFonts w:ascii="Cambria Math" w:hAnsi="Cambria Math"/>
              </w:rPr>
              <m:t>+</m:t>
            </m:r>
            <m:nary>
              <m:naryPr>
                <m:chr m:val="∑"/>
                <m:ctrlPr>
                  <w:rPr>
                    <w:rFonts w:ascii="Cambria Math" w:hAnsi="Cambria Math"/>
                    <w:i/>
                  </w:rPr>
                </m:ctrlPr>
              </m:naryPr>
              <m:sub>
                <m:r>
                  <w:rPr>
                    <w:rFonts w:ascii="Cambria Math"/>
                  </w:rPr>
                  <m:t>i=1</m:t>
                </m:r>
              </m:sub>
              <m:sup>
                <m:r>
                  <w:rPr>
                    <w:rFonts w:ascii="Cambria Math"/>
                  </w:rPr>
                  <m:t>n</m:t>
                </m:r>
                <m:r>
                  <w:rPr>
                    <w:rFonts w:ascii="Cambria Math"/>
                  </w:rPr>
                  <m:t>-</m:t>
                </m:r>
                <m:r>
                  <w:rPr>
                    <w:rFonts w:ascii="Cambria Math"/>
                  </w:rPr>
                  <m:t>1</m:t>
                </m:r>
              </m:sup>
              <m:e>
                <m:sSub>
                  <m:sSubPr>
                    <m:ctrlPr>
                      <w:rPr>
                        <w:rFonts w:ascii="Cambria Math" w:hAnsi="Cambria Math"/>
                        <w:i/>
                      </w:rPr>
                    </m:ctrlPr>
                  </m:sSubPr>
                  <m:e>
                    <m:r>
                      <w:rPr>
                        <w:rFonts w:ascii="Cambria Math"/>
                      </w:rPr>
                      <m:t>y</m:t>
                    </m:r>
                  </m:e>
                  <m:sub>
                    <m:r>
                      <w:rPr>
                        <w:rFonts w:ascii="Cambria Math"/>
                      </w:rPr>
                      <m:t>i</m:t>
                    </m:r>
                  </m:sub>
                </m:sSub>
              </m:e>
            </m:nary>
            <m:r>
              <w:rPr>
                <w:rFonts w:ascii="Cambria Math" w:hAnsi="Cambria Math"/>
              </w:rPr>
              <m:t xml:space="preserve"> </m:t>
            </m:r>
          </m:e>
        </m:d>
      </m:oMath>
      <w:r w:rsidR="00DD07AF">
        <w:t xml:space="preserve"> </w:t>
      </w:r>
      <w:proofErr w:type="gramStart"/>
      <w:r w:rsidR="00DD07AF">
        <w:t xml:space="preserve"> </w:t>
      </w:r>
      <w:r w:rsidR="004132F9" w:rsidRPr="004132F9">
        <w:t xml:space="preserve">  </w:t>
      </w:r>
      <w:r w:rsidR="00DD07AF">
        <w:t>(</w:t>
      </w:r>
      <w:proofErr w:type="gramEnd"/>
      <w:r w:rsidR="004132F9" w:rsidRPr="004132F9">
        <w:t>10</w:t>
      </w:r>
      <w:r w:rsidR="00DD07AF">
        <w:t>)</w:t>
      </w:r>
    </w:p>
    <w:p w14:paraId="48765DFC" w14:textId="3ECEABB8" w:rsidR="00DD07AF" w:rsidRPr="00DD07AF" w:rsidRDefault="00DD07AF" w:rsidP="0076247E">
      <w:pPr>
        <w:jc w:val="both"/>
      </w:pPr>
    </w:p>
    <w:p w14:paraId="000072C1" w14:textId="77777777" w:rsidR="00DD07AF" w:rsidRDefault="00DD07AF" w:rsidP="0076247E">
      <w:pPr>
        <w:jc w:val="both"/>
      </w:pPr>
      <w:r>
        <w:t>Повышение точности вычислений достигается за счёт повышения степени интерполяционных многочленов – квадратичной интерполяции (метод Симпсона) и интерполирование с помощью сплайнов.</w:t>
      </w:r>
    </w:p>
    <w:p w14:paraId="2C3F004D" w14:textId="618117A5" w:rsidR="00DD07AF" w:rsidRDefault="00F2516A" w:rsidP="0076247E">
      <w:pPr>
        <w:jc w:val="both"/>
      </w:pPr>
      <w:r>
        <w:pict w14:anchorId="3A37A5E8">
          <v:group id="_x0000_s3083" editas="canvas" style="width:200.4pt;height:159.4pt;mso-position-horizontal-relative:char;mso-position-vertical-relative:line" coordorigin="1709,4074" coordsize="5431,4320">
            <o:lock v:ext="edit" aspectratio="t"/>
            <v:shape id="_x0000_s3084" type="#_x0000_t75" style="position:absolute;left:1709;top:4074;width:5431;height:4320" o:preferrelative="f">
              <v:fill o:detectmouseclick="t"/>
              <v:path o:extrusionok="t" o:connecttype="none"/>
              <o:lock v:ext="edit" text="t"/>
            </v:shape>
            <v:line id="_x0000_s3085" style="position:absolute" from="1709,4275" to="1711,7922"/>
            <v:line id="_x0000_s3086" style="position:absolute" from="1709,7922" to="7140,7922"/>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3087" type="#_x0000_t19" style="position:absolute;left:3027;top:4074;width:3464;height:2024;flip:y" coordsize="19778,21600" adj=",-1553217" path="wr-21600,,21600,43200,,,19778,12918nfewr-21600,,21600,43200,,,19778,12918l,21600nsxe" fillcolor="red" strokecolor="red" strokeweight="1.5pt">
              <v:path o:connectlocs="0,0;19778,12918;0,21600"/>
            </v:shape>
            <v:line id="_x0000_s3088" style="position:absolute" from="3027,6098" to="3027,7922" strokeweight="1pt">
              <v:stroke dashstyle="dash"/>
            </v:line>
            <v:line id="_x0000_s3089" style="position:absolute" from="6482,4883" to="6482,7922" strokeweight="1pt">
              <v:stroke dashstyle="dash"/>
            </v:line>
            <v:line id="_x0000_s3090" style="position:absolute;flip:y" from="4754,5862" to="4755,7886" strokeweight="1pt">
              <v:stroke dashstyle="dash"/>
            </v:line>
            <v:oval id="_x0000_s3091" style="position:absolute;left:6418;top:4815;width:115;height:115" fillcolor="#9c0"/>
            <v:shape id="_x0000_s3092" type="#_x0000_t75" style="position:absolute;left:1709;top:4228;width:445;height:585">
              <v:imagedata r:id="rId367" o:title=""/>
            </v:shape>
            <v:shape id="_x0000_s3093" type="#_x0000_t75" style="position:absolute;left:6580;top:7543;width:283;height:311">
              <v:imagedata r:id="rId368" o:title=""/>
            </v:shape>
            <v:shape id="_x0000_s3094" type="#_x0000_t75" style="position:absolute;left:4346;top:7823;width:381;height:571">
              <v:imagedata r:id="rId369" o:title=""/>
            </v:shape>
            <v:shape id="_x0000_s3095" type="#_x0000_t75" style="position:absolute;left:2549;top:7823;width:485;height:460">
              <v:imagedata r:id="rId370" o:title=""/>
            </v:shape>
            <v:shape id="_x0000_s3096" type="#_x0000_t75" style="position:absolute;left:5909;top:7823;width:569;height:539">
              <v:imagedata r:id="rId371" o:title=""/>
            </v:shape>
            <v:oval id="_x0000_s3097" style="position:absolute;left:4693;top:5804;width:115;height:115" fillcolor="#9c0"/>
            <v:oval id="_x0000_s3098" style="position:absolute;left:6421;top:7838;width:116;height:115" fillcolor="#960"/>
            <v:oval id="_x0000_s3099" style="position:absolute;left:2979;top:6034;width:115;height:115" fillcolor="#9c0"/>
            <v:oval id="_x0000_s3100" style="position:absolute;left:4693;top:7838;width:115;height:115" fillcolor="#960"/>
            <v:oval id="_x0000_s3101" style="position:absolute;left:2963;top:7854;width:114;height:115" fillcolor="#96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3102" type="#_x0000_t87" style="position:absolute;left:4865;top:6235;width:458;height:2715;rotation:90;v-text-anchor:middle" fillcolor="#c90">
              <v:shadow color="#5f5f5f"/>
            </v:shape>
            <v:shape id="_x0000_s3103" type="#_x0000_t75" style="position:absolute;left:4693;top:6886;width:376;height:327">
              <v:imagedata r:id="rId372" o:title=""/>
            </v:shape>
            <v:shape id="_x0000_s3104" type="#_x0000_t75" style="position:absolute;left:3629;top:6208;width:1045;height:428">
              <v:imagedata r:id="rId373" o:title=""/>
            </v:shape>
            <v:shape id="_x0000_s3105" type="#_x0000_t75" style="position:absolute;left:4735;top:5074;width:1174;height:440">
              <v:imagedata r:id="rId374" o:title=""/>
            </v:shape>
            <v:shape id="_x0000_s3106" type="#_x0000_t75" style="position:absolute;left:2789;top:5541;width:600;height:433">
              <v:imagedata r:id="rId375" o:title=""/>
            </v:shape>
            <v:shape id="_x0000_s3107" type="#_x0000_t75" style="position:absolute;left:4192;top:5334;width:361;height:362">
              <v:imagedata r:id="rId376" o:title=""/>
            </v:shape>
            <v:shape id="_x0000_s3108" type="#_x0000_t75" style="position:absolute;left:6029;top:4330;width:531;height:382">
              <v:imagedata r:id="rId377" o:title=""/>
            </v:shape>
            <w10:wrap type="none"/>
            <w10:anchorlock/>
          </v:group>
          <o:OLEObject Type="Embed" ProgID="Equation.3" ShapeID="_x0000_s3092" DrawAspect="Content" ObjectID="_1674307484" r:id="rId378"/>
          <o:OLEObject Type="Embed" ProgID="Equation.3" ShapeID="_x0000_s3093" DrawAspect="Content" ObjectID="_1674307485" r:id="rId379"/>
          <o:OLEObject Type="Embed" ProgID="Equation.3" ShapeID="_x0000_s3094" DrawAspect="Content" ObjectID="_1674307486" r:id="rId380"/>
          <o:OLEObject Type="Embed" ProgID="Equation.3" ShapeID="_x0000_s3095" DrawAspect="Content" ObjectID="_1674307487" r:id="rId381"/>
          <o:OLEObject Type="Embed" ProgID="Equation.3" ShapeID="_x0000_s3096" DrawAspect="Content" ObjectID="_1674307488" r:id="rId382"/>
          <o:OLEObject Type="Embed" ProgID="Equation.3" ShapeID="_x0000_s3103" DrawAspect="Content" ObjectID="_1674307489" r:id="rId383"/>
          <o:OLEObject Type="Embed" ProgID="Equation.3" ShapeID="_x0000_s3104" DrawAspect="Content" ObjectID="_1674307490" r:id="rId384"/>
          <o:OLEObject Type="Embed" ProgID="Equation.3" ShapeID="_x0000_s3105" DrawAspect="Content" ObjectID="_1674307491" r:id="rId385"/>
          <o:OLEObject Type="Embed" ProgID="Equation.3" ShapeID="_x0000_s3106" DrawAspect="Content" ObjectID="_1674307492" r:id="rId386"/>
          <o:OLEObject Type="Embed" ProgID="Equation.3" ShapeID="_x0000_s3107" DrawAspect="Content" ObjectID="_1674307493" r:id="rId387"/>
          <o:OLEObject Type="Embed" ProgID="Equation.3" ShapeID="_x0000_s3108" DrawAspect="Content" ObjectID="_1674307494" r:id="rId388"/>
        </w:pict>
      </w:r>
    </w:p>
    <w:p w14:paraId="07FB4792" w14:textId="43723D8D" w:rsidR="00DD07AF" w:rsidRDefault="00DD07AF" w:rsidP="0076247E">
      <w:pPr>
        <w:jc w:val="both"/>
      </w:pPr>
      <w:r>
        <w:t>Рис</w:t>
      </w:r>
      <w:r w:rsidR="0093224C">
        <w:t>.</w:t>
      </w:r>
      <w:r w:rsidR="00EA1245" w:rsidRPr="005D3630">
        <w:t>5</w:t>
      </w:r>
      <w:r w:rsidR="009E393B">
        <w:t xml:space="preserve">. </w:t>
      </w:r>
      <w:r w:rsidR="0093224C" w:rsidRPr="0093224C">
        <w:t xml:space="preserve"> </w:t>
      </w:r>
      <w:r w:rsidR="0093224C">
        <w:t>Метод Симпсо</w:t>
      </w:r>
      <w:r w:rsidR="009E393B">
        <w:t>н</w:t>
      </w:r>
      <w:r w:rsidR="0093224C">
        <w:t>а. Фрагмент – малый интервал</w:t>
      </w:r>
      <w:r w:rsidR="009E393B">
        <w:t>.</w:t>
      </w:r>
    </w:p>
    <w:p w14:paraId="1626AD0E" w14:textId="77777777" w:rsidR="009E393B" w:rsidRPr="0093224C" w:rsidRDefault="009E393B" w:rsidP="0076247E">
      <w:pPr>
        <w:jc w:val="both"/>
      </w:pPr>
    </w:p>
    <w:p w14:paraId="4DF552C7" w14:textId="77777777" w:rsidR="00DD07AF" w:rsidRDefault="00DD07AF" w:rsidP="0076247E">
      <w:pPr>
        <w:jc w:val="both"/>
        <w:rPr>
          <w:b/>
        </w:rPr>
      </w:pPr>
      <w:r w:rsidRPr="0030349F">
        <w:rPr>
          <w:b/>
        </w:rPr>
        <w:t>Метод Симпсона.</w:t>
      </w:r>
    </w:p>
    <w:p w14:paraId="5775729C" w14:textId="10E95D96" w:rsidR="00DD07AF" w:rsidRDefault="00DD07AF" w:rsidP="0076247E">
      <w:pPr>
        <w:jc w:val="both"/>
      </w:pPr>
      <w:r w:rsidRPr="0030349F">
        <w:t>Пусть</w:t>
      </w:r>
      <w:r>
        <w:t xml:space="preserve"> функция </w:t>
      </w:r>
      <w:r w:rsidRPr="00240F15">
        <w:rPr>
          <w:position w:val="-10"/>
        </w:rPr>
        <w:object w:dxaOrig="540" w:dyaOrig="320" w14:anchorId="03E49472">
          <v:shape id="_x0000_i1133" type="#_x0000_t75" style="width:26.9pt;height:15.85pt" o:ole="">
            <v:imagedata r:id="rId341" o:title=""/>
          </v:shape>
          <o:OLEObject Type="Embed" ProgID="Equation.3" ShapeID="_x0000_i1133" DrawAspect="Content" ObjectID="_1674307420" r:id="rId389"/>
        </w:object>
      </w:r>
      <w:r>
        <w:t xml:space="preserve"> определена на интервале </w:t>
      </w:r>
      <m:oMath>
        <m:d>
          <m:dPr>
            <m:begChr m:val="["/>
            <m:endChr m:val="]"/>
            <m:ctrlPr>
              <w:rPr>
                <w:rFonts w:ascii="Cambria Math" w:hAnsi="Cambria Math"/>
                <w:i/>
              </w:rPr>
            </m:ctrlPr>
          </m:dPr>
          <m:e>
            <m:r>
              <w:rPr>
                <w:rFonts w:ascii="Cambria Math"/>
              </w:rPr>
              <m:t>a,b</m:t>
            </m:r>
          </m:e>
        </m:d>
      </m:oMath>
      <w:r>
        <w:t xml:space="preserve">, который разобьём на чётное число </w:t>
      </w:r>
      <w:r w:rsidRPr="0030349F">
        <w:rPr>
          <w:position w:val="-6"/>
        </w:rPr>
        <w:object w:dxaOrig="200" w:dyaOrig="220" w14:anchorId="1A9B2D74">
          <v:shape id="_x0000_i1134" type="#_x0000_t75" style="width:9.1pt;height:11.05pt" o:ole="">
            <v:imagedata r:id="rId390" o:title=""/>
          </v:shape>
          <o:OLEObject Type="Embed" ProgID="Equation.3" ShapeID="_x0000_i1134" DrawAspect="Content" ObjectID="_1674307421" r:id="rId391"/>
        </w:object>
      </w:r>
      <w:r>
        <w:t xml:space="preserve"> равных частей с шагом </w:t>
      </w:r>
      <w:r w:rsidRPr="0030349F">
        <w:rPr>
          <w:position w:val="-6"/>
        </w:rPr>
        <w:object w:dxaOrig="200" w:dyaOrig="279" w14:anchorId="4E2B7D9A">
          <v:shape id="_x0000_i1135" type="#_x0000_t75" style="width:9.1pt;height:14.4pt" o:ole="">
            <v:imagedata r:id="rId392" o:title=""/>
          </v:shape>
          <o:OLEObject Type="Embed" ProgID="Equation.3" ShapeID="_x0000_i1135" DrawAspect="Content" ObjectID="_1674307422" r:id="rId393"/>
        </w:object>
      </w:r>
      <w:r>
        <w:t xml:space="preserve">. На каждом отрезке </w:t>
      </w:r>
      <m:oMath>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0</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e>
        </m:d>
        <m:r>
          <w:rPr>
            <w:rFonts w:asci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4</m:t>
                </m:r>
              </m:sub>
            </m:sSub>
          </m:e>
        </m:d>
        <m:r>
          <w:rPr>
            <w:rFonts w:asci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m:t>
                </m:r>
                <m:r>
                  <w:rPr>
                    <w:rFonts w:ascii="Cambria Math"/>
                  </w:rPr>
                  <m:t>-</m:t>
                </m:r>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i+1</m:t>
                </m:r>
              </m:sub>
            </m:sSub>
          </m:e>
        </m:d>
        <m:r>
          <w:rPr>
            <w:rFonts w:asci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n</m:t>
                </m:r>
                <m:r>
                  <w:rPr>
                    <w:rFonts w:ascii="Cambria Math"/>
                  </w:rPr>
                  <m:t>-</m:t>
                </m:r>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n</m:t>
                </m:r>
              </m:sub>
            </m:sSub>
          </m:e>
        </m:d>
      </m:oMath>
      <w:r>
        <w:t xml:space="preserve"> подынтегральную функцию заменим многочленом второй степени</w:t>
      </w:r>
    </w:p>
    <w:p w14:paraId="4FBAAE1A" w14:textId="24D13C97" w:rsidR="00DD07AF" w:rsidRDefault="001E7307" w:rsidP="0076247E">
      <w:pPr>
        <w:ind w:firstLine="2160"/>
        <w:jc w:val="both"/>
      </w:pPr>
      <m:oMath>
        <m:r>
          <w:rPr>
            <w:rFonts w:ascii="Cambria Math"/>
          </w:rPr>
          <m:t>f</m:t>
        </m:r>
        <m:d>
          <m:dPr>
            <m:ctrlPr>
              <w:rPr>
                <w:rFonts w:ascii="Cambria Math" w:hAnsi="Cambria Math"/>
                <w:i/>
              </w:rPr>
            </m:ctrlPr>
          </m:dPr>
          <m:e>
            <m:r>
              <w:rPr>
                <w:rFonts w:ascii="Cambria Math"/>
              </w:rPr>
              <m:t>x</m:t>
            </m:r>
          </m:e>
        </m:d>
        <m:r>
          <w:rPr>
            <w:rFonts w:ascii="Cambria Math"/>
          </w:rPr>
          <m:t>≈</m:t>
        </m:r>
        <m:sSub>
          <m:sSubPr>
            <m:ctrlPr>
              <w:rPr>
                <w:rFonts w:ascii="Cambria Math" w:hAnsi="Cambria Math"/>
                <w:i/>
              </w:rPr>
            </m:ctrlPr>
          </m:sSubPr>
          <m:e>
            <m:r>
              <w:rPr>
                <w:rFonts w:ascii="Cambria Math"/>
              </w:rPr>
              <m:t>ϕ</m:t>
            </m:r>
          </m:e>
          <m:sub>
            <m:r>
              <w:rPr>
                <w:rFonts w:ascii="Cambria Math"/>
              </w:rPr>
              <m:t>i</m:t>
            </m:r>
          </m:sub>
        </m:sSub>
        <m:d>
          <m:dPr>
            <m:ctrlPr>
              <w:rPr>
                <w:rFonts w:ascii="Cambria Math" w:hAnsi="Cambria Math"/>
                <w:i/>
              </w:rPr>
            </m:ctrlPr>
          </m:dPr>
          <m:e>
            <m:r>
              <w:rPr>
                <w:rFonts w:ascii="Cambria Math"/>
              </w:rPr>
              <m:t>x</m:t>
            </m:r>
          </m:e>
        </m:d>
        <m:r>
          <w:rPr>
            <w:rFonts w:ascii="Cambria Math"/>
          </w:rPr>
          <m:t>=</m:t>
        </m:r>
        <m:sSub>
          <m:sSubPr>
            <m:ctrlPr>
              <w:rPr>
                <w:rFonts w:ascii="Cambria Math" w:hAnsi="Cambria Math"/>
                <w:i/>
              </w:rPr>
            </m:ctrlPr>
          </m:sSubPr>
          <m:e>
            <m:r>
              <w:rPr>
                <w:rFonts w:ascii="Cambria Math"/>
              </w:rPr>
              <m:t>a</m:t>
            </m:r>
          </m:e>
          <m:sub>
            <m:r>
              <w:rPr>
                <w:rFonts w:ascii="Cambria Math"/>
              </w:rPr>
              <m:t>i</m:t>
            </m:r>
          </m:sub>
        </m:sSub>
        <m:sSup>
          <m:sSupPr>
            <m:ctrlPr>
              <w:rPr>
                <w:rFonts w:ascii="Cambria Math" w:hAnsi="Cambria Math"/>
                <w:i/>
              </w:rPr>
            </m:ctrlPr>
          </m:sSupPr>
          <m:e>
            <m:r>
              <w:rPr>
                <w:rFonts w:ascii="Cambria Math"/>
              </w:rPr>
              <m:t>x</m:t>
            </m:r>
          </m:e>
          <m:sup>
            <m:r>
              <w:rPr>
                <w:rFonts w:ascii="Cambria Math"/>
              </w:rPr>
              <m:t>2</m:t>
            </m:r>
          </m:sup>
        </m:sSup>
        <m:r>
          <w:rPr>
            <w:rFonts w:ascii="Cambria Math"/>
          </w:rPr>
          <m:t>+</m:t>
        </m:r>
        <m:sSub>
          <m:sSubPr>
            <m:ctrlPr>
              <w:rPr>
                <w:rFonts w:ascii="Cambria Math" w:hAnsi="Cambria Math"/>
                <w:i/>
              </w:rPr>
            </m:ctrlPr>
          </m:sSubPr>
          <m:e>
            <m:r>
              <w:rPr>
                <w:rFonts w:ascii="Cambria Math"/>
              </w:rPr>
              <m:t>b</m:t>
            </m:r>
          </m:e>
          <m:sub>
            <m:r>
              <w:rPr>
                <w:rFonts w:ascii="Cambria Math"/>
              </w:rPr>
              <m:t>i</m:t>
            </m:r>
          </m:sub>
        </m:sSub>
        <m:r>
          <w:rPr>
            <w:rFonts w:ascii="Cambria Math"/>
          </w:rPr>
          <m:t>x+</m:t>
        </m:r>
        <m:sSub>
          <m:sSubPr>
            <m:ctrlPr>
              <w:rPr>
                <w:rFonts w:ascii="Cambria Math" w:hAnsi="Cambria Math"/>
                <w:i/>
              </w:rPr>
            </m:ctrlPr>
          </m:sSubPr>
          <m:e>
            <m:r>
              <w:rPr>
                <w:rFonts w:ascii="Cambria Math"/>
              </w:rPr>
              <m:t>c</m:t>
            </m:r>
          </m:e>
          <m:sub>
            <m:r>
              <w:rPr>
                <w:rFonts w:ascii="Cambria Math"/>
              </w:rPr>
              <m:t>i</m:t>
            </m:r>
          </m:sub>
        </m:sSub>
      </m:oMath>
      <w:r w:rsidR="00DD07AF">
        <w:t xml:space="preserve">  при </w:t>
      </w:r>
      <m:oMath>
        <m:sSub>
          <m:sSubPr>
            <m:ctrlPr>
              <w:rPr>
                <w:rFonts w:ascii="Cambria Math" w:hAnsi="Cambria Math"/>
                <w:i/>
              </w:rPr>
            </m:ctrlPr>
          </m:sSubPr>
          <m:e>
            <m:r>
              <w:rPr>
                <w:rFonts w:ascii="Cambria Math"/>
              </w:rPr>
              <m:t>x</m:t>
            </m:r>
          </m:e>
          <m:sub>
            <m:r>
              <w:rPr>
                <w:rFonts w:ascii="Cambria Math"/>
              </w:rPr>
              <m:t>i</m:t>
            </m:r>
            <m:r>
              <w:rPr>
                <w:rFonts w:ascii="Cambria Math"/>
              </w:rPr>
              <m:t>-</m:t>
            </m:r>
            <m:r>
              <w:rPr>
                <w:rFonts w:ascii="Cambria Math"/>
              </w:rPr>
              <m:t>1</m:t>
            </m:r>
          </m:sub>
        </m:sSub>
        <m:r>
          <w:rPr>
            <w:rFonts w:ascii="Cambria Math"/>
          </w:rPr>
          <m:t>≤</m:t>
        </m:r>
        <m:r>
          <w:rPr>
            <w:rFonts w:ascii="Cambria Math"/>
          </w:rPr>
          <m:t>x</m:t>
        </m:r>
        <m:r>
          <w:rPr>
            <w:rFonts w:ascii="Cambria Math"/>
          </w:rPr>
          <m:t>≤</m:t>
        </m:r>
        <m:sSub>
          <m:sSubPr>
            <m:ctrlPr>
              <w:rPr>
                <w:rFonts w:ascii="Cambria Math" w:hAnsi="Cambria Math"/>
                <w:i/>
              </w:rPr>
            </m:ctrlPr>
          </m:sSubPr>
          <m:e>
            <m:r>
              <w:rPr>
                <w:rFonts w:ascii="Cambria Math"/>
              </w:rPr>
              <m:t>x</m:t>
            </m:r>
          </m:e>
          <m:sub>
            <m:r>
              <w:rPr>
                <w:rFonts w:ascii="Cambria Math"/>
              </w:rPr>
              <m:t>i+1</m:t>
            </m:r>
          </m:sub>
        </m:sSub>
      </m:oMath>
      <w:proofErr w:type="gramStart"/>
      <w:r w:rsidR="00DD07AF">
        <w:t xml:space="preserve">   (</w:t>
      </w:r>
      <w:proofErr w:type="gramEnd"/>
      <w:r w:rsidR="00DD07AF">
        <w:t>1</w:t>
      </w:r>
      <w:r w:rsidR="004132F9" w:rsidRPr="005D3630">
        <w:t>1</w:t>
      </w:r>
      <w:r w:rsidR="00DD07AF">
        <w:t>)</w:t>
      </w:r>
    </w:p>
    <w:p w14:paraId="47B5F6B5" w14:textId="77777777" w:rsidR="00DD07AF" w:rsidRDefault="00DD07AF" w:rsidP="0076247E">
      <w:pPr>
        <w:jc w:val="both"/>
      </w:pPr>
      <w:r>
        <w:t xml:space="preserve">Коэффициенты </w:t>
      </w:r>
      <w:r w:rsidRPr="00294D29">
        <w:rPr>
          <w:position w:val="-12"/>
        </w:rPr>
        <w:object w:dxaOrig="780" w:dyaOrig="360" w14:anchorId="0BB6515D">
          <v:shape id="_x0000_i1136" type="#_x0000_t75" style="width:38.9pt;height:18.25pt" o:ole="">
            <v:imagedata r:id="rId394" o:title=""/>
          </v:shape>
          <o:OLEObject Type="Embed" ProgID="Equation.3" ShapeID="_x0000_i1136" DrawAspect="Content" ObjectID="_1674307423" r:id="rId395"/>
        </w:object>
      </w:r>
      <w:r>
        <w:t xml:space="preserve"> можно вычислить из условия прохождения многочлена через узлы табличной функции.</w:t>
      </w:r>
    </w:p>
    <w:p w14:paraId="2AC660BC" w14:textId="53258B2E" w:rsidR="00DD07AF" w:rsidRDefault="00DD07AF" w:rsidP="0076247E">
      <w:pPr>
        <w:jc w:val="both"/>
      </w:pPr>
      <w:r>
        <w:t xml:space="preserve">Рассмотрим интерполяционный многочлен второй степени Лагранжа, проходящий через точки </w:t>
      </w:r>
      <m:oMath>
        <m:sSub>
          <m:sSubPr>
            <m:ctrlPr>
              <w:rPr>
                <w:rFonts w:ascii="Cambria Math" w:hAnsi="Cambria Math"/>
                <w:i/>
              </w:rPr>
            </m:ctrlPr>
          </m:sSubPr>
          <m:e>
            <m:r>
              <w:rPr>
                <w:rFonts w:ascii="Cambria Math"/>
              </w:rPr>
              <m:t>M</m:t>
            </m:r>
          </m:e>
          <m:sub>
            <m:r>
              <w:rPr>
                <w:rFonts w:ascii="Cambria Math"/>
              </w:rPr>
              <m:t>i</m:t>
            </m:r>
            <m:r>
              <w:rPr>
                <w:rFonts w:ascii="Cambria Math"/>
              </w:rPr>
              <m:t>-</m:t>
            </m:r>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m:t>
                </m:r>
                <m:r>
                  <w:rPr>
                    <w:rFonts w:ascii="Cambria Math"/>
                  </w:rPr>
                  <m:t>-</m:t>
                </m:r>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i</m:t>
                </m:r>
                <m:r>
                  <w:rPr>
                    <w:rFonts w:ascii="Cambria Math"/>
                  </w:rPr>
                  <m:t>-</m:t>
                </m:r>
                <m:r>
                  <w:rPr>
                    <w:rFonts w:ascii="Cambria Math"/>
                  </w:rPr>
                  <m:t>1</m:t>
                </m:r>
              </m:sub>
            </m:sSub>
          </m:e>
        </m:d>
        <m:r>
          <w:rPr>
            <w:rFonts w:ascii="Cambria Math"/>
          </w:rPr>
          <m:t>,</m:t>
        </m:r>
        <m:sSub>
          <m:sSubPr>
            <m:ctrlPr>
              <w:rPr>
                <w:rFonts w:ascii="Cambria Math" w:hAnsi="Cambria Math"/>
                <w:i/>
              </w:rPr>
            </m:ctrlPr>
          </m:sSubPr>
          <m:e>
            <m:r>
              <w:rPr>
                <w:rFonts w:ascii="Cambria Math"/>
              </w:rPr>
              <m:t>M</m:t>
            </m:r>
          </m:e>
          <m:sub>
            <m:r>
              <w:rPr>
                <w:rFonts w:ascii="Cambria Math"/>
              </w:rPr>
              <m:t>i</m:t>
            </m:r>
          </m:sub>
        </m:sSub>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m:t>
                </m:r>
              </m:sub>
            </m:sSub>
            <m:r>
              <w:rPr>
                <w:rFonts w:ascii="Cambria Math"/>
              </w:rPr>
              <m:t>,</m:t>
            </m:r>
            <m:sSub>
              <m:sSubPr>
                <m:ctrlPr>
                  <w:rPr>
                    <w:rFonts w:ascii="Cambria Math" w:hAnsi="Cambria Math"/>
                    <w:i/>
                  </w:rPr>
                </m:ctrlPr>
              </m:sSubPr>
              <m:e>
                <m:r>
                  <w:rPr>
                    <w:rFonts w:ascii="Cambria Math"/>
                  </w:rPr>
                  <m:t>y</m:t>
                </m:r>
              </m:e>
              <m:sub>
                <m:r>
                  <w:rPr>
                    <w:rFonts w:ascii="Cambria Math"/>
                  </w:rPr>
                  <m:t>i</m:t>
                </m:r>
              </m:sub>
            </m:sSub>
          </m:e>
        </m:d>
        <m:r>
          <w:rPr>
            <w:rFonts w:ascii="Cambria Math"/>
          </w:rPr>
          <m:t>,</m:t>
        </m:r>
        <m:sSub>
          <m:sSubPr>
            <m:ctrlPr>
              <w:rPr>
                <w:rFonts w:ascii="Cambria Math" w:hAnsi="Cambria Math"/>
                <w:i/>
              </w:rPr>
            </m:ctrlPr>
          </m:sSubPr>
          <m:e>
            <m:r>
              <w:rPr>
                <w:rFonts w:ascii="Cambria Math"/>
              </w:rPr>
              <m:t>M</m:t>
            </m:r>
          </m:e>
          <m:sub>
            <m:r>
              <w:rPr>
                <w:rFonts w:ascii="Cambria Math"/>
              </w:rPr>
              <m:t>i+1</m:t>
            </m:r>
          </m:sub>
        </m:sSub>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i+1</m:t>
                </m:r>
              </m:sub>
            </m:sSub>
            <m:r>
              <w:rPr>
                <w:rFonts w:ascii="Cambria Math"/>
              </w:rPr>
              <m:t>,</m:t>
            </m:r>
            <m:sSub>
              <m:sSubPr>
                <m:ctrlPr>
                  <w:rPr>
                    <w:rFonts w:ascii="Cambria Math" w:hAnsi="Cambria Math"/>
                    <w:i/>
                  </w:rPr>
                </m:ctrlPr>
              </m:sSubPr>
              <m:e>
                <m:r>
                  <w:rPr>
                    <w:rFonts w:ascii="Cambria Math"/>
                  </w:rPr>
                  <m:t>y</m:t>
                </m:r>
              </m:e>
              <m:sub>
                <m:r>
                  <w:rPr>
                    <w:rFonts w:ascii="Cambria Math"/>
                  </w:rPr>
                  <m:t>i+1</m:t>
                </m:r>
              </m:sub>
            </m:sSub>
          </m:e>
        </m:d>
      </m:oMath>
    </w:p>
    <w:p w14:paraId="6259432B" w14:textId="77777777" w:rsidR="001E7307" w:rsidRDefault="001E7307" w:rsidP="0076247E">
      <w:pPr>
        <w:jc w:val="both"/>
      </w:pPr>
    </w:p>
    <w:p w14:paraId="1779E41E" w14:textId="5F2FF2CC" w:rsidR="00DD07AF" w:rsidRPr="008528D7" w:rsidRDefault="00F2516A" w:rsidP="0076247E">
      <w:pPr>
        <w:ind w:left="142"/>
        <w:jc w:val="both"/>
        <w:rPr>
          <w:rFonts w:ascii="Cambria Math" w:hAnsi="Cambria Math"/>
        </w:rPr>
      </w:pPr>
      <m:oMath>
        <m:sSub>
          <m:sSubPr>
            <m:ctrlPr>
              <w:rPr>
                <w:rFonts w:ascii="Cambria Math" w:hAnsi="Cambria Math"/>
                <w:i/>
              </w:rPr>
            </m:ctrlPr>
          </m:sSubPr>
          <m:e>
            <m:r>
              <w:rPr>
                <w:rFonts w:ascii="Cambria Math" w:hAnsi="Cambria Math"/>
              </w:rPr>
              <m:t>ϕ</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i+1</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den>
        </m:f>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i-1</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i+1</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den>
        </m:f>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i-1</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den>
        </m:f>
        <m:sSub>
          <m:sSubPr>
            <m:ctrlPr>
              <w:rPr>
                <w:rFonts w:ascii="Cambria Math" w:hAnsi="Cambria Math"/>
                <w:i/>
              </w:rPr>
            </m:ctrlPr>
          </m:sSubPr>
          <m:e>
            <m:r>
              <w:rPr>
                <w:rFonts w:ascii="Cambria Math" w:hAnsi="Cambria Math"/>
              </w:rPr>
              <m:t>y</m:t>
            </m:r>
          </m:e>
          <m:sub>
            <m:r>
              <w:rPr>
                <w:rFonts w:ascii="Cambria Math" w:hAnsi="Cambria Math"/>
              </w:rPr>
              <m:t>i+1</m:t>
            </m:r>
          </m:sub>
        </m:sSub>
      </m:oMath>
      <w:r w:rsidR="00DD07AF" w:rsidRPr="008528D7">
        <w:rPr>
          <w:rFonts w:ascii="Cambria Math" w:hAnsi="Cambria Math"/>
        </w:rPr>
        <w:t xml:space="preserve">    </w:t>
      </w:r>
      <w:r w:rsidR="001E7307">
        <w:rPr>
          <w:rFonts w:ascii="Cambria Math" w:hAnsi="Cambria Math"/>
        </w:rPr>
        <w:t>(12)</w:t>
      </w:r>
      <w:r w:rsidR="00DD07AF" w:rsidRPr="008528D7">
        <w:rPr>
          <w:rFonts w:ascii="Cambria Math" w:hAnsi="Cambria Math"/>
        </w:rPr>
        <w:t xml:space="preserve">      </w:t>
      </w:r>
    </w:p>
    <w:p w14:paraId="3A3101E1" w14:textId="77777777" w:rsidR="00DD07AF" w:rsidRDefault="00DD07AF" w:rsidP="0076247E">
      <w:pPr>
        <w:ind w:firstLine="2280"/>
        <w:jc w:val="both"/>
      </w:pPr>
    </w:p>
    <w:p w14:paraId="0521EA4F" w14:textId="6C56B69B" w:rsidR="00DD07AF" w:rsidRDefault="00DD07AF" w:rsidP="0076247E">
      <w:pPr>
        <w:jc w:val="both"/>
      </w:pPr>
      <w:r>
        <w:t xml:space="preserve">Учитывая равенства  </w:t>
      </w:r>
      <m:oMath>
        <m:sSub>
          <m:sSubPr>
            <m:ctrlPr>
              <w:rPr>
                <w:rFonts w:ascii="Cambria Math" w:hAnsi="Cambria Math"/>
                <w:i/>
              </w:rPr>
            </m:ctrlPr>
          </m:sSubPr>
          <m:e>
            <m:r>
              <w:rPr>
                <w:rFonts w:ascii="Cambria Math"/>
              </w:rPr>
              <m:t>x</m:t>
            </m:r>
          </m:e>
          <m:sub>
            <m:r>
              <w:rPr>
                <w:rFonts w:ascii="Cambria Math"/>
              </w:rPr>
              <m:t>i+1</m:t>
            </m:r>
          </m:sub>
        </m:sSub>
        <m:r>
          <w:rPr>
            <w:rFonts w:ascii="Cambria Math"/>
          </w:rPr>
          <m:t>-</m:t>
        </m:r>
        <m:sSub>
          <m:sSubPr>
            <m:ctrlPr>
              <w:rPr>
                <w:rFonts w:ascii="Cambria Math" w:hAnsi="Cambria Math"/>
                <w:i/>
              </w:rPr>
            </m:ctrlPr>
          </m:sSubPr>
          <m:e>
            <m:r>
              <w:rPr>
                <w:rFonts w:ascii="Cambria Math"/>
              </w:rPr>
              <m:t>x</m:t>
            </m:r>
          </m:e>
          <m:sub>
            <m:r>
              <w:rPr>
                <w:rFonts w:ascii="Cambria Math"/>
              </w:rPr>
              <m:t>i</m:t>
            </m:r>
          </m:sub>
        </m:sSub>
        <m:r>
          <w:rPr>
            <w:rFonts w:ascii="Cambria Math"/>
          </w:rPr>
          <m:t>=</m:t>
        </m:r>
        <m:sSub>
          <m:sSubPr>
            <m:ctrlPr>
              <w:rPr>
                <w:rFonts w:ascii="Cambria Math" w:hAnsi="Cambria Math"/>
                <w:i/>
              </w:rPr>
            </m:ctrlPr>
          </m:sSubPr>
          <m:e>
            <m:r>
              <w:rPr>
                <w:rFonts w:ascii="Cambria Math"/>
              </w:rPr>
              <m:t>x</m:t>
            </m:r>
          </m:e>
          <m:sub>
            <m:r>
              <w:rPr>
                <w:rFonts w:ascii="Cambria Math"/>
              </w:rPr>
              <m:t>i</m:t>
            </m:r>
          </m:sub>
        </m:sSub>
        <m:r>
          <w:rPr>
            <w:rFonts w:ascii="Cambria Math"/>
          </w:rPr>
          <m:t>-</m:t>
        </m:r>
        <m:sSub>
          <m:sSubPr>
            <m:ctrlPr>
              <w:rPr>
                <w:rFonts w:ascii="Cambria Math" w:hAnsi="Cambria Math"/>
                <w:i/>
              </w:rPr>
            </m:ctrlPr>
          </m:sSubPr>
          <m:e>
            <m:r>
              <w:rPr>
                <w:rFonts w:ascii="Cambria Math"/>
              </w:rPr>
              <m:t>x</m:t>
            </m:r>
          </m:e>
          <m:sub>
            <m:r>
              <w:rPr>
                <w:rFonts w:ascii="Cambria Math"/>
              </w:rPr>
              <m:t>i</m:t>
            </m:r>
            <m:r>
              <w:rPr>
                <w:rFonts w:ascii="Cambria Math"/>
              </w:rPr>
              <m:t>-</m:t>
            </m:r>
            <m:r>
              <w:rPr>
                <w:rFonts w:ascii="Cambria Math"/>
              </w:rPr>
              <m:t>1</m:t>
            </m:r>
          </m:sub>
        </m:sSub>
        <m:r>
          <w:rPr>
            <w:rFonts w:ascii="Cambria Math"/>
          </w:rPr>
          <m:t>=</m:t>
        </m:r>
        <m:r>
          <w:rPr>
            <w:rFonts w:ascii="Cambria Math"/>
          </w:rPr>
          <m:t>h</m:t>
        </m:r>
      </m:oMath>
      <w:r>
        <w:t xml:space="preserve"> можно записать сумму площадей  </w:t>
      </w:r>
      <w:r w:rsidRPr="00E539FA">
        <w:rPr>
          <w:position w:val="-12"/>
        </w:rPr>
        <w:object w:dxaOrig="279" w:dyaOrig="360" w14:anchorId="249E3002">
          <v:shape id="_x0000_i1137" type="#_x0000_t75" style="width:14.4pt;height:18.25pt" o:ole="">
            <v:imagedata r:id="rId396" o:title=""/>
          </v:shape>
          <o:OLEObject Type="Embed" ProgID="Equation.3" ShapeID="_x0000_i1137" DrawAspect="Content" ObjectID="_1674307424" r:id="rId397"/>
        </w:object>
      </w:r>
      <w:r>
        <w:t xml:space="preserve"> и </w:t>
      </w:r>
      <w:r w:rsidRPr="00E539FA">
        <w:rPr>
          <w:position w:val="-12"/>
        </w:rPr>
        <w:object w:dxaOrig="420" w:dyaOrig="360" w14:anchorId="63A47AFD">
          <v:shape id="_x0000_i1138" type="#_x0000_t75" style="width:21.1pt;height:18.25pt" o:ole="">
            <v:imagedata r:id="rId398" o:title=""/>
          </v:shape>
          <o:OLEObject Type="Embed" ProgID="Equation.3" ShapeID="_x0000_i1138" DrawAspect="Content" ObjectID="_1674307425" r:id="rId399"/>
        </w:object>
      </w:r>
      <w:r>
        <w:t xml:space="preserve">  как определенный интеграл</w:t>
      </w:r>
    </w:p>
    <w:p w14:paraId="01269CD0" w14:textId="7A61593A" w:rsidR="00DD07AF" w:rsidRDefault="00F2516A" w:rsidP="0076247E">
      <w:pPr>
        <w:jc w:val="both"/>
      </w:pPr>
      <m:oMathPara>
        <m:oMath>
          <m:sSub>
            <m:sSubPr>
              <m:ctrlPr>
                <w:rPr>
                  <w:rFonts w:ascii="Cambria Math" w:hAnsi="Cambria Math"/>
                  <w:i/>
                </w:rPr>
              </m:ctrlPr>
            </m:sSubPr>
            <m:e>
              <m:r>
                <w:rPr>
                  <w:rFonts w:ascii="Cambria Math"/>
                </w:rPr>
                <m:t>σ</m:t>
              </m:r>
            </m:e>
            <m:sub>
              <m:r>
                <w:rPr>
                  <w:rFonts w:ascii="Cambria Math"/>
                </w:rPr>
                <m:t>i</m:t>
              </m:r>
            </m:sub>
          </m:sSub>
          <m:r>
            <w:rPr>
              <w:rFonts w:ascii="Cambria Math"/>
            </w:rPr>
            <m:t>+</m:t>
          </m:r>
          <m:sSub>
            <m:sSubPr>
              <m:ctrlPr>
                <w:rPr>
                  <w:rFonts w:ascii="Cambria Math" w:hAnsi="Cambria Math"/>
                  <w:i/>
                </w:rPr>
              </m:ctrlPr>
            </m:sSubPr>
            <m:e>
              <m:r>
                <w:rPr>
                  <w:rFonts w:ascii="Cambria Math"/>
                </w:rPr>
                <m:t>σ</m:t>
              </m:r>
            </m:e>
            <m:sub>
              <m:r>
                <w:rPr>
                  <w:rFonts w:ascii="Cambria Math"/>
                </w:rPr>
                <m:t>i+1</m:t>
              </m:r>
            </m:sub>
          </m:sSub>
          <m:r>
            <w:rPr>
              <w:rFonts w:ascii="Cambria Math"/>
            </w:rPr>
            <m:t>=</m:t>
          </m:r>
          <m:nary>
            <m:naryPr>
              <m:ctrlPr>
                <w:rPr>
                  <w:rFonts w:ascii="Cambria Math" w:hAnsi="Cambria Math"/>
                  <w:i/>
                </w:rPr>
              </m:ctrlPr>
            </m:naryPr>
            <m:sub>
              <m:sSub>
                <m:sSubPr>
                  <m:ctrlPr>
                    <w:rPr>
                      <w:rFonts w:ascii="Cambria Math" w:hAnsi="Cambria Math"/>
                      <w:i/>
                    </w:rPr>
                  </m:ctrlPr>
                </m:sSubPr>
                <m:e>
                  <m:r>
                    <w:rPr>
                      <w:rFonts w:ascii="Cambria Math"/>
                    </w:rPr>
                    <m:t>x</m:t>
                  </m:r>
                </m:e>
                <m:sub>
                  <m:r>
                    <w:rPr>
                      <w:rFonts w:ascii="Cambria Math"/>
                    </w:rPr>
                    <m:t>i</m:t>
                  </m:r>
                  <m:r>
                    <w:rPr>
                      <w:rFonts w:ascii="Cambria Math"/>
                    </w:rPr>
                    <m:t>-</m:t>
                  </m:r>
                  <m:r>
                    <w:rPr>
                      <w:rFonts w:ascii="Cambria Math"/>
                    </w:rPr>
                    <m:t>1</m:t>
                  </m:r>
                </m:sub>
              </m:sSub>
            </m:sub>
            <m:sup>
              <m:sSub>
                <m:sSubPr>
                  <m:ctrlPr>
                    <w:rPr>
                      <w:rFonts w:ascii="Cambria Math" w:hAnsi="Cambria Math"/>
                      <w:i/>
                    </w:rPr>
                  </m:ctrlPr>
                </m:sSubPr>
                <m:e>
                  <m:r>
                    <w:rPr>
                      <w:rFonts w:ascii="Cambria Math"/>
                    </w:rPr>
                    <m:t>x</m:t>
                  </m:r>
                </m:e>
                <m:sub>
                  <m:r>
                    <w:rPr>
                      <w:rFonts w:ascii="Cambria Math"/>
                    </w:rPr>
                    <m:t>i+1</m:t>
                  </m:r>
                </m:sub>
              </m:sSub>
            </m:sup>
            <m:e>
              <m:sSub>
                <m:sSubPr>
                  <m:ctrlPr>
                    <w:rPr>
                      <w:rFonts w:ascii="Cambria Math" w:hAnsi="Cambria Math"/>
                      <w:i/>
                    </w:rPr>
                  </m:ctrlPr>
                </m:sSubPr>
                <m:e>
                  <m:r>
                    <w:rPr>
                      <w:rFonts w:ascii="Cambria Math"/>
                    </w:rPr>
                    <m:t>ϕ</m:t>
                  </m:r>
                </m:e>
                <m:sub>
                  <m:r>
                    <w:rPr>
                      <w:rFonts w:ascii="Cambria Math"/>
                    </w:rPr>
                    <m:t>i</m:t>
                  </m:r>
                </m:sub>
              </m:sSub>
              <m:d>
                <m:dPr>
                  <m:ctrlPr>
                    <w:rPr>
                      <w:rFonts w:ascii="Cambria Math" w:hAnsi="Cambria Math"/>
                      <w:i/>
                    </w:rPr>
                  </m:ctrlPr>
                </m:dPr>
                <m:e>
                  <m:r>
                    <w:rPr>
                      <w:rFonts w:ascii="Cambria Math"/>
                    </w:rPr>
                    <m:t>x</m:t>
                  </m:r>
                </m:e>
              </m:d>
            </m:e>
          </m:nary>
          <m:r>
            <w:rPr>
              <w:rFonts w:ascii="Cambria Math"/>
            </w:rPr>
            <m:t>=</m:t>
          </m:r>
          <m:r>
            <m:rPr>
              <m:sty m:val="p"/>
            </m:rPr>
            <w:rPr>
              <w:rFonts w:ascii="Cambria Math"/>
            </w:rPr>
            <w:br/>
          </m:r>
        </m:oMath>
        <m:oMath>
          <m:r>
            <w:rPr>
              <w:rFonts w:ascii="Cambria Math"/>
            </w:rPr>
            <m:t>=</m:t>
          </m:r>
          <m:f>
            <m:fPr>
              <m:ctrlPr>
                <w:rPr>
                  <w:rFonts w:ascii="Cambria Math" w:hAnsi="Cambria Math"/>
                  <w:i/>
                </w:rPr>
              </m:ctrlPr>
            </m:fPr>
            <m:num>
              <m:r>
                <w:rPr>
                  <w:rFonts w:ascii="Cambria Math"/>
                </w:rPr>
                <m:t>1</m:t>
              </m:r>
            </m:num>
            <m:den>
              <m:r>
                <w:rPr>
                  <w:rFonts w:ascii="Cambria Math"/>
                </w:rPr>
                <m:t>2</m:t>
              </m:r>
              <m:sSup>
                <m:sSupPr>
                  <m:ctrlPr>
                    <w:rPr>
                      <w:rFonts w:ascii="Cambria Math" w:hAnsi="Cambria Math"/>
                      <w:i/>
                    </w:rPr>
                  </m:ctrlPr>
                </m:sSupPr>
                <m:e>
                  <m:r>
                    <w:rPr>
                      <w:rFonts w:ascii="Cambria Math"/>
                    </w:rPr>
                    <m:t>h</m:t>
                  </m:r>
                </m:e>
                <m:sup>
                  <m:r>
                    <w:rPr>
                      <w:rFonts w:ascii="Cambria Math"/>
                    </w:rPr>
                    <m:t>2</m:t>
                  </m:r>
                </m:sup>
              </m:sSup>
            </m:den>
          </m:f>
          <m:nary>
            <m:naryPr>
              <m:ctrlPr>
                <w:rPr>
                  <w:rFonts w:ascii="Cambria Math" w:hAnsi="Cambria Math"/>
                  <w:i/>
                </w:rPr>
              </m:ctrlPr>
            </m:naryPr>
            <m:sub>
              <m:sSub>
                <m:sSubPr>
                  <m:ctrlPr>
                    <w:rPr>
                      <w:rFonts w:ascii="Cambria Math" w:hAnsi="Cambria Math"/>
                      <w:i/>
                    </w:rPr>
                  </m:ctrlPr>
                </m:sSubPr>
                <m:e>
                  <m:r>
                    <w:rPr>
                      <w:rFonts w:ascii="Cambria Math"/>
                    </w:rPr>
                    <m:t>x</m:t>
                  </m:r>
                </m:e>
                <m:sub>
                  <m:r>
                    <w:rPr>
                      <w:rFonts w:ascii="Cambria Math"/>
                    </w:rPr>
                    <m:t>i</m:t>
                  </m:r>
                  <m:r>
                    <w:rPr>
                      <w:rFonts w:ascii="Cambria Math"/>
                    </w:rPr>
                    <m:t>-</m:t>
                  </m:r>
                  <m:r>
                    <w:rPr>
                      <w:rFonts w:ascii="Cambria Math"/>
                    </w:rPr>
                    <m:t>1</m:t>
                  </m:r>
                </m:sub>
              </m:sSub>
            </m:sub>
            <m:sup>
              <m:sSub>
                <m:sSubPr>
                  <m:ctrlPr>
                    <w:rPr>
                      <w:rFonts w:ascii="Cambria Math" w:hAnsi="Cambria Math"/>
                      <w:i/>
                    </w:rPr>
                  </m:ctrlPr>
                </m:sSubPr>
                <m:e>
                  <m:r>
                    <w:rPr>
                      <w:rFonts w:ascii="Cambria Math"/>
                    </w:rPr>
                    <m:t>x</m:t>
                  </m:r>
                </m:e>
                <m:sub>
                  <m:r>
                    <w:rPr>
                      <w:rFonts w:ascii="Cambria Math"/>
                    </w:rPr>
                    <m:t>i+1</m:t>
                  </m:r>
                </m:sub>
              </m:sSub>
            </m:sup>
            <m:e>
              <m:d>
                <m:dPr>
                  <m:begChr m:val="["/>
                  <m:endChr m:val="]"/>
                  <m:ctrlPr>
                    <w:rPr>
                      <w:rFonts w:ascii="Cambria Math" w:hAnsi="Cambria Math"/>
                      <w:i/>
                    </w:rPr>
                  </m:ctrlPr>
                </m:dPr>
                <m:e>
                  <m:d>
                    <m:dPr>
                      <m:ctrlPr>
                        <w:rPr>
                          <w:rFonts w:ascii="Cambria Math" w:hAnsi="Cambria Math"/>
                          <w:i/>
                        </w:rPr>
                      </m:ctrlPr>
                    </m:dPr>
                    <m:e>
                      <m:r>
                        <w:rPr>
                          <w:rFonts w:ascii="Cambria Math"/>
                        </w:rPr>
                        <m:t>x</m:t>
                      </m:r>
                      <m:r>
                        <w:rPr>
                          <w:rFonts w:ascii="Cambria Math"/>
                        </w:rPr>
                        <m:t>-</m:t>
                      </m:r>
                      <m:sSub>
                        <m:sSubPr>
                          <m:ctrlPr>
                            <w:rPr>
                              <w:rFonts w:ascii="Cambria Math" w:hAnsi="Cambria Math"/>
                              <w:i/>
                            </w:rPr>
                          </m:ctrlPr>
                        </m:sSubPr>
                        <m:e>
                          <m:r>
                            <w:rPr>
                              <w:rFonts w:ascii="Cambria Math"/>
                            </w:rPr>
                            <m:t>x</m:t>
                          </m:r>
                        </m:e>
                        <m:sub>
                          <m:r>
                            <w:rPr>
                              <w:rFonts w:ascii="Cambria Math"/>
                            </w:rPr>
                            <m:t>i</m:t>
                          </m:r>
                        </m:sub>
                      </m:sSub>
                    </m:e>
                  </m:d>
                  <m:d>
                    <m:dPr>
                      <m:ctrlPr>
                        <w:rPr>
                          <w:rFonts w:ascii="Cambria Math" w:hAnsi="Cambria Math"/>
                          <w:i/>
                        </w:rPr>
                      </m:ctrlPr>
                    </m:dPr>
                    <m:e>
                      <m:r>
                        <w:rPr>
                          <w:rFonts w:ascii="Cambria Math"/>
                        </w:rPr>
                        <m:t>x</m:t>
                      </m:r>
                      <m:r>
                        <w:rPr>
                          <w:rFonts w:ascii="Cambria Math"/>
                        </w:rPr>
                        <m:t>-</m:t>
                      </m:r>
                      <m:sSub>
                        <m:sSubPr>
                          <m:ctrlPr>
                            <w:rPr>
                              <w:rFonts w:ascii="Cambria Math" w:hAnsi="Cambria Math"/>
                              <w:i/>
                            </w:rPr>
                          </m:ctrlPr>
                        </m:sSubPr>
                        <m:e>
                          <m:r>
                            <w:rPr>
                              <w:rFonts w:ascii="Cambria Math"/>
                            </w:rPr>
                            <m:t>x</m:t>
                          </m:r>
                        </m:e>
                        <m:sub>
                          <m:r>
                            <w:rPr>
                              <w:rFonts w:ascii="Cambria Math"/>
                            </w:rPr>
                            <m:t>i+1</m:t>
                          </m:r>
                        </m:sub>
                      </m:sSub>
                    </m:e>
                  </m:d>
                  <m:sSub>
                    <m:sSubPr>
                      <m:ctrlPr>
                        <w:rPr>
                          <w:rFonts w:ascii="Cambria Math" w:hAnsi="Cambria Math"/>
                          <w:i/>
                        </w:rPr>
                      </m:ctrlPr>
                    </m:sSubPr>
                    <m:e>
                      <m:r>
                        <w:rPr>
                          <w:rFonts w:ascii="Cambria Math"/>
                        </w:rPr>
                        <m:t>y</m:t>
                      </m:r>
                    </m:e>
                    <m:sub>
                      <m:r>
                        <w:rPr>
                          <w:rFonts w:ascii="Cambria Math"/>
                        </w:rPr>
                        <m:t>i</m:t>
                      </m:r>
                      <m:r>
                        <w:rPr>
                          <w:rFonts w:ascii="Cambria Math"/>
                        </w:rPr>
                        <m:t>-</m:t>
                      </m:r>
                      <m:r>
                        <w:rPr>
                          <w:rFonts w:ascii="Cambria Math"/>
                        </w:rPr>
                        <m:t>1</m:t>
                      </m:r>
                    </m:sub>
                  </m:sSub>
                  <m:r>
                    <w:rPr>
                      <w:rFonts w:ascii="Cambria Math"/>
                    </w:rPr>
                    <m:t>-</m:t>
                  </m:r>
                  <m:r>
                    <w:rPr>
                      <w:rFonts w:ascii="Cambria Math"/>
                    </w:rPr>
                    <m:t>2</m:t>
                  </m:r>
                  <m:d>
                    <m:dPr>
                      <m:ctrlPr>
                        <w:rPr>
                          <w:rFonts w:ascii="Cambria Math" w:hAnsi="Cambria Math"/>
                          <w:i/>
                        </w:rPr>
                      </m:ctrlPr>
                    </m:dPr>
                    <m:e>
                      <m:r>
                        <w:rPr>
                          <w:rFonts w:ascii="Cambria Math"/>
                        </w:rPr>
                        <m:t>x</m:t>
                      </m:r>
                      <m:r>
                        <w:rPr>
                          <w:rFonts w:ascii="Cambria Math"/>
                        </w:rPr>
                        <m:t>-</m:t>
                      </m:r>
                      <m:sSub>
                        <m:sSubPr>
                          <m:ctrlPr>
                            <w:rPr>
                              <w:rFonts w:ascii="Cambria Math" w:hAnsi="Cambria Math"/>
                              <w:i/>
                            </w:rPr>
                          </m:ctrlPr>
                        </m:sSubPr>
                        <m:e>
                          <m:r>
                            <w:rPr>
                              <w:rFonts w:ascii="Cambria Math"/>
                            </w:rPr>
                            <m:t>x</m:t>
                          </m:r>
                        </m:e>
                        <m:sub>
                          <m:r>
                            <w:rPr>
                              <w:rFonts w:ascii="Cambria Math"/>
                            </w:rPr>
                            <m:t>i</m:t>
                          </m:r>
                          <m:r>
                            <w:rPr>
                              <w:rFonts w:ascii="Cambria Math"/>
                            </w:rPr>
                            <m:t>-</m:t>
                          </m:r>
                          <m:r>
                            <w:rPr>
                              <w:rFonts w:ascii="Cambria Math"/>
                            </w:rPr>
                            <m:t>1</m:t>
                          </m:r>
                        </m:sub>
                      </m:sSub>
                    </m:e>
                  </m:d>
                  <m:d>
                    <m:dPr>
                      <m:ctrlPr>
                        <w:rPr>
                          <w:rFonts w:ascii="Cambria Math" w:hAnsi="Cambria Math"/>
                          <w:i/>
                        </w:rPr>
                      </m:ctrlPr>
                    </m:dPr>
                    <m:e>
                      <m:r>
                        <w:rPr>
                          <w:rFonts w:ascii="Cambria Math"/>
                        </w:rPr>
                        <m:t>x</m:t>
                      </m:r>
                      <m:r>
                        <w:rPr>
                          <w:rFonts w:ascii="Cambria Math"/>
                        </w:rPr>
                        <m:t>-</m:t>
                      </m:r>
                      <m:sSub>
                        <m:sSubPr>
                          <m:ctrlPr>
                            <w:rPr>
                              <w:rFonts w:ascii="Cambria Math" w:hAnsi="Cambria Math"/>
                              <w:i/>
                            </w:rPr>
                          </m:ctrlPr>
                        </m:sSubPr>
                        <m:e>
                          <m:r>
                            <w:rPr>
                              <w:rFonts w:ascii="Cambria Math"/>
                            </w:rPr>
                            <m:t>x</m:t>
                          </m:r>
                        </m:e>
                        <m:sub>
                          <m:r>
                            <w:rPr>
                              <w:rFonts w:ascii="Cambria Math"/>
                            </w:rPr>
                            <m:t>i+1</m:t>
                          </m:r>
                        </m:sub>
                      </m:sSub>
                    </m:e>
                  </m:d>
                  <m:sSub>
                    <m:sSubPr>
                      <m:ctrlPr>
                        <w:rPr>
                          <w:rFonts w:ascii="Cambria Math" w:hAnsi="Cambria Math"/>
                          <w:i/>
                        </w:rPr>
                      </m:ctrlPr>
                    </m:sSubPr>
                    <m:e>
                      <m:r>
                        <w:rPr>
                          <w:rFonts w:ascii="Cambria Math"/>
                        </w:rPr>
                        <m:t>y</m:t>
                      </m:r>
                    </m:e>
                    <m:sub>
                      <m:r>
                        <w:rPr>
                          <w:rFonts w:ascii="Cambria Math"/>
                        </w:rPr>
                        <m:t>i</m:t>
                      </m:r>
                    </m:sub>
                  </m:sSub>
                  <m:r>
                    <w:rPr>
                      <w:rFonts w:ascii="Cambria Math"/>
                    </w:rPr>
                    <m:t>+</m:t>
                  </m:r>
                  <m:d>
                    <m:dPr>
                      <m:ctrlPr>
                        <w:rPr>
                          <w:rFonts w:ascii="Cambria Math" w:hAnsi="Cambria Math"/>
                          <w:i/>
                        </w:rPr>
                      </m:ctrlPr>
                    </m:dPr>
                    <m:e>
                      <m:r>
                        <w:rPr>
                          <w:rFonts w:ascii="Cambria Math"/>
                        </w:rPr>
                        <m:t>x</m:t>
                      </m:r>
                      <m:r>
                        <w:rPr>
                          <w:rFonts w:ascii="Cambria Math"/>
                        </w:rPr>
                        <m:t>-</m:t>
                      </m:r>
                      <m:sSub>
                        <m:sSubPr>
                          <m:ctrlPr>
                            <w:rPr>
                              <w:rFonts w:ascii="Cambria Math" w:hAnsi="Cambria Math"/>
                              <w:i/>
                            </w:rPr>
                          </m:ctrlPr>
                        </m:sSubPr>
                        <m:e>
                          <m:r>
                            <w:rPr>
                              <w:rFonts w:ascii="Cambria Math"/>
                            </w:rPr>
                            <m:t>x</m:t>
                          </m:r>
                        </m:e>
                        <m:sub>
                          <m:r>
                            <w:rPr>
                              <w:rFonts w:ascii="Cambria Math"/>
                            </w:rPr>
                            <m:t>i</m:t>
                          </m:r>
                          <m:r>
                            <w:rPr>
                              <w:rFonts w:ascii="Cambria Math"/>
                            </w:rPr>
                            <m:t>-</m:t>
                          </m:r>
                          <m:r>
                            <w:rPr>
                              <w:rFonts w:ascii="Cambria Math"/>
                            </w:rPr>
                            <m:t>1</m:t>
                          </m:r>
                        </m:sub>
                      </m:sSub>
                    </m:e>
                  </m:d>
                  <m:d>
                    <m:dPr>
                      <m:ctrlPr>
                        <w:rPr>
                          <w:rFonts w:ascii="Cambria Math" w:hAnsi="Cambria Math"/>
                          <w:i/>
                        </w:rPr>
                      </m:ctrlPr>
                    </m:dPr>
                    <m:e>
                      <m:r>
                        <w:rPr>
                          <w:rFonts w:ascii="Cambria Math"/>
                        </w:rPr>
                        <m:t>x</m:t>
                      </m:r>
                      <m:r>
                        <w:rPr>
                          <w:rFonts w:ascii="Cambria Math"/>
                        </w:rPr>
                        <m:t>-</m:t>
                      </m:r>
                      <m:sSub>
                        <m:sSubPr>
                          <m:ctrlPr>
                            <w:rPr>
                              <w:rFonts w:ascii="Cambria Math" w:hAnsi="Cambria Math"/>
                              <w:i/>
                            </w:rPr>
                          </m:ctrlPr>
                        </m:sSubPr>
                        <m:e>
                          <m:r>
                            <w:rPr>
                              <w:rFonts w:ascii="Cambria Math"/>
                            </w:rPr>
                            <m:t>x</m:t>
                          </m:r>
                        </m:e>
                        <m:sub>
                          <m:r>
                            <w:rPr>
                              <w:rFonts w:ascii="Cambria Math"/>
                            </w:rPr>
                            <m:t>i</m:t>
                          </m:r>
                        </m:sub>
                      </m:sSub>
                    </m:e>
                  </m:d>
                  <m:sSub>
                    <m:sSubPr>
                      <m:ctrlPr>
                        <w:rPr>
                          <w:rFonts w:ascii="Cambria Math" w:hAnsi="Cambria Math"/>
                          <w:i/>
                        </w:rPr>
                      </m:ctrlPr>
                    </m:sSubPr>
                    <m:e>
                      <m:r>
                        <w:rPr>
                          <w:rFonts w:ascii="Cambria Math"/>
                        </w:rPr>
                        <m:t>y</m:t>
                      </m:r>
                    </m:e>
                    <m:sub>
                      <m:r>
                        <w:rPr>
                          <w:rFonts w:ascii="Cambria Math"/>
                        </w:rPr>
                        <m:t>i+1</m:t>
                      </m:r>
                    </m:sub>
                  </m:sSub>
                </m:e>
              </m:d>
              <m:r>
                <w:rPr>
                  <w:rFonts w:ascii="Cambria Math"/>
                </w:rPr>
                <m:t>dx=</m:t>
              </m:r>
            </m:e>
          </m:nary>
          <m:r>
            <m:rPr>
              <m:sty m:val="p"/>
            </m:rPr>
            <w:rPr>
              <w:rFonts w:ascii="Cambria Math"/>
            </w:rPr>
            <w:br/>
          </m:r>
        </m:oMath>
      </m:oMathPara>
      <m:oMath>
        <m:r>
          <w:rPr>
            <w:rFonts w:ascii="Cambria Math"/>
          </w:rPr>
          <m:t>=</m:t>
        </m:r>
        <m:f>
          <m:fPr>
            <m:ctrlPr>
              <w:rPr>
                <w:rFonts w:ascii="Cambria Math" w:hAnsi="Cambria Math"/>
                <w:i/>
              </w:rPr>
            </m:ctrlPr>
          </m:fPr>
          <m:num>
            <m:r>
              <w:rPr>
                <w:rFonts w:ascii="Cambria Math"/>
              </w:rPr>
              <m:t>h</m:t>
            </m:r>
          </m:num>
          <m:den>
            <m:r>
              <w:rPr>
                <w:rFonts w:ascii="Cambria Math"/>
              </w:rPr>
              <m:t>3</m:t>
            </m:r>
          </m:den>
        </m:f>
        <m:d>
          <m:dPr>
            <m:ctrlPr>
              <w:rPr>
                <w:rFonts w:ascii="Cambria Math" w:hAnsi="Cambria Math"/>
                <w:i/>
              </w:rPr>
            </m:ctrlPr>
          </m:dPr>
          <m:e>
            <m:sSub>
              <m:sSubPr>
                <m:ctrlPr>
                  <w:rPr>
                    <w:rFonts w:ascii="Cambria Math" w:hAnsi="Cambria Math"/>
                    <w:i/>
                  </w:rPr>
                </m:ctrlPr>
              </m:sSubPr>
              <m:e>
                <m:r>
                  <w:rPr>
                    <w:rFonts w:ascii="Cambria Math"/>
                  </w:rPr>
                  <m:t>y</m:t>
                </m:r>
              </m:e>
              <m:sub>
                <m:r>
                  <w:rPr>
                    <w:rFonts w:ascii="Cambria Math"/>
                  </w:rPr>
                  <m:t>i</m:t>
                </m:r>
                <m:r>
                  <w:rPr>
                    <w:rFonts w:ascii="Cambria Math"/>
                  </w:rPr>
                  <m:t>-</m:t>
                </m:r>
                <m:r>
                  <w:rPr>
                    <w:rFonts w:ascii="Cambria Math"/>
                  </w:rPr>
                  <m:t>1</m:t>
                </m:r>
              </m:sub>
            </m:sSub>
            <m:r>
              <w:rPr>
                <w:rFonts w:ascii="Cambria Math"/>
              </w:rPr>
              <m:t>+4</m:t>
            </m:r>
            <m:sSub>
              <m:sSubPr>
                <m:ctrlPr>
                  <w:rPr>
                    <w:rFonts w:ascii="Cambria Math" w:hAnsi="Cambria Math"/>
                    <w:i/>
                  </w:rPr>
                </m:ctrlPr>
              </m:sSubPr>
              <m:e>
                <m:r>
                  <w:rPr>
                    <w:rFonts w:ascii="Cambria Math"/>
                  </w:rPr>
                  <m:t>y</m:t>
                </m:r>
              </m:e>
              <m:sub>
                <m:r>
                  <w:rPr>
                    <w:rFonts w:ascii="Cambria Math"/>
                  </w:rPr>
                  <m:t>i</m:t>
                </m:r>
              </m:sub>
            </m:sSub>
            <m:r>
              <w:rPr>
                <w:rFonts w:ascii="Cambria Math"/>
              </w:rPr>
              <m:t>+</m:t>
            </m:r>
            <m:sSub>
              <m:sSubPr>
                <m:ctrlPr>
                  <w:rPr>
                    <w:rFonts w:ascii="Cambria Math" w:hAnsi="Cambria Math"/>
                    <w:i/>
                  </w:rPr>
                </m:ctrlPr>
              </m:sSubPr>
              <m:e>
                <m:r>
                  <w:rPr>
                    <w:rFonts w:ascii="Cambria Math"/>
                  </w:rPr>
                  <m:t>y</m:t>
                </m:r>
              </m:e>
              <m:sub>
                <m:r>
                  <w:rPr>
                    <w:rFonts w:ascii="Cambria Math"/>
                  </w:rPr>
                  <m:t>i+1</m:t>
                </m:r>
              </m:sub>
            </m:sSub>
          </m:e>
        </m:d>
      </m:oMath>
      <w:r w:rsidR="00DD07AF">
        <w:t xml:space="preserve">     (1</w:t>
      </w:r>
      <w:r w:rsidR="001A11A1" w:rsidRPr="005D3630">
        <w:t>3</w:t>
      </w:r>
      <w:r w:rsidR="00DD07AF">
        <w:t>)</w:t>
      </w:r>
    </w:p>
    <w:p w14:paraId="415A8F4F" w14:textId="33DF8A0C" w:rsidR="00DD07AF" w:rsidRDefault="00DD07AF" w:rsidP="0076247E">
      <w:pPr>
        <w:jc w:val="both"/>
      </w:pPr>
      <w:r>
        <w:t xml:space="preserve">Проводя вычисления на всех отрезках </w:t>
      </w:r>
      <m:oMath>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0</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e>
        </m:d>
        <m:r>
          <w:rPr>
            <w:rFonts w:asci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4</m:t>
                </m:r>
              </m:sub>
            </m:sSub>
          </m:e>
        </m:d>
        <m:r>
          <w:rPr>
            <w:rFonts w:asci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m:t>
                </m:r>
                <m:r>
                  <w:rPr>
                    <w:rFonts w:ascii="Cambria Math"/>
                  </w:rPr>
                  <m:t>-</m:t>
                </m:r>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i+1</m:t>
                </m:r>
              </m:sub>
            </m:sSub>
          </m:e>
        </m:d>
        <m:r>
          <w:rPr>
            <w:rFonts w:asci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n</m:t>
                </m:r>
                <m:r>
                  <w:rPr>
                    <w:rFonts w:ascii="Cambria Math"/>
                  </w:rPr>
                  <m:t>-</m:t>
                </m:r>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n</m:t>
                </m:r>
              </m:sub>
            </m:sSub>
          </m:e>
        </m:d>
      </m:oMath>
      <w:r>
        <w:t>, получаем формулу Симпсона</w:t>
      </w:r>
    </w:p>
    <w:p w14:paraId="4A38A8EF" w14:textId="50D3930A" w:rsidR="00DD07AF" w:rsidRDefault="00F2516A" w:rsidP="0076247E">
      <w:pPr>
        <w:jc w:val="both"/>
      </w:pPr>
      <m:oMath>
        <m:nary>
          <m:naryPr>
            <m:ctrlPr>
              <w:rPr>
                <w:rFonts w:ascii="Cambria Math" w:hAnsi="Cambria Math"/>
                <w:i/>
              </w:rPr>
            </m:ctrlPr>
          </m:naryPr>
          <m:sub>
            <m:r>
              <w:rPr>
                <w:rFonts w:ascii="Cambria Math"/>
              </w:rPr>
              <m:t>a</m:t>
            </m:r>
          </m:sub>
          <m:sup>
            <m:r>
              <w:rPr>
                <w:rFonts w:ascii="Cambria Math"/>
              </w:rPr>
              <m:t>b</m:t>
            </m:r>
          </m:sup>
          <m:e>
            <m:r>
              <w:rPr>
                <w:rFonts w:ascii="Cambria Math"/>
              </w:rPr>
              <m:t>f</m:t>
            </m:r>
            <m:d>
              <m:dPr>
                <m:ctrlPr>
                  <w:rPr>
                    <w:rFonts w:ascii="Cambria Math" w:hAnsi="Cambria Math"/>
                    <w:i/>
                  </w:rPr>
                </m:ctrlPr>
              </m:dPr>
              <m:e>
                <m:r>
                  <w:rPr>
                    <w:rFonts w:ascii="Cambria Math"/>
                  </w:rPr>
                  <m:t>x</m:t>
                </m:r>
              </m:e>
            </m:d>
          </m:e>
        </m:nary>
        <m:r>
          <w:rPr>
            <w:rFonts w:ascii="Cambria Math"/>
          </w:rPr>
          <m:t>≈</m:t>
        </m:r>
        <m:f>
          <m:fPr>
            <m:ctrlPr>
              <w:rPr>
                <w:rFonts w:ascii="Cambria Math" w:hAnsi="Cambria Math"/>
                <w:i/>
              </w:rPr>
            </m:ctrlPr>
          </m:fPr>
          <m:num>
            <m:r>
              <w:rPr>
                <w:rFonts w:ascii="Cambria Math"/>
              </w:rPr>
              <m:t>h</m:t>
            </m:r>
          </m:num>
          <m:den>
            <m:r>
              <w:rPr>
                <w:rFonts w:ascii="Cambria Math"/>
              </w:rPr>
              <m:t>3</m:t>
            </m:r>
          </m:den>
        </m:f>
        <m:d>
          <m:dPr>
            <m:begChr m:val="["/>
            <m:endChr m:val="]"/>
            <m:ctrlPr>
              <w:rPr>
                <w:rFonts w:ascii="Cambria Math" w:hAnsi="Cambria Math"/>
                <w:i/>
              </w:rPr>
            </m:ctrlPr>
          </m:dPr>
          <m:e>
            <m:sSub>
              <m:sSubPr>
                <m:ctrlPr>
                  <w:rPr>
                    <w:rFonts w:ascii="Cambria Math" w:hAnsi="Cambria Math"/>
                    <w:i/>
                  </w:rPr>
                </m:ctrlPr>
              </m:sSubPr>
              <m:e>
                <m:r>
                  <w:rPr>
                    <w:rFonts w:ascii="Cambria Math"/>
                  </w:rPr>
                  <m:t>y</m:t>
                </m:r>
              </m:e>
              <m:sub>
                <m:r>
                  <w:rPr>
                    <w:rFonts w:ascii="Cambria Math"/>
                  </w:rPr>
                  <m:t>0</m:t>
                </m:r>
              </m:sub>
            </m:sSub>
            <m:r>
              <w:rPr>
                <w:rFonts w:ascii="Cambria Math"/>
              </w:rPr>
              <m:t>+4</m:t>
            </m:r>
            <m:d>
              <m:dPr>
                <m:ctrlPr>
                  <w:rPr>
                    <w:rFonts w:ascii="Cambria Math" w:hAnsi="Cambria Math"/>
                    <w:i/>
                  </w:rPr>
                </m:ctrlPr>
              </m:dPr>
              <m:e>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3</m:t>
                    </m:r>
                  </m:sub>
                </m:sSub>
                <m:r>
                  <w:rPr>
                    <w:rFonts w:ascii="Cambria Math"/>
                  </w:rPr>
                  <m:t>+...+</m:t>
                </m:r>
                <m:sSub>
                  <m:sSubPr>
                    <m:ctrlPr>
                      <w:rPr>
                        <w:rFonts w:ascii="Cambria Math" w:hAnsi="Cambria Math"/>
                        <w:i/>
                      </w:rPr>
                    </m:ctrlPr>
                  </m:sSubPr>
                  <m:e>
                    <m:r>
                      <w:rPr>
                        <w:rFonts w:ascii="Cambria Math"/>
                      </w:rPr>
                      <m:t>y</m:t>
                    </m:r>
                  </m:e>
                  <m:sub>
                    <m:r>
                      <w:rPr>
                        <w:rFonts w:ascii="Cambria Math"/>
                      </w:rPr>
                      <m:t>n</m:t>
                    </m:r>
                    <m:r>
                      <w:rPr>
                        <w:rFonts w:ascii="Cambria Math"/>
                      </w:rPr>
                      <m:t>-</m:t>
                    </m:r>
                    <m:r>
                      <w:rPr>
                        <w:rFonts w:ascii="Cambria Math"/>
                      </w:rPr>
                      <m:t>1</m:t>
                    </m:r>
                  </m:sub>
                </m:sSub>
              </m:e>
            </m:d>
            <m:r>
              <w:rPr>
                <w:rFonts w:ascii="Cambria Math"/>
              </w:rPr>
              <m:t>+2</m:t>
            </m:r>
            <m:d>
              <m:dPr>
                <m:ctrlPr>
                  <w:rPr>
                    <w:rFonts w:ascii="Cambria Math" w:hAnsi="Cambria Math"/>
                    <w:i/>
                  </w:rPr>
                </m:ctrlPr>
              </m:dPr>
              <m:e>
                <m:sSub>
                  <m:sSubPr>
                    <m:ctrlPr>
                      <w:rPr>
                        <w:rFonts w:ascii="Cambria Math" w:hAnsi="Cambria Math"/>
                        <w:i/>
                      </w:rPr>
                    </m:ctrlPr>
                  </m:sSubPr>
                  <m:e>
                    <m:r>
                      <w:rPr>
                        <w:rFonts w:ascii="Cambria Math"/>
                      </w:rPr>
                      <m:t>y</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4</m:t>
                    </m:r>
                  </m:sub>
                </m:sSub>
                <m:r>
                  <w:rPr>
                    <w:rFonts w:ascii="Cambria Math"/>
                  </w:rPr>
                  <m:t>+...+</m:t>
                </m:r>
                <m:sSub>
                  <m:sSubPr>
                    <m:ctrlPr>
                      <w:rPr>
                        <w:rFonts w:ascii="Cambria Math" w:hAnsi="Cambria Math"/>
                        <w:i/>
                      </w:rPr>
                    </m:ctrlPr>
                  </m:sSubPr>
                  <m:e>
                    <m:r>
                      <w:rPr>
                        <w:rFonts w:ascii="Cambria Math"/>
                      </w:rPr>
                      <m:t>y</m:t>
                    </m:r>
                  </m:e>
                  <m:sub>
                    <m:r>
                      <w:rPr>
                        <w:rFonts w:ascii="Cambria Math"/>
                      </w:rPr>
                      <m:t>n</m:t>
                    </m:r>
                    <m:r>
                      <w:rPr>
                        <w:rFonts w:ascii="Cambria Math"/>
                      </w:rPr>
                      <m:t>-</m:t>
                    </m:r>
                    <m:r>
                      <w:rPr>
                        <w:rFonts w:ascii="Cambria Math"/>
                      </w:rPr>
                      <m:t>2</m:t>
                    </m:r>
                  </m:sub>
                </m:sSub>
              </m:e>
            </m:d>
            <m:r>
              <w:rPr>
                <w:rFonts w:ascii="Cambria Math"/>
              </w:rPr>
              <m:t>+</m:t>
            </m:r>
            <m:sSub>
              <m:sSubPr>
                <m:ctrlPr>
                  <w:rPr>
                    <w:rFonts w:ascii="Cambria Math" w:hAnsi="Cambria Math"/>
                    <w:i/>
                  </w:rPr>
                </m:ctrlPr>
              </m:sSubPr>
              <m:e>
                <m:r>
                  <w:rPr>
                    <w:rFonts w:ascii="Cambria Math"/>
                  </w:rPr>
                  <m:t>y</m:t>
                </m:r>
              </m:e>
              <m:sub>
                <m:r>
                  <w:rPr>
                    <w:rFonts w:ascii="Cambria Math"/>
                  </w:rPr>
                  <m:t>n</m:t>
                </m:r>
              </m:sub>
            </m:sSub>
          </m:e>
        </m:d>
      </m:oMath>
      <w:r w:rsidR="00DD07AF">
        <w:t xml:space="preserve">     (1</w:t>
      </w:r>
      <w:r w:rsidR="001A11A1" w:rsidRPr="00623A9B">
        <w:t>4</w:t>
      </w:r>
      <w:r w:rsidR="00DD07AF">
        <w:t>)</w:t>
      </w:r>
    </w:p>
    <w:p w14:paraId="4DFB52CC" w14:textId="77777777" w:rsidR="005D3630" w:rsidRPr="00BF7D96" w:rsidRDefault="005D3630" w:rsidP="0076247E">
      <w:pPr>
        <w:jc w:val="both"/>
      </w:pPr>
    </w:p>
    <w:p w14:paraId="42BF81CB" w14:textId="58F0C3B6" w:rsidR="005D3630" w:rsidRPr="00B167D1" w:rsidRDefault="005D3630" w:rsidP="0076247E">
      <w:pPr>
        <w:ind w:left="1800"/>
        <w:jc w:val="both"/>
        <w:rPr>
          <w:b/>
          <w:bCs/>
        </w:rPr>
      </w:pPr>
      <w:r w:rsidRPr="007407D8">
        <w:rPr>
          <w:b/>
          <w:bCs/>
        </w:rPr>
        <w:t xml:space="preserve">Варианты </w:t>
      </w:r>
      <w:r w:rsidR="00B167D1">
        <w:rPr>
          <w:b/>
          <w:bCs/>
        </w:rPr>
        <w:t>определённых интегралов</w:t>
      </w:r>
    </w:p>
    <w:p w14:paraId="6BC9C291" w14:textId="1F3741ED" w:rsidR="007728CC" w:rsidRPr="00246011" w:rsidRDefault="007728CC" w:rsidP="0076247E">
      <w:pPr>
        <w:ind w:left="1276" w:hanging="1276"/>
        <w:jc w:val="both"/>
        <w:rPr>
          <w:i/>
          <w:sz w:val="28"/>
          <w:szCs w:val="28"/>
        </w:rPr>
      </w:pPr>
      <m:oMath>
        <m:r>
          <w:rPr>
            <w:rFonts w:ascii="Cambria Math" w:hAnsi="Cambria Math"/>
            <w:sz w:val="28"/>
            <w:szCs w:val="28"/>
          </w:rPr>
          <m:t xml:space="preserve">1. </m:t>
        </m:r>
        <m:nary>
          <m:naryPr>
            <m:limLoc m:val="undOvr"/>
            <m:ctrlPr>
              <w:rPr>
                <w:rFonts w:ascii="Cambria Math" w:hAnsi="Cambria Math"/>
                <w:i/>
                <w:sz w:val="28"/>
                <w:szCs w:val="28"/>
              </w:rPr>
            </m:ctrlPr>
          </m:naryPr>
          <m: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н</m:t>
                </m:r>
              </m:sub>
            </m:sSub>
          </m:sub>
          <m: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к</m:t>
                </m:r>
              </m:sub>
            </m:sSub>
          </m:sup>
          <m:e>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lang w:val="en-US"/>
                  </w:rPr>
                  <m:t>x</m:t>
                </m:r>
              </m:sup>
            </m:sSup>
            <m:r>
              <w:rPr>
                <w:rFonts w:ascii="Cambria Math" w:hAnsi="Cambria Math"/>
                <w:sz w:val="28"/>
                <w:szCs w:val="28"/>
              </w:rPr>
              <m:t>dx→</m:t>
            </m:r>
            <m:f>
              <m:fPr>
                <m:ctrlPr>
                  <w:rPr>
                    <w:rFonts w:ascii="Cambria Math" w:hAnsi="Cambria Math"/>
                    <w:i/>
                    <w:color w:val="FF0000"/>
                    <w:sz w:val="28"/>
                    <w:szCs w:val="28"/>
                  </w:rPr>
                </m:ctrlPr>
              </m:fPr>
              <m:num>
                <m:sSup>
                  <m:sSupPr>
                    <m:ctrlPr>
                      <w:rPr>
                        <w:rFonts w:ascii="Cambria Math" w:hAnsi="Cambria Math"/>
                        <w:i/>
                        <w:color w:val="FF0000"/>
                        <w:sz w:val="28"/>
                        <w:szCs w:val="28"/>
                      </w:rPr>
                    </m:ctrlPr>
                  </m:sSupPr>
                  <m:e>
                    <m:r>
                      <w:rPr>
                        <w:rFonts w:ascii="Cambria Math" w:hAnsi="Cambria Math"/>
                        <w:color w:val="FF0000"/>
                        <w:sz w:val="28"/>
                        <w:szCs w:val="28"/>
                      </w:rPr>
                      <m:t>a</m:t>
                    </m:r>
                  </m:e>
                  <m:sup>
                    <m:r>
                      <w:rPr>
                        <w:rFonts w:ascii="Cambria Math" w:hAnsi="Cambria Math"/>
                        <w:color w:val="FF0000"/>
                        <w:sz w:val="28"/>
                        <w:szCs w:val="28"/>
                      </w:rPr>
                      <m:t>x</m:t>
                    </m:r>
                  </m:sup>
                </m:sSup>
              </m:num>
              <m:den>
                <m:func>
                  <m:funcPr>
                    <m:ctrlPr>
                      <w:rPr>
                        <w:rFonts w:ascii="Cambria Math" w:hAnsi="Cambria Math"/>
                        <w:i/>
                        <w:color w:val="FF0000"/>
                        <w:sz w:val="28"/>
                        <w:szCs w:val="28"/>
                      </w:rPr>
                    </m:ctrlPr>
                  </m:funcPr>
                  <m:fName>
                    <m:r>
                      <m:rPr>
                        <m:sty m:val="p"/>
                      </m:rPr>
                      <w:rPr>
                        <w:rFonts w:ascii="Cambria Math" w:hAnsi="Cambria Math"/>
                        <w:color w:val="FF0000"/>
                        <w:sz w:val="28"/>
                        <w:szCs w:val="28"/>
                      </w:rPr>
                      <m:t>ln</m:t>
                    </m:r>
                  </m:fName>
                  <m:e>
                    <m:r>
                      <w:rPr>
                        <w:rFonts w:ascii="Cambria Math" w:hAnsi="Cambria Math"/>
                        <w:color w:val="FF0000"/>
                        <w:sz w:val="28"/>
                        <w:szCs w:val="28"/>
                      </w:rPr>
                      <m:t>a</m:t>
                    </m:r>
                  </m:e>
                </m:func>
              </m:den>
            </m:f>
          </m:e>
        </m:nary>
        <m:r>
          <w:rPr>
            <w:rFonts w:ascii="Cambria Math" w:hAnsi="Cambria Math"/>
            <w:sz w:val="28"/>
            <w:szCs w:val="28"/>
          </w:rPr>
          <m:t xml:space="preserve">;                  2. </m:t>
        </m:r>
        <m:nary>
          <m:naryPr>
            <m:limLoc m:val="undOvr"/>
            <m:ctrlPr>
              <w:rPr>
                <w:rFonts w:ascii="Cambria Math" w:hAnsi="Cambria Math"/>
                <w:i/>
                <w:sz w:val="28"/>
                <w:szCs w:val="28"/>
                <w:lang w:val="en-US"/>
              </w:rPr>
            </m:ctrlPr>
          </m:naryPr>
          <m: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н</m:t>
                </m:r>
              </m:sub>
            </m:sSub>
          </m:sub>
          <m:sup>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к</m:t>
                </m:r>
              </m:sub>
            </m:sSub>
          </m:sup>
          <m:e>
            <m:sSup>
              <m:sSupPr>
                <m:ctrlPr>
                  <w:rPr>
                    <w:rFonts w:ascii="Cambria Math" w:hAnsi="Cambria Math"/>
                    <w:i/>
                    <w:sz w:val="28"/>
                    <w:szCs w:val="28"/>
                    <w:lang w:val="en-US"/>
                  </w:rPr>
                </m:ctrlPr>
              </m:sSupPr>
              <m:e>
                <m:r>
                  <w:rPr>
                    <w:rFonts w:ascii="Cambria Math" w:hAnsi="Cambria Math"/>
                    <w:sz w:val="28"/>
                    <w:szCs w:val="28"/>
                    <w:lang w:val="en-US"/>
                  </w:rPr>
                  <m:t>e</m:t>
                </m:r>
              </m:e>
              <m:sup>
                <m:r>
                  <w:rPr>
                    <w:rFonts w:ascii="Cambria Math" w:hAnsi="Cambria Math"/>
                    <w:sz w:val="28"/>
                    <w:szCs w:val="28"/>
                    <w:lang w:val="en-US"/>
                  </w:rPr>
                  <m:t>x</m:t>
                </m:r>
              </m:sup>
            </m:sSup>
            <m:r>
              <w:rPr>
                <w:rFonts w:ascii="Cambria Math" w:hAnsi="Cambria Math"/>
                <w:sz w:val="28"/>
                <w:szCs w:val="28"/>
              </w:rPr>
              <m:t xml:space="preserve">dx → </m:t>
            </m:r>
            <m:sSup>
              <m:sSupPr>
                <m:ctrlPr>
                  <w:rPr>
                    <w:rFonts w:ascii="Cambria Math" w:hAnsi="Cambria Math"/>
                    <w:i/>
                    <w:color w:val="FF0000"/>
                    <w:sz w:val="28"/>
                    <w:szCs w:val="28"/>
                    <w:lang w:val="en-US"/>
                  </w:rPr>
                </m:ctrlPr>
              </m:sSupPr>
              <m:e>
                <m:r>
                  <w:rPr>
                    <w:rFonts w:ascii="Cambria Math" w:hAnsi="Cambria Math"/>
                    <w:color w:val="FF0000"/>
                    <w:sz w:val="28"/>
                    <w:szCs w:val="28"/>
                    <w:lang w:val="en-US"/>
                  </w:rPr>
                  <m:t>e</m:t>
                </m:r>
              </m:e>
              <m:sup>
                <m:r>
                  <w:rPr>
                    <w:rFonts w:ascii="Cambria Math" w:hAnsi="Cambria Math"/>
                    <w:color w:val="FF0000"/>
                    <w:sz w:val="28"/>
                    <w:szCs w:val="28"/>
                    <w:lang w:val="en-US"/>
                  </w:rPr>
                  <m:t>x</m:t>
                </m:r>
              </m:sup>
            </m:sSup>
            <m:r>
              <w:rPr>
                <w:rFonts w:ascii="Cambria Math" w:hAnsi="Cambria Math"/>
                <w:sz w:val="28"/>
                <w:szCs w:val="28"/>
              </w:rPr>
              <m:t xml:space="preserve">;    3. </m:t>
            </m:r>
            <m:nary>
              <m:naryPr>
                <m:limLoc m:val="undOvr"/>
                <m:ctrlPr>
                  <w:rPr>
                    <w:rFonts w:ascii="Cambria Math" w:hAnsi="Cambria Math"/>
                    <w:i/>
                    <w:sz w:val="28"/>
                    <w:szCs w:val="28"/>
                    <w:lang w:val="en-US"/>
                  </w:rPr>
                </m:ctrlPr>
              </m:naryPr>
              <m: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н</m:t>
                    </m:r>
                  </m:sub>
                </m:sSub>
              </m:sub>
              <m: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к</m:t>
                    </m:r>
                  </m:sub>
                </m:sSub>
              </m:sup>
              <m:e>
                <m:func>
                  <m:funcPr>
                    <m:ctrlPr>
                      <w:rPr>
                        <w:rFonts w:ascii="Cambria Math" w:hAnsi="Cambria Math"/>
                        <w:i/>
                        <w:sz w:val="28"/>
                        <w:szCs w:val="28"/>
                        <w:lang w:val="en-US"/>
                      </w:rPr>
                    </m:ctrlPr>
                  </m:funcPr>
                  <m:fName>
                    <m:r>
                      <m:rPr>
                        <m:sty m:val="p"/>
                      </m:rPr>
                      <w:rPr>
                        <w:rFonts w:ascii="Cambria Math" w:hAnsi="Cambria Math"/>
                        <w:sz w:val="28"/>
                        <w:szCs w:val="28"/>
                        <w:lang w:val="en-US"/>
                      </w:rPr>
                      <m:t>sin</m:t>
                    </m:r>
                  </m:fName>
                  <m:e>
                    <m:r>
                      <w:rPr>
                        <w:rFonts w:ascii="Cambria Math" w:hAnsi="Cambria Math"/>
                        <w:sz w:val="28"/>
                        <w:szCs w:val="28"/>
                        <w:lang w:val="en-US"/>
                      </w:rPr>
                      <m:t>πx</m:t>
                    </m:r>
                    <m:r>
                      <w:rPr>
                        <w:rFonts w:ascii="Cambria Math" w:hAnsi="Cambria Math"/>
                        <w:sz w:val="28"/>
                        <w:szCs w:val="28"/>
                      </w:rPr>
                      <m:t xml:space="preserve"> </m:t>
                    </m:r>
                    <m:r>
                      <w:rPr>
                        <w:rFonts w:ascii="Cambria Math" w:hAnsi="Cambria Math"/>
                        <w:sz w:val="28"/>
                        <w:szCs w:val="28"/>
                        <w:lang w:val="en-US"/>
                      </w:rPr>
                      <m:t>dx</m:t>
                    </m:r>
                    <m:r>
                      <w:rPr>
                        <w:rFonts w:ascii="Cambria Math" w:hAnsi="Cambria Math"/>
                        <w:sz w:val="28"/>
                        <w:szCs w:val="28"/>
                      </w:rPr>
                      <m:t xml:space="preserve">→ </m:t>
                    </m:r>
                    <m:r>
                      <w:rPr>
                        <w:rFonts w:ascii="Cambria Math" w:hAnsi="Cambria Math"/>
                        <w:color w:val="FF0000"/>
                        <w:sz w:val="28"/>
                        <w:szCs w:val="28"/>
                      </w:rPr>
                      <m:t>-</m:t>
                    </m:r>
                    <m:func>
                      <m:funcPr>
                        <m:ctrlPr>
                          <w:rPr>
                            <w:rFonts w:ascii="Cambria Math" w:hAnsi="Cambria Math"/>
                            <w:i/>
                            <w:color w:val="FF0000"/>
                            <w:sz w:val="28"/>
                            <w:szCs w:val="28"/>
                            <w:lang w:val="en-US"/>
                          </w:rPr>
                        </m:ctrlPr>
                      </m:funcPr>
                      <m:fName>
                        <m:r>
                          <m:rPr>
                            <m:sty m:val="p"/>
                          </m:rPr>
                          <w:rPr>
                            <w:rFonts w:ascii="Cambria Math" w:hAnsi="Cambria Math"/>
                            <w:color w:val="FF0000"/>
                            <w:sz w:val="28"/>
                            <w:szCs w:val="28"/>
                            <w:lang w:val="en-US"/>
                          </w:rPr>
                          <m:t>cos</m:t>
                        </m:r>
                      </m:fName>
                      <m:e>
                        <m:r>
                          <w:rPr>
                            <w:rFonts w:ascii="Cambria Math" w:hAnsi="Cambria Math"/>
                            <w:color w:val="FF0000"/>
                            <w:sz w:val="28"/>
                            <w:szCs w:val="28"/>
                            <w:lang w:val="en-US"/>
                          </w:rPr>
                          <m:t>πx</m:t>
                        </m:r>
                        <m:r>
                          <w:rPr>
                            <w:rFonts w:ascii="Cambria Math" w:hAnsi="Cambria Math"/>
                            <w:color w:val="FF0000"/>
                            <w:sz w:val="28"/>
                            <w:szCs w:val="28"/>
                          </w:rPr>
                          <m:t>;</m:t>
                        </m:r>
                      </m:e>
                    </m:func>
                  </m:e>
                </m:func>
              </m:e>
            </m:nary>
          </m:e>
        </m:nary>
      </m:oMath>
      <w:r w:rsidR="00C03ABC" w:rsidRPr="00246011">
        <w:rPr>
          <w:i/>
          <w:sz w:val="28"/>
          <w:szCs w:val="28"/>
        </w:rPr>
        <w:t xml:space="preserve">            </w:t>
      </w:r>
    </w:p>
    <w:p w14:paraId="217F226F" w14:textId="3E0957E7" w:rsidR="00246011" w:rsidRPr="00246011" w:rsidRDefault="003F75BB" w:rsidP="0076247E">
      <w:pPr>
        <w:ind w:left="1276" w:hanging="1276"/>
        <w:jc w:val="both"/>
        <w:rPr>
          <w:i/>
          <w:sz w:val="28"/>
          <w:szCs w:val="28"/>
        </w:rPr>
      </w:pPr>
      <m:oMath>
        <m:r>
          <w:rPr>
            <w:rFonts w:ascii="Cambria Math" w:hAnsi="Cambria Math"/>
            <w:sz w:val="28"/>
            <w:szCs w:val="28"/>
          </w:rPr>
          <m:t xml:space="preserve">4. </m:t>
        </m:r>
        <m:nary>
          <m:naryPr>
            <m:limLoc m:val="undOvr"/>
            <m:ctrlPr>
              <w:rPr>
                <w:rFonts w:ascii="Cambria Math" w:hAnsi="Cambria Math"/>
                <w:i/>
                <w:sz w:val="28"/>
                <w:szCs w:val="28"/>
              </w:rPr>
            </m:ctrlPr>
          </m:naryPr>
          <m: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н</m:t>
                </m:r>
              </m:sub>
            </m:sSub>
          </m:sub>
          <m: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к</m:t>
                </m:r>
              </m:sub>
            </m:sSub>
          </m:sup>
          <m:e>
            <m:func>
              <m:funcPr>
                <m:ctrlPr>
                  <w:rPr>
                    <w:rFonts w:ascii="Cambria Math" w:hAnsi="Cambria Math"/>
                    <w:i/>
                    <w:sz w:val="28"/>
                    <w:szCs w:val="28"/>
                  </w:rPr>
                </m:ctrlPr>
              </m:funcPr>
              <m:fName>
                <m:r>
                  <m:rPr>
                    <m:sty m:val="p"/>
                  </m:rPr>
                  <w:rPr>
                    <w:rFonts w:ascii="Cambria Math" w:hAnsi="Cambria Math"/>
                    <w:sz w:val="28"/>
                    <w:szCs w:val="28"/>
                  </w:rPr>
                  <m:t>cos</m:t>
                </m:r>
              </m:fName>
              <m:e>
                <m:r>
                  <w:rPr>
                    <w:rFonts w:ascii="Cambria Math" w:hAnsi="Cambria Math"/>
                    <w:sz w:val="28"/>
                    <w:szCs w:val="28"/>
                  </w:rPr>
                  <m:t>πx</m:t>
                </m:r>
              </m:e>
            </m:func>
            <m:r>
              <w:rPr>
                <w:rFonts w:ascii="Cambria Math" w:hAnsi="Cambria Math"/>
                <w:sz w:val="28"/>
                <w:szCs w:val="28"/>
              </w:rPr>
              <m:t>dx→</m:t>
            </m:r>
            <m:func>
              <m:funcPr>
                <m:ctrlPr>
                  <w:rPr>
                    <w:rFonts w:ascii="Cambria Math" w:hAnsi="Cambria Math"/>
                    <w:i/>
                    <w:color w:val="FF0000"/>
                    <w:sz w:val="28"/>
                    <w:szCs w:val="28"/>
                  </w:rPr>
                </m:ctrlPr>
              </m:funcPr>
              <m:fName>
                <m:r>
                  <m:rPr>
                    <m:sty m:val="p"/>
                  </m:rPr>
                  <w:rPr>
                    <w:rFonts w:ascii="Cambria Math" w:hAnsi="Cambria Math"/>
                    <w:color w:val="FF0000"/>
                    <w:sz w:val="28"/>
                    <w:szCs w:val="28"/>
                  </w:rPr>
                  <m:t>sin</m:t>
                </m:r>
              </m:fName>
              <m:e>
                <m:r>
                  <w:rPr>
                    <w:rFonts w:ascii="Cambria Math" w:hAnsi="Cambria Math"/>
                    <w:color w:val="FF0000"/>
                    <w:sz w:val="28"/>
                    <w:szCs w:val="28"/>
                  </w:rPr>
                  <m:t>πx</m:t>
                </m:r>
              </m:e>
            </m:func>
          </m:e>
        </m:nary>
        <m:r>
          <w:rPr>
            <w:rFonts w:ascii="Cambria Math" w:hAnsi="Cambria Math"/>
            <w:sz w:val="28"/>
            <w:szCs w:val="28"/>
          </w:rPr>
          <m:t xml:space="preserve">;    5. </m:t>
        </m:r>
        <m:nary>
          <m:naryPr>
            <m:limLoc m:val="undOvr"/>
            <m:ctrlPr>
              <w:rPr>
                <w:rFonts w:ascii="Cambria Math" w:hAnsi="Cambria Math"/>
                <w:i/>
                <w:sz w:val="28"/>
                <w:szCs w:val="28"/>
                <w:lang w:val="en-US"/>
              </w:rPr>
            </m:ctrlPr>
          </m:naryPr>
          <m: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н</m:t>
                </m:r>
              </m:sub>
            </m:sSub>
          </m:sub>
          <m:sup>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к</m:t>
                </m:r>
              </m:sub>
            </m:sSub>
          </m:sup>
          <m:e>
            <m:f>
              <m:fPr>
                <m:ctrlPr>
                  <w:rPr>
                    <w:rFonts w:ascii="Cambria Math" w:hAnsi="Cambria Math"/>
                    <w:i/>
                    <w:sz w:val="28"/>
                    <w:szCs w:val="28"/>
                  </w:rPr>
                </m:ctrlPr>
              </m:fPr>
              <m:num>
                <m:r>
                  <w:rPr>
                    <w:rFonts w:ascii="Cambria Math" w:hAnsi="Cambria Math"/>
                    <w:sz w:val="28"/>
                    <w:szCs w:val="28"/>
                  </w:rPr>
                  <m:t>dx</m:t>
                </m:r>
              </m:num>
              <m:den>
                <m:sSup>
                  <m:sSupPr>
                    <m:ctrlPr>
                      <w:rPr>
                        <w:rFonts w:ascii="Cambria Math" w:hAnsi="Cambria Math"/>
                        <w:i/>
                        <w:sz w:val="28"/>
                        <w:szCs w:val="28"/>
                      </w:rPr>
                    </m:ctrlPr>
                  </m:sSupPr>
                  <m:e>
                    <m:r>
                      <w:rPr>
                        <w:rFonts w:ascii="Cambria Math" w:hAnsi="Cambria Math"/>
                        <w:sz w:val="28"/>
                        <w:szCs w:val="28"/>
                      </w:rPr>
                      <m:t>cos</m:t>
                    </m:r>
                  </m:e>
                  <m:sup>
                    <m:r>
                      <w:rPr>
                        <w:rFonts w:ascii="Cambria Math" w:hAnsi="Cambria Math"/>
                        <w:sz w:val="28"/>
                        <w:szCs w:val="28"/>
                      </w:rPr>
                      <m:t>2</m:t>
                    </m:r>
                  </m:sup>
                </m:sSup>
                <m:r>
                  <w:rPr>
                    <w:rFonts w:ascii="Cambria Math" w:hAnsi="Cambria Math"/>
                    <w:sz w:val="28"/>
                    <w:szCs w:val="28"/>
                  </w:rPr>
                  <m:t>πx</m:t>
                </m:r>
              </m:den>
            </m:f>
            <m:r>
              <w:rPr>
                <w:rFonts w:ascii="Cambria Math" w:hAnsi="Cambria Math"/>
                <w:sz w:val="28"/>
                <w:szCs w:val="28"/>
              </w:rPr>
              <m:t xml:space="preserve"> →</m:t>
            </m:r>
            <m:r>
              <w:rPr>
                <w:rFonts w:ascii="Cambria Math" w:hAnsi="Cambria Math"/>
                <w:color w:val="FF0000"/>
                <w:sz w:val="28"/>
                <w:szCs w:val="28"/>
              </w:rPr>
              <m:t>tg πx</m:t>
            </m:r>
            <m:r>
              <w:rPr>
                <w:rFonts w:ascii="Cambria Math" w:hAnsi="Cambria Math"/>
                <w:sz w:val="28"/>
                <w:szCs w:val="28"/>
              </w:rPr>
              <m:t xml:space="preserve">;    6. </m:t>
            </m:r>
            <m:nary>
              <m:naryPr>
                <m:limLoc m:val="undOvr"/>
                <m:ctrlPr>
                  <w:rPr>
                    <w:rFonts w:ascii="Cambria Math" w:hAnsi="Cambria Math"/>
                    <w:i/>
                    <w:sz w:val="28"/>
                    <w:szCs w:val="28"/>
                    <w:lang w:val="en-US"/>
                  </w:rPr>
                </m:ctrlPr>
              </m:naryPr>
              <m: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н</m:t>
                    </m:r>
                  </m:sub>
                </m:sSub>
              </m:sub>
              <m: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к</m:t>
                    </m:r>
                  </m:sub>
                </m:sSub>
              </m:sup>
              <m:e>
                <m:func>
                  <m:funcPr>
                    <m:ctrlPr>
                      <w:rPr>
                        <w:rFonts w:ascii="Cambria Math" w:hAnsi="Cambria Math"/>
                        <w:i/>
                        <w:sz w:val="28"/>
                        <w:szCs w:val="28"/>
                        <w:lang w:val="en-US"/>
                      </w:rPr>
                    </m:ctrlPr>
                  </m:funcPr>
                  <m:fName>
                    <m:f>
                      <m:fPr>
                        <m:ctrlPr>
                          <w:rPr>
                            <w:rFonts w:ascii="Cambria Math" w:hAnsi="Cambria Math"/>
                            <w:sz w:val="28"/>
                            <w:szCs w:val="28"/>
                            <w:lang w:val="en-US"/>
                          </w:rPr>
                        </m:ctrlPr>
                      </m:fPr>
                      <m:num>
                        <m:r>
                          <w:rPr>
                            <w:rFonts w:ascii="Cambria Math" w:hAnsi="Cambria Math"/>
                            <w:sz w:val="28"/>
                            <w:szCs w:val="28"/>
                            <w:lang w:val="en-US"/>
                          </w:rPr>
                          <m:t>dx</m:t>
                        </m:r>
                      </m:num>
                      <m:den>
                        <m:rad>
                          <m:radPr>
                            <m:degHide m:val="1"/>
                            <m:ctrlPr>
                              <w:rPr>
                                <w:rFonts w:ascii="Cambria Math" w:hAnsi="Cambria Math"/>
                                <w:i/>
                                <w:sz w:val="28"/>
                                <w:szCs w:val="28"/>
                                <w:lang w:val="en-US"/>
                              </w:rPr>
                            </m:ctrlPr>
                          </m:radPr>
                          <m:deg/>
                          <m:e>
                            <m:sSup>
                              <m:sSupPr>
                                <m:ctrlPr>
                                  <w:rPr>
                                    <w:rFonts w:ascii="Cambria Math" w:hAnsi="Cambria Math"/>
                                    <w:i/>
                                    <w:sz w:val="28"/>
                                    <w:szCs w:val="28"/>
                                    <w:lang w:val="en-US"/>
                                  </w:rPr>
                                </m:ctrlPr>
                              </m:sSupPr>
                              <m:e>
                                <m:r>
                                  <w:rPr>
                                    <w:rFonts w:ascii="Cambria Math" w:hAnsi="Cambria Math"/>
                                    <w:sz w:val="28"/>
                                    <w:szCs w:val="28"/>
                                    <w:lang w:val="en-US"/>
                                  </w:rPr>
                                  <m:t>a</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rPr>
                                  <m:t>2</m:t>
                                </m:r>
                              </m:sup>
                            </m:sSup>
                          </m:e>
                        </m:rad>
                      </m:den>
                    </m:f>
                  </m:fName>
                  <m:e>
                    <m:r>
                      <w:rPr>
                        <w:rFonts w:ascii="Cambria Math" w:hAnsi="Cambria Math"/>
                        <w:sz w:val="28"/>
                        <w:szCs w:val="28"/>
                      </w:rPr>
                      <m:t xml:space="preserve"> →</m:t>
                    </m:r>
                    <m:r>
                      <w:rPr>
                        <w:rFonts w:ascii="Cambria Math" w:hAnsi="Cambria Math"/>
                        <w:color w:val="FF0000"/>
                        <w:sz w:val="28"/>
                        <w:szCs w:val="28"/>
                      </w:rPr>
                      <m:t>arcsin</m:t>
                    </m:r>
                    <m:f>
                      <m:fPr>
                        <m:ctrlPr>
                          <w:rPr>
                            <w:rFonts w:ascii="Cambria Math" w:hAnsi="Cambria Math"/>
                            <w:i/>
                            <w:color w:val="FF0000"/>
                            <w:sz w:val="28"/>
                            <w:szCs w:val="28"/>
                          </w:rPr>
                        </m:ctrlPr>
                      </m:fPr>
                      <m:num>
                        <m:r>
                          <w:rPr>
                            <w:rFonts w:ascii="Cambria Math" w:hAnsi="Cambria Math"/>
                            <w:color w:val="FF0000"/>
                            <w:sz w:val="28"/>
                            <w:szCs w:val="28"/>
                          </w:rPr>
                          <m:t>πx</m:t>
                        </m:r>
                      </m:num>
                      <m:den>
                        <m:r>
                          <w:rPr>
                            <w:rFonts w:ascii="Cambria Math" w:hAnsi="Cambria Math"/>
                            <w:color w:val="FF0000"/>
                            <w:sz w:val="28"/>
                            <w:szCs w:val="28"/>
                          </w:rPr>
                          <m:t>a</m:t>
                        </m:r>
                      </m:den>
                    </m:f>
                    <m:r>
                      <w:rPr>
                        <w:rFonts w:ascii="Cambria Math" w:hAnsi="Cambria Math"/>
                        <w:color w:val="FF0000"/>
                        <w:sz w:val="28"/>
                        <w:szCs w:val="28"/>
                      </w:rPr>
                      <m:t xml:space="preserve"> </m:t>
                    </m:r>
                  </m:e>
                </m:func>
              </m:e>
            </m:nary>
          </m:e>
        </m:nary>
      </m:oMath>
      <w:r w:rsidR="00246011" w:rsidRPr="00246011">
        <w:rPr>
          <w:i/>
          <w:sz w:val="28"/>
          <w:szCs w:val="28"/>
        </w:rPr>
        <w:t xml:space="preserve">;            </w:t>
      </w:r>
    </w:p>
    <w:p w14:paraId="4D51E0FD" w14:textId="3019F490" w:rsidR="00246011" w:rsidRPr="00246011" w:rsidRDefault="003F75BB" w:rsidP="0076247E">
      <w:pPr>
        <w:ind w:left="1276" w:hanging="1276"/>
        <w:jc w:val="both"/>
        <w:rPr>
          <w:i/>
          <w:sz w:val="28"/>
          <w:szCs w:val="28"/>
        </w:rPr>
      </w:pPr>
      <m:oMath>
        <m:r>
          <w:rPr>
            <w:rFonts w:ascii="Cambria Math" w:hAnsi="Cambria Math"/>
            <w:sz w:val="28"/>
            <w:szCs w:val="28"/>
          </w:rPr>
          <m:t xml:space="preserve">7. </m:t>
        </m:r>
        <m:nary>
          <m:naryPr>
            <m:limLoc m:val="undOvr"/>
            <m:ctrlPr>
              <w:rPr>
                <w:rFonts w:ascii="Cambria Math" w:hAnsi="Cambria Math"/>
                <w:i/>
                <w:sz w:val="28"/>
                <w:szCs w:val="28"/>
              </w:rPr>
            </m:ctrlPr>
          </m:naryPr>
          <m: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н</m:t>
                </m:r>
              </m:sub>
            </m:sSub>
          </m:sub>
          <m: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к</m:t>
                </m:r>
              </m:sub>
            </m:sSub>
          </m:sup>
          <m:e>
            <m:f>
              <m:fPr>
                <m:ctrlPr>
                  <w:rPr>
                    <w:rFonts w:ascii="Cambria Math" w:hAnsi="Cambria Math"/>
                    <w:i/>
                    <w:sz w:val="28"/>
                    <w:szCs w:val="28"/>
                  </w:rPr>
                </m:ctrlPr>
              </m:fPr>
              <m:num>
                <m:r>
                  <w:rPr>
                    <w:rFonts w:ascii="Cambria Math" w:hAnsi="Cambria Math"/>
                    <w:sz w:val="28"/>
                    <w:szCs w:val="28"/>
                  </w:rPr>
                  <m:t>dx</m:t>
                </m:r>
              </m:num>
              <m:den>
                <m:sSup>
                  <m:sSupPr>
                    <m:ctrlPr>
                      <w:rPr>
                        <w:rFonts w:ascii="Cambria Math" w:hAnsi="Cambria Math"/>
                        <w:i/>
                        <w:sz w:val="28"/>
                        <w:szCs w:val="28"/>
                      </w:rPr>
                    </m:ctrlPr>
                  </m:sSupPr>
                  <m:e>
                    <m:r>
                      <w:rPr>
                        <w:rFonts w:ascii="Cambria Math" w:hAnsi="Cambria Math"/>
                        <w:sz w:val="28"/>
                        <w:szCs w:val="28"/>
                      </w:rPr>
                      <m:t>(a+bx)</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color w:val="FF0000"/>
                    <w:sz w:val="28"/>
                    <w:szCs w:val="28"/>
                  </w:rPr>
                </m:ctrlPr>
              </m:fPr>
              <m:num>
                <m:r>
                  <w:rPr>
                    <w:rFonts w:ascii="Cambria Math" w:hAnsi="Cambria Math"/>
                    <w:color w:val="FF0000"/>
                    <w:sz w:val="28"/>
                    <w:szCs w:val="28"/>
                  </w:rPr>
                  <m:t>1</m:t>
                </m:r>
              </m:num>
              <m:den>
                <m:r>
                  <w:rPr>
                    <w:rFonts w:ascii="Cambria Math" w:hAnsi="Cambria Math"/>
                    <w:color w:val="FF0000"/>
                    <w:sz w:val="28"/>
                    <w:szCs w:val="28"/>
                  </w:rPr>
                  <m:t>b(a+bx)</m:t>
                </m:r>
              </m:den>
            </m:f>
          </m:e>
        </m:nary>
        <m:r>
          <w:rPr>
            <w:rFonts w:ascii="Cambria Math" w:hAnsi="Cambria Math"/>
            <w:sz w:val="28"/>
            <w:szCs w:val="28"/>
          </w:rPr>
          <m:t xml:space="preserve">;        8. </m:t>
        </m:r>
        <m:nary>
          <m:naryPr>
            <m:limLoc m:val="undOvr"/>
            <m:ctrlPr>
              <w:rPr>
                <w:rFonts w:ascii="Cambria Math" w:hAnsi="Cambria Math"/>
                <w:i/>
                <w:sz w:val="28"/>
                <w:szCs w:val="28"/>
                <w:lang w:val="en-US"/>
              </w:rPr>
            </m:ctrlPr>
          </m:naryPr>
          <m: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н</m:t>
                </m:r>
              </m:sub>
            </m:sSub>
          </m:sub>
          <m:sup>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к</m:t>
                </m:r>
              </m:sub>
            </m:sSub>
          </m:sup>
          <m:e>
            <m:f>
              <m:fPr>
                <m:ctrlPr>
                  <w:rPr>
                    <w:rFonts w:ascii="Cambria Math" w:hAnsi="Cambria Math"/>
                    <w:i/>
                    <w:sz w:val="28"/>
                    <w:szCs w:val="28"/>
                    <w:lang w:val="en-US"/>
                  </w:rPr>
                </m:ctrlPr>
              </m:fPr>
              <m:num>
                <m:r>
                  <w:rPr>
                    <w:rFonts w:ascii="Cambria Math" w:hAnsi="Cambria Math"/>
                    <w:sz w:val="28"/>
                    <w:szCs w:val="28"/>
                    <w:lang w:val="en-US"/>
                  </w:rPr>
                  <m:t>dx</m:t>
                </m:r>
              </m:num>
              <m:den>
                <m:r>
                  <w:rPr>
                    <w:rFonts w:ascii="Cambria Math" w:hAnsi="Cambria Math"/>
                    <w:sz w:val="28"/>
                    <w:szCs w:val="28"/>
                  </w:rPr>
                  <m:t>1+</m:t>
                </m:r>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rPr>
                      <m:t>2</m:t>
                    </m:r>
                  </m:sup>
                </m:sSup>
              </m:den>
            </m:f>
            <m:r>
              <w:rPr>
                <w:rFonts w:ascii="Cambria Math" w:hAnsi="Cambria Math"/>
                <w:sz w:val="28"/>
                <w:szCs w:val="28"/>
              </w:rPr>
              <m:t xml:space="preserve"> →</m:t>
            </m:r>
            <m:r>
              <w:rPr>
                <w:rFonts w:ascii="Cambria Math" w:hAnsi="Cambria Math"/>
                <w:color w:val="FF0000"/>
                <w:sz w:val="28"/>
                <w:szCs w:val="28"/>
                <w:lang w:val="en-US"/>
              </w:rPr>
              <m:t>arctg</m:t>
            </m:r>
            <m:r>
              <w:rPr>
                <w:rFonts w:ascii="Cambria Math" w:hAnsi="Cambria Math"/>
                <w:color w:val="FF0000"/>
                <w:sz w:val="28"/>
                <w:szCs w:val="28"/>
              </w:rPr>
              <m:t xml:space="preserve"> π</m:t>
            </m:r>
            <m:r>
              <w:rPr>
                <w:rFonts w:ascii="Cambria Math" w:hAnsi="Cambria Math"/>
                <w:color w:val="FF0000"/>
                <w:sz w:val="28"/>
                <w:szCs w:val="28"/>
                <w:lang w:val="en-US"/>
              </w:rPr>
              <m:t>x</m:t>
            </m:r>
            <m:r>
              <w:rPr>
                <w:rFonts w:ascii="Cambria Math" w:hAnsi="Cambria Math"/>
                <w:sz w:val="28"/>
                <w:szCs w:val="28"/>
              </w:rPr>
              <m:t xml:space="preserve">;  9. </m:t>
            </m:r>
            <m:nary>
              <m:naryPr>
                <m:limLoc m:val="undOvr"/>
                <m:ctrlPr>
                  <w:rPr>
                    <w:rFonts w:ascii="Cambria Math" w:hAnsi="Cambria Math"/>
                    <w:i/>
                    <w:sz w:val="28"/>
                    <w:szCs w:val="28"/>
                    <w:lang w:val="en-US"/>
                  </w:rPr>
                </m:ctrlPr>
              </m:naryPr>
              <m: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н</m:t>
                    </m:r>
                  </m:sub>
                </m:sSub>
              </m:sub>
              <m: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к</m:t>
                    </m:r>
                  </m:sub>
                </m:sSub>
              </m:sup>
              <m:e>
                <m:func>
                  <m:funcPr>
                    <m:ctrlPr>
                      <w:rPr>
                        <w:rFonts w:ascii="Cambria Math" w:hAnsi="Cambria Math"/>
                        <w:i/>
                        <w:sz w:val="28"/>
                        <w:szCs w:val="28"/>
                        <w:lang w:val="en-US"/>
                      </w:rPr>
                    </m:ctrlPr>
                  </m:funcPr>
                  <m:fName>
                    <m:f>
                      <m:fPr>
                        <m:ctrlPr>
                          <w:rPr>
                            <w:rFonts w:ascii="Cambria Math" w:hAnsi="Cambria Math"/>
                            <w:sz w:val="28"/>
                            <w:szCs w:val="28"/>
                            <w:lang w:val="en-US"/>
                          </w:rPr>
                        </m:ctrlPr>
                      </m:fPr>
                      <m:num>
                        <m:r>
                          <w:rPr>
                            <w:rFonts w:ascii="Cambria Math" w:hAnsi="Cambria Math"/>
                            <w:sz w:val="28"/>
                            <w:szCs w:val="28"/>
                            <w:lang w:val="en-US"/>
                          </w:rPr>
                          <m:t>xdx</m:t>
                        </m:r>
                      </m:num>
                      <m:den>
                        <m:sSup>
                          <m:sSupPr>
                            <m:ctrlPr>
                              <w:rPr>
                                <w:rFonts w:ascii="Cambria Math" w:hAnsi="Cambria Math"/>
                                <w:i/>
                                <w:sz w:val="28"/>
                                <w:szCs w:val="28"/>
                                <w:lang w:val="en-US"/>
                              </w:rPr>
                            </m:ctrlPr>
                          </m:sSupPr>
                          <m:e>
                            <m:r>
                              <w:rPr>
                                <w:rFonts w:ascii="Cambria Math" w:hAnsi="Cambria Math"/>
                                <w:sz w:val="28"/>
                                <w:szCs w:val="28"/>
                                <w:lang w:val="en-US"/>
                              </w:rPr>
                              <m:t>a</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rPr>
                              <m:t>2</m:t>
                            </m:r>
                          </m:sup>
                        </m:sSup>
                      </m:den>
                    </m:f>
                  </m:fName>
                  <m:e>
                    <m:r>
                      <w:rPr>
                        <w:rFonts w:ascii="Cambria Math" w:hAnsi="Cambria Math"/>
                        <w:sz w:val="28"/>
                        <w:szCs w:val="28"/>
                      </w:rPr>
                      <m:t xml:space="preserve">→ </m:t>
                    </m:r>
                    <m:r>
                      <w:rPr>
                        <w:rFonts w:ascii="Cambria Math" w:hAnsi="Cambria Math"/>
                        <w:color w:val="FF0000"/>
                        <w:sz w:val="28"/>
                        <w:szCs w:val="28"/>
                      </w:rPr>
                      <m:t>-</m:t>
                    </m:r>
                    <m:f>
                      <m:fPr>
                        <m:ctrlPr>
                          <w:rPr>
                            <w:rFonts w:ascii="Cambria Math" w:hAnsi="Cambria Math"/>
                            <w:i/>
                            <w:color w:val="FF0000"/>
                            <w:sz w:val="28"/>
                            <w:szCs w:val="28"/>
                          </w:rPr>
                        </m:ctrlPr>
                      </m:fPr>
                      <m:num>
                        <m:r>
                          <w:rPr>
                            <w:rFonts w:ascii="Cambria Math" w:hAnsi="Cambria Math"/>
                            <w:color w:val="FF0000"/>
                            <w:sz w:val="28"/>
                            <w:szCs w:val="28"/>
                          </w:rPr>
                          <m:t>1</m:t>
                        </m:r>
                      </m:num>
                      <m:den>
                        <m:r>
                          <w:rPr>
                            <w:rFonts w:ascii="Cambria Math" w:hAnsi="Cambria Math"/>
                            <w:color w:val="FF0000"/>
                            <w:sz w:val="28"/>
                            <w:szCs w:val="28"/>
                          </w:rPr>
                          <m:t>2(</m:t>
                        </m:r>
                        <m:sSup>
                          <m:sSupPr>
                            <m:ctrlPr>
                              <w:rPr>
                                <w:rFonts w:ascii="Cambria Math" w:hAnsi="Cambria Math"/>
                                <w:i/>
                                <w:color w:val="FF0000"/>
                                <w:sz w:val="28"/>
                                <w:szCs w:val="28"/>
                              </w:rPr>
                            </m:ctrlPr>
                          </m:sSupPr>
                          <m:e>
                            <m:r>
                              <w:rPr>
                                <w:rFonts w:ascii="Cambria Math" w:hAnsi="Cambria Math"/>
                                <w:color w:val="FF0000"/>
                                <w:sz w:val="28"/>
                                <w:szCs w:val="28"/>
                              </w:rPr>
                              <m:t>a</m:t>
                            </m:r>
                          </m:e>
                          <m:sup>
                            <m:r>
                              <w:rPr>
                                <w:rFonts w:ascii="Cambria Math" w:hAnsi="Cambria Math"/>
                                <w:color w:val="FF0000"/>
                                <w:sz w:val="28"/>
                                <w:szCs w:val="28"/>
                              </w:rPr>
                              <m:t>2</m:t>
                            </m:r>
                          </m:sup>
                        </m:sSup>
                        <m:r>
                          <w:rPr>
                            <w:rFonts w:ascii="Cambria Math" w:hAnsi="Cambria Math"/>
                            <w:color w:val="FF0000"/>
                            <w:sz w:val="28"/>
                            <w:szCs w:val="28"/>
                          </w:rPr>
                          <m:t>+</m:t>
                        </m:r>
                        <m:sSup>
                          <m:sSupPr>
                            <m:ctrlPr>
                              <w:rPr>
                                <w:rFonts w:ascii="Cambria Math" w:hAnsi="Cambria Math"/>
                                <w:i/>
                                <w:color w:val="FF0000"/>
                                <w:sz w:val="28"/>
                                <w:szCs w:val="28"/>
                              </w:rPr>
                            </m:ctrlPr>
                          </m:sSupPr>
                          <m:e>
                            <m:r>
                              <w:rPr>
                                <w:rFonts w:ascii="Cambria Math" w:hAnsi="Cambria Math"/>
                                <w:color w:val="FF0000"/>
                                <w:sz w:val="28"/>
                                <w:szCs w:val="28"/>
                              </w:rPr>
                              <m:t>x</m:t>
                            </m:r>
                          </m:e>
                          <m:sup>
                            <m:r>
                              <w:rPr>
                                <w:rFonts w:ascii="Cambria Math" w:hAnsi="Cambria Math"/>
                                <w:color w:val="FF0000"/>
                                <w:sz w:val="28"/>
                                <w:szCs w:val="28"/>
                              </w:rPr>
                              <m:t>2</m:t>
                            </m:r>
                          </m:sup>
                        </m:sSup>
                        <m:r>
                          <w:rPr>
                            <w:rFonts w:ascii="Cambria Math" w:hAnsi="Cambria Math"/>
                            <w:color w:val="FF0000"/>
                            <w:sz w:val="28"/>
                            <w:szCs w:val="28"/>
                          </w:rPr>
                          <m:t>)</m:t>
                        </m:r>
                      </m:den>
                    </m:f>
                  </m:e>
                </m:func>
              </m:e>
            </m:nary>
          </m:e>
        </m:nary>
      </m:oMath>
      <w:r w:rsidR="00246011" w:rsidRPr="00246011">
        <w:rPr>
          <w:i/>
          <w:sz w:val="28"/>
          <w:szCs w:val="28"/>
        </w:rPr>
        <w:t xml:space="preserve">;            </w:t>
      </w:r>
    </w:p>
    <w:p w14:paraId="37F38D31" w14:textId="6FA593F3" w:rsidR="00246011" w:rsidRPr="00246011" w:rsidRDefault="00B167D1" w:rsidP="0076247E">
      <w:pPr>
        <w:jc w:val="both"/>
        <w:rPr>
          <w:i/>
          <w:sz w:val="28"/>
          <w:szCs w:val="28"/>
        </w:rPr>
      </w:pPr>
      <m:oMath>
        <m:r>
          <w:rPr>
            <w:rFonts w:ascii="Cambria Math" w:hAnsi="Cambria Math"/>
            <w:sz w:val="28"/>
            <w:szCs w:val="28"/>
          </w:rPr>
          <m:t xml:space="preserve">              10. </m:t>
        </m:r>
        <m:nary>
          <m:naryPr>
            <m:limLoc m:val="undOvr"/>
            <m:ctrlPr>
              <w:rPr>
                <w:rFonts w:ascii="Cambria Math" w:hAnsi="Cambria Math"/>
                <w:i/>
                <w:sz w:val="28"/>
                <w:szCs w:val="28"/>
              </w:rPr>
            </m:ctrlPr>
          </m:naryPr>
          <m: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н</m:t>
                </m:r>
              </m:sub>
            </m:sSub>
          </m:sub>
          <m: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к</m:t>
                </m:r>
              </m:sub>
            </m:sSub>
          </m:sup>
          <m:e>
            <m:func>
              <m:funcPr>
                <m:ctrlPr>
                  <w:rPr>
                    <w:rFonts w:ascii="Cambria Math" w:hAnsi="Cambria Math"/>
                    <w:i/>
                    <w:sz w:val="28"/>
                    <w:szCs w:val="28"/>
                    <w:lang w:val="en-US"/>
                  </w:rPr>
                </m:ctrlPr>
              </m:funcPr>
              <m:fName>
                <m:f>
                  <m:fPr>
                    <m:ctrlPr>
                      <w:rPr>
                        <w:rFonts w:ascii="Cambria Math" w:hAnsi="Cambria Math"/>
                        <w:sz w:val="28"/>
                        <w:szCs w:val="28"/>
                        <w:lang w:val="en-US"/>
                      </w:rPr>
                    </m:ctrlPr>
                  </m:fPr>
                  <m:num>
                    <m:r>
                      <w:rPr>
                        <w:rFonts w:ascii="Cambria Math" w:hAnsi="Cambria Math"/>
                        <w:sz w:val="28"/>
                        <w:szCs w:val="28"/>
                        <w:lang w:val="en-US"/>
                      </w:rPr>
                      <m:t>xdx</m:t>
                    </m:r>
                  </m:num>
                  <m:den>
                    <m:sSup>
                      <m:sSupPr>
                        <m:ctrlPr>
                          <w:rPr>
                            <w:rFonts w:ascii="Cambria Math" w:hAnsi="Cambria Math"/>
                            <w:i/>
                            <w:sz w:val="28"/>
                            <w:szCs w:val="28"/>
                            <w:lang w:val="en-US"/>
                          </w:rPr>
                        </m:ctrlPr>
                      </m:sSupPr>
                      <m:e>
                        <m:r>
                          <w:rPr>
                            <w:rFonts w:ascii="Cambria Math" w:hAnsi="Cambria Math"/>
                            <w:sz w:val="28"/>
                            <w:szCs w:val="28"/>
                            <w:lang w:val="en-US"/>
                          </w:rPr>
                          <m:t>a</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rPr>
                          <m:t>2</m:t>
                        </m:r>
                      </m:sup>
                    </m:sSup>
                  </m:den>
                </m:f>
              </m:fName>
              <m:e>
                <m:r>
                  <w:rPr>
                    <w:rFonts w:ascii="Cambria Math" w:hAnsi="Cambria Math"/>
                    <w:sz w:val="28"/>
                    <w:szCs w:val="28"/>
                  </w:rPr>
                  <m:t xml:space="preserve">→ </m:t>
                </m:r>
                <m:r>
                  <w:rPr>
                    <w:rFonts w:ascii="Cambria Math" w:hAnsi="Cambria Math"/>
                    <w:color w:val="FF0000"/>
                    <w:sz w:val="28"/>
                    <w:szCs w:val="28"/>
                  </w:rPr>
                  <m:t>-</m:t>
                </m:r>
                <m:f>
                  <m:fPr>
                    <m:ctrlPr>
                      <w:rPr>
                        <w:rFonts w:ascii="Cambria Math" w:hAnsi="Cambria Math"/>
                        <w:i/>
                        <w:color w:val="FF0000"/>
                        <w:sz w:val="28"/>
                        <w:szCs w:val="28"/>
                      </w:rPr>
                    </m:ctrlPr>
                  </m:fPr>
                  <m:num>
                    <m:r>
                      <w:rPr>
                        <w:rFonts w:ascii="Cambria Math" w:hAnsi="Cambria Math"/>
                        <w:color w:val="FF0000"/>
                        <w:sz w:val="28"/>
                        <w:szCs w:val="28"/>
                      </w:rPr>
                      <m:t>1</m:t>
                    </m:r>
                  </m:num>
                  <m:den>
                    <m:r>
                      <w:rPr>
                        <w:rFonts w:ascii="Cambria Math" w:hAnsi="Cambria Math"/>
                        <w:color w:val="FF0000"/>
                        <w:sz w:val="28"/>
                        <w:szCs w:val="28"/>
                      </w:rPr>
                      <m:t>2(</m:t>
                    </m:r>
                    <m:sSup>
                      <m:sSupPr>
                        <m:ctrlPr>
                          <w:rPr>
                            <w:rFonts w:ascii="Cambria Math" w:hAnsi="Cambria Math"/>
                            <w:i/>
                            <w:color w:val="FF0000"/>
                            <w:sz w:val="28"/>
                            <w:szCs w:val="28"/>
                          </w:rPr>
                        </m:ctrlPr>
                      </m:sSupPr>
                      <m:e>
                        <m:r>
                          <w:rPr>
                            <w:rFonts w:ascii="Cambria Math" w:hAnsi="Cambria Math"/>
                            <w:color w:val="FF0000"/>
                            <w:sz w:val="28"/>
                            <w:szCs w:val="28"/>
                          </w:rPr>
                          <m:t>a</m:t>
                        </m:r>
                      </m:e>
                      <m:sup>
                        <m:r>
                          <w:rPr>
                            <w:rFonts w:ascii="Cambria Math" w:hAnsi="Cambria Math"/>
                            <w:color w:val="FF0000"/>
                            <w:sz w:val="28"/>
                            <w:szCs w:val="28"/>
                          </w:rPr>
                          <m:t>2</m:t>
                        </m:r>
                      </m:sup>
                    </m:sSup>
                    <m:r>
                      <w:rPr>
                        <w:rFonts w:ascii="Cambria Math" w:hAnsi="Cambria Math"/>
                        <w:color w:val="FF0000"/>
                        <w:sz w:val="28"/>
                        <w:szCs w:val="28"/>
                      </w:rPr>
                      <m:t>-</m:t>
                    </m:r>
                    <m:sSup>
                      <m:sSupPr>
                        <m:ctrlPr>
                          <w:rPr>
                            <w:rFonts w:ascii="Cambria Math" w:hAnsi="Cambria Math"/>
                            <w:i/>
                            <w:color w:val="FF0000"/>
                            <w:sz w:val="28"/>
                            <w:szCs w:val="28"/>
                          </w:rPr>
                        </m:ctrlPr>
                      </m:sSupPr>
                      <m:e>
                        <m:r>
                          <w:rPr>
                            <w:rFonts w:ascii="Cambria Math" w:hAnsi="Cambria Math"/>
                            <w:color w:val="FF0000"/>
                            <w:sz w:val="28"/>
                            <w:szCs w:val="28"/>
                          </w:rPr>
                          <m:t>x</m:t>
                        </m:r>
                      </m:e>
                      <m:sup>
                        <m:r>
                          <w:rPr>
                            <w:rFonts w:ascii="Cambria Math" w:hAnsi="Cambria Math"/>
                            <w:color w:val="FF0000"/>
                            <w:sz w:val="28"/>
                            <w:szCs w:val="28"/>
                          </w:rPr>
                          <m:t>2</m:t>
                        </m:r>
                      </m:sup>
                    </m:sSup>
                    <m:r>
                      <w:rPr>
                        <w:rFonts w:ascii="Cambria Math" w:hAnsi="Cambria Math"/>
                        <w:color w:val="FF0000"/>
                        <w:sz w:val="28"/>
                        <w:szCs w:val="28"/>
                      </w:rPr>
                      <m:t>)</m:t>
                    </m:r>
                  </m:den>
                </m:f>
              </m:e>
            </m:func>
          </m:e>
        </m:nary>
        <m:r>
          <w:rPr>
            <w:rFonts w:ascii="Cambria Math" w:hAnsi="Cambria Math"/>
            <w:sz w:val="28"/>
            <w:szCs w:val="28"/>
          </w:rPr>
          <m:t xml:space="preserve">;           11. </m:t>
        </m:r>
        <m:nary>
          <m:naryPr>
            <m:limLoc m:val="undOvr"/>
            <m:ctrlPr>
              <w:rPr>
                <w:rFonts w:ascii="Cambria Math" w:hAnsi="Cambria Math"/>
                <w:i/>
                <w:sz w:val="28"/>
                <w:szCs w:val="28"/>
                <w:lang w:val="en-US"/>
              </w:rPr>
            </m:ctrlPr>
          </m:naryPr>
          <m: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н</m:t>
                </m:r>
              </m:sub>
            </m:sSub>
          </m:sub>
          <m:sup>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к</m:t>
                </m:r>
              </m:sub>
            </m:sSub>
          </m:sup>
          <m:e>
            <m:f>
              <m:fPr>
                <m:ctrlPr>
                  <w:rPr>
                    <w:rFonts w:ascii="Cambria Math" w:hAnsi="Cambria Math"/>
                    <w:i/>
                    <w:sz w:val="28"/>
                    <w:szCs w:val="28"/>
                  </w:rPr>
                </m:ctrlPr>
              </m:fPr>
              <m:num>
                <m:r>
                  <w:rPr>
                    <w:rFonts w:ascii="Cambria Math" w:hAnsi="Cambria Math"/>
                    <w:sz w:val="28"/>
                    <w:szCs w:val="28"/>
                  </w:rPr>
                  <m:t>dx</m:t>
                </m:r>
              </m:num>
              <m:den>
                <m:sSup>
                  <m:sSupPr>
                    <m:ctrlPr>
                      <w:rPr>
                        <w:rFonts w:ascii="Cambria Math" w:hAnsi="Cambria Math"/>
                        <w:i/>
                        <w:sz w:val="28"/>
                        <w:szCs w:val="28"/>
                      </w:rPr>
                    </m:ctrlPr>
                  </m:sSupPr>
                  <m:e>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2</m:t>
                            </m:r>
                          </m:sup>
                        </m:sSup>
                      </m:e>
                    </m:d>
                  </m:e>
                  <m:sup>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2</m:t>
                        </m:r>
                      </m:den>
                    </m:f>
                  </m:sup>
                </m:sSup>
              </m:den>
            </m:f>
            <m:r>
              <w:rPr>
                <w:rFonts w:ascii="Cambria Math" w:hAnsi="Cambria Math"/>
                <w:sz w:val="28"/>
                <w:szCs w:val="28"/>
              </w:rPr>
              <m:t xml:space="preserve">  →</m:t>
            </m:r>
            <m:f>
              <m:fPr>
                <m:ctrlPr>
                  <w:rPr>
                    <w:rFonts w:ascii="Cambria Math" w:hAnsi="Cambria Math"/>
                    <w:i/>
                    <w:color w:val="FF0000"/>
                    <w:sz w:val="28"/>
                    <w:szCs w:val="28"/>
                    <w:lang w:val="en-US"/>
                  </w:rPr>
                </m:ctrlPr>
              </m:fPr>
              <m:num>
                <m:r>
                  <w:rPr>
                    <w:rFonts w:ascii="Cambria Math" w:hAnsi="Cambria Math"/>
                    <w:color w:val="FF0000"/>
                    <w:sz w:val="28"/>
                    <w:szCs w:val="28"/>
                    <w:lang w:val="en-US"/>
                  </w:rPr>
                  <m:t>x</m:t>
                </m:r>
              </m:num>
              <m:den>
                <m:sSup>
                  <m:sSupPr>
                    <m:ctrlPr>
                      <w:rPr>
                        <w:rFonts w:ascii="Cambria Math" w:hAnsi="Cambria Math"/>
                        <w:i/>
                        <w:color w:val="FF0000"/>
                        <w:sz w:val="28"/>
                        <w:szCs w:val="28"/>
                        <w:lang w:val="en-US"/>
                      </w:rPr>
                    </m:ctrlPr>
                  </m:sSupPr>
                  <m:e>
                    <m:r>
                      <w:rPr>
                        <w:rFonts w:ascii="Cambria Math" w:hAnsi="Cambria Math"/>
                        <w:color w:val="FF0000"/>
                        <w:sz w:val="28"/>
                        <w:szCs w:val="28"/>
                        <w:lang w:val="en-US"/>
                      </w:rPr>
                      <m:t>a</m:t>
                    </m:r>
                  </m:e>
                  <m:sup>
                    <m:r>
                      <w:rPr>
                        <w:rFonts w:ascii="Cambria Math" w:hAnsi="Cambria Math"/>
                        <w:color w:val="FF0000"/>
                        <w:sz w:val="28"/>
                        <w:szCs w:val="28"/>
                      </w:rPr>
                      <m:t>2</m:t>
                    </m:r>
                  </m:sup>
                </m:sSup>
                <m:r>
                  <w:rPr>
                    <w:rFonts w:ascii="Cambria Math" w:hAnsi="Cambria Math"/>
                    <w:color w:val="FF0000"/>
                    <w:sz w:val="28"/>
                    <w:szCs w:val="28"/>
                  </w:rPr>
                  <m:t>(</m:t>
                </m:r>
                <m:sSup>
                  <m:sSupPr>
                    <m:ctrlPr>
                      <w:rPr>
                        <w:rFonts w:ascii="Cambria Math" w:hAnsi="Cambria Math"/>
                        <w:i/>
                        <w:color w:val="FF0000"/>
                        <w:sz w:val="28"/>
                        <w:szCs w:val="28"/>
                        <w:lang w:val="en-US"/>
                      </w:rPr>
                    </m:ctrlPr>
                  </m:sSupPr>
                  <m:e>
                    <m:sSup>
                      <m:sSupPr>
                        <m:ctrlPr>
                          <w:rPr>
                            <w:rFonts w:ascii="Cambria Math" w:hAnsi="Cambria Math"/>
                            <w:i/>
                            <w:color w:val="FF0000"/>
                            <w:sz w:val="28"/>
                            <w:szCs w:val="28"/>
                            <w:lang w:val="en-US"/>
                          </w:rPr>
                        </m:ctrlPr>
                      </m:sSupPr>
                      <m:e>
                        <m:r>
                          <w:rPr>
                            <w:rFonts w:ascii="Cambria Math" w:hAnsi="Cambria Math"/>
                            <w:color w:val="FF0000"/>
                            <w:sz w:val="28"/>
                            <w:szCs w:val="28"/>
                            <w:lang w:val="en-US"/>
                          </w:rPr>
                          <m:t>x</m:t>
                        </m:r>
                      </m:e>
                      <m:sup>
                        <m:r>
                          <w:rPr>
                            <w:rFonts w:ascii="Cambria Math" w:hAnsi="Cambria Math"/>
                            <w:color w:val="FF0000"/>
                            <w:sz w:val="28"/>
                            <w:szCs w:val="28"/>
                          </w:rPr>
                          <m:t>2</m:t>
                        </m:r>
                      </m:sup>
                    </m:sSup>
                    <m:r>
                      <w:rPr>
                        <w:rFonts w:ascii="Cambria Math" w:hAnsi="Cambria Math"/>
                        <w:color w:val="FF0000"/>
                        <w:sz w:val="28"/>
                        <w:szCs w:val="28"/>
                      </w:rPr>
                      <m:t>+</m:t>
                    </m:r>
                    <m:sSup>
                      <m:sSupPr>
                        <m:ctrlPr>
                          <w:rPr>
                            <w:rFonts w:ascii="Cambria Math" w:hAnsi="Cambria Math"/>
                            <w:i/>
                            <w:color w:val="FF0000"/>
                            <w:sz w:val="28"/>
                            <w:szCs w:val="28"/>
                            <w:lang w:val="en-US"/>
                          </w:rPr>
                        </m:ctrlPr>
                      </m:sSupPr>
                      <m:e>
                        <m:r>
                          <w:rPr>
                            <w:rFonts w:ascii="Cambria Math" w:hAnsi="Cambria Math"/>
                            <w:color w:val="FF0000"/>
                            <w:sz w:val="28"/>
                            <w:szCs w:val="28"/>
                            <w:lang w:val="en-US"/>
                          </w:rPr>
                          <m:t>a</m:t>
                        </m:r>
                      </m:e>
                      <m:sup>
                        <m:r>
                          <w:rPr>
                            <w:rFonts w:ascii="Cambria Math" w:hAnsi="Cambria Math"/>
                            <w:color w:val="FF0000"/>
                            <w:sz w:val="28"/>
                            <w:szCs w:val="28"/>
                          </w:rPr>
                          <m:t>2</m:t>
                        </m:r>
                      </m:sup>
                    </m:sSup>
                    <m:r>
                      <w:rPr>
                        <w:rFonts w:ascii="Cambria Math" w:hAnsi="Cambria Math"/>
                        <w:color w:val="FF0000"/>
                        <w:sz w:val="28"/>
                        <w:szCs w:val="28"/>
                      </w:rPr>
                      <m:t>)</m:t>
                    </m:r>
                  </m:e>
                  <m:sup>
                    <m:f>
                      <m:fPr>
                        <m:ctrlPr>
                          <w:rPr>
                            <w:rFonts w:ascii="Cambria Math" w:hAnsi="Cambria Math"/>
                            <w:i/>
                            <w:color w:val="FF0000"/>
                            <w:sz w:val="28"/>
                            <w:szCs w:val="28"/>
                            <w:lang w:val="en-US"/>
                          </w:rPr>
                        </m:ctrlPr>
                      </m:fPr>
                      <m:num>
                        <m:r>
                          <w:rPr>
                            <w:rFonts w:ascii="Cambria Math" w:hAnsi="Cambria Math"/>
                            <w:color w:val="FF0000"/>
                            <w:sz w:val="28"/>
                            <w:szCs w:val="28"/>
                          </w:rPr>
                          <m:t>1</m:t>
                        </m:r>
                      </m:num>
                      <m:den>
                        <m:r>
                          <w:rPr>
                            <w:rFonts w:ascii="Cambria Math" w:hAnsi="Cambria Math"/>
                            <w:color w:val="FF0000"/>
                            <w:sz w:val="28"/>
                            <w:szCs w:val="28"/>
                          </w:rPr>
                          <m:t>2</m:t>
                        </m:r>
                      </m:den>
                    </m:f>
                  </m:sup>
                </m:sSup>
              </m:den>
            </m:f>
            <m:r>
              <w:rPr>
                <w:rFonts w:ascii="Cambria Math" w:hAnsi="Cambria Math"/>
                <w:sz w:val="28"/>
                <w:szCs w:val="28"/>
              </w:rPr>
              <m:t xml:space="preserve">;    </m:t>
            </m:r>
          </m:e>
        </m:nary>
      </m:oMath>
      <w:r w:rsidR="00246011" w:rsidRPr="00246011">
        <w:rPr>
          <w:i/>
          <w:sz w:val="28"/>
          <w:szCs w:val="28"/>
        </w:rPr>
        <w:t xml:space="preserve">            </w:t>
      </w:r>
    </w:p>
    <w:p w14:paraId="345E7FF2" w14:textId="455882FA" w:rsidR="00623A9B" w:rsidRPr="00246011" w:rsidRDefault="00B167D1" w:rsidP="0076247E">
      <w:pPr>
        <w:ind w:left="1276" w:hanging="425"/>
        <w:jc w:val="both"/>
        <w:rPr>
          <w:i/>
          <w:sz w:val="28"/>
          <w:szCs w:val="28"/>
        </w:rPr>
      </w:pPr>
      <m:oMath>
        <m:r>
          <w:rPr>
            <w:rFonts w:ascii="Cambria Math" w:hAnsi="Cambria Math"/>
            <w:sz w:val="28"/>
            <w:szCs w:val="28"/>
          </w:rPr>
          <m:t xml:space="preserve">                         12. </m:t>
        </m:r>
        <m:nary>
          <m:naryPr>
            <m:limLoc m:val="undOvr"/>
            <m:ctrlPr>
              <w:rPr>
                <w:rFonts w:ascii="Cambria Math" w:hAnsi="Cambria Math"/>
                <w:i/>
                <w:sz w:val="28"/>
                <w:szCs w:val="28"/>
                <w:lang w:val="en-US"/>
              </w:rPr>
            </m:ctrlPr>
          </m:naryPr>
          <m: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rPr>
                  <m:t>н</m:t>
                </m:r>
              </m:sub>
            </m:sSub>
          </m:sub>
          <m:sup>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к</m:t>
                </m:r>
              </m:sub>
            </m:sSub>
          </m:sup>
          <m:e>
            <m:f>
              <m:fPr>
                <m:ctrlPr>
                  <w:rPr>
                    <w:rFonts w:ascii="Cambria Math" w:hAnsi="Cambria Math"/>
                    <w:i/>
                    <w:sz w:val="28"/>
                    <w:szCs w:val="28"/>
                  </w:rPr>
                </m:ctrlPr>
              </m:fPr>
              <m:num>
                <m:r>
                  <w:rPr>
                    <w:rFonts w:ascii="Cambria Math" w:hAnsi="Cambria Math"/>
                    <w:sz w:val="28"/>
                    <w:szCs w:val="28"/>
                  </w:rPr>
                  <m:t>dx</m:t>
                </m:r>
              </m:num>
              <m:den>
                <m:sSup>
                  <m:sSupPr>
                    <m:ctrlPr>
                      <w:rPr>
                        <w:rFonts w:ascii="Cambria Math" w:hAnsi="Cambria Math"/>
                        <w:i/>
                        <w:sz w:val="28"/>
                        <w:szCs w:val="28"/>
                      </w:rPr>
                    </m:ctrlPr>
                  </m:sSupPr>
                  <m:e>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2</m:t>
                            </m:r>
                          </m:sup>
                        </m:sSup>
                      </m:e>
                    </m:d>
                  </m:e>
                  <m:sup>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p>
                </m:sSup>
              </m:den>
            </m:f>
            <m:r>
              <w:rPr>
                <w:rFonts w:ascii="Cambria Math" w:hAnsi="Cambria Math"/>
                <w:sz w:val="28"/>
                <w:szCs w:val="28"/>
              </w:rPr>
              <m:t xml:space="preserve">  →</m:t>
            </m:r>
            <m:sSup>
              <m:sSupPr>
                <m:ctrlPr>
                  <w:rPr>
                    <w:rFonts w:ascii="Cambria Math" w:hAnsi="Cambria Math"/>
                    <w:i/>
                    <w:color w:val="FF0000"/>
                    <w:sz w:val="28"/>
                    <w:szCs w:val="28"/>
                  </w:rPr>
                </m:ctrlPr>
              </m:sSupPr>
              <m:e>
                <m:d>
                  <m:dPr>
                    <m:ctrlPr>
                      <w:rPr>
                        <w:rFonts w:ascii="Cambria Math" w:hAnsi="Cambria Math"/>
                        <w:i/>
                        <w:color w:val="FF0000"/>
                        <w:sz w:val="28"/>
                        <w:szCs w:val="28"/>
                      </w:rPr>
                    </m:ctrlPr>
                  </m:dPr>
                  <m:e>
                    <m:sSup>
                      <m:sSupPr>
                        <m:ctrlPr>
                          <w:rPr>
                            <w:rFonts w:ascii="Cambria Math" w:hAnsi="Cambria Math"/>
                            <w:i/>
                            <w:color w:val="FF0000"/>
                            <w:sz w:val="28"/>
                            <w:szCs w:val="28"/>
                          </w:rPr>
                        </m:ctrlPr>
                      </m:sSupPr>
                      <m:e>
                        <m:r>
                          <w:rPr>
                            <w:rFonts w:ascii="Cambria Math" w:hAnsi="Cambria Math"/>
                            <w:color w:val="FF0000"/>
                            <w:sz w:val="28"/>
                            <w:szCs w:val="28"/>
                          </w:rPr>
                          <m:t>x</m:t>
                        </m:r>
                      </m:e>
                      <m:sup>
                        <m:r>
                          <w:rPr>
                            <w:rFonts w:ascii="Cambria Math" w:hAnsi="Cambria Math"/>
                            <w:color w:val="FF0000"/>
                            <w:sz w:val="28"/>
                            <w:szCs w:val="28"/>
                          </w:rPr>
                          <m:t>2</m:t>
                        </m:r>
                      </m:sup>
                    </m:sSup>
                    <m:r>
                      <w:rPr>
                        <w:rFonts w:ascii="Cambria Math" w:hAnsi="Cambria Math"/>
                        <w:color w:val="FF0000"/>
                        <w:sz w:val="28"/>
                        <w:szCs w:val="28"/>
                      </w:rPr>
                      <m:t>+</m:t>
                    </m:r>
                    <m:sSup>
                      <m:sSupPr>
                        <m:ctrlPr>
                          <w:rPr>
                            <w:rFonts w:ascii="Cambria Math" w:hAnsi="Cambria Math"/>
                            <w:i/>
                            <w:color w:val="FF0000"/>
                            <w:sz w:val="28"/>
                            <w:szCs w:val="28"/>
                          </w:rPr>
                        </m:ctrlPr>
                      </m:sSupPr>
                      <m:e>
                        <m:r>
                          <w:rPr>
                            <w:rFonts w:ascii="Cambria Math" w:hAnsi="Cambria Math"/>
                            <w:color w:val="FF0000"/>
                            <w:sz w:val="28"/>
                            <w:szCs w:val="28"/>
                          </w:rPr>
                          <m:t>a</m:t>
                        </m:r>
                      </m:e>
                      <m:sup>
                        <m:r>
                          <w:rPr>
                            <w:rFonts w:ascii="Cambria Math" w:hAnsi="Cambria Math"/>
                            <w:color w:val="FF0000"/>
                            <w:sz w:val="28"/>
                            <w:szCs w:val="28"/>
                          </w:rPr>
                          <m:t>2</m:t>
                        </m:r>
                      </m:sup>
                    </m:sSup>
                  </m:e>
                </m:d>
              </m:e>
              <m:sup>
                <m:f>
                  <m:fPr>
                    <m:ctrlPr>
                      <w:rPr>
                        <w:rFonts w:ascii="Cambria Math" w:hAnsi="Cambria Math"/>
                        <w:i/>
                        <w:color w:val="FF0000"/>
                        <w:sz w:val="28"/>
                        <w:szCs w:val="28"/>
                      </w:rPr>
                    </m:ctrlPr>
                  </m:fPr>
                  <m:num>
                    <m:r>
                      <w:rPr>
                        <w:rFonts w:ascii="Cambria Math" w:hAnsi="Cambria Math"/>
                        <w:color w:val="FF0000"/>
                        <w:sz w:val="28"/>
                        <w:szCs w:val="28"/>
                      </w:rPr>
                      <m:t>1</m:t>
                    </m:r>
                  </m:num>
                  <m:den>
                    <m:r>
                      <w:rPr>
                        <w:rFonts w:ascii="Cambria Math" w:hAnsi="Cambria Math"/>
                        <w:color w:val="FF0000"/>
                        <w:sz w:val="28"/>
                        <w:szCs w:val="28"/>
                      </w:rPr>
                      <m:t>2</m:t>
                    </m:r>
                  </m:den>
                </m:f>
              </m:sup>
            </m:sSup>
            <m:r>
              <w:rPr>
                <w:rFonts w:ascii="Cambria Math" w:hAnsi="Cambria Math"/>
                <w:sz w:val="28"/>
                <w:szCs w:val="28"/>
              </w:rPr>
              <m:t xml:space="preserve">    .</m:t>
            </m:r>
          </m:e>
        </m:nary>
      </m:oMath>
      <w:r w:rsidR="00623A9B" w:rsidRPr="00246011">
        <w:rPr>
          <w:i/>
          <w:sz w:val="28"/>
          <w:szCs w:val="28"/>
        </w:rPr>
        <w:t xml:space="preserve">            </w:t>
      </w:r>
    </w:p>
    <w:p w14:paraId="7780DB1A" w14:textId="15253FF0" w:rsidR="00B73DAC" w:rsidRPr="00945500" w:rsidRDefault="00B167D1" w:rsidP="0076247E">
      <w:pPr>
        <w:pStyle w:val="ae"/>
        <w:jc w:val="both"/>
        <w:rPr>
          <w:b w:val="0"/>
          <w:bCs/>
          <w:u w:val="none"/>
        </w:rPr>
      </w:pPr>
      <w:r w:rsidRPr="00B73DAC">
        <w:rPr>
          <w:b w:val="0"/>
          <w:bCs/>
          <w:i/>
          <w:iCs/>
          <w:u w:val="none"/>
          <w:lang w:val="en-US"/>
        </w:rPr>
        <w:lastRenderedPageBreak/>
        <w:t>a</w:t>
      </w:r>
      <w:r w:rsidRPr="00B73DAC">
        <w:rPr>
          <w:b w:val="0"/>
          <w:bCs/>
          <w:i/>
          <w:iCs/>
          <w:u w:val="none"/>
        </w:rPr>
        <w:t xml:space="preserve"> и </w:t>
      </w:r>
      <w:r w:rsidRPr="00B73DAC">
        <w:rPr>
          <w:b w:val="0"/>
          <w:bCs/>
          <w:i/>
          <w:iCs/>
          <w:u w:val="none"/>
          <w:lang w:val="en-US"/>
        </w:rPr>
        <w:t>b</w:t>
      </w:r>
      <w:r w:rsidRPr="00B73DAC">
        <w:rPr>
          <w:b w:val="0"/>
          <w:bCs/>
          <w:i/>
          <w:iCs/>
          <w:u w:val="none"/>
        </w:rPr>
        <w:t xml:space="preserve"> –</w:t>
      </w:r>
      <w:r w:rsidRPr="00B73DAC">
        <w:rPr>
          <w:b w:val="0"/>
          <w:bCs/>
          <w:i/>
          <w:iCs/>
        </w:rPr>
        <w:t xml:space="preserve"> </w:t>
      </w:r>
      <w:r w:rsidRPr="00B73DAC">
        <w:rPr>
          <w:b w:val="0"/>
          <w:bCs/>
          <w:u w:val="none"/>
        </w:rPr>
        <w:t>целые числа</w:t>
      </w:r>
      <w:r w:rsidRPr="00B73DAC">
        <w:rPr>
          <w:b w:val="0"/>
          <w:bCs/>
          <w:i/>
          <w:iCs/>
          <w:u w:val="none"/>
        </w:rPr>
        <w:t xml:space="preserve"> </w:t>
      </w:r>
      <m:oMath>
        <m:r>
          <m:rPr>
            <m:sty m:val="bi"/>
          </m:rPr>
          <w:rPr>
            <w:rFonts w:ascii="Cambria Math" w:hAnsi="Cambria Math"/>
            <w:u w:val="none"/>
          </w:rPr>
          <m:t>→[</m:t>
        </m:r>
        <m:r>
          <m:rPr>
            <m:sty m:val="b"/>
          </m:rPr>
          <w:rPr>
            <w:rFonts w:ascii="Cambria Math" w:hAnsi="Cambria Math"/>
            <w:u w:val="none"/>
          </w:rPr>
          <m:t>1÷4</m:t>
        </m:r>
        <m:r>
          <m:rPr>
            <m:sty m:val="bi"/>
          </m:rPr>
          <w:rPr>
            <w:rFonts w:ascii="Cambria Math" w:hAnsi="Cambria Math"/>
            <w:u w:val="none"/>
          </w:rPr>
          <m:t>]</m:t>
        </m:r>
      </m:oMath>
      <w:r w:rsidR="00B73DAC" w:rsidRPr="00613315">
        <w:rPr>
          <w:i/>
          <w:u w:val="none"/>
        </w:rPr>
        <w:t xml:space="preserve">,  </w:t>
      </w:r>
      <m:oMath>
        <m:sSub>
          <m:sSubPr>
            <m:ctrlPr>
              <w:rPr>
                <w:rFonts w:ascii="Cambria Math" w:hAnsi="Cambria Math"/>
                <w:b w:val="0"/>
                <w:bCs/>
                <w:i/>
                <w:u w:val="none"/>
              </w:rPr>
            </m:ctrlPr>
          </m:sSubPr>
          <m:e>
            <m:r>
              <m:rPr>
                <m:sty m:val="bi"/>
              </m:rPr>
              <w:rPr>
                <w:rFonts w:ascii="Cambria Math" w:hAnsi="Cambria Math"/>
                <w:u w:val="none"/>
                <w:lang w:val="en-US"/>
              </w:rPr>
              <m:t>x</m:t>
            </m:r>
          </m:e>
          <m:sub>
            <m:r>
              <m:rPr>
                <m:sty m:val="bi"/>
              </m:rPr>
              <w:rPr>
                <w:rFonts w:ascii="Cambria Math" w:hAnsi="Cambria Math"/>
                <w:u w:val="none"/>
              </w:rPr>
              <m:t xml:space="preserve">н </m:t>
            </m:r>
          </m:sub>
        </m:sSub>
        <m:r>
          <m:rPr>
            <m:sty m:val="b"/>
          </m:rPr>
          <w:rPr>
            <w:rFonts w:ascii="Cambria Math" w:hAnsi="Cambria Math"/>
            <w:u w:val="none"/>
          </w:rPr>
          <m:t>=0</m:t>
        </m:r>
        <m:r>
          <m:rPr>
            <m:sty m:val="bi"/>
          </m:rPr>
          <w:rPr>
            <w:rFonts w:ascii="Cambria Math" w:hAnsi="Cambria Math"/>
            <w:u w:val="none"/>
          </w:rPr>
          <m:t xml:space="preserve">  и  </m:t>
        </m:r>
        <m:sSub>
          <m:sSubPr>
            <m:ctrlPr>
              <w:rPr>
                <w:rFonts w:ascii="Cambria Math" w:hAnsi="Cambria Math"/>
                <w:b w:val="0"/>
                <w:bCs/>
                <w:i/>
                <w:u w:val="none"/>
              </w:rPr>
            </m:ctrlPr>
          </m:sSubPr>
          <m:e>
            <m:r>
              <m:rPr>
                <m:sty m:val="bi"/>
              </m:rPr>
              <w:rPr>
                <w:rFonts w:ascii="Cambria Math" w:hAnsi="Cambria Math"/>
                <w:u w:val="none"/>
                <w:lang w:val="en-US"/>
              </w:rPr>
              <m:t>x</m:t>
            </m:r>
          </m:e>
          <m:sub>
            <m:r>
              <m:rPr>
                <m:sty m:val="bi"/>
              </m:rPr>
              <w:rPr>
                <w:rFonts w:ascii="Cambria Math" w:hAnsi="Cambria Math"/>
                <w:u w:val="none"/>
              </w:rPr>
              <m:t>к</m:t>
            </m:r>
          </m:sub>
        </m:sSub>
        <m:r>
          <m:rPr>
            <m:sty m:val="b"/>
          </m:rPr>
          <w:rPr>
            <w:rFonts w:ascii="Cambria Math" w:hAnsi="Cambria Math"/>
            <w:u w:val="none"/>
          </w:rPr>
          <m:t>=1</m:t>
        </m:r>
        <m:r>
          <m:rPr>
            <m:sty m:val="bi"/>
          </m:rPr>
          <w:rPr>
            <w:rFonts w:ascii="Cambria Math" w:hAnsi="Cambria Math"/>
            <w:u w:val="none"/>
          </w:rPr>
          <m:t xml:space="preserve"> </m:t>
        </m:r>
      </m:oMath>
      <w:r w:rsidR="00B73DAC">
        <w:rPr>
          <w:b w:val="0"/>
          <w:bCs/>
          <w:i/>
          <w:iCs/>
          <w:u w:val="none"/>
        </w:rPr>
        <w:t xml:space="preserve"> </w:t>
      </w:r>
      <w:r w:rsidR="00934F8C">
        <w:rPr>
          <w:b w:val="0"/>
          <w:bCs/>
          <w:u w:val="none"/>
        </w:rPr>
        <w:t xml:space="preserve">- </w:t>
      </w:r>
      <w:r w:rsidR="00B73DAC">
        <w:rPr>
          <w:b w:val="0"/>
          <w:bCs/>
          <w:u w:val="none"/>
        </w:rPr>
        <w:t>пределы интегрирования</w:t>
      </w:r>
      <w:r w:rsidR="00945500" w:rsidRPr="00945500">
        <w:rPr>
          <w:b w:val="0"/>
          <w:bCs/>
          <w:u w:val="none"/>
        </w:rPr>
        <w:t>,</w:t>
      </w:r>
    </w:p>
    <w:p w14:paraId="279D816E" w14:textId="46F424DE" w:rsidR="00623A9B" w:rsidRPr="00AD5098" w:rsidRDefault="00B73DAC" w:rsidP="0076247E">
      <w:pPr>
        <w:pStyle w:val="ae"/>
        <w:jc w:val="both"/>
        <w:rPr>
          <w:b w:val="0"/>
          <w:bCs/>
          <w:i/>
          <w:iCs/>
        </w:rPr>
      </w:pPr>
      <w:r>
        <w:rPr>
          <w:b w:val="0"/>
          <w:bCs/>
          <w:u w:val="none"/>
        </w:rPr>
        <w:t>красным цветом выделены первообразные интегралов</w:t>
      </w:r>
      <w:r w:rsidR="00945500" w:rsidRPr="00945500">
        <w:rPr>
          <w:b w:val="0"/>
          <w:bCs/>
          <w:u w:val="none"/>
        </w:rPr>
        <w:t xml:space="preserve"> (</w:t>
      </w:r>
      <m:oMath>
        <m:r>
          <m:rPr>
            <m:sty m:val="bi"/>
          </m:rPr>
          <w:rPr>
            <w:rFonts w:ascii="Cambria Math" w:hAnsi="Cambria Math"/>
            <w:u w:val="none"/>
          </w:rPr>
          <m:t>→</m:t>
        </m:r>
        <m:r>
          <m:rPr>
            <m:sty m:val="bi"/>
          </m:rPr>
          <w:rPr>
            <w:rFonts w:ascii="Cambria Math" w:hAnsi="Cambria Math"/>
            <w:color w:val="FF0000"/>
            <w:u w:val="none"/>
            <w:lang w:val="en-US"/>
          </w:rPr>
          <m:t>F</m:t>
        </m:r>
      </m:oMath>
      <w:r>
        <w:rPr>
          <w:b w:val="0"/>
          <w:bCs/>
          <w:u w:val="none"/>
        </w:rPr>
        <w:t>).</w:t>
      </w:r>
      <w:r w:rsidR="00623A9B" w:rsidRPr="00B73DAC">
        <w:rPr>
          <w:b w:val="0"/>
          <w:bCs/>
          <w:i/>
          <w:iCs/>
        </w:rPr>
        <w:t xml:space="preserve">         </w:t>
      </w:r>
    </w:p>
    <w:p w14:paraId="676EF4F1" w14:textId="26B7A150" w:rsidR="005D3630" w:rsidRDefault="005D3630" w:rsidP="0076247E">
      <w:pPr>
        <w:jc w:val="both"/>
        <w:rPr>
          <w:b/>
          <w:bCs/>
          <w:color w:val="FF0000"/>
        </w:rPr>
      </w:pPr>
    </w:p>
    <w:p w14:paraId="350D0FC1" w14:textId="1275F7B5" w:rsidR="005D3630" w:rsidRPr="0093645A" w:rsidRDefault="005D3630" w:rsidP="0076247E">
      <w:pPr>
        <w:jc w:val="both"/>
        <w:rPr>
          <w:b/>
        </w:rPr>
      </w:pPr>
      <w:r w:rsidRPr="0093645A">
        <w:rPr>
          <w:b/>
        </w:rPr>
        <w:t xml:space="preserve">Лабораторная работа № 3. </w:t>
      </w:r>
      <w:r w:rsidR="00294280">
        <w:rPr>
          <w:b/>
        </w:rPr>
        <w:t xml:space="preserve">Интегрирование. </w:t>
      </w:r>
    </w:p>
    <w:p w14:paraId="04082941" w14:textId="77777777" w:rsidR="001213D9" w:rsidRDefault="00AD5098" w:rsidP="001213D9">
      <w:pPr>
        <w:ind w:firstLine="567"/>
        <w:jc w:val="both"/>
        <w:rPr>
          <w:b/>
          <w:bCs/>
        </w:rPr>
      </w:pPr>
      <w:r w:rsidRPr="00AD5098">
        <w:rPr>
          <w:b/>
          <w:bCs/>
        </w:rPr>
        <w:t>Задание</w:t>
      </w:r>
      <w:r w:rsidR="001213D9">
        <w:rPr>
          <w:b/>
          <w:bCs/>
        </w:rPr>
        <w:t>.</w:t>
      </w:r>
    </w:p>
    <w:p w14:paraId="4823490D" w14:textId="77777777" w:rsidR="001213D9" w:rsidRDefault="001213D9" w:rsidP="001213D9">
      <w:pPr>
        <w:pStyle w:val="afa"/>
        <w:ind w:left="0"/>
        <w:jc w:val="both"/>
      </w:pPr>
      <w:r w:rsidRPr="00AD5098">
        <w:t>Используя приведённые выше методы интегрирования (4, 5</w:t>
      </w:r>
      <w:r>
        <w:t>,</w:t>
      </w:r>
      <w:r w:rsidRPr="00AD5098">
        <w:t xml:space="preserve"> 9, 10, 14) вычислить определённые интегралы и сравнить их </w:t>
      </w:r>
      <w:r>
        <w:t xml:space="preserve">значения </w:t>
      </w:r>
      <w:r w:rsidRPr="00AD5098">
        <w:t>между собой</w:t>
      </w:r>
      <w:r>
        <w:t>, а также со значениями аналитической первообразной.</w:t>
      </w:r>
    </w:p>
    <w:p w14:paraId="6DB432C8" w14:textId="3CC15504" w:rsidR="005D3630" w:rsidRPr="001213D9" w:rsidRDefault="00AD5098" w:rsidP="0076247E">
      <w:pPr>
        <w:jc w:val="both"/>
        <w:rPr>
          <w:b/>
          <w:bCs/>
          <w:i/>
          <w:iCs/>
        </w:rPr>
      </w:pPr>
      <w:r w:rsidRPr="001213D9">
        <w:rPr>
          <w:b/>
          <w:bCs/>
          <w:i/>
          <w:iCs/>
        </w:rPr>
        <w:t xml:space="preserve"> </w:t>
      </w:r>
      <w:r w:rsidR="001213D9" w:rsidRPr="001213D9">
        <w:rPr>
          <w:b/>
          <w:bCs/>
          <w:i/>
          <w:iCs/>
        </w:rPr>
        <w:t>Алгоритм решения</w:t>
      </w:r>
    </w:p>
    <w:p w14:paraId="45996B9A" w14:textId="436D5954" w:rsidR="00AD5098" w:rsidRDefault="00AD5098" w:rsidP="0076247E">
      <w:pPr>
        <w:pStyle w:val="afa"/>
        <w:numPr>
          <w:ilvl w:val="0"/>
          <w:numId w:val="21"/>
        </w:numPr>
        <w:jc w:val="both"/>
      </w:pPr>
      <w:r>
        <w:t xml:space="preserve">В заданном диапазоне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US"/>
                  </w:rPr>
                  <m:t>x</m:t>
                </m:r>
              </m:e>
              <m:sub>
                <m:r>
                  <w:rPr>
                    <w:rFonts w:ascii="Cambria Math" w:hAnsi="Cambria Math"/>
                  </w:rPr>
                  <m:t>н</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rPr>
                  <m:t>к</m:t>
                </m:r>
              </m:sub>
            </m:sSub>
          </m:e>
        </m:d>
      </m:oMath>
      <w:r>
        <w:t xml:space="preserve"> сформировать массив аргументов с шагом </w:t>
      </w:r>
      <m:oMath>
        <m:r>
          <w:rPr>
            <w:rFonts w:ascii="Cambria Math" w:hAnsi="Cambria Math"/>
          </w:rPr>
          <m:t>h</m:t>
        </m:r>
      </m:oMath>
      <w:r>
        <w:t xml:space="preserve">, число интервалов  </w:t>
      </w:r>
      <m:oMath>
        <m:r>
          <w:rPr>
            <w:rFonts w:ascii="Cambria Math" w:hAnsi="Cambria Math"/>
          </w:rPr>
          <m:t>n</m:t>
        </m:r>
      </m:oMath>
      <w:r w:rsidRPr="00AD5098">
        <w:t xml:space="preserve"> </w:t>
      </w:r>
      <w:r>
        <w:t>от 10 до 50.</w:t>
      </w:r>
    </w:p>
    <w:p w14:paraId="16A4EA65" w14:textId="3D412713" w:rsidR="00AD5098" w:rsidRDefault="00AD5098" w:rsidP="0076247E">
      <w:pPr>
        <w:pStyle w:val="afa"/>
        <w:numPr>
          <w:ilvl w:val="0"/>
          <w:numId w:val="21"/>
        </w:numPr>
        <w:jc w:val="both"/>
      </w:pPr>
      <w:r>
        <w:t>Для заданного массива аргументов сформировать массив значений под</w:t>
      </w:r>
      <w:r w:rsidR="008528D7">
        <w:t>ы</w:t>
      </w:r>
      <w:r>
        <w:t>нтеграль</w:t>
      </w:r>
      <w:r w:rsidR="008528D7">
        <w:t>ной функции.</w:t>
      </w:r>
    </w:p>
    <w:p w14:paraId="0784E3AA" w14:textId="0FEAC2CE" w:rsidR="00A90B43" w:rsidRPr="00AD5098" w:rsidRDefault="00A90B43" w:rsidP="0076247E">
      <w:pPr>
        <w:pStyle w:val="afa"/>
        <w:numPr>
          <w:ilvl w:val="0"/>
          <w:numId w:val="21"/>
        </w:numPr>
        <w:jc w:val="both"/>
      </w:pPr>
      <w:r>
        <w:t>Вычислить значения интегралов и первообразной для двух вариантов функции.</w:t>
      </w:r>
    </w:p>
    <w:p w14:paraId="6A7460B9" w14:textId="622B658C" w:rsidR="008528D7" w:rsidRDefault="008528D7" w:rsidP="0076247E">
      <w:pPr>
        <w:pStyle w:val="afa"/>
        <w:numPr>
          <w:ilvl w:val="0"/>
          <w:numId w:val="21"/>
        </w:numPr>
        <w:jc w:val="both"/>
      </w:pPr>
      <w:r>
        <w:t>Изменяя величину шага, оценить его влияние на точность вычислений.</w:t>
      </w:r>
    </w:p>
    <w:p w14:paraId="35E390CA" w14:textId="55A5701F" w:rsidR="008528D7" w:rsidRPr="00AD5098" w:rsidRDefault="008528D7" w:rsidP="0076247E">
      <w:pPr>
        <w:pStyle w:val="afa"/>
        <w:numPr>
          <w:ilvl w:val="0"/>
          <w:numId w:val="21"/>
        </w:numPr>
        <w:jc w:val="both"/>
      </w:pPr>
      <w:r>
        <w:t>Результаты представить в виде таблицы.</w:t>
      </w:r>
    </w:p>
    <w:p w14:paraId="7A9CA5B8" w14:textId="77777777" w:rsidR="00092239" w:rsidRPr="00092239" w:rsidRDefault="00092239" w:rsidP="0076247E">
      <w:pPr>
        <w:jc w:val="both"/>
        <w:rPr>
          <w:b/>
          <w:bCs/>
        </w:rPr>
      </w:pPr>
    </w:p>
    <w:p w14:paraId="0D211044" w14:textId="77777777" w:rsidR="007B718F" w:rsidRPr="007B718F" w:rsidRDefault="007B718F" w:rsidP="0076247E">
      <w:pPr>
        <w:jc w:val="both"/>
      </w:pPr>
    </w:p>
    <w:p w14:paraId="4879C902" w14:textId="6E7E3B9A" w:rsidR="000D2123" w:rsidRPr="0093645A" w:rsidRDefault="000D2123" w:rsidP="0076247E">
      <w:pPr>
        <w:pStyle w:val="afa"/>
        <w:numPr>
          <w:ilvl w:val="0"/>
          <w:numId w:val="3"/>
        </w:numPr>
        <w:jc w:val="both"/>
        <w:rPr>
          <w:b/>
          <w:sz w:val="28"/>
          <w:szCs w:val="28"/>
        </w:rPr>
      </w:pPr>
      <w:r w:rsidRPr="0093645A">
        <w:rPr>
          <w:b/>
          <w:sz w:val="28"/>
          <w:szCs w:val="28"/>
        </w:rPr>
        <w:t>Численное дифференцирование.</w:t>
      </w:r>
    </w:p>
    <w:p w14:paraId="2C31F899" w14:textId="77777777" w:rsidR="000D2123" w:rsidRDefault="000D2123" w:rsidP="0076247E">
      <w:pPr>
        <w:jc w:val="both"/>
      </w:pPr>
      <w:r>
        <w:tab/>
        <w:t>Для численного определения значений производных можно использовать представление их через конечные разности</w:t>
      </w:r>
    </w:p>
    <w:p w14:paraId="141AC8DF" w14:textId="1D3D8176" w:rsidR="000D2123" w:rsidRDefault="000D2123" w:rsidP="0076247E">
      <w:pPr>
        <w:jc w:val="both"/>
      </w:pPr>
      <w:r>
        <w:t xml:space="preserve">                                   </w:t>
      </w:r>
      <m:oMath>
        <m:r>
          <w:rPr>
            <w:rFonts w:ascii="Cambria Math" w:hAnsi="Cambria Math"/>
          </w:rPr>
          <m:t>y'</m:t>
        </m:r>
        <m:r>
          <w:rPr>
            <w:rFonts w:ascii="Cambria Math"/>
          </w:rPr>
          <m:t>≈</m:t>
        </m:r>
        <m:r>
          <w:rPr>
            <w:rFonts w:ascii="Cambria Math"/>
          </w:rPr>
          <m:t>Δy/Δx</m:t>
        </m:r>
      </m:oMath>
      <w:r>
        <w:t xml:space="preserve">   (</w:t>
      </w:r>
      <w:r w:rsidR="0093645A" w:rsidRPr="00B26D02">
        <w:t>1</w:t>
      </w:r>
      <w:r>
        <w:t>)</w:t>
      </w:r>
    </w:p>
    <w:p w14:paraId="6298E1D6" w14:textId="77777777" w:rsidR="000D2123" w:rsidRDefault="000D2123" w:rsidP="0076247E">
      <w:pPr>
        <w:jc w:val="both"/>
        <w:rPr>
          <w:i/>
        </w:rPr>
      </w:pPr>
      <w:r>
        <w:tab/>
        <w:t xml:space="preserve">Это представление является </w:t>
      </w:r>
      <w:r>
        <w:rPr>
          <w:i/>
        </w:rPr>
        <w:t>аппроксимацией производной с помощью конечных разностей.</w:t>
      </w:r>
    </w:p>
    <w:p w14:paraId="1E1CABE1" w14:textId="698A00B8" w:rsidR="000D2123" w:rsidRDefault="00F2516A" w:rsidP="0076247E">
      <w:pPr>
        <w:jc w:val="both"/>
      </w:pPr>
      <w:r>
        <w:pict w14:anchorId="78BC5390">
          <v:group id="_x0000_s1035" editas="canvas" style="width:301.6pt;height:169.6pt;mso-position-horizontal-relative:char;mso-position-vertical-relative:line" coordorigin="2776,4610" coordsize="8006,4472">
            <o:lock v:ext="edit" aspectratio="t"/>
            <v:shape id="_x0000_s1036" type="#_x0000_t75" style="position:absolute;left:2776;top:4610;width:8006;height:4472" o:preferrelative="f">
              <v:fill o:detectmouseclick="t"/>
              <v:path o:extrusionok="t" o:connecttype="none"/>
            </v:shape>
            <v:line id="_x0000_s1037" style="position:absolute" from="5116,7279" to="10782,7280" strokeweight="1.5pt">
              <v:shadow color="#5f5f5f"/>
            </v:line>
            <v:line id="_x0000_s1038" style="position:absolute;flip:y" from="7259,6954" to="7262,7279">
              <v:stroke dashstyle="dash"/>
              <v:shadow color="#5f5f5f"/>
            </v:line>
            <v:line id="_x0000_s1039" style="position:absolute;flip:y" from="7625,6468" to="7629,7227">
              <v:stroke dashstyle="dash"/>
              <v:shadow color="#5f5f5f"/>
            </v:line>
            <v:line id="_x0000_s1040" style="position:absolute;flip:y" from="8000,6127" to="8003,7211">
              <v:stroke dashstyle="dash"/>
              <v:shadow color="#5f5f5f"/>
            </v:line>
            <v:line id="_x0000_s1041" style="position:absolute;flip:y" from="8369,5910" to="8373,7211">
              <v:stroke dashstyle="dash"/>
              <v:shadow color="#5f5f5f"/>
            </v:line>
            <v:line id="_x0000_s1042" style="position:absolute;flip:y" from="8731,5802" to="8733,7321">
              <v:stroke dashstyle="dash"/>
              <v:shadow color="#5f5f5f"/>
            </v:line>
            <v:line id="_x0000_s1043" style="position:absolute;flip:y" from="9115,5614" to="9118,7240">
              <v:stroke dashstyle="dash"/>
              <v:shadow color="#5f5f5f"/>
            </v:line>
            <v:line id="_x0000_s1044" style="position:absolute;flip:y" from="9501,5478" to="9504,7211">
              <v:stroke dashstyle="dash"/>
              <v:shadow color="#5f5f5f"/>
            </v:line>
            <v:line id="_x0000_s1045" style="position:absolute;flip:y" from="9870,5369" to="9873,7211">
              <v:stroke dashstyle="dash"/>
              <v:shadow color="#5f5f5f"/>
            </v:line>
            <v:line id="_x0000_s1046" style="position:absolute;flip:y" from="10223,5261" to="10227,7211">
              <v:stroke dashstyle="dash"/>
              <v:shadow color="#5f5f5f"/>
            </v:line>
            <v:line id="_x0000_s1047" style="position:absolute" from="5798,7279" to="5802,8579">
              <v:stroke dashstyle="dash"/>
              <v:shadow color="#5f5f5f"/>
            </v:line>
            <v:line id="_x0000_s1048" style="position:absolute" from="6151,7279" to="6154,8360">
              <v:stroke dashstyle="dash"/>
              <v:shadow color="#5f5f5f"/>
            </v:line>
            <v:line id="_x0000_s1049" style="position:absolute" from="6536,7292" to="6539,8051">
              <v:stroke dashstyle="dash"/>
              <v:shadow color="#5f5f5f"/>
            </v:line>
            <v:line id="_x0000_s1050" style="position:absolute;flip:x" from="5116,5245" to="10167,5248">
              <v:stroke dashstyle="dash"/>
              <v:shadow color="#5f5f5f"/>
            </v:line>
            <v:line id="_x0000_s1051" style="position:absolute;flip:x" from="5116,5369" to="9797,5370">
              <v:stroke dashstyle="dash"/>
              <v:shadow color="#5f5f5f"/>
            </v:line>
            <v:line id="_x0000_s1052" style="position:absolute;flip:x" from="5116,5478" to="9552,5481">
              <v:stroke dashstyle="dash"/>
              <v:shadow color="#5f5f5f"/>
            </v:line>
            <v:line id="_x0000_s1053" style="position:absolute;flip:x" from="5116,5636" to="9058,5638">
              <v:stroke dashstyle="dash"/>
              <v:shadow color="#5f5f5f"/>
            </v:line>
            <v:line id="_x0000_s1054" style="position:absolute;flip:x" from="5116,5775" to="8691,5778">
              <v:stroke dashstyle="dash"/>
              <v:shadow color="#5f5f5f"/>
            </v:line>
            <v:line id="_x0000_s1055" style="position:absolute;flip:x" from="5116,5954" to="8318,5955">
              <v:stroke dashstyle="dash"/>
              <v:shadow color="#5f5f5f"/>
            </v:line>
            <v:line id="_x0000_s1056" style="position:absolute;flip:x" from="5116,6156" to="7948,6159">
              <v:stroke dashstyle="dash"/>
              <v:shadow color="#5f5f5f"/>
            </v:line>
            <v:line id="_x0000_s1057" style="position:absolute;flip:x" from="5116,6481" to="7580,6485">
              <v:stroke dashstyle="dash"/>
              <v:shadow color="#5f5f5f"/>
            </v:line>
            <v:line id="_x0000_s1058" style="position:absolute;flip:x" from="5116,6915" to="7209,6917">
              <v:stroke dashstyle="dash"/>
              <v:shadow color="#5f5f5f"/>
            </v:line>
            <v:line id="_x0000_s1059" style="position:absolute;flip:x" from="5116,7568" to="6842,7569">
              <v:stroke dashstyle="dash"/>
              <v:shadow color="#5f5f5f"/>
            </v:line>
            <v:line id="_x0000_s1060" style="position:absolute;flip:x" from="5116,8022" to="6472,8024">
              <v:stroke dashstyle="dash"/>
              <v:shadow color="#5f5f5f"/>
            </v:line>
            <v:line id="_x0000_s1061" style="position:absolute;flip:x" from="5116,8551" to="5733,8552">
              <v:stroke dashstyle="dash"/>
              <v:shadow color="#5f5f5f"/>
            </v:line>
            <v:line id="_x0000_s1062" style="position:absolute;flip:x" from="5116,8340" to="6102,8343">
              <v:stroke dashstyle="dash"/>
              <v:shadow color="#5f5f5f"/>
            </v:line>
            <v:line id="_x0000_s1063" style="position:absolute" from="5116,4610" to="5120,9057" strokeweight="1.5pt">
              <v:shadow color="#5f5f5f"/>
            </v:line>
            <v:oval id="_x0000_s1064" style="position:absolute;left:6842;top:7211;width:124;height:110;mso-wrap-style:none;v-text-anchor:middle" fillcolor="#c90">
              <v:shadow color="#5f5f5f"/>
            </v:oval>
            <v:oval id="_x0000_s1065" style="position:absolute;left:7209;top:7211;width:125;height:110;mso-wrap-style:none;v-text-anchor:middle" fillcolor="#c90">
              <v:shadow color="#5f5f5f"/>
            </v:oval>
            <v:oval id="_x0000_s1066" style="position:absolute;left:7580;top:7211;width:125;height:110;mso-wrap-style:none;v-text-anchor:middle" fillcolor="#c90">
              <v:shadow color="#5f5f5f"/>
            </v:oval>
            <v:oval id="_x0000_s1067" style="position:absolute;left:7948;top:7211;width:125;height:110;mso-wrap-style:none;v-text-anchor:middle" fillcolor="#c90">
              <v:shadow color="#5f5f5f"/>
            </v:oval>
            <v:oval id="_x0000_s1068" style="position:absolute;left:8318;top:7211;width:125;height:110;mso-wrap-style:none;v-text-anchor:middle" fillcolor="#c90">
              <v:shadow color="#5f5f5f"/>
            </v:oval>
            <v:oval id="_x0000_s1069" style="position:absolute;left:8687;top:7211;width:124;height:110;mso-wrap-style:none;v-text-anchor:middle" fillcolor="#c90">
              <v:shadow color="#5f5f5f"/>
            </v:oval>
            <v:oval id="_x0000_s1070" style="position:absolute;left:9057;top:7211;width:125;height:110;mso-wrap-style:none;v-text-anchor:middle" fillcolor="#c90">
              <v:shadow color="#5f5f5f"/>
            </v:oval>
            <v:oval id="_x0000_s1071" style="position:absolute;left:9425;top:7211;width:127;height:110;mso-wrap-style:none;v-text-anchor:middle" fillcolor="#c90">
              <v:shadow color="#5f5f5f"/>
            </v:oval>
            <v:oval id="_x0000_s1072" style="position:absolute;left:9795;top:7211;width:124;height:110;mso-wrap-style:none;v-text-anchor:middle" fillcolor="#c90">
              <v:shadow color="#5f5f5f"/>
            </v:oval>
            <v:oval id="_x0000_s1073" style="position:absolute;left:10163;top:7211;width:127;height:110;mso-wrap-style:none;v-text-anchor:middle" fillcolor="#c90">
              <v:shadow color="#5f5f5f"/>
            </v:oval>
            <v:oval id="_x0000_s1074" style="position:absolute;left:5733;top:7211;width:125;height:110;mso-wrap-style:none;v-text-anchor:middle" fillcolor="#c90">
              <v:shadow color="#5f5f5f"/>
            </v:oval>
            <v:oval id="_x0000_s1075" style="position:absolute;left:6102;top:7211;width:126;height:110;mso-wrap-style:none;v-text-anchor:middle" fillcolor="#c90">
              <v:shadow color="#5f5f5f"/>
            </v:oval>
            <v:oval id="_x0000_s1076" style="position:absolute;left:6472;top:7211;width:124;height:110;mso-wrap-style:none;v-text-anchor:middle" fillcolor="#c90">
              <v:shadow color="#5f5f5f"/>
            </v:oval>
            <v:oval id="_x0000_s1077" style="position:absolute;left:10533;top:7211;width:125;height:110;mso-wrap-style:none;v-text-anchor:middle" fillcolor="#c90">
              <v:shadow color="#5f5f5f"/>
            </v:oval>
            <v:shape id="_x0000_s1078" style="position:absolute;left:5364;top:5261;width:4803;height:3575;mso-position-horizontal:absolute;mso-position-vertical:absolute" coordsize="1769,1496" path="m,1496c162,1390,325,1285,453,1134,581,983,658,733,771,589,884,445,968,370,1134,272,1300,174,1663,45,1769,e" filled="f" fillcolor="#c90" strokecolor="red" strokeweight="2pt">
              <v:stroke dashstyle="1 1"/>
              <v:shadow color="#5f5f5f"/>
              <v:path arrowok="t"/>
            </v:shape>
            <v:line id="_x0000_s1079" style="position:absolute" from="6890,7321" to="6892,7538">
              <v:stroke dashstyle="dash"/>
              <v:shadow color="#5f5f5f"/>
            </v:line>
            <v:oval id="_x0000_s1080" style="position:absolute;left:7948;top:6114;width:125;height:107;mso-wrap-style:none;v-text-anchor:middle" fillcolor="#c0c">
              <v:shadow color="#5f5f5f"/>
            </v:oval>
            <v:oval id="_x0000_s1081" style="position:absolute;left:8318;top:5910;width:125;height:109;mso-wrap-style:none;v-text-anchor:middle" fillcolor="#c0c">
              <v:shadow color="#5f5f5f"/>
            </v:oval>
            <v:oval id="_x0000_s1082" style="position:absolute;left:8671;top:5721;width:125;height:108;mso-wrap-style:none;v-text-anchor:middle" fillcolor="#c0c">
              <v:shadow color="#5f5f5f"/>
            </v:oval>
            <v:oval id="_x0000_s1083" style="position:absolute;left:9057;top:5585;width:125;height:108;mso-wrap-style:none;v-text-anchor:middle" fillcolor="#c0c">
              <v:shadow color="#5f5f5f"/>
            </v:oval>
            <v:oval id="_x0000_s1084" style="position:absolute;left:9425;top:5434;width:127;height:108;mso-wrap-style:none;v-text-anchor:middle" fillcolor="#c0c">
              <v:shadow color="#5f5f5f"/>
            </v:oval>
            <v:oval id="_x0000_s1085" style="position:absolute;left:9797;top:5369;width:125;height:105;mso-wrap-style:none;v-text-anchor:middle" fillcolor="#c0c">
              <v:shadow color="#5f5f5f"/>
            </v:oval>
            <v:oval id="_x0000_s1086" style="position:absolute;left:6842;top:7524;width:124;height:109;mso-wrap-style:none;v-text-anchor:middle" fillcolor="#c0c">
              <v:shadow color="#5f5f5f"/>
            </v:oval>
            <v:oval id="_x0000_s1087" style="position:absolute;left:7580;top:6452;width:125;height:108;mso-wrap-style:none;v-text-anchor:middle" fillcolor="#c0c">
              <v:shadow color="#5f5f5f"/>
            </v:oval>
            <v:oval id="_x0000_s1088" style="position:absolute;left:7209;top:6886;width:125;height:108;mso-wrap-style:none;v-text-anchor:middle" fillcolor="#c0c">
              <v:shadow color="#5f5f5f"/>
            </v:oval>
            <v:oval id="_x0000_s1089" style="position:absolute;left:10167;top:5180;width:124;height:110;mso-wrap-style:none;v-text-anchor:middle" fillcolor="#c0c">
              <v:shadow color="#5f5f5f"/>
            </v:oval>
            <v:oval id="_x0000_s1090" style="position:absolute;left:6469;top:7972;width:125;height:108;mso-wrap-style:none;v-text-anchor:middle" fillcolor="#c0c">
              <v:shadow color="#5f5f5f"/>
            </v:oval>
            <v:oval id="_x0000_s1091" style="position:absolute;left:6102;top:8296;width:126;height:108;mso-wrap-style:none;v-text-anchor:middle" fillcolor="#c0c">
              <v:shadow color="#5f5f5f"/>
            </v:oval>
            <v:oval id="_x0000_s1092" style="position:absolute;left:5733;top:8515;width:125;height:107;mso-wrap-style:none;v-text-anchor:middle" fillcolor="#c0c">
              <v:shadow color="#5f5f5f"/>
            </v:oval>
            <v:shape id="_x0000_s1093" type="#_x0000_t75" style="position:absolute;left:7580;top:7429;width:1542;height:280">
              <v:imagedata r:id="rId400" o:title=""/>
            </v:shape>
            <v:shape id="_x0000_s1094" type="#_x0000_t75" style="position:absolute;left:3598;top:6556;width:1122;height:278">
              <v:imagedata r:id="rId401" o:title=""/>
            </v:shape>
            <v:shape id="_x0000_s1095" type="#_x0000_t202" style="position:absolute;left:2776;top:7321;width:739;height:444" filled="f" fillcolor="#c90" stroked="f">
              <v:shadow color="#5f5f5f"/>
              <v:textbox style="mso-next-textbox:#_x0000_s1095;mso-fit-shape-to-text:t" inset="1.495mm,.7475mm,1.495mm,.7475mm">
                <w:txbxContent>
                  <w:p w14:paraId="4D70725C" w14:textId="77777777" w:rsidR="00F2516A" w:rsidRPr="0093645A" w:rsidRDefault="00F2516A" w:rsidP="000D2123">
                    <w:pPr>
                      <w:autoSpaceDE w:val="0"/>
                      <w:autoSpaceDN w:val="0"/>
                      <w:adjustRightInd w:val="0"/>
                      <w:rPr>
                        <w:rFonts w:ascii="Arial" w:hAnsi="Arial" w:cs="Arial"/>
                        <w:color w:val="000000"/>
                        <w:sz w:val="22"/>
                        <w:szCs w:val="36"/>
                      </w:rPr>
                    </w:pPr>
                  </w:p>
                </w:txbxContent>
              </v:textbox>
            </v:shape>
            <v:shape id="_x0000_s1096" style="position:absolute;left:4870;top:6481;width:246;height:420;mso-position-horizontal:absolute;mso-position-vertical:absolute" coordsize="136,227" path="m136,l,,,227r136,e" filled="f" fillcolor="#c90">
              <v:stroke startarrow="block" endarrow="block"/>
              <v:shadow color="#5f5f5f"/>
              <v:path arrowok="t"/>
            </v:shape>
            <v:shape id="_x0000_s1097" style="position:absolute;left:7350;top:7210;width:211;height:360;rotation:-90;mso-position-horizontal:absolute;mso-position-vertical:absolute" coordsize="136,227" path="m136,l,,,227r136,e" filled="f" fillcolor="#c90">
              <v:stroke startarrow="block" endarrow="block"/>
              <v:shadow color="#5f5f5f"/>
              <v:path arrowok="t"/>
            </v:shape>
            <v:oval id="_x0000_s1098" style="position:absolute;left:5051;top:6843;width:125;height:107;mso-wrap-style:none;v-text-anchor:middle" fillcolor="#a4b8fa">
              <v:shadow color="#5f5f5f"/>
            </v:oval>
            <v:oval id="_x0000_s1099" style="position:absolute;left:5040;top:6425;width:127;height:107;mso-wrap-style:none;v-text-anchor:middle" fillcolor="#a4b8fa">
              <v:shadow color="#5f5f5f"/>
            </v:oval>
            <v:shape id="_x0000_s1100" type="#_x0000_t75" style="position:absolute;left:10423;top:6709;width:321;height:348">
              <v:imagedata r:id="rId402" o:title=""/>
            </v:shape>
            <v:shape id="_x0000_s1101" type="#_x0000_t75" style="position:absolute;left:4625;top:4719;width:261;height:306">
              <v:imagedata r:id="rId403" o:title=""/>
            </v:shape>
            <v:shape id="_x0000_s1102" type="#_x0000_t75" style="position:absolute;left:8691;top:6886;width:217;height:278">
              <v:imagedata r:id="rId404" o:title=""/>
            </v:shape>
            <v:shape id="_x0000_s1103" type="#_x0000_t75" style="position:absolute;left:9087;top:6909;width:187;height:263">
              <v:imagedata r:id="rId405" o:title=""/>
            </v:shape>
            <v:shape id="_x0000_s1104" type="#_x0000_t75" style="position:absolute;left:9487;top:6931;width:217;height:263">
              <v:imagedata r:id="rId406" o:title=""/>
            </v:shape>
            <v:shape id="_x0000_s1105" type="#_x0000_t75" style="position:absolute;left:10167;top:6886;width:218;height:278">
              <v:imagedata r:id="rId407" o:title=""/>
            </v:shape>
            <v:shape id="_x0000_s1106" type="#_x0000_t75" style="position:absolute;left:8344;top:6878;width:265;height:263">
              <v:imagedata r:id="rId408" o:title=""/>
            </v:shape>
            <v:shape id="_x0000_s1107" type="#_x0000_t75" style="position:absolute;left:7991;top:6920;width:281;height:264">
              <v:imagedata r:id="rId409" o:title=""/>
            </v:shape>
            <v:shape id="_x0000_s1108" type="#_x0000_t202" style="position:absolute;left:7283;top:8027;width:3269;height:808" filled="f" fillcolor="#c90" stroked="f">
              <v:shadow color="#5f5f5f"/>
              <v:textbox style="mso-next-textbox:#_x0000_s1108;mso-fit-shape-to-text:t" inset="1.495mm,.7475mm,1.495mm,.7475mm">
                <w:txbxContent>
                  <w:p w14:paraId="4A732D88" w14:textId="77777777" w:rsidR="00F2516A" w:rsidRPr="0093645A" w:rsidRDefault="00F2516A" w:rsidP="000D2123">
                    <w:pPr>
                      <w:autoSpaceDE w:val="0"/>
                      <w:autoSpaceDN w:val="0"/>
                      <w:adjustRightInd w:val="0"/>
                      <w:rPr>
                        <w:color w:val="000000"/>
                        <w:sz w:val="23"/>
                        <w:szCs w:val="40"/>
                      </w:rPr>
                    </w:pPr>
                    <w:r w:rsidRPr="0093645A">
                      <w:rPr>
                        <w:color w:val="000000"/>
                        <w:sz w:val="23"/>
                        <w:szCs w:val="40"/>
                      </w:rPr>
                      <w:t>Узлы табличной функции</w:t>
                    </w:r>
                  </w:p>
                </w:txbxContent>
              </v:textbox>
            </v:shape>
            <v:line id="_x0000_s1109" style="position:absolute;flip:x y" from="6960,7358" to="7490,8061" strokecolor="#3b812f" strokeweight="2.25pt">
              <v:stroke endarrow="block"/>
              <v:shadow color="#5f5f5f"/>
            </v:line>
            <v:line id="_x0000_s1110" style="position:absolute;flip:y" from="9583,7301" to="10200,8181" strokecolor="#3b812f" strokeweight="2.25pt">
              <v:stroke endarrow="block"/>
              <v:shadow color="#5f5f5f"/>
            </v:line>
            <w10:wrap type="none"/>
            <w10:anchorlock/>
          </v:group>
          <o:OLEObject Type="Embed" ProgID="Equation.3" ShapeID="_x0000_s1093" DrawAspect="Content" ObjectID="_1674307495" r:id="rId410"/>
          <o:OLEObject Type="Embed" ProgID="Equation.3" ShapeID="_x0000_s1094" DrawAspect="Content" ObjectID="_1674307496" r:id="rId411"/>
          <o:OLEObject Type="Embed" ProgID="Equation.3" ShapeID="_x0000_s1100" DrawAspect="Content" ObjectID="_1674307497" r:id="rId412"/>
          <o:OLEObject Type="Embed" ProgID="Equation.3" ShapeID="_x0000_s1101" DrawAspect="Content" ObjectID="_1674307498" r:id="rId413"/>
          <o:OLEObject Type="Embed" ProgID="Equation.3" ShapeID="_x0000_s1102" DrawAspect="Content" ObjectID="_1674307499" r:id="rId414"/>
          <o:OLEObject Type="Embed" ProgID="Equation.3" ShapeID="_x0000_s1103" DrawAspect="Content" ObjectID="_1674307500" r:id="rId415"/>
          <o:OLEObject Type="Embed" ProgID="Equation.3" ShapeID="_x0000_s1104" DrawAspect="Content" ObjectID="_1674307501" r:id="rId416"/>
          <o:OLEObject Type="Embed" ProgID="Equation.3" ShapeID="_x0000_s1105" DrawAspect="Content" ObjectID="_1674307502" r:id="rId417"/>
          <o:OLEObject Type="Embed" ProgID="Equation.3" ShapeID="_x0000_s1106" DrawAspect="Content" ObjectID="_1674307503" r:id="rId418"/>
          <o:OLEObject Type="Embed" ProgID="Equation.3" ShapeID="_x0000_s1107" DrawAspect="Content" ObjectID="_1674307504" r:id="rId419"/>
        </w:pict>
      </w:r>
    </w:p>
    <w:p w14:paraId="4CFAA81C" w14:textId="6E4A89D4" w:rsidR="000D2123" w:rsidRDefault="000D2123" w:rsidP="0076247E">
      <w:pPr>
        <w:jc w:val="both"/>
      </w:pPr>
      <w:r>
        <w:t>Рис.6. Графическое представление табличной функции.</w:t>
      </w:r>
    </w:p>
    <w:p w14:paraId="3C9674F0" w14:textId="77777777" w:rsidR="0093645A" w:rsidRDefault="0093645A" w:rsidP="0076247E">
      <w:pPr>
        <w:jc w:val="both"/>
      </w:pPr>
    </w:p>
    <w:p w14:paraId="47101E0D" w14:textId="77777777" w:rsidR="000D2123" w:rsidRDefault="000D2123" w:rsidP="0076247E">
      <w:pPr>
        <w:jc w:val="both"/>
      </w:pPr>
      <w:r>
        <w:t xml:space="preserve"> </w:t>
      </w:r>
      <w:r>
        <w:tab/>
        <w:t>Для табличной функции возможны представления производной с помощью левых разностей, правых разностей и центральных разностей.</w:t>
      </w:r>
    </w:p>
    <w:p w14:paraId="505DB76E" w14:textId="77979845" w:rsidR="000D2123" w:rsidRDefault="000D2123" w:rsidP="0076247E">
      <w:pPr>
        <w:ind w:firstLine="360"/>
        <w:jc w:val="both"/>
      </w:pPr>
      <w:r>
        <w:rPr>
          <w:color w:val="000000"/>
        </w:rPr>
        <w:t>Рассмотрим табличную функцию</w:t>
      </w:r>
      <w:r>
        <w:rPr>
          <w:position w:val="-12"/>
        </w:rPr>
        <w:object w:dxaOrig="585" w:dyaOrig="360" w14:anchorId="6BDEB299">
          <v:shape id="_x0000_i1150" type="#_x0000_t75" style="width:29.3pt;height:18.25pt" o:ole="">
            <v:imagedata r:id="rId420" o:title=""/>
          </v:shape>
          <o:OLEObject Type="Embed" ProgID="Equation.3" ShapeID="_x0000_i1150" DrawAspect="Content" ObjectID="_1674307426" r:id="rId421"/>
        </w:object>
      </w:r>
      <w:r>
        <w:rPr>
          <w:color w:val="000000"/>
        </w:rPr>
        <w:t xml:space="preserve">, определённую на сетке с постоянным шагом </w:t>
      </w:r>
      <m:oMath>
        <m:r>
          <w:rPr>
            <w:rFonts w:ascii="Cambria Math"/>
            <w:lang w:val="en-US"/>
          </w:rPr>
          <m:t>Δx</m:t>
        </m:r>
        <m:r>
          <w:rPr>
            <w:rFonts w:ascii="Cambria Math"/>
          </w:rPr>
          <m:t>=</m:t>
        </m:r>
        <m:r>
          <w:rPr>
            <w:rFonts w:ascii="Cambria Math"/>
          </w:rPr>
          <m:t>h</m:t>
        </m:r>
      </m:oMath>
      <w:r>
        <w:t xml:space="preserve"> (Рис.6)</w:t>
      </w:r>
      <w:r>
        <w:rPr>
          <w:color w:val="000000"/>
        </w:rPr>
        <w:t xml:space="preserve">, первая конечная разность </w:t>
      </w:r>
      <m:oMath>
        <m:r>
          <w:rPr>
            <w:rFonts w:ascii="Cambria Math"/>
            <w:color w:val="000000"/>
          </w:rPr>
          <m:t>Δ</m:t>
        </m:r>
        <m:sSub>
          <m:sSubPr>
            <m:ctrlPr>
              <w:rPr>
                <w:rFonts w:ascii="Cambria Math" w:hAnsi="Cambria Math"/>
                <w:i/>
                <w:color w:val="000000"/>
              </w:rPr>
            </m:ctrlPr>
          </m:sSubPr>
          <m:e>
            <m:r>
              <w:rPr>
                <w:rFonts w:ascii="Cambria Math"/>
                <w:color w:val="000000"/>
              </w:rPr>
              <m:t>y</m:t>
            </m:r>
          </m:e>
          <m:sub>
            <m:r>
              <w:rPr>
                <w:rFonts w:ascii="Cambria Math"/>
                <w:color w:val="000000"/>
              </w:rPr>
              <m:t>i</m:t>
            </m:r>
          </m:sub>
        </m:sSub>
        <m:r>
          <w:rPr>
            <w:rFonts w:ascii="Cambria Math"/>
            <w:color w:val="000000"/>
          </w:rPr>
          <m:t>=</m:t>
        </m:r>
        <m:sSub>
          <m:sSubPr>
            <m:ctrlPr>
              <w:rPr>
                <w:rFonts w:ascii="Cambria Math" w:hAnsi="Cambria Math"/>
                <w:i/>
                <w:color w:val="000000"/>
              </w:rPr>
            </m:ctrlPr>
          </m:sSubPr>
          <m:e>
            <m:r>
              <w:rPr>
                <w:rFonts w:ascii="Cambria Math"/>
                <w:color w:val="000000"/>
              </w:rPr>
              <m:t>y</m:t>
            </m:r>
          </m:e>
          <m:sub>
            <m:r>
              <w:rPr>
                <w:rFonts w:ascii="Cambria Math"/>
                <w:color w:val="000000"/>
              </w:rPr>
              <m:t>i</m:t>
            </m:r>
          </m:sub>
        </m:sSub>
        <m:r>
          <w:rPr>
            <w:rFonts w:ascii="Cambria Math"/>
            <w:color w:val="000000"/>
          </w:rPr>
          <m:t>-</m:t>
        </m:r>
        <m:sSub>
          <m:sSubPr>
            <m:ctrlPr>
              <w:rPr>
                <w:rFonts w:ascii="Cambria Math" w:hAnsi="Cambria Math"/>
                <w:i/>
                <w:color w:val="000000"/>
              </w:rPr>
            </m:ctrlPr>
          </m:sSubPr>
          <m:e>
            <m:r>
              <w:rPr>
                <w:rFonts w:ascii="Cambria Math"/>
                <w:color w:val="000000"/>
              </w:rPr>
              <m:t>y</m:t>
            </m:r>
          </m:e>
          <m:sub>
            <m:r>
              <w:rPr>
                <w:rFonts w:ascii="Cambria Math"/>
                <w:color w:val="000000"/>
              </w:rPr>
              <m:t>i</m:t>
            </m:r>
            <m:r>
              <w:rPr>
                <w:rFonts w:ascii="Cambria Math"/>
                <w:color w:val="000000"/>
              </w:rPr>
              <m:t>-</m:t>
            </m:r>
            <m:r>
              <w:rPr>
                <w:rFonts w:ascii="Cambria Math"/>
                <w:color w:val="000000"/>
              </w:rPr>
              <m:t>1</m:t>
            </m:r>
          </m:sub>
        </m:sSub>
      </m:oMath>
      <w:r>
        <w:t>. Определим первую производную как</w:t>
      </w:r>
    </w:p>
    <w:p w14:paraId="3652E794" w14:textId="76DDBF8A" w:rsidR="000D2123" w:rsidRDefault="000D2123" w:rsidP="0076247E">
      <w:pPr>
        <w:ind w:firstLine="360"/>
        <w:jc w:val="both"/>
      </w:pPr>
      <w:r>
        <w:t xml:space="preserve">                                        </w:t>
      </w:r>
      <m:oMath>
        <m:sSubSup>
          <m:sSubSupPr>
            <m:ctrlPr>
              <w:rPr>
                <w:rFonts w:ascii="Cambria Math" w:hAnsi="Cambria Math"/>
                <w:i/>
              </w:rPr>
            </m:ctrlPr>
          </m:sSubSupPr>
          <m:e>
            <m:r>
              <w:rPr>
                <w:rFonts w:ascii="Cambria Math" w:hAnsi="Cambria Math"/>
              </w:rPr>
              <m:t>y</m:t>
            </m:r>
          </m:e>
          <m:sub>
            <m:r>
              <w:rPr>
                <w:rFonts w:ascii="Cambria Math"/>
              </w:rPr>
              <m:t>i</m:t>
            </m:r>
          </m:sub>
          <m:sup>
            <m:r>
              <w:rPr>
                <w:rFonts w:ascii="Cambria Math" w:hAnsi="Cambria Math"/>
              </w:rPr>
              <m:t>'</m:t>
            </m:r>
          </m:sup>
        </m:sSubSup>
        <m:r>
          <w:rPr>
            <w:rFonts w:asci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rPr>
                      <m:t>y</m:t>
                    </m:r>
                  </m:e>
                  <m:sub>
                    <m:r>
                      <w:rPr>
                        <w:rFonts w:ascii="Cambria Math"/>
                      </w:rPr>
                      <m:t>i</m:t>
                    </m:r>
                  </m:sub>
                </m:sSub>
                <m:r>
                  <w:rPr>
                    <w:rFonts w:ascii="Cambria Math"/>
                  </w:rPr>
                  <m:t>-</m:t>
                </m:r>
                <m:sSub>
                  <m:sSubPr>
                    <m:ctrlPr>
                      <w:rPr>
                        <w:rFonts w:ascii="Cambria Math" w:hAnsi="Cambria Math"/>
                        <w:i/>
                      </w:rPr>
                    </m:ctrlPr>
                  </m:sSubPr>
                  <m:e>
                    <m:r>
                      <w:rPr>
                        <w:rFonts w:ascii="Cambria Math"/>
                      </w:rPr>
                      <m:t>y</m:t>
                    </m:r>
                  </m:e>
                  <m:sub>
                    <m:r>
                      <w:rPr>
                        <w:rFonts w:ascii="Cambria Math"/>
                      </w:rPr>
                      <m:t>i</m:t>
                    </m:r>
                    <m:r>
                      <w:rPr>
                        <w:rFonts w:ascii="Cambria Math"/>
                      </w:rPr>
                      <m:t>-</m:t>
                    </m:r>
                    <m:r>
                      <w:rPr>
                        <w:rFonts w:ascii="Cambria Math"/>
                      </w:rPr>
                      <m:t>1</m:t>
                    </m:r>
                  </m:sub>
                </m:sSub>
              </m:e>
            </m:d>
          </m:num>
          <m:den>
            <m:r>
              <w:rPr>
                <w:rFonts w:ascii="Cambria Math"/>
              </w:rPr>
              <m:t>h</m:t>
            </m:r>
          </m:den>
        </m:f>
      </m:oMath>
      <w:r>
        <w:t xml:space="preserve">   (</w:t>
      </w:r>
      <w:r w:rsidR="0093645A" w:rsidRPr="0093645A">
        <w:t>2</w:t>
      </w:r>
      <w:r>
        <w:t>)</w:t>
      </w:r>
    </w:p>
    <w:p w14:paraId="258AF2D5" w14:textId="5B483160" w:rsidR="000D2123" w:rsidRDefault="000D2123" w:rsidP="0076247E">
      <w:pPr>
        <w:jc w:val="both"/>
        <w:rPr>
          <w:color w:val="000000"/>
        </w:rPr>
      </w:pPr>
      <w:r>
        <w:rPr>
          <w:color w:val="000000"/>
        </w:rPr>
        <w:t xml:space="preserve">Таким образом, производную в точке </w:t>
      </w:r>
      <w:r>
        <w:rPr>
          <w:color w:val="000000"/>
          <w:position w:val="-12"/>
        </w:rPr>
        <w:object w:dxaOrig="255" w:dyaOrig="360" w14:anchorId="3A9FCE72">
          <v:shape id="_x0000_i1151" type="#_x0000_t75" style="width:12.95pt;height:18.25pt" o:ole="">
            <v:imagedata r:id="rId422" o:title=""/>
          </v:shape>
          <o:OLEObject Type="Embed" ProgID="Equation.3" ShapeID="_x0000_i1151" DrawAspect="Content" ObjectID="_1674307427" r:id="rId423"/>
        </w:object>
      </w:r>
      <w:r>
        <w:rPr>
          <w:color w:val="000000"/>
        </w:rPr>
        <w:t xml:space="preserve"> выразили через разность значений функции в этой точке </w:t>
      </w:r>
      <m:oMath>
        <m:sSub>
          <m:sSubPr>
            <m:ctrlPr>
              <w:rPr>
                <w:rFonts w:ascii="Cambria Math" w:hAnsi="Cambria Math"/>
                <w:i/>
                <w:color w:val="000000"/>
              </w:rPr>
            </m:ctrlPr>
          </m:sSubPr>
          <m:e>
            <m:r>
              <w:rPr>
                <w:rFonts w:ascii="Cambria Math"/>
                <w:color w:val="000000"/>
              </w:rPr>
              <m:t>y</m:t>
            </m:r>
          </m:e>
          <m:sub>
            <m:r>
              <w:rPr>
                <w:rFonts w:ascii="Cambria Math"/>
                <w:color w:val="000000"/>
              </w:rPr>
              <m:t>i</m:t>
            </m:r>
          </m:sub>
        </m:sSub>
      </m:oMath>
      <w:r>
        <w:rPr>
          <w:color w:val="000000"/>
        </w:rPr>
        <w:t xml:space="preserve"> и в точке слева от нее </w:t>
      </w:r>
      <m:oMath>
        <m:sSub>
          <m:sSubPr>
            <m:ctrlPr>
              <w:rPr>
                <w:rFonts w:ascii="Cambria Math" w:hAnsi="Cambria Math"/>
                <w:i/>
                <w:color w:val="000000"/>
              </w:rPr>
            </m:ctrlPr>
          </m:sSubPr>
          <m:e>
            <m:r>
              <w:rPr>
                <w:rFonts w:ascii="Cambria Math"/>
                <w:color w:val="000000"/>
              </w:rPr>
              <m:t>y</m:t>
            </m:r>
          </m:e>
          <m:sub>
            <m:r>
              <w:rPr>
                <w:rFonts w:ascii="Cambria Math"/>
                <w:color w:val="000000"/>
              </w:rPr>
              <m:t>i</m:t>
            </m:r>
            <m:r>
              <w:rPr>
                <w:rFonts w:ascii="Cambria Math"/>
                <w:color w:val="000000"/>
              </w:rPr>
              <m:t>-</m:t>
            </m:r>
            <m:r>
              <w:rPr>
                <w:rFonts w:ascii="Cambria Math"/>
                <w:color w:val="000000"/>
              </w:rPr>
              <m:t>1</m:t>
            </m:r>
          </m:sub>
        </m:sSub>
      </m:oMath>
      <w:r>
        <w:rPr>
          <w:color w:val="000000"/>
        </w:rPr>
        <w:t xml:space="preserve">, т. е. через левые разности. Аналогично можно поступить, выразив производную с помощью правых разностей </w:t>
      </w:r>
    </w:p>
    <w:p w14:paraId="5E929597" w14:textId="4F13C143" w:rsidR="000D2123" w:rsidRDefault="000D2123" w:rsidP="0076247E">
      <w:pPr>
        <w:jc w:val="both"/>
        <w:rPr>
          <w:color w:val="000000"/>
        </w:rPr>
      </w:pPr>
      <w:r>
        <w:t xml:space="preserve">                                           </w:t>
      </w:r>
      <m:oMath>
        <m:sSubSup>
          <m:sSubSupPr>
            <m:ctrlPr>
              <w:rPr>
                <w:rFonts w:ascii="Cambria Math" w:hAnsi="Cambria Math"/>
                <w:i/>
              </w:rPr>
            </m:ctrlPr>
          </m:sSubSupPr>
          <m:e>
            <m:r>
              <w:rPr>
                <w:rFonts w:ascii="Cambria Math" w:hAnsi="Cambria Math"/>
              </w:rPr>
              <m:t>y</m:t>
            </m:r>
          </m:e>
          <m:sub>
            <m:r>
              <w:rPr>
                <w:rFonts w:ascii="Cambria Math"/>
              </w:rPr>
              <m:t>i</m:t>
            </m:r>
          </m:sub>
          <m:sup>
            <m:r>
              <w:rPr>
                <w:rFonts w:ascii="Cambria Math" w:hAnsi="Cambria Math"/>
              </w:rPr>
              <m:t>'</m:t>
            </m:r>
          </m:sup>
        </m:sSubSup>
        <m:r>
          <w:rPr>
            <w:rFonts w:asci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rPr>
                      <m:t>y</m:t>
                    </m:r>
                  </m:e>
                  <m:sub>
                    <m:r>
                      <w:rPr>
                        <w:rFonts w:ascii="Cambria Math"/>
                      </w:rPr>
                      <m:t>i+1</m:t>
                    </m:r>
                  </m:sub>
                </m:sSub>
                <m:r>
                  <w:rPr>
                    <w:rFonts w:ascii="Cambria Math"/>
                  </w:rPr>
                  <m:t>-</m:t>
                </m:r>
                <m:sSub>
                  <m:sSubPr>
                    <m:ctrlPr>
                      <w:rPr>
                        <w:rFonts w:ascii="Cambria Math" w:hAnsi="Cambria Math"/>
                        <w:i/>
                      </w:rPr>
                    </m:ctrlPr>
                  </m:sSubPr>
                  <m:e>
                    <m:r>
                      <w:rPr>
                        <w:rFonts w:ascii="Cambria Math"/>
                      </w:rPr>
                      <m:t>y</m:t>
                    </m:r>
                  </m:e>
                  <m:sub>
                    <m:r>
                      <w:rPr>
                        <w:rFonts w:ascii="Cambria Math"/>
                      </w:rPr>
                      <m:t>i</m:t>
                    </m:r>
                  </m:sub>
                </m:sSub>
              </m:e>
            </m:d>
          </m:num>
          <m:den>
            <m:r>
              <w:rPr>
                <w:rFonts w:ascii="Cambria Math"/>
              </w:rPr>
              <m:t>h</m:t>
            </m:r>
          </m:den>
        </m:f>
      </m:oMath>
      <w:r>
        <w:t xml:space="preserve">     (</w:t>
      </w:r>
      <w:r w:rsidR="0093645A" w:rsidRPr="00B26D02">
        <w:t>3</w:t>
      </w:r>
      <w:r>
        <w:t>)</w:t>
      </w:r>
    </w:p>
    <w:p w14:paraId="3881B53F" w14:textId="77777777" w:rsidR="000D2123" w:rsidRDefault="000D2123" w:rsidP="0076247E">
      <w:pPr>
        <w:jc w:val="both"/>
      </w:pPr>
      <w:r>
        <w:t>или с помощью центральных разностей</w:t>
      </w:r>
    </w:p>
    <w:p w14:paraId="6313013C" w14:textId="6984DC3B" w:rsidR="000D2123" w:rsidRDefault="000D2123" w:rsidP="0076247E">
      <w:pPr>
        <w:jc w:val="both"/>
        <w:rPr>
          <w:b/>
        </w:rPr>
      </w:pPr>
      <w:r>
        <w:lastRenderedPageBreak/>
        <w:t xml:space="preserve">                                          </w:t>
      </w:r>
      <m:oMath>
        <m:sSubSup>
          <m:sSubSupPr>
            <m:ctrlPr>
              <w:rPr>
                <w:rFonts w:ascii="Cambria Math" w:hAnsi="Cambria Math"/>
                <w:i/>
              </w:rPr>
            </m:ctrlPr>
          </m:sSubSupPr>
          <m:e>
            <m:r>
              <w:rPr>
                <w:rFonts w:ascii="Cambria Math" w:hAnsi="Cambria Math"/>
              </w:rPr>
              <m:t>y</m:t>
            </m:r>
          </m:e>
          <m:sub>
            <m:r>
              <w:rPr>
                <w:rFonts w:ascii="Cambria Math"/>
              </w:rPr>
              <m:t>i</m:t>
            </m:r>
          </m:sub>
          <m:sup>
            <m:r>
              <w:rPr>
                <w:rFonts w:ascii="Cambria Math" w:hAnsi="Cambria Math"/>
              </w:rPr>
              <m:t>'</m:t>
            </m:r>
          </m:sup>
        </m:sSubSup>
        <m:r>
          <w:rPr>
            <w:rFonts w:asci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rPr>
                      <m:t>y</m:t>
                    </m:r>
                  </m:e>
                  <m:sub>
                    <m:r>
                      <w:rPr>
                        <w:rFonts w:ascii="Cambria Math"/>
                      </w:rPr>
                      <m:t>i+1</m:t>
                    </m:r>
                  </m:sub>
                </m:sSub>
                <m:r>
                  <w:rPr>
                    <w:rFonts w:ascii="Cambria Math"/>
                  </w:rPr>
                  <m:t>-</m:t>
                </m:r>
                <m:sSub>
                  <m:sSubPr>
                    <m:ctrlPr>
                      <w:rPr>
                        <w:rFonts w:ascii="Cambria Math" w:hAnsi="Cambria Math"/>
                        <w:i/>
                      </w:rPr>
                    </m:ctrlPr>
                  </m:sSubPr>
                  <m:e>
                    <m:r>
                      <w:rPr>
                        <w:rFonts w:ascii="Cambria Math"/>
                      </w:rPr>
                      <m:t>y</m:t>
                    </m:r>
                  </m:e>
                  <m:sub>
                    <m:r>
                      <w:rPr>
                        <w:rFonts w:ascii="Cambria Math"/>
                      </w:rPr>
                      <m:t>i</m:t>
                    </m:r>
                    <m:r>
                      <w:rPr>
                        <w:rFonts w:ascii="Cambria Math"/>
                      </w:rPr>
                      <m:t>-</m:t>
                    </m:r>
                    <m:r>
                      <w:rPr>
                        <w:rFonts w:ascii="Cambria Math"/>
                      </w:rPr>
                      <m:t>1</m:t>
                    </m:r>
                  </m:sub>
                </m:sSub>
              </m:e>
            </m:d>
          </m:num>
          <m:den>
            <m:r>
              <w:rPr>
                <w:rFonts w:ascii="Cambria Math"/>
              </w:rPr>
              <m:t>2</m:t>
            </m:r>
            <m:r>
              <w:rPr>
                <w:rFonts w:ascii="Cambria Math"/>
              </w:rPr>
              <m:t>h</m:t>
            </m:r>
          </m:den>
        </m:f>
      </m:oMath>
      <w:r>
        <w:t xml:space="preserve">    (</w:t>
      </w:r>
      <w:r w:rsidR="0093645A" w:rsidRPr="00B26D02">
        <w:t>4</w:t>
      </w:r>
      <w:r>
        <w:t>)</w:t>
      </w:r>
    </w:p>
    <w:p w14:paraId="6B234258" w14:textId="77777777" w:rsidR="000D2123" w:rsidRDefault="000D2123" w:rsidP="0076247E">
      <w:pPr>
        <w:jc w:val="both"/>
      </w:pPr>
      <w:r>
        <w:rPr>
          <w:color w:val="000000"/>
        </w:rPr>
        <w:t>По такому же принципу можно определить производные более высокого порядка:</w:t>
      </w:r>
    </w:p>
    <w:p w14:paraId="42B52B38" w14:textId="4B838DE8" w:rsidR="000D2123" w:rsidRDefault="000D2123" w:rsidP="0076247E">
      <w:pPr>
        <w:jc w:val="both"/>
      </w:pPr>
      <w:r>
        <w:t xml:space="preserve">                            </w:t>
      </w:r>
      <m:oMath>
        <m:sSubSup>
          <m:sSubSupPr>
            <m:ctrlPr>
              <w:rPr>
                <w:rFonts w:ascii="Cambria Math" w:hAnsi="Cambria Math"/>
                <w:i/>
              </w:rPr>
            </m:ctrlPr>
          </m:sSubSupPr>
          <m:e>
            <m:r>
              <w:rPr>
                <w:rFonts w:ascii="Cambria Math"/>
              </w:rPr>
              <m:t>y</m:t>
            </m:r>
          </m:e>
          <m:sub>
            <m:r>
              <w:rPr>
                <w:rFonts w:ascii="Cambria Math"/>
              </w:rPr>
              <m:t>i</m:t>
            </m:r>
          </m:sub>
          <m:sup>
            <m:r>
              <w:rPr>
                <w:rFonts w:ascii="Cambria Math"/>
              </w:rPr>
              <m:t>''</m:t>
            </m:r>
          </m:sup>
        </m:sSubSup>
        <m:r>
          <w:rPr>
            <w:rFonts w:ascii="Cambria Math"/>
          </w:rPr>
          <m:t>=</m:t>
        </m:r>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rPr>
                      <m:t>i+1</m:t>
                    </m:r>
                  </m:sub>
                  <m:sup>
                    <m:r>
                      <w:rPr>
                        <w:rFonts w:ascii="Cambria Math" w:hAnsi="Cambria Math"/>
                      </w:rPr>
                      <m:t>'</m:t>
                    </m:r>
                  </m:sup>
                </m:sSubSup>
                <m:r>
                  <w:rPr>
                    <w:rFonts w:ascii="Cambria Math"/>
                  </w:rPr>
                  <m:t>-</m:t>
                </m:r>
                <m:sSubSup>
                  <m:sSubSupPr>
                    <m:ctrlPr>
                      <w:rPr>
                        <w:rFonts w:ascii="Cambria Math" w:hAnsi="Cambria Math"/>
                        <w:i/>
                      </w:rPr>
                    </m:ctrlPr>
                  </m:sSubSupPr>
                  <m:e>
                    <m:r>
                      <w:rPr>
                        <w:rFonts w:ascii="Cambria Math" w:hAnsi="Cambria Math"/>
                      </w:rPr>
                      <m:t>y</m:t>
                    </m:r>
                  </m:e>
                  <m:sub>
                    <m:r>
                      <w:rPr>
                        <w:rFonts w:ascii="Cambria Math"/>
                      </w:rPr>
                      <m:t>i</m:t>
                    </m:r>
                    <m:r>
                      <w:rPr>
                        <w:rFonts w:ascii="Cambria Math"/>
                      </w:rPr>
                      <m:t>-</m:t>
                    </m:r>
                    <m:r>
                      <w:rPr>
                        <w:rFonts w:ascii="Cambria Math"/>
                      </w:rPr>
                      <m:t>1</m:t>
                    </m:r>
                  </m:sub>
                  <m:sup>
                    <m:r>
                      <w:rPr>
                        <w:rFonts w:ascii="Cambria Math" w:hAnsi="Cambria Math"/>
                      </w:rPr>
                      <m:t>'</m:t>
                    </m:r>
                  </m:sup>
                </m:sSubSup>
              </m:e>
            </m:d>
          </m:num>
          <m:den>
            <m:r>
              <w:rPr>
                <w:rFonts w:ascii="Cambria Math"/>
              </w:rPr>
              <m:t>h</m:t>
            </m:r>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y</m:t>
                </m:r>
              </m:e>
              <m:sub>
                <m:r>
                  <w:rPr>
                    <w:rFonts w:ascii="Cambria Math"/>
                  </w:rPr>
                  <m:t>i+1</m:t>
                </m:r>
              </m:sub>
            </m:sSub>
            <m:r>
              <w:rPr>
                <w:rFonts w:ascii="Cambria Math"/>
              </w:rPr>
              <m:t>-</m:t>
            </m:r>
            <m:r>
              <w:rPr>
                <w:rFonts w:ascii="Cambria Math"/>
              </w:rPr>
              <m:t>2</m:t>
            </m:r>
            <m:sSub>
              <m:sSubPr>
                <m:ctrlPr>
                  <w:rPr>
                    <w:rFonts w:ascii="Cambria Math" w:hAnsi="Cambria Math"/>
                    <w:i/>
                  </w:rPr>
                </m:ctrlPr>
              </m:sSubPr>
              <m:e>
                <m:r>
                  <w:rPr>
                    <w:rFonts w:ascii="Cambria Math"/>
                  </w:rPr>
                  <m:t>y</m:t>
                </m:r>
              </m:e>
              <m:sub>
                <m:r>
                  <w:rPr>
                    <w:rFonts w:ascii="Cambria Math"/>
                  </w:rPr>
                  <m:t>i</m:t>
                </m:r>
              </m:sub>
            </m:sSub>
            <m:r>
              <w:rPr>
                <w:rFonts w:ascii="Cambria Math"/>
              </w:rPr>
              <m:t>+</m:t>
            </m:r>
            <m:sSub>
              <m:sSubPr>
                <m:ctrlPr>
                  <w:rPr>
                    <w:rFonts w:ascii="Cambria Math" w:hAnsi="Cambria Math"/>
                    <w:i/>
                  </w:rPr>
                </m:ctrlPr>
              </m:sSubPr>
              <m:e>
                <m:r>
                  <w:rPr>
                    <w:rFonts w:ascii="Cambria Math"/>
                  </w:rPr>
                  <m:t>y</m:t>
                </m:r>
              </m:e>
              <m:sub>
                <m:r>
                  <w:rPr>
                    <w:rFonts w:ascii="Cambria Math"/>
                  </w:rPr>
                  <m:t>i</m:t>
                </m:r>
                <m:r>
                  <w:rPr>
                    <w:rFonts w:ascii="Cambria Math"/>
                  </w:rPr>
                  <m:t>-</m:t>
                </m:r>
                <m:r>
                  <w:rPr>
                    <w:rFonts w:ascii="Cambria Math"/>
                  </w:rPr>
                  <m:t>1</m:t>
                </m:r>
              </m:sub>
            </m:sSub>
          </m:num>
          <m:den>
            <m:sSup>
              <m:sSupPr>
                <m:ctrlPr>
                  <w:rPr>
                    <w:rFonts w:ascii="Cambria Math" w:hAnsi="Cambria Math"/>
                    <w:i/>
                  </w:rPr>
                </m:ctrlPr>
              </m:sSupPr>
              <m:e>
                <m:r>
                  <w:rPr>
                    <w:rFonts w:ascii="Cambria Math"/>
                  </w:rPr>
                  <m:t>h</m:t>
                </m:r>
              </m:e>
              <m:sup>
                <m:r>
                  <w:rPr>
                    <w:rFonts w:ascii="Cambria Math"/>
                  </w:rPr>
                  <m:t>2</m:t>
                </m:r>
              </m:sup>
            </m:sSup>
          </m:den>
        </m:f>
      </m:oMath>
      <w:r>
        <w:t xml:space="preserve">      (</w:t>
      </w:r>
      <w:r w:rsidR="0093645A" w:rsidRPr="0093645A">
        <w:t>5</w:t>
      </w:r>
      <w:r>
        <w:t>)</w:t>
      </w:r>
    </w:p>
    <w:p w14:paraId="3B47E9EC" w14:textId="77777777" w:rsidR="000D2123" w:rsidRDefault="000D2123" w:rsidP="0076247E">
      <w:pPr>
        <w:jc w:val="both"/>
        <w:rPr>
          <w:b/>
          <w:i/>
        </w:rPr>
      </w:pPr>
      <w:r>
        <w:rPr>
          <w:b/>
          <w:i/>
        </w:rPr>
        <w:t>Такие же соотношения можно получить с помощью ряда Тейлора</w:t>
      </w:r>
    </w:p>
    <w:p w14:paraId="50E5CFC3" w14:textId="5900DDAA" w:rsidR="000D2123" w:rsidRDefault="000D2123" w:rsidP="0076247E">
      <w:pPr>
        <w:jc w:val="both"/>
      </w:pPr>
      <w:r>
        <w:t xml:space="preserve">        </w:t>
      </w:r>
      <m:oMath>
        <m:r>
          <w:rPr>
            <w:rFonts w:ascii="Cambria Math"/>
          </w:rPr>
          <m:t>f</m:t>
        </m:r>
        <m:d>
          <m:dPr>
            <m:ctrlPr>
              <w:rPr>
                <w:rFonts w:ascii="Cambria Math" w:hAnsi="Cambria Math"/>
                <w:i/>
              </w:rPr>
            </m:ctrlPr>
          </m:dPr>
          <m:e>
            <m:r>
              <w:rPr>
                <w:rFonts w:ascii="Cambria Math"/>
              </w:rPr>
              <m:t>x+Δx</m:t>
            </m:r>
          </m:e>
        </m:d>
        <m:r>
          <w:rPr>
            <w:rFonts w:ascii="Cambria Math"/>
          </w:rPr>
          <m:t>=f</m:t>
        </m:r>
        <m:d>
          <m:dPr>
            <m:ctrlPr>
              <w:rPr>
                <w:rFonts w:ascii="Cambria Math" w:hAnsi="Cambria Math"/>
                <w:i/>
              </w:rPr>
            </m:ctrlPr>
          </m:dPr>
          <m:e>
            <m:r>
              <w:rPr>
                <w:rFonts w:ascii="Cambria Math"/>
              </w:rPr>
              <m:t>x</m:t>
            </m:r>
          </m:e>
        </m:d>
        <m:r>
          <w:rPr>
            <w:rFonts w:ascii="Cambria Math"/>
          </w:rPr>
          <m:t>+</m:t>
        </m:r>
        <m:r>
          <w:rPr>
            <w:rFonts w:ascii="Cambria Math" w:hAnsi="Cambria Math"/>
          </w:rPr>
          <m:t>f'</m:t>
        </m:r>
        <m:d>
          <m:dPr>
            <m:ctrlPr>
              <w:rPr>
                <w:rFonts w:ascii="Cambria Math" w:hAnsi="Cambria Math"/>
                <w:i/>
              </w:rPr>
            </m:ctrlPr>
          </m:dPr>
          <m:e>
            <m:r>
              <w:rPr>
                <w:rFonts w:ascii="Cambria Math"/>
              </w:rPr>
              <m:t>x</m:t>
            </m:r>
          </m:e>
        </m:d>
        <m:r>
          <w:rPr>
            <w:rFonts w:ascii="Cambria Math"/>
          </w:rPr>
          <m:t>Δx+</m:t>
        </m:r>
        <m:f>
          <m:fPr>
            <m:ctrlPr>
              <w:rPr>
                <w:rFonts w:ascii="Cambria Math" w:hAnsi="Cambria Math"/>
                <w:i/>
              </w:rPr>
            </m:ctrlPr>
          </m:fPr>
          <m:num>
            <m:r>
              <w:rPr>
                <w:rFonts w:ascii="Cambria Math"/>
              </w:rPr>
              <m:t>1</m:t>
            </m:r>
          </m:num>
          <m:den>
            <m:r>
              <w:rPr>
                <w:rFonts w:ascii="Cambria Math"/>
              </w:rPr>
              <m:t>2!</m:t>
            </m:r>
          </m:den>
        </m:f>
        <m:r>
          <w:rPr>
            <w:rFonts w:ascii="Cambria Math" w:hAnsi="Cambria Math"/>
          </w:rPr>
          <m:t>f''</m:t>
        </m:r>
        <m:d>
          <m:dPr>
            <m:ctrlPr>
              <w:rPr>
                <w:rFonts w:ascii="Cambria Math" w:hAnsi="Cambria Math"/>
                <w:i/>
              </w:rPr>
            </m:ctrlPr>
          </m:dPr>
          <m:e>
            <m:r>
              <w:rPr>
                <w:rFonts w:ascii="Cambria Math"/>
              </w:rPr>
              <m:t>x</m:t>
            </m:r>
          </m:e>
        </m:d>
        <m:sSup>
          <m:sSupPr>
            <m:ctrlPr>
              <w:rPr>
                <w:rFonts w:ascii="Cambria Math" w:hAnsi="Cambria Math"/>
                <w:i/>
              </w:rPr>
            </m:ctrlPr>
          </m:sSupPr>
          <m:e>
            <m:d>
              <m:dPr>
                <m:ctrlPr>
                  <w:rPr>
                    <w:rFonts w:ascii="Cambria Math" w:hAnsi="Cambria Math"/>
                    <w:i/>
                  </w:rPr>
                </m:ctrlPr>
              </m:dPr>
              <m:e>
                <m:r>
                  <w:rPr>
                    <w:rFonts w:ascii="Cambria Math"/>
                  </w:rPr>
                  <m:t>Δx</m:t>
                </m:r>
              </m:e>
            </m:d>
          </m:e>
          <m:sup>
            <m:r>
              <w:rPr>
                <w:rFonts w:ascii="Cambria Math"/>
              </w:rPr>
              <m:t>2</m:t>
            </m:r>
          </m:sup>
        </m:sSup>
        <m:r>
          <w:rPr>
            <w:rFonts w:ascii="Cambria Math"/>
          </w:rPr>
          <m:t>+</m:t>
        </m:r>
        <m:f>
          <m:fPr>
            <m:ctrlPr>
              <w:rPr>
                <w:rFonts w:ascii="Cambria Math" w:hAnsi="Cambria Math"/>
                <w:i/>
              </w:rPr>
            </m:ctrlPr>
          </m:fPr>
          <m:num>
            <m:r>
              <w:rPr>
                <w:rFonts w:ascii="Cambria Math"/>
              </w:rPr>
              <m:t>1</m:t>
            </m:r>
          </m:num>
          <m:den>
            <m:r>
              <w:rPr>
                <w:rFonts w:ascii="Cambria Math"/>
              </w:rPr>
              <m:t>3!</m:t>
            </m:r>
          </m:den>
        </m:f>
        <m:r>
          <w:rPr>
            <w:rFonts w:ascii="Cambria Math" w:hAnsi="Cambria Math"/>
          </w:rPr>
          <m:t>f'''</m:t>
        </m:r>
        <m:d>
          <m:dPr>
            <m:ctrlPr>
              <w:rPr>
                <w:rFonts w:ascii="Cambria Math" w:hAnsi="Cambria Math"/>
                <w:i/>
              </w:rPr>
            </m:ctrlPr>
          </m:dPr>
          <m:e>
            <m:r>
              <w:rPr>
                <w:rFonts w:ascii="Cambria Math"/>
              </w:rPr>
              <m:t>x</m:t>
            </m:r>
          </m:e>
        </m:d>
        <m:sSup>
          <m:sSupPr>
            <m:ctrlPr>
              <w:rPr>
                <w:rFonts w:ascii="Cambria Math" w:hAnsi="Cambria Math"/>
                <w:i/>
              </w:rPr>
            </m:ctrlPr>
          </m:sSupPr>
          <m:e>
            <m:d>
              <m:dPr>
                <m:ctrlPr>
                  <w:rPr>
                    <w:rFonts w:ascii="Cambria Math" w:hAnsi="Cambria Math"/>
                    <w:i/>
                  </w:rPr>
                </m:ctrlPr>
              </m:dPr>
              <m:e>
                <m:r>
                  <w:rPr>
                    <w:rFonts w:ascii="Cambria Math"/>
                  </w:rPr>
                  <m:t>Δx</m:t>
                </m:r>
              </m:e>
            </m:d>
          </m:e>
          <m:sup>
            <m:r>
              <w:rPr>
                <w:rFonts w:ascii="Cambria Math"/>
              </w:rPr>
              <m:t>3</m:t>
            </m:r>
          </m:sup>
        </m:sSup>
        <m:r>
          <w:rPr>
            <w:rFonts w:ascii="Cambria Math"/>
          </w:rPr>
          <m:t>+......</m:t>
        </m:r>
      </m:oMath>
      <w:r>
        <w:t xml:space="preserve">    (</w:t>
      </w:r>
      <w:r w:rsidR="0093645A" w:rsidRPr="0093645A">
        <w:t>6</w:t>
      </w:r>
      <w:r>
        <w:t>)</w:t>
      </w:r>
    </w:p>
    <w:p w14:paraId="1B603B31" w14:textId="2F1B266D" w:rsidR="000D2123" w:rsidRDefault="000D2123" w:rsidP="0076247E">
      <w:pPr>
        <w:jc w:val="both"/>
      </w:pPr>
      <w:r>
        <w:t xml:space="preserve">Пусть функция </w:t>
      </w:r>
      <m:oMath>
        <m:r>
          <w:rPr>
            <w:rFonts w:ascii="Cambria Math"/>
          </w:rPr>
          <m:t>f</m:t>
        </m:r>
        <m:d>
          <m:dPr>
            <m:ctrlPr>
              <w:rPr>
                <w:rFonts w:ascii="Cambria Math" w:hAnsi="Cambria Math"/>
                <w:i/>
              </w:rPr>
            </m:ctrlPr>
          </m:dPr>
          <m:e>
            <m:r>
              <w:rPr>
                <w:rFonts w:ascii="Cambria Math"/>
              </w:rPr>
              <m:t>x</m:t>
            </m:r>
          </m:e>
        </m:d>
      </m:oMath>
      <w:r>
        <w:t xml:space="preserve"> записана в виде таблицы</w:t>
      </w:r>
    </w:p>
    <w:p w14:paraId="55CB87FD" w14:textId="3B4F595A" w:rsidR="000D2123" w:rsidRDefault="000D2123" w:rsidP="0076247E">
      <w:pPr>
        <w:jc w:val="both"/>
      </w:pPr>
      <w:r>
        <w:t xml:space="preserve">                         </w:t>
      </w:r>
      <m:oMath>
        <m:r>
          <w:rPr>
            <w:rFonts w:ascii="Cambria Math"/>
          </w:rPr>
          <m:t>f</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m:t>
                </m:r>
              </m:sub>
            </m:sSub>
          </m:e>
        </m:d>
        <m:r>
          <w:rPr>
            <w:rFonts w:ascii="Cambria Math"/>
          </w:rPr>
          <m:t>=</m:t>
        </m:r>
        <m:sSub>
          <m:sSubPr>
            <m:ctrlPr>
              <w:rPr>
                <w:rFonts w:ascii="Cambria Math" w:hAnsi="Cambria Math"/>
                <w:i/>
              </w:rPr>
            </m:ctrlPr>
          </m:sSubPr>
          <m:e>
            <m:r>
              <w:rPr>
                <w:rFonts w:ascii="Cambria Math"/>
              </w:rPr>
              <m:t>y</m:t>
            </m:r>
          </m:e>
          <m:sub>
            <m:r>
              <w:rPr>
                <w:rFonts w:ascii="Cambria Math"/>
              </w:rPr>
              <m:t>i</m:t>
            </m:r>
          </m:sub>
        </m:sSub>
        <m:d>
          <m:dPr>
            <m:ctrlPr>
              <w:rPr>
                <w:rFonts w:ascii="Cambria Math" w:hAnsi="Cambria Math"/>
                <w:i/>
              </w:rPr>
            </m:ctrlPr>
          </m:dPr>
          <m:e>
            <m:r>
              <w:rPr>
                <w:rFonts w:ascii="Cambria Math"/>
              </w:rPr>
              <m:t>i=1,2,3,...n</m:t>
            </m:r>
          </m:e>
        </m:d>
      </m:oMath>
    </w:p>
    <w:p w14:paraId="7C2CCFCB" w14:textId="210C28C0" w:rsidR="000D2123" w:rsidRDefault="000D2123" w:rsidP="0076247E">
      <w:pPr>
        <w:jc w:val="both"/>
      </w:pPr>
      <w:r>
        <w:t xml:space="preserve">При </w:t>
      </w:r>
      <m:oMath>
        <m:r>
          <w:rPr>
            <w:rFonts w:ascii="Cambria Math"/>
          </w:rPr>
          <m:t>x=</m:t>
        </m:r>
        <m:sSub>
          <m:sSubPr>
            <m:ctrlPr>
              <w:rPr>
                <w:rFonts w:ascii="Cambria Math" w:hAnsi="Cambria Math"/>
                <w:i/>
              </w:rPr>
            </m:ctrlPr>
          </m:sSubPr>
          <m:e>
            <m:r>
              <w:rPr>
                <w:rFonts w:ascii="Cambria Math"/>
              </w:rPr>
              <m:t>x</m:t>
            </m:r>
          </m:e>
          <m:sub>
            <m:r>
              <w:rPr>
                <w:rFonts w:ascii="Cambria Math"/>
              </w:rPr>
              <m:t>1</m:t>
            </m:r>
          </m:sub>
        </m:sSub>
        <m:r>
          <w:rPr>
            <w:rFonts w:ascii="Cambria Math"/>
          </w:rPr>
          <m:t>,Δx=</m:t>
        </m:r>
        <m:r>
          <w:rPr>
            <w:rFonts w:ascii="Cambria Math"/>
          </w:rPr>
          <m:t>-h</m:t>
        </m:r>
      </m:oMath>
      <w:r>
        <w:t xml:space="preserve"> ряд Тейлора с точностью до членов порядка </w:t>
      </w:r>
      <m:oMath>
        <m:sSup>
          <m:sSupPr>
            <m:ctrlPr>
              <w:rPr>
                <w:rFonts w:ascii="Cambria Math" w:hAnsi="Cambria Math"/>
                <w:i/>
              </w:rPr>
            </m:ctrlPr>
          </m:sSupPr>
          <m:e>
            <m:r>
              <w:rPr>
                <w:rFonts w:ascii="Cambria Math"/>
              </w:rPr>
              <m:t>h</m:t>
            </m:r>
          </m:e>
          <m:sup>
            <m:r>
              <w:rPr>
                <w:rFonts w:ascii="Cambria Math"/>
              </w:rPr>
              <m:t>2</m:t>
            </m:r>
          </m:sup>
        </m:sSup>
      </m:oMath>
      <w:r>
        <w:t xml:space="preserve"> запишется как</w:t>
      </w:r>
    </w:p>
    <w:p w14:paraId="5E2CAB9C" w14:textId="3F14066C" w:rsidR="000D2123" w:rsidRDefault="000D2123" w:rsidP="0076247E">
      <w:pPr>
        <w:jc w:val="both"/>
      </w:pPr>
      <w:r>
        <w:t xml:space="preserve">                                      </w:t>
      </w:r>
      <m:oMath>
        <m:sSub>
          <m:sSubPr>
            <m:ctrlPr>
              <w:rPr>
                <w:rFonts w:ascii="Cambria Math" w:hAnsi="Cambria Math"/>
                <w:i/>
              </w:rPr>
            </m:ctrlPr>
          </m:sSubPr>
          <m:e>
            <m:r>
              <w:rPr>
                <w:rFonts w:ascii="Cambria Math"/>
              </w:rPr>
              <m:t>y</m:t>
            </m:r>
          </m:e>
          <m:sub>
            <m:r>
              <w:rPr>
                <w:rFonts w:ascii="Cambria Math"/>
              </w:rPr>
              <m:t>0</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Sup>
          <m:sSubSupPr>
            <m:ctrlPr>
              <w:rPr>
                <w:rFonts w:ascii="Cambria Math" w:hAnsi="Cambria Math"/>
                <w:i/>
              </w:rPr>
            </m:ctrlPr>
          </m:sSubSupPr>
          <m:e>
            <m:r>
              <w:rPr>
                <w:rFonts w:ascii="Cambria Math" w:hAnsi="Cambria Math"/>
              </w:rPr>
              <m:t>y</m:t>
            </m:r>
          </m:e>
          <m:sub>
            <m:r>
              <w:rPr>
                <w:rFonts w:ascii="Cambria Math"/>
              </w:rPr>
              <m:t>1</m:t>
            </m:r>
          </m:sub>
          <m:sup>
            <m:r>
              <w:rPr>
                <w:rFonts w:ascii="Cambria Math" w:hAnsi="Cambria Math"/>
              </w:rPr>
              <m:t>'</m:t>
            </m:r>
          </m:sup>
        </m:sSubSup>
        <m:r>
          <w:rPr>
            <w:rFonts w:ascii="Cambria Math"/>
          </w:rPr>
          <m:t>h</m:t>
        </m:r>
        <m:r>
          <w:rPr>
            <w:rFonts w:ascii="Cambria Math"/>
          </w:rPr>
          <m:t>+O</m:t>
        </m:r>
        <m:d>
          <m:dPr>
            <m:ctrlPr>
              <w:rPr>
                <w:rFonts w:ascii="Cambria Math" w:hAnsi="Cambria Math"/>
                <w:i/>
              </w:rPr>
            </m:ctrlPr>
          </m:dPr>
          <m:e>
            <m:sSup>
              <m:sSupPr>
                <m:ctrlPr>
                  <w:rPr>
                    <w:rFonts w:ascii="Cambria Math" w:hAnsi="Cambria Math"/>
                    <w:i/>
                  </w:rPr>
                </m:ctrlPr>
              </m:sSupPr>
              <m:e>
                <m:r>
                  <w:rPr>
                    <w:rFonts w:ascii="Cambria Math"/>
                  </w:rPr>
                  <m:t>h</m:t>
                </m:r>
              </m:e>
              <m:sup>
                <m:r>
                  <w:rPr>
                    <w:rFonts w:ascii="Cambria Math"/>
                  </w:rPr>
                  <m:t>2</m:t>
                </m:r>
              </m:sup>
            </m:sSup>
          </m:e>
        </m:d>
      </m:oMath>
      <w:r>
        <w:t xml:space="preserve">    (</w:t>
      </w:r>
      <w:r w:rsidR="00806541" w:rsidRPr="00806541">
        <w:t>7</w:t>
      </w:r>
      <w:r>
        <w:t>)</w:t>
      </w:r>
    </w:p>
    <w:p w14:paraId="72C06C17" w14:textId="14CA486C" w:rsidR="000D2123" w:rsidRDefault="000D2123" w:rsidP="0076247E">
      <w:pPr>
        <w:jc w:val="both"/>
      </w:pPr>
      <w:r>
        <w:t xml:space="preserve">Отсюда производная в точке </w:t>
      </w:r>
      <m:oMath>
        <m:r>
          <w:rPr>
            <w:rFonts w:ascii="Cambria Math"/>
          </w:rPr>
          <m:t>x=</m:t>
        </m:r>
        <m:sSub>
          <m:sSubPr>
            <m:ctrlPr>
              <w:rPr>
                <w:rFonts w:ascii="Cambria Math" w:hAnsi="Cambria Math"/>
                <w:i/>
              </w:rPr>
            </m:ctrlPr>
          </m:sSubPr>
          <m:e>
            <m:r>
              <w:rPr>
                <w:rFonts w:ascii="Cambria Math"/>
              </w:rPr>
              <m:t>x</m:t>
            </m:r>
          </m:e>
          <m:sub>
            <m:r>
              <w:rPr>
                <w:rFonts w:ascii="Cambria Math"/>
              </w:rPr>
              <m:t>1</m:t>
            </m:r>
          </m:sub>
        </m:sSub>
      </m:oMath>
      <w:r>
        <w:t xml:space="preserve"> определяется как</w:t>
      </w:r>
    </w:p>
    <w:p w14:paraId="5AFFA830" w14:textId="4D4A508F" w:rsidR="000D2123" w:rsidRDefault="000D2123" w:rsidP="0076247E">
      <w:pPr>
        <w:jc w:val="both"/>
      </w:pPr>
      <w:r>
        <w:t xml:space="preserve">                                      </w:t>
      </w:r>
      <m:oMath>
        <m:sSubSup>
          <m:sSubSupPr>
            <m:ctrlPr>
              <w:rPr>
                <w:rFonts w:ascii="Cambria Math" w:hAnsi="Cambria Math"/>
                <w:i/>
              </w:rPr>
            </m:ctrlPr>
          </m:sSubSupPr>
          <m:e>
            <m:r>
              <w:rPr>
                <w:rFonts w:ascii="Cambria Math" w:hAnsi="Cambria Math"/>
              </w:rPr>
              <m:t>y</m:t>
            </m:r>
          </m:e>
          <m:sub>
            <m:r>
              <w:rPr>
                <w:rFonts w:ascii="Cambria Math"/>
              </w:rPr>
              <m:t>1</m:t>
            </m:r>
          </m:sub>
          <m:sup>
            <m:r>
              <w:rPr>
                <w:rFonts w:ascii="Cambria Math" w:hAnsi="Cambria Math"/>
              </w:rPr>
              <m:t>'</m:t>
            </m:r>
          </m:sup>
        </m:sSubSup>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0</m:t>
                </m:r>
              </m:sub>
            </m:sSub>
          </m:num>
          <m:den>
            <m:r>
              <w:rPr>
                <w:rFonts w:ascii="Cambria Math"/>
              </w:rPr>
              <m:t>h</m:t>
            </m:r>
          </m:den>
        </m:f>
        <m:r>
          <w:rPr>
            <w:rFonts w:ascii="Cambria Math"/>
          </w:rPr>
          <m:t>+O</m:t>
        </m:r>
        <m:d>
          <m:dPr>
            <m:ctrlPr>
              <w:rPr>
                <w:rFonts w:ascii="Cambria Math" w:hAnsi="Cambria Math"/>
                <w:i/>
              </w:rPr>
            </m:ctrlPr>
          </m:dPr>
          <m:e>
            <m:r>
              <w:rPr>
                <w:rFonts w:ascii="Cambria Math"/>
              </w:rPr>
              <m:t>h</m:t>
            </m:r>
          </m:e>
        </m:d>
      </m:oMath>
      <w:r>
        <w:t xml:space="preserve">      (</w:t>
      </w:r>
      <w:r w:rsidR="00806541" w:rsidRPr="00806541">
        <w:t>8</w:t>
      </w:r>
      <w:r>
        <w:t>)</w:t>
      </w:r>
    </w:p>
    <w:p w14:paraId="1CE420C4" w14:textId="66CFDF58" w:rsidR="000D2123" w:rsidRDefault="000D2123" w:rsidP="0076247E">
      <w:pPr>
        <w:jc w:val="both"/>
      </w:pPr>
      <w:r>
        <w:t xml:space="preserve">Это выражение совпадает с ранее полученным выражением аппроксимации первой левосторонней производной первого порядка </w:t>
      </w:r>
      <m:oMath>
        <m:d>
          <m:dPr>
            <m:ctrlPr>
              <w:rPr>
                <w:rFonts w:ascii="Cambria Math" w:hAnsi="Cambria Math"/>
                <w:i/>
              </w:rPr>
            </m:ctrlPr>
          </m:dPr>
          <m:e>
            <m:r>
              <w:rPr>
                <w:rFonts w:ascii="Cambria Math"/>
              </w:rPr>
              <m:t>r=1</m:t>
            </m:r>
          </m:e>
        </m:d>
      </m:oMath>
      <w:r>
        <w:t>. Также можно получить выражение для правосторонней производной.</w:t>
      </w:r>
    </w:p>
    <w:p w14:paraId="76C9C52F" w14:textId="77777777" w:rsidR="000D2123" w:rsidRDefault="000D2123" w:rsidP="0076247E">
      <w:pPr>
        <w:jc w:val="both"/>
      </w:pPr>
      <w:r>
        <w:tab/>
        <w:t>Рассмотрим выражения для первой и второй производных второго порядка погрешности.</w:t>
      </w:r>
    </w:p>
    <w:p w14:paraId="359E8EF1" w14:textId="40959E8A" w:rsidR="000D2123" w:rsidRDefault="000D2123" w:rsidP="0076247E">
      <w:pPr>
        <w:ind w:left="1134"/>
        <w:jc w:val="both"/>
      </w:pPr>
      <w:r>
        <w:t xml:space="preserve"> </w:t>
      </w:r>
      <m:oMath>
        <m:sSub>
          <m:sSubPr>
            <m:ctrlPr>
              <w:rPr>
                <w:rFonts w:ascii="Cambria Math" w:hAnsi="Cambria Math"/>
                <w:i/>
              </w:rPr>
            </m:ctrlPr>
          </m:sSubPr>
          <m:e>
            <m:r>
              <w:rPr>
                <w:rFonts w:ascii="Cambria Math"/>
              </w:rPr>
              <m:t>y</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Sup>
          <m:sSubSupPr>
            <m:ctrlPr>
              <w:rPr>
                <w:rFonts w:ascii="Cambria Math" w:hAnsi="Cambria Math"/>
                <w:i/>
              </w:rPr>
            </m:ctrlPr>
          </m:sSubSupPr>
          <m:e>
            <m:r>
              <w:rPr>
                <w:rFonts w:ascii="Cambria Math" w:hAnsi="Cambria Math"/>
              </w:rPr>
              <m:t>y</m:t>
            </m:r>
          </m:e>
          <m:sub>
            <m:r>
              <w:rPr>
                <w:rFonts w:ascii="Cambria Math"/>
              </w:rPr>
              <m:t>1</m:t>
            </m:r>
          </m:sub>
          <m:sup>
            <m:r>
              <w:rPr>
                <w:rFonts w:ascii="Cambria Math" w:hAnsi="Cambria Math"/>
              </w:rPr>
              <m:t>'</m:t>
            </m:r>
          </m:sup>
        </m:sSubSup>
        <m:r>
          <w:rPr>
            <w:rFonts w:ascii="Cambria Math"/>
          </w:rPr>
          <m:t>h</m:t>
        </m:r>
        <m:r>
          <w:rPr>
            <w:rFonts w:ascii="Cambria Math"/>
          </w:rPr>
          <m:t>+</m:t>
        </m:r>
        <m:f>
          <m:fPr>
            <m:ctrlPr>
              <w:rPr>
                <w:rFonts w:ascii="Cambria Math" w:hAnsi="Cambria Math"/>
                <w:i/>
              </w:rPr>
            </m:ctrlPr>
          </m:fPr>
          <m:num>
            <m:r>
              <w:rPr>
                <w:rFonts w:ascii="Cambria Math"/>
              </w:rPr>
              <m:t>1</m:t>
            </m:r>
          </m:num>
          <m:den>
            <m:r>
              <w:rPr>
                <w:rFonts w:ascii="Cambria Math"/>
              </w:rPr>
              <m:t>2!</m:t>
            </m:r>
          </m:den>
        </m:f>
        <m:sSubSup>
          <m:sSubSupPr>
            <m:ctrlPr>
              <w:rPr>
                <w:rFonts w:ascii="Cambria Math" w:hAnsi="Cambria Math"/>
                <w:i/>
              </w:rPr>
            </m:ctrlPr>
          </m:sSubSupPr>
          <m:e>
            <m:r>
              <w:rPr>
                <w:rFonts w:ascii="Cambria Math" w:hAnsi="Cambria Math"/>
              </w:rPr>
              <m:t>y</m:t>
            </m:r>
          </m:e>
          <m:sub>
            <m:r>
              <w:rPr>
                <w:rFonts w:ascii="Cambria Math"/>
              </w:rPr>
              <m: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rPr>
              <m:t>h</m:t>
            </m:r>
          </m:e>
          <m:sup>
            <m:r>
              <w:rPr>
                <w:rFonts w:ascii="Cambria Math"/>
              </w:rPr>
              <m:t>2</m:t>
            </m:r>
          </m:sup>
        </m:sSup>
        <m:r>
          <w:rPr>
            <w:rFonts w:ascii="Cambria Math"/>
          </w:rPr>
          <m:t>+</m:t>
        </m:r>
        <m:f>
          <m:fPr>
            <m:ctrlPr>
              <w:rPr>
                <w:rFonts w:ascii="Cambria Math" w:hAnsi="Cambria Math"/>
                <w:i/>
              </w:rPr>
            </m:ctrlPr>
          </m:fPr>
          <m:num>
            <m:r>
              <w:rPr>
                <w:rFonts w:ascii="Cambria Math"/>
              </w:rPr>
              <m:t>1</m:t>
            </m:r>
          </m:num>
          <m:den>
            <m:r>
              <w:rPr>
                <w:rFonts w:ascii="Cambria Math"/>
              </w:rPr>
              <m:t>3!</m:t>
            </m:r>
          </m:den>
        </m:f>
        <m:sSubSup>
          <m:sSubSupPr>
            <m:ctrlPr>
              <w:rPr>
                <w:rFonts w:ascii="Cambria Math" w:hAnsi="Cambria Math"/>
                <w:i/>
              </w:rPr>
            </m:ctrlPr>
          </m:sSubSupPr>
          <m:e>
            <m:r>
              <w:rPr>
                <w:rFonts w:ascii="Cambria Math" w:hAnsi="Cambria Math"/>
              </w:rPr>
              <m:t>y</m:t>
            </m:r>
          </m:e>
          <m:sub>
            <m:r>
              <w:rPr>
                <w:rFonts w:ascii="Cambria Math"/>
              </w:rPr>
              <m: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rPr>
              <m:t>h</m:t>
            </m:r>
          </m:e>
          <m:sup>
            <m:r>
              <w:rPr>
                <w:rFonts w:ascii="Cambria Math"/>
              </w:rPr>
              <m:t>3</m:t>
            </m:r>
          </m:sup>
        </m:sSup>
        <m:r>
          <w:rPr>
            <w:rFonts w:ascii="Cambria Math"/>
          </w:rPr>
          <m:t>+O</m:t>
        </m:r>
        <m:d>
          <m:dPr>
            <m:ctrlPr>
              <w:rPr>
                <w:rFonts w:ascii="Cambria Math" w:hAnsi="Cambria Math"/>
                <w:i/>
              </w:rPr>
            </m:ctrlPr>
          </m:dPr>
          <m:e>
            <m:sSup>
              <m:sSupPr>
                <m:ctrlPr>
                  <w:rPr>
                    <w:rFonts w:ascii="Cambria Math" w:hAnsi="Cambria Math"/>
                    <w:i/>
                  </w:rPr>
                </m:ctrlPr>
              </m:sSupPr>
              <m:e>
                <m:r>
                  <w:rPr>
                    <w:rFonts w:ascii="Cambria Math"/>
                  </w:rPr>
                  <m:t>h</m:t>
                </m:r>
              </m:e>
              <m:sup>
                <m:r>
                  <w:rPr>
                    <w:rFonts w:ascii="Cambria Math"/>
                  </w:rPr>
                  <m:t>4</m:t>
                </m:r>
              </m:sup>
            </m:sSup>
          </m:e>
        </m:d>
        <m:r>
          <m:rPr>
            <m:sty m:val="p"/>
          </m:rPr>
          <w:rPr>
            <w:rFonts w:ascii="Cambria Math"/>
          </w:rPr>
          <w:br/>
        </m:r>
        <m:sSub>
          <m:sSubPr>
            <m:ctrlPr>
              <w:rPr>
                <w:rFonts w:ascii="Cambria Math" w:hAnsi="Cambria Math"/>
                <w:i/>
              </w:rPr>
            </m:ctrlPr>
          </m:sSubPr>
          <m:e>
            <m:r>
              <w:rPr>
                <w:rFonts w:ascii="Cambria Math"/>
              </w:rPr>
              <m:t>y</m:t>
            </m:r>
          </m:e>
          <m:sub>
            <m:r>
              <w:rPr>
                <w:rFonts w:ascii="Cambria Math"/>
              </w:rPr>
              <m:t>0</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Sup>
          <m:sSubSupPr>
            <m:ctrlPr>
              <w:rPr>
                <w:rFonts w:ascii="Cambria Math" w:hAnsi="Cambria Math"/>
                <w:i/>
              </w:rPr>
            </m:ctrlPr>
          </m:sSubSupPr>
          <m:e>
            <m:r>
              <w:rPr>
                <w:rFonts w:ascii="Cambria Math" w:hAnsi="Cambria Math"/>
              </w:rPr>
              <m:t>y</m:t>
            </m:r>
          </m:e>
          <m:sub>
            <m:r>
              <w:rPr>
                <w:rFonts w:ascii="Cambria Math"/>
              </w:rPr>
              <m:t>1</m:t>
            </m:r>
          </m:sub>
          <m:sup>
            <m:r>
              <w:rPr>
                <w:rFonts w:ascii="Cambria Math" w:hAnsi="Cambria Math"/>
              </w:rPr>
              <m:t>'</m:t>
            </m:r>
          </m:sup>
        </m:sSubSup>
        <m:r>
          <w:rPr>
            <w:rFonts w:ascii="Cambria Math"/>
          </w:rPr>
          <m:t>h</m:t>
        </m:r>
        <m:r>
          <w:rPr>
            <w:rFonts w:ascii="Cambria Math"/>
          </w:rPr>
          <m:t>+</m:t>
        </m:r>
        <m:f>
          <m:fPr>
            <m:ctrlPr>
              <w:rPr>
                <w:rFonts w:ascii="Cambria Math" w:hAnsi="Cambria Math"/>
                <w:i/>
              </w:rPr>
            </m:ctrlPr>
          </m:fPr>
          <m:num>
            <m:r>
              <w:rPr>
                <w:rFonts w:ascii="Cambria Math"/>
              </w:rPr>
              <m:t>1</m:t>
            </m:r>
          </m:num>
          <m:den>
            <m:r>
              <w:rPr>
                <w:rFonts w:ascii="Cambria Math"/>
              </w:rPr>
              <m:t>2!</m:t>
            </m:r>
          </m:den>
        </m:f>
        <m:sSubSup>
          <m:sSubSupPr>
            <m:ctrlPr>
              <w:rPr>
                <w:rFonts w:ascii="Cambria Math" w:hAnsi="Cambria Math"/>
                <w:i/>
              </w:rPr>
            </m:ctrlPr>
          </m:sSubSupPr>
          <m:e>
            <m:r>
              <w:rPr>
                <w:rFonts w:ascii="Cambria Math" w:hAnsi="Cambria Math"/>
              </w:rPr>
              <m:t>y</m:t>
            </m:r>
          </m:e>
          <m:sub>
            <m:r>
              <w:rPr>
                <w:rFonts w:ascii="Cambria Math"/>
              </w:rPr>
              <m: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rPr>
              <m:t>h</m:t>
            </m:r>
          </m:e>
          <m:sup>
            <m:r>
              <w:rPr>
                <w:rFonts w:ascii="Cambria Math"/>
              </w:rPr>
              <m:t>2</m:t>
            </m:r>
          </m:sup>
        </m:sSup>
        <m:r>
          <w:rPr>
            <w:rFonts w:ascii="Cambria Math"/>
          </w:rPr>
          <m:t>-</m:t>
        </m:r>
        <m:f>
          <m:fPr>
            <m:ctrlPr>
              <w:rPr>
                <w:rFonts w:ascii="Cambria Math" w:hAnsi="Cambria Math"/>
                <w:i/>
              </w:rPr>
            </m:ctrlPr>
          </m:fPr>
          <m:num>
            <m:r>
              <w:rPr>
                <w:rFonts w:ascii="Cambria Math"/>
              </w:rPr>
              <m:t>1</m:t>
            </m:r>
          </m:num>
          <m:den>
            <m:r>
              <w:rPr>
                <w:rFonts w:ascii="Cambria Math"/>
              </w:rPr>
              <m:t>3!</m:t>
            </m:r>
          </m:den>
        </m:f>
        <m:sSubSup>
          <m:sSubSupPr>
            <m:ctrlPr>
              <w:rPr>
                <w:rFonts w:ascii="Cambria Math" w:hAnsi="Cambria Math"/>
                <w:i/>
              </w:rPr>
            </m:ctrlPr>
          </m:sSubSupPr>
          <m:e>
            <m:r>
              <w:rPr>
                <w:rFonts w:ascii="Cambria Math" w:hAnsi="Cambria Math"/>
              </w:rPr>
              <m:t>y</m:t>
            </m:r>
          </m:e>
          <m:sub>
            <m:r>
              <w:rPr>
                <w:rFonts w:ascii="Cambria Math"/>
              </w:rPr>
              <m: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rPr>
              <m:t>h</m:t>
            </m:r>
          </m:e>
          <m:sup>
            <m:r>
              <w:rPr>
                <w:rFonts w:ascii="Cambria Math"/>
              </w:rPr>
              <m:t>3</m:t>
            </m:r>
          </m:sup>
        </m:sSup>
        <m:r>
          <w:rPr>
            <w:rFonts w:ascii="Cambria Math"/>
          </w:rPr>
          <m:t>+O</m:t>
        </m:r>
        <m:d>
          <m:dPr>
            <m:ctrlPr>
              <w:rPr>
                <w:rFonts w:ascii="Cambria Math" w:hAnsi="Cambria Math"/>
                <w:i/>
              </w:rPr>
            </m:ctrlPr>
          </m:dPr>
          <m:e>
            <m:sSup>
              <m:sSupPr>
                <m:ctrlPr>
                  <w:rPr>
                    <w:rFonts w:ascii="Cambria Math" w:hAnsi="Cambria Math"/>
                    <w:i/>
                  </w:rPr>
                </m:ctrlPr>
              </m:sSupPr>
              <m:e>
                <m:r>
                  <w:rPr>
                    <w:rFonts w:ascii="Cambria Math"/>
                  </w:rPr>
                  <m:t>h</m:t>
                </m:r>
              </m:e>
              <m:sup>
                <m:r>
                  <w:rPr>
                    <w:rFonts w:ascii="Cambria Math"/>
                  </w:rPr>
                  <m:t>4</m:t>
                </m:r>
              </m:sup>
            </m:sSup>
          </m:e>
        </m:d>
      </m:oMath>
      <w:r>
        <w:t xml:space="preserve">        (</w:t>
      </w:r>
      <w:r w:rsidR="00806541" w:rsidRPr="00806541">
        <w:t>9</w:t>
      </w:r>
      <w:r>
        <w:t>)</w:t>
      </w:r>
    </w:p>
    <w:p w14:paraId="1EDE7890" w14:textId="77777777" w:rsidR="000D2123" w:rsidRDefault="000D2123" w:rsidP="0076247E">
      <w:pPr>
        <w:jc w:val="both"/>
      </w:pPr>
      <w:r>
        <w:t>Вычитая из первого уравнения второе, получим</w:t>
      </w:r>
    </w:p>
    <w:p w14:paraId="57C3EAF4" w14:textId="2C71DF03" w:rsidR="000D2123" w:rsidRDefault="000D2123" w:rsidP="0076247E">
      <w:pPr>
        <w:jc w:val="both"/>
      </w:pPr>
      <w:r>
        <w:t xml:space="preserve">                                 </w:t>
      </w:r>
      <m:oMath>
        <m:sSubSup>
          <m:sSubSupPr>
            <m:ctrlPr>
              <w:rPr>
                <w:rFonts w:ascii="Cambria Math" w:hAnsi="Cambria Math"/>
                <w:i/>
              </w:rPr>
            </m:ctrlPr>
          </m:sSubSupPr>
          <m:e>
            <m:r>
              <w:rPr>
                <w:rFonts w:ascii="Cambria Math" w:hAnsi="Cambria Math"/>
              </w:rPr>
              <m:t>y</m:t>
            </m:r>
          </m:e>
          <m:sub>
            <m:r>
              <w:rPr>
                <w:rFonts w:ascii="Cambria Math"/>
              </w:rPr>
              <m:t>1</m:t>
            </m:r>
          </m:sub>
          <m:sup>
            <m:r>
              <w:rPr>
                <w:rFonts w:ascii="Cambria Math" w:hAnsi="Cambria Math"/>
              </w:rPr>
              <m:t>'</m:t>
            </m:r>
          </m:sup>
        </m:sSubSup>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y</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0</m:t>
                </m:r>
              </m:sub>
            </m:sSub>
          </m:num>
          <m:den>
            <m:r>
              <w:rPr>
                <w:rFonts w:ascii="Cambria Math"/>
              </w:rPr>
              <m:t>2</m:t>
            </m:r>
            <m:r>
              <w:rPr>
                <w:rFonts w:ascii="Cambria Math"/>
              </w:rPr>
              <m:t>h</m:t>
            </m:r>
          </m:den>
        </m:f>
        <m:r>
          <w:rPr>
            <w:rFonts w:ascii="Cambria Math"/>
          </w:rPr>
          <m:t>+O</m:t>
        </m:r>
        <m:d>
          <m:dPr>
            <m:ctrlPr>
              <w:rPr>
                <w:rFonts w:ascii="Cambria Math" w:hAnsi="Cambria Math"/>
                <w:i/>
              </w:rPr>
            </m:ctrlPr>
          </m:dPr>
          <m:e>
            <m:sSup>
              <m:sSupPr>
                <m:ctrlPr>
                  <w:rPr>
                    <w:rFonts w:ascii="Cambria Math" w:hAnsi="Cambria Math"/>
                    <w:i/>
                  </w:rPr>
                </m:ctrlPr>
              </m:sSupPr>
              <m:e>
                <m:r>
                  <w:rPr>
                    <w:rFonts w:ascii="Cambria Math"/>
                  </w:rPr>
                  <m:t>h</m:t>
                </m:r>
              </m:e>
              <m:sup>
                <m:r>
                  <w:rPr>
                    <w:rFonts w:ascii="Cambria Math"/>
                  </w:rPr>
                  <m:t>2</m:t>
                </m:r>
              </m:sup>
            </m:sSup>
          </m:e>
        </m:d>
      </m:oMath>
      <w:r>
        <w:t xml:space="preserve">      (</w:t>
      </w:r>
      <w:r w:rsidR="00806541" w:rsidRPr="00B26D02">
        <w:t>10</w:t>
      </w:r>
      <w:r>
        <w:t>)</w:t>
      </w:r>
    </w:p>
    <w:p w14:paraId="121966CA" w14:textId="77777777" w:rsidR="000D2123" w:rsidRDefault="000D2123" w:rsidP="0076247E">
      <w:pPr>
        <w:jc w:val="both"/>
      </w:pPr>
      <w:r>
        <w:t>что совпадает с аппроксимацией центральными разностями. Погрешность имеет второй порядок.</w:t>
      </w:r>
    </w:p>
    <w:p w14:paraId="7389062E" w14:textId="77777777" w:rsidR="000D2123" w:rsidRDefault="000D2123" w:rsidP="0076247E">
      <w:pPr>
        <w:jc w:val="both"/>
      </w:pPr>
      <w:r>
        <w:t xml:space="preserve">Складывая уравнения, оценим погрешность аппроксимации производной второго порядка </w:t>
      </w:r>
    </w:p>
    <w:p w14:paraId="6ABF18C1" w14:textId="4ACB82E9" w:rsidR="000D2123" w:rsidRDefault="000D2123" w:rsidP="0076247E">
      <w:pPr>
        <w:jc w:val="both"/>
      </w:pPr>
      <w:r>
        <w:t xml:space="preserve">                              </w:t>
      </w:r>
      <m:oMath>
        <m:sSubSup>
          <m:sSubSupPr>
            <m:ctrlPr>
              <w:rPr>
                <w:rFonts w:ascii="Cambria Math" w:hAnsi="Cambria Math"/>
                <w:i/>
              </w:rPr>
            </m:ctrlPr>
          </m:sSubSupPr>
          <m:e>
            <m:r>
              <w:rPr>
                <w:rFonts w:ascii="Cambria Math" w:hAnsi="Cambria Math"/>
              </w:rPr>
              <m:t>y</m:t>
            </m:r>
          </m:e>
          <m:sub>
            <m:r>
              <w:rPr>
                <w:rFonts w:ascii="Cambria Math"/>
              </w:rPr>
              <m:t>1</m:t>
            </m:r>
          </m:sub>
          <m:sup>
            <m:r>
              <w:rPr>
                <w:rFonts w:ascii="Cambria Math" w:hAnsi="Cambria Math"/>
              </w:rPr>
              <m:t>''</m:t>
            </m:r>
          </m:sup>
        </m:sSubSup>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y</m:t>
                </m:r>
              </m:e>
              <m:sub>
                <m:r>
                  <w:rPr>
                    <w:rFonts w:ascii="Cambria Math"/>
                  </w:rPr>
                  <m:t>2</m:t>
                </m:r>
              </m:sub>
            </m:sSub>
            <m:r>
              <w:rPr>
                <w:rFonts w:ascii="Cambria Math"/>
              </w:rPr>
              <m:t>-</m:t>
            </m:r>
            <m:r>
              <w:rPr>
                <w:rFonts w:ascii="Cambria Math"/>
              </w:rPr>
              <m:t>2</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0</m:t>
                </m:r>
              </m:sub>
            </m:sSub>
          </m:num>
          <m:den>
            <m:sSup>
              <m:sSupPr>
                <m:ctrlPr>
                  <w:rPr>
                    <w:rFonts w:ascii="Cambria Math" w:hAnsi="Cambria Math"/>
                    <w:i/>
                  </w:rPr>
                </m:ctrlPr>
              </m:sSupPr>
              <m:e>
                <m:r>
                  <w:rPr>
                    <w:rFonts w:ascii="Cambria Math"/>
                  </w:rPr>
                  <m:t>h</m:t>
                </m:r>
              </m:e>
              <m:sup>
                <m:r>
                  <w:rPr>
                    <w:rFonts w:ascii="Cambria Math"/>
                  </w:rPr>
                  <m:t>2</m:t>
                </m:r>
              </m:sup>
            </m:sSup>
          </m:den>
        </m:f>
        <m:r>
          <w:rPr>
            <w:rFonts w:ascii="Cambria Math"/>
          </w:rPr>
          <m:t>+O</m:t>
        </m:r>
        <m:d>
          <m:dPr>
            <m:ctrlPr>
              <w:rPr>
                <w:rFonts w:ascii="Cambria Math" w:hAnsi="Cambria Math"/>
                <w:i/>
              </w:rPr>
            </m:ctrlPr>
          </m:dPr>
          <m:e>
            <m:sSup>
              <m:sSupPr>
                <m:ctrlPr>
                  <w:rPr>
                    <w:rFonts w:ascii="Cambria Math" w:hAnsi="Cambria Math"/>
                    <w:i/>
                  </w:rPr>
                </m:ctrlPr>
              </m:sSupPr>
              <m:e>
                <m:r>
                  <w:rPr>
                    <w:rFonts w:ascii="Cambria Math"/>
                  </w:rPr>
                  <m:t>h</m:t>
                </m:r>
              </m:e>
              <m:sup>
                <m:r>
                  <w:rPr>
                    <w:rFonts w:ascii="Cambria Math"/>
                  </w:rPr>
                  <m:t>2</m:t>
                </m:r>
              </m:sup>
            </m:sSup>
          </m:e>
        </m:d>
      </m:oMath>
      <w:r>
        <w:t xml:space="preserve">          (</w:t>
      </w:r>
      <w:r w:rsidR="00806541" w:rsidRPr="00B26D02">
        <w:t>11</w:t>
      </w:r>
      <w:r>
        <w:t>)</w:t>
      </w:r>
    </w:p>
    <w:p w14:paraId="4025A2AB" w14:textId="77777777" w:rsidR="000D2123" w:rsidRDefault="000D2123" w:rsidP="0076247E">
      <w:pPr>
        <w:jc w:val="both"/>
      </w:pPr>
      <w:r>
        <w:t>Данное выражение также совпадает с аппроксимацией центральными разностями.</w:t>
      </w:r>
    </w:p>
    <w:p w14:paraId="7EDE4BF0" w14:textId="77777777" w:rsidR="000D2123" w:rsidRDefault="000D2123" w:rsidP="0076247E">
      <w:pPr>
        <w:jc w:val="both"/>
      </w:pPr>
    </w:p>
    <w:p w14:paraId="311443E1" w14:textId="6E0C6106" w:rsidR="000D2123" w:rsidRDefault="000D2123" w:rsidP="0076247E">
      <w:pPr>
        <w:ind w:firstLine="708"/>
        <w:jc w:val="both"/>
      </w:pPr>
      <w:r>
        <w:rPr>
          <w:b/>
          <w:i/>
        </w:rPr>
        <w:t>Для численного определения производных можно использовать различные интерполяционные полиномы с различным количеством членов</w:t>
      </w:r>
      <w:r>
        <w:t xml:space="preserve">. На практике более удобным оказывается использование полиномов Лагранжа, т.к. в них в явном виде присутствуют значения табличной функции в узлах. В зависимости от количества используемых узлов получаем выражения для производных функции </w:t>
      </w:r>
      <m:oMath>
        <m:r>
          <w:rPr>
            <w:rFonts w:ascii="Cambria Math"/>
          </w:rPr>
          <m:t>f</m:t>
        </m:r>
        <m:d>
          <m:dPr>
            <m:ctrlPr>
              <w:rPr>
                <w:rFonts w:ascii="Cambria Math" w:hAnsi="Cambria Math"/>
                <w:i/>
              </w:rPr>
            </m:ctrlPr>
          </m:dPr>
          <m:e>
            <m:r>
              <w:rPr>
                <w:rFonts w:ascii="Cambria Math"/>
              </w:rPr>
              <m:t>x</m:t>
            </m:r>
          </m:e>
        </m:d>
      </m:oMath>
      <w:r>
        <w:t xml:space="preserve"> с различной погрешностью вычислений.</w:t>
      </w:r>
    </w:p>
    <w:p w14:paraId="717CD4CB" w14:textId="1F95F1FB" w:rsidR="000D2123" w:rsidRDefault="000D2123" w:rsidP="0076247E">
      <w:pPr>
        <w:jc w:val="both"/>
      </w:pPr>
      <w:r>
        <w:tab/>
        <w:t xml:space="preserve">Рассмотренный источник погрешностей – погрешность аппроксимации, которая определяется величиной остаточного члена. При уменьшении шага таблиц </w:t>
      </w:r>
      <m:oMath>
        <m:r>
          <w:rPr>
            <w:rFonts w:ascii="Cambria Math"/>
          </w:rPr>
          <m:t>h</m:t>
        </m:r>
      </m:oMath>
      <w:r>
        <w:t xml:space="preserve"> эта погрешность, как правило, уменьшается.</w:t>
      </w:r>
    </w:p>
    <w:p w14:paraId="5CFC6994" w14:textId="4B1CA344" w:rsidR="000D2123" w:rsidRDefault="000D2123" w:rsidP="0076247E">
      <w:pPr>
        <w:jc w:val="both"/>
      </w:pPr>
      <w:r>
        <w:tab/>
        <w:t xml:space="preserve">Другие погрешности – неточность значений функции </w:t>
      </w:r>
      <m:oMath>
        <m:r>
          <w:rPr>
            <w:rFonts w:ascii="Cambria Math"/>
          </w:rPr>
          <m:t>y=f</m:t>
        </m:r>
        <m:d>
          <m:dPr>
            <m:ctrlPr>
              <w:rPr>
                <w:rFonts w:ascii="Cambria Math" w:hAnsi="Cambria Math"/>
                <w:i/>
              </w:rPr>
            </m:ctrlPr>
          </m:dPr>
          <m:e>
            <m:r>
              <w:rPr>
                <w:rFonts w:ascii="Cambria Math"/>
              </w:rPr>
              <m:t>x</m:t>
            </m:r>
          </m:e>
        </m:d>
      </m:oMath>
      <w:r>
        <w:t xml:space="preserve"> в узлах и погрешность округления вычислений. Эти погрешности возрастают при уменьшении шага </w:t>
      </w:r>
      <m:oMath>
        <m:r>
          <w:rPr>
            <w:rFonts w:ascii="Cambria Math"/>
          </w:rPr>
          <m:t>h</m:t>
        </m:r>
      </m:oMath>
      <w:r>
        <w:t xml:space="preserve">. </w:t>
      </w:r>
    </w:p>
    <w:p w14:paraId="5A6B3A17" w14:textId="13AB8BD1" w:rsidR="000D2123" w:rsidRDefault="000D2123" w:rsidP="0076247E">
      <w:pPr>
        <w:jc w:val="both"/>
      </w:pPr>
      <w:r>
        <w:tab/>
        <w:t>Полином Лагранжа имеет вид (</w:t>
      </w:r>
      <w:r w:rsidR="00BF40FC">
        <w:t xml:space="preserve">см. </w:t>
      </w:r>
      <w:proofErr w:type="spellStart"/>
      <w:r w:rsidR="00BF40FC">
        <w:t>лаб.р</w:t>
      </w:r>
      <w:proofErr w:type="spellEnd"/>
      <w:r w:rsidR="00BF40FC">
        <w:t>. №</w:t>
      </w:r>
      <w:r w:rsidR="00B36118">
        <w:t>3_</w:t>
      </w:r>
      <w:proofErr w:type="gramStart"/>
      <w:r w:rsidR="00BF40FC">
        <w:t>2  (</w:t>
      </w:r>
      <w:proofErr w:type="gramEnd"/>
      <w:r w:rsidR="00B36118">
        <w:t>5</w:t>
      </w:r>
      <w:r w:rsidR="00BF40FC">
        <w:t>)</w:t>
      </w:r>
      <w:r>
        <w:t>)</w:t>
      </w:r>
    </w:p>
    <w:p w14:paraId="5EA070B3" w14:textId="4DFF8B79" w:rsidR="000D2123" w:rsidRDefault="00F2516A" w:rsidP="0076247E">
      <w:pPr>
        <w:jc w:val="both"/>
      </w:pPr>
      <m:oMathPara>
        <m:oMath>
          <m:sSub>
            <m:sSubPr>
              <m:ctrlPr>
                <w:rPr>
                  <w:rFonts w:ascii="Cambria Math" w:hAnsi="Cambria Math"/>
                  <w:i/>
                  <w:lang w:val="en-US"/>
                </w:rPr>
              </m:ctrlPr>
            </m:sSubPr>
            <m:e>
              <m:r>
                <w:rPr>
                  <w:rFonts w:ascii="Cambria Math"/>
                  <w:lang w:val="en-US"/>
                </w:rPr>
                <m:t>L</m:t>
              </m:r>
            </m:e>
            <m:sub>
              <m:r>
                <w:rPr>
                  <w:rFonts w:ascii="Cambria Math"/>
                  <w:lang w:val="en-US"/>
                </w:rPr>
                <m:t>n</m:t>
              </m:r>
            </m:sub>
          </m:sSub>
          <m:d>
            <m:dPr>
              <m:ctrlPr>
                <w:rPr>
                  <w:rFonts w:ascii="Cambria Math" w:hAnsi="Cambria Math"/>
                  <w:i/>
                  <w:lang w:val="en-US"/>
                </w:rPr>
              </m:ctrlPr>
            </m:dPr>
            <m:e>
              <m:r>
                <w:rPr>
                  <w:rFonts w:ascii="Cambria Math"/>
                  <w:lang w:val="en-US"/>
                </w:rPr>
                <m:t>x</m:t>
              </m:r>
            </m:e>
          </m:d>
          <m:r>
            <w:rPr>
              <w:rFonts w:ascii="Cambria Math"/>
              <w:lang w:val="en-US"/>
            </w:rPr>
            <m:t>=</m:t>
          </m:r>
          <m:nary>
            <m:naryPr>
              <m:chr m:val="∑"/>
              <m:ctrlPr>
                <w:rPr>
                  <w:rFonts w:ascii="Cambria Math" w:hAnsi="Cambria Math"/>
                  <w:i/>
                  <w:lang w:val="en-US"/>
                </w:rPr>
              </m:ctrlPr>
            </m:naryPr>
            <m:sub>
              <m:r>
                <w:rPr>
                  <w:rFonts w:ascii="Cambria Math"/>
                  <w:lang w:val="en-US"/>
                </w:rPr>
                <m:t>i=0</m:t>
              </m:r>
            </m:sub>
            <m:sup>
              <m:r>
                <w:rPr>
                  <w:rFonts w:ascii="Cambria Math"/>
                  <w:lang w:val="en-US"/>
                </w:rPr>
                <m:t>n</m:t>
              </m:r>
            </m:sup>
            <m:e>
              <m:sSub>
                <m:sSubPr>
                  <m:ctrlPr>
                    <w:rPr>
                      <w:rFonts w:ascii="Cambria Math" w:hAnsi="Cambria Math"/>
                      <w:i/>
                      <w:lang w:val="en-US"/>
                    </w:rPr>
                  </m:ctrlPr>
                </m:sSubPr>
                <m:e>
                  <m:r>
                    <w:rPr>
                      <w:rFonts w:ascii="Cambria Math"/>
                      <w:lang w:val="en-US"/>
                    </w:rPr>
                    <m:t>y</m:t>
                  </m:r>
                </m:e>
                <m:sub>
                  <m:r>
                    <w:rPr>
                      <w:rFonts w:ascii="Cambria Math"/>
                      <w:lang w:val="en-US"/>
                    </w:rPr>
                    <m:t>i</m:t>
                  </m:r>
                </m:sub>
              </m:sSub>
              <m:f>
                <m:fPr>
                  <m:ctrlPr>
                    <w:rPr>
                      <w:rFonts w:ascii="Cambria Math" w:hAnsi="Cambria Math"/>
                      <w:i/>
                      <w:lang w:val="en-US"/>
                    </w:rPr>
                  </m:ctrlPr>
                </m:fPr>
                <m:num>
                  <m:d>
                    <m:dPr>
                      <m:ctrlPr>
                        <w:rPr>
                          <w:rFonts w:ascii="Cambria Math" w:hAnsi="Cambria Math"/>
                          <w:i/>
                          <w:lang w:val="en-US"/>
                        </w:rPr>
                      </m:ctrlPr>
                    </m:dPr>
                    <m:e>
                      <m:r>
                        <w:rPr>
                          <w:rFonts w:ascii="Cambria Math"/>
                          <w:lang w:val="en-US"/>
                        </w:rPr>
                        <m:t>x</m:t>
                      </m:r>
                      <m:r>
                        <w:rPr>
                          <w:rFonts w:ascii="Cambria Math"/>
                          <w:lang w:val="en-US"/>
                        </w:rPr>
                        <m:t>-</m:t>
                      </m:r>
                      <m:sSub>
                        <m:sSubPr>
                          <m:ctrlPr>
                            <w:rPr>
                              <w:rFonts w:ascii="Cambria Math" w:hAnsi="Cambria Math"/>
                              <w:i/>
                              <w:lang w:val="en-US"/>
                            </w:rPr>
                          </m:ctrlPr>
                        </m:sSubPr>
                        <m:e>
                          <m:r>
                            <w:rPr>
                              <w:rFonts w:ascii="Cambria Math"/>
                              <w:lang w:val="en-US"/>
                            </w:rPr>
                            <m:t>x</m:t>
                          </m:r>
                        </m:e>
                        <m:sub>
                          <m:r>
                            <w:rPr>
                              <w:rFonts w:ascii="Cambria Math"/>
                              <w:lang w:val="en-US"/>
                            </w:rPr>
                            <m:t>0</m:t>
                          </m:r>
                        </m:sub>
                      </m:sSub>
                    </m:e>
                  </m:d>
                  <m:d>
                    <m:dPr>
                      <m:ctrlPr>
                        <w:rPr>
                          <w:rFonts w:ascii="Cambria Math" w:hAnsi="Cambria Math"/>
                          <w:i/>
                          <w:lang w:val="en-US"/>
                        </w:rPr>
                      </m:ctrlPr>
                    </m:dPr>
                    <m:e>
                      <m:r>
                        <w:rPr>
                          <w:rFonts w:ascii="Cambria Math"/>
                          <w:lang w:val="en-US"/>
                        </w:rPr>
                        <m:t>x</m:t>
                      </m:r>
                      <m:r>
                        <w:rPr>
                          <w:rFonts w:ascii="Cambria Math"/>
                          <w:lang w:val="en-US"/>
                        </w:rPr>
                        <m:t>-</m:t>
                      </m:r>
                      <m:sSub>
                        <m:sSubPr>
                          <m:ctrlPr>
                            <w:rPr>
                              <w:rFonts w:ascii="Cambria Math" w:hAnsi="Cambria Math"/>
                              <w:i/>
                              <w:lang w:val="en-US"/>
                            </w:rPr>
                          </m:ctrlPr>
                        </m:sSubPr>
                        <m:e>
                          <m:r>
                            <w:rPr>
                              <w:rFonts w:ascii="Cambria Math"/>
                              <w:lang w:val="en-US"/>
                            </w:rPr>
                            <m:t>x</m:t>
                          </m:r>
                        </m:e>
                        <m:sub>
                          <m:r>
                            <w:rPr>
                              <w:rFonts w:ascii="Cambria Math"/>
                              <w:lang w:val="en-US"/>
                            </w:rPr>
                            <m:t>1</m:t>
                          </m:r>
                        </m:sub>
                      </m:sSub>
                    </m:e>
                  </m:d>
                  <m:d>
                    <m:dPr>
                      <m:ctrlPr>
                        <w:rPr>
                          <w:rFonts w:ascii="Cambria Math" w:hAnsi="Cambria Math"/>
                          <w:i/>
                          <w:lang w:val="en-US"/>
                        </w:rPr>
                      </m:ctrlPr>
                    </m:dPr>
                    <m:e>
                      <m:r>
                        <w:rPr>
                          <w:rFonts w:ascii="Cambria Math"/>
                          <w:lang w:val="en-US"/>
                        </w:rPr>
                        <m:t>x</m:t>
                      </m:r>
                      <m:r>
                        <w:rPr>
                          <w:rFonts w:ascii="Cambria Math"/>
                          <w:lang w:val="en-US"/>
                        </w:rPr>
                        <m:t>-</m:t>
                      </m:r>
                      <m:sSub>
                        <m:sSubPr>
                          <m:ctrlPr>
                            <w:rPr>
                              <w:rFonts w:ascii="Cambria Math" w:hAnsi="Cambria Math"/>
                              <w:i/>
                              <w:lang w:val="en-US"/>
                            </w:rPr>
                          </m:ctrlPr>
                        </m:sSubPr>
                        <m:e>
                          <m:r>
                            <w:rPr>
                              <w:rFonts w:ascii="Cambria Math"/>
                              <w:lang w:val="en-US"/>
                            </w:rPr>
                            <m:t>x</m:t>
                          </m:r>
                        </m:e>
                        <m:sub>
                          <m:r>
                            <w:rPr>
                              <w:rFonts w:ascii="Cambria Math"/>
                              <w:lang w:val="en-US"/>
                            </w:rPr>
                            <m:t>2</m:t>
                          </m:r>
                        </m:sub>
                      </m:sSub>
                    </m:e>
                  </m:d>
                  <m:r>
                    <w:rPr>
                      <w:rFonts w:ascii="Cambria Math"/>
                      <w:lang w:val="en-US"/>
                    </w:rPr>
                    <m:t>....</m:t>
                  </m:r>
                  <m:d>
                    <m:dPr>
                      <m:ctrlPr>
                        <w:rPr>
                          <w:rFonts w:ascii="Cambria Math" w:hAnsi="Cambria Math"/>
                          <w:i/>
                          <w:lang w:val="en-US"/>
                        </w:rPr>
                      </m:ctrlPr>
                    </m:dPr>
                    <m:e>
                      <m:r>
                        <w:rPr>
                          <w:rFonts w:ascii="Cambria Math"/>
                          <w:lang w:val="en-US"/>
                        </w:rPr>
                        <m:t>x</m:t>
                      </m:r>
                      <m:r>
                        <w:rPr>
                          <w:rFonts w:ascii="Cambria Math"/>
                          <w:lang w:val="en-US"/>
                        </w:rPr>
                        <m:t>-</m:t>
                      </m:r>
                      <m:sSub>
                        <m:sSubPr>
                          <m:ctrlPr>
                            <w:rPr>
                              <w:rFonts w:ascii="Cambria Math" w:hAnsi="Cambria Math"/>
                              <w:i/>
                              <w:lang w:val="en-US"/>
                            </w:rPr>
                          </m:ctrlPr>
                        </m:sSubPr>
                        <m:e>
                          <m:r>
                            <w:rPr>
                              <w:rFonts w:ascii="Cambria Math"/>
                              <w:lang w:val="en-US"/>
                            </w:rPr>
                            <m:t>x</m:t>
                          </m:r>
                        </m:e>
                        <m:sub>
                          <m:r>
                            <w:rPr>
                              <w:rFonts w:ascii="Cambria Math"/>
                              <w:lang w:val="en-US"/>
                            </w:rPr>
                            <m:t>i</m:t>
                          </m:r>
                          <m:r>
                            <w:rPr>
                              <w:rFonts w:ascii="Cambria Math"/>
                              <w:lang w:val="en-US"/>
                            </w:rPr>
                            <m:t>-</m:t>
                          </m:r>
                          <m:r>
                            <w:rPr>
                              <w:rFonts w:ascii="Cambria Math"/>
                              <w:lang w:val="en-US"/>
                            </w:rPr>
                            <m:t>1</m:t>
                          </m:r>
                        </m:sub>
                      </m:sSub>
                    </m:e>
                  </m:d>
                  <m:d>
                    <m:dPr>
                      <m:ctrlPr>
                        <w:rPr>
                          <w:rFonts w:ascii="Cambria Math" w:hAnsi="Cambria Math"/>
                          <w:i/>
                          <w:lang w:val="en-US"/>
                        </w:rPr>
                      </m:ctrlPr>
                    </m:dPr>
                    <m:e>
                      <m:r>
                        <w:rPr>
                          <w:rFonts w:ascii="Cambria Math"/>
                          <w:lang w:val="en-US"/>
                        </w:rPr>
                        <m:t>x</m:t>
                      </m:r>
                      <m:r>
                        <w:rPr>
                          <w:rFonts w:ascii="Cambria Math"/>
                          <w:lang w:val="en-US"/>
                        </w:rPr>
                        <m:t>-</m:t>
                      </m:r>
                      <m:sSub>
                        <m:sSubPr>
                          <m:ctrlPr>
                            <w:rPr>
                              <w:rFonts w:ascii="Cambria Math" w:hAnsi="Cambria Math"/>
                              <w:i/>
                              <w:lang w:val="en-US"/>
                            </w:rPr>
                          </m:ctrlPr>
                        </m:sSubPr>
                        <m:e>
                          <m:r>
                            <w:rPr>
                              <w:rFonts w:ascii="Cambria Math"/>
                              <w:lang w:val="en-US"/>
                            </w:rPr>
                            <m:t>x</m:t>
                          </m:r>
                        </m:e>
                        <m:sub>
                          <m:r>
                            <w:rPr>
                              <w:rFonts w:ascii="Cambria Math"/>
                              <w:lang w:val="en-US"/>
                            </w:rPr>
                            <m:t>i+1</m:t>
                          </m:r>
                        </m:sub>
                      </m:sSub>
                    </m:e>
                  </m:d>
                  <m:r>
                    <w:rPr>
                      <w:rFonts w:ascii="Cambria Math"/>
                      <w:lang w:val="en-US"/>
                    </w:rPr>
                    <m:t>....</m:t>
                  </m:r>
                  <m:d>
                    <m:dPr>
                      <m:ctrlPr>
                        <w:rPr>
                          <w:rFonts w:ascii="Cambria Math" w:hAnsi="Cambria Math"/>
                          <w:i/>
                          <w:lang w:val="en-US"/>
                        </w:rPr>
                      </m:ctrlPr>
                    </m:dPr>
                    <m:e>
                      <m:r>
                        <w:rPr>
                          <w:rFonts w:ascii="Cambria Math"/>
                          <w:lang w:val="en-US"/>
                        </w:rPr>
                        <m:t>x</m:t>
                      </m:r>
                      <m:r>
                        <w:rPr>
                          <w:rFonts w:ascii="Cambria Math"/>
                          <w:lang w:val="en-US"/>
                        </w:rPr>
                        <m:t>-</m:t>
                      </m:r>
                      <m:sSub>
                        <m:sSubPr>
                          <m:ctrlPr>
                            <w:rPr>
                              <w:rFonts w:ascii="Cambria Math" w:hAnsi="Cambria Math"/>
                              <w:i/>
                              <w:lang w:val="en-US"/>
                            </w:rPr>
                          </m:ctrlPr>
                        </m:sSubPr>
                        <m:e>
                          <m:r>
                            <w:rPr>
                              <w:rFonts w:ascii="Cambria Math"/>
                              <w:lang w:val="en-US"/>
                            </w:rPr>
                            <m:t>x</m:t>
                          </m:r>
                        </m:e>
                        <m:sub>
                          <m:r>
                            <w:rPr>
                              <w:rFonts w:ascii="Cambria Math"/>
                              <w:lang w:val="en-US"/>
                            </w:rPr>
                            <m:t>n</m:t>
                          </m:r>
                        </m:sub>
                      </m:sSub>
                    </m:e>
                  </m:d>
                </m:num>
                <m:den>
                  <m:d>
                    <m:dPr>
                      <m:ctrlPr>
                        <w:rPr>
                          <w:rFonts w:ascii="Cambria Math" w:hAnsi="Cambria Math"/>
                          <w:i/>
                          <w:lang w:val="en-US"/>
                        </w:rPr>
                      </m:ctrlPr>
                    </m:dPr>
                    <m:e>
                      <m:sSub>
                        <m:sSubPr>
                          <m:ctrlPr>
                            <w:rPr>
                              <w:rFonts w:ascii="Cambria Math" w:hAnsi="Cambria Math"/>
                              <w:i/>
                              <w:lang w:val="en-US"/>
                            </w:rPr>
                          </m:ctrlPr>
                        </m:sSubPr>
                        <m:e>
                          <m:r>
                            <w:rPr>
                              <w:rFonts w:ascii="Cambria Math"/>
                              <w:lang w:val="en-US"/>
                            </w:rPr>
                            <m:t>x</m:t>
                          </m:r>
                        </m:e>
                        <m:sub>
                          <m:r>
                            <w:rPr>
                              <w:rFonts w:ascii="Cambria Math"/>
                              <w:lang w:val="en-US"/>
                            </w:rPr>
                            <m:t>i</m:t>
                          </m:r>
                        </m:sub>
                      </m:sSub>
                      <m:r>
                        <w:rPr>
                          <w:rFonts w:ascii="Cambria Math"/>
                          <w:lang w:val="en-US"/>
                        </w:rPr>
                        <m:t>-</m:t>
                      </m:r>
                      <m:sSub>
                        <m:sSubPr>
                          <m:ctrlPr>
                            <w:rPr>
                              <w:rFonts w:ascii="Cambria Math" w:hAnsi="Cambria Math"/>
                              <w:i/>
                              <w:lang w:val="en-US"/>
                            </w:rPr>
                          </m:ctrlPr>
                        </m:sSubPr>
                        <m:e>
                          <m:r>
                            <w:rPr>
                              <w:rFonts w:ascii="Cambria Math"/>
                              <w:lang w:val="en-US"/>
                            </w:rPr>
                            <m:t>x</m:t>
                          </m:r>
                        </m:e>
                        <m:sub>
                          <m:r>
                            <w:rPr>
                              <w:rFonts w:ascii="Cambria Math"/>
                              <w:lang w:val="en-US"/>
                            </w:rPr>
                            <m:t>0</m:t>
                          </m:r>
                        </m:sub>
                      </m:sSub>
                    </m:e>
                  </m:d>
                  <m:d>
                    <m:dPr>
                      <m:ctrlPr>
                        <w:rPr>
                          <w:rFonts w:ascii="Cambria Math" w:hAnsi="Cambria Math"/>
                          <w:i/>
                          <w:lang w:val="en-US"/>
                        </w:rPr>
                      </m:ctrlPr>
                    </m:dPr>
                    <m:e>
                      <m:sSub>
                        <m:sSubPr>
                          <m:ctrlPr>
                            <w:rPr>
                              <w:rFonts w:ascii="Cambria Math" w:hAnsi="Cambria Math"/>
                              <w:i/>
                              <w:lang w:val="en-US"/>
                            </w:rPr>
                          </m:ctrlPr>
                        </m:sSubPr>
                        <m:e>
                          <m:r>
                            <w:rPr>
                              <w:rFonts w:ascii="Cambria Math"/>
                              <w:lang w:val="en-US"/>
                            </w:rPr>
                            <m:t>x</m:t>
                          </m:r>
                        </m:e>
                        <m:sub>
                          <m:r>
                            <w:rPr>
                              <w:rFonts w:ascii="Cambria Math"/>
                              <w:lang w:val="en-US"/>
                            </w:rPr>
                            <m:t>i</m:t>
                          </m:r>
                        </m:sub>
                      </m:sSub>
                      <m:r>
                        <w:rPr>
                          <w:rFonts w:ascii="Cambria Math"/>
                          <w:lang w:val="en-US"/>
                        </w:rPr>
                        <m:t>-</m:t>
                      </m:r>
                      <m:sSub>
                        <m:sSubPr>
                          <m:ctrlPr>
                            <w:rPr>
                              <w:rFonts w:ascii="Cambria Math" w:hAnsi="Cambria Math"/>
                              <w:i/>
                              <w:lang w:val="en-US"/>
                            </w:rPr>
                          </m:ctrlPr>
                        </m:sSubPr>
                        <m:e>
                          <m:r>
                            <w:rPr>
                              <w:rFonts w:ascii="Cambria Math"/>
                              <w:lang w:val="en-US"/>
                            </w:rPr>
                            <m:t>x</m:t>
                          </m:r>
                        </m:e>
                        <m:sub>
                          <m:r>
                            <w:rPr>
                              <w:rFonts w:ascii="Cambria Math"/>
                              <w:lang w:val="en-US"/>
                            </w:rPr>
                            <m:t>1</m:t>
                          </m:r>
                        </m:sub>
                      </m:sSub>
                    </m:e>
                  </m:d>
                  <m:d>
                    <m:dPr>
                      <m:ctrlPr>
                        <w:rPr>
                          <w:rFonts w:ascii="Cambria Math" w:hAnsi="Cambria Math"/>
                          <w:i/>
                          <w:lang w:val="en-US"/>
                        </w:rPr>
                      </m:ctrlPr>
                    </m:dPr>
                    <m:e>
                      <m:sSub>
                        <m:sSubPr>
                          <m:ctrlPr>
                            <w:rPr>
                              <w:rFonts w:ascii="Cambria Math" w:hAnsi="Cambria Math"/>
                              <w:i/>
                              <w:lang w:val="en-US"/>
                            </w:rPr>
                          </m:ctrlPr>
                        </m:sSubPr>
                        <m:e>
                          <m:r>
                            <w:rPr>
                              <w:rFonts w:ascii="Cambria Math"/>
                              <w:lang w:val="en-US"/>
                            </w:rPr>
                            <m:t>x</m:t>
                          </m:r>
                        </m:e>
                        <m:sub>
                          <m:r>
                            <w:rPr>
                              <w:rFonts w:ascii="Cambria Math"/>
                              <w:lang w:val="en-US"/>
                            </w:rPr>
                            <m:t>i</m:t>
                          </m:r>
                        </m:sub>
                      </m:sSub>
                      <m:r>
                        <w:rPr>
                          <w:rFonts w:ascii="Cambria Math"/>
                          <w:lang w:val="en-US"/>
                        </w:rPr>
                        <m:t>-</m:t>
                      </m:r>
                      <m:sSub>
                        <m:sSubPr>
                          <m:ctrlPr>
                            <w:rPr>
                              <w:rFonts w:ascii="Cambria Math" w:hAnsi="Cambria Math"/>
                              <w:i/>
                              <w:lang w:val="en-US"/>
                            </w:rPr>
                          </m:ctrlPr>
                        </m:sSubPr>
                        <m:e>
                          <m:r>
                            <w:rPr>
                              <w:rFonts w:ascii="Cambria Math"/>
                              <w:lang w:val="en-US"/>
                            </w:rPr>
                            <m:t>x</m:t>
                          </m:r>
                        </m:e>
                        <m:sub>
                          <m:r>
                            <w:rPr>
                              <w:rFonts w:ascii="Cambria Math"/>
                              <w:lang w:val="en-US"/>
                            </w:rPr>
                            <m:t>2</m:t>
                          </m:r>
                        </m:sub>
                      </m:sSub>
                    </m:e>
                  </m:d>
                  <m:r>
                    <w:rPr>
                      <w:rFonts w:asci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lang w:val="en-US"/>
                            </w:rPr>
                            <m:t>x</m:t>
                          </m:r>
                        </m:e>
                        <m:sub>
                          <m:r>
                            <w:rPr>
                              <w:rFonts w:ascii="Cambria Math"/>
                              <w:lang w:val="en-US"/>
                            </w:rPr>
                            <m:t>i</m:t>
                          </m:r>
                        </m:sub>
                      </m:sSub>
                      <m:r>
                        <w:rPr>
                          <w:rFonts w:ascii="Cambria Math"/>
                          <w:lang w:val="en-US"/>
                        </w:rPr>
                        <m:t>-</m:t>
                      </m:r>
                      <m:sSub>
                        <m:sSubPr>
                          <m:ctrlPr>
                            <w:rPr>
                              <w:rFonts w:ascii="Cambria Math" w:hAnsi="Cambria Math"/>
                              <w:i/>
                              <w:lang w:val="en-US"/>
                            </w:rPr>
                          </m:ctrlPr>
                        </m:sSubPr>
                        <m:e>
                          <m:r>
                            <w:rPr>
                              <w:rFonts w:ascii="Cambria Math"/>
                              <w:lang w:val="en-US"/>
                            </w:rPr>
                            <m:t>x</m:t>
                          </m:r>
                        </m:e>
                        <m:sub>
                          <m:r>
                            <w:rPr>
                              <w:rFonts w:ascii="Cambria Math"/>
                              <w:lang w:val="en-US"/>
                            </w:rPr>
                            <m:t>i</m:t>
                          </m:r>
                          <m:r>
                            <w:rPr>
                              <w:rFonts w:ascii="Cambria Math"/>
                              <w:lang w:val="en-US"/>
                            </w:rPr>
                            <m:t>-</m:t>
                          </m:r>
                          <m:r>
                            <w:rPr>
                              <w:rFonts w:ascii="Cambria Math"/>
                              <w:lang w:val="en-US"/>
                            </w:rPr>
                            <m:t>1</m:t>
                          </m:r>
                        </m:sub>
                      </m:sSub>
                    </m:e>
                  </m:d>
                  <m:d>
                    <m:dPr>
                      <m:ctrlPr>
                        <w:rPr>
                          <w:rFonts w:ascii="Cambria Math" w:hAnsi="Cambria Math"/>
                          <w:i/>
                          <w:lang w:val="en-US"/>
                        </w:rPr>
                      </m:ctrlPr>
                    </m:dPr>
                    <m:e>
                      <m:sSub>
                        <m:sSubPr>
                          <m:ctrlPr>
                            <w:rPr>
                              <w:rFonts w:ascii="Cambria Math" w:hAnsi="Cambria Math"/>
                              <w:i/>
                              <w:lang w:val="en-US"/>
                            </w:rPr>
                          </m:ctrlPr>
                        </m:sSubPr>
                        <m:e>
                          <m:r>
                            <w:rPr>
                              <w:rFonts w:ascii="Cambria Math"/>
                              <w:lang w:val="en-US"/>
                            </w:rPr>
                            <m:t>x</m:t>
                          </m:r>
                        </m:e>
                        <m:sub>
                          <m:r>
                            <w:rPr>
                              <w:rFonts w:ascii="Cambria Math"/>
                              <w:lang w:val="en-US"/>
                            </w:rPr>
                            <m:t>i</m:t>
                          </m:r>
                        </m:sub>
                      </m:sSub>
                      <m:r>
                        <w:rPr>
                          <w:rFonts w:ascii="Cambria Math"/>
                          <w:lang w:val="en-US"/>
                        </w:rPr>
                        <m:t>-</m:t>
                      </m:r>
                      <m:sSub>
                        <m:sSubPr>
                          <m:ctrlPr>
                            <w:rPr>
                              <w:rFonts w:ascii="Cambria Math" w:hAnsi="Cambria Math"/>
                              <w:i/>
                              <w:lang w:val="en-US"/>
                            </w:rPr>
                          </m:ctrlPr>
                        </m:sSubPr>
                        <m:e>
                          <m:r>
                            <w:rPr>
                              <w:rFonts w:ascii="Cambria Math"/>
                              <w:lang w:val="en-US"/>
                            </w:rPr>
                            <m:t>x</m:t>
                          </m:r>
                        </m:e>
                        <m:sub>
                          <m:r>
                            <w:rPr>
                              <w:rFonts w:ascii="Cambria Math"/>
                              <w:lang w:val="en-US"/>
                            </w:rPr>
                            <m:t>i+1</m:t>
                          </m:r>
                        </m:sub>
                      </m:sSub>
                    </m:e>
                  </m:d>
                  <m:r>
                    <w:rPr>
                      <w:rFonts w:asci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lang w:val="en-US"/>
                            </w:rPr>
                            <m:t>x</m:t>
                          </m:r>
                        </m:e>
                        <m:sub>
                          <m:r>
                            <w:rPr>
                              <w:rFonts w:ascii="Cambria Math"/>
                              <w:lang w:val="en-US"/>
                            </w:rPr>
                            <m:t>i</m:t>
                          </m:r>
                        </m:sub>
                      </m:sSub>
                      <m:r>
                        <w:rPr>
                          <w:rFonts w:ascii="Cambria Math"/>
                          <w:lang w:val="en-US"/>
                        </w:rPr>
                        <m:t>-</m:t>
                      </m:r>
                      <m:sSub>
                        <m:sSubPr>
                          <m:ctrlPr>
                            <w:rPr>
                              <w:rFonts w:ascii="Cambria Math" w:hAnsi="Cambria Math"/>
                              <w:i/>
                              <w:lang w:val="en-US"/>
                            </w:rPr>
                          </m:ctrlPr>
                        </m:sSubPr>
                        <m:e>
                          <m:r>
                            <w:rPr>
                              <w:rFonts w:ascii="Cambria Math"/>
                              <w:lang w:val="en-US"/>
                            </w:rPr>
                            <m:t>x</m:t>
                          </m:r>
                        </m:e>
                        <m:sub>
                          <m:r>
                            <w:rPr>
                              <w:rFonts w:ascii="Cambria Math"/>
                              <w:lang w:val="en-US"/>
                            </w:rPr>
                            <m:t>n</m:t>
                          </m:r>
                        </m:sub>
                      </m:sSub>
                    </m:e>
                  </m:d>
                </m:den>
              </m:f>
            </m:e>
          </m:nary>
        </m:oMath>
      </m:oMathPara>
    </w:p>
    <w:p w14:paraId="4C1075E4" w14:textId="18D2029D" w:rsidR="000D2123" w:rsidRDefault="000D2123" w:rsidP="0076247E">
      <w:pPr>
        <w:jc w:val="both"/>
      </w:pPr>
      <w:r>
        <w:t>Рассмотрим случай трёх узлов интерполирования (</w:t>
      </w:r>
      <m:oMath>
        <m:r>
          <w:rPr>
            <w:rFonts w:ascii="Cambria Math"/>
          </w:rPr>
          <m:t>n=2</m:t>
        </m:r>
      </m:oMath>
      <w:r>
        <w:t>).</w:t>
      </w:r>
    </w:p>
    <w:p w14:paraId="2E879720" w14:textId="77777777" w:rsidR="000D2123" w:rsidRDefault="000D2123" w:rsidP="0076247E">
      <w:pPr>
        <w:jc w:val="both"/>
      </w:pPr>
      <w:r>
        <w:t>Расписав многочлен как сумму трёх (соответствующих) слагаемых и приведя их к общему знаменателю, для таблиц с постоянным шагом получим следующие выражения для многочлена и первой производной</w:t>
      </w:r>
    </w:p>
    <w:p w14:paraId="22BD84AA" w14:textId="06654BC6" w:rsidR="000D2123" w:rsidRDefault="001E7307" w:rsidP="0076247E">
      <w:pPr>
        <w:ind w:left="284" w:hanging="284"/>
        <w:jc w:val="both"/>
      </w:pPr>
      <m:oMathPara>
        <m:oMathParaPr>
          <m:jc m:val="left"/>
        </m:oMathParaPr>
        <m:oMath>
          <m:r>
            <w:rPr>
              <w:rFonts w:ascii="Cambria Math"/>
            </w:rPr>
            <w:lastRenderedPageBreak/>
            <m:t>L</m:t>
          </m:r>
          <m:d>
            <m:dPr>
              <m:ctrlPr>
                <w:rPr>
                  <w:rFonts w:ascii="Cambria Math" w:hAnsi="Cambria Math"/>
                  <w:i/>
                </w:rPr>
              </m:ctrlPr>
            </m:dPr>
            <m:e>
              <m:r>
                <w:rPr>
                  <w:rFonts w:ascii="Cambria Math"/>
                </w:rPr>
                <m:t>x</m:t>
              </m:r>
            </m:e>
          </m:d>
          <m:r>
            <w:rPr>
              <w:rFonts w:ascii="Cambria Math"/>
            </w:rPr>
            <m:t>=</m:t>
          </m:r>
          <m:f>
            <m:fPr>
              <m:ctrlPr>
                <w:rPr>
                  <w:rFonts w:ascii="Cambria Math" w:hAnsi="Cambria Math"/>
                  <w:i/>
                </w:rPr>
              </m:ctrlPr>
            </m:fPr>
            <m:num>
              <m:r>
                <w:rPr>
                  <w:rFonts w:ascii="Cambria Math"/>
                </w:rPr>
                <m:t>1</m:t>
              </m:r>
            </m:num>
            <m:den>
              <m:r>
                <w:rPr>
                  <w:rFonts w:ascii="Cambria Math"/>
                </w:rPr>
                <m:t>2</m:t>
              </m:r>
              <m:sSup>
                <m:sSupPr>
                  <m:ctrlPr>
                    <w:rPr>
                      <w:rFonts w:ascii="Cambria Math" w:hAnsi="Cambria Math"/>
                      <w:i/>
                    </w:rPr>
                  </m:ctrlPr>
                </m:sSupPr>
                <m:e>
                  <m:r>
                    <w:rPr>
                      <w:rFonts w:ascii="Cambria Math"/>
                    </w:rPr>
                    <m:t>h</m:t>
                  </m:r>
                </m:e>
                <m:sup>
                  <m:r>
                    <w:rPr>
                      <w:rFonts w:ascii="Cambria Math"/>
                    </w:rPr>
                    <m:t>2</m:t>
                  </m:r>
                </m:sup>
              </m:sSup>
            </m:den>
          </m:f>
          <m:d>
            <m:dPr>
              <m:begChr m:val="["/>
              <m:endChr m:val="]"/>
              <m:ctrlPr>
                <w:rPr>
                  <w:rFonts w:ascii="Cambria Math" w:hAnsi="Cambria Math"/>
                  <w:i/>
                </w:rPr>
              </m:ctrlPr>
            </m:dPr>
            <m:e>
              <m:d>
                <m:dPr>
                  <m:ctrlPr>
                    <w:rPr>
                      <w:rFonts w:ascii="Cambria Math" w:hAnsi="Cambria Math"/>
                      <w:i/>
                    </w:rPr>
                  </m:ctrlPr>
                </m:dPr>
                <m:e>
                  <m:r>
                    <w:rPr>
                      <w:rFonts w:ascii="Cambria Math"/>
                    </w:rPr>
                    <m:t>x</m:t>
                  </m:r>
                  <m:r>
                    <w:rPr>
                      <w:rFonts w:ascii="Cambria Math"/>
                    </w:rPr>
                    <m:t>-</m:t>
                  </m:r>
                  <m:sSub>
                    <m:sSubPr>
                      <m:ctrlPr>
                        <w:rPr>
                          <w:rFonts w:ascii="Cambria Math" w:hAnsi="Cambria Math"/>
                          <w:i/>
                        </w:rPr>
                      </m:ctrlPr>
                    </m:sSubPr>
                    <m:e>
                      <m:r>
                        <w:rPr>
                          <w:rFonts w:ascii="Cambria Math"/>
                        </w:rPr>
                        <m:t>x</m:t>
                      </m:r>
                    </m:e>
                    <m:sub>
                      <m:r>
                        <w:rPr>
                          <w:rFonts w:ascii="Cambria Math"/>
                        </w:rPr>
                        <m:t>1</m:t>
                      </m:r>
                    </m:sub>
                  </m:sSub>
                </m:e>
              </m:d>
              <m:d>
                <m:dPr>
                  <m:ctrlPr>
                    <w:rPr>
                      <w:rFonts w:ascii="Cambria Math" w:hAnsi="Cambria Math"/>
                      <w:i/>
                    </w:rPr>
                  </m:ctrlPr>
                </m:dPr>
                <m:e>
                  <m:r>
                    <w:rPr>
                      <w:rFonts w:ascii="Cambria Math"/>
                    </w:rPr>
                    <m:t>x</m:t>
                  </m:r>
                  <m:r>
                    <w:rPr>
                      <w:rFonts w:ascii="Cambria Math"/>
                    </w:rPr>
                    <m:t>-</m:t>
                  </m:r>
                  <m:sSub>
                    <m:sSubPr>
                      <m:ctrlPr>
                        <w:rPr>
                          <w:rFonts w:ascii="Cambria Math" w:hAnsi="Cambria Math"/>
                          <w:i/>
                        </w:rPr>
                      </m:ctrlPr>
                    </m:sSubPr>
                    <m:e>
                      <m:r>
                        <w:rPr>
                          <w:rFonts w:ascii="Cambria Math"/>
                        </w:rPr>
                        <m:t>x</m:t>
                      </m:r>
                    </m:e>
                    <m:sub>
                      <m:r>
                        <w:rPr>
                          <w:rFonts w:ascii="Cambria Math"/>
                        </w:rPr>
                        <m:t>2</m:t>
                      </m:r>
                    </m:sub>
                  </m:sSub>
                </m:e>
              </m:d>
              <m:sSub>
                <m:sSubPr>
                  <m:ctrlPr>
                    <w:rPr>
                      <w:rFonts w:ascii="Cambria Math" w:hAnsi="Cambria Math"/>
                      <w:i/>
                    </w:rPr>
                  </m:ctrlPr>
                </m:sSubPr>
                <m:e>
                  <m:r>
                    <w:rPr>
                      <w:rFonts w:ascii="Cambria Math"/>
                    </w:rPr>
                    <m:t>y</m:t>
                  </m:r>
                </m:e>
                <m:sub>
                  <m:r>
                    <w:rPr>
                      <w:rFonts w:ascii="Cambria Math"/>
                    </w:rPr>
                    <m:t>0</m:t>
                  </m:r>
                </m:sub>
              </m:sSub>
              <m:r>
                <w:rPr>
                  <w:rFonts w:ascii="Cambria Math"/>
                </w:rPr>
                <m:t>-</m:t>
              </m:r>
              <m:r>
                <w:rPr>
                  <w:rFonts w:ascii="Cambria Math"/>
                </w:rPr>
                <m:t>2</m:t>
              </m:r>
              <m:d>
                <m:dPr>
                  <m:ctrlPr>
                    <w:rPr>
                      <w:rFonts w:ascii="Cambria Math" w:hAnsi="Cambria Math"/>
                      <w:i/>
                    </w:rPr>
                  </m:ctrlPr>
                </m:dPr>
                <m:e>
                  <m:r>
                    <w:rPr>
                      <w:rFonts w:ascii="Cambria Math"/>
                    </w:rPr>
                    <m:t>x</m:t>
                  </m:r>
                  <m:r>
                    <w:rPr>
                      <w:rFonts w:ascii="Cambria Math"/>
                    </w:rPr>
                    <m:t>-</m:t>
                  </m:r>
                  <m:sSub>
                    <m:sSubPr>
                      <m:ctrlPr>
                        <w:rPr>
                          <w:rFonts w:ascii="Cambria Math" w:hAnsi="Cambria Math"/>
                          <w:i/>
                        </w:rPr>
                      </m:ctrlPr>
                    </m:sSubPr>
                    <m:e>
                      <m:r>
                        <w:rPr>
                          <w:rFonts w:ascii="Cambria Math"/>
                        </w:rPr>
                        <m:t>x</m:t>
                      </m:r>
                    </m:e>
                    <m:sub>
                      <m:r>
                        <w:rPr>
                          <w:rFonts w:ascii="Cambria Math"/>
                        </w:rPr>
                        <m:t>0</m:t>
                      </m:r>
                    </m:sub>
                  </m:sSub>
                </m:e>
              </m:d>
              <m:d>
                <m:dPr>
                  <m:ctrlPr>
                    <w:rPr>
                      <w:rFonts w:ascii="Cambria Math" w:hAnsi="Cambria Math"/>
                      <w:i/>
                    </w:rPr>
                  </m:ctrlPr>
                </m:dPr>
                <m:e>
                  <m:r>
                    <w:rPr>
                      <w:rFonts w:ascii="Cambria Math"/>
                    </w:rPr>
                    <m:t>x</m:t>
                  </m:r>
                  <m:r>
                    <w:rPr>
                      <w:rFonts w:ascii="Cambria Math"/>
                    </w:rPr>
                    <m:t>-</m:t>
                  </m:r>
                  <m:sSub>
                    <m:sSubPr>
                      <m:ctrlPr>
                        <w:rPr>
                          <w:rFonts w:ascii="Cambria Math" w:hAnsi="Cambria Math"/>
                          <w:i/>
                        </w:rPr>
                      </m:ctrlPr>
                    </m:sSubPr>
                    <m:e>
                      <m:r>
                        <w:rPr>
                          <w:rFonts w:ascii="Cambria Math"/>
                        </w:rPr>
                        <m:t>x</m:t>
                      </m:r>
                    </m:e>
                    <m:sub>
                      <m:r>
                        <w:rPr>
                          <w:rFonts w:ascii="Cambria Math"/>
                        </w:rPr>
                        <m:t>2</m:t>
                      </m:r>
                    </m:sub>
                  </m:sSub>
                </m:e>
              </m:d>
              <m:sSub>
                <m:sSubPr>
                  <m:ctrlPr>
                    <w:rPr>
                      <w:rFonts w:ascii="Cambria Math" w:hAnsi="Cambria Math"/>
                      <w:i/>
                    </w:rPr>
                  </m:ctrlPr>
                </m:sSubPr>
                <m:e>
                  <m:r>
                    <w:rPr>
                      <w:rFonts w:ascii="Cambria Math"/>
                    </w:rPr>
                    <m:t>y</m:t>
                  </m:r>
                </m:e>
                <m:sub>
                  <m:r>
                    <w:rPr>
                      <w:rFonts w:ascii="Cambria Math"/>
                    </w:rPr>
                    <m:t>1</m:t>
                  </m:r>
                </m:sub>
              </m:sSub>
              <m:r>
                <w:rPr>
                  <w:rFonts w:ascii="Cambria Math"/>
                </w:rPr>
                <m:t>+</m:t>
              </m:r>
              <m:d>
                <m:dPr>
                  <m:ctrlPr>
                    <w:rPr>
                      <w:rFonts w:ascii="Cambria Math" w:hAnsi="Cambria Math"/>
                      <w:i/>
                    </w:rPr>
                  </m:ctrlPr>
                </m:dPr>
                <m:e>
                  <m:r>
                    <w:rPr>
                      <w:rFonts w:ascii="Cambria Math"/>
                    </w:rPr>
                    <m:t>x</m:t>
                  </m:r>
                  <m:r>
                    <w:rPr>
                      <w:rFonts w:ascii="Cambria Math"/>
                    </w:rPr>
                    <m:t>-</m:t>
                  </m:r>
                  <m:sSub>
                    <m:sSubPr>
                      <m:ctrlPr>
                        <w:rPr>
                          <w:rFonts w:ascii="Cambria Math" w:hAnsi="Cambria Math"/>
                          <w:i/>
                        </w:rPr>
                      </m:ctrlPr>
                    </m:sSubPr>
                    <m:e>
                      <m:r>
                        <w:rPr>
                          <w:rFonts w:ascii="Cambria Math"/>
                        </w:rPr>
                        <m:t>x</m:t>
                      </m:r>
                    </m:e>
                    <m:sub>
                      <m:r>
                        <w:rPr>
                          <w:rFonts w:ascii="Cambria Math"/>
                        </w:rPr>
                        <m:t>0</m:t>
                      </m:r>
                    </m:sub>
                  </m:sSub>
                </m:e>
              </m:d>
              <m:d>
                <m:dPr>
                  <m:ctrlPr>
                    <w:rPr>
                      <w:rFonts w:ascii="Cambria Math" w:hAnsi="Cambria Math"/>
                      <w:i/>
                    </w:rPr>
                  </m:ctrlPr>
                </m:dPr>
                <m:e>
                  <m:r>
                    <w:rPr>
                      <w:rFonts w:ascii="Cambria Math"/>
                    </w:rPr>
                    <m:t>x</m:t>
                  </m:r>
                  <m:r>
                    <w:rPr>
                      <w:rFonts w:ascii="Cambria Math"/>
                    </w:rPr>
                    <m:t>-</m:t>
                  </m:r>
                  <m:sSub>
                    <m:sSubPr>
                      <m:ctrlPr>
                        <w:rPr>
                          <w:rFonts w:ascii="Cambria Math" w:hAnsi="Cambria Math"/>
                          <w:i/>
                        </w:rPr>
                      </m:ctrlPr>
                    </m:sSubPr>
                    <m:e>
                      <m:r>
                        <w:rPr>
                          <w:rFonts w:ascii="Cambria Math"/>
                        </w:rPr>
                        <m:t>x</m:t>
                      </m:r>
                    </m:e>
                    <m:sub>
                      <m:r>
                        <w:rPr>
                          <w:rFonts w:ascii="Cambria Math"/>
                        </w:rPr>
                        <m:t>1</m:t>
                      </m:r>
                    </m:sub>
                  </m:sSub>
                </m:e>
              </m:d>
              <m:sSub>
                <m:sSubPr>
                  <m:ctrlPr>
                    <w:rPr>
                      <w:rFonts w:ascii="Cambria Math" w:hAnsi="Cambria Math"/>
                      <w:i/>
                    </w:rPr>
                  </m:ctrlPr>
                </m:sSubPr>
                <m:e>
                  <m:r>
                    <w:rPr>
                      <w:rFonts w:ascii="Cambria Math"/>
                    </w:rPr>
                    <m:t>y</m:t>
                  </m:r>
                </m:e>
                <m:sub>
                  <m:eqArr>
                    <m:eqArrPr>
                      <m:ctrlPr>
                        <w:rPr>
                          <w:rFonts w:ascii="Cambria Math" w:hAnsi="Cambria Math"/>
                          <w:i/>
                        </w:rPr>
                      </m:ctrlPr>
                    </m:eqArrPr>
                    <m:e>
                      <m:r>
                        <w:rPr>
                          <w:rFonts w:ascii="Cambria Math"/>
                        </w:rPr>
                        <m:t>&amp;2</m:t>
                      </m:r>
                    </m:e>
                    <m:e>
                      <m:r>
                        <w:rPr>
                          <w:rFonts w:ascii="Cambria Math"/>
                        </w:rPr>
                        <m:t>&amp;</m:t>
                      </m:r>
                    </m:e>
                  </m:eqArr>
                </m:sub>
              </m:sSub>
            </m:e>
          </m:d>
          <m:r>
            <m:rPr>
              <m:sty m:val="p"/>
            </m:rPr>
            <w:rPr>
              <w:rFonts w:ascii="Cambria Math"/>
            </w:rPr>
            <w:br/>
          </m:r>
        </m:oMath>
      </m:oMathPara>
      <m:oMath>
        <m:r>
          <w:rPr>
            <w:rFonts w:ascii="Cambria Math" w:hAnsi="Cambria Math"/>
          </w:rPr>
          <m:t>L'</m:t>
        </m:r>
        <m:d>
          <m:dPr>
            <m:ctrlPr>
              <w:rPr>
                <w:rFonts w:ascii="Cambria Math" w:hAnsi="Cambria Math"/>
                <w:i/>
              </w:rPr>
            </m:ctrlPr>
          </m:dPr>
          <m:e>
            <m:r>
              <w:rPr>
                <w:rFonts w:ascii="Cambria Math"/>
              </w:rPr>
              <m:t>x</m:t>
            </m:r>
          </m:e>
        </m:d>
        <m:r>
          <w:rPr>
            <w:rFonts w:ascii="Cambria Math"/>
          </w:rPr>
          <m:t>=</m:t>
        </m:r>
        <m:f>
          <m:fPr>
            <m:ctrlPr>
              <w:rPr>
                <w:rFonts w:ascii="Cambria Math" w:hAnsi="Cambria Math"/>
                <w:i/>
              </w:rPr>
            </m:ctrlPr>
          </m:fPr>
          <m:num>
            <m:r>
              <w:rPr>
                <w:rFonts w:ascii="Cambria Math"/>
              </w:rPr>
              <m:t>1</m:t>
            </m:r>
          </m:num>
          <m:den>
            <m:r>
              <w:rPr>
                <w:rFonts w:ascii="Cambria Math"/>
              </w:rPr>
              <m:t>2</m:t>
            </m:r>
            <m:sSup>
              <m:sSupPr>
                <m:ctrlPr>
                  <w:rPr>
                    <w:rFonts w:ascii="Cambria Math" w:hAnsi="Cambria Math"/>
                    <w:i/>
                  </w:rPr>
                </m:ctrlPr>
              </m:sSupPr>
              <m:e>
                <m:r>
                  <w:rPr>
                    <w:rFonts w:ascii="Cambria Math"/>
                  </w:rPr>
                  <m:t>h</m:t>
                </m:r>
              </m:e>
              <m:sup>
                <m:r>
                  <w:rPr>
                    <w:rFonts w:ascii="Cambria Math"/>
                  </w:rPr>
                  <m:t>2</m:t>
                </m:r>
              </m:sup>
            </m:sSup>
          </m:den>
        </m:f>
        <m:d>
          <m:dPr>
            <m:begChr m:val="["/>
            <m:endChr m:val="]"/>
            <m:ctrlPr>
              <w:rPr>
                <w:rFonts w:ascii="Cambria Math" w:hAnsi="Cambria Math"/>
                <w:i/>
              </w:rPr>
            </m:ctrlPr>
          </m:dPr>
          <m:e>
            <m:d>
              <m:dPr>
                <m:ctrlPr>
                  <w:rPr>
                    <w:rFonts w:ascii="Cambria Math" w:hAnsi="Cambria Math"/>
                    <w:i/>
                  </w:rPr>
                </m:ctrlPr>
              </m:dPr>
              <m:e>
                <m:r>
                  <w:rPr>
                    <w:rFonts w:ascii="Cambria Math"/>
                  </w:rPr>
                  <m:t>2x</m:t>
                </m:r>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e>
            </m:d>
            <m:sSub>
              <m:sSubPr>
                <m:ctrlPr>
                  <w:rPr>
                    <w:rFonts w:ascii="Cambria Math" w:hAnsi="Cambria Math"/>
                    <w:i/>
                  </w:rPr>
                </m:ctrlPr>
              </m:sSubPr>
              <m:e>
                <m:r>
                  <w:rPr>
                    <w:rFonts w:ascii="Cambria Math"/>
                  </w:rPr>
                  <m:t>y</m:t>
                </m:r>
              </m:e>
              <m:sub>
                <m:r>
                  <w:rPr>
                    <w:rFonts w:ascii="Cambria Math"/>
                  </w:rPr>
                  <m:t>0</m:t>
                </m:r>
              </m:sub>
            </m:sSub>
            <m:r>
              <w:rPr>
                <w:rFonts w:ascii="Cambria Math"/>
              </w:rPr>
              <m:t>-</m:t>
            </m:r>
            <m:r>
              <w:rPr>
                <w:rFonts w:ascii="Cambria Math"/>
              </w:rPr>
              <m:t>2</m:t>
            </m:r>
            <m:d>
              <m:dPr>
                <m:ctrlPr>
                  <w:rPr>
                    <w:rFonts w:ascii="Cambria Math" w:hAnsi="Cambria Math"/>
                    <w:i/>
                  </w:rPr>
                </m:ctrlPr>
              </m:dPr>
              <m:e>
                <m:r>
                  <w:rPr>
                    <w:rFonts w:ascii="Cambria Math"/>
                  </w:rPr>
                  <m:t>2x</m:t>
                </m:r>
                <m:r>
                  <w:rPr>
                    <w:rFonts w:ascii="Cambria Math"/>
                  </w:rPr>
                  <m:t>-</m:t>
                </m:r>
                <m:sSub>
                  <m:sSubPr>
                    <m:ctrlPr>
                      <w:rPr>
                        <w:rFonts w:ascii="Cambria Math" w:hAnsi="Cambria Math"/>
                        <w:i/>
                      </w:rPr>
                    </m:ctrlPr>
                  </m:sSubPr>
                  <m:e>
                    <m:r>
                      <w:rPr>
                        <w:rFonts w:ascii="Cambria Math"/>
                      </w:rPr>
                      <m:t>x</m:t>
                    </m:r>
                  </m:e>
                  <m:sub>
                    <m:r>
                      <w:rPr>
                        <w:rFonts w:ascii="Cambria Math"/>
                      </w:rPr>
                      <m:t>0</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e>
            </m:d>
            <m:sSub>
              <m:sSubPr>
                <m:ctrlPr>
                  <w:rPr>
                    <w:rFonts w:ascii="Cambria Math" w:hAnsi="Cambria Math"/>
                    <w:i/>
                  </w:rPr>
                </m:ctrlPr>
              </m:sSubPr>
              <m:e>
                <m:r>
                  <w:rPr>
                    <w:rFonts w:ascii="Cambria Math"/>
                  </w:rPr>
                  <m:t>y</m:t>
                </m:r>
              </m:e>
              <m:sub>
                <m:r>
                  <w:rPr>
                    <w:rFonts w:ascii="Cambria Math"/>
                  </w:rPr>
                  <m:t>1</m:t>
                </m:r>
              </m:sub>
            </m:sSub>
            <m:r>
              <w:rPr>
                <w:rFonts w:ascii="Cambria Math"/>
              </w:rPr>
              <m:t>+</m:t>
            </m:r>
            <m:d>
              <m:dPr>
                <m:ctrlPr>
                  <w:rPr>
                    <w:rFonts w:ascii="Cambria Math" w:hAnsi="Cambria Math"/>
                    <w:i/>
                  </w:rPr>
                </m:ctrlPr>
              </m:dPr>
              <m:e>
                <m:r>
                  <w:rPr>
                    <w:rFonts w:ascii="Cambria Math"/>
                  </w:rPr>
                  <m:t>2x</m:t>
                </m:r>
                <m:r>
                  <w:rPr>
                    <w:rFonts w:ascii="Cambria Math"/>
                  </w:rPr>
                  <m:t>-</m:t>
                </m:r>
                <m:sSub>
                  <m:sSubPr>
                    <m:ctrlPr>
                      <w:rPr>
                        <w:rFonts w:ascii="Cambria Math" w:hAnsi="Cambria Math"/>
                        <w:i/>
                      </w:rPr>
                    </m:ctrlPr>
                  </m:sSubPr>
                  <m:e>
                    <m:r>
                      <w:rPr>
                        <w:rFonts w:ascii="Cambria Math"/>
                      </w:rPr>
                      <m:t>x</m:t>
                    </m:r>
                  </m:e>
                  <m:sub>
                    <m:r>
                      <w:rPr>
                        <w:rFonts w:ascii="Cambria Math"/>
                      </w:rPr>
                      <m:t>0</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e>
            </m:d>
            <m:sSub>
              <m:sSubPr>
                <m:ctrlPr>
                  <w:rPr>
                    <w:rFonts w:ascii="Cambria Math" w:hAnsi="Cambria Math"/>
                    <w:i/>
                  </w:rPr>
                </m:ctrlPr>
              </m:sSubPr>
              <m:e>
                <m:r>
                  <w:rPr>
                    <w:rFonts w:ascii="Cambria Math"/>
                  </w:rPr>
                  <m:t>y</m:t>
                </m:r>
              </m:e>
              <m:sub>
                <m:eqArr>
                  <m:eqArrPr>
                    <m:ctrlPr>
                      <w:rPr>
                        <w:rFonts w:ascii="Cambria Math" w:hAnsi="Cambria Math"/>
                        <w:i/>
                      </w:rPr>
                    </m:ctrlPr>
                  </m:eqArrPr>
                  <m:e>
                    <m:r>
                      <w:rPr>
                        <w:rFonts w:ascii="Cambria Math"/>
                      </w:rPr>
                      <m:t>&amp;2</m:t>
                    </m:r>
                  </m:e>
                  <m:e>
                    <m:r>
                      <w:rPr>
                        <w:rFonts w:ascii="Cambria Math"/>
                      </w:rPr>
                      <m:t>&amp;</m:t>
                    </m:r>
                  </m:e>
                </m:eqArr>
              </m:sub>
            </m:sSub>
          </m:e>
        </m:d>
      </m:oMath>
      <w:r w:rsidR="00BF40FC">
        <w:t xml:space="preserve">           </w:t>
      </w:r>
      <w:r>
        <w:t xml:space="preserve"> </w:t>
      </w:r>
      <w:r w:rsidR="000D2123">
        <w:t>(</w:t>
      </w:r>
      <w:r w:rsidR="00806541" w:rsidRPr="00806541">
        <w:t>12</w:t>
      </w:r>
      <w:r w:rsidR="000D2123">
        <w:t>)</w:t>
      </w:r>
    </w:p>
    <w:p w14:paraId="5B971FA9" w14:textId="6AD7CCCF" w:rsidR="000D2123" w:rsidRDefault="00806541" w:rsidP="0076247E">
      <w:pPr>
        <w:jc w:val="both"/>
      </w:pPr>
      <w:r w:rsidRPr="00806541">
        <w:rPr>
          <w:color w:val="FF0000"/>
        </w:rPr>
        <w:t xml:space="preserve"> </w:t>
      </w:r>
      <w:r w:rsidR="000D2123">
        <w:t xml:space="preserve">где </w:t>
      </w:r>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m:t>
            </m:r>
          </m:sub>
        </m:sSub>
        <m:r>
          <w:rPr>
            <w:rFonts w:ascii="Cambria Math" w:hAnsi="Cambria Math"/>
          </w:rPr>
          <m:t>)</m:t>
        </m:r>
      </m:oMath>
      <w:r w:rsidR="00D74C22" w:rsidRPr="00D74C22">
        <w:t xml:space="preserve"> - </w:t>
      </w:r>
      <w:r w:rsidR="000D2123">
        <w:t xml:space="preserve">значение производной третьего порядка в некоторой внутренней точке </w:t>
      </w:r>
      <m:oMath>
        <m:sSub>
          <m:sSubPr>
            <m:ctrlPr>
              <w:rPr>
                <w:rFonts w:ascii="Cambria Math" w:hAnsi="Cambria Math"/>
                <w:i/>
              </w:rPr>
            </m:ctrlPr>
          </m:sSubPr>
          <m:e>
            <m:r>
              <w:rPr>
                <w:rFonts w:ascii="Cambria Math"/>
              </w:rPr>
              <m:t>x</m:t>
            </m:r>
          </m:e>
          <m:sub>
            <m:r>
              <w:rPr>
                <w:rFonts w:ascii="Cambria Math" w:hAnsi="Cambria Math" w:cs="Cambria Math"/>
              </w:rPr>
              <m:t>*</m:t>
            </m:r>
          </m:sub>
        </m:sSub>
        <m:r>
          <w:rPr>
            <w:rFonts w:ascii="Cambria Math" w:hAnsi="Cambria Math" w:cs="Cambria Math"/>
          </w:rPr>
          <m:t>∈</m:t>
        </m:r>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0</m:t>
                </m:r>
              </m:sub>
            </m:sSub>
            <m:r>
              <w:rPr>
                <w:rFonts w:ascii="Cambria Math"/>
              </w:rPr>
              <m:t>,</m:t>
            </m:r>
            <m:sSub>
              <m:sSubPr>
                <m:ctrlPr>
                  <w:rPr>
                    <w:rFonts w:ascii="Cambria Math" w:hAnsi="Cambria Math"/>
                    <w:i/>
                  </w:rPr>
                </m:ctrlPr>
              </m:sSubPr>
              <m:e>
                <m:r>
                  <w:rPr>
                    <w:rFonts w:ascii="Cambria Math"/>
                  </w:rPr>
                  <m:t>x</m:t>
                </m:r>
              </m:e>
              <m:sub>
                <m:r>
                  <w:rPr>
                    <w:rFonts w:ascii="Cambria Math"/>
                  </w:rPr>
                  <m:t>n</m:t>
                </m:r>
              </m:sub>
            </m:sSub>
          </m:e>
        </m:d>
      </m:oMath>
    </w:p>
    <w:p w14:paraId="4FA66F2F" w14:textId="6A9B8A85" w:rsidR="000D2123" w:rsidRDefault="000D2123" w:rsidP="0076247E">
      <w:pPr>
        <w:jc w:val="both"/>
      </w:pPr>
      <w:r>
        <w:t xml:space="preserve">Запишем значения производных в точках </w:t>
      </w:r>
      <m:oMath>
        <m:sSub>
          <m:sSubPr>
            <m:ctrlPr>
              <w:rPr>
                <w:rFonts w:ascii="Cambria Math" w:hAnsi="Cambria Math"/>
                <w:i/>
              </w:rPr>
            </m:ctrlPr>
          </m:sSubPr>
          <m:e>
            <m:r>
              <w:rPr>
                <w:rFonts w:ascii="Cambria Math"/>
              </w:rPr>
              <m:t>x</m:t>
            </m:r>
          </m:e>
          <m:sub>
            <m:r>
              <w:rPr>
                <w:rFonts w:ascii="Cambria Math"/>
              </w:rPr>
              <m:t>0</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oMath>
    </w:p>
    <w:p w14:paraId="3F044148" w14:textId="33E6B04D" w:rsidR="000D2123" w:rsidRDefault="00F2516A" w:rsidP="0076247E">
      <w:pPr>
        <w:ind w:left="1701" w:firstLine="426"/>
        <w:jc w:val="both"/>
      </w:pPr>
      <m:oMathPara>
        <m:oMathParaPr>
          <m:jc m:val="left"/>
        </m:oMathParaPr>
        <m:oMath>
          <m:sSubSup>
            <m:sSubSupPr>
              <m:ctrlPr>
                <w:rPr>
                  <w:rFonts w:ascii="Cambria Math" w:hAnsi="Cambria Math"/>
                  <w:i/>
                </w:rPr>
              </m:ctrlPr>
            </m:sSubSupPr>
            <m:e>
              <m:r>
                <w:rPr>
                  <w:rFonts w:ascii="Cambria Math" w:hAnsi="Cambria Math"/>
                </w:rPr>
                <m:t>y</m:t>
              </m:r>
            </m:e>
            <m:sub>
              <m:r>
                <w:rPr>
                  <w:rFonts w:ascii="Cambria Math"/>
                </w:rPr>
                <m:t>0</m:t>
              </m:r>
            </m:sub>
            <m:sup>
              <m:r>
                <w:rPr>
                  <w:rFonts w:ascii="Cambria Math" w:hAnsi="Cambria Math"/>
                </w:rPr>
                <m:t>'</m:t>
              </m:r>
            </m:sup>
          </m:sSubSup>
          <m:r>
            <w:rPr>
              <w:rFonts w:ascii="Cambria Math"/>
            </w:rPr>
            <m:t>=</m:t>
          </m:r>
          <m:f>
            <m:fPr>
              <m:ctrlPr>
                <w:rPr>
                  <w:rFonts w:ascii="Cambria Math" w:hAnsi="Cambria Math"/>
                  <w:i/>
                </w:rPr>
              </m:ctrlPr>
            </m:fPr>
            <m:num>
              <m:r>
                <w:rPr>
                  <w:rFonts w:ascii="Cambria Math"/>
                </w:rPr>
                <m:t>1</m:t>
              </m:r>
            </m:num>
            <m:den>
              <m:r>
                <w:rPr>
                  <w:rFonts w:ascii="Cambria Math"/>
                </w:rPr>
                <m:t>2</m:t>
              </m:r>
              <m:r>
                <w:rPr>
                  <w:rFonts w:ascii="Cambria Math"/>
                </w:rPr>
                <m:t>h</m:t>
              </m:r>
            </m:den>
          </m:f>
          <m:d>
            <m:dPr>
              <m:ctrlPr>
                <w:rPr>
                  <w:rFonts w:ascii="Cambria Math" w:hAnsi="Cambria Math"/>
                  <w:i/>
                </w:rPr>
              </m:ctrlPr>
            </m:dPr>
            <m:e>
              <m:r>
                <w:rPr>
                  <w:rFonts w:ascii="Cambria Math"/>
                </w:rPr>
                <m:t>-</m:t>
              </m:r>
              <m:r>
                <w:rPr>
                  <w:rFonts w:ascii="Cambria Math"/>
                </w:rPr>
                <m:t>3</m:t>
              </m:r>
              <m:sSub>
                <m:sSubPr>
                  <m:ctrlPr>
                    <w:rPr>
                      <w:rFonts w:ascii="Cambria Math" w:hAnsi="Cambria Math"/>
                      <w:i/>
                    </w:rPr>
                  </m:ctrlPr>
                </m:sSubPr>
                <m:e>
                  <m:r>
                    <w:rPr>
                      <w:rFonts w:ascii="Cambria Math"/>
                    </w:rPr>
                    <m:t>y</m:t>
                  </m:r>
                </m:e>
                <m:sub>
                  <m:r>
                    <w:rPr>
                      <w:rFonts w:ascii="Cambria Math"/>
                    </w:rPr>
                    <m:t>0</m:t>
                  </m:r>
                </m:sub>
              </m:sSub>
              <m:r>
                <w:rPr>
                  <w:rFonts w:ascii="Cambria Math"/>
                </w:rPr>
                <m:t>+4</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e>
          </m:d>
          <m:r>
            <w:rPr>
              <w:rFonts w:ascii="Cambria Math"/>
            </w:rPr>
            <m:t>+</m:t>
          </m:r>
          <m:f>
            <m:fPr>
              <m:ctrlPr>
                <w:rPr>
                  <w:rFonts w:ascii="Cambria Math" w:hAnsi="Cambria Math"/>
                  <w:i/>
                </w:rPr>
              </m:ctrlPr>
            </m:fPr>
            <m:num>
              <m:sSup>
                <m:sSupPr>
                  <m:ctrlPr>
                    <w:rPr>
                      <w:rFonts w:ascii="Cambria Math" w:hAnsi="Cambria Math"/>
                      <w:i/>
                    </w:rPr>
                  </m:ctrlPr>
                </m:sSupPr>
                <m:e>
                  <m:r>
                    <w:rPr>
                      <w:rFonts w:ascii="Cambria Math"/>
                    </w:rPr>
                    <m:t>h</m:t>
                  </m:r>
                </m:e>
                <m:sup>
                  <m:r>
                    <w:rPr>
                      <w:rFonts w:ascii="Cambria Math"/>
                    </w:rPr>
                    <m:t>2</m:t>
                  </m:r>
                </m:sup>
              </m:sSup>
            </m:num>
            <m:den>
              <m:r>
                <w:rPr>
                  <w:rFonts w:ascii="Cambria Math"/>
                </w:rPr>
                <m:t>3</m:t>
              </m:r>
            </m:den>
          </m:f>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m:t>
              </m:r>
            </m:sub>
          </m:sSub>
          <m:r>
            <w:rPr>
              <w:rFonts w:ascii="Cambria Math" w:hAnsi="Cambria Math"/>
            </w:rPr>
            <m:t>)</m:t>
          </m:r>
          <m:r>
            <m:rPr>
              <m:sty m:val="p"/>
            </m:rPr>
            <w:rPr>
              <w:rFonts w:ascii="Cambria Math"/>
            </w:rPr>
            <w:br/>
          </m:r>
        </m:oMath>
      </m:oMathPara>
      <m:oMath>
        <m:sSubSup>
          <m:sSubSupPr>
            <m:ctrlPr>
              <w:rPr>
                <w:rFonts w:ascii="Cambria Math" w:hAnsi="Cambria Math"/>
                <w:i/>
              </w:rPr>
            </m:ctrlPr>
          </m:sSubSupPr>
          <m:e>
            <m:r>
              <w:rPr>
                <w:rFonts w:ascii="Cambria Math" w:hAnsi="Cambria Math"/>
              </w:rPr>
              <m:t>y</m:t>
            </m:r>
          </m:e>
          <m:sub>
            <m:r>
              <w:rPr>
                <w:rFonts w:ascii="Cambria Math"/>
              </w:rPr>
              <m:t>1</m:t>
            </m:r>
          </m:sub>
          <m:sup>
            <m:r>
              <w:rPr>
                <w:rFonts w:ascii="Cambria Math" w:hAnsi="Cambria Math"/>
              </w:rPr>
              <m:t>'</m:t>
            </m:r>
          </m:sup>
        </m:sSubSup>
        <m:r>
          <w:rPr>
            <w:rFonts w:ascii="Cambria Math"/>
          </w:rPr>
          <m:t>=</m:t>
        </m:r>
        <m:f>
          <m:fPr>
            <m:ctrlPr>
              <w:rPr>
                <w:rFonts w:ascii="Cambria Math" w:hAnsi="Cambria Math"/>
                <w:i/>
              </w:rPr>
            </m:ctrlPr>
          </m:fPr>
          <m:num>
            <m:r>
              <w:rPr>
                <w:rFonts w:ascii="Cambria Math"/>
              </w:rPr>
              <m:t>1</m:t>
            </m:r>
          </m:num>
          <m:den>
            <m:r>
              <w:rPr>
                <w:rFonts w:ascii="Cambria Math"/>
              </w:rPr>
              <m:t>2</m:t>
            </m:r>
            <m:r>
              <w:rPr>
                <w:rFonts w:ascii="Cambria Math"/>
              </w:rPr>
              <m:t>h</m:t>
            </m:r>
          </m:den>
        </m:f>
        <m:d>
          <m:dPr>
            <m:ctrlPr>
              <w:rPr>
                <w:rFonts w:ascii="Cambria Math" w:hAnsi="Cambria Math"/>
                <w:i/>
              </w:rPr>
            </m:ctrlPr>
          </m:dPr>
          <m:e>
            <m:sSub>
              <m:sSubPr>
                <m:ctrlPr>
                  <w:rPr>
                    <w:rFonts w:ascii="Cambria Math" w:hAnsi="Cambria Math"/>
                    <w:i/>
                  </w:rPr>
                </m:ctrlPr>
              </m:sSubPr>
              <m:e>
                <m:r>
                  <w:rPr>
                    <w:rFonts w:ascii="Cambria Math"/>
                  </w:rPr>
                  <m:t>y</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0</m:t>
                </m:r>
              </m:sub>
            </m:sSub>
          </m:e>
        </m:d>
        <m:r>
          <w:rPr>
            <w:rFonts w:ascii="Cambria Math"/>
          </w:rPr>
          <m:t>-</m:t>
        </m:r>
        <m:f>
          <m:fPr>
            <m:ctrlPr>
              <w:rPr>
                <w:rFonts w:ascii="Cambria Math" w:hAnsi="Cambria Math"/>
                <w:i/>
              </w:rPr>
            </m:ctrlPr>
          </m:fPr>
          <m:num>
            <m:sSup>
              <m:sSupPr>
                <m:ctrlPr>
                  <w:rPr>
                    <w:rFonts w:ascii="Cambria Math" w:hAnsi="Cambria Math"/>
                    <w:i/>
                  </w:rPr>
                </m:ctrlPr>
              </m:sSupPr>
              <m:e>
                <m:r>
                  <w:rPr>
                    <w:rFonts w:ascii="Cambria Math"/>
                  </w:rPr>
                  <m:t>h</m:t>
                </m:r>
              </m:e>
              <m:sup>
                <m:r>
                  <w:rPr>
                    <w:rFonts w:ascii="Cambria Math"/>
                  </w:rPr>
                  <m:t>2</m:t>
                </m:r>
              </m:sup>
            </m:sSup>
          </m:num>
          <m:den>
            <m:r>
              <w:rPr>
                <w:rFonts w:ascii="Cambria Math"/>
              </w:rPr>
              <m:t>6</m:t>
            </m:r>
          </m:den>
        </m:f>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m:t>
            </m:r>
          </m:sub>
        </m:sSub>
        <m:r>
          <w:rPr>
            <w:rFonts w:ascii="Cambria Math" w:hAnsi="Cambria Math"/>
          </w:rPr>
          <m:t>)</m:t>
        </m:r>
      </m:oMath>
      <w:r w:rsidR="00D74C22" w:rsidRPr="00D74C22">
        <w:t xml:space="preserve">                              (</w:t>
      </w:r>
      <w:r w:rsidR="00D74C22" w:rsidRPr="00BF40FC">
        <w:t>13</w:t>
      </w:r>
      <w:r w:rsidR="00D74C22" w:rsidRPr="00D74C22">
        <w:t>)</w:t>
      </w:r>
      <m:oMath>
        <m:r>
          <m:rPr>
            <m:sty m:val="p"/>
          </m:rPr>
          <w:rPr>
            <w:rFonts w:ascii="Cambria Math"/>
          </w:rPr>
          <w:br/>
        </m:r>
        <m:sSubSup>
          <m:sSubSupPr>
            <m:ctrlPr>
              <w:rPr>
                <w:rFonts w:ascii="Cambria Math" w:hAnsi="Cambria Math"/>
                <w:i/>
              </w:rPr>
            </m:ctrlPr>
          </m:sSubSupPr>
          <m:e>
            <m:r>
              <w:rPr>
                <w:rFonts w:ascii="Cambria Math" w:hAnsi="Cambria Math"/>
              </w:rPr>
              <m:t>y</m:t>
            </m:r>
          </m:e>
          <m:sub>
            <m:r>
              <w:rPr>
                <w:rFonts w:ascii="Cambria Math"/>
              </w:rPr>
              <m:t>2</m:t>
            </m:r>
          </m:sub>
          <m:sup>
            <m:r>
              <w:rPr>
                <w:rFonts w:ascii="Cambria Math" w:hAnsi="Cambria Math"/>
              </w:rPr>
              <m:t>'</m:t>
            </m:r>
          </m:sup>
        </m:sSubSup>
        <m:r>
          <w:rPr>
            <w:rFonts w:ascii="Cambria Math"/>
          </w:rPr>
          <m:t>=</m:t>
        </m:r>
        <m:f>
          <m:fPr>
            <m:ctrlPr>
              <w:rPr>
                <w:rFonts w:ascii="Cambria Math" w:hAnsi="Cambria Math"/>
                <w:i/>
              </w:rPr>
            </m:ctrlPr>
          </m:fPr>
          <m:num>
            <m:r>
              <w:rPr>
                <w:rFonts w:ascii="Cambria Math"/>
              </w:rPr>
              <m:t>1</m:t>
            </m:r>
          </m:num>
          <m:den>
            <m:r>
              <w:rPr>
                <w:rFonts w:ascii="Cambria Math"/>
              </w:rPr>
              <m:t>2</m:t>
            </m:r>
            <m:r>
              <w:rPr>
                <w:rFonts w:ascii="Cambria Math"/>
              </w:rPr>
              <m:t>h</m:t>
            </m:r>
          </m:den>
        </m:f>
        <m:d>
          <m:dPr>
            <m:ctrlPr>
              <w:rPr>
                <w:rFonts w:ascii="Cambria Math" w:hAnsi="Cambria Math"/>
                <w:i/>
              </w:rPr>
            </m:ctrlPr>
          </m:dPr>
          <m:e>
            <m:sSub>
              <m:sSubPr>
                <m:ctrlPr>
                  <w:rPr>
                    <w:rFonts w:ascii="Cambria Math" w:hAnsi="Cambria Math"/>
                    <w:i/>
                  </w:rPr>
                </m:ctrlPr>
              </m:sSubPr>
              <m:e>
                <m:r>
                  <w:rPr>
                    <w:rFonts w:ascii="Cambria Math"/>
                  </w:rPr>
                  <m:t>y</m:t>
                </m:r>
              </m:e>
              <m:sub>
                <m:r>
                  <w:rPr>
                    <w:rFonts w:ascii="Cambria Math"/>
                  </w:rPr>
                  <m:t>0</m:t>
                </m:r>
              </m:sub>
            </m:sSub>
            <m:r>
              <w:rPr>
                <w:rFonts w:ascii="Cambria Math"/>
              </w:rPr>
              <m:t>-</m:t>
            </m:r>
            <m:r>
              <w:rPr>
                <w:rFonts w:ascii="Cambria Math"/>
              </w:rPr>
              <m:t>4</m:t>
            </m:r>
            <m:sSub>
              <m:sSubPr>
                <m:ctrlPr>
                  <w:rPr>
                    <w:rFonts w:ascii="Cambria Math" w:hAnsi="Cambria Math"/>
                    <w:i/>
                  </w:rPr>
                </m:ctrlPr>
              </m:sSubPr>
              <m:e>
                <m:r>
                  <w:rPr>
                    <w:rFonts w:ascii="Cambria Math"/>
                  </w:rPr>
                  <m:t>y</m:t>
                </m:r>
              </m:e>
              <m:sub>
                <m:r>
                  <w:rPr>
                    <w:rFonts w:ascii="Cambria Math"/>
                  </w:rPr>
                  <m:t>1</m:t>
                </m:r>
              </m:sub>
            </m:sSub>
            <m:r>
              <w:rPr>
                <w:rFonts w:ascii="Cambria Math"/>
              </w:rPr>
              <m:t>+3</m:t>
            </m:r>
            <m:sSub>
              <m:sSubPr>
                <m:ctrlPr>
                  <w:rPr>
                    <w:rFonts w:ascii="Cambria Math" w:hAnsi="Cambria Math"/>
                    <w:i/>
                  </w:rPr>
                </m:ctrlPr>
              </m:sSubPr>
              <m:e>
                <m:r>
                  <w:rPr>
                    <w:rFonts w:ascii="Cambria Math"/>
                  </w:rPr>
                  <m:t>y</m:t>
                </m:r>
              </m:e>
              <m:sub>
                <m:r>
                  <w:rPr>
                    <w:rFonts w:ascii="Cambria Math"/>
                  </w:rPr>
                  <m:t>2</m:t>
                </m:r>
              </m:sub>
            </m:sSub>
          </m:e>
        </m:d>
        <m:r>
          <w:rPr>
            <w:rFonts w:ascii="Cambria Math"/>
          </w:rPr>
          <m:t>+</m:t>
        </m:r>
        <m:f>
          <m:fPr>
            <m:ctrlPr>
              <w:rPr>
                <w:rFonts w:ascii="Cambria Math" w:hAnsi="Cambria Math"/>
                <w:i/>
              </w:rPr>
            </m:ctrlPr>
          </m:fPr>
          <m:num>
            <m:sSup>
              <m:sSupPr>
                <m:ctrlPr>
                  <w:rPr>
                    <w:rFonts w:ascii="Cambria Math" w:hAnsi="Cambria Math"/>
                    <w:i/>
                  </w:rPr>
                </m:ctrlPr>
              </m:sSupPr>
              <m:e>
                <m:r>
                  <w:rPr>
                    <w:rFonts w:ascii="Cambria Math"/>
                  </w:rPr>
                  <m:t>h</m:t>
                </m:r>
              </m:e>
              <m:sup>
                <m:r>
                  <w:rPr>
                    <w:rFonts w:ascii="Cambria Math"/>
                  </w:rPr>
                  <m:t>2</m:t>
                </m:r>
              </m:sup>
            </m:sSup>
          </m:num>
          <m:den>
            <m:r>
              <w:rPr>
                <w:rFonts w:ascii="Cambria Math"/>
              </w:rPr>
              <m:t>3</m:t>
            </m:r>
          </m:den>
        </m:f>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m:t>
            </m:r>
          </m:sub>
        </m:sSub>
        <m:r>
          <w:rPr>
            <w:rFonts w:ascii="Cambria Math" w:hAnsi="Cambria Math"/>
          </w:rPr>
          <m:t>)</m:t>
        </m:r>
      </m:oMath>
      <w:r w:rsidR="00806541">
        <w:t xml:space="preserve"> </w:t>
      </w:r>
    </w:p>
    <w:p w14:paraId="21492D84" w14:textId="77777777" w:rsidR="000D2123" w:rsidRDefault="000D2123" w:rsidP="0076247E">
      <w:pPr>
        <w:jc w:val="both"/>
      </w:pPr>
      <w:r>
        <w:tab/>
        <w:t xml:space="preserve">Подобным образом можно вычислить производные для любого количества узлов аппроксимации. При четных значениях </w:t>
      </w:r>
      <w:r>
        <w:rPr>
          <w:position w:val="-6"/>
        </w:rPr>
        <w:object w:dxaOrig="195" w:dyaOrig="225" w14:anchorId="1F22C47D">
          <v:shape id="_x0000_i1152" type="#_x0000_t75" style="width:9.1pt;height:11.05pt" o:ole="">
            <v:imagedata r:id="rId424" o:title=""/>
          </v:shape>
          <o:OLEObject Type="Embed" ProgID="Equation.3" ShapeID="_x0000_i1152" DrawAspect="Content" ObjectID="_1674307428" r:id="rId425"/>
        </w:object>
      </w:r>
      <w:r>
        <w:t xml:space="preserve"> наиболее простые выражения получаются для центральных точек. Вариант с чётным значением </w:t>
      </w:r>
      <w:r>
        <w:rPr>
          <w:position w:val="-6"/>
        </w:rPr>
        <w:object w:dxaOrig="195" w:dyaOrig="225" w14:anchorId="13D8AD9B">
          <v:shape id="_x0000_i1153" type="#_x0000_t75" style="width:9.1pt;height:11.05pt" o:ole="">
            <v:imagedata r:id="rId424" o:title=""/>
          </v:shape>
          <o:OLEObject Type="Embed" ProgID="Equation.3" ShapeID="_x0000_i1153" DrawAspect="Content" ObjectID="_1674307429" r:id="rId426"/>
        </w:object>
      </w:r>
      <w:r>
        <w:t xml:space="preserve"> - </w:t>
      </w:r>
      <w:r>
        <w:rPr>
          <w:i/>
        </w:rPr>
        <w:t>аппроксимация с помощью центральных разностей.</w:t>
      </w:r>
      <w:r>
        <w:t xml:space="preserve"> Он более удобен и при вычислении вторых производных. Для четырёх узлов производные</w:t>
      </w:r>
    </w:p>
    <w:p w14:paraId="640E43DC" w14:textId="0CFA4A2A" w:rsidR="000D2123" w:rsidRPr="00752508" w:rsidRDefault="00F2516A" w:rsidP="0076247E">
      <w:pPr>
        <w:ind w:left="1418" w:hanging="1418"/>
        <w:jc w:val="both"/>
      </w:pPr>
      <m:oMathPara>
        <m:oMathParaPr>
          <m:jc m:val="left"/>
        </m:oMathParaPr>
        <m:oMath>
          <m:sSubSup>
            <m:sSubSupPr>
              <m:ctrlPr>
                <w:rPr>
                  <w:rFonts w:ascii="Cambria Math" w:hAnsi="Cambria Math"/>
                  <w:i/>
                </w:rPr>
              </m:ctrlPr>
            </m:sSubSupPr>
            <m:e>
              <m:r>
                <w:rPr>
                  <w:rFonts w:ascii="Cambria Math" w:hAnsi="Cambria Math"/>
                </w:rPr>
                <m:t>y</m:t>
              </m:r>
            </m:e>
            <m:sub>
              <m:r>
                <w:rPr>
                  <w:rFonts w:ascii="Cambria Math"/>
                </w:rPr>
                <m:t>0</m:t>
              </m:r>
            </m:sub>
            <m:sup>
              <m:r>
                <w:rPr>
                  <w:rFonts w:ascii="Cambria Math" w:hAnsi="Cambria Math"/>
                </w:rPr>
                <m:t>'</m:t>
              </m:r>
            </m:sup>
          </m:sSubSup>
          <m:r>
            <w:rPr>
              <w:rFonts w:ascii="Cambria Math"/>
            </w:rPr>
            <m:t>=</m:t>
          </m:r>
          <m:f>
            <m:fPr>
              <m:ctrlPr>
                <w:rPr>
                  <w:rFonts w:ascii="Cambria Math" w:hAnsi="Cambria Math"/>
                  <w:i/>
                </w:rPr>
              </m:ctrlPr>
            </m:fPr>
            <m:num>
              <m:r>
                <w:rPr>
                  <w:rFonts w:ascii="Cambria Math"/>
                </w:rPr>
                <m:t>1</m:t>
              </m:r>
            </m:num>
            <m:den>
              <m:r>
                <w:rPr>
                  <w:rFonts w:ascii="Cambria Math"/>
                </w:rPr>
                <m:t>6</m:t>
              </m:r>
              <m:r>
                <w:rPr>
                  <w:rFonts w:ascii="Cambria Math"/>
                </w:rPr>
                <m:t>h</m:t>
              </m:r>
            </m:den>
          </m:f>
          <m:d>
            <m:dPr>
              <m:ctrlPr>
                <w:rPr>
                  <w:rFonts w:ascii="Cambria Math" w:hAnsi="Cambria Math"/>
                  <w:i/>
                </w:rPr>
              </m:ctrlPr>
            </m:dPr>
            <m:e>
              <m:r>
                <w:rPr>
                  <w:rFonts w:ascii="Cambria Math"/>
                </w:rPr>
                <m:t>-</m:t>
              </m:r>
              <m:r>
                <w:rPr>
                  <w:rFonts w:ascii="Cambria Math"/>
                </w:rPr>
                <m:t>11</m:t>
              </m:r>
              <m:sSub>
                <m:sSubPr>
                  <m:ctrlPr>
                    <w:rPr>
                      <w:rFonts w:ascii="Cambria Math" w:hAnsi="Cambria Math"/>
                      <w:i/>
                    </w:rPr>
                  </m:ctrlPr>
                </m:sSubPr>
                <m:e>
                  <m:r>
                    <w:rPr>
                      <w:rFonts w:ascii="Cambria Math"/>
                    </w:rPr>
                    <m:t>y</m:t>
                  </m:r>
                </m:e>
                <m:sub>
                  <m:r>
                    <w:rPr>
                      <w:rFonts w:ascii="Cambria Math"/>
                    </w:rPr>
                    <m:t>0</m:t>
                  </m:r>
                </m:sub>
              </m:sSub>
              <m:r>
                <w:rPr>
                  <w:rFonts w:ascii="Cambria Math"/>
                </w:rPr>
                <m:t>+18</m:t>
              </m:r>
              <m:sSub>
                <m:sSubPr>
                  <m:ctrlPr>
                    <w:rPr>
                      <w:rFonts w:ascii="Cambria Math" w:hAnsi="Cambria Math"/>
                      <w:i/>
                    </w:rPr>
                  </m:ctrlPr>
                </m:sSubPr>
                <m:e>
                  <m:r>
                    <w:rPr>
                      <w:rFonts w:ascii="Cambria Math"/>
                    </w:rPr>
                    <m:t>y</m:t>
                  </m:r>
                </m:e>
                <m:sub>
                  <m:r>
                    <w:rPr>
                      <w:rFonts w:ascii="Cambria Math"/>
                    </w:rPr>
                    <m:t>1</m:t>
                  </m:r>
                </m:sub>
              </m:sSub>
              <m:r>
                <w:rPr>
                  <w:rFonts w:ascii="Cambria Math"/>
                </w:rPr>
                <m:t>-</m:t>
              </m:r>
              <m:r>
                <w:rPr>
                  <w:rFonts w:ascii="Cambria Math"/>
                </w:rPr>
                <m:t>9</m:t>
              </m:r>
              <m:sSub>
                <m:sSubPr>
                  <m:ctrlPr>
                    <w:rPr>
                      <w:rFonts w:ascii="Cambria Math" w:hAnsi="Cambria Math"/>
                      <w:i/>
                    </w:rPr>
                  </m:ctrlPr>
                </m:sSubPr>
                <m:e>
                  <m:r>
                    <w:rPr>
                      <w:rFonts w:ascii="Cambria Math"/>
                    </w:rPr>
                    <m:t>y</m:t>
                  </m:r>
                </m:e>
                <m:sub>
                  <m:r>
                    <w:rPr>
                      <w:rFonts w:ascii="Cambria Math"/>
                    </w:rPr>
                    <m:t>2</m:t>
                  </m:r>
                </m:sub>
              </m:sSub>
              <m:r>
                <w:rPr>
                  <w:rFonts w:ascii="Cambria Math"/>
                </w:rPr>
                <m:t>+2</m:t>
              </m:r>
              <m:sSub>
                <m:sSubPr>
                  <m:ctrlPr>
                    <w:rPr>
                      <w:rFonts w:ascii="Cambria Math" w:hAnsi="Cambria Math"/>
                      <w:i/>
                    </w:rPr>
                  </m:ctrlPr>
                </m:sSubPr>
                <m:e>
                  <m:r>
                    <w:rPr>
                      <w:rFonts w:ascii="Cambria Math"/>
                    </w:rPr>
                    <m:t>y</m:t>
                  </m:r>
                </m:e>
                <m:sub>
                  <m:r>
                    <w:rPr>
                      <w:rFonts w:ascii="Cambria Math"/>
                    </w:rPr>
                    <m:t>3</m:t>
                  </m:r>
                </m:sub>
              </m:sSub>
            </m:e>
          </m:d>
          <m:r>
            <m:rPr>
              <m:sty m:val="p"/>
            </m:rPr>
            <w:rPr>
              <w:rFonts w:ascii="Cambria Math"/>
            </w:rPr>
            <w:br/>
          </m:r>
        </m:oMath>
      </m:oMathPara>
      <m:oMath>
        <m:sSubSup>
          <m:sSubSupPr>
            <m:ctrlPr>
              <w:rPr>
                <w:rFonts w:ascii="Cambria Math" w:hAnsi="Cambria Math"/>
                <w:i/>
              </w:rPr>
            </m:ctrlPr>
          </m:sSubSupPr>
          <m:e>
            <m:r>
              <w:rPr>
                <w:rFonts w:ascii="Cambria Math" w:hAnsi="Cambria Math"/>
              </w:rPr>
              <m:t>y</m:t>
            </m:r>
          </m:e>
          <m:sub>
            <m:r>
              <w:rPr>
                <w:rFonts w:ascii="Cambria Math"/>
              </w:rPr>
              <m:t>1</m:t>
            </m:r>
          </m:sub>
          <m:sup>
            <m:r>
              <w:rPr>
                <w:rFonts w:ascii="Cambria Math" w:hAnsi="Cambria Math"/>
              </w:rPr>
              <m:t>'</m:t>
            </m:r>
          </m:sup>
        </m:sSubSup>
        <m:r>
          <w:rPr>
            <w:rFonts w:ascii="Cambria Math"/>
          </w:rPr>
          <m:t>=</m:t>
        </m:r>
        <m:f>
          <m:fPr>
            <m:ctrlPr>
              <w:rPr>
                <w:rFonts w:ascii="Cambria Math" w:hAnsi="Cambria Math"/>
                <w:i/>
              </w:rPr>
            </m:ctrlPr>
          </m:fPr>
          <m:num>
            <m:r>
              <w:rPr>
                <w:rFonts w:ascii="Cambria Math"/>
              </w:rPr>
              <m:t>1</m:t>
            </m:r>
          </m:num>
          <m:den>
            <m:r>
              <w:rPr>
                <w:rFonts w:ascii="Cambria Math"/>
              </w:rPr>
              <m:t>6</m:t>
            </m:r>
            <m:r>
              <w:rPr>
                <w:rFonts w:ascii="Cambria Math"/>
              </w:rPr>
              <m:t>h</m:t>
            </m:r>
          </m:den>
        </m:f>
        <m:d>
          <m:dPr>
            <m:ctrlPr>
              <w:rPr>
                <w:rFonts w:ascii="Cambria Math" w:hAnsi="Cambria Math"/>
                <w:i/>
              </w:rPr>
            </m:ctrlPr>
          </m:dPr>
          <m:e>
            <m:r>
              <w:rPr>
                <w:rFonts w:ascii="Cambria Math"/>
              </w:rPr>
              <m:t>-</m:t>
            </m:r>
            <m:r>
              <w:rPr>
                <w:rFonts w:ascii="Cambria Math"/>
              </w:rPr>
              <m:t>2</m:t>
            </m:r>
            <m:sSub>
              <m:sSubPr>
                <m:ctrlPr>
                  <w:rPr>
                    <w:rFonts w:ascii="Cambria Math" w:hAnsi="Cambria Math"/>
                    <w:i/>
                  </w:rPr>
                </m:ctrlPr>
              </m:sSubPr>
              <m:e>
                <m:r>
                  <w:rPr>
                    <w:rFonts w:ascii="Cambria Math"/>
                  </w:rPr>
                  <m:t>y</m:t>
                </m:r>
              </m:e>
              <m:sub>
                <m:r>
                  <w:rPr>
                    <w:rFonts w:ascii="Cambria Math"/>
                  </w:rPr>
                  <m:t>0</m:t>
                </m:r>
              </m:sub>
            </m:sSub>
            <m:r>
              <w:rPr>
                <w:rFonts w:ascii="Cambria Math"/>
              </w:rPr>
              <m:t>-</m:t>
            </m:r>
            <m:r>
              <w:rPr>
                <w:rFonts w:ascii="Cambria Math"/>
              </w:rPr>
              <m:t>3</m:t>
            </m:r>
            <m:sSub>
              <m:sSubPr>
                <m:ctrlPr>
                  <w:rPr>
                    <w:rFonts w:ascii="Cambria Math" w:hAnsi="Cambria Math"/>
                    <w:i/>
                  </w:rPr>
                </m:ctrlPr>
              </m:sSubPr>
              <m:e>
                <m:r>
                  <w:rPr>
                    <w:rFonts w:ascii="Cambria Math"/>
                  </w:rPr>
                  <m:t>y</m:t>
                </m:r>
              </m:e>
              <m:sub>
                <m:r>
                  <w:rPr>
                    <w:rFonts w:ascii="Cambria Math"/>
                  </w:rPr>
                  <m:t>1</m:t>
                </m:r>
              </m:sub>
            </m:sSub>
            <m:r>
              <w:rPr>
                <w:rFonts w:ascii="Cambria Math"/>
              </w:rPr>
              <m:t>+6</m:t>
            </m:r>
            <m:sSub>
              <m:sSubPr>
                <m:ctrlPr>
                  <w:rPr>
                    <w:rFonts w:ascii="Cambria Math" w:hAnsi="Cambria Math"/>
                    <w:i/>
                  </w:rPr>
                </m:ctrlPr>
              </m:sSubPr>
              <m:e>
                <m:r>
                  <w:rPr>
                    <w:rFonts w:ascii="Cambria Math"/>
                  </w:rPr>
                  <m:t>y</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3</m:t>
                </m:r>
              </m:sub>
            </m:sSub>
          </m:e>
        </m:d>
      </m:oMath>
      <w:r w:rsidR="00752508">
        <w:t xml:space="preserve"> </w:t>
      </w:r>
      <m:oMath>
        <m:r>
          <m:rPr>
            <m:sty m:val="p"/>
          </m:rPr>
          <w:rPr>
            <w:rFonts w:ascii="Cambria Math"/>
          </w:rPr>
          <w:br/>
        </m:r>
        <m:sSubSup>
          <m:sSubSupPr>
            <m:ctrlPr>
              <w:rPr>
                <w:rFonts w:ascii="Cambria Math" w:hAnsi="Cambria Math"/>
                <w:i/>
              </w:rPr>
            </m:ctrlPr>
          </m:sSubSupPr>
          <m:e>
            <m:r>
              <w:rPr>
                <w:rFonts w:ascii="Cambria Math" w:hAnsi="Cambria Math"/>
              </w:rPr>
              <m:t>y</m:t>
            </m:r>
          </m:e>
          <m:sub>
            <m:r>
              <w:rPr>
                <w:rFonts w:ascii="Cambria Math"/>
              </w:rPr>
              <m:t>2</m:t>
            </m:r>
          </m:sub>
          <m:sup>
            <m:r>
              <w:rPr>
                <w:rFonts w:ascii="Cambria Math" w:hAnsi="Cambria Math"/>
              </w:rPr>
              <m:t>'</m:t>
            </m:r>
          </m:sup>
        </m:sSubSup>
        <m:r>
          <w:rPr>
            <w:rFonts w:ascii="Cambria Math"/>
          </w:rPr>
          <m:t>=</m:t>
        </m:r>
        <m:f>
          <m:fPr>
            <m:ctrlPr>
              <w:rPr>
                <w:rFonts w:ascii="Cambria Math" w:hAnsi="Cambria Math"/>
                <w:i/>
              </w:rPr>
            </m:ctrlPr>
          </m:fPr>
          <m:num>
            <m:r>
              <w:rPr>
                <w:rFonts w:ascii="Cambria Math"/>
              </w:rPr>
              <m:t>1</m:t>
            </m:r>
          </m:num>
          <m:den>
            <m:r>
              <w:rPr>
                <w:rFonts w:ascii="Cambria Math"/>
              </w:rPr>
              <m:t>6</m:t>
            </m:r>
            <m:r>
              <w:rPr>
                <w:rFonts w:ascii="Cambria Math"/>
              </w:rPr>
              <m:t>h</m:t>
            </m:r>
          </m:den>
        </m:f>
        <m:d>
          <m:dPr>
            <m:ctrlPr>
              <w:rPr>
                <w:rFonts w:ascii="Cambria Math" w:hAnsi="Cambria Math"/>
                <w:i/>
              </w:rPr>
            </m:ctrlPr>
          </m:dPr>
          <m:e>
            <m:sSub>
              <m:sSubPr>
                <m:ctrlPr>
                  <w:rPr>
                    <w:rFonts w:ascii="Cambria Math" w:hAnsi="Cambria Math"/>
                    <w:i/>
                  </w:rPr>
                </m:ctrlPr>
              </m:sSubPr>
              <m:e>
                <m:r>
                  <w:rPr>
                    <w:rFonts w:ascii="Cambria Math"/>
                  </w:rPr>
                  <m:t>y</m:t>
                </m:r>
              </m:e>
              <m:sub>
                <m:r>
                  <w:rPr>
                    <w:rFonts w:ascii="Cambria Math"/>
                  </w:rPr>
                  <m:t>0</m:t>
                </m:r>
              </m:sub>
            </m:sSub>
            <m:r>
              <w:rPr>
                <w:rFonts w:ascii="Cambria Math"/>
              </w:rPr>
              <m:t>-</m:t>
            </m:r>
            <m:r>
              <w:rPr>
                <w:rFonts w:ascii="Cambria Math"/>
              </w:rPr>
              <m:t>6</m:t>
            </m:r>
            <m:sSub>
              <m:sSubPr>
                <m:ctrlPr>
                  <w:rPr>
                    <w:rFonts w:ascii="Cambria Math" w:hAnsi="Cambria Math"/>
                    <w:i/>
                  </w:rPr>
                </m:ctrlPr>
              </m:sSubPr>
              <m:e>
                <m:r>
                  <w:rPr>
                    <w:rFonts w:ascii="Cambria Math"/>
                  </w:rPr>
                  <m:t>y</m:t>
                </m:r>
              </m:e>
              <m:sub>
                <m:r>
                  <w:rPr>
                    <w:rFonts w:ascii="Cambria Math"/>
                  </w:rPr>
                  <m:t>1</m:t>
                </m:r>
              </m:sub>
            </m:sSub>
            <m:r>
              <w:rPr>
                <w:rFonts w:ascii="Cambria Math"/>
              </w:rPr>
              <m:t>+3</m:t>
            </m:r>
            <m:sSub>
              <m:sSubPr>
                <m:ctrlPr>
                  <w:rPr>
                    <w:rFonts w:ascii="Cambria Math" w:hAnsi="Cambria Math"/>
                    <w:i/>
                  </w:rPr>
                </m:ctrlPr>
              </m:sSubPr>
              <m:e>
                <m:r>
                  <w:rPr>
                    <w:rFonts w:ascii="Cambria Math"/>
                  </w:rPr>
                  <m:t>y</m:t>
                </m:r>
              </m:e>
              <m:sub>
                <m:r>
                  <w:rPr>
                    <w:rFonts w:ascii="Cambria Math"/>
                  </w:rPr>
                  <m:t>2</m:t>
                </m:r>
              </m:sub>
            </m:sSub>
            <m:r>
              <w:rPr>
                <w:rFonts w:ascii="Cambria Math"/>
              </w:rPr>
              <m:t>+2</m:t>
            </m:r>
            <m:sSub>
              <m:sSubPr>
                <m:ctrlPr>
                  <w:rPr>
                    <w:rFonts w:ascii="Cambria Math" w:hAnsi="Cambria Math"/>
                    <w:i/>
                  </w:rPr>
                </m:ctrlPr>
              </m:sSubPr>
              <m:e>
                <m:r>
                  <w:rPr>
                    <w:rFonts w:ascii="Cambria Math"/>
                  </w:rPr>
                  <m:t>y</m:t>
                </m:r>
              </m:e>
              <m:sub>
                <m:r>
                  <w:rPr>
                    <w:rFonts w:ascii="Cambria Math"/>
                  </w:rPr>
                  <m:t>3</m:t>
                </m:r>
              </m:sub>
            </m:sSub>
          </m:e>
        </m:d>
      </m:oMath>
      <w:r w:rsidR="00752508">
        <w:t xml:space="preserve">                 </w:t>
      </w:r>
      <m:oMath>
        <m:r>
          <m:rPr>
            <m:sty m:val="p"/>
          </m:rPr>
          <w:rPr>
            <w:rFonts w:ascii="Cambria Math"/>
          </w:rPr>
          <w:br/>
        </m:r>
      </m:oMath>
      <m:oMathPara>
        <m:oMathParaPr>
          <m:jc m:val="left"/>
        </m:oMathParaPr>
        <m:oMath>
          <m:sSubSup>
            <m:sSubSupPr>
              <m:ctrlPr>
                <w:rPr>
                  <w:rFonts w:ascii="Cambria Math" w:hAnsi="Cambria Math"/>
                  <w:i/>
                </w:rPr>
              </m:ctrlPr>
            </m:sSubSupPr>
            <m:e>
              <m:r>
                <w:rPr>
                  <w:rFonts w:ascii="Cambria Math" w:hAnsi="Cambria Math"/>
                </w:rPr>
                <m:t>y</m:t>
              </m:r>
            </m:e>
            <m:sub>
              <m:r>
                <w:rPr>
                  <w:rFonts w:ascii="Cambria Math"/>
                </w:rPr>
                <m:t>3</m:t>
              </m:r>
            </m:sub>
            <m:sup>
              <m:r>
                <w:rPr>
                  <w:rFonts w:ascii="Cambria Math" w:hAnsi="Cambria Math"/>
                </w:rPr>
                <m:t>'</m:t>
              </m:r>
            </m:sup>
          </m:sSubSup>
          <m:r>
            <w:rPr>
              <w:rFonts w:ascii="Cambria Math"/>
            </w:rPr>
            <m:t>=</m:t>
          </m:r>
          <m:f>
            <m:fPr>
              <m:ctrlPr>
                <w:rPr>
                  <w:rFonts w:ascii="Cambria Math" w:hAnsi="Cambria Math"/>
                  <w:i/>
                </w:rPr>
              </m:ctrlPr>
            </m:fPr>
            <m:num>
              <m:r>
                <w:rPr>
                  <w:rFonts w:ascii="Cambria Math"/>
                </w:rPr>
                <m:t>1</m:t>
              </m:r>
            </m:num>
            <m:den>
              <m:r>
                <w:rPr>
                  <w:rFonts w:ascii="Cambria Math"/>
                </w:rPr>
                <m:t>6</m:t>
              </m:r>
              <m:r>
                <w:rPr>
                  <w:rFonts w:ascii="Cambria Math"/>
                </w:rPr>
                <m:t>h</m:t>
              </m:r>
            </m:den>
          </m:f>
          <m:d>
            <m:dPr>
              <m:ctrlPr>
                <w:rPr>
                  <w:rFonts w:ascii="Cambria Math" w:hAnsi="Cambria Math"/>
                  <w:i/>
                </w:rPr>
              </m:ctrlPr>
            </m:dPr>
            <m:e>
              <m:r>
                <w:rPr>
                  <w:rFonts w:ascii="Cambria Math"/>
                </w:rPr>
                <m:t>-</m:t>
              </m:r>
              <m:r>
                <w:rPr>
                  <w:rFonts w:ascii="Cambria Math"/>
                </w:rPr>
                <m:t>2</m:t>
              </m:r>
              <m:sSub>
                <m:sSubPr>
                  <m:ctrlPr>
                    <w:rPr>
                      <w:rFonts w:ascii="Cambria Math" w:hAnsi="Cambria Math"/>
                      <w:i/>
                    </w:rPr>
                  </m:ctrlPr>
                </m:sSubPr>
                <m:e>
                  <m:r>
                    <w:rPr>
                      <w:rFonts w:ascii="Cambria Math"/>
                    </w:rPr>
                    <m:t>y</m:t>
                  </m:r>
                </m:e>
                <m:sub>
                  <m:r>
                    <w:rPr>
                      <w:rFonts w:ascii="Cambria Math"/>
                    </w:rPr>
                    <m:t>0</m:t>
                  </m:r>
                </m:sub>
              </m:sSub>
              <m:r>
                <w:rPr>
                  <w:rFonts w:ascii="Cambria Math"/>
                </w:rPr>
                <m:t>+9</m:t>
              </m:r>
              <m:sSub>
                <m:sSubPr>
                  <m:ctrlPr>
                    <w:rPr>
                      <w:rFonts w:ascii="Cambria Math" w:hAnsi="Cambria Math"/>
                      <w:i/>
                    </w:rPr>
                  </m:ctrlPr>
                </m:sSubPr>
                <m:e>
                  <m:r>
                    <w:rPr>
                      <w:rFonts w:ascii="Cambria Math"/>
                    </w:rPr>
                    <m:t>y</m:t>
                  </m:r>
                </m:e>
                <m:sub>
                  <m:r>
                    <w:rPr>
                      <w:rFonts w:ascii="Cambria Math"/>
                    </w:rPr>
                    <m:t>1</m:t>
                  </m:r>
                </m:sub>
              </m:sSub>
              <m:r>
                <w:rPr>
                  <w:rFonts w:ascii="Cambria Math"/>
                </w:rPr>
                <m:t>-</m:t>
              </m:r>
              <m:r>
                <w:rPr>
                  <w:rFonts w:ascii="Cambria Math"/>
                </w:rPr>
                <m:t>18</m:t>
              </m:r>
              <m:sSub>
                <m:sSubPr>
                  <m:ctrlPr>
                    <w:rPr>
                      <w:rFonts w:ascii="Cambria Math" w:hAnsi="Cambria Math"/>
                      <w:i/>
                    </w:rPr>
                  </m:ctrlPr>
                </m:sSubPr>
                <m:e>
                  <m:r>
                    <w:rPr>
                      <w:rFonts w:ascii="Cambria Math"/>
                    </w:rPr>
                    <m:t>y</m:t>
                  </m:r>
                </m:e>
                <m:sub>
                  <m:r>
                    <w:rPr>
                      <w:rFonts w:ascii="Cambria Math"/>
                    </w:rPr>
                    <m:t>2</m:t>
                  </m:r>
                </m:sub>
              </m:sSub>
              <m:r>
                <w:rPr>
                  <w:rFonts w:ascii="Cambria Math"/>
                </w:rPr>
                <m:t>+11</m:t>
              </m:r>
              <m:sSub>
                <m:sSubPr>
                  <m:ctrlPr>
                    <w:rPr>
                      <w:rFonts w:ascii="Cambria Math" w:hAnsi="Cambria Math"/>
                      <w:i/>
                    </w:rPr>
                  </m:ctrlPr>
                </m:sSubPr>
                <m:e>
                  <m:r>
                    <w:rPr>
                      <w:rFonts w:ascii="Cambria Math"/>
                    </w:rPr>
                    <m:t>y</m:t>
                  </m:r>
                </m:e>
                <m:sub>
                  <m:r>
                    <w:rPr>
                      <w:rFonts w:ascii="Cambria Math"/>
                    </w:rPr>
                    <m:t>3</m:t>
                  </m:r>
                </m:sub>
              </m:sSub>
            </m:e>
          </m:d>
          <m:r>
            <w:rPr>
              <w:rFonts w:ascii="Cambria Math" w:hAnsi="Cambria Math"/>
            </w:rPr>
            <m:t xml:space="preserve"> </m:t>
          </m:r>
        </m:oMath>
      </m:oMathPara>
    </w:p>
    <w:p w14:paraId="124E3BF2" w14:textId="77777777" w:rsidR="000D2123" w:rsidRDefault="000D2123" w:rsidP="0076247E">
      <w:pPr>
        <w:jc w:val="both"/>
      </w:pPr>
    </w:p>
    <w:p w14:paraId="60D6BB4E" w14:textId="2992110C" w:rsidR="00752508" w:rsidRDefault="000D2123" w:rsidP="0076247E">
      <w:pPr>
        <w:jc w:val="both"/>
      </w:pPr>
      <w:r>
        <w:t xml:space="preserve">Для пяти узлов </w:t>
      </w:r>
    </w:p>
    <w:p w14:paraId="1CA29AD5" w14:textId="658B497B" w:rsidR="000D2123" w:rsidRDefault="00F2516A" w:rsidP="0076247E">
      <w:pPr>
        <w:jc w:val="both"/>
      </w:pPr>
      <m:oMathPara>
        <m:oMath>
          <m:sSubSup>
            <m:sSubSupPr>
              <m:ctrlPr>
                <w:rPr>
                  <w:rFonts w:ascii="Cambria Math" w:hAnsi="Cambria Math"/>
                  <w:i/>
                </w:rPr>
              </m:ctrlPr>
            </m:sSubSupPr>
            <m:e>
              <m:r>
                <w:rPr>
                  <w:rFonts w:ascii="Cambria Math" w:hAnsi="Cambria Math"/>
                </w:rPr>
                <m:t>y</m:t>
              </m:r>
            </m:e>
            <m:sub>
              <m:r>
                <w:rPr>
                  <w:rFonts w:ascii="Cambria Math"/>
                </w:rPr>
                <m:t>0</m:t>
              </m:r>
            </m:sub>
            <m:sup>
              <m:r>
                <w:rPr>
                  <w:rFonts w:ascii="Cambria Math" w:hAnsi="Cambria Math"/>
                </w:rPr>
                <m:t>'</m:t>
              </m:r>
            </m:sup>
          </m:sSubSup>
          <m:r>
            <w:rPr>
              <w:rFonts w:ascii="Cambria Math"/>
            </w:rPr>
            <m:t>=</m:t>
          </m:r>
          <m:f>
            <m:fPr>
              <m:ctrlPr>
                <w:rPr>
                  <w:rFonts w:ascii="Cambria Math" w:hAnsi="Cambria Math"/>
                  <w:i/>
                </w:rPr>
              </m:ctrlPr>
            </m:fPr>
            <m:num>
              <m:r>
                <w:rPr>
                  <w:rFonts w:ascii="Cambria Math"/>
                </w:rPr>
                <m:t>1</m:t>
              </m:r>
            </m:num>
            <m:den>
              <m:r>
                <w:rPr>
                  <w:rFonts w:ascii="Cambria Math"/>
                </w:rPr>
                <m:t>12</m:t>
              </m:r>
              <m:r>
                <w:rPr>
                  <w:rFonts w:ascii="Cambria Math"/>
                </w:rPr>
                <m:t>h</m:t>
              </m:r>
            </m:den>
          </m:f>
          <m:d>
            <m:dPr>
              <m:ctrlPr>
                <w:rPr>
                  <w:rFonts w:ascii="Cambria Math" w:hAnsi="Cambria Math"/>
                  <w:i/>
                </w:rPr>
              </m:ctrlPr>
            </m:dPr>
            <m:e>
              <m:r>
                <w:rPr>
                  <w:rFonts w:ascii="Cambria Math"/>
                </w:rPr>
                <m:t>-</m:t>
              </m:r>
              <m:r>
                <w:rPr>
                  <w:rFonts w:ascii="Cambria Math"/>
                </w:rPr>
                <m:t>25</m:t>
              </m:r>
              <m:sSub>
                <m:sSubPr>
                  <m:ctrlPr>
                    <w:rPr>
                      <w:rFonts w:ascii="Cambria Math" w:hAnsi="Cambria Math"/>
                      <w:i/>
                    </w:rPr>
                  </m:ctrlPr>
                </m:sSubPr>
                <m:e>
                  <m:r>
                    <w:rPr>
                      <w:rFonts w:ascii="Cambria Math"/>
                    </w:rPr>
                    <m:t>y</m:t>
                  </m:r>
                </m:e>
                <m:sub>
                  <m:r>
                    <w:rPr>
                      <w:rFonts w:ascii="Cambria Math"/>
                    </w:rPr>
                    <m:t>0</m:t>
                  </m:r>
                </m:sub>
              </m:sSub>
              <m:r>
                <w:rPr>
                  <w:rFonts w:ascii="Cambria Math"/>
                </w:rPr>
                <m:t>+48</m:t>
              </m:r>
              <m:sSub>
                <m:sSubPr>
                  <m:ctrlPr>
                    <w:rPr>
                      <w:rFonts w:ascii="Cambria Math" w:hAnsi="Cambria Math"/>
                      <w:i/>
                    </w:rPr>
                  </m:ctrlPr>
                </m:sSubPr>
                <m:e>
                  <m:r>
                    <w:rPr>
                      <w:rFonts w:ascii="Cambria Math"/>
                    </w:rPr>
                    <m:t>y</m:t>
                  </m:r>
                </m:e>
                <m:sub>
                  <m:r>
                    <w:rPr>
                      <w:rFonts w:ascii="Cambria Math"/>
                    </w:rPr>
                    <m:t>1</m:t>
                  </m:r>
                </m:sub>
              </m:sSub>
              <m:r>
                <w:rPr>
                  <w:rFonts w:ascii="Cambria Math"/>
                </w:rPr>
                <m:t>-</m:t>
              </m:r>
              <m:r>
                <w:rPr>
                  <w:rFonts w:ascii="Cambria Math"/>
                </w:rPr>
                <m:t>36</m:t>
              </m:r>
              <m:sSub>
                <m:sSubPr>
                  <m:ctrlPr>
                    <w:rPr>
                      <w:rFonts w:ascii="Cambria Math" w:hAnsi="Cambria Math"/>
                      <w:i/>
                    </w:rPr>
                  </m:ctrlPr>
                </m:sSubPr>
                <m:e>
                  <m:r>
                    <w:rPr>
                      <w:rFonts w:ascii="Cambria Math"/>
                    </w:rPr>
                    <m:t>y</m:t>
                  </m:r>
                </m:e>
                <m:sub>
                  <m:r>
                    <w:rPr>
                      <w:rFonts w:ascii="Cambria Math"/>
                    </w:rPr>
                    <m:t>2</m:t>
                  </m:r>
                </m:sub>
              </m:sSub>
              <m:r>
                <w:rPr>
                  <w:rFonts w:ascii="Cambria Math"/>
                </w:rPr>
                <m:t>+16</m:t>
              </m:r>
              <m:sSub>
                <m:sSubPr>
                  <m:ctrlPr>
                    <w:rPr>
                      <w:rFonts w:ascii="Cambria Math" w:hAnsi="Cambria Math"/>
                      <w:i/>
                    </w:rPr>
                  </m:ctrlPr>
                </m:sSubPr>
                <m:e>
                  <m:r>
                    <w:rPr>
                      <w:rFonts w:ascii="Cambria Math"/>
                    </w:rPr>
                    <m:t>y</m:t>
                  </m:r>
                </m:e>
                <m:sub>
                  <m:r>
                    <w:rPr>
                      <w:rFonts w:ascii="Cambria Math"/>
                    </w:rPr>
                    <m:t>3</m:t>
                  </m:r>
                </m:sub>
              </m:sSub>
              <m:r>
                <w:rPr>
                  <w:rFonts w:ascii="Cambria Math"/>
                </w:rPr>
                <m:t>-</m:t>
              </m:r>
              <m:r>
                <w:rPr>
                  <w:rFonts w:ascii="Cambria Math"/>
                </w:rPr>
                <m:t>3</m:t>
              </m:r>
              <m:sSub>
                <m:sSubPr>
                  <m:ctrlPr>
                    <w:rPr>
                      <w:rFonts w:ascii="Cambria Math" w:hAnsi="Cambria Math"/>
                      <w:i/>
                    </w:rPr>
                  </m:ctrlPr>
                </m:sSubPr>
                <m:e>
                  <m:r>
                    <w:rPr>
                      <w:rFonts w:ascii="Cambria Math"/>
                    </w:rPr>
                    <m:t>y</m:t>
                  </m:r>
                </m:e>
                <m:sub>
                  <m:r>
                    <w:rPr>
                      <w:rFonts w:ascii="Cambria Math"/>
                    </w:rPr>
                    <m:t>4</m:t>
                  </m:r>
                </m:sub>
              </m:sSub>
            </m:e>
          </m:d>
          <m:r>
            <m:rPr>
              <m:sty m:val="p"/>
            </m:rPr>
            <w:rPr>
              <w:rFonts w:ascii="Cambria Math"/>
            </w:rPr>
            <w:br/>
          </m:r>
        </m:oMath>
        <m:oMath>
          <m:sSubSup>
            <m:sSubSupPr>
              <m:ctrlPr>
                <w:rPr>
                  <w:rFonts w:ascii="Cambria Math" w:hAnsi="Cambria Math"/>
                  <w:i/>
                </w:rPr>
              </m:ctrlPr>
            </m:sSubSupPr>
            <m:e>
              <m:r>
                <w:rPr>
                  <w:rFonts w:ascii="Cambria Math" w:hAnsi="Cambria Math"/>
                </w:rPr>
                <m:t>y</m:t>
              </m:r>
            </m:e>
            <m:sub>
              <m:r>
                <w:rPr>
                  <w:rFonts w:ascii="Cambria Math"/>
                </w:rPr>
                <m:t>1</m:t>
              </m:r>
            </m:sub>
            <m:sup>
              <m:r>
                <w:rPr>
                  <w:rFonts w:ascii="Cambria Math" w:hAnsi="Cambria Math"/>
                </w:rPr>
                <m:t>'</m:t>
              </m:r>
            </m:sup>
          </m:sSubSup>
          <m:r>
            <w:rPr>
              <w:rFonts w:ascii="Cambria Math"/>
            </w:rPr>
            <m:t>=</m:t>
          </m:r>
          <m:f>
            <m:fPr>
              <m:ctrlPr>
                <w:rPr>
                  <w:rFonts w:ascii="Cambria Math" w:hAnsi="Cambria Math"/>
                  <w:i/>
                </w:rPr>
              </m:ctrlPr>
            </m:fPr>
            <m:num>
              <m:r>
                <w:rPr>
                  <w:rFonts w:ascii="Cambria Math"/>
                </w:rPr>
                <m:t>1</m:t>
              </m:r>
            </m:num>
            <m:den>
              <m:r>
                <w:rPr>
                  <w:rFonts w:ascii="Cambria Math"/>
                </w:rPr>
                <m:t>12</m:t>
              </m:r>
              <m:r>
                <w:rPr>
                  <w:rFonts w:ascii="Cambria Math"/>
                </w:rPr>
                <m:t>h</m:t>
              </m:r>
            </m:den>
          </m:f>
          <m:d>
            <m:dPr>
              <m:ctrlPr>
                <w:rPr>
                  <w:rFonts w:ascii="Cambria Math" w:hAnsi="Cambria Math"/>
                  <w:i/>
                </w:rPr>
              </m:ctrlPr>
            </m:dPr>
            <m:e>
              <m:r>
                <w:rPr>
                  <w:rFonts w:ascii="Cambria Math"/>
                </w:rPr>
                <m:t>-</m:t>
              </m:r>
              <m:r>
                <w:rPr>
                  <w:rFonts w:ascii="Cambria Math"/>
                </w:rPr>
                <m:t>3</m:t>
              </m:r>
              <m:sSub>
                <m:sSubPr>
                  <m:ctrlPr>
                    <w:rPr>
                      <w:rFonts w:ascii="Cambria Math" w:hAnsi="Cambria Math"/>
                      <w:i/>
                    </w:rPr>
                  </m:ctrlPr>
                </m:sSubPr>
                <m:e>
                  <m:r>
                    <w:rPr>
                      <w:rFonts w:ascii="Cambria Math"/>
                    </w:rPr>
                    <m:t>y</m:t>
                  </m:r>
                </m:e>
                <m:sub>
                  <m:r>
                    <w:rPr>
                      <w:rFonts w:ascii="Cambria Math"/>
                    </w:rPr>
                    <m:t>0</m:t>
                  </m:r>
                </m:sub>
              </m:sSub>
              <m:r>
                <w:rPr>
                  <w:rFonts w:ascii="Cambria Math"/>
                </w:rPr>
                <m:t>-</m:t>
              </m:r>
              <m:r>
                <w:rPr>
                  <w:rFonts w:ascii="Cambria Math"/>
                </w:rPr>
                <m:t>10</m:t>
              </m:r>
              <m:sSub>
                <m:sSubPr>
                  <m:ctrlPr>
                    <w:rPr>
                      <w:rFonts w:ascii="Cambria Math" w:hAnsi="Cambria Math"/>
                      <w:i/>
                    </w:rPr>
                  </m:ctrlPr>
                </m:sSubPr>
                <m:e>
                  <m:r>
                    <w:rPr>
                      <w:rFonts w:ascii="Cambria Math"/>
                    </w:rPr>
                    <m:t>y</m:t>
                  </m:r>
                </m:e>
                <m:sub>
                  <m:r>
                    <w:rPr>
                      <w:rFonts w:ascii="Cambria Math"/>
                    </w:rPr>
                    <m:t>1</m:t>
                  </m:r>
                </m:sub>
              </m:sSub>
              <m:r>
                <w:rPr>
                  <w:rFonts w:ascii="Cambria Math"/>
                </w:rPr>
                <m:t>+18</m:t>
              </m:r>
              <m:sSub>
                <m:sSubPr>
                  <m:ctrlPr>
                    <w:rPr>
                      <w:rFonts w:ascii="Cambria Math" w:hAnsi="Cambria Math"/>
                      <w:i/>
                    </w:rPr>
                  </m:ctrlPr>
                </m:sSubPr>
                <m:e>
                  <m:r>
                    <w:rPr>
                      <w:rFonts w:ascii="Cambria Math"/>
                    </w:rPr>
                    <m:t>y</m:t>
                  </m:r>
                </m:e>
                <m:sub>
                  <m:r>
                    <w:rPr>
                      <w:rFonts w:ascii="Cambria Math"/>
                    </w:rPr>
                    <m:t>2</m:t>
                  </m:r>
                </m:sub>
              </m:sSub>
              <m:r>
                <w:rPr>
                  <w:rFonts w:ascii="Cambria Math"/>
                </w:rPr>
                <m:t>-</m:t>
              </m:r>
              <m:r>
                <w:rPr>
                  <w:rFonts w:ascii="Cambria Math"/>
                </w:rPr>
                <m:t>6</m:t>
              </m:r>
              <m:sSub>
                <m:sSubPr>
                  <m:ctrlPr>
                    <w:rPr>
                      <w:rFonts w:ascii="Cambria Math" w:hAnsi="Cambria Math"/>
                      <w:i/>
                    </w:rPr>
                  </m:ctrlPr>
                </m:sSubPr>
                <m:e>
                  <m:r>
                    <w:rPr>
                      <w:rFonts w:ascii="Cambria Math"/>
                    </w:rPr>
                    <m:t>y</m:t>
                  </m:r>
                </m:e>
                <m:sub>
                  <m:r>
                    <w:rPr>
                      <w:rFonts w:ascii="Cambria Math"/>
                    </w:rPr>
                    <m:t>3</m:t>
                  </m:r>
                </m:sub>
              </m:sSub>
              <m:r>
                <w:rPr>
                  <w:rFonts w:ascii="Cambria Math"/>
                </w:rPr>
                <m:t>+</m:t>
              </m:r>
              <m:sSub>
                <m:sSubPr>
                  <m:ctrlPr>
                    <w:rPr>
                      <w:rFonts w:ascii="Cambria Math" w:hAnsi="Cambria Math"/>
                      <w:i/>
                    </w:rPr>
                  </m:ctrlPr>
                </m:sSubPr>
                <m:e>
                  <m:r>
                    <w:rPr>
                      <w:rFonts w:ascii="Cambria Math"/>
                    </w:rPr>
                    <m:t>y</m:t>
                  </m:r>
                </m:e>
                <m:sub>
                  <m:r>
                    <w:rPr>
                      <w:rFonts w:ascii="Cambria Math"/>
                    </w:rPr>
                    <m:t>4</m:t>
                  </m:r>
                </m:sub>
              </m:sSub>
            </m:e>
          </m:d>
          <m:r>
            <m:rPr>
              <m:sty m:val="p"/>
            </m:rPr>
            <w:rPr>
              <w:rFonts w:ascii="Cambria Math"/>
            </w:rPr>
            <w:br/>
          </m:r>
        </m:oMath>
        <m:oMath>
          <m:sSubSup>
            <m:sSubSupPr>
              <m:ctrlPr>
                <w:rPr>
                  <w:rFonts w:ascii="Cambria Math" w:hAnsi="Cambria Math"/>
                  <w:i/>
                </w:rPr>
              </m:ctrlPr>
            </m:sSubSupPr>
            <m:e>
              <m:r>
                <w:rPr>
                  <w:rFonts w:ascii="Cambria Math" w:hAnsi="Cambria Math"/>
                </w:rPr>
                <m:t>y</m:t>
              </m:r>
            </m:e>
            <m:sub>
              <m:r>
                <w:rPr>
                  <w:rFonts w:ascii="Cambria Math"/>
                </w:rPr>
                <m:t>2</m:t>
              </m:r>
            </m:sub>
            <m:sup>
              <m:r>
                <w:rPr>
                  <w:rFonts w:ascii="Cambria Math" w:hAnsi="Cambria Math"/>
                </w:rPr>
                <m:t>'</m:t>
              </m:r>
            </m:sup>
          </m:sSubSup>
          <m:r>
            <w:rPr>
              <w:rFonts w:ascii="Cambria Math"/>
            </w:rPr>
            <m:t>=</m:t>
          </m:r>
          <m:f>
            <m:fPr>
              <m:ctrlPr>
                <w:rPr>
                  <w:rFonts w:ascii="Cambria Math" w:hAnsi="Cambria Math"/>
                  <w:i/>
                </w:rPr>
              </m:ctrlPr>
            </m:fPr>
            <m:num>
              <m:r>
                <w:rPr>
                  <w:rFonts w:ascii="Cambria Math"/>
                </w:rPr>
                <m:t>1</m:t>
              </m:r>
            </m:num>
            <m:den>
              <m:r>
                <w:rPr>
                  <w:rFonts w:ascii="Cambria Math"/>
                </w:rPr>
                <m:t>12</m:t>
              </m:r>
              <m:r>
                <w:rPr>
                  <w:rFonts w:ascii="Cambria Math"/>
                </w:rPr>
                <m:t>h</m:t>
              </m:r>
            </m:den>
          </m:f>
          <m:d>
            <m:dPr>
              <m:ctrlPr>
                <w:rPr>
                  <w:rFonts w:ascii="Cambria Math" w:hAnsi="Cambria Math"/>
                  <w:i/>
                </w:rPr>
              </m:ctrlPr>
            </m:dPr>
            <m:e>
              <m:sSub>
                <m:sSubPr>
                  <m:ctrlPr>
                    <w:rPr>
                      <w:rFonts w:ascii="Cambria Math" w:hAnsi="Cambria Math"/>
                      <w:i/>
                    </w:rPr>
                  </m:ctrlPr>
                </m:sSubPr>
                <m:e>
                  <m:r>
                    <w:rPr>
                      <w:rFonts w:ascii="Cambria Math"/>
                    </w:rPr>
                    <m:t>y</m:t>
                  </m:r>
                </m:e>
                <m:sub>
                  <m:r>
                    <w:rPr>
                      <w:rFonts w:ascii="Cambria Math"/>
                    </w:rPr>
                    <m:t>0</m:t>
                  </m:r>
                </m:sub>
              </m:sSub>
              <m:r>
                <w:rPr>
                  <w:rFonts w:ascii="Cambria Math"/>
                </w:rPr>
                <m:t>-</m:t>
              </m:r>
              <m:r>
                <w:rPr>
                  <w:rFonts w:ascii="Cambria Math"/>
                </w:rPr>
                <m:t>8</m:t>
              </m:r>
              <m:sSub>
                <m:sSubPr>
                  <m:ctrlPr>
                    <w:rPr>
                      <w:rFonts w:ascii="Cambria Math" w:hAnsi="Cambria Math"/>
                      <w:i/>
                    </w:rPr>
                  </m:ctrlPr>
                </m:sSubPr>
                <m:e>
                  <m:r>
                    <w:rPr>
                      <w:rFonts w:ascii="Cambria Math"/>
                    </w:rPr>
                    <m:t>y</m:t>
                  </m:r>
                </m:e>
                <m:sub>
                  <m:r>
                    <w:rPr>
                      <w:rFonts w:ascii="Cambria Math"/>
                    </w:rPr>
                    <m:t>1</m:t>
                  </m:r>
                </m:sub>
              </m:sSub>
              <m:r>
                <w:rPr>
                  <w:rFonts w:ascii="Cambria Math"/>
                </w:rPr>
                <m:t>+8</m:t>
              </m:r>
              <m:sSub>
                <m:sSubPr>
                  <m:ctrlPr>
                    <w:rPr>
                      <w:rFonts w:ascii="Cambria Math" w:hAnsi="Cambria Math"/>
                      <w:i/>
                    </w:rPr>
                  </m:ctrlPr>
                </m:sSubPr>
                <m:e>
                  <m:r>
                    <w:rPr>
                      <w:rFonts w:ascii="Cambria Math"/>
                    </w:rPr>
                    <m:t>y</m:t>
                  </m:r>
                </m:e>
                <m:sub>
                  <m:r>
                    <w:rPr>
                      <w:rFonts w:ascii="Cambria Math"/>
                    </w:rPr>
                    <m:t>3</m:t>
                  </m:r>
                </m:sub>
              </m:sSub>
              <m:r>
                <w:rPr>
                  <w:rFonts w:ascii="Cambria Math"/>
                </w:rPr>
                <m:t>-</m:t>
              </m:r>
              <m:r>
                <w:rPr>
                  <w:rFonts w:ascii="Cambria Math"/>
                </w:rPr>
                <m:t>2</m:t>
              </m:r>
              <m:sSub>
                <m:sSubPr>
                  <m:ctrlPr>
                    <w:rPr>
                      <w:rFonts w:ascii="Cambria Math" w:hAnsi="Cambria Math"/>
                      <w:i/>
                    </w:rPr>
                  </m:ctrlPr>
                </m:sSubPr>
                <m:e>
                  <m:r>
                    <w:rPr>
                      <w:rFonts w:ascii="Cambria Math"/>
                    </w:rPr>
                    <m:t>y</m:t>
                  </m:r>
                </m:e>
                <m:sub>
                  <m:r>
                    <w:rPr>
                      <w:rFonts w:ascii="Cambria Math"/>
                    </w:rPr>
                    <m:t>4</m:t>
                  </m:r>
                </m:sub>
              </m:sSub>
            </m:e>
          </m:d>
          <m:r>
            <m:rPr>
              <m:sty m:val="p"/>
            </m:rPr>
            <w:rPr>
              <w:rFonts w:ascii="Cambria Math"/>
            </w:rPr>
            <w:br/>
          </m:r>
        </m:oMath>
        <m:oMath>
          <m:sSubSup>
            <m:sSubSupPr>
              <m:ctrlPr>
                <w:rPr>
                  <w:rFonts w:ascii="Cambria Math" w:hAnsi="Cambria Math"/>
                  <w:i/>
                </w:rPr>
              </m:ctrlPr>
            </m:sSubSupPr>
            <m:e>
              <m:r>
                <w:rPr>
                  <w:rFonts w:ascii="Cambria Math" w:hAnsi="Cambria Math"/>
                </w:rPr>
                <m:t>y</m:t>
              </m:r>
            </m:e>
            <m:sub>
              <m:r>
                <w:rPr>
                  <w:rFonts w:ascii="Cambria Math"/>
                </w:rPr>
                <m:t>3</m:t>
              </m:r>
            </m:sub>
            <m:sup>
              <m:r>
                <w:rPr>
                  <w:rFonts w:ascii="Cambria Math" w:hAnsi="Cambria Math"/>
                </w:rPr>
                <m:t>'</m:t>
              </m:r>
            </m:sup>
          </m:sSubSup>
          <m:r>
            <w:rPr>
              <w:rFonts w:ascii="Cambria Math"/>
            </w:rPr>
            <m:t>=</m:t>
          </m:r>
          <m:f>
            <m:fPr>
              <m:ctrlPr>
                <w:rPr>
                  <w:rFonts w:ascii="Cambria Math" w:hAnsi="Cambria Math"/>
                  <w:i/>
                </w:rPr>
              </m:ctrlPr>
            </m:fPr>
            <m:num>
              <m:r>
                <w:rPr>
                  <w:rFonts w:ascii="Cambria Math"/>
                </w:rPr>
                <m:t>1</m:t>
              </m:r>
            </m:num>
            <m:den>
              <m:r>
                <w:rPr>
                  <w:rFonts w:ascii="Cambria Math"/>
                </w:rPr>
                <m:t>12</m:t>
              </m:r>
              <m:r>
                <w:rPr>
                  <w:rFonts w:ascii="Cambria Math"/>
                </w:rPr>
                <m:t>h</m:t>
              </m:r>
            </m:den>
          </m:f>
          <m:d>
            <m:dPr>
              <m:ctrlPr>
                <w:rPr>
                  <w:rFonts w:ascii="Cambria Math" w:hAnsi="Cambria Math"/>
                  <w:i/>
                </w:rPr>
              </m:ctrlPr>
            </m:dPr>
            <m:e>
              <m:r>
                <w:rPr>
                  <w:rFonts w:ascii="Cambria Math"/>
                </w:rPr>
                <m:t>-</m:t>
              </m:r>
              <m:sSub>
                <m:sSubPr>
                  <m:ctrlPr>
                    <w:rPr>
                      <w:rFonts w:ascii="Cambria Math" w:hAnsi="Cambria Math"/>
                      <w:i/>
                    </w:rPr>
                  </m:ctrlPr>
                </m:sSubPr>
                <m:e>
                  <m:r>
                    <w:rPr>
                      <w:rFonts w:ascii="Cambria Math"/>
                    </w:rPr>
                    <m:t>y</m:t>
                  </m:r>
                </m:e>
                <m:sub>
                  <m:r>
                    <w:rPr>
                      <w:rFonts w:ascii="Cambria Math"/>
                    </w:rPr>
                    <m:t>0</m:t>
                  </m:r>
                </m:sub>
              </m:sSub>
              <m:r>
                <w:rPr>
                  <w:rFonts w:ascii="Cambria Math"/>
                </w:rPr>
                <m:t>+6</m:t>
              </m:r>
              <m:sSub>
                <m:sSubPr>
                  <m:ctrlPr>
                    <w:rPr>
                      <w:rFonts w:ascii="Cambria Math" w:hAnsi="Cambria Math"/>
                      <w:i/>
                    </w:rPr>
                  </m:ctrlPr>
                </m:sSubPr>
                <m:e>
                  <m:r>
                    <w:rPr>
                      <w:rFonts w:ascii="Cambria Math"/>
                    </w:rPr>
                    <m:t>y</m:t>
                  </m:r>
                </m:e>
                <m:sub>
                  <m:r>
                    <w:rPr>
                      <w:rFonts w:ascii="Cambria Math"/>
                    </w:rPr>
                    <m:t>1</m:t>
                  </m:r>
                </m:sub>
              </m:sSub>
              <m:r>
                <w:rPr>
                  <w:rFonts w:ascii="Cambria Math"/>
                </w:rPr>
                <m:t>-</m:t>
              </m:r>
              <m:r>
                <w:rPr>
                  <w:rFonts w:ascii="Cambria Math"/>
                </w:rPr>
                <m:t>18</m:t>
              </m:r>
              <m:sSub>
                <m:sSubPr>
                  <m:ctrlPr>
                    <w:rPr>
                      <w:rFonts w:ascii="Cambria Math" w:hAnsi="Cambria Math"/>
                      <w:i/>
                    </w:rPr>
                  </m:ctrlPr>
                </m:sSubPr>
                <m:e>
                  <m:r>
                    <w:rPr>
                      <w:rFonts w:ascii="Cambria Math"/>
                    </w:rPr>
                    <m:t>y</m:t>
                  </m:r>
                </m:e>
                <m:sub>
                  <m:r>
                    <w:rPr>
                      <w:rFonts w:ascii="Cambria Math"/>
                    </w:rPr>
                    <m:t>2</m:t>
                  </m:r>
                </m:sub>
              </m:sSub>
              <m:r>
                <w:rPr>
                  <w:rFonts w:ascii="Cambria Math"/>
                </w:rPr>
                <m:t>+10</m:t>
              </m:r>
              <m:sSub>
                <m:sSubPr>
                  <m:ctrlPr>
                    <w:rPr>
                      <w:rFonts w:ascii="Cambria Math" w:hAnsi="Cambria Math"/>
                      <w:i/>
                    </w:rPr>
                  </m:ctrlPr>
                </m:sSubPr>
                <m:e>
                  <m:r>
                    <w:rPr>
                      <w:rFonts w:ascii="Cambria Math"/>
                    </w:rPr>
                    <m:t>y</m:t>
                  </m:r>
                </m:e>
                <m:sub>
                  <m:r>
                    <w:rPr>
                      <w:rFonts w:ascii="Cambria Math"/>
                    </w:rPr>
                    <m:t>3</m:t>
                  </m:r>
                </m:sub>
              </m:sSub>
              <m:r>
                <w:rPr>
                  <w:rFonts w:ascii="Cambria Math"/>
                </w:rPr>
                <m:t>+3</m:t>
              </m:r>
              <m:sSub>
                <m:sSubPr>
                  <m:ctrlPr>
                    <w:rPr>
                      <w:rFonts w:ascii="Cambria Math" w:hAnsi="Cambria Math"/>
                      <w:i/>
                    </w:rPr>
                  </m:ctrlPr>
                </m:sSubPr>
                <m:e>
                  <m:r>
                    <w:rPr>
                      <w:rFonts w:ascii="Cambria Math"/>
                    </w:rPr>
                    <m:t>y</m:t>
                  </m:r>
                </m:e>
                <m:sub>
                  <m:r>
                    <w:rPr>
                      <w:rFonts w:ascii="Cambria Math"/>
                    </w:rPr>
                    <m:t>4</m:t>
                  </m:r>
                </m:sub>
              </m:sSub>
            </m:e>
          </m:d>
          <m:r>
            <m:rPr>
              <m:sty m:val="p"/>
            </m:rPr>
            <w:rPr>
              <w:rFonts w:ascii="Cambria Math"/>
            </w:rPr>
            <w:br/>
          </m:r>
        </m:oMath>
        <m:oMath>
          <m:sSubSup>
            <m:sSubSupPr>
              <m:ctrlPr>
                <w:rPr>
                  <w:rFonts w:ascii="Cambria Math" w:hAnsi="Cambria Math"/>
                  <w:i/>
                </w:rPr>
              </m:ctrlPr>
            </m:sSubSupPr>
            <m:e>
              <m:r>
                <w:rPr>
                  <w:rFonts w:ascii="Cambria Math" w:hAnsi="Cambria Math"/>
                </w:rPr>
                <m:t>y</m:t>
              </m:r>
            </m:e>
            <m:sub>
              <m:r>
                <w:rPr>
                  <w:rFonts w:ascii="Cambria Math"/>
                </w:rPr>
                <m:t>4</m:t>
              </m:r>
            </m:sub>
            <m:sup>
              <m:r>
                <w:rPr>
                  <w:rFonts w:ascii="Cambria Math" w:hAnsi="Cambria Math"/>
                </w:rPr>
                <m:t>'</m:t>
              </m:r>
            </m:sup>
          </m:sSubSup>
          <m:r>
            <w:rPr>
              <w:rFonts w:ascii="Cambria Math"/>
            </w:rPr>
            <m:t>=</m:t>
          </m:r>
          <m:f>
            <m:fPr>
              <m:ctrlPr>
                <w:rPr>
                  <w:rFonts w:ascii="Cambria Math" w:hAnsi="Cambria Math"/>
                  <w:i/>
                </w:rPr>
              </m:ctrlPr>
            </m:fPr>
            <m:num>
              <m:r>
                <w:rPr>
                  <w:rFonts w:ascii="Cambria Math"/>
                </w:rPr>
                <m:t>1</m:t>
              </m:r>
            </m:num>
            <m:den>
              <m:r>
                <w:rPr>
                  <w:rFonts w:ascii="Cambria Math"/>
                </w:rPr>
                <m:t>12</m:t>
              </m:r>
              <m:r>
                <w:rPr>
                  <w:rFonts w:ascii="Cambria Math"/>
                </w:rPr>
                <m:t>h</m:t>
              </m:r>
            </m:den>
          </m:f>
          <m:d>
            <m:dPr>
              <m:ctrlPr>
                <w:rPr>
                  <w:rFonts w:ascii="Cambria Math" w:hAnsi="Cambria Math"/>
                  <w:i/>
                </w:rPr>
              </m:ctrlPr>
            </m:dPr>
            <m:e>
              <m:r>
                <w:rPr>
                  <w:rFonts w:ascii="Cambria Math"/>
                </w:rPr>
                <m:t>3</m:t>
              </m:r>
              <m:sSub>
                <m:sSubPr>
                  <m:ctrlPr>
                    <w:rPr>
                      <w:rFonts w:ascii="Cambria Math" w:hAnsi="Cambria Math"/>
                      <w:i/>
                    </w:rPr>
                  </m:ctrlPr>
                </m:sSubPr>
                <m:e>
                  <m:r>
                    <w:rPr>
                      <w:rFonts w:ascii="Cambria Math"/>
                    </w:rPr>
                    <m:t>y</m:t>
                  </m:r>
                </m:e>
                <m:sub>
                  <m:r>
                    <w:rPr>
                      <w:rFonts w:ascii="Cambria Math"/>
                    </w:rPr>
                    <m:t>0</m:t>
                  </m:r>
                </m:sub>
              </m:sSub>
              <m:r>
                <w:rPr>
                  <w:rFonts w:ascii="Cambria Math"/>
                </w:rPr>
                <m:t>-</m:t>
              </m:r>
              <m:r>
                <w:rPr>
                  <w:rFonts w:ascii="Cambria Math"/>
                </w:rPr>
                <m:t>16</m:t>
              </m:r>
              <m:sSub>
                <m:sSubPr>
                  <m:ctrlPr>
                    <w:rPr>
                      <w:rFonts w:ascii="Cambria Math" w:hAnsi="Cambria Math"/>
                      <w:i/>
                    </w:rPr>
                  </m:ctrlPr>
                </m:sSubPr>
                <m:e>
                  <m:r>
                    <w:rPr>
                      <w:rFonts w:ascii="Cambria Math"/>
                    </w:rPr>
                    <m:t>y</m:t>
                  </m:r>
                </m:e>
                <m:sub>
                  <m:r>
                    <w:rPr>
                      <w:rFonts w:ascii="Cambria Math"/>
                    </w:rPr>
                    <m:t>1</m:t>
                  </m:r>
                </m:sub>
              </m:sSub>
              <m:r>
                <w:rPr>
                  <w:rFonts w:ascii="Cambria Math"/>
                </w:rPr>
                <m:t>+36</m:t>
              </m:r>
              <m:sSub>
                <m:sSubPr>
                  <m:ctrlPr>
                    <w:rPr>
                      <w:rFonts w:ascii="Cambria Math" w:hAnsi="Cambria Math"/>
                      <w:i/>
                    </w:rPr>
                  </m:ctrlPr>
                </m:sSubPr>
                <m:e>
                  <m:r>
                    <w:rPr>
                      <w:rFonts w:ascii="Cambria Math"/>
                    </w:rPr>
                    <m:t>y</m:t>
                  </m:r>
                </m:e>
                <m:sub>
                  <m:r>
                    <w:rPr>
                      <w:rFonts w:ascii="Cambria Math"/>
                    </w:rPr>
                    <m:t>2</m:t>
                  </m:r>
                </m:sub>
              </m:sSub>
              <m:r>
                <w:rPr>
                  <w:rFonts w:ascii="Cambria Math"/>
                </w:rPr>
                <m:t>-</m:t>
              </m:r>
              <m:r>
                <w:rPr>
                  <w:rFonts w:ascii="Cambria Math"/>
                </w:rPr>
                <m:t>48</m:t>
              </m:r>
              <m:sSub>
                <m:sSubPr>
                  <m:ctrlPr>
                    <w:rPr>
                      <w:rFonts w:ascii="Cambria Math" w:hAnsi="Cambria Math"/>
                      <w:i/>
                    </w:rPr>
                  </m:ctrlPr>
                </m:sSubPr>
                <m:e>
                  <m:r>
                    <w:rPr>
                      <w:rFonts w:ascii="Cambria Math"/>
                    </w:rPr>
                    <m:t>y</m:t>
                  </m:r>
                </m:e>
                <m:sub>
                  <m:r>
                    <w:rPr>
                      <w:rFonts w:ascii="Cambria Math"/>
                    </w:rPr>
                    <m:t>3</m:t>
                  </m:r>
                </m:sub>
              </m:sSub>
              <m:r>
                <w:rPr>
                  <w:rFonts w:ascii="Cambria Math"/>
                </w:rPr>
                <m:t>+25</m:t>
              </m:r>
              <m:sSub>
                <m:sSubPr>
                  <m:ctrlPr>
                    <w:rPr>
                      <w:rFonts w:ascii="Cambria Math" w:hAnsi="Cambria Math"/>
                      <w:i/>
                    </w:rPr>
                  </m:ctrlPr>
                </m:sSubPr>
                <m:e>
                  <m:r>
                    <w:rPr>
                      <w:rFonts w:ascii="Cambria Math"/>
                    </w:rPr>
                    <m:t>y</m:t>
                  </m:r>
                </m:e>
                <m:sub>
                  <m:r>
                    <w:rPr>
                      <w:rFonts w:ascii="Cambria Math"/>
                    </w:rPr>
                    <m:t>4</m:t>
                  </m:r>
                </m:sub>
              </m:sSub>
            </m:e>
          </m:d>
        </m:oMath>
      </m:oMathPara>
    </w:p>
    <w:p w14:paraId="251A9EB8" w14:textId="77777777" w:rsidR="000D2123" w:rsidRDefault="000D2123" w:rsidP="0076247E">
      <w:pPr>
        <w:jc w:val="both"/>
      </w:pPr>
    </w:p>
    <w:p w14:paraId="330DF8D0" w14:textId="77777777" w:rsidR="000D2123" w:rsidRDefault="000D2123" w:rsidP="0076247E">
      <w:pPr>
        <w:jc w:val="both"/>
      </w:pPr>
      <w:r>
        <w:t xml:space="preserve">Аналогичным образом можно получить выражения для вторых производных, дважды продифференцировав соответствующий многочлен Лагранжа. </w:t>
      </w:r>
    </w:p>
    <w:p w14:paraId="3A0F087F" w14:textId="77777777" w:rsidR="000D2123" w:rsidRDefault="000D2123" w:rsidP="0076247E">
      <w:pPr>
        <w:jc w:val="both"/>
      </w:pPr>
      <w:r>
        <w:t>Для трёх узлов</w:t>
      </w:r>
    </w:p>
    <w:p w14:paraId="6DC5CE2B" w14:textId="76A57771" w:rsidR="000D2123" w:rsidRDefault="00F2516A" w:rsidP="0076247E">
      <w:pPr>
        <w:jc w:val="both"/>
        <w:rPr>
          <w:lang w:val="en-US"/>
        </w:rPr>
      </w:pPr>
      <m:oMathPara>
        <m:oMath>
          <m:sSubSup>
            <m:sSubSupPr>
              <m:ctrlPr>
                <w:rPr>
                  <w:rFonts w:ascii="Cambria Math" w:hAnsi="Cambria Math"/>
                  <w:i/>
                </w:rPr>
              </m:ctrlPr>
            </m:sSubSupPr>
            <m:e>
              <m:r>
                <w:rPr>
                  <w:rFonts w:ascii="Cambria Math" w:hAnsi="Cambria Math"/>
                </w:rPr>
                <m:t>y</m:t>
              </m:r>
            </m:e>
            <m:sub>
              <m:r>
                <w:rPr>
                  <w:rFonts w:asci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oMath>
      </m:oMathPara>
    </w:p>
    <w:p w14:paraId="58834640" w14:textId="1F8A133A" w:rsidR="000D2123" w:rsidRDefault="00F2516A" w:rsidP="0076247E">
      <w:pPr>
        <w:jc w:val="both"/>
        <w:rPr>
          <w:lang w:val="en-US"/>
        </w:rPr>
      </w:pPr>
      <m:oMathPara>
        <m:oMath>
          <m:sSubSup>
            <m:sSubSupPr>
              <m:ctrlPr>
                <w:rPr>
                  <w:rFonts w:ascii="Cambria Math" w:hAnsi="Cambria Math"/>
                  <w:i/>
                </w:rPr>
              </m:ctrlPr>
            </m:sSubSupPr>
            <m:e>
              <m:r>
                <w:rPr>
                  <w:rFonts w:ascii="Cambria Math" w:hAnsi="Cambria Math"/>
                </w:rPr>
                <m:t>y</m:t>
              </m:r>
            </m:e>
            <m:sub>
              <m:r>
                <w:rPr>
                  <w:rFonts w:asci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oMath>
      </m:oMathPara>
    </w:p>
    <w:p w14:paraId="3F2ADE31" w14:textId="6BA81C9F" w:rsidR="000D2123" w:rsidRDefault="00F2516A" w:rsidP="0076247E">
      <w:pPr>
        <w:jc w:val="both"/>
      </w:pPr>
      <m:oMathPara>
        <m:oMath>
          <m:sSubSup>
            <m:sSubSupPr>
              <m:ctrlPr>
                <w:rPr>
                  <w:rFonts w:ascii="Cambria Math" w:hAnsi="Cambria Math"/>
                  <w:i/>
                </w:rPr>
              </m:ctrlPr>
            </m:sSubSupPr>
            <m:e>
              <m:r>
                <w:rPr>
                  <w:rFonts w:ascii="Cambria Math" w:hAnsi="Cambria Math"/>
                </w:rPr>
                <m:t>y</m:t>
              </m:r>
            </m:e>
            <m:sub>
              <m:r>
                <w:rPr>
                  <w:rFonts w:asci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oMath>
      </m:oMathPara>
    </w:p>
    <w:p w14:paraId="6A9AC894" w14:textId="77777777" w:rsidR="000D2123" w:rsidRDefault="000D2123" w:rsidP="0076247E">
      <w:pPr>
        <w:jc w:val="both"/>
      </w:pPr>
      <w:r>
        <w:t xml:space="preserve">Для четырёх узлов </w:t>
      </w:r>
    </w:p>
    <w:p w14:paraId="4F0DBA3E" w14:textId="7BAEB2C9" w:rsidR="000D2123" w:rsidRPr="002E576A" w:rsidRDefault="00F2516A" w:rsidP="0076247E">
      <w:pPr>
        <w:ind w:left="3261" w:firstLine="1276"/>
        <w:jc w:val="both"/>
        <w:rPr>
          <w:lang w:val="en-US"/>
        </w:rPr>
      </w:pPr>
      <m:oMathPara>
        <m:oMathParaPr>
          <m:jc m:val="left"/>
        </m:oMathParaPr>
        <m:oMath>
          <m:sSubSup>
            <m:sSubSupPr>
              <m:ctrlPr>
                <w:rPr>
                  <w:rFonts w:ascii="Cambria Math" w:hAnsi="Cambria Math"/>
                  <w:i/>
                </w:rPr>
              </m:ctrlPr>
            </m:sSubSupPr>
            <m:e>
              <m:r>
                <w:rPr>
                  <w:rFonts w:ascii="Cambria Math" w:hAnsi="Cambria Math"/>
                </w:rPr>
                <m:t>y</m:t>
              </m:r>
            </m:e>
            <m:sub>
              <m:r>
                <w:rPr>
                  <w:rFonts w:asci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(2y</m:t>
              </m:r>
            </m:e>
            <m:sub>
              <m:r>
                <w:rPr>
                  <w:rFonts w:ascii="Cambria Math" w:hAnsi="Cambria Math"/>
                </w:rPr>
                <m:t>0</m:t>
              </m:r>
            </m:sub>
          </m:sSub>
          <m:r>
            <w:rPr>
              <w:rFonts w:ascii="Cambria Math" w:hAnsi="Cambria Math"/>
            </w:rPr>
            <m:t>-5</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4y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oMath>
      </m:oMathPara>
    </w:p>
    <w:p w14:paraId="5CAECC9D" w14:textId="515A6DD9" w:rsidR="000D2123" w:rsidRPr="002E576A" w:rsidRDefault="00F2516A" w:rsidP="0076247E">
      <w:pPr>
        <w:ind w:left="3261" w:firstLine="1276"/>
        <w:jc w:val="both"/>
        <w:rPr>
          <w:lang w:val="en-US"/>
        </w:rPr>
      </w:pPr>
      <m:oMathPara>
        <m:oMathParaPr>
          <m:jc m:val="left"/>
        </m:oMathParaPr>
        <m:oMath>
          <m:sSubSup>
            <m:sSubSupPr>
              <m:ctrlPr>
                <w:rPr>
                  <w:rFonts w:ascii="Cambria Math" w:hAnsi="Cambria Math"/>
                  <w:i/>
                </w:rPr>
              </m:ctrlPr>
            </m:sSubSupPr>
            <m:e>
              <m:r>
                <w:rPr>
                  <w:rFonts w:ascii="Cambria Math" w:hAnsi="Cambria Math"/>
                </w:rPr>
                <m:t>y</m:t>
              </m:r>
            </m:e>
            <m:sub>
              <m:r>
                <w:rPr>
                  <w:rFonts w:asci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oMath>
      </m:oMathPara>
    </w:p>
    <w:p w14:paraId="38EC990C" w14:textId="62874352" w:rsidR="000D2123" w:rsidRPr="002E576A" w:rsidRDefault="00F2516A" w:rsidP="0076247E">
      <w:pPr>
        <w:ind w:left="3261" w:firstLine="1276"/>
        <w:jc w:val="both"/>
      </w:pPr>
      <m:oMathPara>
        <m:oMathParaPr>
          <m:jc m:val="left"/>
        </m:oMathParaPr>
        <m:oMath>
          <m:sSubSup>
            <m:sSubSupPr>
              <m:ctrlPr>
                <w:rPr>
                  <w:rFonts w:ascii="Cambria Math" w:hAnsi="Cambria Math"/>
                  <w:i/>
                </w:rPr>
              </m:ctrlPr>
            </m:sSubSupPr>
            <m:e>
              <m:r>
                <w:rPr>
                  <w:rFonts w:ascii="Cambria Math" w:hAnsi="Cambria Math"/>
                </w:rPr>
                <m:t>y</m:t>
              </m:r>
            </m:e>
            <m:sub>
              <m:r>
                <w:rPr>
                  <w:rFonts w:asci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oMath>
      </m:oMathPara>
    </w:p>
    <w:p w14:paraId="67B83E6B" w14:textId="3211A774" w:rsidR="000D2123" w:rsidRPr="002E576A" w:rsidRDefault="00F2516A" w:rsidP="0076247E">
      <w:pPr>
        <w:ind w:left="3261" w:firstLine="1276"/>
        <w:jc w:val="both"/>
        <w:rPr>
          <w:lang w:val="en-US"/>
        </w:rPr>
      </w:pPr>
      <m:oMathPara>
        <m:oMathParaPr>
          <m:jc m:val="left"/>
        </m:oMathParaPr>
        <m:oMath>
          <m:sSubSup>
            <m:sSubSupPr>
              <m:ctrlPr>
                <w:rPr>
                  <w:rFonts w:ascii="Cambria Math" w:hAnsi="Cambria Math"/>
                  <w:i/>
                </w:rPr>
              </m:ctrlPr>
            </m:sSubSupPr>
            <m:e>
              <m:r>
                <w:rPr>
                  <w:rFonts w:ascii="Cambria Math" w:hAnsi="Cambria Math"/>
                </w:rPr>
                <m:t>y</m:t>
              </m:r>
            </m:e>
            <m:sub>
              <m:r>
                <w:rPr>
                  <w:rFonts w:ascii="Cambria Math"/>
                </w:rPr>
                <m:t>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+4</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-5</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oMath>
      </m:oMathPara>
    </w:p>
    <w:p w14:paraId="223F7FA4" w14:textId="77777777" w:rsidR="000D2123" w:rsidRDefault="000D2123" w:rsidP="0076247E">
      <w:pPr>
        <w:jc w:val="both"/>
      </w:pPr>
      <w:r>
        <w:t>Для пяти узлов</w:t>
      </w:r>
    </w:p>
    <w:p w14:paraId="79107836" w14:textId="07491ED5" w:rsidR="000D2123" w:rsidRPr="002E576A" w:rsidRDefault="00F2516A" w:rsidP="0076247E">
      <w:pPr>
        <w:ind w:left="2127" w:hanging="2127"/>
        <w:jc w:val="both"/>
        <w:rPr>
          <w:lang w:val="en-US"/>
        </w:rPr>
      </w:pPr>
      <m:oMathPara>
        <m:oMathParaPr>
          <m:jc m:val="left"/>
        </m:oMathParaPr>
        <m:oMath>
          <m:sSubSup>
            <m:sSubSupPr>
              <m:ctrlPr>
                <w:rPr>
                  <w:rFonts w:ascii="Cambria Math" w:hAnsi="Cambria Math"/>
                  <w:i/>
                </w:rPr>
              </m:ctrlPr>
            </m:sSubSupPr>
            <m:e>
              <m:r>
                <w:rPr>
                  <w:rFonts w:ascii="Cambria Math" w:hAnsi="Cambria Math"/>
                </w:rPr>
                <m:t>y</m:t>
              </m:r>
            </m:e>
            <m:sub>
              <m:r>
                <w:rPr>
                  <w:rFonts w:asci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(35y</m:t>
              </m:r>
            </m:e>
            <m:sub>
              <m:r>
                <w:rPr>
                  <w:rFonts w:ascii="Cambria Math" w:hAnsi="Cambria Math"/>
                </w:rPr>
                <m:t>0</m:t>
              </m:r>
            </m:sub>
          </m:sSub>
          <m:r>
            <w:rPr>
              <w:rFonts w:ascii="Cambria Math" w:hAnsi="Cambria Math"/>
            </w:rPr>
            <m:t>-104</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114y</m:t>
              </m:r>
            </m:e>
            <m:sub>
              <m:r>
                <w:rPr>
                  <w:rFonts w:ascii="Cambria Math" w:hAnsi="Cambria Math"/>
                </w:rPr>
                <m:t>2</m:t>
              </m:r>
            </m:sub>
          </m:sSub>
          <m:r>
            <w:rPr>
              <w:rFonts w:ascii="Cambria Math" w:hAnsi="Cambria Math"/>
            </w:rPr>
            <m:t>-56</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+11</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m:t>
          </m:r>
          <m:sSup>
            <m:sSupPr>
              <m:ctrlPr>
                <w:rPr>
                  <w:rFonts w:ascii="Cambria Math" w:hAnsi="Cambria Math"/>
                  <w:i/>
                </w:rPr>
              </m:ctrlPr>
            </m:sSupPr>
            <m:e>
              <m:r>
                <w:rPr>
                  <w:rFonts w:ascii="Cambria Math" w:hAnsi="Cambria Math"/>
                </w:rPr>
                <m:t>12</m:t>
              </m:r>
              <m:r>
                <w:rPr>
                  <w:rFonts w:ascii="Cambria Math" w:hAnsi="Cambria Math"/>
                </w:rPr>
                <m:t>h</m:t>
              </m:r>
            </m:e>
            <m:sup>
              <m:r>
                <w:rPr>
                  <w:rFonts w:ascii="Cambria Math" w:hAnsi="Cambria Math"/>
                </w:rPr>
                <m:t>2</m:t>
              </m:r>
            </m:sup>
          </m:sSup>
        </m:oMath>
      </m:oMathPara>
    </w:p>
    <w:p w14:paraId="07E0B452" w14:textId="1B0C7FE2" w:rsidR="000D2123" w:rsidRPr="002E576A" w:rsidRDefault="00F2516A" w:rsidP="0076247E">
      <w:pPr>
        <w:ind w:left="2127" w:hanging="2127"/>
        <w:jc w:val="both"/>
        <w:rPr>
          <w:b/>
        </w:rPr>
      </w:pPr>
      <m:oMathPara>
        <m:oMathParaPr>
          <m:jc m:val="left"/>
        </m:oMathParaPr>
        <m:oMath>
          <m:sSubSup>
            <m:sSubSupPr>
              <m:ctrlPr>
                <w:rPr>
                  <w:rFonts w:ascii="Cambria Math" w:hAnsi="Cambria Math"/>
                  <w:i/>
                </w:rPr>
              </m:ctrlPr>
            </m:sSubSupPr>
            <m:e>
              <m:r>
                <w:rPr>
                  <w:rFonts w:ascii="Cambria Math" w:hAnsi="Cambria Math"/>
                </w:rPr>
                <m:t>y</m:t>
              </m:r>
            </m:e>
            <m:sub>
              <m:r>
                <w:rPr>
                  <w:rFonts w:asci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(11y</m:t>
              </m:r>
            </m:e>
            <m:sub>
              <m:r>
                <w:rPr>
                  <w:rFonts w:ascii="Cambria Math" w:hAnsi="Cambria Math"/>
                </w:rPr>
                <m:t>0</m:t>
              </m:r>
            </m:sub>
          </m:sSub>
          <m:r>
            <w:rPr>
              <w:rFonts w:ascii="Cambria Math" w:hAnsi="Cambria Math"/>
            </w:rPr>
            <m:t>-20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6y</m:t>
              </m:r>
            </m:e>
            <m:sub>
              <m:r>
                <w:rPr>
                  <w:rFonts w:ascii="Cambria Math" w:hAnsi="Cambria Math"/>
                </w:rPr>
                <m:t>2</m:t>
              </m:r>
            </m:sub>
          </m:sSub>
          <m:r>
            <w:rPr>
              <w:rFonts w:ascii="Cambria Math" w:hAnsi="Cambria Math"/>
            </w:rPr>
            <m:t>+4</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m:t>
          </m:r>
          <m:sSup>
            <m:sSupPr>
              <m:ctrlPr>
                <w:rPr>
                  <w:rFonts w:ascii="Cambria Math" w:hAnsi="Cambria Math"/>
                  <w:i/>
                </w:rPr>
              </m:ctrlPr>
            </m:sSupPr>
            <m:e>
              <m:r>
                <w:rPr>
                  <w:rFonts w:ascii="Cambria Math" w:hAnsi="Cambria Math"/>
                </w:rPr>
                <m:t>12</m:t>
              </m:r>
              <m:r>
                <w:rPr>
                  <w:rFonts w:ascii="Cambria Math" w:hAnsi="Cambria Math"/>
                </w:rPr>
                <m:t>h</m:t>
              </m:r>
            </m:e>
            <m:sup>
              <m:r>
                <w:rPr>
                  <w:rFonts w:ascii="Cambria Math" w:hAnsi="Cambria Math"/>
                </w:rPr>
                <m:t>2</m:t>
              </m:r>
            </m:sup>
          </m:sSup>
        </m:oMath>
      </m:oMathPara>
    </w:p>
    <w:p w14:paraId="52725547" w14:textId="1CFB30DF" w:rsidR="000D2123" w:rsidRPr="002E576A" w:rsidRDefault="00F2516A" w:rsidP="0076247E">
      <w:pPr>
        <w:ind w:left="2127" w:hanging="2127"/>
        <w:jc w:val="both"/>
        <w:rPr>
          <w:lang w:val="en-US"/>
        </w:rPr>
      </w:pPr>
      <m:oMathPara>
        <m:oMathParaPr>
          <m:jc m:val="left"/>
        </m:oMathParaPr>
        <m:oMath>
          <m:sSubSup>
            <m:sSubSupPr>
              <m:ctrlPr>
                <w:rPr>
                  <w:rFonts w:ascii="Cambria Math" w:hAnsi="Cambria Math"/>
                  <w:i/>
                </w:rPr>
              </m:ctrlPr>
            </m:sSubSupPr>
            <m:e>
              <m:r>
                <w:rPr>
                  <w:rFonts w:ascii="Cambria Math" w:hAnsi="Cambria Math"/>
                </w:rPr>
                <m:t>y</m:t>
              </m:r>
            </m:e>
            <m:sub>
              <m:r>
                <w:rPr>
                  <w:rFonts w:asci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+16</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-30</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+16</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m:t>
          </m:r>
          <m:sSup>
            <m:sSupPr>
              <m:ctrlPr>
                <w:rPr>
                  <w:rFonts w:ascii="Cambria Math" w:hAnsi="Cambria Math"/>
                  <w:i/>
                </w:rPr>
              </m:ctrlPr>
            </m:sSupPr>
            <m:e>
              <m:r>
                <w:rPr>
                  <w:rFonts w:ascii="Cambria Math" w:hAnsi="Cambria Math"/>
                </w:rPr>
                <m:t>12</m:t>
              </m:r>
              <m:r>
                <w:rPr>
                  <w:rFonts w:ascii="Cambria Math" w:hAnsi="Cambria Math"/>
                </w:rPr>
                <m:t>h</m:t>
              </m:r>
            </m:e>
            <m:sup>
              <m:r>
                <w:rPr>
                  <w:rFonts w:ascii="Cambria Math" w:hAnsi="Cambria Math"/>
                </w:rPr>
                <m:t>2</m:t>
              </m:r>
            </m:sup>
          </m:sSup>
        </m:oMath>
      </m:oMathPara>
    </w:p>
    <w:p w14:paraId="073E5412" w14:textId="5B9A8DED" w:rsidR="000D2123" w:rsidRPr="002E576A" w:rsidRDefault="00F2516A" w:rsidP="0076247E">
      <w:pPr>
        <w:ind w:left="2127" w:hanging="2127"/>
        <w:jc w:val="both"/>
        <w:rPr>
          <w:b/>
        </w:rPr>
      </w:pPr>
      <m:oMathPara>
        <m:oMathParaPr>
          <m:jc m:val="left"/>
        </m:oMathParaPr>
        <m:oMath>
          <m:sSubSup>
            <m:sSubSupPr>
              <m:ctrlPr>
                <w:rPr>
                  <w:rFonts w:ascii="Cambria Math" w:hAnsi="Cambria Math"/>
                  <w:i/>
                </w:rPr>
              </m:ctrlPr>
            </m:sSubSupPr>
            <m:e>
              <m:r>
                <w:rPr>
                  <w:rFonts w:ascii="Cambria Math" w:hAnsi="Cambria Math"/>
                </w:rPr>
                <m:t>y</m:t>
              </m:r>
            </m:e>
            <m:sub>
              <m:r>
                <w:rPr>
                  <w:rFonts w:ascii="Cambria Math"/>
                </w:rPr>
                <m:t>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+4</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6y</m:t>
              </m:r>
            </m:e>
            <m:sub>
              <m:r>
                <w:rPr>
                  <w:rFonts w:ascii="Cambria Math" w:hAnsi="Cambria Math"/>
                </w:rPr>
                <m:t>2</m:t>
              </m:r>
            </m:sub>
          </m:sSub>
          <m:r>
            <w:rPr>
              <w:rFonts w:ascii="Cambria Math" w:hAnsi="Cambria Math"/>
            </w:rPr>
            <m:t>-20</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+11</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m:t>
          </m:r>
          <m:sSup>
            <m:sSupPr>
              <m:ctrlPr>
                <w:rPr>
                  <w:rFonts w:ascii="Cambria Math" w:hAnsi="Cambria Math"/>
                  <w:i/>
                </w:rPr>
              </m:ctrlPr>
            </m:sSupPr>
            <m:e>
              <m:r>
                <w:rPr>
                  <w:rFonts w:ascii="Cambria Math" w:hAnsi="Cambria Math"/>
                </w:rPr>
                <m:t>12</m:t>
              </m:r>
              <m:r>
                <w:rPr>
                  <w:rFonts w:ascii="Cambria Math" w:hAnsi="Cambria Math"/>
                </w:rPr>
                <m:t>h</m:t>
              </m:r>
            </m:e>
            <m:sup>
              <m:r>
                <w:rPr>
                  <w:rFonts w:ascii="Cambria Math" w:hAnsi="Cambria Math"/>
                </w:rPr>
                <m:t>2</m:t>
              </m:r>
            </m:sup>
          </m:sSup>
        </m:oMath>
      </m:oMathPara>
    </w:p>
    <w:p w14:paraId="73B337FD" w14:textId="3C402184" w:rsidR="009F2D41" w:rsidRPr="009F2D41" w:rsidRDefault="00F2516A" w:rsidP="00A90B43">
      <w:pPr>
        <w:ind w:left="284" w:hanging="1985"/>
        <w:jc w:val="both"/>
      </w:pPr>
      <m:oMathPara>
        <m:oMath>
          <m:sSubSup>
            <m:sSubSupPr>
              <m:ctrlPr>
                <w:rPr>
                  <w:rFonts w:ascii="Cambria Math" w:hAnsi="Cambria Math"/>
                  <w:i/>
                </w:rPr>
              </m:ctrlPr>
            </m:sSubSupPr>
            <m:e>
              <m:r>
                <w:rPr>
                  <w:rFonts w:ascii="Cambria Math" w:hAnsi="Cambria Math"/>
                </w:rPr>
                <m:t>y</m:t>
              </m:r>
            </m:e>
            <m:sub>
              <m:r>
                <w:rPr>
                  <w:rFonts w:ascii="Cambria Math"/>
                </w:rPr>
                <m:t>4</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(11y</m:t>
              </m:r>
            </m:e>
            <m:sub>
              <m:r>
                <w:rPr>
                  <w:rFonts w:ascii="Cambria Math" w:hAnsi="Cambria Math"/>
                </w:rPr>
                <m:t>0</m:t>
              </m:r>
            </m:sub>
          </m:sSub>
          <m:r>
            <w:rPr>
              <w:rFonts w:ascii="Cambria Math" w:hAnsi="Cambria Math"/>
            </w:rPr>
            <m:t>-56</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114y</m:t>
              </m:r>
            </m:e>
            <m:sub>
              <m:r>
                <w:rPr>
                  <w:rFonts w:ascii="Cambria Math" w:hAnsi="Cambria Math"/>
                </w:rPr>
                <m:t>2</m:t>
              </m:r>
            </m:sub>
          </m:sSub>
          <m:r>
            <w:rPr>
              <w:rFonts w:ascii="Cambria Math" w:hAnsi="Cambria Math"/>
            </w:rPr>
            <m:t>-104</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+35</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m:t>
          </m:r>
          <m:sSup>
            <m:sSupPr>
              <m:ctrlPr>
                <w:rPr>
                  <w:rFonts w:ascii="Cambria Math" w:hAnsi="Cambria Math"/>
                  <w:i/>
                </w:rPr>
              </m:ctrlPr>
            </m:sSupPr>
            <m:e>
              <m:r>
                <w:rPr>
                  <w:rFonts w:ascii="Cambria Math" w:hAnsi="Cambria Math"/>
                </w:rPr>
                <m:t>12</m:t>
              </m:r>
              <m:r>
                <w:rPr>
                  <w:rFonts w:ascii="Cambria Math" w:hAnsi="Cambria Math"/>
                </w:rPr>
                <m:t>h</m:t>
              </m:r>
            </m:e>
            <m:sup>
              <m:r>
                <w:rPr>
                  <w:rFonts w:ascii="Cambria Math" w:hAnsi="Cambria Math"/>
                </w:rPr>
                <m:t>2</m:t>
              </m:r>
            </m:sup>
          </m:sSup>
        </m:oMath>
      </m:oMathPara>
    </w:p>
    <w:p w14:paraId="16DFEE7C" w14:textId="784AA957" w:rsidR="009F2D41" w:rsidRPr="00B167D1" w:rsidRDefault="009F2D41" w:rsidP="0076247E">
      <w:pPr>
        <w:ind w:left="1800"/>
        <w:jc w:val="both"/>
        <w:rPr>
          <w:b/>
          <w:bCs/>
        </w:rPr>
      </w:pPr>
      <w:r w:rsidRPr="007407D8">
        <w:rPr>
          <w:b/>
          <w:bCs/>
        </w:rPr>
        <w:lastRenderedPageBreak/>
        <w:t xml:space="preserve">Варианты </w:t>
      </w:r>
      <w:r>
        <w:rPr>
          <w:b/>
          <w:bCs/>
        </w:rPr>
        <w:t>функций</w:t>
      </w:r>
    </w:p>
    <w:p w14:paraId="261536B1" w14:textId="26933A78" w:rsidR="009F2D41" w:rsidRPr="009F2D41" w:rsidRDefault="009F2D41" w:rsidP="0076247E">
      <w:pPr>
        <w:pStyle w:val="afa"/>
        <w:numPr>
          <w:ilvl w:val="0"/>
          <w:numId w:val="22"/>
        </w:numPr>
        <w:jc w:val="both"/>
        <w:rPr>
          <w:b/>
          <w:i/>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πx</m:t>
                </m:r>
              </m:e>
            </m:d>
          </m:e>
        </m:func>
        <m:r>
          <w:rPr>
            <w:rFonts w:ascii="Cambria Math" w:hAnsi="Cambria Math"/>
          </w:rPr>
          <m:t xml:space="preserve">  в интервале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=0,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=1</m:t>
        </m:r>
      </m:oMath>
      <w:r w:rsidRPr="009F2D41">
        <w:rPr>
          <w:i/>
        </w:rPr>
        <w:t>;</w:t>
      </w:r>
    </w:p>
    <w:p w14:paraId="7936DB71" w14:textId="334EC5B8" w:rsidR="009F2D41" w:rsidRPr="009F2D41" w:rsidRDefault="009F2D41" w:rsidP="0076247E">
      <w:pPr>
        <w:pStyle w:val="afa"/>
        <w:numPr>
          <w:ilvl w:val="0"/>
          <w:numId w:val="22"/>
        </w:numPr>
        <w:jc w:val="both"/>
        <w:rPr>
          <w:b/>
          <w:i/>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=cos</m:t>
        </m:r>
        <m:d>
          <m:dPr>
            <m:ctrlPr>
              <w:rPr>
                <w:rFonts w:ascii="Cambria Math" w:hAnsi="Cambria Math"/>
                <w:i/>
              </w:rPr>
            </m:ctrlPr>
          </m:dPr>
          <m:e>
            <m:r>
              <w:rPr>
                <w:rFonts w:ascii="Cambria Math" w:hAnsi="Cambria Math"/>
              </w:rPr>
              <m:t>πx</m:t>
            </m:r>
          </m:e>
        </m:d>
        <m:r>
          <w:rPr>
            <w:rFonts w:ascii="Cambria Math" w:hAnsi="Cambria Math"/>
          </w:rPr>
          <m:t xml:space="preserve">  в интервале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=0,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=1</m:t>
        </m:r>
      </m:oMath>
      <w:r w:rsidRPr="009F2D41">
        <w:rPr>
          <w:i/>
        </w:rPr>
        <w:t>;</w:t>
      </w:r>
    </w:p>
    <w:p w14:paraId="7003FD4E" w14:textId="63BF6A32" w:rsidR="009F2D41" w:rsidRPr="00297498" w:rsidRDefault="00297498" w:rsidP="0076247E">
      <w:pPr>
        <w:pStyle w:val="afa"/>
        <w:numPr>
          <w:ilvl w:val="0"/>
          <w:numId w:val="22"/>
        </w:numPr>
        <w:jc w:val="both"/>
        <w:rPr>
          <w:b/>
          <w:i/>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rPr>
          <m:t xml:space="preserve"> в интервале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=0,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=2</m:t>
        </m:r>
      </m:oMath>
      <w:r w:rsidRPr="00297498">
        <w:rPr>
          <w:i/>
        </w:rPr>
        <w:t>;</w:t>
      </w:r>
    </w:p>
    <w:p w14:paraId="4159E82A" w14:textId="08C277FF" w:rsidR="00297498" w:rsidRPr="00297498" w:rsidRDefault="00297498" w:rsidP="0076247E">
      <w:pPr>
        <w:pStyle w:val="afa"/>
        <w:numPr>
          <w:ilvl w:val="0"/>
          <w:numId w:val="22"/>
        </w:numPr>
        <w:jc w:val="both"/>
        <w:rPr>
          <w:b/>
          <w:i/>
          <w:lang w:val="en-US"/>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m:t>
        </m:r>
        <m:r>
          <w:rPr>
            <w:rFonts w:ascii="Cambria Math" w:hAnsi="Cambria Math"/>
          </w:rPr>
          <m:t>в</m:t>
        </m:r>
        <m:r>
          <w:rPr>
            <w:rFonts w:ascii="Cambria Math" w:hAnsi="Cambria Math"/>
            <w:lang w:val="en-US"/>
          </w:rPr>
          <m:t xml:space="preserve"> </m:t>
        </m:r>
        <m:r>
          <w:rPr>
            <w:rFonts w:ascii="Cambria Math" w:hAnsi="Cambria Math"/>
          </w:rPr>
          <m:t>интервале</m:t>
        </m:r>
        <m:r>
          <w:rPr>
            <w:rFonts w:ascii="Cambria Math" w:hAnsi="Cambria Math"/>
            <w:lang w:val="en-US"/>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US"/>
                  </w:rPr>
                  <m:t>0</m:t>
                </m:r>
              </m:sub>
            </m:sSub>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lang w:val="en-US"/>
          </w:rPr>
          <m:t xml:space="preserve">, </m:t>
        </m:r>
        <m:sSub>
          <m:sSubPr>
            <m:ctrlPr>
              <w:rPr>
                <w:rFonts w:ascii="Cambria Math" w:hAnsi="Cambria Math"/>
                <w:i/>
              </w:rPr>
            </m:ctrlPr>
          </m:sSubPr>
          <m:e>
            <m:r>
              <w:rPr>
                <w:rFonts w:ascii="Cambria Math" w:hAnsi="Cambria Math"/>
              </w:rPr>
              <m:t>x</m:t>
            </m:r>
          </m:e>
          <m:sub>
            <m:r>
              <w:rPr>
                <w:rFonts w:ascii="Cambria Math" w:hAnsi="Cambria Math"/>
                <w:lang w:val="en-US"/>
              </w:rPr>
              <m:t>0</m:t>
            </m:r>
          </m:sub>
        </m:sSub>
        <m:r>
          <w:rPr>
            <w:rFonts w:ascii="Cambria Math" w:hAnsi="Cambria Math"/>
            <w:lang w:val="en-US"/>
          </w:rPr>
          <m:t xml:space="preserve">=0,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lang w:val="en-US"/>
          </w:rPr>
          <m:t>=2</m:t>
        </m:r>
      </m:oMath>
    </w:p>
    <w:p w14:paraId="7EEF55D7" w14:textId="77777777" w:rsidR="00092239" w:rsidRPr="00297498" w:rsidRDefault="00092239" w:rsidP="0076247E">
      <w:pPr>
        <w:jc w:val="both"/>
        <w:rPr>
          <w:b/>
          <w:sz w:val="22"/>
          <w:szCs w:val="22"/>
          <w:lang w:val="en-US"/>
        </w:rPr>
      </w:pPr>
    </w:p>
    <w:p w14:paraId="19C0217D" w14:textId="76ABD5EA" w:rsidR="000D2123" w:rsidRDefault="00092239" w:rsidP="0076247E">
      <w:pPr>
        <w:jc w:val="both"/>
        <w:rPr>
          <w:b/>
        </w:rPr>
      </w:pPr>
      <w:r w:rsidRPr="0093645A">
        <w:rPr>
          <w:b/>
        </w:rPr>
        <w:t xml:space="preserve">Лабораторная работа № 4. </w:t>
      </w:r>
      <w:r w:rsidR="00A90B43">
        <w:rPr>
          <w:b/>
        </w:rPr>
        <w:t xml:space="preserve">Дифференцирование. </w:t>
      </w:r>
    </w:p>
    <w:p w14:paraId="393A7B6D" w14:textId="77777777" w:rsidR="00A90B43" w:rsidRPr="00097569" w:rsidRDefault="00A90B43" w:rsidP="0076247E">
      <w:pPr>
        <w:jc w:val="both"/>
        <w:rPr>
          <w:b/>
        </w:rPr>
      </w:pPr>
    </w:p>
    <w:p w14:paraId="7AD1782C" w14:textId="77777777" w:rsidR="000D2123" w:rsidRPr="0093645A" w:rsidRDefault="007B718F" w:rsidP="00A90B43">
      <w:pPr>
        <w:ind w:firstLine="709"/>
        <w:jc w:val="both"/>
        <w:rPr>
          <w:b/>
        </w:rPr>
      </w:pPr>
      <w:r w:rsidRPr="0093645A">
        <w:rPr>
          <w:b/>
        </w:rPr>
        <w:t>Задание</w:t>
      </w:r>
      <w:r w:rsidR="000D2123" w:rsidRPr="0093645A">
        <w:rPr>
          <w:b/>
        </w:rPr>
        <w:t>.</w:t>
      </w:r>
    </w:p>
    <w:p w14:paraId="516F3734" w14:textId="4BDB2424" w:rsidR="0072314A" w:rsidRDefault="0072314A" w:rsidP="0076247E">
      <w:pPr>
        <w:ind w:firstLine="708"/>
        <w:jc w:val="both"/>
      </w:pPr>
      <w:r>
        <w:t xml:space="preserve">Для функции </w:t>
      </w:r>
      <m:oMath>
        <m:r>
          <w:rPr>
            <w:rFonts w:ascii="Cambria Math" w:hAnsi="Cambria Math"/>
          </w:rPr>
          <m:t>f</m:t>
        </m:r>
        <m:d>
          <m:dPr>
            <m:ctrlPr>
              <w:rPr>
                <w:rFonts w:ascii="Cambria Math" w:hAnsi="Cambria Math"/>
                <w:i/>
              </w:rPr>
            </m:ctrlPr>
          </m:dPr>
          <m:e>
            <m:r>
              <w:rPr>
                <w:rFonts w:ascii="Cambria Math" w:hAnsi="Cambria Math"/>
              </w:rPr>
              <m:t>x</m:t>
            </m:r>
          </m:e>
        </m:d>
      </m:oMath>
      <w:r>
        <w:t xml:space="preserve"> в интервале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построить табличную функцию </w:t>
      </w:r>
      <m:oMath>
        <m:r>
          <w:rPr>
            <w:rFonts w:ascii="Cambria Math" w:hAnsi="Cambria Math"/>
          </w:rPr>
          <m:t>y(x)</m:t>
        </m:r>
      </m:oMath>
      <w:r>
        <w:t>, где</w:t>
      </w:r>
      <w:proofErr w:type="gramStart"/>
      <w:r>
        <w:t xml:space="preserve"> </w:t>
      </w:r>
      <w:r w:rsidR="00B36118">
        <w:t xml:space="preserve">  </w:t>
      </w:r>
      <w:r>
        <w:t>(</w:t>
      </w:r>
      <w:proofErr w:type="gramEnd"/>
      <m:oMath>
        <m:r>
          <w:rPr>
            <w:rFonts w:ascii="Cambria Math" w:hAnsi="Cambria Math"/>
          </w:rPr>
          <m:t>n+1)</m:t>
        </m:r>
      </m:oMath>
      <w:r>
        <w:t xml:space="preserve"> – количество узлов, отстоящих друг от друга на величину </w:t>
      </w:r>
      <m:oMath>
        <m:r>
          <w:rPr>
            <w:rFonts w:ascii="Cambria Math" w:hAnsi="Cambria Math"/>
          </w:rPr>
          <m:t>h</m:t>
        </m:r>
      </m:oMath>
      <w:r>
        <w:t xml:space="preserve">. </w:t>
      </w:r>
    </w:p>
    <w:p w14:paraId="09C30863" w14:textId="77777777" w:rsidR="00531741" w:rsidRDefault="000D2123" w:rsidP="0076247E">
      <w:pPr>
        <w:jc w:val="both"/>
      </w:pPr>
      <w:r>
        <w:t xml:space="preserve">Используя </w:t>
      </w:r>
      <w:r w:rsidR="00097569">
        <w:t xml:space="preserve">выражения первых и вторых производных, полученных для табличной функции из </w:t>
      </w:r>
      <w:r>
        <w:t>интерполяционн</w:t>
      </w:r>
      <w:r w:rsidR="00097569">
        <w:t>ой</w:t>
      </w:r>
      <w:r>
        <w:t xml:space="preserve"> формул</w:t>
      </w:r>
      <w:r w:rsidR="00097569">
        <w:t>ы</w:t>
      </w:r>
      <w:r>
        <w:t xml:space="preserve"> Лагранжа</w:t>
      </w:r>
      <w:r w:rsidR="00097569">
        <w:t>,</w:t>
      </w:r>
      <w:r>
        <w:t xml:space="preserve"> </w:t>
      </w:r>
      <w:r w:rsidR="00097569">
        <w:t xml:space="preserve">вычислить их значения </w:t>
      </w:r>
      <w:r w:rsidR="00297498">
        <w:t xml:space="preserve">в узлах </w:t>
      </w:r>
      <w:r w:rsidR="00097569">
        <w:t>и оценить точность вычислений в зависимости от числа узлов</w:t>
      </w:r>
      <w:r w:rsidR="00015C69">
        <w:t xml:space="preserve"> </w:t>
      </w:r>
      <m:oMath>
        <m:r>
          <w:rPr>
            <w:rFonts w:ascii="Cambria Math" w:hAnsi="Cambria Math"/>
          </w:rPr>
          <m:t>k</m:t>
        </m:r>
      </m:oMath>
      <w:r w:rsidR="00297498">
        <w:t xml:space="preserve">, </w:t>
      </w:r>
      <w:r w:rsidR="00015C69">
        <w:t xml:space="preserve">используемых для построения многочлена Лагранжа. </w:t>
      </w:r>
    </w:p>
    <w:p w14:paraId="1569B455" w14:textId="77777777" w:rsidR="00531741" w:rsidRDefault="00015C69" w:rsidP="0076247E">
      <w:pPr>
        <w:pStyle w:val="afa"/>
        <w:numPr>
          <w:ilvl w:val="0"/>
          <w:numId w:val="2"/>
        </w:numPr>
        <w:jc w:val="both"/>
      </w:pPr>
      <w:r>
        <w:t xml:space="preserve">Рассмотреть варианты </w:t>
      </w:r>
      <m:oMath>
        <m:r>
          <w:rPr>
            <w:rFonts w:ascii="Cambria Math" w:hAnsi="Cambria Math"/>
          </w:rPr>
          <m:t>k=4</m:t>
        </m:r>
      </m:oMath>
      <w:r>
        <w:t xml:space="preserve"> и </w:t>
      </w:r>
      <m:oMath>
        <m:r>
          <w:rPr>
            <w:rFonts w:ascii="Cambria Math" w:hAnsi="Cambria Math"/>
          </w:rPr>
          <m:t>k=5</m:t>
        </m:r>
      </m:oMath>
      <w:r>
        <w:t xml:space="preserve">  (нумерация узлов начинается </w:t>
      </w:r>
      <w:r w:rsidR="00531741">
        <w:t>«</w:t>
      </w:r>
      <w:r>
        <w:t>0</w:t>
      </w:r>
      <w:r w:rsidR="00531741">
        <w:t>»</w:t>
      </w:r>
      <w:r w:rsidR="00531741" w:rsidRPr="00531741">
        <w:t>)</w:t>
      </w:r>
      <w:r w:rsidR="00531741">
        <w:t xml:space="preserve">, т.е. рассмотреть узлы </w:t>
      </w:r>
      <m:oMath>
        <m:r>
          <w:rPr>
            <w:rFonts w:ascii="Cambria Math" w:hAnsi="Cambria Math"/>
          </w:rPr>
          <m:t>0÷</m:t>
        </m:r>
        <m:r>
          <w:rPr>
            <w:rFonts w:ascii="Cambria Math" w:hAnsi="Cambria Math"/>
            <w:lang w:val="en-US"/>
          </w:rPr>
          <m:t>k</m:t>
        </m:r>
      </m:oMath>
      <w:r w:rsidR="00531741">
        <w:t xml:space="preserve"> </w:t>
      </w:r>
      <w:r w:rsidR="00531741" w:rsidRPr="00531741">
        <w:t>(</w:t>
      </w:r>
      <w:r w:rsidR="00531741">
        <w:t xml:space="preserve">узлы с номерами большими </w:t>
      </w:r>
      <m:oMath>
        <m:r>
          <w:rPr>
            <w:rFonts w:ascii="Cambria Math" w:hAnsi="Cambria Math"/>
          </w:rPr>
          <m:t>k</m:t>
        </m:r>
      </m:oMath>
      <w:r w:rsidR="00531741">
        <w:t xml:space="preserve"> не рассматривать). </w:t>
      </w:r>
    </w:p>
    <w:p w14:paraId="50FC1FED" w14:textId="6E61B0FF" w:rsidR="000D2123" w:rsidRDefault="00531741" w:rsidP="0076247E">
      <w:pPr>
        <w:pStyle w:val="afa"/>
        <w:numPr>
          <w:ilvl w:val="0"/>
          <w:numId w:val="2"/>
        </w:numPr>
        <w:jc w:val="both"/>
      </w:pPr>
      <w:r>
        <w:t>Сравнить результаты между собой, а также</w:t>
      </w:r>
      <w:r w:rsidR="00015C69">
        <w:t xml:space="preserve"> </w:t>
      </w:r>
      <w:r w:rsidR="00297498">
        <w:t>сравнить со значениями аналитической</w:t>
      </w:r>
      <w:r w:rsidR="00297498" w:rsidRPr="00297498">
        <w:t xml:space="preserve"> </w:t>
      </w:r>
      <w:r w:rsidR="00297498">
        <w:t>производной.</w:t>
      </w:r>
    </w:p>
    <w:p w14:paraId="34D02651" w14:textId="5AE9109F" w:rsidR="00531741" w:rsidRPr="00297498" w:rsidRDefault="00531741" w:rsidP="0076247E">
      <w:pPr>
        <w:pStyle w:val="afa"/>
        <w:numPr>
          <w:ilvl w:val="0"/>
          <w:numId w:val="2"/>
        </w:numPr>
        <w:jc w:val="both"/>
      </w:pPr>
      <w:r>
        <w:t xml:space="preserve">Провести численный </w:t>
      </w:r>
      <w:r w:rsidR="0072314A">
        <w:t xml:space="preserve">эксперимент для двух значений </w:t>
      </w:r>
      <w:r w:rsidR="00B36118">
        <w:t xml:space="preserve">количества узлов </w:t>
      </w:r>
      <m:oMath>
        <m:r>
          <w:rPr>
            <w:rFonts w:ascii="Cambria Math" w:hAnsi="Cambria Math"/>
          </w:rPr>
          <m:t>n</m:t>
        </m:r>
      </m:oMath>
      <w:r w:rsidR="0072314A">
        <w:t>.</w:t>
      </w:r>
    </w:p>
    <w:p w14:paraId="23B0BB3C" w14:textId="77777777" w:rsidR="0072314A" w:rsidRDefault="0072314A" w:rsidP="0076247E">
      <w:pPr>
        <w:ind w:firstLine="708"/>
        <w:jc w:val="both"/>
        <w:rPr>
          <w:b/>
        </w:rPr>
      </w:pPr>
    </w:p>
    <w:p w14:paraId="7361AF52" w14:textId="4E0BBCD2" w:rsidR="000D2123" w:rsidRPr="00B36118" w:rsidRDefault="000D2123" w:rsidP="00A90B43">
      <w:pPr>
        <w:jc w:val="both"/>
        <w:rPr>
          <w:b/>
          <w:i/>
          <w:iCs/>
        </w:rPr>
      </w:pPr>
      <w:r w:rsidRPr="00B36118">
        <w:rPr>
          <w:b/>
          <w:i/>
          <w:iCs/>
        </w:rPr>
        <w:t>Алгоритм решения.</w:t>
      </w:r>
    </w:p>
    <w:p w14:paraId="33579DD4" w14:textId="5A66B76F" w:rsidR="0072314A" w:rsidRPr="00851460" w:rsidRDefault="0072314A" w:rsidP="0076247E">
      <w:pPr>
        <w:pStyle w:val="afa"/>
        <w:numPr>
          <w:ilvl w:val="0"/>
          <w:numId w:val="24"/>
        </w:numPr>
        <w:jc w:val="both"/>
        <w:rPr>
          <w:bCs/>
          <w:i/>
        </w:rPr>
      </w:pPr>
      <w:r w:rsidRPr="00851460">
        <w:rPr>
          <w:bCs/>
        </w:rPr>
        <w:t xml:space="preserve">Задать количество узлов </w:t>
      </w:r>
      <m:oMath>
        <m:r>
          <w:rPr>
            <w:rFonts w:ascii="Cambria Math" w:hAnsi="Cambria Math"/>
          </w:rPr>
          <m:t>n</m:t>
        </m:r>
      </m:oMath>
      <w:r w:rsidRPr="00851460">
        <w:t>.</w:t>
      </w:r>
      <w:r w:rsidR="00513F12" w:rsidRPr="00851460">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=10, затем </m:t>
        </m:r>
        <m:sSub>
          <m:sSubPr>
            <m:ctrlPr>
              <w:rPr>
                <w:rFonts w:ascii="Cambria Math" w:hAnsi="Cambria Math"/>
                <w:i/>
                <w:lang w:val="en-US"/>
              </w:rPr>
            </m:ctrlPr>
          </m:sSubPr>
          <m:e>
            <m:r>
              <w:rPr>
                <w:rFonts w:ascii="Cambria Math" w:hAnsi="Cambria Math"/>
                <w:lang w:val="en-US"/>
              </w:rPr>
              <m:t>n</m:t>
            </m:r>
          </m:e>
          <m:sub>
            <m:r>
              <w:rPr>
                <w:rFonts w:ascii="Cambria Math" w:hAnsi="Cambria Math"/>
              </w:rPr>
              <m:t>2</m:t>
            </m:r>
          </m:sub>
        </m:sSub>
        <m:r>
          <w:rPr>
            <w:rFonts w:ascii="Cambria Math" w:hAnsi="Cambria Math"/>
          </w:rPr>
          <m:t>=20</m:t>
        </m:r>
      </m:oMath>
      <w:r w:rsidR="008C21C5" w:rsidRPr="00851460">
        <w:t>.</w:t>
      </w:r>
    </w:p>
    <w:p w14:paraId="792C8477" w14:textId="77777777" w:rsidR="000D2123" w:rsidRPr="00851460" w:rsidRDefault="000D2123" w:rsidP="0076247E">
      <w:pPr>
        <w:pStyle w:val="afa"/>
        <w:numPr>
          <w:ilvl w:val="0"/>
          <w:numId w:val="24"/>
        </w:numPr>
        <w:jc w:val="both"/>
      </w:pPr>
      <w:r w:rsidRPr="00851460">
        <w:t xml:space="preserve">Сформировать массив значений аргумента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851460">
        <w:t xml:space="preserve">. Индекс </w:t>
      </w:r>
      <m:oMath>
        <m:r>
          <w:rPr>
            <w:rFonts w:ascii="Cambria Math" w:hAnsi="Cambria Math"/>
          </w:rPr>
          <m:t>i</m:t>
        </m:r>
      </m:oMath>
      <w:r w:rsidRPr="00851460">
        <w:t xml:space="preserve"> от 0 до </w:t>
      </w:r>
      <m:oMath>
        <m:r>
          <w:rPr>
            <w:rFonts w:ascii="Cambria Math" w:hAnsi="Cambria Math"/>
          </w:rPr>
          <m:t>n</m:t>
        </m:r>
      </m:oMath>
      <w:r w:rsidRPr="00851460">
        <w:t>.</w:t>
      </w:r>
    </w:p>
    <w:p w14:paraId="3BE2C6F6" w14:textId="77777777" w:rsidR="000D2123" w:rsidRPr="00851460" w:rsidRDefault="000D2123" w:rsidP="0076247E">
      <w:pPr>
        <w:pStyle w:val="afa"/>
        <w:numPr>
          <w:ilvl w:val="0"/>
          <w:numId w:val="24"/>
        </w:numPr>
        <w:jc w:val="both"/>
      </w:pPr>
      <w:r w:rsidRPr="00851460">
        <w:t xml:space="preserve">Сформировать массив значений функции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lang w:val="en-US"/>
                  </w:rPr>
                  <m:t>x</m:t>
                </m:r>
              </m:e>
              <m:sub>
                <m:r>
                  <w:rPr>
                    <w:rFonts w:ascii="Cambria Math" w:hAnsi="Cambria Math"/>
                  </w:rPr>
                  <m:t>i</m:t>
                </m:r>
              </m:sub>
            </m:sSub>
          </m:e>
        </m:d>
      </m:oMath>
      <w:r w:rsidRPr="00851460">
        <w:t xml:space="preserve">. </w:t>
      </w:r>
    </w:p>
    <w:p w14:paraId="05F79D6B" w14:textId="3EB4EFA4" w:rsidR="000D2123" w:rsidRPr="00851460" w:rsidRDefault="000D2123" w:rsidP="0076247E">
      <w:pPr>
        <w:pStyle w:val="afa"/>
        <w:numPr>
          <w:ilvl w:val="0"/>
          <w:numId w:val="24"/>
        </w:numPr>
        <w:jc w:val="both"/>
      </w:pPr>
      <w:r w:rsidRPr="00851460">
        <w:t xml:space="preserve">Используя интерполяционную формулу Лагранжа для таблиц с постоянным шагом записать выражения производных в схемах с четырьмя </w:t>
      </w:r>
      <m:oMath>
        <m:r>
          <w:rPr>
            <w:rFonts w:ascii="Cambria Math" w:hAnsi="Cambria Math"/>
          </w:rPr>
          <m:t>(k=3</m:t>
        </m:r>
      </m:oMath>
      <w:r w:rsidRPr="00851460">
        <w:t xml:space="preserve">)  и пятью </w:t>
      </w:r>
      <m:oMath>
        <m:r>
          <w:rPr>
            <w:rFonts w:ascii="Cambria Math" w:hAnsi="Cambria Math"/>
          </w:rPr>
          <m:t>(k=4)</m:t>
        </m:r>
      </m:oMath>
    </w:p>
    <w:p w14:paraId="290F8768" w14:textId="77777777" w:rsidR="008C21C5" w:rsidRPr="00851460" w:rsidRDefault="000D2123" w:rsidP="0076247E">
      <w:pPr>
        <w:pStyle w:val="afa"/>
        <w:jc w:val="both"/>
      </w:pPr>
      <w:r w:rsidRPr="00851460">
        <w:t xml:space="preserve">узлами. Вычислить значения производных в этих узлах. </w:t>
      </w:r>
    </w:p>
    <w:p w14:paraId="60742584" w14:textId="77777777" w:rsidR="008C21C5" w:rsidRPr="00851460" w:rsidRDefault="008C21C5" w:rsidP="0076247E">
      <w:pPr>
        <w:pStyle w:val="afa"/>
        <w:numPr>
          <w:ilvl w:val="0"/>
          <w:numId w:val="24"/>
        </w:numPr>
        <w:jc w:val="both"/>
      </w:pPr>
      <w:r w:rsidRPr="00851460">
        <w:t xml:space="preserve">Вычислить аналитические </w:t>
      </w:r>
      <w:r w:rsidR="000D2123" w:rsidRPr="00851460">
        <w:t xml:space="preserve">значения производных в </w:t>
      </w:r>
      <w:r w:rsidRPr="00851460">
        <w:t>рассматриваемых</w:t>
      </w:r>
      <w:r w:rsidR="000D2123" w:rsidRPr="00851460">
        <w:t xml:space="preserve"> узлах</w:t>
      </w:r>
      <w:r w:rsidRPr="00851460">
        <w:t>.</w:t>
      </w:r>
      <w:r w:rsidR="000D2123" w:rsidRPr="00851460">
        <w:t xml:space="preserve"> </w:t>
      </w:r>
    </w:p>
    <w:p w14:paraId="592D5FDB" w14:textId="20C92A9A" w:rsidR="000D2123" w:rsidRPr="00851460" w:rsidRDefault="000D2123" w:rsidP="0076247E">
      <w:pPr>
        <w:pStyle w:val="afa"/>
        <w:numPr>
          <w:ilvl w:val="0"/>
          <w:numId w:val="24"/>
        </w:numPr>
        <w:jc w:val="both"/>
      </w:pPr>
      <w:r w:rsidRPr="00851460">
        <w:t>Для узла с индексом «1» вычислить значения левосторонней, центральной и правосторонней производных и сравнить их со значениями, полученными из многочлена Лагранжа.</w:t>
      </w:r>
    </w:p>
    <w:p w14:paraId="3CC3488C" w14:textId="77777777" w:rsidR="000D2123" w:rsidRPr="00851460" w:rsidRDefault="000D2123" w:rsidP="0076247E">
      <w:pPr>
        <w:pStyle w:val="afa"/>
        <w:numPr>
          <w:ilvl w:val="0"/>
          <w:numId w:val="24"/>
        </w:numPr>
        <w:jc w:val="both"/>
      </w:pPr>
      <w:r w:rsidRPr="00851460">
        <w:t>Провести численный эксперимент с варьированием величины шага</w:t>
      </w:r>
      <m:oMath>
        <m:r>
          <w:rPr>
            <w:rFonts w:ascii="Cambria Math" w:hAnsi="Cambria Math"/>
          </w:rPr>
          <m:t xml:space="preserve"> h</m:t>
        </m:r>
      </m:oMath>
      <w:r w:rsidRPr="00851460">
        <w:t>.</w:t>
      </w:r>
    </w:p>
    <w:p w14:paraId="2AC30398" w14:textId="77777777" w:rsidR="000D2123" w:rsidRPr="00851460" w:rsidRDefault="000D2123" w:rsidP="0076247E">
      <w:pPr>
        <w:pStyle w:val="afa"/>
        <w:numPr>
          <w:ilvl w:val="0"/>
          <w:numId w:val="24"/>
        </w:numPr>
        <w:jc w:val="both"/>
      </w:pPr>
      <w:r w:rsidRPr="00851460">
        <w:t>Вычислить значения вторых производных в схемах с четырьмя и пятью узлами.</w:t>
      </w:r>
    </w:p>
    <w:p w14:paraId="166DA4CE" w14:textId="754E8461" w:rsidR="000D2123" w:rsidRPr="00851460" w:rsidRDefault="000D2123" w:rsidP="0076247E">
      <w:pPr>
        <w:pStyle w:val="afa"/>
        <w:numPr>
          <w:ilvl w:val="0"/>
          <w:numId w:val="24"/>
        </w:numPr>
        <w:jc w:val="both"/>
      </w:pPr>
      <w:r w:rsidRPr="00851460">
        <w:t>Результаты работы представить в соответствующей форме, удобной для анализа</w:t>
      </w:r>
      <w:r w:rsidR="00851460">
        <w:t xml:space="preserve"> (см. пример вывода результатов ниже).</w:t>
      </w:r>
    </w:p>
    <w:p w14:paraId="7C977FFE" w14:textId="77777777" w:rsidR="00B36118" w:rsidRDefault="00B36118" w:rsidP="0076247E">
      <w:pPr>
        <w:jc w:val="both"/>
        <w:rPr>
          <w:color w:val="FF0000"/>
        </w:rPr>
      </w:pPr>
    </w:p>
    <w:p w14:paraId="62189F4F" w14:textId="77777777" w:rsidR="00B36118" w:rsidRPr="00920E30" w:rsidRDefault="00B36118" w:rsidP="00B36118">
      <w:pPr>
        <w:jc w:val="both"/>
        <w:rPr>
          <w:i/>
          <w:iCs/>
        </w:rPr>
      </w:pPr>
      <w:r w:rsidRPr="00920E30">
        <w:rPr>
          <w:i/>
          <w:iCs/>
        </w:rPr>
        <w:t>Примерный вид выходной информации.</w:t>
      </w:r>
    </w:p>
    <w:p w14:paraId="65A486A5" w14:textId="224E102C" w:rsidR="00B36118" w:rsidRPr="00FB61A8" w:rsidRDefault="00B36118" w:rsidP="00B36118">
      <w:pPr>
        <w:pStyle w:val="afa"/>
        <w:ind w:left="1080"/>
        <w:jc w:val="both"/>
        <w:rPr>
          <w:b/>
          <w:bCs/>
        </w:rPr>
      </w:pPr>
      <w:r w:rsidRPr="00FB61A8">
        <w:rPr>
          <w:b/>
          <w:bCs/>
        </w:rPr>
        <w:t>------</w:t>
      </w:r>
      <w:r>
        <w:rPr>
          <w:b/>
          <w:bCs/>
        </w:rPr>
        <w:t>дифференцирование</w:t>
      </w:r>
      <w:r w:rsidRPr="00FB61A8">
        <w:rPr>
          <w:b/>
          <w:bCs/>
        </w:rPr>
        <w:t>----------</w:t>
      </w:r>
    </w:p>
    <w:p w14:paraId="5C5DD5C0" w14:textId="77777777" w:rsidR="000D2123" w:rsidRPr="00211A8B" w:rsidRDefault="000D2123" w:rsidP="0076247E">
      <w:pPr>
        <w:jc w:val="both"/>
        <w:rPr>
          <w:color w:val="FF0000"/>
        </w:rPr>
      </w:pPr>
    </w:p>
    <w:p w14:paraId="16DE07C9" w14:textId="77777777" w:rsidR="000D2123" w:rsidRPr="00B36118" w:rsidRDefault="000D2123" w:rsidP="0076247E">
      <w:pPr>
        <w:jc w:val="both"/>
      </w:pPr>
      <w:r w:rsidRPr="00B36118">
        <w:t xml:space="preserve">      =0-й=                   =1-й=                    =2-й=                   =3-й=              =4-й=     </w:t>
      </w:r>
    </w:p>
    <w:p w14:paraId="5EDD661C" w14:textId="36D4156C" w:rsidR="000D2123" w:rsidRPr="00B36118" w:rsidRDefault="000D2123" w:rsidP="0076247E">
      <w:pPr>
        <w:jc w:val="both"/>
      </w:pPr>
      <w:r w:rsidRPr="00B36118">
        <w:t>==== первые производные</w:t>
      </w:r>
      <w:r w:rsidR="00B36118" w:rsidRPr="00B36118">
        <w:t>===</w:t>
      </w:r>
    </w:p>
    <w:p w14:paraId="6EA333EF" w14:textId="77777777" w:rsidR="000D2123" w:rsidRPr="00B36118" w:rsidRDefault="000D2123" w:rsidP="0076247E">
      <w:pPr>
        <w:jc w:val="both"/>
      </w:pPr>
      <w:r w:rsidRPr="00B36118">
        <w:t xml:space="preserve"> 0.1000000</w:t>
      </w:r>
      <w:r w:rsidRPr="00B36118">
        <w:rPr>
          <w:lang w:val="en-US"/>
        </w:rPr>
        <w:t>E</w:t>
      </w:r>
      <w:r w:rsidRPr="00B36118">
        <w:t>+01   0.9950042</w:t>
      </w:r>
      <w:r w:rsidRPr="00B36118">
        <w:rPr>
          <w:lang w:val="en-US"/>
        </w:rPr>
        <w:t>E</w:t>
      </w:r>
      <w:r w:rsidRPr="00B36118">
        <w:t>+00   0.9800666</w:t>
      </w:r>
      <w:r w:rsidRPr="00B36118">
        <w:rPr>
          <w:lang w:val="en-US"/>
        </w:rPr>
        <w:t>E</w:t>
      </w:r>
      <w:r w:rsidRPr="00B36118">
        <w:t>+00   0.9553365</w:t>
      </w:r>
      <w:r w:rsidRPr="00B36118">
        <w:rPr>
          <w:lang w:val="en-US"/>
        </w:rPr>
        <w:t>E</w:t>
      </w:r>
      <w:r w:rsidRPr="00B36118">
        <w:t>+00   0.9210610</w:t>
      </w:r>
      <w:r w:rsidRPr="00B36118">
        <w:rPr>
          <w:lang w:val="en-US"/>
        </w:rPr>
        <w:t>E</w:t>
      </w:r>
      <w:r w:rsidRPr="00B36118">
        <w:t>+00</w:t>
      </w:r>
    </w:p>
    <w:p w14:paraId="060C4A05" w14:textId="77777777" w:rsidR="000D2123" w:rsidRPr="00B36118" w:rsidRDefault="000D2123" w:rsidP="0076247E">
      <w:pPr>
        <w:jc w:val="both"/>
      </w:pPr>
      <w:r w:rsidRPr="00B36118">
        <w:t xml:space="preserve">==== 4 узла                                                                     </w:t>
      </w:r>
    </w:p>
    <w:p w14:paraId="20804E67" w14:textId="77777777" w:rsidR="000D2123" w:rsidRPr="00B36118" w:rsidRDefault="000D2123" w:rsidP="0076247E">
      <w:pPr>
        <w:jc w:val="both"/>
      </w:pPr>
      <w:r w:rsidRPr="00B36118">
        <w:t xml:space="preserve"> 0.1000030</w:t>
      </w:r>
      <w:r w:rsidRPr="00B36118">
        <w:rPr>
          <w:lang w:val="en-US"/>
        </w:rPr>
        <w:t>E</w:t>
      </w:r>
      <w:r w:rsidRPr="00B36118">
        <w:t>+01   0.9949925</w:t>
      </w:r>
      <w:r w:rsidRPr="00B36118">
        <w:rPr>
          <w:lang w:val="en-US"/>
        </w:rPr>
        <w:t>E</w:t>
      </w:r>
      <w:r w:rsidRPr="00B36118">
        <w:t>+00   0.9800798</w:t>
      </w:r>
      <w:r w:rsidRPr="00B36118">
        <w:rPr>
          <w:lang w:val="en-US"/>
        </w:rPr>
        <w:t>E</w:t>
      </w:r>
      <w:r w:rsidRPr="00B36118">
        <w:t>+00   0.9552920</w:t>
      </w:r>
      <w:r w:rsidRPr="00B36118">
        <w:rPr>
          <w:lang w:val="en-US"/>
        </w:rPr>
        <w:t>E</w:t>
      </w:r>
      <w:r w:rsidRPr="00B36118">
        <w:t xml:space="preserve">+00                </w:t>
      </w:r>
    </w:p>
    <w:p w14:paraId="754C7BD0" w14:textId="77777777" w:rsidR="000D2123" w:rsidRPr="00B36118" w:rsidRDefault="000D2123" w:rsidP="0076247E">
      <w:pPr>
        <w:jc w:val="both"/>
      </w:pPr>
      <w:r w:rsidRPr="00B36118">
        <w:t xml:space="preserve">==== 5 узлов                                                                      </w:t>
      </w:r>
    </w:p>
    <w:p w14:paraId="1236D5D3" w14:textId="77777777" w:rsidR="000D2123" w:rsidRPr="00B36118" w:rsidRDefault="000D2123" w:rsidP="0076247E">
      <w:pPr>
        <w:jc w:val="both"/>
      </w:pPr>
      <w:r w:rsidRPr="00B36118">
        <w:t>0.9999807</w:t>
      </w:r>
      <w:r w:rsidRPr="00B36118">
        <w:rPr>
          <w:lang w:val="en-US"/>
        </w:rPr>
        <w:t>E</w:t>
      </w:r>
      <w:r w:rsidRPr="00B36118">
        <w:t>+00    0.9950089</w:t>
      </w:r>
      <w:r w:rsidRPr="00B36118">
        <w:rPr>
          <w:lang w:val="en-US"/>
        </w:rPr>
        <w:t>E</w:t>
      </w:r>
      <w:r w:rsidRPr="00B36118">
        <w:t>+00   0.9800633</w:t>
      </w:r>
      <w:r w:rsidRPr="00B36118">
        <w:rPr>
          <w:lang w:val="en-US"/>
        </w:rPr>
        <w:t>E</w:t>
      </w:r>
      <w:r w:rsidRPr="00B36118">
        <w:t>+00   0.9553415</w:t>
      </w:r>
      <w:r w:rsidRPr="00B36118">
        <w:rPr>
          <w:lang w:val="en-US"/>
        </w:rPr>
        <w:t>E</w:t>
      </w:r>
      <w:r w:rsidRPr="00B36118">
        <w:t>+00   0.9210409</w:t>
      </w:r>
      <w:r w:rsidRPr="00B36118">
        <w:rPr>
          <w:lang w:val="en-US"/>
        </w:rPr>
        <w:t>E</w:t>
      </w:r>
      <w:r w:rsidRPr="00B36118">
        <w:t xml:space="preserve">+00                                                                                </w:t>
      </w:r>
    </w:p>
    <w:p w14:paraId="5CB5AB7C" w14:textId="77777777" w:rsidR="000D2123" w:rsidRPr="00B36118" w:rsidRDefault="000D2123" w:rsidP="0076247E">
      <w:pPr>
        <w:jc w:val="both"/>
      </w:pPr>
      <w:r w:rsidRPr="00B36118">
        <w:t xml:space="preserve">====                  2_л = 2_ц = 2 _п       =                                                        </w:t>
      </w:r>
    </w:p>
    <w:p w14:paraId="408097DA" w14:textId="77777777" w:rsidR="000D2123" w:rsidRPr="00B36118" w:rsidRDefault="000D2123" w:rsidP="0076247E">
      <w:pPr>
        <w:jc w:val="both"/>
      </w:pPr>
      <w:r w:rsidRPr="00B36118">
        <w:t xml:space="preserve">                             0.9983342</w:t>
      </w:r>
      <w:r w:rsidRPr="00B36118">
        <w:rPr>
          <w:lang w:val="en-US"/>
        </w:rPr>
        <w:t>E</w:t>
      </w:r>
      <w:r w:rsidRPr="00B36118">
        <w:t xml:space="preserve">+00                                                                  </w:t>
      </w:r>
    </w:p>
    <w:p w14:paraId="204E5DF0" w14:textId="77777777" w:rsidR="000D2123" w:rsidRPr="00B36118" w:rsidRDefault="000D2123" w:rsidP="0076247E">
      <w:pPr>
        <w:jc w:val="both"/>
      </w:pPr>
      <w:r w:rsidRPr="00B36118">
        <w:t xml:space="preserve">                             0.9933466</w:t>
      </w:r>
      <w:r w:rsidRPr="00B36118">
        <w:rPr>
          <w:lang w:val="en-US"/>
        </w:rPr>
        <w:t>E</w:t>
      </w:r>
      <w:r w:rsidRPr="00B36118">
        <w:t xml:space="preserve">+00                                                                   </w:t>
      </w:r>
    </w:p>
    <w:p w14:paraId="79768E8F" w14:textId="77777777" w:rsidR="000D2123" w:rsidRPr="00B36118" w:rsidRDefault="000D2123" w:rsidP="0076247E">
      <w:pPr>
        <w:jc w:val="both"/>
      </w:pPr>
      <w:r w:rsidRPr="00B36118">
        <w:t xml:space="preserve">                             0.9883591</w:t>
      </w:r>
      <w:r w:rsidRPr="00B36118">
        <w:rPr>
          <w:lang w:val="en-US"/>
        </w:rPr>
        <w:t>E</w:t>
      </w:r>
      <w:r w:rsidRPr="00B36118">
        <w:t>+00</w:t>
      </w:r>
    </w:p>
    <w:p w14:paraId="54480400" w14:textId="420FEEBE" w:rsidR="000D2123" w:rsidRPr="00B36118" w:rsidRDefault="000D2123" w:rsidP="0076247E">
      <w:pPr>
        <w:jc w:val="both"/>
      </w:pPr>
      <w:r w:rsidRPr="00B36118">
        <w:lastRenderedPageBreak/>
        <w:t>===</w:t>
      </w:r>
      <w:proofErr w:type="gramStart"/>
      <w:r w:rsidRPr="00B36118">
        <w:t>=  вторые</w:t>
      </w:r>
      <w:proofErr w:type="gramEnd"/>
      <w:r w:rsidRPr="00B36118">
        <w:t xml:space="preserve"> производные</w:t>
      </w:r>
      <w:r w:rsidR="00B36118" w:rsidRPr="00B36118">
        <w:t>=====</w:t>
      </w:r>
    </w:p>
    <w:p w14:paraId="69CE5E2C" w14:textId="77777777" w:rsidR="000D2123" w:rsidRPr="00B36118" w:rsidRDefault="000D2123" w:rsidP="0076247E">
      <w:pPr>
        <w:jc w:val="both"/>
      </w:pPr>
      <w:r w:rsidRPr="00B36118">
        <w:t xml:space="preserve">   0.0000000</w:t>
      </w:r>
      <w:r w:rsidRPr="00B36118">
        <w:rPr>
          <w:lang w:val="en-US"/>
        </w:rPr>
        <w:t>E</w:t>
      </w:r>
      <w:r w:rsidRPr="00B36118">
        <w:t>+</w:t>
      </w:r>
      <w:proofErr w:type="gramStart"/>
      <w:r w:rsidRPr="00B36118">
        <w:t>00  -</w:t>
      </w:r>
      <w:proofErr w:type="gramEnd"/>
      <w:r w:rsidRPr="00B36118">
        <w:t>0.9983342</w:t>
      </w:r>
      <w:r w:rsidRPr="00B36118">
        <w:rPr>
          <w:lang w:val="en-US"/>
        </w:rPr>
        <w:t>E</w:t>
      </w:r>
      <w:r w:rsidRPr="00B36118">
        <w:t>-01  -0.1986693</w:t>
      </w:r>
      <w:r w:rsidRPr="00B36118">
        <w:rPr>
          <w:lang w:val="en-US"/>
        </w:rPr>
        <w:t>E</w:t>
      </w:r>
      <w:r w:rsidRPr="00B36118">
        <w:t>+00  -0.2955202</w:t>
      </w:r>
      <w:r w:rsidRPr="00B36118">
        <w:rPr>
          <w:lang w:val="en-US"/>
        </w:rPr>
        <w:t>E</w:t>
      </w:r>
      <w:r w:rsidRPr="00B36118">
        <w:t>+00  -0.3894183</w:t>
      </w:r>
      <w:r w:rsidRPr="00B36118">
        <w:rPr>
          <w:lang w:val="en-US"/>
        </w:rPr>
        <w:t>E</w:t>
      </w:r>
      <w:r w:rsidRPr="00B36118">
        <w:t>+00</w:t>
      </w:r>
    </w:p>
    <w:p w14:paraId="2CFFA696" w14:textId="77777777" w:rsidR="000D2123" w:rsidRPr="00B36118" w:rsidRDefault="000D2123" w:rsidP="0076247E">
      <w:pPr>
        <w:jc w:val="both"/>
      </w:pPr>
      <w:r w:rsidRPr="00B36118">
        <w:t>==== 4 узла</w:t>
      </w:r>
    </w:p>
    <w:p w14:paraId="66A691D8" w14:textId="77777777" w:rsidR="000D2123" w:rsidRPr="00B36118" w:rsidRDefault="000D2123" w:rsidP="0076247E">
      <w:pPr>
        <w:jc w:val="both"/>
      </w:pPr>
      <w:r w:rsidRPr="00B36118">
        <w:t xml:space="preserve">  -0.1000613</w:t>
      </w:r>
      <w:r w:rsidRPr="00B36118">
        <w:rPr>
          <w:lang w:val="en-US"/>
        </w:rPr>
        <w:t>E</w:t>
      </w:r>
      <w:r w:rsidRPr="00B36118">
        <w:t>-</w:t>
      </w:r>
      <w:proofErr w:type="gramStart"/>
      <w:r w:rsidRPr="00B36118">
        <w:t>02  -</w:t>
      </w:r>
      <w:proofErr w:type="gramEnd"/>
      <w:r w:rsidRPr="00B36118">
        <w:t>0.9975135</w:t>
      </w:r>
      <w:r w:rsidRPr="00B36118">
        <w:rPr>
          <w:lang w:val="en-US"/>
        </w:rPr>
        <w:t>E</w:t>
      </w:r>
      <w:r w:rsidRPr="00B36118">
        <w:t>-01  -0.1985021</w:t>
      </w:r>
      <w:r w:rsidRPr="00B36118">
        <w:rPr>
          <w:lang w:val="en-US"/>
        </w:rPr>
        <w:t>E</w:t>
      </w:r>
      <w:r w:rsidRPr="00B36118">
        <w:t>+00  -0.2972528</w:t>
      </w:r>
      <w:r w:rsidRPr="00B36118">
        <w:rPr>
          <w:lang w:val="en-US"/>
        </w:rPr>
        <w:t>E</w:t>
      </w:r>
      <w:r w:rsidRPr="00B36118">
        <w:t>+00</w:t>
      </w:r>
    </w:p>
    <w:p w14:paraId="1F360501" w14:textId="77777777" w:rsidR="000D2123" w:rsidRPr="00B36118" w:rsidRDefault="000D2123" w:rsidP="0076247E">
      <w:pPr>
        <w:jc w:val="both"/>
      </w:pPr>
      <w:r w:rsidRPr="00B36118">
        <w:t>==== 5 узлов</w:t>
      </w:r>
    </w:p>
    <w:p w14:paraId="766AC2AA" w14:textId="77777777" w:rsidR="000D2123" w:rsidRPr="00B36118" w:rsidRDefault="000D2123" w:rsidP="0076247E">
      <w:pPr>
        <w:jc w:val="both"/>
      </w:pPr>
      <w:r w:rsidRPr="00B36118">
        <w:t xml:space="preserve">   0.8106232</w:t>
      </w:r>
      <w:r w:rsidRPr="00B36118">
        <w:rPr>
          <w:lang w:val="en-US"/>
        </w:rPr>
        <w:t>E</w:t>
      </w:r>
      <w:r w:rsidRPr="00B36118">
        <w:t>-</w:t>
      </w:r>
      <w:proofErr w:type="gramStart"/>
      <w:r w:rsidRPr="00B36118">
        <w:t>03  -</w:t>
      </w:r>
      <w:proofErr w:type="gramEnd"/>
      <w:r w:rsidRPr="00B36118">
        <w:t>0.9991601</w:t>
      </w:r>
      <w:r w:rsidRPr="00B36118">
        <w:rPr>
          <w:lang w:val="en-US"/>
        </w:rPr>
        <w:t>E</w:t>
      </w:r>
      <w:r w:rsidRPr="00B36118">
        <w:t>-01  -0.1986668</w:t>
      </w:r>
      <w:r w:rsidRPr="00B36118">
        <w:rPr>
          <w:lang w:val="en-US"/>
        </w:rPr>
        <w:t>E</w:t>
      </w:r>
      <w:r w:rsidRPr="00B36118">
        <w:t>+00  -0.2954416</w:t>
      </w:r>
      <w:r w:rsidRPr="00B36118">
        <w:rPr>
          <w:lang w:val="en-US"/>
        </w:rPr>
        <w:t>E</w:t>
      </w:r>
      <w:r w:rsidRPr="00B36118">
        <w:t>+00  -0.3902406</w:t>
      </w:r>
      <w:r w:rsidRPr="00B36118">
        <w:rPr>
          <w:lang w:val="en-US"/>
        </w:rPr>
        <w:t>E</w:t>
      </w:r>
      <w:r w:rsidRPr="00B36118">
        <w:t>+00</w:t>
      </w:r>
    </w:p>
    <w:p w14:paraId="78BAE2A6" w14:textId="77777777" w:rsidR="000D2123" w:rsidRPr="00211A8B" w:rsidRDefault="000D2123" w:rsidP="0076247E">
      <w:pPr>
        <w:jc w:val="both"/>
        <w:rPr>
          <w:b/>
          <w:bCs/>
          <w:color w:val="FF0000"/>
          <w:sz w:val="22"/>
          <w:szCs w:val="22"/>
        </w:rPr>
      </w:pPr>
    </w:p>
    <w:p w14:paraId="0A4F0712" w14:textId="1F3F7F6E" w:rsidR="00D11165" w:rsidRPr="00092239" w:rsidRDefault="00092239" w:rsidP="0076247E">
      <w:pPr>
        <w:pStyle w:val="afa"/>
        <w:numPr>
          <w:ilvl w:val="0"/>
          <w:numId w:val="3"/>
        </w:numPr>
        <w:jc w:val="both"/>
        <w:rPr>
          <w:b/>
          <w:sz w:val="28"/>
          <w:szCs w:val="28"/>
        </w:rPr>
      </w:pPr>
      <w:r w:rsidRPr="00092239">
        <w:rPr>
          <w:b/>
          <w:sz w:val="28"/>
          <w:szCs w:val="28"/>
        </w:rPr>
        <w:t xml:space="preserve">Решение СЛАУ                            </w:t>
      </w:r>
    </w:p>
    <w:p w14:paraId="604C0BC8" w14:textId="77777777" w:rsidR="00D11165" w:rsidRDefault="00D11165" w:rsidP="0076247E">
      <w:pPr>
        <w:jc w:val="both"/>
        <w:rPr>
          <w:b/>
          <w:sz w:val="22"/>
          <w:szCs w:val="22"/>
        </w:rPr>
      </w:pPr>
    </w:p>
    <w:p w14:paraId="3495F3EA" w14:textId="67028E27" w:rsidR="000D2123" w:rsidRPr="0093645A" w:rsidRDefault="00652F0C" w:rsidP="0076247E">
      <w:pPr>
        <w:jc w:val="both"/>
      </w:pPr>
      <w:r w:rsidRPr="0093645A">
        <w:rPr>
          <w:b/>
        </w:rPr>
        <w:t xml:space="preserve">Лабораторная работа № </w:t>
      </w:r>
      <w:r w:rsidR="00040E81" w:rsidRPr="0093645A">
        <w:rPr>
          <w:b/>
        </w:rPr>
        <w:t>5</w:t>
      </w:r>
      <w:r w:rsidR="007B718F" w:rsidRPr="0093645A">
        <w:rPr>
          <w:b/>
        </w:rPr>
        <w:t>_1</w:t>
      </w:r>
      <w:r w:rsidR="000D2123" w:rsidRPr="0093645A">
        <w:rPr>
          <w:b/>
        </w:rPr>
        <w:t>.</w:t>
      </w:r>
      <w:r w:rsidR="000D2123" w:rsidRPr="0093645A">
        <w:rPr>
          <w:b/>
          <w:bCs/>
        </w:rPr>
        <w:t xml:space="preserve"> </w:t>
      </w:r>
    </w:p>
    <w:p w14:paraId="77BB2A5A" w14:textId="4F64777E" w:rsidR="000D2123" w:rsidRDefault="000D2123" w:rsidP="0076247E">
      <w:pPr>
        <w:jc w:val="both"/>
        <w:rPr>
          <w:b/>
        </w:rPr>
      </w:pPr>
      <w:r>
        <w:rPr>
          <w:b/>
        </w:rPr>
        <w:t xml:space="preserve"> </w:t>
      </w:r>
    </w:p>
    <w:p w14:paraId="6254B06F" w14:textId="77777777" w:rsidR="000D2123" w:rsidRDefault="000D2123" w:rsidP="0076247E">
      <w:pPr>
        <w:ind w:firstLine="426"/>
        <w:jc w:val="both"/>
      </w:pPr>
      <w:r>
        <w:t>Способы решения систем линейных алгебраических уравнений можно разделить на две группы:</w:t>
      </w:r>
    </w:p>
    <w:p w14:paraId="66018856" w14:textId="77777777" w:rsidR="000D2123" w:rsidRDefault="000D2123" w:rsidP="0076247E">
      <w:pPr>
        <w:numPr>
          <w:ilvl w:val="0"/>
          <w:numId w:val="4"/>
        </w:numPr>
        <w:ind w:left="709" w:hanging="283"/>
        <w:jc w:val="both"/>
      </w:pPr>
      <w:r>
        <w:t>Точные методы – представляют собой конечные алгоритмы для вычисления корней системы (правило Крамера, метод Гаусса, метод главных элементов, метод квадратных корней и др.)</w:t>
      </w:r>
    </w:p>
    <w:p w14:paraId="63D8284D" w14:textId="77777777" w:rsidR="000D2123" w:rsidRDefault="000D2123" w:rsidP="0076247E">
      <w:pPr>
        <w:numPr>
          <w:ilvl w:val="0"/>
          <w:numId w:val="4"/>
        </w:numPr>
        <w:ind w:left="709" w:hanging="283"/>
        <w:jc w:val="both"/>
      </w:pPr>
      <w:r>
        <w:t>Итерационные методы – построенные на сходящихся бесконечных процессах, обеспечивающих заданную точность вычисления корней системы (метод итераций, метод Зейделя, метод релаксации и др.)</w:t>
      </w:r>
    </w:p>
    <w:p w14:paraId="768F02BD" w14:textId="77777777" w:rsidR="000D2123" w:rsidRDefault="000D2123" w:rsidP="0076247E">
      <w:pPr>
        <w:jc w:val="both"/>
      </w:pPr>
      <w:r>
        <w:t>Полученные результаты в обоих случаях являются приближёнными из-за округления численных результатов и погрешностей методов.</w:t>
      </w:r>
    </w:p>
    <w:p w14:paraId="6768F4A9" w14:textId="77777777" w:rsidR="000D2123" w:rsidRDefault="000D2123" w:rsidP="0076247E">
      <w:pPr>
        <w:jc w:val="both"/>
      </w:pPr>
    </w:p>
    <w:p w14:paraId="407ED5BB" w14:textId="77777777" w:rsidR="000D2123" w:rsidRDefault="000D2123" w:rsidP="0076247E">
      <w:pPr>
        <w:jc w:val="both"/>
      </w:pPr>
      <w:r>
        <w:t xml:space="preserve">Рассмотрим систему </w:t>
      </w:r>
      <w:r>
        <w:rPr>
          <w:position w:val="-6"/>
        </w:rPr>
        <w:object w:dxaOrig="195" w:dyaOrig="300" w14:anchorId="35638F08">
          <v:shape id="_x0000_i1154" type="#_x0000_t75" style="width:9.1pt;height:14.9pt" o:ole="" filled="t">
            <v:fill color2="black"/>
            <v:imagedata r:id="rId427" o:title=""/>
          </v:shape>
          <o:OLEObject Type="Embed" ProgID="Equation.3" ShapeID="_x0000_i1154" DrawAspect="Content" ObjectID="_1674307430" r:id="rId428"/>
        </w:object>
      </w:r>
      <w:r>
        <w:t xml:space="preserve"> линейных уравнений с </w:t>
      </w:r>
      <w:r>
        <w:rPr>
          <w:position w:val="-6"/>
        </w:rPr>
        <w:object w:dxaOrig="195" w:dyaOrig="300" w14:anchorId="4772ECDD">
          <v:shape id="_x0000_i1155" type="#_x0000_t75" style="width:9.1pt;height:14.9pt" o:ole="" filled="t">
            <v:fill color2="black"/>
            <v:imagedata r:id="rId429" o:title=""/>
          </v:shape>
          <o:OLEObject Type="Embed" ProgID="Equation.3" ShapeID="_x0000_i1155" DrawAspect="Content" ObjectID="_1674307431" r:id="rId430"/>
        </w:object>
      </w:r>
      <w:r>
        <w:t xml:space="preserve"> неизвестными</w:t>
      </w:r>
    </w:p>
    <w:p w14:paraId="5CDA34B5" w14:textId="3F02318E" w:rsidR="000D2123" w:rsidRDefault="00F2516A" w:rsidP="0076247E">
      <w:pPr>
        <w:ind w:firstLine="2160"/>
        <w:jc w:val="both"/>
      </w:pPr>
      <m:oMath>
        <m:eqArr>
          <m:eqArrPr>
            <m:ctrlPr>
              <w:rPr>
                <w:rFonts w:ascii="Cambria Math" w:hAnsi="Cambria Math"/>
                <w:i/>
              </w:rPr>
            </m:ctrlPr>
          </m:eqArrPr>
          <m:e>
            <m:r>
              <w:rPr>
                <w:rFonts w:ascii="Cambria Math"/>
              </w:rPr>
              <m:t>&amp;</m:t>
            </m:r>
            <m:sSub>
              <m:sSubPr>
                <m:ctrlPr>
                  <w:rPr>
                    <w:rFonts w:ascii="Cambria Math" w:hAnsi="Cambria Math"/>
                    <w:i/>
                  </w:rPr>
                </m:ctrlPr>
              </m:sSubPr>
              <m:e>
                <m:r>
                  <w:rPr>
                    <w:rFonts w:ascii="Cambria Math"/>
                  </w:rPr>
                  <m:t>a</m:t>
                </m:r>
              </m:e>
              <m:sub>
                <m:r>
                  <m:rPr>
                    <m:nor/>
                  </m:rPr>
                  <w:rPr>
                    <w:rFonts w:ascii="Cambria Math"/>
                  </w:rPr>
                  <m:t>11</m:t>
                </m:r>
                <m:ctrlPr>
                  <w:rPr>
                    <w:rFonts w:ascii="Cambria Math" w:hAnsi="Cambria Math"/>
                  </w:rPr>
                </m:ctrlPr>
              </m:sub>
            </m:sSub>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a</m:t>
                </m:r>
              </m:e>
              <m:sub>
                <m:r>
                  <w:rPr>
                    <w:rFonts w:ascii="Cambria Math"/>
                  </w:rPr>
                  <m:t>12</m:t>
                </m:r>
              </m:sub>
            </m:sSub>
            <m:sSub>
              <m:sSubPr>
                <m:ctrlPr>
                  <w:rPr>
                    <w:rFonts w:ascii="Cambria Math" w:hAnsi="Cambria Math"/>
                    <w:i/>
                  </w:rPr>
                </m:ctrlPr>
              </m:sSubPr>
              <m:e>
                <m:r>
                  <w:rPr>
                    <w:rFonts w:ascii="Cambria Math"/>
                  </w:rPr>
                  <m:t>x</m:t>
                </m:r>
              </m:e>
              <m:sub>
                <m:r>
                  <w:rPr>
                    <w:rFonts w:ascii="Cambria Math"/>
                  </w:rPr>
                  <m:t>2</m:t>
                </m:r>
              </m:sub>
            </m:sSub>
            <m:r>
              <w:rPr>
                <w:rFonts w:ascii="Cambria Math"/>
              </w:rPr>
              <m:t>+</m:t>
            </m:r>
            <m:r>
              <w:rPr>
                <w:rFonts w:ascii="Cambria Math"/>
              </w:rPr>
              <m:t> </m:t>
            </m:r>
            <m:r>
              <m:rPr>
                <m:nor/>
              </m:rPr>
              <w:rPr>
                <w:rFonts w:ascii="Cambria Math"/>
              </w:rPr>
              <m:t>....</m:t>
            </m:r>
            <m:r>
              <m:rPr>
                <m:sty m:val="p"/>
              </m:rPr>
              <w:rPr>
                <w:rFonts w:ascii="Cambria Math"/>
              </w:rPr>
              <m:t> </m:t>
            </m:r>
            <m:r>
              <m:rPr>
                <m:sty m:val="p"/>
              </m:rPr>
              <w:rPr>
                <w:rFonts w:ascii="Cambria Math"/>
              </w:rPr>
              <m:t>+</m:t>
            </m:r>
            <m:sSub>
              <m:sSubPr>
                <m:ctrlPr>
                  <w:rPr>
                    <w:rFonts w:ascii="Cambria Math" w:hAnsi="Cambria Math"/>
                  </w:rPr>
                </m:ctrlPr>
              </m:sSubPr>
              <m:e>
                <m:r>
                  <w:rPr>
                    <w:rFonts w:ascii="Cambria Math"/>
                  </w:rPr>
                  <m:t>a</m:t>
                </m:r>
              </m:e>
              <m:sub>
                <m:r>
                  <w:rPr>
                    <w:rFonts w:ascii="Cambria Math"/>
                  </w:rPr>
                  <m:t>1n</m:t>
                </m:r>
                <m:ctrlPr>
                  <w:rPr>
                    <w:rFonts w:ascii="Cambria Math" w:hAnsi="Cambria Math"/>
                    <w:i/>
                  </w:rPr>
                </m:ctrlPr>
              </m:sub>
            </m:sSub>
            <m:sSub>
              <m:sSubPr>
                <m:ctrlPr>
                  <w:rPr>
                    <w:rFonts w:ascii="Cambria Math" w:hAnsi="Cambria Math"/>
                    <w:i/>
                  </w:rPr>
                </m:ctrlPr>
              </m:sSubPr>
              <m:e>
                <m:r>
                  <w:rPr>
                    <w:rFonts w:ascii="Cambria Math"/>
                  </w:rPr>
                  <m:t>x</m:t>
                </m:r>
              </m:e>
              <m:sub>
                <m:r>
                  <w:rPr>
                    <w:rFonts w:ascii="Cambria Math"/>
                  </w:rPr>
                  <m:t>n</m:t>
                </m:r>
              </m:sub>
            </m:sSub>
            <m:r>
              <w:rPr>
                <w:rFonts w:ascii="Cambria Math"/>
              </w:rPr>
              <m:t>=</m:t>
            </m:r>
            <m:sSub>
              <m:sSubPr>
                <m:ctrlPr>
                  <w:rPr>
                    <w:rFonts w:ascii="Cambria Math" w:hAnsi="Cambria Math"/>
                    <w:i/>
                  </w:rPr>
                </m:ctrlPr>
              </m:sSubPr>
              <m:e>
                <m:r>
                  <w:rPr>
                    <w:rFonts w:ascii="Cambria Math"/>
                  </w:rPr>
                  <m:t>b</m:t>
                </m:r>
              </m:e>
              <m:sub>
                <m:r>
                  <w:rPr>
                    <w:rFonts w:ascii="Cambria Math"/>
                  </w:rPr>
                  <m:t>1</m:t>
                </m:r>
              </m:sub>
            </m:sSub>
          </m:e>
          <m:e>
            <m:r>
              <w:rPr>
                <w:rFonts w:ascii="Cambria Math"/>
              </w:rPr>
              <m:t>&amp;</m:t>
            </m:r>
            <m:sSub>
              <m:sSubPr>
                <m:ctrlPr>
                  <w:rPr>
                    <w:rFonts w:ascii="Cambria Math" w:hAnsi="Cambria Math"/>
                    <w:i/>
                  </w:rPr>
                </m:ctrlPr>
              </m:sSubPr>
              <m:e>
                <m:r>
                  <w:rPr>
                    <w:rFonts w:ascii="Cambria Math"/>
                  </w:rPr>
                  <m:t>a</m:t>
                </m:r>
              </m:e>
              <m:sub>
                <m:r>
                  <m:rPr>
                    <m:nor/>
                  </m:rPr>
                  <w:rPr>
                    <w:rFonts w:ascii="Cambria Math"/>
                  </w:rPr>
                  <m:t>21</m:t>
                </m:r>
                <m:ctrlPr>
                  <w:rPr>
                    <w:rFonts w:ascii="Cambria Math" w:hAnsi="Cambria Math"/>
                  </w:rPr>
                </m:ctrlPr>
              </m:sub>
            </m:sSub>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a</m:t>
                </m:r>
              </m:e>
              <m:sub>
                <m:r>
                  <w:rPr>
                    <w:rFonts w:ascii="Cambria Math"/>
                  </w:rPr>
                  <m:t>22</m:t>
                </m:r>
              </m:sub>
            </m:sSub>
            <m:sSub>
              <m:sSubPr>
                <m:ctrlPr>
                  <w:rPr>
                    <w:rFonts w:ascii="Cambria Math" w:hAnsi="Cambria Math"/>
                    <w:i/>
                  </w:rPr>
                </m:ctrlPr>
              </m:sSubPr>
              <m:e>
                <m:r>
                  <w:rPr>
                    <w:rFonts w:ascii="Cambria Math"/>
                  </w:rPr>
                  <m:t>x</m:t>
                </m:r>
              </m:e>
              <m:sub>
                <m:r>
                  <w:rPr>
                    <w:rFonts w:ascii="Cambria Math"/>
                  </w:rPr>
                  <m:t>2</m:t>
                </m:r>
              </m:sub>
            </m:sSub>
            <m:r>
              <w:rPr>
                <w:rFonts w:ascii="Cambria Math"/>
              </w:rPr>
              <m:t>+</m:t>
            </m:r>
            <m:r>
              <w:rPr>
                <w:rFonts w:ascii="Cambria Math"/>
              </w:rPr>
              <m:t> </m:t>
            </m:r>
            <m:r>
              <m:rPr>
                <m:nor/>
              </m:rPr>
              <w:rPr>
                <w:rFonts w:ascii="Cambria Math"/>
              </w:rPr>
              <m:t>....</m:t>
            </m:r>
            <m:r>
              <m:rPr>
                <m:sty m:val="p"/>
              </m:rPr>
              <w:rPr>
                <w:rFonts w:ascii="Cambria Math"/>
              </w:rPr>
              <m:t> </m:t>
            </m:r>
            <m:r>
              <m:rPr>
                <m:sty m:val="p"/>
              </m:rPr>
              <w:rPr>
                <w:rFonts w:ascii="Cambria Math"/>
              </w:rPr>
              <m:t>+</m:t>
            </m:r>
            <m:sSub>
              <m:sSubPr>
                <m:ctrlPr>
                  <w:rPr>
                    <w:rFonts w:ascii="Cambria Math" w:hAnsi="Cambria Math"/>
                  </w:rPr>
                </m:ctrlPr>
              </m:sSubPr>
              <m:e>
                <m:r>
                  <w:rPr>
                    <w:rFonts w:ascii="Cambria Math"/>
                  </w:rPr>
                  <m:t>a</m:t>
                </m:r>
              </m:e>
              <m:sub>
                <m:r>
                  <w:rPr>
                    <w:rFonts w:ascii="Cambria Math"/>
                  </w:rPr>
                  <m:t>2n</m:t>
                </m:r>
                <m:ctrlPr>
                  <w:rPr>
                    <w:rFonts w:ascii="Cambria Math" w:hAnsi="Cambria Math"/>
                    <w:i/>
                  </w:rPr>
                </m:ctrlPr>
              </m:sub>
            </m:sSub>
            <m:sSub>
              <m:sSubPr>
                <m:ctrlPr>
                  <w:rPr>
                    <w:rFonts w:ascii="Cambria Math" w:hAnsi="Cambria Math"/>
                    <w:i/>
                  </w:rPr>
                </m:ctrlPr>
              </m:sSubPr>
              <m:e>
                <m:r>
                  <w:rPr>
                    <w:rFonts w:ascii="Cambria Math"/>
                  </w:rPr>
                  <m:t>x</m:t>
                </m:r>
              </m:e>
              <m:sub>
                <m:r>
                  <w:rPr>
                    <w:rFonts w:ascii="Cambria Math"/>
                  </w:rPr>
                  <m:t>n</m:t>
                </m:r>
              </m:sub>
            </m:sSub>
            <m:r>
              <w:rPr>
                <w:rFonts w:ascii="Cambria Math"/>
              </w:rPr>
              <m:t>=</m:t>
            </m:r>
            <m:sSub>
              <m:sSubPr>
                <m:ctrlPr>
                  <w:rPr>
                    <w:rFonts w:ascii="Cambria Math" w:hAnsi="Cambria Math"/>
                    <w:i/>
                  </w:rPr>
                </m:ctrlPr>
              </m:sSubPr>
              <m:e>
                <m:r>
                  <w:rPr>
                    <w:rFonts w:ascii="Cambria Math"/>
                  </w:rPr>
                  <m:t>b</m:t>
                </m:r>
              </m:e>
              <m:sub>
                <m:r>
                  <w:rPr>
                    <w:rFonts w:ascii="Cambria Math"/>
                  </w:rPr>
                  <m:t>2</m:t>
                </m:r>
              </m:sub>
            </m:sSub>
          </m:e>
          <m:e>
            <m:r>
              <w:rPr>
                <w:rFonts w:ascii="Cambria Math"/>
              </w:rPr>
              <m:t>&amp;</m:t>
            </m:r>
            <m:r>
              <m:rPr>
                <m:nor/>
              </m:rPr>
              <w:rPr>
                <w:rFonts w:ascii="Cambria Math"/>
              </w:rPr>
              <m:t>..........................................</m:t>
            </m:r>
            <m:ctrlPr>
              <w:rPr>
                <w:rFonts w:ascii="Cambria Math" w:hAnsi="Cambria Math"/>
              </w:rPr>
            </m:ctrlPr>
          </m:e>
          <m:e>
            <m:r>
              <w:rPr>
                <w:rFonts w:ascii="Cambria Math"/>
              </w:rPr>
              <m:t>&amp;</m:t>
            </m:r>
            <m:sSub>
              <m:sSubPr>
                <m:ctrlPr>
                  <w:rPr>
                    <w:rFonts w:ascii="Cambria Math" w:hAnsi="Cambria Math"/>
                    <w:i/>
                  </w:rPr>
                </m:ctrlPr>
              </m:sSubPr>
              <m:e>
                <m:r>
                  <w:rPr>
                    <w:rFonts w:ascii="Cambria Math"/>
                  </w:rPr>
                  <m:t>a</m:t>
                </m:r>
              </m:e>
              <m:sub>
                <m:r>
                  <w:rPr>
                    <w:rFonts w:ascii="Cambria Math"/>
                  </w:rPr>
                  <m:t>n1</m:t>
                </m:r>
              </m:sub>
            </m:sSub>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a</m:t>
                </m:r>
              </m:e>
              <m:sub>
                <m:r>
                  <w:rPr>
                    <w:rFonts w:ascii="Cambria Math"/>
                  </w:rPr>
                  <m:t>n2</m:t>
                </m:r>
              </m:sub>
            </m:sSub>
            <m:sSub>
              <m:sSubPr>
                <m:ctrlPr>
                  <w:rPr>
                    <w:rFonts w:ascii="Cambria Math" w:hAnsi="Cambria Math"/>
                    <w:i/>
                  </w:rPr>
                </m:ctrlPr>
              </m:sSubPr>
              <m:e>
                <m:r>
                  <w:rPr>
                    <w:rFonts w:ascii="Cambria Math"/>
                  </w:rPr>
                  <m:t>x</m:t>
                </m:r>
              </m:e>
              <m:sub>
                <m:r>
                  <w:rPr>
                    <w:rFonts w:ascii="Cambria Math"/>
                  </w:rPr>
                  <m:t>2</m:t>
                </m:r>
              </m:sub>
            </m:sSub>
            <m:r>
              <w:rPr>
                <w:rFonts w:ascii="Cambria Math"/>
              </w:rPr>
              <m:t>+</m:t>
            </m:r>
            <m:r>
              <w:rPr>
                <w:rFonts w:ascii="Cambria Math"/>
              </w:rPr>
              <m:t> </m:t>
            </m:r>
            <m:r>
              <m:rPr>
                <m:nor/>
              </m:rPr>
              <w:rPr>
                <w:rFonts w:ascii="Cambria Math"/>
              </w:rPr>
              <m:t>....</m:t>
            </m:r>
            <m:r>
              <m:rPr>
                <m:sty m:val="p"/>
              </m:rPr>
              <w:rPr>
                <w:rFonts w:ascii="Cambria Math"/>
              </w:rPr>
              <m:t> </m:t>
            </m:r>
            <m:r>
              <m:rPr>
                <m:sty m:val="p"/>
              </m:rPr>
              <w:rPr>
                <w:rFonts w:ascii="Cambria Math"/>
              </w:rPr>
              <m:t>+</m:t>
            </m:r>
            <m:sSub>
              <m:sSubPr>
                <m:ctrlPr>
                  <w:rPr>
                    <w:rFonts w:ascii="Cambria Math" w:hAnsi="Cambria Math"/>
                  </w:rPr>
                </m:ctrlPr>
              </m:sSubPr>
              <m:e>
                <m:r>
                  <w:rPr>
                    <w:rFonts w:ascii="Cambria Math"/>
                  </w:rPr>
                  <m:t>a</m:t>
                </m:r>
              </m:e>
              <m:sub>
                <m:r>
                  <w:rPr>
                    <w:rFonts w:ascii="Cambria Math"/>
                  </w:rPr>
                  <m:t>nn</m:t>
                </m:r>
                <m:ctrlPr>
                  <w:rPr>
                    <w:rFonts w:ascii="Cambria Math" w:hAnsi="Cambria Math"/>
                    <w:i/>
                  </w:rPr>
                </m:ctrlPr>
              </m:sub>
            </m:sSub>
            <m:sSub>
              <m:sSubPr>
                <m:ctrlPr>
                  <w:rPr>
                    <w:rFonts w:ascii="Cambria Math" w:hAnsi="Cambria Math"/>
                    <w:i/>
                  </w:rPr>
                </m:ctrlPr>
              </m:sSubPr>
              <m:e>
                <m:r>
                  <w:rPr>
                    <w:rFonts w:ascii="Cambria Math"/>
                  </w:rPr>
                  <m:t>x</m:t>
                </m:r>
              </m:e>
              <m:sub>
                <m:r>
                  <w:rPr>
                    <w:rFonts w:ascii="Cambria Math"/>
                  </w:rPr>
                  <m:t>n</m:t>
                </m:r>
              </m:sub>
            </m:sSub>
            <m:r>
              <w:rPr>
                <w:rFonts w:ascii="Cambria Math"/>
              </w:rPr>
              <m:t>=</m:t>
            </m:r>
            <m:sSub>
              <m:sSubPr>
                <m:ctrlPr>
                  <w:rPr>
                    <w:rFonts w:ascii="Cambria Math" w:hAnsi="Cambria Math"/>
                    <w:i/>
                  </w:rPr>
                </m:ctrlPr>
              </m:sSubPr>
              <m:e>
                <m:r>
                  <w:rPr>
                    <w:rFonts w:ascii="Cambria Math"/>
                  </w:rPr>
                  <m:t>b</m:t>
                </m:r>
              </m:e>
              <m:sub>
                <m:r>
                  <w:rPr>
                    <w:rFonts w:ascii="Cambria Math"/>
                  </w:rPr>
                  <m:t>n</m:t>
                </m:r>
              </m:sub>
            </m:sSub>
          </m:e>
        </m:eqArr>
      </m:oMath>
      <w:r w:rsidR="000D2123">
        <w:t xml:space="preserve">   (</w:t>
      </w:r>
      <w:r w:rsidR="00B36118">
        <w:t>1</w:t>
      </w:r>
      <w:r w:rsidR="000D2123">
        <w:t>)</w:t>
      </w:r>
    </w:p>
    <w:p w14:paraId="3A24F26C" w14:textId="77777777" w:rsidR="000D2123" w:rsidRDefault="000D2123" w:rsidP="0076247E">
      <w:pPr>
        <w:ind w:firstLine="2160"/>
        <w:jc w:val="both"/>
      </w:pPr>
    </w:p>
    <w:p w14:paraId="3674FDF0" w14:textId="77777777" w:rsidR="000D2123" w:rsidRDefault="000D2123" w:rsidP="0076247E">
      <w:pPr>
        <w:ind w:firstLine="2160"/>
        <w:jc w:val="both"/>
      </w:pPr>
    </w:p>
    <w:p w14:paraId="413EBED2" w14:textId="77777777" w:rsidR="000D2123" w:rsidRDefault="000D2123" w:rsidP="0076247E">
      <w:pPr>
        <w:jc w:val="both"/>
      </w:pPr>
      <w:r>
        <w:t>Введем обозначения:</w:t>
      </w:r>
    </w:p>
    <w:p w14:paraId="1F2B67F1" w14:textId="77777777" w:rsidR="000D2123" w:rsidRDefault="000D2123" w:rsidP="0076247E">
      <w:pPr>
        <w:pStyle w:val="afa"/>
        <w:numPr>
          <w:ilvl w:val="0"/>
          <w:numId w:val="5"/>
        </w:numPr>
        <w:jc w:val="both"/>
      </w:pPr>
      <w:r>
        <w:t xml:space="preserve">матрица коэффициентов  </w:t>
      </w:r>
      <m:oMath>
        <m:r>
          <w:rPr>
            <w:rFonts w:ascii="Cambria Math" w:hAnsi="Cambria Math"/>
            <w:lang w:val="en-US"/>
          </w:rPr>
          <m:t>A</m:t>
        </m:r>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mr>
                </m:m>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2n</m:t>
                          </m:r>
                        </m:sub>
                      </m:sSub>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m:t>
                          </m:r>
                        </m:sub>
                      </m:sSub>
                    </m:e>
                    <m:e>
                      <m:sSub>
                        <m:sSubPr>
                          <m:ctrlPr>
                            <w:rPr>
                              <w:rFonts w:ascii="Cambria Math" w:hAnsi="Cambria Math"/>
                              <w:i/>
                            </w:rPr>
                          </m:ctrlPr>
                        </m:sSubPr>
                        <m:e>
                          <m:r>
                            <w:rPr>
                              <w:rFonts w:ascii="Cambria Math" w:hAnsi="Cambria Math"/>
                            </w:rPr>
                            <m:t>a</m:t>
                          </m:r>
                        </m:e>
                        <m:sub>
                          <m:r>
                            <w:rPr>
                              <w:rFonts w:ascii="Cambria Math" w:hAnsi="Cambria Math"/>
                            </w:rPr>
                            <m:t>n2</m:t>
                          </m:r>
                        </m:sub>
                      </m:sSub>
                    </m:e>
                  </m:mr>
                </m:m>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nn</m:t>
                          </m:r>
                        </m:sub>
                      </m:sSub>
                    </m:e>
                  </m:mr>
                </m:m>
              </m:e>
            </m:eqArr>
          </m:e>
        </m:d>
      </m:oMath>
    </w:p>
    <w:p w14:paraId="5F3F405F" w14:textId="77777777" w:rsidR="000D2123" w:rsidRDefault="000D2123" w:rsidP="0076247E">
      <w:pPr>
        <w:pStyle w:val="afa"/>
        <w:numPr>
          <w:ilvl w:val="0"/>
          <w:numId w:val="5"/>
        </w:numPr>
        <w:jc w:val="both"/>
      </w:pPr>
      <w:r>
        <w:t xml:space="preserve">вектор-столбец правых частей системы и вектор-столбец неизвестных </w:t>
      </w:r>
    </w:p>
    <w:p w14:paraId="189562B7" w14:textId="55BF6FA6" w:rsidR="000D2123" w:rsidRDefault="000D2123" w:rsidP="0076247E">
      <w:pPr>
        <w:pStyle w:val="afa"/>
        <w:jc w:val="both"/>
      </w:pPr>
      <w:r>
        <w:t xml:space="preserve">                                      </w:t>
      </w:r>
      <m:oMath>
        <m:r>
          <w:rPr>
            <w:rFonts w:ascii="Cambria Math"/>
          </w:rPr>
          <m:t>b=</m:t>
        </m:r>
        <m:d>
          <m:dPr>
            <m:begChr m:val="["/>
            <m:endChr m:val="]"/>
            <m:ctrlPr>
              <w:rPr>
                <w:rFonts w:ascii="Cambria Math" w:hAnsi="Cambria Math"/>
                <w:i/>
              </w:rPr>
            </m:ctrlPr>
          </m:dPr>
          <m:e>
            <m:eqArr>
              <m:eqArrPr>
                <m:ctrlPr>
                  <w:rPr>
                    <w:rFonts w:ascii="Cambria Math" w:hAnsi="Cambria Math"/>
                    <w:i/>
                  </w:rPr>
                </m:ctrlPr>
              </m:eqArrPr>
              <m:e>
                <m:r>
                  <w:rPr>
                    <w:rFonts w:ascii="Cambria Math"/>
                  </w:rPr>
                  <m:t>&amp;</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rPr>
                            <m:t>b</m:t>
                          </m:r>
                        </m:e>
                        <m:sub>
                          <m:r>
                            <w:rPr>
                              <w:rFonts w:ascii="Cambria Math"/>
                            </w:rPr>
                            <m:t>1</m:t>
                          </m:r>
                        </m:sub>
                      </m:sSub>
                    </m:e>
                  </m:mr>
                  <m:mr>
                    <m:e>
                      <m:sSub>
                        <m:sSubPr>
                          <m:ctrlPr>
                            <w:rPr>
                              <w:rFonts w:ascii="Cambria Math" w:hAnsi="Cambria Math"/>
                              <w:i/>
                            </w:rPr>
                          </m:ctrlPr>
                        </m:sSubPr>
                        <m:e>
                          <m:r>
                            <w:rPr>
                              <w:rFonts w:ascii="Cambria Math"/>
                            </w:rPr>
                            <m:t>b</m:t>
                          </m:r>
                        </m:e>
                        <m:sub>
                          <m:r>
                            <w:rPr>
                              <w:rFonts w:ascii="Cambria Math"/>
                            </w:rPr>
                            <m:t>2</m:t>
                          </m:r>
                        </m:sub>
                      </m:sSub>
                    </m:e>
                  </m:mr>
                </m:m>
              </m:e>
              <m:e>
                <m:r>
                  <w:rPr>
                    <w:rFonts w:ascii="Cambria Math"/>
                  </w:rPr>
                  <m:t>&amp;</m:t>
                </m:r>
                <m:m>
                  <m:mPr>
                    <m:mcs>
                      <m:mc>
                        <m:mcPr>
                          <m:count m:val="1"/>
                          <m:mcJc m:val="center"/>
                        </m:mcPr>
                      </m:mc>
                    </m:mcs>
                    <m:ctrlPr>
                      <w:rPr>
                        <w:rFonts w:ascii="Cambria Math" w:hAnsi="Cambria Math"/>
                        <w:i/>
                      </w:rPr>
                    </m:ctrlPr>
                  </m:mPr>
                  <m:mr>
                    <m:e>
                      <m:r>
                        <w:rPr>
                          <w:rFonts w:ascii="Cambria Math" w:hAnsi="Cambria Math" w:cs="Cambria Math"/>
                        </w:rPr>
                        <m:t>⋮</m:t>
                      </m:r>
                    </m:e>
                  </m:mr>
                  <m:mr>
                    <m:e>
                      <m:sSub>
                        <m:sSubPr>
                          <m:ctrlPr>
                            <w:rPr>
                              <w:rFonts w:ascii="Cambria Math" w:hAnsi="Cambria Math"/>
                              <w:i/>
                            </w:rPr>
                          </m:ctrlPr>
                        </m:sSubPr>
                        <m:e>
                          <m:r>
                            <w:rPr>
                              <w:rFonts w:ascii="Cambria Math"/>
                            </w:rPr>
                            <m:t>b</m:t>
                          </m:r>
                        </m:e>
                        <m:sub>
                          <m:r>
                            <w:rPr>
                              <w:rFonts w:ascii="Cambria Math"/>
                            </w:rPr>
                            <m:t>n</m:t>
                          </m:r>
                        </m:sub>
                      </m:sSub>
                    </m:e>
                  </m:mr>
                </m:m>
              </m:e>
            </m:eqArr>
          </m:e>
        </m:d>
      </m:oMath>
      <w:r>
        <w:t xml:space="preserve">  ,  </w:t>
      </w:r>
      <m:oMath>
        <m:r>
          <w:rPr>
            <w:rFonts w:ascii="Cambria Math"/>
          </w:rPr>
          <m:t>x=</m:t>
        </m:r>
        <m:d>
          <m:dPr>
            <m:begChr m:val="["/>
            <m:endChr m:val="]"/>
            <m:ctrlPr>
              <w:rPr>
                <w:rFonts w:ascii="Cambria Math" w:hAnsi="Cambria Math"/>
                <w:i/>
              </w:rPr>
            </m:ctrlPr>
          </m:dPr>
          <m:e>
            <m:eqArr>
              <m:eqArrPr>
                <m:ctrlPr>
                  <w:rPr>
                    <w:rFonts w:ascii="Cambria Math" w:hAnsi="Cambria Math"/>
                    <w:i/>
                  </w:rPr>
                </m:ctrlPr>
              </m:eqArrPr>
              <m:e>
                <m:r>
                  <w:rPr>
                    <w:rFonts w:ascii="Cambria Math"/>
                  </w:rPr>
                  <m:t>&amp;</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rPr>
                            <m:t>x</m:t>
                          </m:r>
                        </m:e>
                        <m:sub>
                          <m:r>
                            <w:rPr>
                              <w:rFonts w:ascii="Cambria Math"/>
                            </w:rPr>
                            <m:t>1</m:t>
                          </m:r>
                        </m:sub>
                      </m:sSub>
                    </m:e>
                  </m:mr>
                  <m:mr>
                    <m:e>
                      <m:sSub>
                        <m:sSubPr>
                          <m:ctrlPr>
                            <w:rPr>
                              <w:rFonts w:ascii="Cambria Math" w:hAnsi="Cambria Math"/>
                              <w:i/>
                            </w:rPr>
                          </m:ctrlPr>
                        </m:sSubPr>
                        <m:e>
                          <m:r>
                            <w:rPr>
                              <w:rFonts w:ascii="Cambria Math"/>
                            </w:rPr>
                            <m:t>x</m:t>
                          </m:r>
                        </m:e>
                        <m:sub>
                          <m:r>
                            <w:rPr>
                              <w:rFonts w:ascii="Cambria Math"/>
                            </w:rPr>
                            <m:t>2</m:t>
                          </m:r>
                        </m:sub>
                      </m:sSub>
                    </m:e>
                  </m:mr>
                </m:m>
              </m:e>
              <m:e>
                <m:r>
                  <w:rPr>
                    <w:rFonts w:ascii="Cambria Math"/>
                  </w:rPr>
                  <m:t>&amp;</m:t>
                </m:r>
                <m:m>
                  <m:mPr>
                    <m:mcs>
                      <m:mc>
                        <m:mcPr>
                          <m:count m:val="1"/>
                          <m:mcJc m:val="center"/>
                        </m:mcPr>
                      </m:mc>
                    </m:mcs>
                    <m:ctrlPr>
                      <w:rPr>
                        <w:rFonts w:ascii="Cambria Math" w:hAnsi="Cambria Math"/>
                        <w:i/>
                      </w:rPr>
                    </m:ctrlPr>
                  </m:mPr>
                  <m:mr>
                    <m:e>
                      <m:r>
                        <w:rPr>
                          <w:rFonts w:ascii="Cambria Math" w:hAnsi="Cambria Math" w:cs="Cambria Math"/>
                        </w:rPr>
                        <m:t>⋮</m:t>
                      </m:r>
                    </m:e>
                  </m:mr>
                  <m:mr>
                    <m:e>
                      <m:sSub>
                        <m:sSubPr>
                          <m:ctrlPr>
                            <w:rPr>
                              <w:rFonts w:ascii="Cambria Math" w:hAnsi="Cambria Math"/>
                              <w:i/>
                            </w:rPr>
                          </m:ctrlPr>
                        </m:sSubPr>
                        <m:e>
                          <m:r>
                            <w:rPr>
                              <w:rFonts w:ascii="Cambria Math"/>
                            </w:rPr>
                            <m:t>x</m:t>
                          </m:r>
                        </m:e>
                        <m:sub>
                          <m:r>
                            <w:rPr>
                              <w:rFonts w:ascii="Cambria Math"/>
                            </w:rPr>
                            <m:t>n</m:t>
                          </m:r>
                        </m:sub>
                      </m:sSub>
                    </m:e>
                  </m:mr>
                </m:m>
              </m:e>
            </m:eqArr>
          </m:e>
        </m:d>
      </m:oMath>
      <w:r>
        <w:t xml:space="preserve">  .</w:t>
      </w:r>
    </w:p>
    <w:p w14:paraId="35F8D708" w14:textId="77777777" w:rsidR="000D2123" w:rsidRDefault="000D2123" w:rsidP="0076247E">
      <w:pPr>
        <w:jc w:val="both"/>
      </w:pPr>
      <w:r>
        <w:t>Система (24) в матричном виде запишется как</w:t>
      </w:r>
    </w:p>
    <w:p w14:paraId="265E0B80" w14:textId="6ECC2D69" w:rsidR="000D2123" w:rsidRDefault="000D2123" w:rsidP="0076247E">
      <w:pPr>
        <w:ind w:firstLine="2040"/>
        <w:jc w:val="both"/>
      </w:pPr>
      <w:r>
        <w:t xml:space="preserve">                           </w:t>
      </w:r>
      <m:oMath>
        <m:r>
          <w:rPr>
            <w:rFonts w:ascii="Cambria Math"/>
          </w:rPr>
          <m:t>Ax=b</m:t>
        </m:r>
      </m:oMath>
      <w:r>
        <w:t xml:space="preserve">  </w:t>
      </w:r>
      <w:r w:rsidR="00B36118">
        <w:t xml:space="preserve">    </w:t>
      </w:r>
      <w:r>
        <w:t xml:space="preserve"> (</w:t>
      </w:r>
      <w:r w:rsidR="00B36118">
        <w:t>2</w:t>
      </w:r>
      <w:r>
        <w:t>)</w:t>
      </w:r>
    </w:p>
    <w:p w14:paraId="00EBECD2" w14:textId="77777777" w:rsidR="000D2123" w:rsidRDefault="000D2123" w:rsidP="0076247E">
      <w:pPr>
        <w:jc w:val="both"/>
      </w:pPr>
      <w:r>
        <w:t xml:space="preserve">Необходимым и достаточным условием существования единственного решения системы является условие неравенства нулю детерминанта   матрицы </w:t>
      </w:r>
      <w:r>
        <w:rPr>
          <w:position w:val="-1"/>
        </w:rPr>
        <w:object w:dxaOrig="315" w:dyaOrig="270" w14:anchorId="04CB2069">
          <v:shape id="_x0000_i1156" type="#_x0000_t75" style="width:15.85pt;height:13.45pt" o:ole="" filled="t">
            <v:fill color2="black"/>
            <v:imagedata r:id="rId47" o:title=""/>
          </v:shape>
          <o:OLEObject Type="Embed" ProgID="Equation.3" ShapeID="_x0000_i1156" DrawAspect="Content" ObjectID="_1674307432" r:id="rId431"/>
        </w:object>
      </w:r>
      <w:r>
        <w:t>.</w:t>
      </w:r>
    </w:p>
    <w:p w14:paraId="75E8D40E" w14:textId="5E0350AC" w:rsidR="000D2123" w:rsidRDefault="000D2123" w:rsidP="0076247E">
      <w:pPr>
        <w:jc w:val="both"/>
      </w:pPr>
      <w:r>
        <w:t xml:space="preserve">                                   </w:t>
      </w:r>
      <m:oMath>
        <m:r>
          <w:rPr>
            <w:rFonts w:ascii="Cambria Math" w:hAnsi="Cambria Math"/>
          </w:rPr>
          <m:t xml:space="preserve"> </m:t>
        </m:r>
        <m:r>
          <w:rPr>
            <w:rFonts w:ascii="Cambria Math" w:hAnsi="Cambria Math"/>
            <w:lang w:val="en-US"/>
          </w:rPr>
          <m:t>D</m:t>
        </m:r>
        <m:r>
          <w:rPr>
            <w:rFonts w:ascii="Cambria Math" w:hAnsi="Cambria Math"/>
          </w:rPr>
          <m:t>=</m:t>
        </m:r>
        <m:r>
          <w:rPr>
            <w:rFonts w:ascii="Cambria Math" w:hAnsi="Cambria Math"/>
            <w:lang w:val="en-US"/>
          </w:rPr>
          <m:t>Det</m:t>
        </m:r>
        <m:r>
          <w:rPr>
            <w:rFonts w:ascii="Cambria Math" w:hAnsi="Cambria Math"/>
          </w:rPr>
          <m:t xml:space="preserve"> </m:t>
        </m:r>
        <m:r>
          <w:rPr>
            <w:rFonts w:ascii="Cambria Math" w:hAnsi="Cambria Math"/>
            <w:lang w:val="en-US"/>
          </w:rPr>
          <m:t>A</m:t>
        </m:r>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mr>
                </m:m>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2n</m:t>
                          </m:r>
                        </m:sub>
                      </m:sSub>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m:t>
                          </m:r>
                        </m:sub>
                      </m:sSub>
                    </m:e>
                    <m:e>
                      <m:sSub>
                        <m:sSubPr>
                          <m:ctrlPr>
                            <w:rPr>
                              <w:rFonts w:ascii="Cambria Math" w:hAnsi="Cambria Math"/>
                              <w:i/>
                            </w:rPr>
                          </m:ctrlPr>
                        </m:sSubPr>
                        <m:e>
                          <m:r>
                            <w:rPr>
                              <w:rFonts w:ascii="Cambria Math" w:hAnsi="Cambria Math"/>
                            </w:rPr>
                            <m:t>a</m:t>
                          </m:r>
                        </m:e>
                        <m:sub>
                          <m:r>
                            <w:rPr>
                              <w:rFonts w:ascii="Cambria Math" w:hAnsi="Cambria Math"/>
                            </w:rPr>
                            <m:t>n2</m:t>
                          </m:r>
                        </m:sub>
                      </m:sSub>
                    </m:e>
                  </m:mr>
                </m:m>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nn</m:t>
                          </m:r>
                        </m:sub>
                      </m:sSub>
                    </m:e>
                  </m:mr>
                </m:m>
              </m:e>
            </m:eqArr>
          </m:e>
        </m:d>
        <m:r>
          <w:rPr>
            <w:rFonts w:ascii="Cambria Math" w:hAnsi="Cambria Math"/>
          </w:rPr>
          <m:t>≠0</m:t>
        </m:r>
      </m:oMath>
      <w:r>
        <w:t xml:space="preserve">           (</w:t>
      </w:r>
      <w:r w:rsidR="00F91EDE">
        <w:t>3</w:t>
      </w:r>
      <w:r>
        <w:t>)</w:t>
      </w:r>
    </w:p>
    <w:p w14:paraId="001C1DE5" w14:textId="77777777" w:rsidR="000D2123" w:rsidRDefault="000D2123" w:rsidP="0076247E">
      <w:pPr>
        <w:jc w:val="both"/>
      </w:pPr>
      <w:r>
        <w:t xml:space="preserve">В противном случае система называется </w:t>
      </w:r>
      <w:r>
        <w:rPr>
          <w:i/>
        </w:rPr>
        <w:t>вырожденной</w:t>
      </w:r>
      <w:r>
        <w:t xml:space="preserve"> и может иметь либо множество решений, либо не иметь ни одного решения. </w:t>
      </w:r>
    </w:p>
    <w:p w14:paraId="51B37C22" w14:textId="77777777" w:rsidR="000D2123" w:rsidRDefault="000D2123" w:rsidP="0076247E">
      <w:pPr>
        <w:jc w:val="both"/>
      </w:pPr>
      <w:r>
        <w:t xml:space="preserve">При </w:t>
      </w:r>
      <w:r>
        <w:rPr>
          <w:position w:val="-6"/>
        </w:rPr>
        <w:object w:dxaOrig="615" w:dyaOrig="300" w14:anchorId="7FA70B1F">
          <v:shape id="_x0000_i1157" type="#_x0000_t75" style="width:30.7pt;height:14.9pt" o:ole="" filled="t">
            <v:fill color2="black"/>
            <v:imagedata r:id="rId432" o:title=""/>
          </v:shape>
          <o:OLEObject Type="Embed" ProgID="Equation.3" ShapeID="_x0000_i1157" DrawAspect="Content" ObjectID="_1674307433" r:id="rId433"/>
        </w:object>
      </w:r>
      <w:r>
        <w:t xml:space="preserve"> система является </w:t>
      </w:r>
      <w:r>
        <w:rPr>
          <w:i/>
        </w:rPr>
        <w:t>плохо обусловленной</w:t>
      </w:r>
      <w:r>
        <w:t>. Это условие является необходимым, но недостаточным для определения плохо обусловленной системы.</w:t>
      </w:r>
    </w:p>
    <w:p w14:paraId="6DAE090E" w14:textId="77777777" w:rsidR="000D2123" w:rsidRDefault="000D2123" w:rsidP="0076247E">
      <w:pPr>
        <w:jc w:val="both"/>
      </w:pPr>
      <w:r>
        <w:tab/>
      </w:r>
    </w:p>
    <w:p w14:paraId="7BB42FBC" w14:textId="41D20CCB" w:rsidR="000D2123" w:rsidRDefault="000D2123" w:rsidP="00A90B43">
      <w:pPr>
        <w:ind w:firstLine="708"/>
        <w:jc w:val="both"/>
      </w:pPr>
      <w:r>
        <w:lastRenderedPageBreak/>
        <w:t>Прямые методы – расчёт ведётся по конечным соотношениям (формулам) для определения неизвестных. Число операций заранее известно. Достоинством прямых методов является их относительная простота и универсальность. Недостатком является необходимость хранить в памяти компьютера сразу всю матрицу, что при большой размерности системы приводит к неэффективности вычислений, особенно, если матрица содержит много нулевых элементов – в этом случае производятся ненужные операции с нулями. Другим недостатком является накопление погрешности результатов, т.к. последующие операции используют данные, полученные на предшествующих операциях (это особенно опасно для плохо обусловленных матриц).</w:t>
      </w:r>
      <w:r>
        <w:tab/>
      </w:r>
    </w:p>
    <w:p w14:paraId="4A9832D6" w14:textId="77777777" w:rsidR="000D2123" w:rsidRDefault="000D2123" w:rsidP="00A90B43">
      <w:pPr>
        <w:ind w:firstLine="708"/>
        <w:jc w:val="both"/>
      </w:pPr>
      <w:r>
        <w:t xml:space="preserve">Итерационные методы – методы последовательных приближений. Для работы процедуры необходимо задать начальное приближение, т.е. задать произвольное значение вектору неизвестных. Это стартовое значение позволяет провести один цикл вычислений (итерацию). Затем вычисления повторяются до достижения нужной точности результатов. Алгоритмы итерационных методов, как правило, более сложные, чем алгоритмы прямых методов. Их достоинством является отсутствие необходимости хранить в памяти машины целиком все матрицы, достаточно хранить несколько векторов с </w:t>
      </w:r>
      <w:r>
        <w:rPr>
          <w:position w:val="-6"/>
        </w:rPr>
        <w:object w:dxaOrig="210" w:dyaOrig="300" w14:anchorId="4662A031">
          <v:shape id="_x0000_i1158" type="#_x0000_t75" style="width:10.55pt;height:14.9pt" o:ole="" filled="t">
            <v:fill color2="black"/>
            <v:imagedata r:id="rId434" o:title=""/>
          </v:shape>
          <o:OLEObject Type="Embed" ProgID="Equation.3" ShapeID="_x0000_i1158" DrawAspect="Content" ObjectID="_1674307434" r:id="rId435"/>
        </w:object>
      </w:r>
      <w:r>
        <w:t xml:space="preserve"> компонентами. Погрешности вычислений не накапливаются, т.к. на текущей итерации используются результаты только предшествующей итерации, а не всех предшествующих вычислений. Более того, случайный сбой вычислений означает, что расчёт начинается с нового произвольного начального приближения.</w:t>
      </w:r>
    </w:p>
    <w:p w14:paraId="4BE3192D" w14:textId="77777777" w:rsidR="000D2123" w:rsidRDefault="000D2123" w:rsidP="0076247E">
      <w:pPr>
        <w:jc w:val="both"/>
      </w:pPr>
    </w:p>
    <w:p w14:paraId="6249C097" w14:textId="77777777" w:rsidR="000D2123" w:rsidRDefault="000D2123" w:rsidP="0076247E">
      <w:pPr>
        <w:jc w:val="both"/>
      </w:pPr>
      <w:r>
        <w:rPr>
          <w:b/>
        </w:rPr>
        <w:t>Прямые методы решения СЛАУ.</w:t>
      </w:r>
    </w:p>
    <w:p w14:paraId="426E5A9D" w14:textId="77777777" w:rsidR="000D2123" w:rsidRDefault="000D2123" w:rsidP="0076247E">
      <w:pPr>
        <w:jc w:val="both"/>
      </w:pPr>
      <w:r>
        <w:rPr>
          <w:b/>
        </w:rPr>
        <w:t>Метод Гаусса</w:t>
      </w:r>
    </w:p>
    <w:p w14:paraId="1E97193F" w14:textId="77777777" w:rsidR="000D2123" w:rsidRDefault="000D2123" w:rsidP="0076247E">
      <w:pPr>
        <w:ind w:firstLine="567"/>
        <w:jc w:val="both"/>
      </w:pPr>
      <w:r>
        <w:t xml:space="preserve">Этот метод основан на приведении матрицы к треугольному виду. Это достигается последовательным исключением неизвестных из уравнений системы. С помощью первого уравнения исключается </w:t>
      </w:r>
      <w:r>
        <w:rPr>
          <w:position w:val="-10"/>
        </w:rPr>
        <w:object w:dxaOrig="255" w:dyaOrig="345" w14:anchorId="50A8626C">
          <v:shape id="_x0000_i1159" type="#_x0000_t75" style="width:12.95pt;height:17.3pt" o:ole="" filled="t">
            <v:fill color2="black"/>
            <v:imagedata r:id="rId436" o:title=""/>
          </v:shape>
          <o:OLEObject Type="Embed" ProgID="Equation.3" ShapeID="_x0000_i1159" DrawAspect="Content" ObjectID="_1674307435" r:id="rId437"/>
        </w:object>
      </w:r>
      <w:r>
        <w:t xml:space="preserve"> из всех последующих уравнений. Преобразованная система содержит </w:t>
      </w:r>
      <w:r>
        <w:rPr>
          <w:position w:val="-10"/>
        </w:rPr>
        <w:object w:dxaOrig="615" w:dyaOrig="345" w14:anchorId="66D4B547">
          <v:shape id="_x0000_i1160" type="#_x0000_t75" style="width:30.7pt;height:17.3pt" o:ole="" filled="t">
            <v:fill color2="black"/>
            <v:imagedata r:id="rId438" o:title=""/>
          </v:shape>
          <o:OLEObject Type="Embed" ProgID="Equation.3" ShapeID="_x0000_i1160" DrawAspect="Content" ObjectID="_1674307436" r:id="rId439"/>
        </w:object>
      </w:r>
      <w:r>
        <w:t xml:space="preserve"> уравнение относительно </w:t>
      </w:r>
      <w:r>
        <w:rPr>
          <w:position w:val="-12"/>
        </w:rPr>
        <w:object w:dxaOrig="1125" w:dyaOrig="360" w14:anchorId="093B6227">
          <v:shape id="_x0000_i1161" type="#_x0000_t75" style="width:56.15pt;height:18.25pt" o:ole="" filled="t">
            <v:fill color2="black"/>
            <v:imagedata r:id="rId440" o:title=""/>
          </v:shape>
          <o:OLEObject Type="Embed" ProgID="Equation.3" ShapeID="_x0000_i1161" DrawAspect="Content" ObjectID="_1674307437" r:id="rId441"/>
        </w:object>
      </w:r>
      <w:r>
        <w:t xml:space="preserve"> неизвестных. Процесс повторяется - с помощью первого уравнения преобразованной системы исключается </w:t>
      </w:r>
      <w:r>
        <w:rPr>
          <w:position w:val="-10"/>
        </w:rPr>
        <w:object w:dxaOrig="300" w:dyaOrig="345" w14:anchorId="46312139">
          <v:shape id="_x0000_i1162" type="#_x0000_t75" style="width:14.9pt;height:17.3pt" o:ole="" filled="t">
            <v:fill color2="black"/>
            <v:imagedata r:id="rId442" o:title=""/>
          </v:shape>
          <o:OLEObject Type="Embed" ProgID="Equation.3" ShapeID="_x0000_i1162" DrawAspect="Content" ObjectID="_1674307438" r:id="rId443"/>
        </w:object>
      </w:r>
      <w:r>
        <w:t xml:space="preserve"> из всех последующих уравнений этой системы. Процесс продолжается до получения одного уравнения относительно неизвестного </w:t>
      </w:r>
      <w:r>
        <w:rPr>
          <w:position w:val="-12"/>
        </w:rPr>
        <w:object w:dxaOrig="300" w:dyaOrig="360" w14:anchorId="65D4643E">
          <v:shape id="_x0000_i1163" type="#_x0000_t75" style="width:14.9pt;height:18.25pt" o:ole="" filled="t">
            <v:fill color2="black"/>
            <v:imagedata r:id="rId444" o:title=""/>
          </v:shape>
          <o:OLEObject Type="Embed" ProgID="Equation.3" ShapeID="_x0000_i1163" DrawAspect="Content" ObjectID="_1674307439" r:id="rId445"/>
        </w:object>
      </w:r>
      <w:r>
        <w:t xml:space="preserve">. Таким образом, из исходной системы и преобразованных систем уравнений формируется матрица треугольного вида. Этот процесс называется </w:t>
      </w:r>
      <w:r>
        <w:rPr>
          <w:i/>
        </w:rPr>
        <w:t>прямым ходом метода Гаусса.</w:t>
      </w:r>
    </w:p>
    <w:p w14:paraId="25B0420E" w14:textId="77777777" w:rsidR="000D2123" w:rsidRDefault="000D2123" w:rsidP="0076247E">
      <w:pPr>
        <w:jc w:val="both"/>
      </w:pPr>
      <w:r>
        <w:tab/>
      </w:r>
    </w:p>
    <w:p w14:paraId="75E2E774" w14:textId="77777777" w:rsidR="000D2123" w:rsidRDefault="000D2123" w:rsidP="0076247E">
      <w:pPr>
        <w:jc w:val="both"/>
      </w:pPr>
      <w:r>
        <w:t>Например, для системы из трёх уравнений</w:t>
      </w:r>
    </w:p>
    <w:p w14:paraId="1CD63B36" w14:textId="5113109C" w:rsidR="000D2123" w:rsidRDefault="00F2516A" w:rsidP="0076247E">
      <w:pPr>
        <w:jc w:val="both"/>
      </w:pPr>
      <m:oMath>
        <m:eqArr>
          <m:eqArrPr>
            <m:ctrlPr>
              <w:rPr>
                <w:rFonts w:ascii="Cambria Math" w:hAnsi="Cambria Math"/>
                <w:i/>
              </w:rPr>
            </m:ctrlPr>
          </m:eqArrPr>
          <m:e>
            <m:r>
              <w:rPr>
                <w:rFonts w:ascii="Cambria Math"/>
              </w:rPr>
              <m:t>&amp;</m:t>
            </m:r>
            <m:sSub>
              <m:sSubPr>
                <m:ctrlPr>
                  <w:rPr>
                    <w:rFonts w:ascii="Cambria Math" w:hAnsi="Cambria Math"/>
                    <w:i/>
                  </w:rPr>
                </m:ctrlPr>
              </m:sSubPr>
              <m:e>
                <m:r>
                  <w:rPr>
                    <w:rFonts w:ascii="Cambria Math"/>
                  </w:rPr>
                  <m:t>a</m:t>
                </m:r>
              </m:e>
              <m:sub>
                <m:r>
                  <m:rPr>
                    <m:nor/>
                  </m:rPr>
                  <w:rPr>
                    <w:rFonts w:ascii="Cambria Math"/>
                  </w:rPr>
                  <m:t>11</m:t>
                </m:r>
                <m:ctrlPr>
                  <w:rPr>
                    <w:rFonts w:ascii="Cambria Math" w:hAnsi="Cambria Math"/>
                  </w:rPr>
                </m:ctrlPr>
              </m:sub>
            </m:sSub>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a</m:t>
                </m:r>
              </m:e>
              <m:sub>
                <m:r>
                  <w:rPr>
                    <w:rFonts w:ascii="Cambria Math"/>
                  </w:rPr>
                  <m:t>12</m:t>
                </m:r>
              </m:sub>
            </m:sSub>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a</m:t>
                </m:r>
              </m:e>
              <m:sub>
                <m:r>
                  <w:rPr>
                    <w:rFonts w:ascii="Cambria Math"/>
                  </w:rPr>
                  <m:t>13</m:t>
                </m:r>
              </m:sub>
            </m:sSub>
            <m:sSub>
              <m:sSubPr>
                <m:ctrlPr>
                  <w:rPr>
                    <w:rFonts w:ascii="Cambria Math" w:hAnsi="Cambria Math"/>
                    <w:i/>
                  </w:rPr>
                </m:ctrlPr>
              </m:sSubPr>
              <m:e>
                <m:r>
                  <w:rPr>
                    <w:rFonts w:ascii="Cambria Math"/>
                  </w:rPr>
                  <m:t>x</m:t>
                </m:r>
              </m:e>
              <m:sub>
                <m:r>
                  <w:rPr>
                    <w:rFonts w:ascii="Cambria Math"/>
                  </w:rPr>
                  <m:t>3</m:t>
                </m:r>
              </m:sub>
            </m:sSub>
            <m:r>
              <w:rPr>
                <w:rFonts w:ascii="Cambria Math"/>
              </w:rPr>
              <m:t>=</m:t>
            </m:r>
            <m:sSub>
              <m:sSubPr>
                <m:ctrlPr>
                  <w:rPr>
                    <w:rFonts w:ascii="Cambria Math" w:hAnsi="Cambria Math"/>
                    <w:i/>
                  </w:rPr>
                </m:ctrlPr>
              </m:sSubPr>
              <m:e>
                <m:r>
                  <w:rPr>
                    <w:rFonts w:ascii="Cambria Math"/>
                  </w:rPr>
                  <m:t>b</m:t>
                </m:r>
              </m:e>
              <m:sub>
                <m:r>
                  <w:rPr>
                    <w:rFonts w:ascii="Cambria Math"/>
                  </w:rPr>
                  <m:t>1</m:t>
                </m:r>
              </m:sub>
            </m:sSub>
          </m:e>
          <m:e>
            <m:r>
              <w:rPr>
                <w:rFonts w:ascii="Cambria Math"/>
              </w:rPr>
              <m:t>&amp;</m:t>
            </m:r>
            <m:sSub>
              <m:sSubPr>
                <m:ctrlPr>
                  <w:rPr>
                    <w:rFonts w:ascii="Cambria Math" w:hAnsi="Cambria Math"/>
                    <w:i/>
                  </w:rPr>
                </m:ctrlPr>
              </m:sSubPr>
              <m:e>
                <m:r>
                  <w:rPr>
                    <w:rFonts w:ascii="Cambria Math"/>
                  </w:rPr>
                  <m:t>a</m:t>
                </m:r>
              </m:e>
              <m:sub>
                <m:r>
                  <m:rPr>
                    <m:nor/>
                  </m:rPr>
                  <w:rPr>
                    <w:rFonts w:ascii="Cambria Math"/>
                  </w:rPr>
                  <m:t>21</m:t>
                </m:r>
                <m:ctrlPr>
                  <w:rPr>
                    <w:rFonts w:ascii="Cambria Math" w:hAnsi="Cambria Math"/>
                  </w:rPr>
                </m:ctrlPr>
              </m:sub>
            </m:sSub>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a</m:t>
                </m:r>
              </m:e>
              <m:sub>
                <m:r>
                  <w:rPr>
                    <w:rFonts w:ascii="Cambria Math"/>
                  </w:rPr>
                  <m:t>22</m:t>
                </m:r>
              </m:sub>
            </m:sSub>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a</m:t>
                </m:r>
              </m:e>
              <m:sub>
                <m:r>
                  <w:rPr>
                    <w:rFonts w:ascii="Cambria Math"/>
                  </w:rPr>
                  <m:t>23</m:t>
                </m:r>
              </m:sub>
            </m:sSub>
            <m:sSub>
              <m:sSubPr>
                <m:ctrlPr>
                  <w:rPr>
                    <w:rFonts w:ascii="Cambria Math" w:hAnsi="Cambria Math"/>
                    <w:i/>
                  </w:rPr>
                </m:ctrlPr>
              </m:sSubPr>
              <m:e>
                <m:r>
                  <w:rPr>
                    <w:rFonts w:ascii="Cambria Math"/>
                  </w:rPr>
                  <m:t>x</m:t>
                </m:r>
              </m:e>
              <m:sub>
                <m:r>
                  <w:rPr>
                    <w:rFonts w:ascii="Cambria Math"/>
                  </w:rPr>
                  <m:t>3</m:t>
                </m:r>
              </m:sub>
            </m:sSub>
            <m:r>
              <w:rPr>
                <w:rFonts w:ascii="Cambria Math"/>
              </w:rPr>
              <m:t>=</m:t>
            </m:r>
            <m:sSub>
              <m:sSubPr>
                <m:ctrlPr>
                  <w:rPr>
                    <w:rFonts w:ascii="Cambria Math" w:hAnsi="Cambria Math"/>
                    <w:i/>
                  </w:rPr>
                </m:ctrlPr>
              </m:sSubPr>
              <m:e>
                <m:r>
                  <w:rPr>
                    <w:rFonts w:ascii="Cambria Math"/>
                  </w:rPr>
                  <m:t>b</m:t>
                </m:r>
              </m:e>
              <m:sub>
                <m:r>
                  <w:rPr>
                    <w:rFonts w:ascii="Cambria Math"/>
                  </w:rPr>
                  <m:t>2</m:t>
                </m:r>
              </m:sub>
            </m:sSub>
          </m:e>
          <m:e>
            <m:r>
              <w:rPr>
                <w:rFonts w:ascii="Cambria Math"/>
              </w:rPr>
              <m:t>&amp;</m:t>
            </m:r>
            <m:sSub>
              <m:sSubPr>
                <m:ctrlPr>
                  <w:rPr>
                    <w:rFonts w:ascii="Cambria Math" w:hAnsi="Cambria Math"/>
                    <w:i/>
                  </w:rPr>
                </m:ctrlPr>
              </m:sSubPr>
              <m:e>
                <m:r>
                  <w:rPr>
                    <w:rFonts w:ascii="Cambria Math"/>
                  </w:rPr>
                  <m:t>a</m:t>
                </m:r>
              </m:e>
              <m:sub>
                <m:r>
                  <m:rPr>
                    <m:nor/>
                  </m:rPr>
                  <w:rPr>
                    <w:rFonts w:ascii="Cambria Math"/>
                  </w:rPr>
                  <m:t>31</m:t>
                </m:r>
                <m:ctrlPr>
                  <w:rPr>
                    <w:rFonts w:ascii="Cambria Math" w:hAnsi="Cambria Math"/>
                  </w:rPr>
                </m:ctrlPr>
              </m:sub>
            </m:sSub>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a</m:t>
                </m:r>
              </m:e>
              <m:sub>
                <m:r>
                  <w:rPr>
                    <w:rFonts w:ascii="Cambria Math"/>
                  </w:rPr>
                  <m:t>32</m:t>
                </m:r>
              </m:sub>
            </m:sSub>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a</m:t>
                </m:r>
              </m:e>
              <m:sub>
                <m:r>
                  <w:rPr>
                    <w:rFonts w:ascii="Cambria Math"/>
                  </w:rPr>
                  <m:t>33</m:t>
                </m:r>
              </m:sub>
            </m:sSub>
            <m:sSub>
              <m:sSubPr>
                <m:ctrlPr>
                  <w:rPr>
                    <w:rFonts w:ascii="Cambria Math" w:hAnsi="Cambria Math"/>
                    <w:i/>
                  </w:rPr>
                </m:ctrlPr>
              </m:sSubPr>
              <m:e>
                <m:r>
                  <w:rPr>
                    <w:rFonts w:ascii="Cambria Math"/>
                  </w:rPr>
                  <m:t>x</m:t>
                </m:r>
              </m:e>
              <m:sub>
                <m:r>
                  <w:rPr>
                    <w:rFonts w:ascii="Cambria Math"/>
                  </w:rPr>
                  <m:t>3</m:t>
                </m:r>
              </m:sub>
            </m:sSub>
            <m:r>
              <w:rPr>
                <w:rFonts w:ascii="Cambria Math"/>
              </w:rPr>
              <m:t>=</m:t>
            </m:r>
            <m:sSub>
              <m:sSubPr>
                <m:ctrlPr>
                  <w:rPr>
                    <w:rFonts w:ascii="Cambria Math" w:hAnsi="Cambria Math"/>
                    <w:i/>
                  </w:rPr>
                </m:ctrlPr>
              </m:sSubPr>
              <m:e>
                <m:r>
                  <w:rPr>
                    <w:rFonts w:ascii="Cambria Math"/>
                  </w:rPr>
                  <m:t>b</m:t>
                </m:r>
              </m:e>
              <m:sub>
                <m:r>
                  <w:rPr>
                    <w:rFonts w:ascii="Cambria Math"/>
                  </w:rPr>
                  <m:t>3</m:t>
                </m:r>
              </m:sub>
            </m:sSub>
          </m:e>
        </m:eqArr>
      </m:oMath>
      <w:r w:rsidR="000D2123">
        <w:t xml:space="preserve">       (</w:t>
      </w:r>
      <w:r w:rsidR="00F91EDE">
        <w:t>4</w:t>
      </w:r>
      <w:r w:rsidR="000D2123">
        <w:t>)</w:t>
      </w:r>
    </w:p>
    <w:p w14:paraId="61AA5A03" w14:textId="77777777" w:rsidR="000D2123" w:rsidRDefault="000D2123" w:rsidP="0076247E">
      <w:pPr>
        <w:jc w:val="both"/>
      </w:pPr>
    </w:p>
    <w:p w14:paraId="5F4C054C" w14:textId="77777777" w:rsidR="000D2123" w:rsidRDefault="000D2123" w:rsidP="0076247E">
      <w:pPr>
        <w:jc w:val="both"/>
      </w:pPr>
      <w:r>
        <w:t>Формирование матриц в процессе прямого хода можно отобразить следующим образом</w:t>
      </w:r>
    </w:p>
    <w:p w14:paraId="02741725" w14:textId="051B687B" w:rsidR="000D2123" w:rsidRDefault="000D2123" w:rsidP="0076247E">
      <w:pPr>
        <w:jc w:val="both"/>
      </w:pPr>
      <w:r>
        <w:t>Разделив первое уравнение системы (</w:t>
      </w:r>
      <w:r w:rsidR="00F91EDE">
        <w:t>4</w:t>
      </w:r>
      <w:r>
        <w:t xml:space="preserve">) на </w:t>
      </w:r>
      <w:r>
        <w:rPr>
          <w:position w:val="-10"/>
        </w:rPr>
        <w:object w:dxaOrig="360" w:dyaOrig="330" w14:anchorId="1AF463DD">
          <v:shape id="_x0000_i1164" type="#_x0000_t75" style="width:18.25pt;height:16.3pt" o:ole="" filled="t">
            <v:fill color2="black"/>
            <v:imagedata r:id="rId446" o:title=""/>
          </v:shape>
          <o:OLEObject Type="Embed" ProgID="Equation.3" ShapeID="_x0000_i1164" DrawAspect="Content" ObjectID="_1674307440" r:id="rId447"/>
        </w:object>
      </w:r>
      <w:r>
        <w:t>, получим уравнение</w:t>
      </w:r>
      <w:r w:rsidR="00D74C22">
        <w:t xml:space="preserve"> </w:t>
      </w:r>
    </w:p>
    <w:p w14:paraId="3AA89473" w14:textId="552BD7A7" w:rsidR="000D2123" w:rsidRDefault="000D2123" w:rsidP="0076247E">
      <w:pPr>
        <w:jc w:val="both"/>
      </w:pP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12</m:t>
                </m:r>
              </m:sub>
            </m:sSub>
          </m:num>
          <m:den>
            <m:sSub>
              <m:sSubPr>
                <m:ctrlPr>
                  <w:rPr>
                    <w:rFonts w:ascii="Cambria Math" w:hAnsi="Cambria Math"/>
                    <w:i/>
                  </w:rPr>
                </m:ctrlPr>
              </m:sSubPr>
              <m:e>
                <m:r>
                  <w:rPr>
                    <w:rFonts w:ascii="Cambria Math" w:hAnsi="Cambria Math"/>
                  </w:rPr>
                  <m:t>a</m:t>
                </m:r>
              </m:e>
              <m:sub>
                <m:r>
                  <w:rPr>
                    <w:rFonts w:ascii="Cambria Math" w:hAnsi="Cambria Math"/>
                  </w:rPr>
                  <m:t>11</m:t>
                </m:r>
              </m:sub>
            </m:sSub>
          </m:den>
        </m:f>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13</m:t>
                </m:r>
              </m:sub>
            </m:sSub>
          </m:num>
          <m:den>
            <m:sSub>
              <m:sSubPr>
                <m:ctrlPr>
                  <w:rPr>
                    <w:rFonts w:ascii="Cambria Math" w:hAnsi="Cambria Math"/>
                    <w:i/>
                  </w:rPr>
                </m:ctrlPr>
              </m:sSubPr>
              <m:e>
                <m:r>
                  <w:rPr>
                    <w:rFonts w:ascii="Cambria Math" w:hAnsi="Cambria Math"/>
                  </w:rPr>
                  <m:t>a</m:t>
                </m:r>
              </m:e>
              <m:sub>
                <m:r>
                  <w:rPr>
                    <w:rFonts w:ascii="Cambria Math" w:hAnsi="Cambria Math"/>
                  </w:rPr>
                  <m:t>11</m:t>
                </m:r>
              </m:sub>
            </m:sSub>
          </m:den>
        </m:f>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11</m:t>
                </m:r>
              </m:sub>
            </m:sSub>
          </m:den>
        </m:f>
        <m:r>
          <w:rPr>
            <w:rFonts w:ascii="Cambria Math" w:hAnsi="Cambria Math"/>
          </w:rPr>
          <m:t xml:space="preserve">   </m:t>
        </m:r>
      </m:oMath>
      <w:r>
        <w:t xml:space="preserve">          (</w:t>
      </w:r>
      <w:r w:rsidR="00F91EDE">
        <w:t>5</w:t>
      </w:r>
      <w:r>
        <w:t>)</w:t>
      </w:r>
    </w:p>
    <w:p w14:paraId="7053C77C" w14:textId="77777777" w:rsidR="000D2123" w:rsidRDefault="000D2123" w:rsidP="0076247E">
      <w:pPr>
        <w:ind w:firstLine="240"/>
        <w:jc w:val="both"/>
      </w:pPr>
      <w:r>
        <w:t xml:space="preserve"> которое умножим на </w:t>
      </w:r>
      <w:r>
        <w:rPr>
          <w:position w:val="-10"/>
        </w:rPr>
        <w:object w:dxaOrig="360" w:dyaOrig="330" w14:anchorId="2CA7CAA3">
          <v:shape id="_x0000_i1165" type="#_x0000_t75" style="width:18.25pt;height:16.3pt" o:ole="" filled="t">
            <v:fill color2="black"/>
            <v:imagedata r:id="rId448" o:title=""/>
          </v:shape>
          <o:OLEObject Type="Embed" ProgID="Equation.3" ShapeID="_x0000_i1165" DrawAspect="Content" ObjectID="_1674307441" r:id="rId449"/>
        </w:object>
      </w:r>
    </w:p>
    <w:p w14:paraId="5918CA5E" w14:textId="77CA840A" w:rsidR="000D2123" w:rsidRDefault="00F2516A" w:rsidP="0076247E">
      <w:pPr>
        <w:ind w:firstLine="240"/>
        <w:jc w:val="both"/>
      </w:pPr>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12</m:t>
                </m:r>
              </m:sub>
            </m:sSub>
          </m:num>
          <m:den>
            <m:sSub>
              <m:sSubPr>
                <m:ctrlPr>
                  <w:rPr>
                    <w:rFonts w:ascii="Cambria Math" w:hAnsi="Cambria Math"/>
                    <w:i/>
                  </w:rPr>
                </m:ctrlPr>
              </m:sSubPr>
              <m:e>
                <m:r>
                  <w:rPr>
                    <w:rFonts w:ascii="Cambria Math" w:hAnsi="Cambria Math"/>
                  </w:rPr>
                  <m:t>a</m:t>
                </m:r>
              </m:e>
              <m:sub>
                <m:r>
                  <w:rPr>
                    <w:rFonts w:ascii="Cambria Math" w:hAnsi="Cambria Math"/>
                  </w:rPr>
                  <m:t>11</m:t>
                </m:r>
              </m:sub>
            </m:sSub>
          </m:den>
        </m:f>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13</m:t>
                </m:r>
              </m:sub>
            </m:sSub>
          </m:num>
          <m:den>
            <m:sSub>
              <m:sSubPr>
                <m:ctrlPr>
                  <w:rPr>
                    <w:rFonts w:ascii="Cambria Math" w:hAnsi="Cambria Math"/>
                    <w:i/>
                  </w:rPr>
                </m:ctrlPr>
              </m:sSubPr>
              <m:e>
                <m:r>
                  <w:rPr>
                    <w:rFonts w:ascii="Cambria Math" w:hAnsi="Cambria Math"/>
                  </w:rPr>
                  <m:t>a</m:t>
                </m:r>
              </m:e>
              <m:sub>
                <m:r>
                  <w:rPr>
                    <w:rFonts w:ascii="Cambria Math" w:hAnsi="Cambria Math"/>
                  </w:rPr>
                  <m:t>11</m:t>
                </m:r>
              </m:sub>
            </m:sSub>
          </m:den>
        </m:f>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11</m:t>
                </m:r>
              </m:sub>
            </m:sSub>
          </m:den>
        </m:f>
      </m:oMath>
      <w:r w:rsidR="000D2123">
        <w:t xml:space="preserve">       (</w:t>
      </w:r>
      <w:r w:rsidR="00F91EDE">
        <w:t>6</w:t>
      </w:r>
      <w:r w:rsidR="000D2123">
        <w:t>)</w:t>
      </w:r>
    </w:p>
    <w:p w14:paraId="27186EC3" w14:textId="2A37F18D" w:rsidR="000D2123" w:rsidRDefault="000D2123" w:rsidP="0076247E">
      <w:pPr>
        <w:jc w:val="both"/>
      </w:pPr>
      <w:r>
        <w:t>Вычтем из второго уравнения (</w:t>
      </w:r>
      <w:r w:rsidR="00F91EDE">
        <w:t>4</w:t>
      </w:r>
      <w:r>
        <w:t>)</w:t>
      </w:r>
      <w:r w:rsidR="00D74C22">
        <w:t xml:space="preserve"> </w:t>
      </w:r>
      <w:r>
        <w:t>уравнение (</w:t>
      </w:r>
      <w:r w:rsidR="00F91EDE">
        <w:t>6</w:t>
      </w:r>
      <w:r>
        <w:t xml:space="preserve">), получим </w:t>
      </w:r>
    </w:p>
    <w:p w14:paraId="6F5DF6EB" w14:textId="77777777" w:rsidR="000D2123" w:rsidRDefault="000D2123" w:rsidP="0076247E">
      <w:pPr>
        <w:jc w:val="both"/>
      </w:pPr>
    </w:p>
    <w:p w14:paraId="02D68B89" w14:textId="1984A353" w:rsidR="000D2123" w:rsidRDefault="00F2516A" w:rsidP="0076247E">
      <w:pPr>
        <w:jc w:val="both"/>
      </w:pPr>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rPr>
                  <m:t>22</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rPr>
                  <m:t>21</m:t>
                </m:r>
              </m:sub>
            </m:sSub>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rPr>
                      <m:t>12</m:t>
                    </m:r>
                  </m:sub>
                </m:sSub>
              </m:num>
              <m:den>
                <m:sSub>
                  <m:sSubPr>
                    <m:ctrlPr>
                      <w:rPr>
                        <w:rFonts w:ascii="Cambria Math" w:hAnsi="Cambria Math"/>
                        <w:i/>
                        <w:lang w:val="en-US"/>
                      </w:rPr>
                    </m:ctrlPr>
                  </m:sSubPr>
                  <m:e>
                    <m:r>
                      <w:rPr>
                        <w:rFonts w:ascii="Cambria Math" w:hAnsi="Cambria Math"/>
                        <w:lang w:val="en-US"/>
                      </w:rPr>
                      <m:t>a</m:t>
                    </m:r>
                  </m:e>
                  <m:sub>
                    <m:r>
                      <w:rPr>
                        <w:rFonts w:ascii="Cambria Math" w:hAnsi="Cambria Math"/>
                      </w:rPr>
                      <m:t>11</m:t>
                    </m:r>
                  </m:sub>
                </m:sSub>
              </m:den>
            </m:f>
          </m:e>
        </m:d>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r>
          <w:rPr>
            <w:rFonts w:ascii="Cambria Math" w:hAnsi="Cambria Math"/>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rPr>
                  <m:t>23</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rPr>
                  <m:t>21</m:t>
                </m:r>
              </m:sub>
            </m:sSub>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rPr>
                      <m:t>13</m:t>
                    </m:r>
                  </m:sub>
                </m:sSub>
              </m:num>
              <m:den>
                <m:sSub>
                  <m:sSubPr>
                    <m:ctrlPr>
                      <w:rPr>
                        <w:rFonts w:ascii="Cambria Math" w:hAnsi="Cambria Math"/>
                        <w:i/>
                        <w:lang w:val="en-US"/>
                      </w:rPr>
                    </m:ctrlPr>
                  </m:sSubPr>
                  <m:e>
                    <m:r>
                      <w:rPr>
                        <w:rFonts w:ascii="Cambria Math" w:hAnsi="Cambria Math"/>
                        <w:lang w:val="en-US"/>
                      </w:rPr>
                      <m:t>a</m:t>
                    </m:r>
                  </m:e>
                  <m:sub>
                    <m:r>
                      <w:rPr>
                        <w:rFonts w:ascii="Cambria Math" w:hAnsi="Cambria Math"/>
                      </w:rPr>
                      <m:t>11</m:t>
                    </m:r>
                  </m:sub>
                </m:sSub>
              </m:den>
            </m:f>
          </m:e>
        </m:d>
        <m:sSub>
          <m:sSubPr>
            <m:ctrlPr>
              <w:rPr>
                <w:rFonts w:ascii="Cambria Math" w:hAnsi="Cambria Math"/>
                <w:i/>
                <w:lang w:val="en-US"/>
              </w:rPr>
            </m:ctrlPr>
          </m:sSubPr>
          <m:e>
            <m:r>
              <w:rPr>
                <w:rFonts w:ascii="Cambria Math" w:hAnsi="Cambria Math"/>
                <w:lang w:val="en-US"/>
              </w:rPr>
              <m:t>x</m:t>
            </m:r>
          </m:e>
          <m:sub>
            <m:r>
              <w:rPr>
                <w:rFonts w:ascii="Cambria Math" w:hAnsi="Cambria Math"/>
              </w:rPr>
              <m:t>3</m:t>
            </m:r>
          </m:sub>
        </m:sSub>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rPr>
              <m:t>21</m:t>
            </m:r>
          </m:sub>
        </m:sSub>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b</m:t>
                </m:r>
              </m:e>
              <m:sub>
                <m:r>
                  <w:rPr>
                    <w:rFonts w:ascii="Cambria Math" w:hAnsi="Cambria Math"/>
                  </w:rPr>
                  <m:t>1</m:t>
                </m:r>
              </m:sub>
            </m:sSub>
          </m:num>
          <m:den>
            <m:sSub>
              <m:sSubPr>
                <m:ctrlPr>
                  <w:rPr>
                    <w:rFonts w:ascii="Cambria Math" w:hAnsi="Cambria Math"/>
                    <w:i/>
                    <w:lang w:val="en-US"/>
                  </w:rPr>
                </m:ctrlPr>
              </m:sSubPr>
              <m:e>
                <m:r>
                  <w:rPr>
                    <w:rFonts w:ascii="Cambria Math" w:hAnsi="Cambria Math"/>
                    <w:lang w:val="en-US"/>
                  </w:rPr>
                  <m:t>a</m:t>
                </m:r>
              </m:e>
              <m:sub>
                <m:r>
                  <w:rPr>
                    <w:rFonts w:ascii="Cambria Math" w:hAnsi="Cambria Math"/>
                  </w:rPr>
                  <m:t>11</m:t>
                </m:r>
              </m:sub>
            </m:sSub>
          </m:den>
        </m:f>
      </m:oMath>
      <w:r w:rsidR="000D2123">
        <w:t xml:space="preserve">    (</w:t>
      </w:r>
      <w:r w:rsidR="00F91EDE">
        <w:t>7</w:t>
      </w:r>
      <w:r w:rsidR="000D2123">
        <w:t>)</w:t>
      </w:r>
    </w:p>
    <w:p w14:paraId="7BB3CB7A" w14:textId="77777777" w:rsidR="000D2123" w:rsidRDefault="000D2123" w:rsidP="0076247E">
      <w:pPr>
        <w:jc w:val="both"/>
      </w:pPr>
    </w:p>
    <w:p w14:paraId="3B91F6D1" w14:textId="6956E22A" w:rsidR="000D2123" w:rsidRDefault="000D2123" w:rsidP="0076247E">
      <w:pPr>
        <w:jc w:val="both"/>
      </w:pPr>
      <w:r>
        <w:t>Умножим уравнение (</w:t>
      </w:r>
      <w:r w:rsidR="00F91EDE">
        <w:t>5</w:t>
      </w:r>
      <w:r>
        <w:t xml:space="preserve">) на </w:t>
      </w:r>
      <m:oMath>
        <m:sSub>
          <m:sSubPr>
            <m:ctrlPr>
              <w:rPr>
                <w:rFonts w:ascii="Cambria Math" w:hAnsi="Cambria Math"/>
                <w:i/>
              </w:rPr>
            </m:ctrlPr>
          </m:sSubPr>
          <m:e>
            <m:r>
              <w:rPr>
                <w:rFonts w:ascii="Cambria Math"/>
              </w:rPr>
              <m:t>a</m:t>
            </m:r>
          </m:e>
          <m:sub>
            <m:r>
              <m:rPr>
                <m:nor/>
              </m:rPr>
              <w:rPr>
                <w:rFonts w:ascii="Cambria Math"/>
              </w:rPr>
              <m:t>31</m:t>
            </m:r>
            <m:ctrlPr>
              <w:rPr>
                <w:rFonts w:ascii="Cambria Math" w:hAnsi="Cambria Math"/>
              </w:rPr>
            </m:ctrlPr>
          </m:sub>
        </m:sSub>
      </m:oMath>
      <w:r>
        <w:t xml:space="preserve"> и вычтем это уравнение из третьего уравнения (</w:t>
      </w:r>
      <w:r w:rsidR="00F91EDE">
        <w:t>4</w:t>
      </w:r>
      <w:r>
        <w:t>)</w:t>
      </w:r>
    </w:p>
    <w:p w14:paraId="69B68544" w14:textId="65337246" w:rsidR="000D2123" w:rsidRDefault="00F2516A" w:rsidP="0076247E">
      <w:pPr>
        <w:jc w:val="both"/>
      </w:pPr>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rPr>
                  <m:t>32</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rPr>
                  <m:t>31</m:t>
                </m:r>
              </m:sub>
            </m:sSub>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rPr>
                      <m:t>12</m:t>
                    </m:r>
                  </m:sub>
                </m:sSub>
              </m:num>
              <m:den>
                <m:sSub>
                  <m:sSubPr>
                    <m:ctrlPr>
                      <w:rPr>
                        <w:rFonts w:ascii="Cambria Math" w:hAnsi="Cambria Math"/>
                        <w:i/>
                        <w:lang w:val="en-US"/>
                      </w:rPr>
                    </m:ctrlPr>
                  </m:sSubPr>
                  <m:e>
                    <m:r>
                      <w:rPr>
                        <w:rFonts w:ascii="Cambria Math" w:hAnsi="Cambria Math"/>
                        <w:lang w:val="en-US"/>
                      </w:rPr>
                      <m:t>a</m:t>
                    </m:r>
                  </m:e>
                  <m:sub>
                    <m:r>
                      <w:rPr>
                        <w:rFonts w:ascii="Cambria Math" w:hAnsi="Cambria Math"/>
                      </w:rPr>
                      <m:t>11</m:t>
                    </m:r>
                  </m:sub>
                </m:sSub>
              </m:den>
            </m:f>
          </m:e>
        </m:d>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r>
          <w:rPr>
            <w:rFonts w:ascii="Cambria Math" w:hAnsi="Cambria Math"/>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rPr>
                  <m:t>33</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rPr>
                  <m:t>31</m:t>
                </m:r>
              </m:sub>
            </m:sSub>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rPr>
                      <m:t>13</m:t>
                    </m:r>
                  </m:sub>
                </m:sSub>
              </m:num>
              <m:den>
                <m:sSub>
                  <m:sSubPr>
                    <m:ctrlPr>
                      <w:rPr>
                        <w:rFonts w:ascii="Cambria Math" w:hAnsi="Cambria Math"/>
                        <w:i/>
                        <w:lang w:val="en-US"/>
                      </w:rPr>
                    </m:ctrlPr>
                  </m:sSubPr>
                  <m:e>
                    <m:r>
                      <w:rPr>
                        <w:rFonts w:ascii="Cambria Math" w:hAnsi="Cambria Math"/>
                        <w:lang w:val="en-US"/>
                      </w:rPr>
                      <m:t>a</m:t>
                    </m:r>
                  </m:e>
                  <m:sub>
                    <m:r>
                      <w:rPr>
                        <w:rFonts w:ascii="Cambria Math" w:hAnsi="Cambria Math"/>
                      </w:rPr>
                      <m:t>11</m:t>
                    </m:r>
                  </m:sub>
                </m:sSub>
              </m:den>
            </m:f>
          </m:e>
        </m:d>
        <m:sSub>
          <m:sSubPr>
            <m:ctrlPr>
              <w:rPr>
                <w:rFonts w:ascii="Cambria Math" w:hAnsi="Cambria Math"/>
                <w:i/>
                <w:lang w:val="en-US"/>
              </w:rPr>
            </m:ctrlPr>
          </m:sSubPr>
          <m:e>
            <m:r>
              <w:rPr>
                <w:rFonts w:ascii="Cambria Math" w:hAnsi="Cambria Math"/>
                <w:lang w:val="en-US"/>
              </w:rPr>
              <m:t>x</m:t>
            </m:r>
          </m:e>
          <m:sub>
            <m:r>
              <w:rPr>
                <w:rFonts w:ascii="Cambria Math" w:hAnsi="Cambria Math"/>
              </w:rPr>
              <m:t>3</m:t>
            </m:r>
          </m:sub>
        </m:sSub>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rPr>
              <m:t>3</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rPr>
              <m:t>31</m:t>
            </m:r>
          </m:sub>
        </m:sSub>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b</m:t>
                </m:r>
              </m:e>
              <m:sub>
                <m:r>
                  <w:rPr>
                    <w:rFonts w:ascii="Cambria Math" w:hAnsi="Cambria Math"/>
                  </w:rPr>
                  <m:t>1</m:t>
                </m:r>
              </m:sub>
            </m:sSub>
          </m:num>
          <m:den>
            <m:sSub>
              <m:sSubPr>
                <m:ctrlPr>
                  <w:rPr>
                    <w:rFonts w:ascii="Cambria Math" w:hAnsi="Cambria Math"/>
                    <w:i/>
                    <w:lang w:val="en-US"/>
                  </w:rPr>
                </m:ctrlPr>
              </m:sSubPr>
              <m:e>
                <m:r>
                  <w:rPr>
                    <w:rFonts w:ascii="Cambria Math" w:hAnsi="Cambria Math"/>
                    <w:lang w:val="en-US"/>
                  </w:rPr>
                  <m:t>a</m:t>
                </m:r>
              </m:e>
              <m:sub>
                <m:r>
                  <w:rPr>
                    <w:rFonts w:ascii="Cambria Math" w:hAnsi="Cambria Math"/>
                  </w:rPr>
                  <m:t>11</m:t>
                </m:r>
              </m:sub>
            </m:sSub>
          </m:den>
        </m:f>
      </m:oMath>
      <w:r w:rsidR="000D2123">
        <w:t xml:space="preserve">   (</w:t>
      </w:r>
      <w:r w:rsidR="00F91EDE">
        <w:t>8</w:t>
      </w:r>
      <w:r w:rsidR="000D2123">
        <w:t>)</w:t>
      </w:r>
    </w:p>
    <w:p w14:paraId="1A237DA3" w14:textId="77777777" w:rsidR="000D2123" w:rsidRDefault="000D2123" w:rsidP="0076247E">
      <w:pPr>
        <w:jc w:val="both"/>
      </w:pPr>
    </w:p>
    <w:p w14:paraId="5E979A53" w14:textId="77777777" w:rsidR="000D2123" w:rsidRDefault="000D2123" w:rsidP="0076247E">
      <w:pPr>
        <w:jc w:val="both"/>
      </w:pPr>
      <w:r>
        <w:t xml:space="preserve">В результате этих действий пришли к системе из двух уравнений, не содержащих переменную </w:t>
      </w:r>
      <m:oMath>
        <m:sSub>
          <m:sSubPr>
            <m:ctrlPr>
              <w:rPr>
                <w:rFonts w:ascii="Cambria Math" w:hAnsi="Cambria Math"/>
                <w:i/>
              </w:rPr>
            </m:ctrlPr>
          </m:sSubPr>
          <m:e>
            <m:r>
              <w:rPr>
                <w:rFonts w:ascii="Cambria Math" w:hAnsi="Cambria Math"/>
                <w:lang w:val="en-US"/>
              </w:rPr>
              <m:t>x</m:t>
            </m:r>
          </m:e>
          <m:sub>
            <m:r>
              <w:rPr>
                <w:rFonts w:ascii="Cambria Math" w:hAnsi="Cambria Math"/>
              </w:rPr>
              <m:t>1</m:t>
            </m:r>
          </m:sub>
        </m:sSub>
      </m:oMath>
    </w:p>
    <w:p w14:paraId="79084042" w14:textId="0A8E67BD" w:rsidR="000D2123" w:rsidRDefault="00F2516A" w:rsidP="0076247E">
      <w:pPr>
        <w:ind w:firstLine="1680"/>
        <w:jc w:val="both"/>
      </w:pPr>
      <m:oMath>
        <m:eqArr>
          <m:eqArrPr>
            <m:ctrlPr>
              <w:rPr>
                <w:rFonts w:ascii="Cambria Math" w:hAnsi="Cambria Math"/>
                <w:i/>
              </w:rPr>
            </m:ctrlPr>
          </m:eqArrPr>
          <m:e>
            <m:r>
              <w:rPr>
                <w:rFonts w:ascii="Cambria Math"/>
              </w:rPr>
              <m:t>&amp;</m:t>
            </m:r>
            <m:sSubSup>
              <m:sSubSupPr>
                <m:ctrlPr>
                  <w:rPr>
                    <w:rFonts w:ascii="Cambria Math" w:hAnsi="Cambria Math"/>
                    <w:i/>
                  </w:rPr>
                </m:ctrlPr>
              </m:sSubSupPr>
              <m:e>
                <m:r>
                  <w:rPr>
                    <w:rFonts w:ascii="Cambria Math"/>
                  </w:rPr>
                  <m:t>a</m:t>
                </m:r>
              </m:e>
              <m:sub>
                <m:r>
                  <m:rPr>
                    <m:nor/>
                  </m:rPr>
                  <w:rPr>
                    <w:rFonts w:ascii="Cambria Math"/>
                  </w:rPr>
                  <m:t>22</m:t>
                </m:r>
                <m:ctrlPr>
                  <w:rPr>
                    <w:rFonts w:ascii="Cambria Math" w:hAnsi="Cambria Math"/>
                  </w:rPr>
                </m:ctrlPr>
              </m:sub>
              <m:sup>
                <m:d>
                  <m:dPr>
                    <m:ctrlPr>
                      <w:rPr>
                        <w:rFonts w:ascii="Cambria Math" w:hAnsi="Cambria Math"/>
                        <w:i/>
                      </w:rPr>
                    </m:ctrlPr>
                  </m:dPr>
                  <m:e>
                    <m:r>
                      <w:rPr>
                        <w:rFonts w:ascii="Cambria Math"/>
                      </w:rPr>
                      <m:t>1</m:t>
                    </m:r>
                  </m:e>
                </m:d>
              </m:sup>
            </m:sSubSup>
            <m:sSub>
              <m:sSubPr>
                <m:ctrlPr>
                  <w:rPr>
                    <w:rFonts w:ascii="Cambria Math" w:hAnsi="Cambria Math"/>
                    <w:i/>
                  </w:rPr>
                </m:ctrlPr>
              </m:sSubPr>
              <m:e>
                <m:r>
                  <w:rPr>
                    <w:rFonts w:ascii="Cambria Math"/>
                  </w:rPr>
                  <m:t>x</m:t>
                </m:r>
              </m:e>
              <m:sub>
                <m:r>
                  <w:rPr>
                    <w:rFonts w:ascii="Cambria Math"/>
                  </w:rPr>
                  <m:t>2</m:t>
                </m:r>
              </m:sub>
            </m:sSub>
            <m:r>
              <w:rPr>
                <w:rFonts w:ascii="Cambria Math"/>
              </w:rPr>
              <m:t>+</m:t>
            </m:r>
            <m:r>
              <w:rPr>
                <w:rFonts w:ascii="Cambria Math"/>
              </w:rPr>
              <m:t> </m:t>
            </m:r>
            <m:sSubSup>
              <m:sSubSupPr>
                <m:ctrlPr>
                  <w:rPr>
                    <w:rFonts w:ascii="Cambria Math" w:hAnsi="Cambria Math"/>
                    <w:i/>
                  </w:rPr>
                </m:ctrlPr>
              </m:sSubSupPr>
              <m:e>
                <m:r>
                  <w:rPr>
                    <w:rFonts w:ascii="Cambria Math"/>
                  </w:rPr>
                  <m:t>a</m:t>
                </m:r>
              </m:e>
              <m:sub>
                <m:r>
                  <m:rPr>
                    <m:nor/>
                  </m:rPr>
                  <w:rPr>
                    <w:rFonts w:ascii="Cambria Math"/>
                  </w:rPr>
                  <m:t>23</m:t>
                </m:r>
                <m:ctrlPr>
                  <w:rPr>
                    <w:rFonts w:ascii="Cambria Math" w:hAnsi="Cambria Math"/>
                  </w:rPr>
                </m:ctrlPr>
              </m:sub>
              <m:sup>
                <m:d>
                  <m:dPr>
                    <m:ctrlPr>
                      <w:rPr>
                        <w:rFonts w:ascii="Cambria Math" w:hAnsi="Cambria Math"/>
                        <w:i/>
                      </w:rPr>
                    </m:ctrlPr>
                  </m:dPr>
                  <m:e>
                    <m:r>
                      <w:rPr>
                        <w:rFonts w:ascii="Cambria Math"/>
                      </w:rPr>
                      <m:t>1</m:t>
                    </m:r>
                  </m:e>
                </m:d>
              </m:sup>
            </m:sSubSup>
            <m:sSub>
              <m:sSubPr>
                <m:ctrlPr>
                  <w:rPr>
                    <w:rFonts w:ascii="Cambria Math" w:hAnsi="Cambria Math"/>
                    <w:i/>
                  </w:rPr>
                </m:ctrlPr>
              </m:sSubPr>
              <m:e>
                <m:r>
                  <w:rPr>
                    <w:rFonts w:ascii="Cambria Math"/>
                  </w:rPr>
                  <m:t>x</m:t>
                </m:r>
              </m:e>
              <m:sub>
                <m:r>
                  <w:rPr>
                    <w:rFonts w:ascii="Cambria Math"/>
                  </w:rPr>
                  <m:t>3</m:t>
                </m:r>
              </m:sub>
            </m:sSub>
            <m:r>
              <w:rPr>
                <w:rFonts w:ascii="Cambria Math"/>
              </w:rPr>
              <m:t>=</m:t>
            </m:r>
            <m:sSubSup>
              <m:sSubSupPr>
                <m:ctrlPr>
                  <w:rPr>
                    <w:rFonts w:ascii="Cambria Math" w:hAnsi="Cambria Math"/>
                    <w:i/>
                  </w:rPr>
                </m:ctrlPr>
              </m:sSubSupPr>
              <m:e>
                <m:r>
                  <w:rPr>
                    <w:rFonts w:ascii="Cambria Math"/>
                  </w:rPr>
                  <m:t>b</m:t>
                </m:r>
              </m:e>
              <m:sub>
                <m:r>
                  <w:rPr>
                    <w:rFonts w:ascii="Cambria Math"/>
                  </w:rPr>
                  <m:t>2</m:t>
                </m:r>
              </m:sub>
              <m:sup>
                <m:d>
                  <m:dPr>
                    <m:ctrlPr>
                      <w:rPr>
                        <w:rFonts w:ascii="Cambria Math" w:hAnsi="Cambria Math"/>
                        <w:i/>
                      </w:rPr>
                    </m:ctrlPr>
                  </m:dPr>
                  <m:e>
                    <m:r>
                      <w:rPr>
                        <w:rFonts w:ascii="Cambria Math"/>
                      </w:rPr>
                      <m:t>1</m:t>
                    </m:r>
                  </m:e>
                </m:d>
              </m:sup>
            </m:sSubSup>
          </m:e>
          <m:e>
            <m:r>
              <w:rPr>
                <w:rFonts w:ascii="Cambria Math"/>
              </w:rPr>
              <m:t>&amp;</m:t>
            </m:r>
            <m:sSubSup>
              <m:sSubSupPr>
                <m:ctrlPr>
                  <w:rPr>
                    <w:rFonts w:ascii="Cambria Math" w:hAnsi="Cambria Math"/>
                    <w:i/>
                  </w:rPr>
                </m:ctrlPr>
              </m:sSubSupPr>
              <m:e>
                <m:r>
                  <w:rPr>
                    <w:rFonts w:ascii="Cambria Math"/>
                  </w:rPr>
                  <m:t>a</m:t>
                </m:r>
              </m:e>
              <m:sub>
                <m:r>
                  <m:rPr>
                    <m:nor/>
                  </m:rPr>
                  <w:rPr>
                    <w:rFonts w:ascii="Cambria Math"/>
                  </w:rPr>
                  <m:t>32</m:t>
                </m:r>
                <m:ctrlPr>
                  <w:rPr>
                    <w:rFonts w:ascii="Cambria Math" w:hAnsi="Cambria Math"/>
                  </w:rPr>
                </m:ctrlPr>
              </m:sub>
              <m:sup>
                <m:d>
                  <m:dPr>
                    <m:ctrlPr>
                      <w:rPr>
                        <w:rFonts w:ascii="Cambria Math" w:hAnsi="Cambria Math"/>
                        <w:i/>
                      </w:rPr>
                    </m:ctrlPr>
                  </m:dPr>
                  <m:e>
                    <m:r>
                      <w:rPr>
                        <w:rFonts w:ascii="Cambria Math"/>
                      </w:rPr>
                      <m:t>1</m:t>
                    </m:r>
                  </m:e>
                </m:d>
              </m:sup>
            </m:sSubSup>
            <m:sSub>
              <m:sSubPr>
                <m:ctrlPr>
                  <w:rPr>
                    <w:rFonts w:ascii="Cambria Math" w:hAnsi="Cambria Math"/>
                    <w:i/>
                  </w:rPr>
                </m:ctrlPr>
              </m:sSubPr>
              <m:e>
                <m:r>
                  <w:rPr>
                    <w:rFonts w:ascii="Cambria Math"/>
                  </w:rPr>
                  <m:t>x</m:t>
                </m:r>
              </m:e>
              <m:sub>
                <m:r>
                  <w:rPr>
                    <w:rFonts w:ascii="Cambria Math"/>
                  </w:rPr>
                  <m:t>2</m:t>
                </m:r>
              </m:sub>
            </m:sSub>
            <m:r>
              <w:rPr>
                <w:rFonts w:ascii="Cambria Math"/>
              </w:rPr>
              <m:t>+</m:t>
            </m:r>
            <m:sSubSup>
              <m:sSubSupPr>
                <m:ctrlPr>
                  <w:rPr>
                    <w:rFonts w:ascii="Cambria Math" w:hAnsi="Cambria Math"/>
                    <w:i/>
                  </w:rPr>
                </m:ctrlPr>
              </m:sSubSupPr>
              <m:e>
                <m:r>
                  <w:rPr>
                    <w:rFonts w:ascii="Cambria Math"/>
                  </w:rPr>
                  <m:t>a</m:t>
                </m:r>
              </m:e>
              <m:sub>
                <m:r>
                  <w:rPr>
                    <w:rFonts w:ascii="Cambria Math"/>
                  </w:rPr>
                  <m:t>33</m:t>
                </m:r>
              </m:sub>
              <m:sup>
                <m:d>
                  <m:dPr>
                    <m:ctrlPr>
                      <w:rPr>
                        <w:rFonts w:ascii="Cambria Math" w:hAnsi="Cambria Math"/>
                        <w:i/>
                      </w:rPr>
                    </m:ctrlPr>
                  </m:dPr>
                  <m:e>
                    <m:r>
                      <w:rPr>
                        <w:rFonts w:ascii="Cambria Math"/>
                      </w:rPr>
                      <m:t>1</m:t>
                    </m:r>
                  </m:e>
                </m:d>
              </m:sup>
            </m:sSubSup>
            <m:sSub>
              <m:sSubPr>
                <m:ctrlPr>
                  <w:rPr>
                    <w:rFonts w:ascii="Cambria Math" w:hAnsi="Cambria Math"/>
                    <w:i/>
                  </w:rPr>
                </m:ctrlPr>
              </m:sSubPr>
              <m:e>
                <m:r>
                  <w:rPr>
                    <w:rFonts w:ascii="Cambria Math"/>
                  </w:rPr>
                  <m:t>x</m:t>
                </m:r>
              </m:e>
              <m:sub>
                <m:r>
                  <w:rPr>
                    <w:rFonts w:ascii="Cambria Math"/>
                  </w:rPr>
                  <m:t>3</m:t>
                </m:r>
              </m:sub>
            </m:sSub>
            <m:r>
              <w:rPr>
                <w:rFonts w:ascii="Cambria Math"/>
              </w:rPr>
              <m:t>=</m:t>
            </m:r>
            <m:sSubSup>
              <m:sSubSupPr>
                <m:ctrlPr>
                  <w:rPr>
                    <w:rFonts w:ascii="Cambria Math" w:hAnsi="Cambria Math"/>
                    <w:i/>
                  </w:rPr>
                </m:ctrlPr>
              </m:sSubSupPr>
              <m:e>
                <m:r>
                  <w:rPr>
                    <w:rFonts w:ascii="Cambria Math"/>
                  </w:rPr>
                  <m:t>b</m:t>
                </m:r>
              </m:e>
              <m:sub>
                <m:r>
                  <w:rPr>
                    <w:rFonts w:ascii="Cambria Math"/>
                  </w:rPr>
                  <m:t>3</m:t>
                </m:r>
              </m:sub>
              <m:sup>
                <m:d>
                  <m:dPr>
                    <m:ctrlPr>
                      <w:rPr>
                        <w:rFonts w:ascii="Cambria Math" w:hAnsi="Cambria Math"/>
                        <w:i/>
                      </w:rPr>
                    </m:ctrlPr>
                  </m:dPr>
                  <m:e>
                    <m:r>
                      <w:rPr>
                        <w:rFonts w:ascii="Cambria Math"/>
                      </w:rPr>
                      <m:t>1</m:t>
                    </m:r>
                  </m:e>
                </m:d>
              </m:sup>
            </m:sSubSup>
          </m:e>
        </m:eqArr>
      </m:oMath>
      <w:r w:rsidR="000D2123">
        <w:t xml:space="preserve">                  (</w:t>
      </w:r>
      <w:r w:rsidR="00F91EDE">
        <w:t>9</w:t>
      </w:r>
      <w:r w:rsidR="000D2123">
        <w:t>)</w:t>
      </w:r>
    </w:p>
    <w:p w14:paraId="4C962993" w14:textId="02FB4CB2" w:rsidR="000D2123" w:rsidRDefault="000D2123" w:rsidP="0076247E">
      <w:pPr>
        <w:jc w:val="both"/>
      </w:pPr>
      <w:r>
        <w:t xml:space="preserve">где </w:t>
      </w:r>
      <m:oMath>
        <m:sSubSup>
          <m:sSubSupPr>
            <m:ctrlPr>
              <w:rPr>
                <w:rFonts w:ascii="Cambria Math" w:hAnsi="Cambria Math"/>
                <w:i/>
              </w:rPr>
            </m:ctrlPr>
          </m:sSubSupPr>
          <m:e>
            <m:r>
              <w:rPr>
                <w:rFonts w:ascii="Cambria Math"/>
              </w:rPr>
              <m:t>a</m:t>
            </m:r>
          </m:e>
          <m:sub>
            <m:r>
              <m:rPr>
                <m:nor/>
              </m:rPr>
              <w:rPr>
                <w:rFonts w:ascii="Cambria Math"/>
              </w:rPr>
              <m:t>22</m:t>
            </m:r>
            <m:ctrlPr>
              <w:rPr>
                <w:rFonts w:ascii="Cambria Math" w:hAnsi="Cambria Math"/>
              </w:rPr>
            </m:ctrlPr>
          </m:sub>
          <m:sup>
            <m:d>
              <m:dPr>
                <m:ctrlPr>
                  <w:rPr>
                    <w:rFonts w:ascii="Cambria Math" w:hAnsi="Cambria Math"/>
                    <w:i/>
                  </w:rPr>
                </m:ctrlPr>
              </m:dPr>
              <m:e>
                <m:r>
                  <w:rPr>
                    <w:rFonts w:ascii="Cambria Math"/>
                  </w:rPr>
                  <m:t>1</m:t>
                </m:r>
              </m:e>
            </m:d>
          </m:sup>
        </m:sSubSup>
        <m:r>
          <w:rPr>
            <w:rFonts w:ascii="Cambria Math"/>
          </w:rPr>
          <m:t>=</m:t>
        </m:r>
        <m:d>
          <m:dPr>
            <m:ctrlPr>
              <w:rPr>
                <w:rFonts w:ascii="Cambria Math" w:hAnsi="Cambria Math"/>
                <w:i/>
              </w:rPr>
            </m:ctrlPr>
          </m:dPr>
          <m:e>
            <m:sSub>
              <m:sSubPr>
                <m:ctrlPr>
                  <w:rPr>
                    <w:rFonts w:ascii="Cambria Math" w:hAnsi="Cambria Math"/>
                    <w:i/>
                  </w:rPr>
                </m:ctrlPr>
              </m:sSubPr>
              <m:e>
                <m:r>
                  <w:rPr>
                    <w:rFonts w:ascii="Cambria Math"/>
                  </w:rPr>
                  <m:t>a</m:t>
                </m:r>
              </m:e>
              <m:sub>
                <m:r>
                  <m:rPr>
                    <m:nor/>
                  </m:rPr>
                  <w:rPr>
                    <w:rFonts w:ascii="Cambria Math"/>
                  </w:rPr>
                  <m:t>22</m:t>
                </m:r>
                <m:ctrlPr>
                  <w:rPr>
                    <w:rFonts w:ascii="Cambria Math" w:hAnsi="Cambria Math"/>
                  </w:rPr>
                </m:ctrlPr>
              </m:sub>
            </m:sSub>
            <m:r>
              <w:rPr>
                <w:rFonts w:ascii="Cambria Math"/>
              </w:rPr>
              <m:t>-</m:t>
            </m:r>
            <m:sSub>
              <m:sSubPr>
                <m:ctrlPr>
                  <w:rPr>
                    <w:rFonts w:ascii="Cambria Math" w:hAnsi="Cambria Math"/>
                    <w:i/>
                  </w:rPr>
                </m:ctrlPr>
              </m:sSubPr>
              <m:e>
                <m:r>
                  <w:rPr>
                    <w:rFonts w:ascii="Cambria Math"/>
                  </w:rPr>
                  <m:t>a</m:t>
                </m:r>
              </m:e>
              <m:sub>
                <m:r>
                  <m:rPr>
                    <m:nor/>
                  </m:rPr>
                  <w:rPr>
                    <w:rFonts w:ascii="Cambria Math"/>
                  </w:rPr>
                  <m:t>21</m:t>
                </m:r>
                <m:ctrlPr>
                  <w:rPr>
                    <w:rFonts w:ascii="Cambria Math" w:hAnsi="Cambria Math"/>
                  </w:rPr>
                </m:ctrlPr>
              </m:sub>
            </m:sSub>
            <m:f>
              <m:fPr>
                <m:ctrlPr>
                  <w:rPr>
                    <w:rFonts w:ascii="Cambria Math" w:hAnsi="Cambria Math"/>
                    <w:i/>
                  </w:rPr>
                </m:ctrlPr>
              </m:fPr>
              <m:num>
                <m:sSub>
                  <m:sSubPr>
                    <m:ctrlPr>
                      <w:rPr>
                        <w:rFonts w:ascii="Cambria Math" w:hAnsi="Cambria Math"/>
                        <w:i/>
                      </w:rPr>
                    </m:ctrlPr>
                  </m:sSubPr>
                  <m:e>
                    <m:r>
                      <w:rPr>
                        <w:rFonts w:ascii="Cambria Math"/>
                      </w:rPr>
                      <m:t>a</m:t>
                    </m:r>
                  </m:e>
                  <m:sub>
                    <m:r>
                      <m:rPr>
                        <m:nor/>
                      </m:rPr>
                      <w:rPr>
                        <w:rFonts w:ascii="Cambria Math"/>
                      </w:rPr>
                      <m:t>12</m:t>
                    </m:r>
                    <m:ctrlPr>
                      <w:rPr>
                        <w:rFonts w:ascii="Cambria Math" w:hAnsi="Cambria Math"/>
                      </w:rPr>
                    </m:ctrlPr>
                  </m:sub>
                </m:sSub>
              </m:num>
              <m:den>
                <m:sSub>
                  <m:sSubPr>
                    <m:ctrlPr>
                      <w:rPr>
                        <w:rFonts w:ascii="Cambria Math" w:hAnsi="Cambria Math"/>
                        <w:i/>
                      </w:rPr>
                    </m:ctrlPr>
                  </m:sSubPr>
                  <m:e>
                    <m:r>
                      <w:rPr>
                        <w:rFonts w:ascii="Cambria Math"/>
                      </w:rPr>
                      <m:t>a</m:t>
                    </m:r>
                  </m:e>
                  <m:sub>
                    <m:r>
                      <m:rPr>
                        <m:nor/>
                      </m:rPr>
                      <w:rPr>
                        <w:rFonts w:ascii="Cambria Math"/>
                      </w:rPr>
                      <m:t>11</m:t>
                    </m:r>
                    <m:ctrlPr>
                      <w:rPr>
                        <w:rFonts w:ascii="Cambria Math" w:hAnsi="Cambria Math"/>
                      </w:rPr>
                    </m:ctrlPr>
                  </m:sub>
                </m:sSub>
              </m:den>
            </m:f>
          </m:e>
        </m:d>
      </m:oMath>
      <w:r>
        <w:t xml:space="preserve">,  </w:t>
      </w:r>
      <m:oMath>
        <m:sSubSup>
          <m:sSubSupPr>
            <m:ctrlPr>
              <w:rPr>
                <w:rFonts w:ascii="Cambria Math" w:hAnsi="Cambria Math"/>
                <w:i/>
              </w:rPr>
            </m:ctrlPr>
          </m:sSubSupPr>
          <m:e>
            <m:r>
              <w:rPr>
                <w:rFonts w:ascii="Cambria Math"/>
              </w:rPr>
              <m:t>a</m:t>
            </m:r>
          </m:e>
          <m:sub>
            <m:r>
              <m:rPr>
                <m:nor/>
              </m:rPr>
              <w:rPr>
                <w:rFonts w:ascii="Cambria Math"/>
              </w:rPr>
              <m:t>23</m:t>
            </m:r>
            <m:ctrlPr>
              <w:rPr>
                <w:rFonts w:ascii="Cambria Math" w:hAnsi="Cambria Math"/>
              </w:rPr>
            </m:ctrlPr>
          </m:sub>
          <m:sup>
            <m:d>
              <m:dPr>
                <m:ctrlPr>
                  <w:rPr>
                    <w:rFonts w:ascii="Cambria Math" w:hAnsi="Cambria Math"/>
                    <w:i/>
                  </w:rPr>
                </m:ctrlPr>
              </m:dPr>
              <m:e>
                <m:r>
                  <w:rPr>
                    <w:rFonts w:ascii="Cambria Math"/>
                  </w:rPr>
                  <m:t>1</m:t>
                </m:r>
              </m:e>
            </m:d>
          </m:sup>
        </m:sSubSup>
        <m:r>
          <w:rPr>
            <w:rFonts w:ascii="Cambria Math"/>
          </w:rPr>
          <m:t>=</m:t>
        </m:r>
        <m:d>
          <m:dPr>
            <m:ctrlPr>
              <w:rPr>
                <w:rFonts w:ascii="Cambria Math" w:hAnsi="Cambria Math"/>
                <w:i/>
              </w:rPr>
            </m:ctrlPr>
          </m:dPr>
          <m:e>
            <m:sSub>
              <m:sSubPr>
                <m:ctrlPr>
                  <w:rPr>
                    <w:rFonts w:ascii="Cambria Math" w:hAnsi="Cambria Math"/>
                    <w:i/>
                  </w:rPr>
                </m:ctrlPr>
              </m:sSubPr>
              <m:e>
                <m:r>
                  <w:rPr>
                    <w:rFonts w:ascii="Cambria Math"/>
                  </w:rPr>
                  <m:t>a</m:t>
                </m:r>
              </m:e>
              <m:sub>
                <m:r>
                  <m:rPr>
                    <m:nor/>
                  </m:rPr>
                  <w:rPr>
                    <w:rFonts w:ascii="Cambria Math"/>
                  </w:rPr>
                  <m:t>23</m:t>
                </m:r>
                <m:ctrlPr>
                  <w:rPr>
                    <w:rFonts w:ascii="Cambria Math" w:hAnsi="Cambria Math"/>
                  </w:rPr>
                </m:ctrlPr>
              </m:sub>
            </m:sSub>
            <m:r>
              <w:rPr>
                <w:rFonts w:ascii="Cambria Math"/>
              </w:rPr>
              <m:t>-</m:t>
            </m:r>
            <m:sSub>
              <m:sSubPr>
                <m:ctrlPr>
                  <w:rPr>
                    <w:rFonts w:ascii="Cambria Math" w:hAnsi="Cambria Math"/>
                    <w:i/>
                  </w:rPr>
                </m:ctrlPr>
              </m:sSubPr>
              <m:e>
                <m:r>
                  <w:rPr>
                    <w:rFonts w:ascii="Cambria Math"/>
                  </w:rPr>
                  <m:t>a</m:t>
                </m:r>
              </m:e>
              <m:sub>
                <m:r>
                  <m:rPr>
                    <m:nor/>
                  </m:rPr>
                  <w:rPr>
                    <w:rFonts w:ascii="Cambria Math"/>
                  </w:rPr>
                  <m:t>21</m:t>
                </m:r>
                <m:ctrlPr>
                  <w:rPr>
                    <w:rFonts w:ascii="Cambria Math" w:hAnsi="Cambria Math"/>
                  </w:rPr>
                </m:ctrlPr>
              </m:sub>
            </m:sSub>
            <m:f>
              <m:fPr>
                <m:ctrlPr>
                  <w:rPr>
                    <w:rFonts w:ascii="Cambria Math" w:hAnsi="Cambria Math"/>
                    <w:i/>
                  </w:rPr>
                </m:ctrlPr>
              </m:fPr>
              <m:num>
                <m:sSub>
                  <m:sSubPr>
                    <m:ctrlPr>
                      <w:rPr>
                        <w:rFonts w:ascii="Cambria Math" w:hAnsi="Cambria Math"/>
                        <w:i/>
                      </w:rPr>
                    </m:ctrlPr>
                  </m:sSubPr>
                  <m:e>
                    <m:r>
                      <w:rPr>
                        <w:rFonts w:ascii="Cambria Math"/>
                      </w:rPr>
                      <m:t>a</m:t>
                    </m:r>
                  </m:e>
                  <m:sub>
                    <m:r>
                      <m:rPr>
                        <m:nor/>
                      </m:rPr>
                      <w:rPr>
                        <w:rFonts w:ascii="Cambria Math"/>
                      </w:rPr>
                      <m:t>13</m:t>
                    </m:r>
                    <m:ctrlPr>
                      <w:rPr>
                        <w:rFonts w:ascii="Cambria Math" w:hAnsi="Cambria Math"/>
                      </w:rPr>
                    </m:ctrlPr>
                  </m:sub>
                </m:sSub>
              </m:num>
              <m:den>
                <m:sSub>
                  <m:sSubPr>
                    <m:ctrlPr>
                      <w:rPr>
                        <w:rFonts w:ascii="Cambria Math" w:hAnsi="Cambria Math"/>
                        <w:i/>
                      </w:rPr>
                    </m:ctrlPr>
                  </m:sSubPr>
                  <m:e>
                    <m:r>
                      <w:rPr>
                        <w:rFonts w:ascii="Cambria Math"/>
                      </w:rPr>
                      <m:t>a</m:t>
                    </m:r>
                  </m:e>
                  <m:sub>
                    <m:r>
                      <m:rPr>
                        <m:nor/>
                      </m:rPr>
                      <w:rPr>
                        <w:rFonts w:ascii="Cambria Math"/>
                      </w:rPr>
                      <m:t>11</m:t>
                    </m:r>
                    <m:ctrlPr>
                      <w:rPr>
                        <w:rFonts w:ascii="Cambria Math" w:hAnsi="Cambria Math"/>
                      </w:rPr>
                    </m:ctrlPr>
                  </m:sub>
                </m:sSub>
              </m:den>
            </m:f>
          </m:e>
        </m:d>
      </m:oMath>
      <w:r>
        <w:t xml:space="preserve">,       </w:t>
      </w:r>
      <w:proofErr w:type="gramStart"/>
      <w:r>
        <w:t xml:space="preserve">   (</w:t>
      </w:r>
      <w:proofErr w:type="gramEnd"/>
      <w:r w:rsidR="00F91EDE">
        <w:t>10</w:t>
      </w:r>
      <w:r>
        <w:t>)</w:t>
      </w:r>
    </w:p>
    <w:p w14:paraId="37C5C126" w14:textId="60042541" w:rsidR="000D2123" w:rsidRDefault="000D2123" w:rsidP="0076247E">
      <w:pPr>
        <w:jc w:val="both"/>
      </w:pPr>
      <w:r>
        <w:t xml:space="preserve">       </w:t>
      </w:r>
      <m:oMath>
        <m:sSubSup>
          <m:sSubSupPr>
            <m:ctrlPr>
              <w:rPr>
                <w:rFonts w:ascii="Cambria Math" w:hAnsi="Cambria Math"/>
                <w:i/>
              </w:rPr>
            </m:ctrlPr>
          </m:sSubSupPr>
          <m:e>
            <m:r>
              <w:rPr>
                <w:rFonts w:ascii="Cambria Math"/>
              </w:rPr>
              <m:t>a</m:t>
            </m:r>
          </m:e>
          <m:sub>
            <m:r>
              <m:rPr>
                <m:nor/>
              </m:rPr>
              <w:rPr>
                <w:rFonts w:ascii="Cambria Math"/>
              </w:rPr>
              <m:t>32</m:t>
            </m:r>
            <m:ctrlPr>
              <w:rPr>
                <w:rFonts w:ascii="Cambria Math" w:hAnsi="Cambria Math"/>
              </w:rPr>
            </m:ctrlPr>
          </m:sub>
          <m:sup>
            <m:d>
              <m:dPr>
                <m:ctrlPr>
                  <w:rPr>
                    <w:rFonts w:ascii="Cambria Math" w:hAnsi="Cambria Math"/>
                    <w:i/>
                  </w:rPr>
                </m:ctrlPr>
              </m:dPr>
              <m:e>
                <m:r>
                  <w:rPr>
                    <w:rFonts w:ascii="Cambria Math"/>
                  </w:rPr>
                  <m:t>1</m:t>
                </m:r>
              </m:e>
            </m:d>
          </m:sup>
        </m:sSubSup>
        <m:r>
          <w:rPr>
            <w:rFonts w:ascii="Cambria Math"/>
          </w:rPr>
          <m:t>=</m:t>
        </m:r>
        <m:d>
          <m:dPr>
            <m:ctrlPr>
              <w:rPr>
                <w:rFonts w:ascii="Cambria Math" w:hAnsi="Cambria Math"/>
                <w:i/>
              </w:rPr>
            </m:ctrlPr>
          </m:dPr>
          <m:e>
            <m:sSub>
              <m:sSubPr>
                <m:ctrlPr>
                  <w:rPr>
                    <w:rFonts w:ascii="Cambria Math" w:hAnsi="Cambria Math"/>
                    <w:i/>
                  </w:rPr>
                </m:ctrlPr>
              </m:sSubPr>
              <m:e>
                <m:r>
                  <w:rPr>
                    <w:rFonts w:ascii="Cambria Math"/>
                  </w:rPr>
                  <m:t>a</m:t>
                </m:r>
              </m:e>
              <m:sub>
                <m:r>
                  <m:rPr>
                    <m:nor/>
                  </m:rPr>
                  <w:rPr>
                    <w:rFonts w:ascii="Cambria Math"/>
                  </w:rPr>
                  <m:t>32</m:t>
                </m:r>
                <m:ctrlPr>
                  <w:rPr>
                    <w:rFonts w:ascii="Cambria Math" w:hAnsi="Cambria Math"/>
                  </w:rPr>
                </m:ctrlPr>
              </m:sub>
            </m:sSub>
            <m:r>
              <w:rPr>
                <w:rFonts w:ascii="Cambria Math"/>
              </w:rPr>
              <m:t>-</m:t>
            </m:r>
            <m:sSub>
              <m:sSubPr>
                <m:ctrlPr>
                  <w:rPr>
                    <w:rFonts w:ascii="Cambria Math" w:hAnsi="Cambria Math"/>
                    <w:i/>
                  </w:rPr>
                </m:ctrlPr>
              </m:sSubPr>
              <m:e>
                <m:r>
                  <w:rPr>
                    <w:rFonts w:ascii="Cambria Math"/>
                  </w:rPr>
                  <m:t>a</m:t>
                </m:r>
              </m:e>
              <m:sub>
                <m:r>
                  <m:rPr>
                    <m:nor/>
                  </m:rPr>
                  <w:rPr>
                    <w:rFonts w:ascii="Cambria Math"/>
                  </w:rPr>
                  <m:t>31</m:t>
                </m:r>
                <m:ctrlPr>
                  <w:rPr>
                    <w:rFonts w:ascii="Cambria Math" w:hAnsi="Cambria Math"/>
                  </w:rPr>
                </m:ctrlPr>
              </m:sub>
            </m:sSub>
            <m:f>
              <m:fPr>
                <m:ctrlPr>
                  <w:rPr>
                    <w:rFonts w:ascii="Cambria Math" w:hAnsi="Cambria Math"/>
                    <w:i/>
                  </w:rPr>
                </m:ctrlPr>
              </m:fPr>
              <m:num>
                <m:sSub>
                  <m:sSubPr>
                    <m:ctrlPr>
                      <w:rPr>
                        <w:rFonts w:ascii="Cambria Math" w:hAnsi="Cambria Math"/>
                        <w:i/>
                      </w:rPr>
                    </m:ctrlPr>
                  </m:sSubPr>
                  <m:e>
                    <m:r>
                      <w:rPr>
                        <w:rFonts w:ascii="Cambria Math"/>
                      </w:rPr>
                      <m:t>a</m:t>
                    </m:r>
                  </m:e>
                  <m:sub>
                    <m:r>
                      <m:rPr>
                        <m:nor/>
                      </m:rPr>
                      <w:rPr>
                        <w:rFonts w:ascii="Cambria Math"/>
                      </w:rPr>
                      <m:t>12</m:t>
                    </m:r>
                    <m:ctrlPr>
                      <w:rPr>
                        <w:rFonts w:ascii="Cambria Math" w:hAnsi="Cambria Math"/>
                      </w:rPr>
                    </m:ctrlPr>
                  </m:sub>
                </m:sSub>
              </m:num>
              <m:den>
                <m:sSub>
                  <m:sSubPr>
                    <m:ctrlPr>
                      <w:rPr>
                        <w:rFonts w:ascii="Cambria Math" w:hAnsi="Cambria Math"/>
                        <w:i/>
                      </w:rPr>
                    </m:ctrlPr>
                  </m:sSubPr>
                  <m:e>
                    <m:r>
                      <w:rPr>
                        <w:rFonts w:ascii="Cambria Math"/>
                      </w:rPr>
                      <m:t>a</m:t>
                    </m:r>
                  </m:e>
                  <m:sub>
                    <m:r>
                      <m:rPr>
                        <m:nor/>
                      </m:rPr>
                      <w:rPr>
                        <w:rFonts w:ascii="Cambria Math"/>
                      </w:rPr>
                      <m:t>11</m:t>
                    </m:r>
                    <m:ctrlPr>
                      <w:rPr>
                        <w:rFonts w:ascii="Cambria Math" w:hAnsi="Cambria Math"/>
                      </w:rPr>
                    </m:ctrlPr>
                  </m:sub>
                </m:sSub>
              </m:den>
            </m:f>
          </m:e>
        </m:d>
      </m:oMath>
      <w:proofErr w:type="gramStart"/>
      <w:r>
        <w:t xml:space="preserve">,   </w:t>
      </w:r>
      <w:proofErr w:type="gramEnd"/>
      <w:r>
        <w:t xml:space="preserve"> </w:t>
      </w:r>
      <m:oMath>
        <m:sSubSup>
          <m:sSubSupPr>
            <m:ctrlPr>
              <w:rPr>
                <w:rFonts w:ascii="Cambria Math" w:hAnsi="Cambria Math"/>
                <w:i/>
              </w:rPr>
            </m:ctrlPr>
          </m:sSubSupPr>
          <m:e>
            <m:r>
              <w:rPr>
                <w:rFonts w:ascii="Cambria Math"/>
              </w:rPr>
              <m:t>a</m:t>
            </m:r>
          </m:e>
          <m:sub>
            <m:r>
              <m:rPr>
                <m:nor/>
              </m:rPr>
              <w:rPr>
                <w:rFonts w:ascii="Cambria Math"/>
              </w:rPr>
              <m:t>33</m:t>
            </m:r>
            <m:ctrlPr>
              <w:rPr>
                <w:rFonts w:ascii="Cambria Math" w:hAnsi="Cambria Math"/>
              </w:rPr>
            </m:ctrlPr>
          </m:sub>
          <m:sup>
            <m:d>
              <m:dPr>
                <m:ctrlPr>
                  <w:rPr>
                    <w:rFonts w:ascii="Cambria Math" w:hAnsi="Cambria Math"/>
                    <w:i/>
                  </w:rPr>
                </m:ctrlPr>
              </m:dPr>
              <m:e>
                <m:r>
                  <w:rPr>
                    <w:rFonts w:ascii="Cambria Math"/>
                  </w:rPr>
                  <m:t>1</m:t>
                </m:r>
              </m:e>
            </m:d>
          </m:sup>
        </m:sSubSup>
        <m:r>
          <w:rPr>
            <w:rFonts w:ascii="Cambria Math"/>
          </w:rPr>
          <m:t>=</m:t>
        </m:r>
        <m:d>
          <m:dPr>
            <m:ctrlPr>
              <w:rPr>
                <w:rFonts w:ascii="Cambria Math" w:hAnsi="Cambria Math"/>
                <w:i/>
              </w:rPr>
            </m:ctrlPr>
          </m:dPr>
          <m:e>
            <m:sSub>
              <m:sSubPr>
                <m:ctrlPr>
                  <w:rPr>
                    <w:rFonts w:ascii="Cambria Math" w:hAnsi="Cambria Math"/>
                    <w:i/>
                  </w:rPr>
                </m:ctrlPr>
              </m:sSubPr>
              <m:e>
                <m:r>
                  <w:rPr>
                    <w:rFonts w:ascii="Cambria Math"/>
                  </w:rPr>
                  <m:t>a</m:t>
                </m:r>
              </m:e>
              <m:sub>
                <m:r>
                  <m:rPr>
                    <m:nor/>
                  </m:rPr>
                  <w:rPr>
                    <w:rFonts w:ascii="Cambria Math"/>
                  </w:rPr>
                  <m:t>33</m:t>
                </m:r>
                <m:ctrlPr>
                  <w:rPr>
                    <w:rFonts w:ascii="Cambria Math" w:hAnsi="Cambria Math"/>
                  </w:rPr>
                </m:ctrlPr>
              </m:sub>
            </m:sSub>
            <m:r>
              <w:rPr>
                <w:rFonts w:ascii="Cambria Math"/>
              </w:rPr>
              <m:t>-</m:t>
            </m:r>
            <m:sSub>
              <m:sSubPr>
                <m:ctrlPr>
                  <w:rPr>
                    <w:rFonts w:ascii="Cambria Math" w:hAnsi="Cambria Math"/>
                    <w:i/>
                  </w:rPr>
                </m:ctrlPr>
              </m:sSubPr>
              <m:e>
                <m:r>
                  <w:rPr>
                    <w:rFonts w:ascii="Cambria Math"/>
                  </w:rPr>
                  <m:t>a</m:t>
                </m:r>
              </m:e>
              <m:sub>
                <m:r>
                  <m:rPr>
                    <m:nor/>
                  </m:rPr>
                  <w:rPr>
                    <w:rFonts w:ascii="Cambria Math"/>
                  </w:rPr>
                  <m:t>31</m:t>
                </m:r>
                <m:ctrlPr>
                  <w:rPr>
                    <w:rFonts w:ascii="Cambria Math" w:hAnsi="Cambria Math"/>
                  </w:rPr>
                </m:ctrlPr>
              </m:sub>
            </m:sSub>
            <m:f>
              <m:fPr>
                <m:ctrlPr>
                  <w:rPr>
                    <w:rFonts w:ascii="Cambria Math" w:hAnsi="Cambria Math"/>
                    <w:i/>
                  </w:rPr>
                </m:ctrlPr>
              </m:fPr>
              <m:num>
                <m:sSub>
                  <m:sSubPr>
                    <m:ctrlPr>
                      <w:rPr>
                        <w:rFonts w:ascii="Cambria Math" w:hAnsi="Cambria Math"/>
                        <w:i/>
                      </w:rPr>
                    </m:ctrlPr>
                  </m:sSubPr>
                  <m:e>
                    <m:r>
                      <w:rPr>
                        <w:rFonts w:ascii="Cambria Math"/>
                      </w:rPr>
                      <m:t>a</m:t>
                    </m:r>
                  </m:e>
                  <m:sub>
                    <m:r>
                      <m:rPr>
                        <m:nor/>
                      </m:rPr>
                      <w:rPr>
                        <w:rFonts w:ascii="Cambria Math"/>
                      </w:rPr>
                      <m:t>13</m:t>
                    </m:r>
                    <m:ctrlPr>
                      <w:rPr>
                        <w:rFonts w:ascii="Cambria Math" w:hAnsi="Cambria Math"/>
                      </w:rPr>
                    </m:ctrlPr>
                  </m:sub>
                </m:sSub>
              </m:num>
              <m:den>
                <m:sSub>
                  <m:sSubPr>
                    <m:ctrlPr>
                      <w:rPr>
                        <w:rFonts w:ascii="Cambria Math" w:hAnsi="Cambria Math"/>
                        <w:i/>
                      </w:rPr>
                    </m:ctrlPr>
                  </m:sSubPr>
                  <m:e>
                    <m:r>
                      <w:rPr>
                        <w:rFonts w:ascii="Cambria Math"/>
                      </w:rPr>
                      <m:t>a</m:t>
                    </m:r>
                  </m:e>
                  <m:sub>
                    <m:r>
                      <m:rPr>
                        <m:nor/>
                      </m:rPr>
                      <w:rPr>
                        <w:rFonts w:ascii="Cambria Math"/>
                      </w:rPr>
                      <m:t>11</m:t>
                    </m:r>
                    <m:ctrlPr>
                      <w:rPr>
                        <w:rFonts w:ascii="Cambria Math" w:hAnsi="Cambria Math"/>
                      </w:rPr>
                    </m:ctrlPr>
                  </m:sub>
                </m:sSub>
              </m:den>
            </m:f>
          </m:e>
        </m:d>
      </m:oMath>
      <w:r>
        <w:t xml:space="preserve">,   </w:t>
      </w:r>
    </w:p>
    <w:p w14:paraId="388F92FD" w14:textId="1F33DBE3" w:rsidR="000D2123" w:rsidRDefault="000D2123" w:rsidP="0076247E">
      <w:pPr>
        <w:jc w:val="both"/>
      </w:pPr>
      <w:r>
        <w:t>Проведём подобное преобразование для системы из двух уравнений (</w:t>
      </w:r>
      <w:r w:rsidR="00F91EDE">
        <w:t>9</w:t>
      </w:r>
      <w:r>
        <w:t xml:space="preserve">) и получим одно уравнение с одним неизвестным </w:t>
      </w:r>
      <m:oMath>
        <m:sSub>
          <m:sSubPr>
            <m:ctrlPr>
              <w:rPr>
                <w:rFonts w:ascii="Cambria Math" w:hAnsi="Cambria Math"/>
                <w:i/>
              </w:rPr>
            </m:ctrlPr>
          </m:sSubPr>
          <m:e>
            <m:r>
              <w:rPr>
                <w:rFonts w:ascii="Cambria Math"/>
              </w:rPr>
              <m:t>x</m:t>
            </m:r>
          </m:e>
          <m:sub>
            <m:r>
              <w:rPr>
                <w:rFonts w:ascii="Cambria Math"/>
              </w:rPr>
              <m:t>3</m:t>
            </m:r>
          </m:sub>
        </m:sSub>
      </m:oMath>
      <w:r>
        <w:t>.</w:t>
      </w:r>
    </w:p>
    <w:p w14:paraId="7706D8FC" w14:textId="3326C92F" w:rsidR="000D2123" w:rsidRDefault="00F2516A" w:rsidP="0076247E">
      <w:pPr>
        <w:ind w:firstLine="1680"/>
        <w:jc w:val="both"/>
      </w:pPr>
      <m:oMath>
        <m:sSubSup>
          <m:sSubSupPr>
            <m:ctrlPr>
              <w:rPr>
                <w:rFonts w:ascii="Cambria Math" w:hAnsi="Cambria Math"/>
                <w:i/>
              </w:rPr>
            </m:ctrlPr>
          </m:sSubSupPr>
          <m:e>
            <m:r>
              <w:rPr>
                <w:rFonts w:ascii="Cambria Math"/>
              </w:rPr>
              <m:t>a</m:t>
            </m:r>
          </m:e>
          <m:sub>
            <m:r>
              <m:rPr>
                <m:nor/>
              </m:rPr>
              <w:rPr>
                <w:rFonts w:ascii="Cambria Math"/>
              </w:rPr>
              <m:t>33</m:t>
            </m:r>
            <m:ctrlPr>
              <w:rPr>
                <w:rFonts w:ascii="Cambria Math" w:hAnsi="Cambria Math"/>
              </w:rPr>
            </m:ctrlPr>
          </m:sub>
          <m:sup>
            <m:d>
              <m:dPr>
                <m:ctrlPr>
                  <w:rPr>
                    <w:rFonts w:ascii="Cambria Math" w:hAnsi="Cambria Math"/>
                    <w:i/>
                  </w:rPr>
                </m:ctrlPr>
              </m:dPr>
              <m:e>
                <m:r>
                  <w:rPr>
                    <w:rFonts w:ascii="Cambria Math"/>
                  </w:rPr>
                  <m:t>2</m:t>
                </m:r>
              </m:e>
            </m:d>
          </m:sup>
        </m:sSubSup>
        <m:sSub>
          <m:sSubPr>
            <m:ctrlPr>
              <w:rPr>
                <w:rFonts w:ascii="Cambria Math" w:hAnsi="Cambria Math"/>
                <w:i/>
              </w:rPr>
            </m:ctrlPr>
          </m:sSubPr>
          <m:e>
            <m:r>
              <w:rPr>
                <w:rFonts w:ascii="Cambria Math"/>
              </w:rPr>
              <m:t>x</m:t>
            </m:r>
          </m:e>
          <m:sub>
            <m:r>
              <w:rPr>
                <w:rFonts w:ascii="Cambria Math"/>
              </w:rPr>
              <m:t>3</m:t>
            </m:r>
          </m:sub>
        </m:sSub>
        <m:r>
          <w:rPr>
            <w:rFonts w:ascii="Cambria Math"/>
          </w:rPr>
          <m:t>=</m:t>
        </m:r>
        <m:sSubSup>
          <m:sSubSupPr>
            <m:ctrlPr>
              <w:rPr>
                <w:rFonts w:ascii="Cambria Math" w:hAnsi="Cambria Math"/>
                <w:i/>
              </w:rPr>
            </m:ctrlPr>
          </m:sSubSupPr>
          <m:e>
            <m:r>
              <w:rPr>
                <w:rFonts w:ascii="Cambria Math"/>
              </w:rPr>
              <m:t>b</m:t>
            </m:r>
          </m:e>
          <m:sub>
            <m:r>
              <w:rPr>
                <w:rFonts w:ascii="Cambria Math"/>
              </w:rPr>
              <m:t>3</m:t>
            </m:r>
          </m:sub>
          <m:sup>
            <m:d>
              <m:dPr>
                <m:ctrlPr>
                  <w:rPr>
                    <w:rFonts w:ascii="Cambria Math" w:hAnsi="Cambria Math"/>
                    <w:i/>
                  </w:rPr>
                </m:ctrlPr>
              </m:dPr>
              <m:e>
                <m:r>
                  <w:rPr>
                    <w:rFonts w:ascii="Cambria Math"/>
                  </w:rPr>
                  <m:t>2</m:t>
                </m:r>
              </m:e>
            </m:d>
          </m:sup>
        </m:sSubSup>
      </m:oMath>
      <w:r w:rsidR="000D2123">
        <w:t xml:space="preserve">                       (</w:t>
      </w:r>
      <w:r w:rsidR="00F91EDE">
        <w:t>11</w:t>
      </w:r>
      <w:r w:rsidR="000D2123">
        <w:t>)</w:t>
      </w:r>
    </w:p>
    <w:p w14:paraId="5CBF3D06" w14:textId="77777777" w:rsidR="000D2123" w:rsidRDefault="000D2123" w:rsidP="0076247E">
      <w:pPr>
        <w:jc w:val="both"/>
      </w:pPr>
      <w:r>
        <w:t>На этом шаге процедура прямого хода заканчивается, треугольная матрица сформирована.</w:t>
      </w:r>
    </w:p>
    <w:p w14:paraId="2F94E43A" w14:textId="77777777" w:rsidR="000D2123" w:rsidRDefault="000D2123" w:rsidP="0076247E">
      <w:pPr>
        <w:jc w:val="both"/>
      </w:pPr>
    </w:p>
    <w:tbl>
      <w:tblPr>
        <w:tblpPr w:leftFromText="180" w:rightFromText="180" w:vertAnchor="text" w:tblpX="1101" w:tblpY="1"/>
        <w:tblOverlap w:val="never"/>
        <w:tblW w:w="0" w:type="auto"/>
        <w:tblLook w:val="04A0" w:firstRow="1" w:lastRow="0" w:firstColumn="1" w:lastColumn="0" w:noHBand="0" w:noVBand="1"/>
      </w:tblPr>
      <w:tblGrid>
        <w:gridCol w:w="851"/>
        <w:gridCol w:w="851"/>
        <w:gridCol w:w="851"/>
        <w:gridCol w:w="851"/>
      </w:tblGrid>
      <w:tr w:rsidR="000D2123" w14:paraId="40730A83" w14:textId="77777777" w:rsidTr="000D2123">
        <w:tc>
          <w:tcPr>
            <w:tcW w:w="851" w:type="dxa"/>
            <w:hideMark/>
          </w:tcPr>
          <w:p w14:paraId="7E043EC3" w14:textId="77777777" w:rsidR="000D2123" w:rsidRDefault="00F2516A" w:rsidP="0076247E">
            <w:pPr>
              <w:jc w:val="both"/>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oMath>
            </m:oMathPara>
          </w:p>
        </w:tc>
        <w:tc>
          <w:tcPr>
            <w:tcW w:w="851" w:type="dxa"/>
            <w:hideMark/>
          </w:tcPr>
          <w:p w14:paraId="03E8B9CD" w14:textId="77777777" w:rsidR="000D2123" w:rsidRDefault="00F2516A" w:rsidP="0076247E">
            <w:pPr>
              <w:jc w:val="both"/>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oMath>
            </m:oMathPara>
          </w:p>
        </w:tc>
        <w:tc>
          <w:tcPr>
            <w:tcW w:w="851" w:type="dxa"/>
            <w:hideMark/>
          </w:tcPr>
          <w:p w14:paraId="122CA3CC" w14:textId="77777777" w:rsidR="000D2123" w:rsidRDefault="00F2516A" w:rsidP="0076247E">
            <w:pPr>
              <w:jc w:val="both"/>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oMath>
            </m:oMathPara>
          </w:p>
        </w:tc>
        <w:tc>
          <w:tcPr>
            <w:tcW w:w="851" w:type="dxa"/>
            <w:hideMark/>
          </w:tcPr>
          <w:p w14:paraId="55949709" w14:textId="77777777" w:rsidR="000D2123" w:rsidRDefault="00F2516A" w:rsidP="0076247E">
            <w:pPr>
              <w:jc w:val="both"/>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r>
      <w:tr w:rsidR="000D2123" w14:paraId="2618096B" w14:textId="77777777" w:rsidTr="000D2123">
        <w:tc>
          <w:tcPr>
            <w:tcW w:w="851" w:type="dxa"/>
          </w:tcPr>
          <w:p w14:paraId="1867200E" w14:textId="77777777" w:rsidR="000D2123" w:rsidRDefault="000D2123" w:rsidP="0076247E">
            <w:pPr>
              <w:jc w:val="both"/>
            </w:pPr>
          </w:p>
        </w:tc>
        <w:tc>
          <w:tcPr>
            <w:tcW w:w="851" w:type="dxa"/>
            <w:hideMark/>
          </w:tcPr>
          <w:p w14:paraId="4745721B" w14:textId="77777777" w:rsidR="000D2123" w:rsidRDefault="00F2516A" w:rsidP="0076247E">
            <w:pPr>
              <w:jc w:val="both"/>
            </w:pPr>
            <m:oMathPara>
              <m:oMath>
                <m:sSubSup>
                  <m:sSubSupPr>
                    <m:ctrlPr>
                      <w:rPr>
                        <w:rFonts w:ascii="Cambria Math" w:hAnsi="Cambria Math"/>
                        <w:i/>
                      </w:rPr>
                    </m:ctrlPr>
                  </m:sSubSupPr>
                  <m:e>
                    <m:r>
                      <w:rPr>
                        <w:rFonts w:ascii="Cambria Math" w:hAnsi="Cambria Math"/>
                      </w:rPr>
                      <m:t>a</m:t>
                    </m:r>
                  </m:e>
                  <m:sub>
                    <m:r>
                      <w:rPr>
                        <w:rFonts w:ascii="Cambria Math" w:hAnsi="Cambria Math"/>
                      </w:rPr>
                      <m:t>22</m:t>
                    </m:r>
                  </m:sub>
                  <m:sup>
                    <m:r>
                      <w:rPr>
                        <w:rFonts w:ascii="Cambria Math" w:hAnsi="Cambria Math"/>
                      </w:rPr>
                      <m:t>(1)</m:t>
                    </m:r>
                  </m:sup>
                </m:sSubSup>
              </m:oMath>
            </m:oMathPara>
          </w:p>
        </w:tc>
        <w:tc>
          <w:tcPr>
            <w:tcW w:w="851" w:type="dxa"/>
            <w:hideMark/>
          </w:tcPr>
          <w:p w14:paraId="4E37586A" w14:textId="77777777" w:rsidR="000D2123" w:rsidRDefault="00F2516A" w:rsidP="0076247E">
            <w:pPr>
              <w:jc w:val="both"/>
            </w:pPr>
            <m:oMathPara>
              <m:oMath>
                <m:sSubSup>
                  <m:sSubSupPr>
                    <m:ctrlPr>
                      <w:rPr>
                        <w:rFonts w:ascii="Cambria Math" w:hAnsi="Cambria Math"/>
                        <w:i/>
                      </w:rPr>
                    </m:ctrlPr>
                  </m:sSubSupPr>
                  <m:e>
                    <m:r>
                      <w:rPr>
                        <w:rFonts w:ascii="Cambria Math" w:hAnsi="Cambria Math"/>
                      </w:rPr>
                      <m:t>a</m:t>
                    </m:r>
                  </m:e>
                  <m:sub>
                    <m:r>
                      <w:rPr>
                        <w:rFonts w:ascii="Cambria Math" w:hAnsi="Cambria Math"/>
                      </w:rPr>
                      <m:t>23</m:t>
                    </m:r>
                  </m:sub>
                  <m:sup>
                    <m:r>
                      <w:rPr>
                        <w:rFonts w:ascii="Cambria Math" w:hAnsi="Cambria Math"/>
                      </w:rPr>
                      <m:t>(1)</m:t>
                    </m:r>
                  </m:sup>
                </m:sSubSup>
              </m:oMath>
            </m:oMathPara>
          </w:p>
        </w:tc>
        <w:tc>
          <w:tcPr>
            <w:tcW w:w="851" w:type="dxa"/>
            <w:hideMark/>
          </w:tcPr>
          <w:p w14:paraId="3C47B5D9" w14:textId="77777777" w:rsidR="000D2123" w:rsidRDefault="00F2516A" w:rsidP="0076247E">
            <w:pPr>
              <w:jc w:val="both"/>
            </w:pPr>
            <m:oMathPara>
              <m:oMath>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(1)</m:t>
                    </m:r>
                  </m:sup>
                </m:sSubSup>
              </m:oMath>
            </m:oMathPara>
          </w:p>
        </w:tc>
      </w:tr>
      <w:tr w:rsidR="000D2123" w14:paraId="10AA7054" w14:textId="77777777" w:rsidTr="000D2123">
        <w:tc>
          <w:tcPr>
            <w:tcW w:w="851" w:type="dxa"/>
            <w:hideMark/>
          </w:tcPr>
          <w:p w14:paraId="032E2192" w14:textId="77777777" w:rsidR="000D2123" w:rsidRDefault="000D2123" w:rsidP="0076247E">
            <w:pPr>
              <w:jc w:val="both"/>
              <w:rPr>
                <w:lang w:val="en-US"/>
              </w:rPr>
            </w:pPr>
            <w:r>
              <w:rPr>
                <w:lang w:val="en-US"/>
              </w:rPr>
              <w:t xml:space="preserve"> </w:t>
            </w:r>
          </w:p>
        </w:tc>
        <w:tc>
          <w:tcPr>
            <w:tcW w:w="851" w:type="dxa"/>
          </w:tcPr>
          <w:p w14:paraId="1BCA8D65" w14:textId="77777777" w:rsidR="000D2123" w:rsidRDefault="000D2123" w:rsidP="0076247E">
            <w:pPr>
              <w:jc w:val="both"/>
            </w:pPr>
          </w:p>
        </w:tc>
        <w:tc>
          <w:tcPr>
            <w:tcW w:w="851" w:type="dxa"/>
            <w:hideMark/>
          </w:tcPr>
          <w:p w14:paraId="449F2DBE" w14:textId="77777777" w:rsidR="000D2123" w:rsidRDefault="00F2516A" w:rsidP="0076247E">
            <w:pPr>
              <w:jc w:val="both"/>
            </w:pPr>
            <m:oMathPara>
              <m:oMath>
                <m:sSubSup>
                  <m:sSubSupPr>
                    <m:ctrlPr>
                      <w:rPr>
                        <w:rFonts w:ascii="Cambria Math" w:hAnsi="Cambria Math"/>
                        <w:i/>
                      </w:rPr>
                    </m:ctrlPr>
                  </m:sSubSupPr>
                  <m:e>
                    <m:r>
                      <w:rPr>
                        <w:rFonts w:ascii="Cambria Math" w:hAnsi="Cambria Math"/>
                      </w:rPr>
                      <m:t>a</m:t>
                    </m:r>
                  </m:e>
                  <m:sub>
                    <m:r>
                      <w:rPr>
                        <w:rFonts w:ascii="Cambria Math" w:hAnsi="Cambria Math"/>
                      </w:rPr>
                      <m:t>33</m:t>
                    </m:r>
                  </m:sub>
                  <m:sup>
                    <m:r>
                      <w:rPr>
                        <w:rFonts w:ascii="Cambria Math" w:hAnsi="Cambria Math"/>
                      </w:rPr>
                      <m:t>(2)</m:t>
                    </m:r>
                  </m:sup>
                </m:sSubSup>
              </m:oMath>
            </m:oMathPara>
          </w:p>
        </w:tc>
        <w:tc>
          <w:tcPr>
            <w:tcW w:w="851" w:type="dxa"/>
            <w:hideMark/>
          </w:tcPr>
          <w:p w14:paraId="29AA9888" w14:textId="77777777" w:rsidR="000D2123" w:rsidRDefault="00F2516A" w:rsidP="0076247E">
            <w:pPr>
              <w:jc w:val="both"/>
            </w:pPr>
            <m:oMathPara>
              <m:oMath>
                <m:sSubSup>
                  <m:sSubSupPr>
                    <m:ctrlPr>
                      <w:rPr>
                        <w:rFonts w:ascii="Cambria Math" w:hAnsi="Cambria Math"/>
                        <w:i/>
                      </w:rPr>
                    </m:ctrlPr>
                  </m:sSubSupPr>
                  <m:e>
                    <m:r>
                      <w:rPr>
                        <w:rFonts w:ascii="Cambria Math" w:hAnsi="Cambria Math"/>
                      </w:rPr>
                      <m:t>b</m:t>
                    </m:r>
                  </m:e>
                  <m:sub>
                    <m:r>
                      <w:rPr>
                        <w:rFonts w:ascii="Cambria Math" w:hAnsi="Cambria Math"/>
                      </w:rPr>
                      <m:t>3</m:t>
                    </m:r>
                  </m:sub>
                  <m:sup>
                    <m:r>
                      <w:rPr>
                        <w:rFonts w:ascii="Cambria Math" w:hAnsi="Cambria Math"/>
                      </w:rPr>
                      <m:t>(2)</m:t>
                    </m:r>
                  </m:sup>
                </m:sSubSup>
              </m:oMath>
            </m:oMathPara>
          </w:p>
        </w:tc>
      </w:tr>
    </w:tbl>
    <w:p w14:paraId="75A3EE99" w14:textId="77777777" w:rsidR="000D2123" w:rsidRDefault="000D2123" w:rsidP="0076247E">
      <w:pPr>
        <w:jc w:val="both"/>
      </w:pPr>
    </w:p>
    <w:p w14:paraId="2D056A9B" w14:textId="77777777" w:rsidR="000D2123" w:rsidRDefault="000D2123" w:rsidP="0076247E">
      <w:pPr>
        <w:jc w:val="both"/>
      </w:pPr>
    </w:p>
    <w:p w14:paraId="43D77C13" w14:textId="2A37B51C" w:rsidR="000D2123" w:rsidRDefault="000D2123" w:rsidP="0076247E">
      <w:pPr>
        <w:ind w:left="2280"/>
        <w:jc w:val="both"/>
      </w:pPr>
      <w:r>
        <w:t xml:space="preserve">                  (</w:t>
      </w:r>
      <w:r w:rsidR="00F91EDE">
        <w:t>12</w:t>
      </w:r>
      <w:r>
        <w:t>)</w:t>
      </w:r>
    </w:p>
    <w:p w14:paraId="3CBFAE7C" w14:textId="77777777" w:rsidR="000D2123" w:rsidRDefault="000D2123" w:rsidP="0076247E">
      <w:pPr>
        <w:ind w:firstLine="2280"/>
        <w:jc w:val="both"/>
      </w:pPr>
    </w:p>
    <w:p w14:paraId="20958CC3" w14:textId="77777777" w:rsidR="000D2123" w:rsidRDefault="000D2123" w:rsidP="0076247E">
      <w:pPr>
        <w:ind w:firstLine="2280"/>
        <w:jc w:val="both"/>
      </w:pPr>
    </w:p>
    <w:p w14:paraId="2445D3C8" w14:textId="52FC15EA" w:rsidR="000D2123" w:rsidRDefault="000D2123" w:rsidP="0076247E">
      <w:pPr>
        <w:jc w:val="both"/>
      </w:pPr>
      <w:r>
        <w:t xml:space="preserve">В процессе формирования треугольной матрицы (исключение неизвестных) производится деления на коэффициенты </w:t>
      </w:r>
      <m:oMath>
        <m:sSub>
          <m:sSubPr>
            <m:ctrlPr>
              <w:rPr>
                <w:rFonts w:ascii="Cambria Math" w:hAnsi="Cambria Math"/>
                <w:i/>
              </w:rPr>
            </m:ctrlPr>
          </m:sSubPr>
          <m:e>
            <m:r>
              <w:rPr>
                <w:rFonts w:ascii="Cambria Math"/>
              </w:rPr>
              <m:t>a</m:t>
            </m:r>
          </m:e>
          <m:sub>
            <m:r>
              <m:rPr>
                <m:nor/>
              </m:rPr>
              <w:rPr>
                <w:rFonts w:ascii="Cambria Math"/>
              </w:rPr>
              <m:t>11</m:t>
            </m:r>
            <m:ctrlPr>
              <w:rPr>
                <w:rFonts w:ascii="Cambria Math" w:hAnsi="Cambria Math"/>
              </w:rPr>
            </m:ctrlPr>
          </m:sub>
        </m:sSub>
        <m:r>
          <w:rPr>
            <w:rFonts w:ascii="Cambria Math"/>
          </w:rPr>
          <m:t>,</m:t>
        </m:r>
        <m:r>
          <w:rPr>
            <w:rFonts w:ascii="Cambria Math"/>
          </w:rPr>
          <m:t> </m:t>
        </m:r>
        <m:sSubSup>
          <m:sSubSupPr>
            <m:ctrlPr>
              <w:rPr>
                <w:rFonts w:ascii="Cambria Math" w:hAnsi="Cambria Math"/>
                <w:i/>
              </w:rPr>
            </m:ctrlPr>
          </m:sSubSupPr>
          <m:e>
            <m:r>
              <w:rPr>
                <w:rFonts w:ascii="Cambria Math"/>
              </w:rPr>
              <m:t>a</m:t>
            </m:r>
          </m:e>
          <m:sub>
            <m:r>
              <m:rPr>
                <m:nor/>
              </m:rPr>
              <w:rPr>
                <w:rFonts w:ascii="Cambria Math"/>
              </w:rPr>
              <m:t>22</m:t>
            </m:r>
            <m:ctrlPr>
              <w:rPr>
                <w:rFonts w:ascii="Cambria Math" w:hAnsi="Cambria Math"/>
              </w:rPr>
            </m:ctrlPr>
          </m:sub>
          <m:sup>
            <m:d>
              <m:dPr>
                <m:ctrlPr>
                  <w:rPr>
                    <w:rFonts w:ascii="Cambria Math" w:hAnsi="Cambria Math"/>
                    <w:i/>
                  </w:rPr>
                </m:ctrlPr>
              </m:dPr>
              <m:e>
                <m:r>
                  <w:rPr>
                    <w:rFonts w:ascii="Cambria Math"/>
                  </w:rPr>
                  <m:t>1</m:t>
                </m:r>
              </m:e>
            </m:d>
          </m:sup>
        </m:sSubSup>
      </m:oMath>
      <w:r>
        <w:t xml:space="preserve"> и т.д. Поэтому они должны быть отличными от нуля. В случае необходимости нужно переставить уравнения системы местами, чтобы выполнить это требование. На этом принципе исключения переменных основаны несколько алгоритмов. </w:t>
      </w:r>
    </w:p>
    <w:p w14:paraId="25DA6950" w14:textId="77777777" w:rsidR="000D2123" w:rsidRDefault="000D2123" w:rsidP="0076247E">
      <w:pPr>
        <w:ind w:firstLine="708"/>
        <w:jc w:val="both"/>
      </w:pPr>
      <w:r>
        <w:t>Приведённый ниже алгоритм не требует хранения промежуточных данных (пересчёта коэффициентов промежуточных этапов</w:t>
      </w:r>
      <w:proofErr w:type="gramStart"/>
      <w:r>
        <w:t>).В</w:t>
      </w:r>
      <w:proofErr w:type="gramEnd"/>
      <w:r>
        <w:t xml:space="preserve"> общем виде вычисление коэффициентов можно записать как</w:t>
      </w:r>
    </w:p>
    <w:p w14:paraId="4706EABE" w14:textId="332595FF" w:rsidR="000D2123" w:rsidRDefault="00F2516A" w:rsidP="0076247E">
      <w:pPr>
        <w:ind w:firstLine="3119"/>
        <w:jc w:val="both"/>
      </w:pPr>
      <m:oMath>
        <m:sSubSup>
          <m:sSubSupPr>
            <m:ctrlPr>
              <w:rPr>
                <w:rFonts w:ascii="Cambria Math" w:hAnsi="Cambria Math"/>
                <w:i/>
              </w:rPr>
            </m:ctrlPr>
          </m:sSubSupPr>
          <m:e>
            <m:r>
              <w:rPr>
                <w:rFonts w:ascii="Cambria Math" w:hAnsi="Cambria Math"/>
                <w:lang w:val="en-US"/>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lang w:val="en-US"/>
              </w:rPr>
              <m:t>a</m:t>
            </m:r>
          </m:e>
          <m:sub>
            <m:r>
              <w:rPr>
                <w:rFonts w:ascii="Cambria Math" w:hAnsi="Cambria Math"/>
              </w:rPr>
              <m:t>ij</m:t>
            </m:r>
          </m:sub>
          <m:sup>
            <m:d>
              <m:dPr>
                <m:ctrlPr>
                  <w:rPr>
                    <w:rFonts w:ascii="Cambria Math" w:hAnsi="Cambria Math"/>
                    <w:i/>
                  </w:rPr>
                </m:ctrlPr>
              </m:dPr>
              <m:e>
                <m:r>
                  <w:rPr>
                    <w:rFonts w:ascii="Cambria Math" w:hAnsi="Cambria Math"/>
                  </w:rPr>
                  <m:t>k-1</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lang w:val="en-US"/>
                  </w:rPr>
                  <m:t>a</m:t>
                </m:r>
              </m:e>
              <m:sub>
                <m:r>
                  <w:rPr>
                    <w:rFonts w:ascii="Cambria Math" w:hAnsi="Cambria Math"/>
                  </w:rPr>
                  <m:t>ik</m:t>
                </m:r>
              </m:sub>
              <m:sup>
                <m:d>
                  <m:dPr>
                    <m:ctrlPr>
                      <w:rPr>
                        <w:rFonts w:ascii="Cambria Math" w:hAnsi="Cambria Math"/>
                        <w:i/>
                      </w:rPr>
                    </m:ctrlPr>
                  </m:dPr>
                  <m:e>
                    <m:r>
                      <w:rPr>
                        <w:rFonts w:ascii="Cambria Math" w:hAnsi="Cambria Math"/>
                      </w:rPr>
                      <m:t>k-1</m:t>
                    </m:r>
                  </m:e>
                </m:d>
              </m:sup>
            </m:sSubSup>
          </m:num>
          <m:den>
            <m:sSubSup>
              <m:sSubSupPr>
                <m:ctrlPr>
                  <w:rPr>
                    <w:rFonts w:ascii="Cambria Math" w:hAnsi="Cambria Math"/>
                    <w:i/>
                  </w:rPr>
                </m:ctrlPr>
              </m:sSubSupPr>
              <m:e>
                <m:r>
                  <w:rPr>
                    <w:rFonts w:ascii="Cambria Math" w:hAnsi="Cambria Math"/>
                    <w:lang w:val="en-US"/>
                  </w:rPr>
                  <m:t>a</m:t>
                </m:r>
              </m:e>
              <m:sub>
                <m:r>
                  <w:rPr>
                    <w:rFonts w:ascii="Cambria Math" w:hAnsi="Cambria Math"/>
                  </w:rPr>
                  <m:t>kk</m:t>
                </m:r>
              </m:sub>
              <m:sup>
                <m:d>
                  <m:dPr>
                    <m:ctrlPr>
                      <w:rPr>
                        <w:rFonts w:ascii="Cambria Math" w:hAnsi="Cambria Math"/>
                        <w:i/>
                      </w:rPr>
                    </m:ctrlPr>
                  </m:dPr>
                  <m:e>
                    <m:r>
                      <w:rPr>
                        <w:rFonts w:ascii="Cambria Math" w:hAnsi="Cambria Math"/>
                      </w:rPr>
                      <m:t>k-1</m:t>
                    </m:r>
                  </m:e>
                </m:d>
              </m:sup>
            </m:sSubSup>
          </m:den>
        </m:f>
        <m:sSubSup>
          <m:sSubSupPr>
            <m:ctrlPr>
              <w:rPr>
                <w:rFonts w:ascii="Cambria Math" w:hAnsi="Cambria Math"/>
                <w:i/>
              </w:rPr>
            </m:ctrlPr>
          </m:sSubSupPr>
          <m:e>
            <m:r>
              <w:rPr>
                <w:rFonts w:ascii="Cambria Math" w:hAnsi="Cambria Math"/>
                <w:lang w:val="en-US"/>
              </w:rPr>
              <m:t>a</m:t>
            </m:r>
          </m:e>
          <m:sub>
            <m:r>
              <w:rPr>
                <w:rFonts w:ascii="Cambria Math" w:hAnsi="Cambria Math"/>
              </w:rPr>
              <m:t>kj</m:t>
            </m:r>
          </m:sub>
          <m:sup>
            <m:d>
              <m:dPr>
                <m:ctrlPr>
                  <w:rPr>
                    <w:rFonts w:ascii="Cambria Math" w:hAnsi="Cambria Math"/>
                    <w:i/>
                  </w:rPr>
                </m:ctrlPr>
              </m:dPr>
              <m:e>
                <m:r>
                  <w:rPr>
                    <w:rFonts w:ascii="Cambria Math" w:hAnsi="Cambria Math"/>
                  </w:rPr>
                  <m:t>k-1</m:t>
                </m:r>
              </m:e>
            </m:d>
          </m:sup>
        </m:sSubSup>
        <m:r>
          <w:rPr>
            <w:rFonts w:ascii="Cambria Math" w:hAnsi="Cambria Math"/>
          </w:rPr>
          <m:t xml:space="preserve"> </m:t>
        </m:r>
      </m:oMath>
      <w:r w:rsidR="000D2123">
        <w:t xml:space="preserve">           (</w:t>
      </w:r>
      <w:r w:rsidR="00F91EDE">
        <w:t>13</w:t>
      </w:r>
      <w:r w:rsidR="000D2123">
        <w:t>)</w:t>
      </w:r>
    </w:p>
    <w:p w14:paraId="6F685C34" w14:textId="77777777" w:rsidR="000D2123" w:rsidRDefault="00F2516A" w:rsidP="0076247E">
      <w:pPr>
        <w:ind w:firstLine="2977"/>
        <w:jc w:val="both"/>
      </w:pPr>
      <m:oMathPara>
        <m:oMath>
          <m:sSubSup>
            <m:sSubSupPr>
              <m:ctrlPr>
                <w:rPr>
                  <w:rFonts w:ascii="Cambria Math" w:hAnsi="Cambria Math"/>
                  <w:i/>
                </w:rPr>
              </m:ctrlPr>
            </m:sSubSupPr>
            <m:e>
              <m:r>
                <w:rPr>
                  <w:rFonts w:ascii="Cambria Math" w:hAnsi="Cambria Math"/>
                  <w:lang w:val="en-US"/>
                </w:rPr>
                <m:t>b</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lang w:val="en-US"/>
                </w:rPr>
                <m:t>b</m:t>
              </m:r>
            </m:e>
            <m:sub>
              <m:r>
                <w:rPr>
                  <w:rFonts w:ascii="Cambria Math" w:hAnsi="Cambria Math"/>
                </w:rPr>
                <m:t>i</m:t>
              </m:r>
            </m:sub>
            <m:sup>
              <m:r>
                <w:rPr>
                  <w:rFonts w:ascii="Cambria Math" w:hAnsi="Cambria Math"/>
                </w:rPr>
                <m:t>(k-1)</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lang w:val="en-US"/>
                    </w:rPr>
                    <m:t>a</m:t>
                  </m:r>
                </m:e>
                <m:sub>
                  <m:r>
                    <w:rPr>
                      <w:rFonts w:ascii="Cambria Math" w:hAnsi="Cambria Math"/>
                    </w:rPr>
                    <m:t>ik</m:t>
                  </m:r>
                </m:sub>
                <m:sup>
                  <m:r>
                    <w:rPr>
                      <w:rFonts w:ascii="Cambria Math" w:hAnsi="Cambria Math"/>
                    </w:rPr>
                    <m:t>(k-1)</m:t>
                  </m:r>
                </m:sup>
              </m:sSubSup>
            </m:num>
            <m:den>
              <m:sSubSup>
                <m:sSubSupPr>
                  <m:ctrlPr>
                    <w:rPr>
                      <w:rFonts w:ascii="Cambria Math" w:hAnsi="Cambria Math"/>
                      <w:i/>
                    </w:rPr>
                  </m:ctrlPr>
                </m:sSubSupPr>
                <m:e>
                  <m:r>
                    <w:rPr>
                      <w:rFonts w:ascii="Cambria Math" w:hAnsi="Cambria Math"/>
                      <w:lang w:val="en-US"/>
                    </w:rPr>
                    <m:t>a</m:t>
                  </m:r>
                </m:e>
                <m:sub>
                  <m:r>
                    <w:rPr>
                      <w:rFonts w:ascii="Cambria Math" w:hAnsi="Cambria Math"/>
                    </w:rPr>
                    <m:t>kk</m:t>
                  </m:r>
                </m:sub>
                <m:sup>
                  <m:r>
                    <w:rPr>
                      <w:rFonts w:ascii="Cambria Math" w:hAnsi="Cambria Math"/>
                    </w:rPr>
                    <m:t>(k-1)</m:t>
                  </m:r>
                </m:sup>
              </m:sSubSup>
            </m:den>
          </m:f>
          <m:sSubSup>
            <m:sSubSupPr>
              <m:ctrlPr>
                <w:rPr>
                  <w:rFonts w:ascii="Cambria Math" w:hAnsi="Cambria Math"/>
                  <w:i/>
                </w:rPr>
              </m:ctrlPr>
            </m:sSubSupPr>
            <m:e>
              <m:r>
                <w:rPr>
                  <w:rFonts w:ascii="Cambria Math" w:hAnsi="Cambria Math"/>
                  <w:lang w:val="en-US"/>
                </w:rPr>
                <m:t>b</m:t>
              </m:r>
            </m:e>
            <m:sub>
              <m:r>
                <w:rPr>
                  <w:rFonts w:ascii="Cambria Math" w:hAnsi="Cambria Math"/>
                </w:rPr>
                <m:t>k</m:t>
              </m:r>
            </m:sub>
            <m:sup>
              <m:r>
                <w:rPr>
                  <w:rFonts w:ascii="Cambria Math" w:hAnsi="Cambria Math"/>
                </w:rPr>
                <m:t>(k-1)</m:t>
              </m:r>
            </m:sup>
          </m:sSubSup>
        </m:oMath>
      </m:oMathPara>
    </w:p>
    <w:p w14:paraId="11A62749" w14:textId="77777777" w:rsidR="000D2123" w:rsidRDefault="000D2123" w:rsidP="0076247E">
      <w:pPr>
        <w:ind w:firstLine="851"/>
        <w:jc w:val="both"/>
      </w:pPr>
      <w:r>
        <w:t xml:space="preserve">          </w:t>
      </w:r>
    </w:p>
    <w:p w14:paraId="2E3DE0AE" w14:textId="21882D4B" w:rsidR="000D2123" w:rsidRDefault="000D2123" w:rsidP="0076247E">
      <w:pPr>
        <w:jc w:val="both"/>
      </w:pPr>
      <w:r>
        <w:t xml:space="preserve">На следующем этапе производится вычисление неизвестных, начиная с </w:t>
      </w:r>
      <m:oMath>
        <m:sSub>
          <m:sSubPr>
            <m:ctrlPr>
              <w:rPr>
                <w:rFonts w:ascii="Cambria Math" w:hAnsi="Cambria Math"/>
                <w:i/>
              </w:rPr>
            </m:ctrlPr>
          </m:sSubPr>
          <m:e>
            <m:r>
              <w:rPr>
                <w:rFonts w:ascii="Cambria Math"/>
              </w:rPr>
              <m:t>x</m:t>
            </m:r>
          </m:e>
          <m:sub>
            <m:r>
              <w:rPr>
                <w:rFonts w:ascii="Cambria Math"/>
              </w:rPr>
              <m:t>n</m:t>
            </m:r>
          </m:sub>
        </m:sSub>
      </m:oMath>
    </w:p>
    <w:p w14:paraId="16E13FCA" w14:textId="77777777" w:rsidR="000D2123" w:rsidRDefault="000D2123" w:rsidP="0076247E">
      <w:pPr>
        <w:jc w:val="both"/>
      </w:pPr>
      <w:r>
        <w:t>В результате обратного хода</w:t>
      </w:r>
    </w:p>
    <w:p w14:paraId="5A58F449" w14:textId="540C0BFF" w:rsidR="000D2123" w:rsidRDefault="00F2516A" w:rsidP="0076247E">
      <w:pPr>
        <w:ind w:firstLine="1134"/>
        <w:jc w:val="both"/>
      </w:pP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lang w:val="en-US"/>
                  </w:rPr>
                  <m:t>a</m:t>
                </m:r>
              </m:e>
              <m:sub>
                <m:r>
                  <w:rPr>
                    <w:rFonts w:ascii="Cambria Math" w:hAnsi="Cambria Math"/>
                  </w:rPr>
                  <m:t>kk</m:t>
                </m:r>
              </m:sub>
              <m:sup>
                <m:d>
                  <m:dPr>
                    <m:ctrlPr>
                      <w:rPr>
                        <w:rFonts w:ascii="Cambria Math" w:hAnsi="Cambria Math"/>
                        <w:i/>
                      </w:rPr>
                    </m:ctrlPr>
                  </m:dPr>
                  <m:e>
                    <m:r>
                      <w:rPr>
                        <w:rFonts w:ascii="Cambria Math" w:hAnsi="Cambria Math"/>
                      </w:rPr>
                      <m:t>k-1</m:t>
                    </m:r>
                  </m:e>
                </m:d>
              </m:sup>
            </m:sSubSup>
          </m:den>
        </m:f>
        <m:r>
          <w:rPr>
            <w:rFonts w:ascii="Cambria Math" w:hAnsi="Cambria Math"/>
          </w:rPr>
          <m:t>(</m:t>
        </m:r>
        <m:sSubSup>
          <m:sSubSupPr>
            <m:ctrlPr>
              <w:rPr>
                <w:rFonts w:ascii="Cambria Math" w:hAnsi="Cambria Math"/>
                <w:i/>
              </w:rPr>
            </m:ctrlPr>
          </m:sSubSupPr>
          <m:e>
            <m:r>
              <w:rPr>
                <w:rFonts w:ascii="Cambria Math" w:hAnsi="Cambria Math"/>
                <w:lang w:val="en-US"/>
              </w:rPr>
              <m:t>b</m:t>
            </m:r>
          </m:e>
          <m:sub>
            <m:r>
              <w:rPr>
                <w:rFonts w:ascii="Cambria Math" w:hAnsi="Cambria Math"/>
              </w:rPr>
              <m:t>k</m:t>
            </m:r>
          </m:sub>
          <m:sup>
            <m:d>
              <m:dPr>
                <m:ctrlPr>
                  <w:rPr>
                    <w:rFonts w:ascii="Cambria Math" w:hAnsi="Cambria Math"/>
                    <w:i/>
                  </w:rPr>
                </m:ctrlPr>
              </m:dPr>
              <m:e>
                <m:r>
                  <w:rPr>
                    <w:rFonts w:ascii="Cambria Math" w:hAnsi="Cambria Math"/>
                  </w:rPr>
                  <m:t>k-1</m:t>
                </m:r>
              </m:e>
            </m:d>
          </m:sup>
        </m:sSubSup>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kj</m:t>
                </m:r>
              </m:sub>
              <m:sup>
                <m:r>
                  <w:rPr>
                    <w:rFonts w:ascii="Cambria Math" w:hAnsi="Cambria Math"/>
                  </w:rPr>
                  <m:t>(k-1)</m:t>
                </m:r>
              </m:sup>
            </m:sSubSup>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oMath>
      <w:r w:rsidR="000D2123">
        <w:t xml:space="preserve">                 (</w:t>
      </w:r>
      <w:proofErr w:type="gramStart"/>
      <w:r w:rsidR="00F91EDE">
        <w:t xml:space="preserve">14 </w:t>
      </w:r>
      <w:r w:rsidR="000D2123">
        <w:t>)</w:t>
      </w:r>
      <w:proofErr w:type="gramEnd"/>
    </w:p>
    <w:p w14:paraId="21A06E70" w14:textId="27290D29" w:rsidR="000D2123" w:rsidRDefault="000D2123" w:rsidP="0076247E">
      <w:pPr>
        <w:jc w:val="both"/>
      </w:pPr>
      <w:r>
        <w:t xml:space="preserve">Последовательно вычисляются все неизвестные. Этот алгоритм часто называют схемой единственного деления, а элемент </w:t>
      </w:r>
      <m:oMath>
        <m:sSubSup>
          <m:sSubSupPr>
            <m:ctrlPr>
              <w:rPr>
                <w:rFonts w:ascii="Cambria Math" w:hAnsi="Cambria Math"/>
                <w:i/>
              </w:rPr>
            </m:ctrlPr>
          </m:sSubSupPr>
          <m:e>
            <m:r>
              <w:rPr>
                <w:rFonts w:ascii="Cambria Math"/>
              </w:rPr>
              <m:t>a</m:t>
            </m:r>
          </m:e>
          <m:sub>
            <m:r>
              <w:rPr>
                <w:rFonts w:ascii="Cambria Math"/>
              </w:rPr>
              <m:t>kk</m:t>
            </m:r>
          </m:sub>
          <m:sup>
            <m:d>
              <m:dPr>
                <m:ctrlPr>
                  <w:rPr>
                    <w:rFonts w:ascii="Cambria Math" w:hAnsi="Cambria Math"/>
                    <w:i/>
                  </w:rPr>
                </m:ctrlPr>
              </m:dPr>
              <m:e>
                <m:r>
                  <w:rPr>
                    <w:rFonts w:ascii="Cambria Math"/>
                  </w:rPr>
                  <m:t>k</m:t>
                </m:r>
                <m:r>
                  <w:rPr>
                    <w:rFonts w:ascii="Cambria Math"/>
                  </w:rPr>
                  <m:t>-</m:t>
                </m:r>
                <m:r>
                  <w:rPr>
                    <w:rFonts w:ascii="Cambria Math"/>
                  </w:rPr>
                  <m:t>1</m:t>
                </m:r>
              </m:e>
            </m:d>
          </m:sup>
        </m:sSubSup>
      </m:oMath>
      <w:r>
        <w:t xml:space="preserve">- ведущим элементом. </w:t>
      </w:r>
    </w:p>
    <w:p w14:paraId="22B970F7" w14:textId="77777777" w:rsidR="000D2123" w:rsidRDefault="000D2123" w:rsidP="0076247E">
      <w:pPr>
        <w:ind w:firstLine="709"/>
        <w:jc w:val="both"/>
      </w:pPr>
    </w:p>
    <w:p w14:paraId="3F2F8900" w14:textId="32418EB4" w:rsidR="000D2123" w:rsidRDefault="000D2123" w:rsidP="00A90B43">
      <w:pPr>
        <w:ind w:firstLine="709"/>
        <w:jc w:val="both"/>
        <w:rPr>
          <w:b/>
        </w:rPr>
      </w:pPr>
      <w:r>
        <w:rPr>
          <w:b/>
        </w:rPr>
        <w:t>Задание.</w:t>
      </w:r>
    </w:p>
    <w:p w14:paraId="1DA7939A" w14:textId="13C39A72" w:rsidR="000D2123" w:rsidRDefault="000D2123" w:rsidP="0076247E">
      <w:pPr>
        <w:ind w:firstLine="708"/>
        <w:jc w:val="both"/>
      </w:pPr>
      <w:r>
        <w:t>Используя зависимости (</w:t>
      </w:r>
      <w:r w:rsidR="00F91EDE">
        <w:t>13</w:t>
      </w:r>
      <w:r>
        <w:t>) и (</w:t>
      </w:r>
      <w:r w:rsidR="00F91EDE">
        <w:t>14</w:t>
      </w:r>
      <w:r>
        <w:t>) найти решение тестовой системы уравнений</w:t>
      </w:r>
    </w:p>
    <w:p w14:paraId="40D6432D" w14:textId="529265B2" w:rsidR="000D2123" w:rsidRDefault="000D2123" w:rsidP="0076247E">
      <w:pPr>
        <w:ind w:firstLine="708"/>
        <w:jc w:val="both"/>
      </w:pPr>
      <m:oMathPara>
        <m:oMath>
          <m:r>
            <w:rPr>
              <w:rFonts w:ascii="Cambria Math" w:hAnsi="Cambria Math"/>
            </w:rPr>
            <m:t>1.00</m:t>
          </m:r>
          <m:sSub>
            <m:sSubPr>
              <m:ctrlPr>
                <w:rPr>
                  <w:rFonts w:ascii="Cambria Math" w:hAnsi="Cambria Math"/>
                  <w:i/>
                </w:rPr>
              </m:ctrlPr>
            </m:sSubPr>
            <m:e>
              <m:r>
                <w:rPr>
                  <w:rFonts w:ascii="Cambria Math" w:hAnsi="Cambria Math"/>
                </w:rPr>
                <m:t>0</m:t>
              </m:r>
              <m:r>
                <w:rPr>
                  <w:rFonts w:ascii="Cambria Math" w:hAnsi="Cambria Math"/>
                  <w:lang w:val="en-US"/>
                </w:rPr>
                <m:t>x</m:t>
              </m:r>
            </m:e>
            <m:sub>
              <m:r>
                <w:rPr>
                  <w:rFonts w:ascii="Cambria Math" w:hAnsi="Cambria Math"/>
                </w:rPr>
                <m:t>1</m:t>
              </m:r>
            </m:sub>
          </m:sSub>
          <m:r>
            <w:rPr>
              <w:rFonts w:ascii="Cambria Math" w:hAnsi="Cambria Math"/>
            </w:rPr>
            <m:t>+0.001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+0.001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+0.001</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+0.001</m:t>
          </m:r>
          <m:sSub>
            <m:sSubPr>
              <m:ctrlPr>
                <w:rPr>
                  <w:rFonts w:ascii="Cambria Math" w:hAnsi="Cambria Math"/>
                  <w:i/>
                </w:rPr>
              </m:ctrlPr>
            </m:sSubPr>
            <m:e>
              <m:r>
                <w:rPr>
                  <w:rFonts w:ascii="Cambria Math" w:hAnsi="Cambria Math"/>
                </w:rPr>
                <m:t>x</m:t>
              </m:r>
            </m:e>
            <m:sub>
              <m:r>
                <w:rPr>
                  <w:rFonts w:ascii="Cambria Math" w:hAnsi="Cambria Math"/>
                </w:rPr>
                <m:t>5</m:t>
              </m:r>
            </m:sub>
          </m:sSub>
          <m:r>
            <m:rPr>
              <m:aln/>
            </m:rPr>
            <w:rPr>
              <w:rFonts w:ascii="Cambria Math" w:hAnsi="Cambria Math"/>
            </w:rPr>
            <m:t>=1.00</m:t>
          </m:r>
          <m:r>
            <m:rPr>
              <m:sty m:val="p"/>
            </m:rPr>
            <w:rPr>
              <w:rFonts w:ascii="Cambria Math" w:hAnsi="Cambria Math"/>
            </w:rPr>
            <w:br/>
          </m:r>
        </m:oMath>
        <m:oMath>
          <m:r>
            <w:rPr>
              <w:rFonts w:ascii="Cambria Math" w:hAnsi="Cambria Math"/>
            </w:rPr>
            <m:t>0.001</m:t>
          </m:r>
          <m:sSub>
            <m:sSubPr>
              <m:ctrlPr>
                <w:rPr>
                  <w:rFonts w:ascii="Cambria Math" w:hAnsi="Cambria Math"/>
                  <w:i/>
                </w:rPr>
              </m:ctrlPr>
            </m:sSubPr>
            <m:e>
              <m:r>
                <w:rPr>
                  <w:rFonts w:ascii="Cambria Math" w:hAnsi="Cambria Math"/>
                  <w:lang w:val="en-US"/>
                </w:rPr>
                <m:t>x</m:t>
              </m:r>
            </m:e>
            <m:sub>
              <m:r>
                <w:rPr>
                  <w:rFonts w:ascii="Cambria Math" w:hAnsi="Cambria Math"/>
                </w:rPr>
                <m:t>1</m:t>
              </m:r>
            </m:sub>
          </m:sSub>
          <m:r>
            <w:rPr>
              <w:rFonts w:ascii="Cambria Math" w:hAnsi="Cambria Math"/>
            </w:rPr>
            <m:t>+2.000</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+0.001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+0.001</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+0.001</m:t>
          </m:r>
          <m:sSub>
            <m:sSubPr>
              <m:ctrlPr>
                <w:rPr>
                  <w:rFonts w:ascii="Cambria Math" w:hAnsi="Cambria Math"/>
                  <w:i/>
                </w:rPr>
              </m:ctrlPr>
            </m:sSubPr>
            <m:e>
              <m:r>
                <w:rPr>
                  <w:rFonts w:ascii="Cambria Math" w:hAnsi="Cambria Math"/>
                </w:rPr>
                <m:t>x</m:t>
              </m:r>
            </m:e>
            <m:sub>
              <m:r>
                <w:rPr>
                  <w:rFonts w:ascii="Cambria Math" w:hAnsi="Cambria Math"/>
                </w:rPr>
                <m:t>5</m:t>
              </m:r>
            </m:sub>
          </m:sSub>
          <m:r>
            <m:rPr>
              <m:aln/>
            </m:rPr>
            <w:rPr>
              <w:rFonts w:ascii="Cambria Math" w:hAnsi="Cambria Math"/>
            </w:rPr>
            <m:t>=2.00</m:t>
          </m:r>
        </m:oMath>
      </m:oMathPara>
    </w:p>
    <w:p w14:paraId="76DBF314" w14:textId="6B1DDEEF" w:rsidR="000D2123" w:rsidRDefault="000D2123" w:rsidP="0076247E">
      <w:pPr>
        <w:ind w:firstLine="708"/>
        <w:jc w:val="both"/>
      </w:pPr>
      <m:oMathPara>
        <m:oMath>
          <m:r>
            <w:rPr>
              <w:rFonts w:ascii="Cambria Math" w:hAnsi="Cambria Math"/>
            </w:rPr>
            <m:t>0.001</m:t>
          </m:r>
          <m:sSub>
            <m:sSubPr>
              <m:ctrlPr>
                <w:rPr>
                  <w:rFonts w:ascii="Cambria Math" w:hAnsi="Cambria Math"/>
                  <w:i/>
                </w:rPr>
              </m:ctrlPr>
            </m:sSubPr>
            <m:e>
              <m:r>
                <w:rPr>
                  <w:rFonts w:ascii="Cambria Math" w:hAnsi="Cambria Math"/>
                  <w:lang w:val="en-US"/>
                </w:rPr>
                <m:t>x</m:t>
              </m:r>
            </m:e>
            <m:sub>
              <m:r>
                <w:rPr>
                  <w:rFonts w:ascii="Cambria Math" w:hAnsi="Cambria Math"/>
                </w:rPr>
                <m:t>1</m:t>
              </m:r>
            </m:sub>
          </m:sSub>
          <m:r>
            <w:rPr>
              <w:rFonts w:ascii="Cambria Math" w:hAnsi="Cambria Math"/>
            </w:rPr>
            <m:t>+0.001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+3.000</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+0.001</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+0.001</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=3.00</m:t>
          </m:r>
          <m:r>
            <m:rPr>
              <m:sty m:val="p"/>
            </m:rPr>
            <w:rPr>
              <w:rFonts w:ascii="Cambria Math" w:hAnsi="Cambria Math"/>
            </w:rPr>
            <w:br/>
          </m:r>
        </m:oMath>
        <m:oMath>
          <m:r>
            <w:rPr>
              <w:rFonts w:ascii="Cambria Math" w:hAnsi="Cambria Math"/>
            </w:rPr>
            <m:t>0.001</m:t>
          </m:r>
          <m:sSub>
            <m:sSubPr>
              <m:ctrlPr>
                <w:rPr>
                  <w:rFonts w:ascii="Cambria Math" w:hAnsi="Cambria Math"/>
                  <w:i/>
                </w:rPr>
              </m:ctrlPr>
            </m:sSubPr>
            <m:e>
              <m:r>
                <w:rPr>
                  <w:rFonts w:ascii="Cambria Math" w:hAnsi="Cambria Math"/>
                  <w:lang w:val="en-US"/>
                </w:rPr>
                <m:t>x</m:t>
              </m:r>
            </m:e>
            <m:sub>
              <m:r>
                <w:rPr>
                  <w:rFonts w:ascii="Cambria Math" w:hAnsi="Cambria Math"/>
                </w:rPr>
                <m:t>1</m:t>
              </m:r>
            </m:sub>
          </m:sSub>
          <m:r>
            <w:rPr>
              <w:rFonts w:ascii="Cambria Math" w:hAnsi="Cambria Math"/>
            </w:rPr>
            <m:t>+0.001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+0.001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+4.000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+0.001</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=4.00</m:t>
          </m:r>
          <m:r>
            <m:rPr>
              <m:sty m:val="p"/>
            </m:rPr>
            <w:br/>
          </m:r>
        </m:oMath>
        <m:oMath>
          <m:r>
            <w:rPr>
              <w:rFonts w:ascii="Cambria Math" w:hAnsi="Cambria Math"/>
            </w:rPr>
            <m:t>0.001</m:t>
          </m:r>
          <m:sSub>
            <m:sSubPr>
              <m:ctrlPr>
                <w:rPr>
                  <w:rFonts w:ascii="Cambria Math" w:hAnsi="Cambria Math"/>
                  <w:i/>
                </w:rPr>
              </m:ctrlPr>
            </m:sSubPr>
            <m:e>
              <m:r>
                <w:rPr>
                  <w:rFonts w:ascii="Cambria Math" w:hAnsi="Cambria Math"/>
                  <w:lang w:val="en-US"/>
                </w:rPr>
                <m:t>x</m:t>
              </m:r>
            </m:e>
            <m:sub>
              <m:r>
                <w:rPr>
                  <w:rFonts w:ascii="Cambria Math" w:hAnsi="Cambria Math"/>
                </w:rPr>
                <m:t>1</m:t>
              </m:r>
            </m:sub>
          </m:sSub>
          <m:r>
            <w:rPr>
              <w:rFonts w:ascii="Cambria Math" w:hAnsi="Cambria Math"/>
            </w:rPr>
            <m:t>+0.001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+0.001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+0.001</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+5.000</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=5.00</m:t>
          </m:r>
        </m:oMath>
      </m:oMathPara>
    </w:p>
    <w:p w14:paraId="175EB4DB" w14:textId="77777777" w:rsidR="00FE7274" w:rsidRDefault="00FE7274" w:rsidP="0076247E">
      <w:pPr>
        <w:ind w:firstLine="708"/>
        <w:jc w:val="both"/>
        <w:rPr>
          <w:b/>
          <w:i/>
          <w:iCs/>
        </w:rPr>
      </w:pPr>
    </w:p>
    <w:p w14:paraId="6F094F62" w14:textId="40652534" w:rsidR="000D2123" w:rsidRDefault="000D2123" w:rsidP="0076247E">
      <w:pPr>
        <w:ind w:firstLine="708"/>
        <w:jc w:val="both"/>
      </w:pPr>
      <w:r w:rsidRPr="007A1791">
        <w:rPr>
          <w:b/>
          <w:i/>
          <w:iCs/>
        </w:rPr>
        <w:t>Алгоритм решения.</w:t>
      </w:r>
      <w:r>
        <w:rPr>
          <w:b/>
        </w:rPr>
        <w:t xml:space="preserve"> </w:t>
      </w:r>
      <w:r w:rsidRPr="007A1791">
        <w:rPr>
          <w:i/>
          <w:iCs/>
        </w:rPr>
        <w:t>(псевдокод).</w:t>
      </w:r>
    </w:p>
    <w:p w14:paraId="53374C06" w14:textId="77777777" w:rsidR="000D2123" w:rsidRDefault="000D2123" w:rsidP="0076247E">
      <w:pPr>
        <w:ind w:firstLine="708"/>
        <w:jc w:val="both"/>
        <w:rPr>
          <w:b/>
        </w:rPr>
      </w:pPr>
      <w:r>
        <w:t xml:space="preserve">Для </w:t>
      </w:r>
      <m:oMath>
        <m:r>
          <w:rPr>
            <w:rFonts w:ascii="Cambria Math" w:hAnsi="Cambria Math"/>
          </w:rPr>
          <m:t>k=1, 2, …,n-1</m:t>
        </m:r>
      </m:oMath>
      <w:r>
        <w:t xml:space="preserve">  (</w:t>
      </w:r>
      <w:r>
        <w:rPr>
          <w:i/>
        </w:rPr>
        <w:t>цикл последовательного исключения переменных</w:t>
      </w:r>
      <w:r>
        <w:t>)</w:t>
      </w:r>
    </w:p>
    <w:p w14:paraId="0B6C71E7" w14:textId="77777777" w:rsidR="000D2123" w:rsidRDefault="000D2123" w:rsidP="0076247E">
      <w:pPr>
        <w:ind w:firstLine="709"/>
        <w:jc w:val="both"/>
        <w:rPr>
          <w:lang w:val="en-US"/>
        </w:rPr>
      </w:pPr>
      <w:r>
        <w:lastRenderedPageBreak/>
        <w:t xml:space="preserve">      Для </w:t>
      </w:r>
      <m:oMath>
        <m:r>
          <w:rPr>
            <w:rFonts w:ascii="Cambria Math" w:hAnsi="Cambria Math"/>
          </w:rPr>
          <m:t>i=k+1, …,n</m:t>
        </m:r>
      </m:oMath>
    </w:p>
    <w:p w14:paraId="5A5A57B9" w14:textId="77777777" w:rsidR="000D2123" w:rsidRDefault="00F2516A" w:rsidP="0076247E">
      <w:pPr>
        <w:ind w:left="1418" w:hanging="142"/>
        <w:jc w:val="both"/>
        <w:rPr>
          <w:lang w:val="en-US"/>
        </w:rPr>
      </w:pPr>
      <m:oMathPara>
        <m:oMathParaPr>
          <m:jc m:val="left"/>
        </m:oMathPara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kk</m:t>
              </m:r>
            </m:sub>
          </m:sSub>
        </m:oMath>
      </m:oMathPara>
    </w:p>
    <w:p w14:paraId="56E445DF" w14:textId="77777777" w:rsidR="000D2123" w:rsidRDefault="00F2516A" w:rsidP="0076247E">
      <w:pPr>
        <w:ind w:left="1418" w:hanging="709"/>
        <w:jc w:val="both"/>
        <w:rPr>
          <w:lang w:val="en-US"/>
        </w:rPr>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k</m:t>
              </m:r>
            </m:sub>
          </m:sSub>
        </m:oMath>
      </m:oMathPara>
    </w:p>
    <w:p w14:paraId="0E596AE9" w14:textId="77777777" w:rsidR="000D2123" w:rsidRDefault="000D2123" w:rsidP="0076247E">
      <w:pPr>
        <w:ind w:left="1276" w:hanging="567"/>
        <w:jc w:val="both"/>
        <w:rPr>
          <w:i/>
          <w:lang w:val="en-US"/>
        </w:rPr>
      </w:pPr>
      <w:r>
        <w:rPr>
          <w:lang w:val="en-US"/>
        </w:rPr>
        <w:t xml:space="preserve">           </w:t>
      </w:r>
      <w:r>
        <w:t xml:space="preserve">Для </w:t>
      </w:r>
      <m:oMath>
        <m:r>
          <w:rPr>
            <w:rFonts w:ascii="Cambria Math" w:hAnsi="Cambria Math"/>
          </w:rPr>
          <m:t>j=k+1,  …,n</m:t>
        </m:r>
      </m:oMath>
    </w:p>
    <w:p w14:paraId="17671988" w14:textId="77777777" w:rsidR="000D2123" w:rsidRDefault="00F2516A" w:rsidP="0076247E">
      <w:pPr>
        <w:ind w:left="1843" w:hanging="1134"/>
        <w:jc w:val="both"/>
        <w:rPr>
          <w:lang w:val="en-US"/>
        </w:rPr>
      </w:pPr>
      <m:oMathPara>
        <m:oMathParaPr>
          <m:jc m:val="left"/>
        </m:oMathPara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ik</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kj</m:t>
              </m:r>
            </m:sub>
          </m:sSub>
        </m:oMath>
      </m:oMathPara>
    </w:p>
    <w:p w14:paraId="694B2250" w14:textId="77777777" w:rsidR="000D2123" w:rsidRDefault="00F2516A" w:rsidP="0076247E">
      <w:pPr>
        <w:ind w:left="709"/>
        <w:jc w:val="both"/>
        <w:rPr>
          <w:lang w:val="en-US"/>
        </w:rPr>
      </w:pPr>
      <m:oMathPara>
        <m:oMathParaPr>
          <m:jc m:val="left"/>
        </m:oMathPara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nn</m:t>
              </m:r>
            </m:sub>
          </m:sSub>
        </m:oMath>
      </m:oMathPara>
    </w:p>
    <w:p w14:paraId="027041D7" w14:textId="77777777" w:rsidR="000D2123" w:rsidRDefault="000D2123" w:rsidP="0076247E">
      <w:pPr>
        <w:ind w:left="851" w:hanging="142"/>
        <w:jc w:val="both"/>
        <w:rPr>
          <w:lang w:val="en-US"/>
        </w:rPr>
      </w:pPr>
      <m:oMathPara>
        <m:oMathParaPr>
          <m:jc m:val="left"/>
        </m:oMathParaPr>
        <m:oMath>
          <m:r>
            <m:rPr>
              <m:sty m:val="p"/>
            </m:rPr>
            <w:rPr>
              <w:rFonts w:ascii="Cambria Math" w:hAnsi="Cambria Math"/>
            </w:rPr>
            <m:t xml:space="preserve">Для </m:t>
          </m:r>
          <m:r>
            <w:rPr>
              <w:rFonts w:ascii="Cambria Math" w:hAnsi="Cambria Math"/>
            </w:rPr>
            <m:t>k=n-1, …,2, 1</m:t>
          </m:r>
        </m:oMath>
      </m:oMathPara>
    </w:p>
    <w:p w14:paraId="279A825D" w14:textId="77777777" w:rsidR="000D2123" w:rsidRDefault="00F2516A" w:rsidP="0076247E">
      <w:pPr>
        <w:ind w:left="1276" w:hanging="567"/>
        <w:jc w:val="both"/>
        <w:rPr>
          <w:lang w:val="en-US"/>
        </w:rPr>
      </w:pPr>
      <m:oMathPara>
        <m:oMathParaPr>
          <m:jc m:val="left"/>
        </m:oMathPara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k</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j=k+1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nary>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kk</m:t>
              </m:r>
            </m:sub>
          </m:sSub>
        </m:oMath>
      </m:oMathPara>
    </w:p>
    <w:p w14:paraId="6D87F889" w14:textId="77777777" w:rsidR="000D2123" w:rsidRDefault="000D2123" w:rsidP="0076247E">
      <w:pPr>
        <w:tabs>
          <w:tab w:val="left" w:pos="3343"/>
        </w:tabs>
        <w:jc w:val="both"/>
        <w:rPr>
          <w:color w:val="FF0000"/>
          <w:sz w:val="22"/>
          <w:szCs w:val="22"/>
        </w:rPr>
      </w:pPr>
      <w:r>
        <w:rPr>
          <w:color w:val="FF0000"/>
          <w:sz w:val="22"/>
          <w:szCs w:val="22"/>
        </w:rPr>
        <w:t xml:space="preserve">                Студентам: Постарайтесь сначала написать собственный алгоритм.</w:t>
      </w:r>
    </w:p>
    <w:p w14:paraId="14568CF1" w14:textId="77777777" w:rsidR="000D2123" w:rsidRDefault="000D2123" w:rsidP="0076247E">
      <w:pPr>
        <w:tabs>
          <w:tab w:val="left" w:pos="3343"/>
        </w:tabs>
        <w:jc w:val="both"/>
        <w:rPr>
          <w:color w:val="FF0000"/>
          <w:sz w:val="22"/>
          <w:szCs w:val="22"/>
        </w:rPr>
      </w:pPr>
      <w:r>
        <w:rPr>
          <w:color w:val="FF0000"/>
          <w:sz w:val="22"/>
          <w:szCs w:val="22"/>
        </w:rPr>
        <w:t xml:space="preserve">                                     Если это вызывает сложности, воспользуйтесь приведённым кодом.</w:t>
      </w:r>
    </w:p>
    <w:p w14:paraId="5769C60D" w14:textId="77777777" w:rsidR="000D2123" w:rsidRDefault="000D2123" w:rsidP="0076247E">
      <w:pPr>
        <w:ind w:left="1276" w:hanging="567"/>
        <w:jc w:val="both"/>
      </w:pPr>
    </w:p>
    <w:p w14:paraId="0FDFCC06" w14:textId="77777777" w:rsidR="000D2123" w:rsidRDefault="000D2123" w:rsidP="0076247E">
      <w:pPr>
        <w:ind w:firstLine="709"/>
        <w:jc w:val="both"/>
        <w:rPr>
          <w:b/>
        </w:rPr>
      </w:pPr>
      <w:r>
        <w:rPr>
          <w:b/>
        </w:rPr>
        <w:t>Код программы</w:t>
      </w:r>
    </w:p>
    <w:p w14:paraId="17A2B9DB" w14:textId="77777777" w:rsidR="000D2123" w:rsidRPr="00F2516A" w:rsidRDefault="000D2123" w:rsidP="0076247E">
      <w:pPr>
        <w:ind w:firstLine="709"/>
        <w:jc w:val="both"/>
        <w:rPr>
          <w:lang w:val="en-US"/>
        </w:rPr>
      </w:pPr>
      <w:r>
        <w:t xml:space="preserve">        </w:t>
      </w:r>
      <w:r>
        <w:rPr>
          <w:lang w:val="en-US"/>
        </w:rPr>
        <w:t>real</w:t>
      </w:r>
      <w:r w:rsidRPr="00F2516A">
        <w:rPr>
          <w:lang w:val="en-US"/>
        </w:rPr>
        <w:t xml:space="preserve"> </w:t>
      </w:r>
      <w:r>
        <w:rPr>
          <w:lang w:val="en-US"/>
        </w:rPr>
        <w:t>a</w:t>
      </w:r>
      <w:r w:rsidRPr="00F2516A">
        <w:rPr>
          <w:lang w:val="en-US"/>
        </w:rPr>
        <w:t>(5,5</w:t>
      </w:r>
      <w:proofErr w:type="gramStart"/>
      <w:r w:rsidRPr="00F2516A">
        <w:rPr>
          <w:lang w:val="en-US"/>
        </w:rPr>
        <w:t>),</w:t>
      </w:r>
      <w:r>
        <w:rPr>
          <w:lang w:val="en-US"/>
        </w:rPr>
        <w:t>t</w:t>
      </w:r>
      <w:proofErr w:type="gramEnd"/>
      <w:r w:rsidRPr="00F2516A">
        <w:rPr>
          <w:lang w:val="en-US"/>
        </w:rPr>
        <w:t>(5,5),</w:t>
      </w:r>
      <w:r>
        <w:rPr>
          <w:lang w:val="en-US"/>
        </w:rPr>
        <w:t>b</w:t>
      </w:r>
      <w:r w:rsidRPr="00F2516A">
        <w:rPr>
          <w:lang w:val="en-US"/>
        </w:rPr>
        <w:t>(5),</w:t>
      </w:r>
      <w:r>
        <w:rPr>
          <w:lang w:val="en-US"/>
        </w:rPr>
        <w:t>x</w:t>
      </w:r>
      <w:r w:rsidRPr="00F2516A">
        <w:rPr>
          <w:lang w:val="en-US"/>
        </w:rPr>
        <w:t xml:space="preserve">(5) </w:t>
      </w:r>
    </w:p>
    <w:p w14:paraId="58C0B876" w14:textId="77777777" w:rsidR="000D2123" w:rsidRDefault="000D2123" w:rsidP="0076247E">
      <w:pPr>
        <w:ind w:firstLine="709"/>
        <w:jc w:val="both"/>
        <w:rPr>
          <w:lang w:val="en-US"/>
        </w:rPr>
      </w:pPr>
      <w:r w:rsidRPr="00F2516A">
        <w:rPr>
          <w:lang w:val="en-US"/>
        </w:rPr>
        <w:t xml:space="preserve">        </w:t>
      </w:r>
      <w:proofErr w:type="gramStart"/>
      <w:r>
        <w:rPr>
          <w:lang w:val="en-US"/>
        </w:rPr>
        <w:t>write(</w:t>
      </w:r>
      <w:proofErr w:type="gramEnd"/>
      <w:r>
        <w:rPr>
          <w:lang w:val="en-US"/>
        </w:rPr>
        <w:t>*,*) '</w:t>
      </w:r>
      <w:proofErr w:type="spellStart"/>
      <w:r>
        <w:rPr>
          <w:lang w:val="en-US"/>
        </w:rPr>
        <w:t>vvesti</w:t>
      </w:r>
      <w:proofErr w:type="spellEnd"/>
      <w:r>
        <w:rPr>
          <w:lang w:val="en-US"/>
        </w:rPr>
        <w:t xml:space="preserve"> n'</w:t>
      </w:r>
    </w:p>
    <w:p w14:paraId="74715FA8" w14:textId="77777777" w:rsidR="000D2123" w:rsidRDefault="000D2123" w:rsidP="0076247E">
      <w:pPr>
        <w:ind w:firstLine="709"/>
        <w:jc w:val="both"/>
        <w:rPr>
          <w:lang w:val="en-US"/>
        </w:rPr>
      </w:pPr>
      <w:r>
        <w:rPr>
          <w:lang w:val="en-US"/>
        </w:rPr>
        <w:t xml:space="preserve">        </w:t>
      </w:r>
      <w:proofErr w:type="gramStart"/>
      <w:r>
        <w:rPr>
          <w:lang w:val="en-US"/>
        </w:rPr>
        <w:t>read(</w:t>
      </w:r>
      <w:proofErr w:type="gramEnd"/>
      <w:r>
        <w:rPr>
          <w:lang w:val="en-US"/>
        </w:rPr>
        <w:t xml:space="preserve">*,*) n    </w:t>
      </w:r>
    </w:p>
    <w:p w14:paraId="3C6F933D" w14:textId="77777777" w:rsidR="000D2123" w:rsidRDefault="000D2123" w:rsidP="0076247E">
      <w:pPr>
        <w:ind w:firstLine="709"/>
        <w:jc w:val="both"/>
        <w:rPr>
          <w:lang w:val="en-US"/>
        </w:rPr>
      </w:pPr>
      <w:r>
        <w:rPr>
          <w:lang w:val="en-US"/>
        </w:rPr>
        <w:t xml:space="preserve">        do </w:t>
      </w:r>
      <w:proofErr w:type="spellStart"/>
      <w:r>
        <w:rPr>
          <w:lang w:val="en-US"/>
        </w:rPr>
        <w:t>i</w:t>
      </w:r>
      <w:proofErr w:type="spellEnd"/>
      <w:r>
        <w:rPr>
          <w:lang w:val="en-US"/>
        </w:rPr>
        <w:t>=</w:t>
      </w:r>
      <w:proofErr w:type="gramStart"/>
      <w:r>
        <w:rPr>
          <w:lang w:val="en-US"/>
        </w:rPr>
        <w:t>1,n</w:t>
      </w:r>
      <w:proofErr w:type="gramEnd"/>
    </w:p>
    <w:p w14:paraId="1F705185" w14:textId="77777777" w:rsidR="000D2123" w:rsidRDefault="000D2123" w:rsidP="0076247E">
      <w:pPr>
        <w:ind w:firstLine="709"/>
        <w:jc w:val="both"/>
        <w:rPr>
          <w:lang w:val="en-US"/>
        </w:rPr>
      </w:pPr>
      <w:r>
        <w:rPr>
          <w:lang w:val="en-US"/>
        </w:rPr>
        <w:t xml:space="preserve">            do j=</w:t>
      </w:r>
      <w:proofErr w:type="gramStart"/>
      <w:r>
        <w:rPr>
          <w:lang w:val="en-US"/>
        </w:rPr>
        <w:t>1,n</w:t>
      </w:r>
      <w:proofErr w:type="gramEnd"/>
    </w:p>
    <w:p w14:paraId="32F4244C" w14:textId="77777777" w:rsidR="000D2123" w:rsidRDefault="000D2123" w:rsidP="0076247E">
      <w:pPr>
        <w:ind w:firstLine="709"/>
        <w:jc w:val="both"/>
        <w:rPr>
          <w:lang w:val="en-US"/>
        </w:rPr>
      </w:pPr>
      <w:r>
        <w:rPr>
          <w:lang w:val="en-US"/>
        </w:rPr>
        <w:t xml:space="preserve">                if (</w:t>
      </w:r>
      <w:proofErr w:type="spellStart"/>
      <w:r>
        <w:rPr>
          <w:lang w:val="en-US"/>
        </w:rPr>
        <w:t>i.</w:t>
      </w:r>
      <w:proofErr w:type="gramStart"/>
      <w:r>
        <w:rPr>
          <w:lang w:val="en-US"/>
        </w:rPr>
        <w:t>eq.j</w:t>
      </w:r>
      <w:proofErr w:type="spellEnd"/>
      <w:proofErr w:type="gramEnd"/>
      <w:r>
        <w:rPr>
          <w:lang w:val="en-US"/>
        </w:rPr>
        <w:t>)  then</w:t>
      </w:r>
    </w:p>
    <w:p w14:paraId="5B214E4D" w14:textId="77777777" w:rsidR="000D2123" w:rsidRDefault="000D2123" w:rsidP="0076247E">
      <w:pPr>
        <w:ind w:firstLine="709"/>
        <w:jc w:val="both"/>
        <w:rPr>
          <w:lang w:val="en-US"/>
        </w:rPr>
      </w:pPr>
      <w:r>
        <w:rPr>
          <w:lang w:val="en-US"/>
        </w:rPr>
        <w:t xml:space="preserve">                   a(</w:t>
      </w:r>
      <w:proofErr w:type="spellStart"/>
      <w:proofErr w:type="gramStart"/>
      <w:r>
        <w:rPr>
          <w:lang w:val="en-US"/>
        </w:rPr>
        <w:t>i,j</w:t>
      </w:r>
      <w:proofErr w:type="spellEnd"/>
      <w:proofErr w:type="gramEnd"/>
      <w:r>
        <w:rPr>
          <w:lang w:val="en-US"/>
        </w:rPr>
        <w:t>)=</w:t>
      </w:r>
      <w:proofErr w:type="spellStart"/>
      <w:r>
        <w:rPr>
          <w:lang w:val="en-US"/>
        </w:rPr>
        <w:t>i</w:t>
      </w:r>
      <w:proofErr w:type="spellEnd"/>
    </w:p>
    <w:p w14:paraId="27C5BFE2" w14:textId="77777777" w:rsidR="000D2123" w:rsidRDefault="000D2123" w:rsidP="0076247E">
      <w:pPr>
        <w:ind w:firstLine="709"/>
        <w:jc w:val="both"/>
        <w:rPr>
          <w:lang w:val="en-US"/>
        </w:rPr>
      </w:pPr>
      <w:r>
        <w:rPr>
          <w:lang w:val="en-US"/>
        </w:rPr>
        <w:t xml:space="preserve">                else</w:t>
      </w:r>
    </w:p>
    <w:p w14:paraId="685F07C2" w14:textId="77777777" w:rsidR="000D2123" w:rsidRDefault="000D2123" w:rsidP="0076247E">
      <w:pPr>
        <w:ind w:firstLine="709"/>
        <w:jc w:val="both"/>
        <w:rPr>
          <w:lang w:val="en-US"/>
        </w:rPr>
      </w:pPr>
      <w:r>
        <w:rPr>
          <w:lang w:val="en-US"/>
        </w:rPr>
        <w:t xml:space="preserve">                   a(</w:t>
      </w:r>
      <w:proofErr w:type="spellStart"/>
      <w:proofErr w:type="gramStart"/>
      <w:r>
        <w:rPr>
          <w:lang w:val="en-US"/>
        </w:rPr>
        <w:t>i,j</w:t>
      </w:r>
      <w:proofErr w:type="spellEnd"/>
      <w:proofErr w:type="gramEnd"/>
      <w:r>
        <w:rPr>
          <w:lang w:val="en-US"/>
        </w:rPr>
        <w:t>)=0.1</w:t>
      </w:r>
    </w:p>
    <w:p w14:paraId="20B98255" w14:textId="77777777" w:rsidR="000D2123" w:rsidRDefault="000D2123" w:rsidP="0076247E">
      <w:pPr>
        <w:ind w:firstLine="709"/>
        <w:jc w:val="both"/>
        <w:rPr>
          <w:lang w:val="en-US"/>
        </w:rPr>
      </w:pPr>
      <w:r>
        <w:rPr>
          <w:lang w:val="en-US"/>
        </w:rPr>
        <w:t xml:space="preserve">               endif</w:t>
      </w:r>
    </w:p>
    <w:p w14:paraId="07C9BD17" w14:textId="77777777" w:rsidR="000D2123" w:rsidRDefault="000D2123" w:rsidP="0076247E">
      <w:pPr>
        <w:ind w:firstLine="709"/>
        <w:jc w:val="both"/>
        <w:rPr>
          <w:lang w:val="en-US"/>
        </w:rPr>
      </w:pPr>
      <w:r>
        <w:rPr>
          <w:lang w:val="en-US"/>
        </w:rPr>
        <w:t xml:space="preserve">            </w:t>
      </w:r>
      <w:proofErr w:type="spellStart"/>
      <w:r>
        <w:rPr>
          <w:lang w:val="en-US"/>
        </w:rPr>
        <w:t>enddo</w:t>
      </w:r>
      <w:proofErr w:type="spellEnd"/>
    </w:p>
    <w:p w14:paraId="6167D666" w14:textId="77777777" w:rsidR="000D2123" w:rsidRDefault="000D2123" w:rsidP="0076247E">
      <w:pPr>
        <w:ind w:firstLine="709"/>
        <w:jc w:val="both"/>
        <w:rPr>
          <w:lang w:val="en-US"/>
        </w:rPr>
      </w:pPr>
      <w:r>
        <w:rPr>
          <w:lang w:val="en-US"/>
        </w:rPr>
        <w:t xml:space="preserve">            b(</w:t>
      </w:r>
      <w:proofErr w:type="spellStart"/>
      <w:r>
        <w:rPr>
          <w:lang w:val="en-US"/>
        </w:rPr>
        <w:t>i</w:t>
      </w:r>
      <w:proofErr w:type="spellEnd"/>
      <w:r>
        <w:rPr>
          <w:lang w:val="en-US"/>
        </w:rPr>
        <w:t>)=</w:t>
      </w:r>
      <w:proofErr w:type="spellStart"/>
      <w:r>
        <w:rPr>
          <w:lang w:val="en-US"/>
        </w:rPr>
        <w:t>i</w:t>
      </w:r>
      <w:proofErr w:type="spellEnd"/>
    </w:p>
    <w:p w14:paraId="6798E5FD" w14:textId="77777777" w:rsidR="000D2123" w:rsidRDefault="000D2123" w:rsidP="0076247E">
      <w:pPr>
        <w:ind w:firstLine="709"/>
        <w:jc w:val="both"/>
        <w:rPr>
          <w:lang w:val="en-US"/>
        </w:rPr>
      </w:pPr>
      <w:r>
        <w:rPr>
          <w:lang w:val="en-US"/>
        </w:rPr>
        <w:t xml:space="preserve">        </w:t>
      </w:r>
      <w:proofErr w:type="spellStart"/>
      <w:r>
        <w:rPr>
          <w:lang w:val="en-US"/>
        </w:rPr>
        <w:t>enddo</w:t>
      </w:r>
      <w:proofErr w:type="spellEnd"/>
    </w:p>
    <w:p w14:paraId="6FBBFA11" w14:textId="77777777" w:rsidR="000D2123" w:rsidRDefault="000D2123" w:rsidP="0076247E">
      <w:pPr>
        <w:ind w:firstLine="709"/>
        <w:jc w:val="both"/>
      </w:pPr>
      <w:r>
        <w:rPr>
          <w:lang w:val="en-US"/>
        </w:rPr>
        <w:t xml:space="preserve">        </w:t>
      </w:r>
      <w:proofErr w:type="gramStart"/>
      <w:r>
        <w:rPr>
          <w:lang w:val="en-US"/>
        </w:rPr>
        <w:t>write</w:t>
      </w:r>
      <w:r>
        <w:t>(</w:t>
      </w:r>
      <w:proofErr w:type="gramEnd"/>
      <w:r>
        <w:t xml:space="preserve">*,*) 'исходная матрица </w:t>
      </w:r>
      <w:r>
        <w:rPr>
          <w:lang w:val="en-US"/>
        </w:rPr>
        <w:t>a</w:t>
      </w:r>
      <w:r>
        <w:t>(</w:t>
      </w:r>
      <w:r>
        <w:rPr>
          <w:lang w:val="en-US"/>
        </w:rPr>
        <w:t>n</w:t>
      </w:r>
      <w:r>
        <w:t>*</w:t>
      </w:r>
      <w:r>
        <w:rPr>
          <w:lang w:val="en-US"/>
        </w:rPr>
        <w:t>n</w:t>
      </w:r>
      <w:r>
        <w:t xml:space="preserve">)  и вектор </w:t>
      </w:r>
      <w:r>
        <w:rPr>
          <w:lang w:val="en-US"/>
        </w:rPr>
        <w:t>b</w:t>
      </w:r>
      <w:r>
        <w:t>(</w:t>
      </w:r>
      <w:r>
        <w:rPr>
          <w:lang w:val="en-US"/>
        </w:rPr>
        <w:t>n</w:t>
      </w:r>
      <w:r>
        <w:t>)'</w:t>
      </w:r>
    </w:p>
    <w:p w14:paraId="1975523E" w14:textId="77777777" w:rsidR="000D2123" w:rsidRDefault="000D2123" w:rsidP="0076247E">
      <w:pPr>
        <w:ind w:firstLine="709"/>
        <w:jc w:val="both"/>
        <w:rPr>
          <w:lang w:val="en-US"/>
        </w:rPr>
      </w:pPr>
      <w:r>
        <w:t xml:space="preserve">        </w:t>
      </w:r>
      <w:proofErr w:type="gramStart"/>
      <w:r>
        <w:rPr>
          <w:lang w:val="en-US"/>
        </w:rPr>
        <w:t>write(</w:t>
      </w:r>
      <w:proofErr w:type="gramEnd"/>
      <w:r>
        <w:rPr>
          <w:lang w:val="en-US"/>
        </w:rPr>
        <w:t>*,10)  ((a(</w:t>
      </w:r>
      <w:proofErr w:type="spellStart"/>
      <w:r>
        <w:rPr>
          <w:lang w:val="en-US"/>
        </w:rPr>
        <w:t>i,j</w:t>
      </w:r>
      <w:proofErr w:type="spellEnd"/>
      <w:r>
        <w:rPr>
          <w:lang w:val="en-US"/>
        </w:rPr>
        <w:t>),j=1,5),b(</w:t>
      </w:r>
      <w:proofErr w:type="spellStart"/>
      <w:r>
        <w:rPr>
          <w:lang w:val="en-US"/>
        </w:rPr>
        <w:t>i</w:t>
      </w:r>
      <w:proofErr w:type="spellEnd"/>
      <w:r>
        <w:rPr>
          <w:lang w:val="en-US"/>
        </w:rPr>
        <w:t>),</w:t>
      </w:r>
      <w:proofErr w:type="spellStart"/>
      <w:r>
        <w:rPr>
          <w:lang w:val="en-US"/>
        </w:rPr>
        <w:t>i</w:t>
      </w:r>
      <w:proofErr w:type="spellEnd"/>
      <w:r>
        <w:rPr>
          <w:lang w:val="en-US"/>
        </w:rPr>
        <w:t xml:space="preserve">=1,5)        </w:t>
      </w:r>
    </w:p>
    <w:p w14:paraId="44E0D5F0" w14:textId="77777777" w:rsidR="000D2123" w:rsidRDefault="000D2123" w:rsidP="0076247E">
      <w:pPr>
        <w:ind w:firstLine="709"/>
        <w:jc w:val="both"/>
        <w:rPr>
          <w:lang w:val="en-US"/>
        </w:rPr>
      </w:pPr>
      <w:r>
        <w:rPr>
          <w:lang w:val="en-US"/>
        </w:rPr>
        <w:t xml:space="preserve">        do k=</w:t>
      </w:r>
      <w:proofErr w:type="gramStart"/>
      <w:r>
        <w:rPr>
          <w:lang w:val="en-US"/>
        </w:rPr>
        <w:t>1,n</w:t>
      </w:r>
      <w:proofErr w:type="gramEnd"/>
      <w:r>
        <w:rPr>
          <w:lang w:val="en-US"/>
        </w:rPr>
        <w:t>-1</w:t>
      </w:r>
    </w:p>
    <w:p w14:paraId="007C219F" w14:textId="77777777" w:rsidR="000D2123" w:rsidRDefault="000D2123" w:rsidP="0076247E">
      <w:pPr>
        <w:ind w:firstLine="709"/>
        <w:jc w:val="both"/>
        <w:rPr>
          <w:lang w:val="en-US"/>
        </w:rPr>
      </w:pPr>
      <w:r>
        <w:rPr>
          <w:lang w:val="en-US"/>
        </w:rPr>
        <w:t xml:space="preserve">             do </w:t>
      </w:r>
      <w:proofErr w:type="spellStart"/>
      <w:r>
        <w:rPr>
          <w:lang w:val="en-US"/>
        </w:rPr>
        <w:t>i</w:t>
      </w:r>
      <w:proofErr w:type="spellEnd"/>
      <w:r>
        <w:rPr>
          <w:lang w:val="en-US"/>
        </w:rPr>
        <w:t>=k+</w:t>
      </w:r>
      <w:proofErr w:type="gramStart"/>
      <w:r>
        <w:rPr>
          <w:lang w:val="en-US"/>
        </w:rPr>
        <w:t>1,n</w:t>
      </w:r>
      <w:proofErr w:type="gramEnd"/>
    </w:p>
    <w:p w14:paraId="3522848A" w14:textId="77777777" w:rsidR="000D2123" w:rsidRDefault="000D2123" w:rsidP="0076247E">
      <w:pPr>
        <w:ind w:firstLine="709"/>
        <w:jc w:val="both"/>
        <w:rPr>
          <w:lang w:val="en-US"/>
        </w:rPr>
      </w:pPr>
      <w:r>
        <w:rPr>
          <w:lang w:val="en-US"/>
        </w:rPr>
        <w:t xml:space="preserve">                 t(</w:t>
      </w:r>
      <w:proofErr w:type="spellStart"/>
      <w:proofErr w:type="gramStart"/>
      <w:r>
        <w:rPr>
          <w:lang w:val="en-US"/>
        </w:rPr>
        <w:t>i,k</w:t>
      </w:r>
      <w:proofErr w:type="spellEnd"/>
      <w:proofErr w:type="gramEnd"/>
      <w:r>
        <w:rPr>
          <w:lang w:val="en-US"/>
        </w:rPr>
        <w:t>)=a(</w:t>
      </w:r>
      <w:proofErr w:type="spellStart"/>
      <w:r>
        <w:rPr>
          <w:lang w:val="en-US"/>
        </w:rPr>
        <w:t>i,k</w:t>
      </w:r>
      <w:proofErr w:type="spellEnd"/>
      <w:r>
        <w:rPr>
          <w:lang w:val="en-US"/>
        </w:rPr>
        <w:t>)/a(</w:t>
      </w:r>
      <w:proofErr w:type="spellStart"/>
      <w:r>
        <w:rPr>
          <w:lang w:val="en-US"/>
        </w:rPr>
        <w:t>k,k</w:t>
      </w:r>
      <w:proofErr w:type="spellEnd"/>
      <w:r>
        <w:rPr>
          <w:lang w:val="en-US"/>
        </w:rPr>
        <w:t>)</w:t>
      </w:r>
    </w:p>
    <w:p w14:paraId="08436952" w14:textId="77777777" w:rsidR="000D2123" w:rsidRDefault="000D2123" w:rsidP="0076247E">
      <w:pPr>
        <w:ind w:firstLine="709"/>
        <w:jc w:val="both"/>
        <w:rPr>
          <w:lang w:val="en-US"/>
        </w:rPr>
      </w:pPr>
      <w:r>
        <w:rPr>
          <w:lang w:val="en-US"/>
        </w:rPr>
        <w:t xml:space="preserve">                 b(</w:t>
      </w:r>
      <w:proofErr w:type="spellStart"/>
      <w:r>
        <w:rPr>
          <w:lang w:val="en-US"/>
        </w:rPr>
        <w:t>i</w:t>
      </w:r>
      <w:proofErr w:type="spellEnd"/>
      <w:r>
        <w:rPr>
          <w:lang w:val="en-US"/>
        </w:rPr>
        <w:t>)=b(</w:t>
      </w:r>
      <w:proofErr w:type="spellStart"/>
      <w:r>
        <w:rPr>
          <w:lang w:val="en-US"/>
        </w:rPr>
        <w:t>i</w:t>
      </w:r>
      <w:proofErr w:type="spellEnd"/>
      <w:r>
        <w:rPr>
          <w:lang w:val="en-US"/>
        </w:rPr>
        <w:t>)-t(</w:t>
      </w:r>
      <w:proofErr w:type="spellStart"/>
      <w:proofErr w:type="gramStart"/>
      <w:r>
        <w:rPr>
          <w:lang w:val="en-US"/>
        </w:rPr>
        <w:t>i,k</w:t>
      </w:r>
      <w:proofErr w:type="spellEnd"/>
      <w:proofErr w:type="gramEnd"/>
      <w:r>
        <w:rPr>
          <w:lang w:val="en-US"/>
        </w:rPr>
        <w:t>)*b(k)</w:t>
      </w:r>
    </w:p>
    <w:p w14:paraId="1D2C1CD6" w14:textId="77777777" w:rsidR="000D2123" w:rsidRDefault="000D2123" w:rsidP="0076247E">
      <w:pPr>
        <w:ind w:firstLine="709"/>
        <w:jc w:val="both"/>
        <w:rPr>
          <w:lang w:val="en-US"/>
        </w:rPr>
      </w:pPr>
      <w:r>
        <w:rPr>
          <w:lang w:val="en-US"/>
        </w:rPr>
        <w:t xml:space="preserve">                 do j=k+</w:t>
      </w:r>
      <w:proofErr w:type="gramStart"/>
      <w:r>
        <w:rPr>
          <w:lang w:val="en-US"/>
        </w:rPr>
        <w:t>1,n</w:t>
      </w:r>
      <w:proofErr w:type="gramEnd"/>
    </w:p>
    <w:p w14:paraId="405AF5C0" w14:textId="77777777" w:rsidR="000D2123" w:rsidRDefault="000D2123" w:rsidP="0076247E">
      <w:pPr>
        <w:ind w:firstLine="709"/>
        <w:jc w:val="both"/>
        <w:rPr>
          <w:lang w:val="en-US"/>
        </w:rPr>
      </w:pPr>
      <w:r>
        <w:rPr>
          <w:lang w:val="en-US"/>
        </w:rPr>
        <w:t xml:space="preserve">                     a(</w:t>
      </w:r>
      <w:proofErr w:type="spellStart"/>
      <w:proofErr w:type="gramStart"/>
      <w:r>
        <w:rPr>
          <w:lang w:val="en-US"/>
        </w:rPr>
        <w:t>i,j</w:t>
      </w:r>
      <w:proofErr w:type="spellEnd"/>
      <w:proofErr w:type="gramEnd"/>
      <w:r>
        <w:rPr>
          <w:lang w:val="en-US"/>
        </w:rPr>
        <w:t>)=a(</w:t>
      </w:r>
      <w:proofErr w:type="spellStart"/>
      <w:r>
        <w:rPr>
          <w:lang w:val="en-US"/>
        </w:rPr>
        <w:t>i,j</w:t>
      </w:r>
      <w:proofErr w:type="spellEnd"/>
      <w:r>
        <w:rPr>
          <w:lang w:val="en-US"/>
        </w:rPr>
        <w:t>)-t(</w:t>
      </w:r>
      <w:proofErr w:type="spellStart"/>
      <w:r>
        <w:rPr>
          <w:lang w:val="en-US"/>
        </w:rPr>
        <w:t>i,k</w:t>
      </w:r>
      <w:proofErr w:type="spellEnd"/>
      <w:r>
        <w:rPr>
          <w:lang w:val="en-US"/>
        </w:rPr>
        <w:t>)*a(</w:t>
      </w:r>
      <w:proofErr w:type="spellStart"/>
      <w:r>
        <w:rPr>
          <w:lang w:val="en-US"/>
        </w:rPr>
        <w:t>k,j</w:t>
      </w:r>
      <w:proofErr w:type="spellEnd"/>
      <w:r>
        <w:rPr>
          <w:lang w:val="en-US"/>
        </w:rPr>
        <w:t>)</w:t>
      </w:r>
    </w:p>
    <w:p w14:paraId="7C92AB30" w14:textId="77777777" w:rsidR="000D2123" w:rsidRDefault="000D2123" w:rsidP="0076247E">
      <w:pPr>
        <w:ind w:firstLine="709"/>
        <w:jc w:val="both"/>
      </w:pPr>
      <w:r>
        <w:rPr>
          <w:lang w:val="en-US"/>
        </w:rPr>
        <w:t xml:space="preserve">                 </w:t>
      </w:r>
      <w:proofErr w:type="spellStart"/>
      <w:r>
        <w:rPr>
          <w:lang w:val="en-US"/>
        </w:rPr>
        <w:t>enddo</w:t>
      </w:r>
      <w:proofErr w:type="spellEnd"/>
    </w:p>
    <w:p w14:paraId="21BE5044" w14:textId="77777777" w:rsidR="000D2123" w:rsidRDefault="000D2123" w:rsidP="0076247E">
      <w:pPr>
        <w:ind w:firstLine="709"/>
        <w:jc w:val="both"/>
      </w:pPr>
      <w:r>
        <w:t xml:space="preserve">            </w:t>
      </w:r>
      <w:proofErr w:type="spellStart"/>
      <w:r>
        <w:rPr>
          <w:lang w:val="en-US"/>
        </w:rPr>
        <w:t>enddo</w:t>
      </w:r>
      <w:proofErr w:type="spellEnd"/>
    </w:p>
    <w:p w14:paraId="1D1A160D" w14:textId="35B13A96" w:rsidR="000D2123" w:rsidRDefault="00F91EDE" w:rsidP="0076247E">
      <w:pPr>
        <w:ind w:firstLine="709"/>
        <w:jc w:val="both"/>
      </w:pPr>
      <w:r>
        <w:t>!</w:t>
      </w:r>
      <w:r w:rsidR="000D2123">
        <w:t xml:space="preserve">      промежуточная печать на </w:t>
      </w:r>
      <w:r w:rsidR="000D2123">
        <w:rPr>
          <w:lang w:val="en-US"/>
        </w:rPr>
        <w:t>k</w:t>
      </w:r>
      <w:r w:rsidR="000D2123">
        <w:t>-ой итерации</w:t>
      </w:r>
    </w:p>
    <w:p w14:paraId="0CCC9FEE" w14:textId="77777777" w:rsidR="000D2123" w:rsidRDefault="000D2123" w:rsidP="0076247E">
      <w:pPr>
        <w:ind w:firstLine="709"/>
        <w:jc w:val="both"/>
      </w:pPr>
      <w:r>
        <w:t xml:space="preserve">        </w:t>
      </w:r>
      <w:proofErr w:type="gramStart"/>
      <w:r>
        <w:rPr>
          <w:lang w:val="en-US"/>
        </w:rPr>
        <w:t>write</w:t>
      </w:r>
      <w:r>
        <w:t>(</w:t>
      </w:r>
      <w:proofErr w:type="gramEnd"/>
      <w:r>
        <w:t xml:space="preserve">*,*) ' матрица </w:t>
      </w:r>
      <w:r>
        <w:rPr>
          <w:lang w:val="en-US"/>
        </w:rPr>
        <w:t>a</w:t>
      </w:r>
      <w:r>
        <w:t>(</w:t>
      </w:r>
      <w:r>
        <w:rPr>
          <w:lang w:val="en-US"/>
        </w:rPr>
        <w:t>n</w:t>
      </w:r>
      <w:r>
        <w:t>*</w:t>
      </w:r>
      <w:r>
        <w:rPr>
          <w:lang w:val="en-US"/>
        </w:rPr>
        <w:t>n</w:t>
      </w:r>
      <w:r>
        <w:t xml:space="preserve">)  и вектор </w:t>
      </w:r>
      <w:r>
        <w:rPr>
          <w:lang w:val="en-US"/>
        </w:rPr>
        <w:t>b</w:t>
      </w:r>
      <w:r>
        <w:t>(</w:t>
      </w:r>
      <w:r>
        <w:rPr>
          <w:lang w:val="en-US"/>
        </w:rPr>
        <w:t>n</w:t>
      </w:r>
      <w:r>
        <w:t xml:space="preserve">)  </w:t>
      </w:r>
      <w:r>
        <w:rPr>
          <w:lang w:val="en-US"/>
        </w:rPr>
        <w:t>k</w:t>
      </w:r>
      <w:r>
        <w:t>=',</w:t>
      </w:r>
      <w:r>
        <w:rPr>
          <w:lang w:val="en-US"/>
        </w:rPr>
        <w:t>k</w:t>
      </w:r>
    </w:p>
    <w:p w14:paraId="21203193" w14:textId="77777777" w:rsidR="000D2123" w:rsidRDefault="000D2123" w:rsidP="0076247E">
      <w:pPr>
        <w:ind w:firstLine="709"/>
        <w:jc w:val="both"/>
        <w:rPr>
          <w:lang w:val="en-US"/>
        </w:rPr>
      </w:pPr>
      <w:r>
        <w:t xml:space="preserve">        </w:t>
      </w:r>
      <w:proofErr w:type="gramStart"/>
      <w:r>
        <w:rPr>
          <w:lang w:val="en-US"/>
        </w:rPr>
        <w:t>write(</w:t>
      </w:r>
      <w:proofErr w:type="gramEnd"/>
      <w:r>
        <w:rPr>
          <w:lang w:val="en-US"/>
        </w:rPr>
        <w:t>*,10)  ((a(</w:t>
      </w:r>
      <w:proofErr w:type="spellStart"/>
      <w:r>
        <w:rPr>
          <w:lang w:val="en-US"/>
        </w:rPr>
        <w:t>i,j</w:t>
      </w:r>
      <w:proofErr w:type="spellEnd"/>
      <w:r>
        <w:rPr>
          <w:lang w:val="en-US"/>
        </w:rPr>
        <w:t>),j=1,5),b(</w:t>
      </w:r>
      <w:proofErr w:type="spellStart"/>
      <w:r>
        <w:rPr>
          <w:lang w:val="en-US"/>
        </w:rPr>
        <w:t>i</w:t>
      </w:r>
      <w:proofErr w:type="spellEnd"/>
      <w:r>
        <w:rPr>
          <w:lang w:val="en-US"/>
        </w:rPr>
        <w:t>),</w:t>
      </w:r>
      <w:proofErr w:type="spellStart"/>
      <w:r>
        <w:rPr>
          <w:lang w:val="en-US"/>
        </w:rPr>
        <w:t>i</w:t>
      </w:r>
      <w:proofErr w:type="spellEnd"/>
      <w:r>
        <w:rPr>
          <w:lang w:val="en-US"/>
        </w:rPr>
        <w:t xml:space="preserve">=1,5)   </w:t>
      </w:r>
    </w:p>
    <w:p w14:paraId="6B1A8C26" w14:textId="77777777" w:rsidR="000D2123" w:rsidRPr="00F2516A" w:rsidRDefault="000D2123" w:rsidP="0076247E">
      <w:pPr>
        <w:ind w:firstLine="709"/>
        <w:jc w:val="both"/>
        <w:rPr>
          <w:lang w:val="en-US"/>
        </w:rPr>
      </w:pPr>
      <w:r>
        <w:rPr>
          <w:lang w:val="en-US"/>
        </w:rPr>
        <w:t xml:space="preserve">        </w:t>
      </w:r>
      <w:proofErr w:type="spellStart"/>
      <w:r>
        <w:rPr>
          <w:lang w:val="en-US"/>
        </w:rPr>
        <w:t>enddo</w:t>
      </w:r>
      <w:proofErr w:type="spellEnd"/>
    </w:p>
    <w:p w14:paraId="747F6D09" w14:textId="782F4147" w:rsidR="000D2123" w:rsidRPr="00F2516A" w:rsidRDefault="000D2123" w:rsidP="0076247E">
      <w:pPr>
        <w:ind w:firstLine="709"/>
        <w:jc w:val="both"/>
        <w:rPr>
          <w:lang w:val="en-US"/>
        </w:rPr>
      </w:pPr>
      <w:r w:rsidRPr="00F2516A">
        <w:rPr>
          <w:lang w:val="en-US"/>
        </w:rPr>
        <w:t xml:space="preserve"> </w:t>
      </w:r>
      <w:r w:rsidR="00F91EDE" w:rsidRPr="00F2516A">
        <w:rPr>
          <w:lang w:val="en-US"/>
        </w:rPr>
        <w:t>!</w:t>
      </w:r>
      <w:r w:rsidRPr="00F2516A">
        <w:rPr>
          <w:lang w:val="en-US"/>
        </w:rPr>
        <w:t xml:space="preserve">      </w:t>
      </w:r>
      <w:r>
        <w:t>прямой</w:t>
      </w:r>
      <w:r w:rsidRPr="00F2516A">
        <w:rPr>
          <w:lang w:val="en-US"/>
        </w:rPr>
        <w:t xml:space="preserve"> </w:t>
      </w:r>
      <w:r>
        <w:t>ход</w:t>
      </w:r>
      <w:r w:rsidRPr="00F2516A">
        <w:rPr>
          <w:lang w:val="en-US"/>
        </w:rPr>
        <w:t xml:space="preserve"> </w:t>
      </w:r>
    </w:p>
    <w:p w14:paraId="5786ED60" w14:textId="77777777" w:rsidR="000D2123" w:rsidRPr="00F2516A" w:rsidRDefault="000D2123" w:rsidP="0076247E">
      <w:pPr>
        <w:ind w:firstLine="709"/>
        <w:jc w:val="both"/>
        <w:rPr>
          <w:lang w:val="en-US"/>
        </w:rPr>
      </w:pPr>
      <w:r w:rsidRPr="00F2516A">
        <w:rPr>
          <w:lang w:val="en-US"/>
        </w:rPr>
        <w:t xml:space="preserve">          </w:t>
      </w:r>
      <w:proofErr w:type="gramStart"/>
      <w:r>
        <w:rPr>
          <w:lang w:val="en-US"/>
        </w:rPr>
        <w:t>write</w:t>
      </w:r>
      <w:r w:rsidRPr="00F2516A">
        <w:rPr>
          <w:lang w:val="en-US"/>
        </w:rPr>
        <w:t>(</w:t>
      </w:r>
      <w:proofErr w:type="gramEnd"/>
      <w:r w:rsidRPr="00F2516A">
        <w:rPr>
          <w:lang w:val="en-US"/>
        </w:rPr>
        <w:t>*,*) '</w:t>
      </w:r>
      <w:r>
        <w:t>результирующая</w:t>
      </w:r>
      <w:r w:rsidRPr="00F2516A">
        <w:rPr>
          <w:lang w:val="en-US"/>
        </w:rPr>
        <w:t xml:space="preserve"> </w:t>
      </w:r>
      <w:r>
        <w:t>матрица</w:t>
      </w:r>
      <w:r w:rsidRPr="00F2516A">
        <w:rPr>
          <w:lang w:val="en-US"/>
        </w:rPr>
        <w:t xml:space="preserve"> </w:t>
      </w:r>
      <w:r>
        <w:t>и</w:t>
      </w:r>
      <w:r w:rsidRPr="00F2516A">
        <w:rPr>
          <w:lang w:val="en-US"/>
        </w:rPr>
        <w:t xml:space="preserve"> </w:t>
      </w:r>
      <w:r>
        <w:t>вектор</w:t>
      </w:r>
      <w:r w:rsidRPr="00F2516A">
        <w:rPr>
          <w:lang w:val="en-US"/>
        </w:rPr>
        <w:t>’</w:t>
      </w:r>
    </w:p>
    <w:p w14:paraId="6E4D667F" w14:textId="77777777" w:rsidR="000D2123" w:rsidRPr="0076247E" w:rsidRDefault="000D2123" w:rsidP="0076247E">
      <w:pPr>
        <w:ind w:firstLine="709"/>
        <w:jc w:val="both"/>
        <w:rPr>
          <w:lang w:val="en-US"/>
        </w:rPr>
      </w:pPr>
      <w:r w:rsidRPr="00F2516A">
        <w:rPr>
          <w:lang w:val="en-US"/>
        </w:rPr>
        <w:t xml:space="preserve">        </w:t>
      </w:r>
      <w:proofErr w:type="gramStart"/>
      <w:r>
        <w:rPr>
          <w:lang w:val="en-US"/>
        </w:rPr>
        <w:t>write</w:t>
      </w:r>
      <w:r w:rsidRPr="0076247E">
        <w:rPr>
          <w:lang w:val="en-US"/>
        </w:rPr>
        <w:t>(</w:t>
      </w:r>
      <w:proofErr w:type="gramEnd"/>
      <w:r w:rsidRPr="0076247E">
        <w:rPr>
          <w:lang w:val="en-US"/>
        </w:rPr>
        <w:t>*,10)  ((</w:t>
      </w:r>
      <w:r>
        <w:rPr>
          <w:lang w:val="en-US"/>
        </w:rPr>
        <w:t>a</w:t>
      </w:r>
      <w:r w:rsidRPr="0076247E">
        <w:rPr>
          <w:lang w:val="en-US"/>
        </w:rPr>
        <w:t>(</w:t>
      </w:r>
      <w:proofErr w:type="spellStart"/>
      <w:r>
        <w:rPr>
          <w:lang w:val="en-US"/>
        </w:rPr>
        <w:t>i</w:t>
      </w:r>
      <w:r w:rsidRPr="0076247E">
        <w:rPr>
          <w:lang w:val="en-US"/>
        </w:rPr>
        <w:t>,</w:t>
      </w:r>
      <w:r>
        <w:rPr>
          <w:lang w:val="en-US"/>
        </w:rPr>
        <w:t>j</w:t>
      </w:r>
      <w:proofErr w:type="spellEnd"/>
      <w:r w:rsidRPr="0076247E">
        <w:rPr>
          <w:lang w:val="en-US"/>
        </w:rPr>
        <w:t>),</w:t>
      </w:r>
      <w:r>
        <w:rPr>
          <w:lang w:val="en-US"/>
        </w:rPr>
        <w:t>j</w:t>
      </w:r>
      <w:r w:rsidRPr="0076247E">
        <w:rPr>
          <w:lang w:val="en-US"/>
        </w:rPr>
        <w:t>=1,5),</w:t>
      </w:r>
      <w:r>
        <w:rPr>
          <w:lang w:val="en-US"/>
        </w:rPr>
        <w:t>b</w:t>
      </w:r>
      <w:r w:rsidRPr="0076247E">
        <w:rPr>
          <w:lang w:val="en-US"/>
        </w:rPr>
        <w:t>(</w:t>
      </w:r>
      <w:proofErr w:type="spellStart"/>
      <w:r>
        <w:rPr>
          <w:lang w:val="en-US"/>
        </w:rPr>
        <w:t>i</w:t>
      </w:r>
      <w:proofErr w:type="spellEnd"/>
      <w:r w:rsidRPr="0076247E">
        <w:rPr>
          <w:lang w:val="en-US"/>
        </w:rPr>
        <w:t>),</w:t>
      </w:r>
      <w:proofErr w:type="spellStart"/>
      <w:r>
        <w:rPr>
          <w:lang w:val="en-US"/>
        </w:rPr>
        <w:t>i</w:t>
      </w:r>
      <w:proofErr w:type="spellEnd"/>
      <w:r w:rsidRPr="0076247E">
        <w:rPr>
          <w:lang w:val="en-US"/>
        </w:rPr>
        <w:t>=1,5)</w:t>
      </w:r>
    </w:p>
    <w:p w14:paraId="2A62022F" w14:textId="3132697E" w:rsidR="000D2123" w:rsidRDefault="000D2123" w:rsidP="0076247E">
      <w:pPr>
        <w:ind w:firstLine="709"/>
        <w:jc w:val="both"/>
      </w:pPr>
      <w:r w:rsidRPr="0076247E">
        <w:rPr>
          <w:lang w:val="en-US"/>
        </w:rPr>
        <w:t xml:space="preserve"> </w:t>
      </w:r>
      <w:r w:rsidR="00F91EDE" w:rsidRPr="00F2516A">
        <w:rPr>
          <w:lang w:val="en-US"/>
        </w:rPr>
        <w:t>!</w:t>
      </w:r>
      <w:r w:rsidRPr="00F2516A">
        <w:rPr>
          <w:lang w:val="en-US"/>
        </w:rPr>
        <w:t xml:space="preserve">      </w:t>
      </w:r>
      <w:r>
        <w:t xml:space="preserve">обратный ход       </w:t>
      </w:r>
    </w:p>
    <w:p w14:paraId="0CFA9C38" w14:textId="77777777" w:rsidR="000D2123" w:rsidRPr="0076247E" w:rsidRDefault="000D2123" w:rsidP="0076247E">
      <w:pPr>
        <w:ind w:firstLine="709"/>
        <w:jc w:val="both"/>
      </w:pPr>
      <w:r>
        <w:t xml:space="preserve">        </w:t>
      </w:r>
      <w:r>
        <w:rPr>
          <w:lang w:val="en-US"/>
        </w:rPr>
        <w:t>x</w:t>
      </w:r>
      <w:r w:rsidRPr="0076247E">
        <w:t>(</w:t>
      </w:r>
      <w:r>
        <w:rPr>
          <w:lang w:val="en-US"/>
        </w:rPr>
        <w:t>n</w:t>
      </w:r>
      <w:r w:rsidRPr="0076247E">
        <w:t>)=</w:t>
      </w:r>
      <w:r>
        <w:rPr>
          <w:lang w:val="en-US"/>
        </w:rPr>
        <w:t>b</w:t>
      </w:r>
      <w:r w:rsidRPr="0076247E">
        <w:t>(</w:t>
      </w:r>
      <w:r>
        <w:rPr>
          <w:lang w:val="en-US"/>
        </w:rPr>
        <w:t>n</w:t>
      </w:r>
      <w:r w:rsidRPr="0076247E">
        <w:t>)/</w:t>
      </w:r>
      <w:r>
        <w:rPr>
          <w:lang w:val="en-US"/>
        </w:rPr>
        <w:t>a</w:t>
      </w:r>
      <w:r w:rsidRPr="0076247E">
        <w:t>(</w:t>
      </w:r>
      <w:proofErr w:type="gramStart"/>
      <w:r>
        <w:rPr>
          <w:lang w:val="en-US"/>
        </w:rPr>
        <w:t>n</w:t>
      </w:r>
      <w:r w:rsidRPr="0076247E">
        <w:t>,</w:t>
      </w:r>
      <w:r>
        <w:rPr>
          <w:lang w:val="en-US"/>
        </w:rPr>
        <w:t>n</w:t>
      </w:r>
      <w:proofErr w:type="gramEnd"/>
      <w:r w:rsidRPr="0076247E">
        <w:t>)</w:t>
      </w:r>
    </w:p>
    <w:p w14:paraId="0547CD57" w14:textId="77777777" w:rsidR="000D2123" w:rsidRPr="00F2516A" w:rsidRDefault="000D2123" w:rsidP="0076247E">
      <w:pPr>
        <w:ind w:firstLine="709"/>
        <w:jc w:val="both"/>
      </w:pPr>
      <w:r w:rsidRPr="0076247E">
        <w:t xml:space="preserve">        </w:t>
      </w:r>
      <w:r>
        <w:rPr>
          <w:lang w:val="en-US"/>
        </w:rPr>
        <w:t>sum</w:t>
      </w:r>
      <w:r w:rsidRPr="00F2516A">
        <w:t>=0</w:t>
      </w:r>
    </w:p>
    <w:p w14:paraId="2E9D308A" w14:textId="77777777" w:rsidR="000D2123" w:rsidRDefault="000D2123" w:rsidP="0076247E">
      <w:pPr>
        <w:ind w:firstLine="709"/>
        <w:jc w:val="both"/>
        <w:rPr>
          <w:lang w:val="en-US"/>
        </w:rPr>
      </w:pPr>
      <w:r w:rsidRPr="00F2516A">
        <w:t xml:space="preserve">        </w:t>
      </w:r>
      <w:r>
        <w:rPr>
          <w:lang w:val="en-US"/>
        </w:rPr>
        <w:t>do k=n-1,</w:t>
      </w:r>
      <w:proofErr w:type="gramStart"/>
      <w:r>
        <w:rPr>
          <w:lang w:val="en-US"/>
        </w:rPr>
        <w:t>1,-</w:t>
      </w:r>
      <w:proofErr w:type="gramEnd"/>
      <w:r>
        <w:rPr>
          <w:lang w:val="en-US"/>
        </w:rPr>
        <w:t>1</w:t>
      </w:r>
    </w:p>
    <w:p w14:paraId="5F5BDEDF" w14:textId="77777777" w:rsidR="000D2123" w:rsidRDefault="000D2123" w:rsidP="0076247E">
      <w:pPr>
        <w:ind w:firstLine="709"/>
        <w:jc w:val="both"/>
        <w:rPr>
          <w:lang w:val="en-US"/>
        </w:rPr>
      </w:pPr>
      <w:r>
        <w:rPr>
          <w:lang w:val="en-US"/>
        </w:rPr>
        <w:t xml:space="preserve">             do j=k+</w:t>
      </w:r>
      <w:proofErr w:type="gramStart"/>
      <w:r>
        <w:rPr>
          <w:lang w:val="en-US"/>
        </w:rPr>
        <w:t>1,n</w:t>
      </w:r>
      <w:proofErr w:type="gramEnd"/>
    </w:p>
    <w:p w14:paraId="6281E874" w14:textId="77777777" w:rsidR="000D2123" w:rsidRDefault="000D2123" w:rsidP="0076247E">
      <w:pPr>
        <w:ind w:firstLine="709"/>
        <w:jc w:val="both"/>
        <w:rPr>
          <w:lang w:val="en-US"/>
        </w:rPr>
      </w:pPr>
      <w:r>
        <w:rPr>
          <w:lang w:val="en-US"/>
        </w:rPr>
        <w:t xml:space="preserve">                 sum=</w:t>
      </w:r>
      <w:proofErr w:type="spellStart"/>
      <w:r>
        <w:rPr>
          <w:lang w:val="en-US"/>
        </w:rPr>
        <w:t>sum+a</w:t>
      </w:r>
      <w:proofErr w:type="spellEnd"/>
      <w:r>
        <w:rPr>
          <w:lang w:val="en-US"/>
        </w:rPr>
        <w:t>(</w:t>
      </w:r>
      <w:proofErr w:type="spellStart"/>
      <w:proofErr w:type="gramStart"/>
      <w:r>
        <w:rPr>
          <w:lang w:val="en-US"/>
        </w:rPr>
        <w:t>k,j</w:t>
      </w:r>
      <w:proofErr w:type="spellEnd"/>
      <w:proofErr w:type="gramEnd"/>
      <w:r>
        <w:rPr>
          <w:lang w:val="en-US"/>
        </w:rPr>
        <w:t>)*x(j)</w:t>
      </w:r>
    </w:p>
    <w:p w14:paraId="2CBF8302" w14:textId="77777777" w:rsidR="000D2123" w:rsidRDefault="000D2123" w:rsidP="0076247E">
      <w:pPr>
        <w:ind w:firstLine="709"/>
        <w:jc w:val="both"/>
        <w:rPr>
          <w:lang w:val="en-US"/>
        </w:rPr>
      </w:pPr>
      <w:r>
        <w:rPr>
          <w:lang w:val="en-US"/>
        </w:rPr>
        <w:t xml:space="preserve">             </w:t>
      </w:r>
      <w:proofErr w:type="spellStart"/>
      <w:r>
        <w:rPr>
          <w:lang w:val="en-US"/>
        </w:rPr>
        <w:t>enddo</w:t>
      </w:r>
      <w:proofErr w:type="spellEnd"/>
    </w:p>
    <w:p w14:paraId="4A11A789" w14:textId="77777777" w:rsidR="000D2123" w:rsidRDefault="000D2123" w:rsidP="0076247E">
      <w:pPr>
        <w:ind w:firstLine="709"/>
        <w:jc w:val="both"/>
        <w:rPr>
          <w:lang w:val="en-US"/>
        </w:rPr>
      </w:pPr>
      <w:r>
        <w:rPr>
          <w:lang w:val="en-US"/>
        </w:rPr>
        <w:t xml:space="preserve">             x(k)=(b(k)-sum)/a(</w:t>
      </w:r>
      <w:proofErr w:type="spellStart"/>
      <w:proofErr w:type="gramStart"/>
      <w:r>
        <w:rPr>
          <w:lang w:val="en-US"/>
        </w:rPr>
        <w:t>k,k</w:t>
      </w:r>
      <w:proofErr w:type="spellEnd"/>
      <w:proofErr w:type="gramEnd"/>
      <w:r>
        <w:rPr>
          <w:lang w:val="en-US"/>
        </w:rPr>
        <w:t>)</w:t>
      </w:r>
    </w:p>
    <w:p w14:paraId="22551B5F" w14:textId="77777777" w:rsidR="000D2123" w:rsidRDefault="000D2123" w:rsidP="0076247E">
      <w:pPr>
        <w:ind w:firstLine="709"/>
        <w:jc w:val="both"/>
        <w:rPr>
          <w:lang w:val="en-US"/>
        </w:rPr>
      </w:pPr>
      <w:r>
        <w:rPr>
          <w:lang w:val="en-US"/>
        </w:rPr>
        <w:t xml:space="preserve">        </w:t>
      </w:r>
      <w:proofErr w:type="spellStart"/>
      <w:r>
        <w:rPr>
          <w:lang w:val="en-US"/>
        </w:rPr>
        <w:t>enddo</w:t>
      </w:r>
      <w:proofErr w:type="spellEnd"/>
      <w:r>
        <w:rPr>
          <w:lang w:val="en-US"/>
        </w:rPr>
        <w:t xml:space="preserve">        </w:t>
      </w:r>
    </w:p>
    <w:p w14:paraId="3607D4DE" w14:textId="77777777" w:rsidR="000D2123" w:rsidRDefault="000D2123" w:rsidP="0076247E">
      <w:pPr>
        <w:ind w:firstLine="709"/>
        <w:jc w:val="both"/>
        <w:rPr>
          <w:lang w:val="en-US"/>
        </w:rPr>
      </w:pPr>
      <w:r>
        <w:rPr>
          <w:lang w:val="en-US"/>
        </w:rPr>
        <w:lastRenderedPageBreak/>
        <w:t xml:space="preserve">        </w:t>
      </w:r>
      <w:proofErr w:type="gramStart"/>
      <w:r>
        <w:rPr>
          <w:lang w:val="en-US"/>
        </w:rPr>
        <w:t>write(</w:t>
      </w:r>
      <w:proofErr w:type="gramEnd"/>
      <w:r>
        <w:rPr>
          <w:lang w:val="en-US"/>
        </w:rPr>
        <w:t>*,*) '</w:t>
      </w:r>
      <w:r>
        <w:t>результат</w:t>
      </w:r>
      <w:r>
        <w:rPr>
          <w:lang w:val="en-US"/>
        </w:rPr>
        <w:t>'</w:t>
      </w:r>
    </w:p>
    <w:p w14:paraId="657E1BD1" w14:textId="57018D17" w:rsidR="000D2123" w:rsidRPr="00E30956" w:rsidRDefault="000D2123" w:rsidP="0076247E">
      <w:pPr>
        <w:ind w:firstLine="709"/>
        <w:jc w:val="both"/>
        <w:rPr>
          <w:lang w:val="en-US"/>
        </w:rPr>
      </w:pPr>
      <w:r>
        <w:rPr>
          <w:lang w:val="en-US"/>
        </w:rPr>
        <w:t xml:space="preserve">        </w:t>
      </w:r>
      <w:proofErr w:type="gramStart"/>
      <w:r>
        <w:rPr>
          <w:lang w:val="en-US"/>
        </w:rPr>
        <w:t>write(</w:t>
      </w:r>
      <w:proofErr w:type="gramEnd"/>
      <w:r>
        <w:rPr>
          <w:lang w:val="en-US"/>
        </w:rPr>
        <w:t>*,10)  (x(k),k=1,n)</w:t>
      </w:r>
      <w:r w:rsidR="00F91EDE" w:rsidRPr="00E30956">
        <w:rPr>
          <w:lang w:val="en-US"/>
        </w:rPr>
        <w:t xml:space="preserve"> </w:t>
      </w:r>
    </w:p>
    <w:p w14:paraId="31FE1298" w14:textId="77777777" w:rsidR="000D2123" w:rsidRDefault="000D2123" w:rsidP="0076247E">
      <w:pPr>
        <w:ind w:firstLine="709"/>
        <w:jc w:val="both"/>
      </w:pPr>
      <w:r>
        <w:t xml:space="preserve">10     </w:t>
      </w:r>
      <w:r>
        <w:rPr>
          <w:lang w:val="en-US"/>
        </w:rPr>
        <w:t>format</w:t>
      </w:r>
      <w:r>
        <w:t xml:space="preserve"> (5</w:t>
      </w:r>
      <w:r>
        <w:rPr>
          <w:lang w:val="en-US"/>
        </w:rPr>
        <w:t>e</w:t>
      </w:r>
      <w:r>
        <w:t>12.5,4</w:t>
      </w:r>
      <w:proofErr w:type="gramStart"/>
      <w:r>
        <w:rPr>
          <w:lang w:val="en-US"/>
        </w:rPr>
        <w:t>x</w:t>
      </w:r>
      <w:r>
        <w:t>,</w:t>
      </w:r>
      <w:r>
        <w:rPr>
          <w:lang w:val="en-US"/>
        </w:rPr>
        <w:t>e</w:t>
      </w:r>
      <w:proofErr w:type="gramEnd"/>
      <w:r>
        <w:t xml:space="preserve">12.5)      </w:t>
      </w:r>
    </w:p>
    <w:p w14:paraId="7B1C19BF" w14:textId="77777777" w:rsidR="000D2123" w:rsidRDefault="000D2123" w:rsidP="0076247E">
      <w:pPr>
        <w:ind w:firstLine="709"/>
        <w:jc w:val="both"/>
      </w:pPr>
      <w:r>
        <w:t xml:space="preserve">        </w:t>
      </w:r>
      <w:r>
        <w:rPr>
          <w:lang w:val="en-US"/>
        </w:rPr>
        <w:t>end</w:t>
      </w:r>
      <w:r>
        <w:t xml:space="preserve">   </w:t>
      </w:r>
    </w:p>
    <w:p w14:paraId="0014AE00" w14:textId="77777777" w:rsidR="000D2123" w:rsidRDefault="000D2123" w:rsidP="0076247E">
      <w:pPr>
        <w:ind w:firstLine="709"/>
        <w:jc w:val="both"/>
      </w:pPr>
      <w:r>
        <w:t xml:space="preserve">                 </w:t>
      </w:r>
    </w:p>
    <w:p w14:paraId="7605D3F2" w14:textId="77777777" w:rsidR="00F91EDE" w:rsidRPr="00920E30" w:rsidRDefault="00F91EDE" w:rsidP="00F91EDE">
      <w:pPr>
        <w:jc w:val="both"/>
        <w:rPr>
          <w:i/>
          <w:iCs/>
        </w:rPr>
      </w:pPr>
      <w:r w:rsidRPr="00920E30">
        <w:rPr>
          <w:i/>
          <w:iCs/>
        </w:rPr>
        <w:t>Примерный вид выходной информации.</w:t>
      </w:r>
    </w:p>
    <w:p w14:paraId="58A0EE90" w14:textId="45F510CC" w:rsidR="00F91EDE" w:rsidRPr="00FB61A8" w:rsidRDefault="00F91EDE" w:rsidP="00F91EDE">
      <w:pPr>
        <w:pStyle w:val="afa"/>
        <w:ind w:left="1080"/>
        <w:jc w:val="both"/>
        <w:rPr>
          <w:b/>
          <w:bCs/>
        </w:rPr>
      </w:pPr>
      <w:r w:rsidRPr="00FB61A8">
        <w:rPr>
          <w:b/>
          <w:bCs/>
        </w:rPr>
        <w:t>------</w:t>
      </w:r>
      <w:r>
        <w:rPr>
          <w:b/>
          <w:bCs/>
        </w:rPr>
        <w:t xml:space="preserve">решение </w:t>
      </w:r>
      <w:proofErr w:type="gramStart"/>
      <w:r>
        <w:rPr>
          <w:b/>
          <w:bCs/>
        </w:rPr>
        <w:t>СЛАУ  метод</w:t>
      </w:r>
      <w:proofErr w:type="gramEnd"/>
      <w:r>
        <w:rPr>
          <w:b/>
          <w:bCs/>
        </w:rPr>
        <w:t xml:space="preserve"> Гаусса</w:t>
      </w:r>
      <w:r w:rsidRPr="00FB61A8">
        <w:rPr>
          <w:b/>
          <w:bCs/>
        </w:rPr>
        <w:t>----------</w:t>
      </w:r>
    </w:p>
    <w:p w14:paraId="3C2AA03C" w14:textId="63183465" w:rsidR="000D2123" w:rsidRDefault="00F91EDE" w:rsidP="0076247E">
      <w:pPr>
        <w:jc w:val="both"/>
      </w:pPr>
      <w:r>
        <w:t xml:space="preserve">Размерность матрицы </w:t>
      </w:r>
      <w:r>
        <w:rPr>
          <w:lang w:val="en-US"/>
        </w:rPr>
        <w:t>n</w:t>
      </w:r>
      <w:r w:rsidRPr="00E30956">
        <w:t>=</w:t>
      </w:r>
      <w:r w:rsidR="000D2123">
        <w:t>5</w:t>
      </w:r>
    </w:p>
    <w:p w14:paraId="4A51EF3E" w14:textId="77777777" w:rsidR="000D2123" w:rsidRDefault="000D2123" w:rsidP="0076247E">
      <w:pPr>
        <w:ind w:firstLine="709"/>
        <w:jc w:val="both"/>
      </w:pPr>
      <w:r>
        <w:t xml:space="preserve">'исходная матрица </w:t>
      </w:r>
      <w:r>
        <w:rPr>
          <w:lang w:val="en-US"/>
        </w:rPr>
        <w:t>a</w:t>
      </w:r>
      <w:r>
        <w:t>(</w:t>
      </w:r>
      <w:r>
        <w:rPr>
          <w:lang w:val="en-US"/>
        </w:rPr>
        <w:t>n</w:t>
      </w:r>
      <w:r>
        <w:t>*</w:t>
      </w:r>
      <w:proofErr w:type="gramStart"/>
      <w:r>
        <w:rPr>
          <w:lang w:val="en-US"/>
        </w:rPr>
        <w:t>n</w:t>
      </w:r>
      <w:r>
        <w:t>)  и</w:t>
      </w:r>
      <w:proofErr w:type="gramEnd"/>
      <w:r>
        <w:t xml:space="preserve"> вектор </w:t>
      </w:r>
      <w:r>
        <w:rPr>
          <w:lang w:val="en-US"/>
        </w:rPr>
        <w:t>b</w:t>
      </w:r>
      <w:r>
        <w:t>(</w:t>
      </w:r>
      <w:r>
        <w:rPr>
          <w:lang w:val="en-US"/>
        </w:rPr>
        <w:t>n</w:t>
      </w:r>
      <w:r>
        <w:t>)'</w:t>
      </w:r>
    </w:p>
    <w:p w14:paraId="7672B46F" w14:textId="282043E9" w:rsidR="00E338C9" w:rsidRPr="00E338C9" w:rsidRDefault="00E338C9" w:rsidP="00E338C9">
      <w:pPr>
        <w:ind w:firstLine="709"/>
        <w:jc w:val="both"/>
        <w:rPr>
          <w:noProof/>
          <w:lang w:val="en-US"/>
        </w:rPr>
      </w:pPr>
      <w:r>
        <w:rPr>
          <w:noProof/>
        </w:rPr>
        <w:t xml:space="preserve"> </w:t>
      </w:r>
      <w:r w:rsidRPr="00E338C9">
        <w:rPr>
          <w:noProof/>
          <w:lang w:val="en-US"/>
        </w:rPr>
        <w:t>0.10000E+01 0.10000E-01 0.10000E-01 0.10000E-01 0.10000E-01 0.10000E+01</w:t>
      </w:r>
    </w:p>
    <w:p w14:paraId="29810002" w14:textId="77777777" w:rsidR="00E338C9" w:rsidRPr="00E338C9" w:rsidRDefault="00E338C9" w:rsidP="00E338C9">
      <w:pPr>
        <w:ind w:firstLine="709"/>
        <w:jc w:val="both"/>
        <w:rPr>
          <w:noProof/>
          <w:lang w:val="en-US"/>
        </w:rPr>
      </w:pPr>
      <w:r w:rsidRPr="00E338C9">
        <w:rPr>
          <w:noProof/>
          <w:lang w:val="en-US"/>
        </w:rPr>
        <w:t xml:space="preserve"> 0.10000E-01 0.20000E+01 0.10000E-01 0.10000E-01 0.10000E-01 0.20000E+01</w:t>
      </w:r>
    </w:p>
    <w:p w14:paraId="54EA25F7" w14:textId="77777777" w:rsidR="00E338C9" w:rsidRPr="00E338C9" w:rsidRDefault="00E338C9" w:rsidP="00E338C9">
      <w:pPr>
        <w:ind w:firstLine="709"/>
        <w:jc w:val="both"/>
        <w:rPr>
          <w:noProof/>
          <w:lang w:val="en-US"/>
        </w:rPr>
      </w:pPr>
      <w:r w:rsidRPr="00E338C9">
        <w:rPr>
          <w:noProof/>
          <w:lang w:val="en-US"/>
        </w:rPr>
        <w:t xml:space="preserve"> 0.10000E-01 0.10000E-01 0.30000E+01 0.10000E-01 0.10000E-01 0.30000E+01</w:t>
      </w:r>
    </w:p>
    <w:p w14:paraId="35BF5B62" w14:textId="77777777" w:rsidR="00E338C9" w:rsidRPr="00E338C9" w:rsidRDefault="00E338C9" w:rsidP="00E338C9">
      <w:pPr>
        <w:ind w:firstLine="709"/>
        <w:jc w:val="both"/>
        <w:rPr>
          <w:noProof/>
          <w:lang w:val="en-US"/>
        </w:rPr>
      </w:pPr>
      <w:r w:rsidRPr="00E338C9">
        <w:rPr>
          <w:noProof/>
          <w:lang w:val="en-US"/>
        </w:rPr>
        <w:t xml:space="preserve"> 0.10000E-01 0.10000E-01 0.10000E-01 0.40000E+01 0.10000E-01 0.40000E+01</w:t>
      </w:r>
    </w:p>
    <w:p w14:paraId="0921929A" w14:textId="77777777" w:rsidR="00E338C9" w:rsidRPr="00A4322F" w:rsidRDefault="00E338C9" w:rsidP="00E338C9">
      <w:pPr>
        <w:ind w:firstLine="709"/>
        <w:jc w:val="both"/>
        <w:rPr>
          <w:noProof/>
        </w:rPr>
      </w:pPr>
      <w:r w:rsidRPr="00E338C9">
        <w:rPr>
          <w:noProof/>
          <w:lang w:val="en-US"/>
        </w:rPr>
        <w:t xml:space="preserve"> </w:t>
      </w:r>
      <w:r w:rsidRPr="00A4322F">
        <w:rPr>
          <w:noProof/>
        </w:rPr>
        <w:t>0.10000</w:t>
      </w:r>
      <w:r w:rsidRPr="00E338C9">
        <w:rPr>
          <w:noProof/>
          <w:lang w:val="en-US"/>
        </w:rPr>
        <w:t>E</w:t>
      </w:r>
      <w:r w:rsidRPr="00A4322F">
        <w:rPr>
          <w:noProof/>
        </w:rPr>
        <w:t>-01 0.10000</w:t>
      </w:r>
      <w:r w:rsidRPr="00E338C9">
        <w:rPr>
          <w:noProof/>
          <w:lang w:val="en-US"/>
        </w:rPr>
        <w:t>E</w:t>
      </w:r>
      <w:r w:rsidRPr="00A4322F">
        <w:rPr>
          <w:noProof/>
        </w:rPr>
        <w:t>-01 0.10000</w:t>
      </w:r>
      <w:r w:rsidRPr="00E338C9">
        <w:rPr>
          <w:noProof/>
          <w:lang w:val="en-US"/>
        </w:rPr>
        <w:t>E</w:t>
      </w:r>
      <w:r w:rsidRPr="00A4322F">
        <w:rPr>
          <w:noProof/>
        </w:rPr>
        <w:t>-01 0.10000</w:t>
      </w:r>
      <w:r w:rsidRPr="00E338C9">
        <w:rPr>
          <w:noProof/>
          <w:lang w:val="en-US"/>
        </w:rPr>
        <w:t>E</w:t>
      </w:r>
      <w:r w:rsidRPr="00A4322F">
        <w:rPr>
          <w:noProof/>
        </w:rPr>
        <w:t>-01 0.50000</w:t>
      </w:r>
      <w:r w:rsidRPr="00E338C9">
        <w:rPr>
          <w:noProof/>
          <w:lang w:val="en-US"/>
        </w:rPr>
        <w:t>E</w:t>
      </w:r>
      <w:r w:rsidRPr="00A4322F">
        <w:rPr>
          <w:noProof/>
        </w:rPr>
        <w:t>+01 0.50000</w:t>
      </w:r>
      <w:r w:rsidRPr="00E338C9">
        <w:rPr>
          <w:noProof/>
          <w:lang w:val="en-US"/>
        </w:rPr>
        <w:t>E</w:t>
      </w:r>
      <w:r w:rsidRPr="00A4322F">
        <w:rPr>
          <w:noProof/>
        </w:rPr>
        <w:t>+01</w:t>
      </w:r>
    </w:p>
    <w:p w14:paraId="6196DEA4" w14:textId="77777777" w:rsidR="00E338C9" w:rsidRPr="00A4322F" w:rsidRDefault="00E338C9" w:rsidP="00E338C9">
      <w:pPr>
        <w:ind w:firstLine="709"/>
        <w:jc w:val="both"/>
        <w:rPr>
          <w:noProof/>
        </w:rPr>
      </w:pPr>
    </w:p>
    <w:p w14:paraId="3BBA6C81" w14:textId="35E3E43D" w:rsidR="00E338C9" w:rsidRPr="00E338C9" w:rsidRDefault="00E338C9" w:rsidP="00E338C9">
      <w:pPr>
        <w:ind w:firstLine="709"/>
        <w:jc w:val="both"/>
        <w:rPr>
          <w:noProof/>
        </w:rPr>
      </w:pPr>
      <w:r w:rsidRPr="00E338C9">
        <w:rPr>
          <w:noProof/>
        </w:rPr>
        <w:t xml:space="preserve">==== </w:t>
      </w:r>
      <w:r>
        <w:rPr>
          <w:noProof/>
        </w:rPr>
        <w:t xml:space="preserve">решение  </w:t>
      </w:r>
      <w:r w:rsidRPr="00E338C9">
        <w:rPr>
          <w:noProof/>
          <w:lang w:val="en-US"/>
        </w:rPr>
        <w:t>x</w:t>
      </w:r>
      <w:r w:rsidRPr="00E338C9">
        <w:rPr>
          <w:noProof/>
        </w:rPr>
        <w:t xml:space="preserve">(1) </w:t>
      </w:r>
      <w:r>
        <w:rPr>
          <w:noProof/>
        </w:rPr>
        <w:t>-</w:t>
      </w:r>
      <w:r w:rsidRPr="00E338C9">
        <w:rPr>
          <w:noProof/>
        </w:rPr>
        <w:t xml:space="preserve"> </w:t>
      </w:r>
      <w:r w:rsidRPr="00E338C9">
        <w:rPr>
          <w:noProof/>
          <w:lang w:val="en-US"/>
        </w:rPr>
        <w:t>x</w:t>
      </w:r>
      <w:r w:rsidRPr="00E338C9">
        <w:rPr>
          <w:noProof/>
        </w:rPr>
        <w:t>(</w:t>
      </w:r>
      <w:r>
        <w:rPr>
          <w:noProof/>
        </w:rPr>
        <w:t>5</w:t>
      </w:r>
      <w:r w:rsidRPr="00E338C9">
        <w:rPr>
          <w:noProof/>
        </w:rPr>
        <w:t>)====</w:t>
      </w:r>
    </w:p>
    <w:p w14:paraId="35DD3CD8" w14:textId="2D532A72" w:rsidR="00E338C9" w:rsidRPr="00E338C9" w:rsidRDefault="00E338C9" w:rsidP="00E338C9">
      <w:pPr>
        <w:ind w:firstLine="709"/>
        <w:jc w:val="both"/>
        <w:rPr>
          <w:noProof/>
        </w:rPr>
      </w:pPr>
      <w:r w:rsidRPr="00E338C9">
        <w:rPr>
          <w:noProof/>
        </w:rPr>
        <w:t>0.99601</w:t>
      </w:r>
      <w:r w:rsidRPr="00E338C9">
        <w:rPr>
          <w:noProof/>
          <w:lang w:val="en-US"/>
        </w:rPr>
        <w:t>E</w:t>
      </w:r>
      <w:r w:rsidRPr="00E338C9">
        <w:rPr>
          <w:noProof/>
        </w:rPr>
        <w:t>+00 0.99800</w:t>
      </w:r>
      <w:r w:rsidRPr="00E338C9">
        <w:rPr>
          <w:noProof/>
          <w:lang w:val="en-US"/>
        </w:rPr>
        <w:t>E</w:t>
      </w:r>
      <w:r w:rsidRPr="00E338C9">
        <w:rPr>
          <w:noProof/>
        </w:rPr>
        <w:t>+00 0.99867</w:t>
      </w:r>
      <w:r w:rsidRPr="00E338C9">
        <w:rPr>
          <w:noProof/>
          <w:lang w:val="en-US"/>
        </w:rPr>
        <w:t>E</w:t>
      </w:r>
      <w:r w:rsidRPr="00E338C9">
        <w:rPr>
          <w:noProof/>
        </w:rPr>
        <w:t>+00 0.99900</w:t>
      </w:r>
      <w:r w:rsidRPr="00E338C9">
        <w:rPr>
          <w:noProof/>
          <w:lang w:val="en-US"/>
        </w:rPr>
        <w:t>E</w:t>
      </w:r>
      <w:r w:rsidRPr="00E338C9">
        <w:rPr>
          <w:noProof/>
        </w:rPr>
        <w:t>+00 0.99920</w:t>
      </w:r>
      <w:r w:rsidRPr="00E338C9">
        <w:rPr>
          <w:noProof/>
          <w:lang w:val="en-US"/>
        </w:rPr>
        <w:t>E</w:t>
      </w:r>
      <w:r w:rsidRPr="00E338C9">
        <w:rPr>
          <w:noProof/>
        </w:rPr>
        <w:t>+00</w:t>
      </w:r>
    </w:p>
    <w:p w14:paraId="0373EF8F" w14:textId="587C22E2" w:rsidR="00E338C9" w:rsidRDefault="00E338C9" w:rsidP="00E338C9">
      <w:pPr>
        <w:ind w:firstLine="709"/>
        <w:jc w:val="both"/>
        <w:rPr>
          <w:noProof/>
        </w:rPr>
      </w:pPr>
      <w:r>
        <w:rPr>
          <w:noProof/>
        </w:rPr>
        <w:t>===== проверка====</w:t>
      </w:r>
    </w:p>
    <w:p w14:paraId="020A8B64" w14:textId="11B9E033" w:rsidR="00E338C9" w:rsidRDefault="00E338C9" w:rsidP="00E338C9">
      <w:pPr>
        <w:ind w:firstLine="709"/>
        <w:jc w:val="both"/>
        <w:rPr>
          <w:noProof/>
        </w:rPr>
      </w:pPr>
      <w:r>
        <w:rPr>
          <w:noProof/>
        </w:rPr>
        <w:t xml:space="preserve">       1.0000000       1.9999999       3.0000000       4.0000000       5.0000000</w:t>
      </w:r>
    </w:p>
    <w:p w14:paraId="61A5FD24" w14:textId="77777777" w:rsidR="007B718F" w:rsidRDefault="007B718F" w:rsidP="0076247E">
      <w:pPr>
        <w:ind w:hanging="15"/>
        <w:jc w:val="both"/>
        <w:rPr>
          <w:b/>
          <w:bCs/>
        </w:rPr>
      </w:pPr>
    </w:p>
    <w:p w14:paraId="37ED4A3C" w14:textId="6D54C3CF" w:rsidR="007B718F" w:rsidRPr="0093645A" w:rsidRDefault="007B718F" w:rsidP="0076247E">
      <w:pPr>
        <w:jc w:val="both"/>
        <w:rPr>
          <w:b/>
        </w:rPr>
      </w:pPr>
      <w:r w:rsidRPr="0093645A">
        <w:rPr>
          <w:b/>
        </w:rPr>
        <w:t xml:space="preserve">Лабораторная работа № </w:t>
      </w:r>
      <w:r w:rsidR="00040E81" w:rsidRPr="0093645A">
        <w:rPr>
          <w:b/>
        </w:rPr>
        <w:t>5</w:t>
      </w:r>
      <w:r w:rsidRPr="0093645A">
        <w:rPr>
          <w:b/>
        </w:rPr>
        <w:t xml:space="preserve">_2. </w:t>
      </w:r>
    </w:p>
    <w:p w14:paraId="2545B8D0" w14:textId="77777777" w:rsidR="007B718F" w:rsidRDefault="007B718F" w:rsidP="0076247E">
      <w:pPr>
        <w:ind w:hanging="15"/>
        <w:jc w:val="both"/>
        <w:rPr>
          <w:b/>
          <w:bCs/>
        </w:rPr>
      </w:pPr>
    </w:p>
    <w:p w14:paraId="7ECFD54E" w14:textId="77777777" w:rsidR="000D2123" w:rsidRDefault="000D2123" w:rsidP="0076247E">
      <w:pPr>
        <w:ind w:hanging="15"/>
        <w:jc w:val="both"/>
      </w:pPr>
      <w:r>
        <w:rPr>
          <w:b/>
          <w:bCs/>
        </w:rPr>
        <w:t xml:space="preserve">Итерационные методы. </w:t>
      </w:r>
    </w:p>
    <w:p w14:paraId="06371810" w14:textId="77777777" w:rsidR="000D2123" w:rsidRDefault="000D2123" w:rsidP="0076247E">
      <w:pPr>
        <w:ind w:hanging="15"/>
        <w:jc w:val="both"/>
        <w:rPr>
          <w:b/>
        </w:rPr>
      </w:pPr>
      <w:r>
        <w:rPr>
          <w:b/>
        </w:rPr>
        <w:t xml:space="preserve">Метод простой итерации. </w:t>
      </w:r>
    </w:p>
    <w:p w14:paraId="0AA2C1B5" w14:textId="77777777" w:rsidR="000D2123" w:rsidRDefault="000D2123" w:rsidP="0076247E">
      <w:pPr>
        <w:ind w:hanging="15"/>
        <w:jc w:val="both"/>
      </w:pPr>
    </w:p>
    <w:p w14:paraId="20EDF075" w14:textId="77777777" w:rsidR="000D2123" w:rsidRDefault="000D2123" w:rsidP="0076247E">
      <w:pPr>
        <w:ind w:hanging="15"/>
        <w:jc w:val="both"/>
      </w:pPr>
      <w:r>
        <w:t xml:space="preserve">При большом числе уравнений метод Гаусса может оказаться достаточно сложным. В этом случае более удобно пользоваться не точными, а приближёнными численными методами. Систему уравнений </w:t>
      </w:r>
      <w:r>
        <w:rPr>
          <w:position w:val="-6"/>
        </w:rPr>
        <w:object w:dxaOrig="720" w:dyaOrig="300" w14:anchorId="515DEED5">
          <v:shape id="_x0000_i1166" type="#_x0000_t75" style="width:36.5pt;height:14.9pt" o:ole="" filled="t">
            <v:fill color2="black"/>
            <v:imagedata r:id="rId450" o:title=""/>
          </v:shape>
          <o:OLEObject Type="Embed" ProgID="Equation.3" ShapeID="_x0000_i1166" DrawAspect="Content" ObjectID="_1674307442" r:id="rId451"/>
        </w:object>
      </w:r>
      <w:r>
        <w:t xml:space="preserve"> представим в развёрнутом виде</w:t>
      </w:r>
    </w:p>
    <w:p w14:paraId="632E78B7" w14:textId="0C5EA9A8" w:rsidR="000D2123" w:rsidRPr="00344ADF" w:rsidRDefault="00F2516A" w:rsidP="0076247E">
      <w:pPr>
        <w:jc w:val="both"/>
        <w:rPr>
          <w:lang w:val="en-US"/>
        </w:rPr>
      </w:pPr>
      <m:oMath>
        <m:eqArr>
          <m:eqArrPr>
            <m:ctrlPr>
              <w:rPr>
                <w:rFonts w:ascii="Cambria Math" w:hAnsi="Cambria Math"/>
                <w:i/>
              </w:rPr>
            </m:ctrlPr>
          </m:eqArrPr>
          <m:e>
            <m:sSub>
              <m:sSubPr>
                <m:ctrlPr>
                  <w:rPr>
                    <w:rFonts w:ascii="Cambria Math" w:hAnsi="Cambria Math"/>
                    <w:i/>
                  </w:rPr>
                </m:ctrlPr>
              </m:sSubPr>
              <m:e>
                <m:r>
                  <w:rPr>
                    <w:rFonts w:ascii="Cambria Math"/>
                  </w:rPr>
                  <m:t>a</m:t>
                </m:r>
              </m:e>
              <m:sub>
                <m:r>
                  <m:rPr>
                    <m:nor/>
                  </m:rPr>
                  <w:rPr>
                    <w:rFonts w:ascii="Cambria Math"/>
                  </w:rPr>
                  <m:t>11</m:t>
                </m:r>
                <m:ctrlPr>
                  <w:rPr>
                    <w:rFonts w:ascii="Cambria Math" w:hAnsi="Cambria Math"/>
                  </w:rPr>
                </m:ctrlPr>
              </m:sub>
            </m:sSub>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a</m:t>
                </m:r>
              </m:e>
              <m:sub>
                <m:r>
                  <w:rPr>
                    <w:rFonts w:ascii="Cambria Math"/>
                  </w:rPr>
                  <m:t>12</m:t>
                </m:r>
              </m:sub>
            </m:sSub>
            <m:sSub>
              <m:sSubPr>
                <m:ctrlPr>
                  <w:rPr>
                    <w:rFonts w:ascii="Cambria Math" w:hAnsi="Cambria Math"/>
                    <w:i/>
                  </w:rPr>
                </m:ctrlPr>
              </m:sSubPr>
              <m:e>
                <m:r>
                  <w:rPr>
                    <w:rFonts w:ascii="Cambria Math"/>
                  </w:rPr>
                  <m:t>x</m:t>
                </m:r>
              </m:e>
              <m:sub>
                <m:r>
                  <w:rPr>
                    <w:rFonts w:ascii="Cambria Math"/>
                  </w:rPr>
                  <m:t>2</m:t>
                </m:r>
              </m:sub>
            </m:sSub>
            <m:r>
              <w:rPr>
                <w:rFonts w:ascii="Cambria Math"/>
              </w:rPr>
              <m:t>+</m:t>
            </m:r>
            <m:r>
              <m:rPr>
                <m:nor/>
              </m:rPr>
              <w:rPr>
                <w:rFonts w:ascii="Cambria Math"/>
              </w:rPr>
              <m:t>...</m:t>
            </m:r>
            <m:r>
              <m:rPr>
                <m:sty m:val="p"/>
              </m:rPr>
              <w:rPr>
                <w:rFonts w:ascii="Cambria Math"/>
              </w:rPr>
              <m:t>+</m:t>
            </m:r>
            <m:sSub>
              <m:sSubPr>
                <m:ctrlPr>
                  <w:rPr>
                    <w:rFonts w:ascii="Cambria Math" w:hAnsi="Cambria Math"/>
                  </w:rPr>
                </m:ctrlPr>
              </m:sSubPr>
              <m:e>
                <m:r>
                  <w:rPr>
                    <w:rFonts w:ascii="Cambria Math"/>
                  </w:rPr>
                  <m:t>a</m:t>
                </m:r>
              </m:e>
              <m:sub>
                <m:r>
                  <w:rPr>
                    <w:rFonts w:ascii="Cambria Math"/>
                  </w:rPr>
                  <m:t>1n</m:t>
                </m:r>
                <m:ctrlPr>
                  <w:rPr>
                    <w:rFonts w:ascii="Cambria Math" w:hAnsi="Cambria Math"/>
                    <w:i/>
                  </w:rPr>
                </m:ctrlPr>
              </m:sub>
            </m:sSub>
            <m:sSub>
              <m:sSubPr>
                <m:ctrlPr>
                  <w:rPr>
                    <w:rFonts w:ascii="Cambria Math" w:hAnsi="Cambria Math"/>
                    <w:i/>
                  </w:rPr>
                </m:ctrlPr>
              </m:sSubPr>
              <m:e>
                <m:r>
                  <w:rPr>
                    <w:rFonts w:ascii="Cambria Math"/>
                  </w:rPr>
                  <m:t>x</m:t>
                </m:r>
              </m:e>
              <m:sub>
                <m:r>
                  <w:rPr>
                    <w:rFonts w:ascii="Cambria Math"/>
                  </w:rPr>
                  <m:t>n</m:t>
                </m:r>
              </m:sub>
            </m:sSub>
            <m:r>
              <w:rPr>
                <w:rFonts w:ascii="Cambria Math"/>
              </w:rPr>
              <m:t>=</m:t>
            </m:r>
            <m:sSub>
              <m:sSubPr>
                <m:ctrlPr>
                  <w:rPr>
                    <w:rFonts w:ascii="Cambria Math" w:hAnsi="Cambria Math"/>
                    <w:i/>
                  </w:rPr>
                </m:ctrlPr>
              </m:sSubPr>
              <m:e>
                <m:r>
                  <w:rPr>
                    <w:rFonts w:ascii="Cambria Math"/>
                  </w:rPr>
                  <m:t>b</m:t>
                </m:r>
              </m:e>
              <m:sub>
                <m:r>
                  <w:rPr>
                    <w:rFonts w:ascii="Cambria Math"/>
                  </w:rPr>
                  <m:t>1</m:t>
                </m:r>
              </m:sub>
            </m:sSub>
          </m:e>
          <m:e>
            <m:sSub>
              <m:sSubPr>
                <m:ctrlPr>
                  <w:rPr>
                    <w:rFonts w:ascii="Cambria Math" w:hAnsi="Cambria Math"/>
                    <w:i/>
                  </w:rPr>
                </m:ctrlPr>
              </m:sSubPr>
              <m:e>
                <m:r>
                  <w:rPr>
                    <w:rFonts w:ascii="Cambria Math"/>
                  </w:rPr>
                  <m:t>a</m:t>
                </m:r>
              </m:e>
              <m:sub>
                <m:r>
                  <m:rPr>
                    <m:nor/>
                  </m:rPr>
                  <w:rPr>
                    <w:rFonts w:ascii="Cambria Math"/>
                  </w:rPr>
                  <m:t>21</m:t>
                </m:r>
                <m:ctrlPr>
                  <w:rPr>
                    <w:rFonts w:ascii="Cambria Math" w:hAnsi="Cambria Math"/>
                  </w:rPr>
                </m:ctrlPr>
              </m:sub>
            </m:sSub>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a</m:t>
                </m:r>
              </m:e>
              <m:sub>
                <m:r>
                  <w:rPr>
                    <w:rFonts w:ascii="Cambria Math"/>
                  </w:rPr>
                  <m:t>22</m:t>
                </m:r>
              </m:sub>
            </m:sSub>
            <m:sSub>
              <m:sSubPr>
                <m:ctrlPr>
                  <w:rPr>
                    <w:rFonts w:ascii="Cambria Math" w:hAnsi="Cambria Math"/>
                    <w:i/>
                  </w:rPr>
                </m:ctrlPr>
              </m:sSubPr>
              <m:e>
                <m:r>
                  <w:rPr>
                    <w:rFonts w:ascii="Cambria Math"/>
                  </w:rPr>
                  <m:t>x</m:t>
                </m:r>
              </m:e>
              <m:sub>
                <m:r>
                  <w:rPr>
                    <w:rFonts w:ascii="Cambria Math"/>
                  </w:rPr>
                  <m:t>2</m:t>
                </m:r>
              </m:sub>
            </m:sSub>
            <m:r>
              <w:rPr>
                <w:rFonts w:ascii="Cambria Math"/>
              </w:rPr>
              <m:t>+</m:t>
            </m:r>
            <m:r>
              <m:rPr>
                <m:nor/>
              </m:rPr>
              <w:rPr>
                <w:rFonts w:ascii="Cambria Math"/>
              </w:rPr>
              <m:t>...</m:t>
            </m:r>
            <m:r>
              <m:rPr>
                <m:sty m:val="p"/>
              </m:rPr>
              <w:rPr>
                <w:rFonts w:ascii="Cambria Math"/>
              </w:rPr>
              <m:t>+</m:t>
            </m:r>
            <m:sSub>
              <m:sSubPr>
                <m:ctrlPr>
                  <w:rPr>
                    <w:rFonts w:ascii="Cambria Math" w:hAnsi="Cambria Math"/>
                  </w:rPr>
                </m:ctrlPr>
              </m:sSubPr>
              <m:e>
                <m:r>
                  <w:rPr>
                    <w:rFonts w:ascii="Cambria Math"/>
                  </w:rPr>
                  <m:t>a</m:t>
                </m:r>
              </m:e>
              <m:sub>
                <m:r>
                  <w:rPr>
                    <w:rFonts w:ascii="Cambria Math"/>
                  </w:rPr>
                  <m:t>2n</m:t>
                </m:r>
                <m:ctrlPr>
                  <w:rPr>
                    <w:rFonts w:ascii="Cambria Math" w:hAnsi="Cambria Math"/>
                    <w:i/>
                  </w:rPr>
                </m:ctrlPr>
              </m:sub>
            </m:sSub>
            <m:sSub>
              <m:sSubPr>
                <m:ctrlPr>
                  <w:rPr>
                    <w:rFonts w:ascii="Cambria Math" w:hAnsi="Cambria Math"/>
                    <w:i/>
                  </w:rPr>
                </m:ctrlPr>
              </m:sSubPr>
              <m:e>
                <m:r>
                  <w:rPr>
                    <w:rFonts w:ascii="Cambria Math"/>
                  </w:rPr>
                  <m:t>x</m:t>
                </m:r>
              </m:e>
              <m:sub>
                <m:r>
                  <w:rPr>
                    <w:rFonts w:ascii="Cambria Math"/>
                  </w:rPr>
                  <m:t>n</m:t>
                </m:r>
              </m:sub>
            </m:sSub>
            <m:r>
              <w:rPr>
                <w:rFonts w:ascii="Cambria Math"/>
              </w:rPr>
              <m:t>=</m:t>
            </m:r>
            <m:sSub>
              <m:sSubPr>
                <m:ctrlPr>
                  <w:rPr>
                    <w:rFonts w:ascii="Cambria Math" w:hAnsi="Cambria Math"/>
                    <w:i/>
                  </w:rPr>
                </m:ctrlPr>
              </m:sSubPr>
              <m:e>
                <m:r>
                  <w:rPr>
                    <w:rFonts w:ascii="Cambria Math"/>
                  </w:rPr>
                  <m:t>b</m:t>
                </m:r>
              </m:e>
              <m:sub>
                <m:r>
                  <w:rPr>
                    <w:rFonts w:ascii="Cambria Math"/>
                  </w:rPr>
                  <m:t>2</m:t>
                </m:r>
              </m:sub>
            </m:sSub>
          </m:e>
          <m:e>
            <m:r>
              <m:rPr>
                <m:nor/>
              </m:rPr>
              <w:rPr>
                <w:rFonts w:ascii="Cambria Math"/>
              </w:rPr>
              <m:t>.................................</m:t>
            </m:r>
            <m:ctrlPr>
              <w:rPr>
                <w:rFonts w:ascii="Cambria Math" w:hAnsi="Cambria Math"/>
              </w:rPr>
            </m:ctrlPr>
          </m:e>
          <m:e>
            <m:sSub>
              <m:sSubPr>
                <m:ctrlPr>
                  <w:rPr>
                    <w:rFonts w:ascii="Cambria Math" w:hAnsi="Cambria Math"/>
                    <w:i/>
                  </w:rPr>
                </m:ctrlPr>
              </m:sSubPr>
              <m:e>
                <m:r>
                  <w:rPr>
                    <w:rFonts w:ascii="Cambria Math"/>
                  </w:rPr>
                  <m:t>a</m:t>
                </m:r>
              </m:e>
              <m:sub>
                <m:r>
                  <w:rPr>
                    <w:rFonts w:ascii="Cambria Math"/>
                  </w:rPr>
                  <m:t>n1</m:t>
                </m:r>
              </m:sub>
            </m:sSub>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a</m:t>
                </m:r>
              </m:e>
              <m:sub>
                <m:r>
                  <w:rPr>
                    <w:rFonts w:ascii="Cambria Math"/>
                  </w:rPr>
                  <m:t>n2</m:t>
                </m:r>
              </m:sub>
            </m:sSub>
            <m:sSub>
              <m:sSubPr>
                <m:ctrlPr>
                  <w:rPr>
                    <w:rFonts w:ascii="Cambria Math" w:hAnsi="Cambria Math"/>
                    <w:i/>
                  </w:rPr>
                </m:ctrlPr>
              </m:sSubPr>
              <m:e>
                <m:r>
                  <w:rPr>
                    <w:rFonts w:ascii="Cambria Math"/>
                  </w:rPr>
                  <m:t>x</m:t>
                </m:r>
              </m:e>
              <m:sub>
                <m:r>
                  <w:rPr>
                    <w:rFonts w:ascii="Cambria Math"/>
                  </w:rPr>
                  <m:t>2</m:t>
                </m:r>
              </m:sub>
            </m:sSub>
            <m:r>
              <w:rPr>
                <w:rFonts w:ascii="Cambria Math"/>
              </w:rPr>
              <m:t>+</m:t>
            </m:r>
            <m:r>
              <m:rPr>
                <m:nor/>
              </m:rPr>
              <w:rPr>
                <w:rFonts w:ascii="Cambria Math"/>
              </w:rPr>
              <m:t>...</m:t>
            </m:r>
            <m:r>
              <m:rPr>
                <m:sty m:val="p"/>
              </m:rPr>
              <w:rPr>
                <w:rFonts w:ascii="Cambria Math"/>
              </w:rPr>
              <m:t>+</m:t>
            </m:r>
            <m:sSub>
              <m:sSubPr>
                <m:ctrlPr>
                  <w:rPr>
                    <w:rFonts w:ascii="Cambria Math" w:hAnsi="Cambria Math"/>
                  </w:rPr>
                </m:ctrlPr>
              </m:sSubPr>
              <m:e>
                <m:r>
                  <w:rPr>
                    <w:rFonts w:ascii="Cambria Math"/>
                  </w:rPr>
                  <m:t>a</m:t>
                </m:r>
              </m:e>
              <m:sub>
                <m:r>
                  <w:rPr>
                    <w:rFonts w:ascii="Cambria Math"/>
                  </w:rPr>
                  <m:t>nn</m:t>
                </m:r>
                <m:ctrlPr>
                  <w:rPr>
                    <w:rFonts w:ascii="Cambria Math" w:hAnsi="Cambria Math"/>
                    <w:i/>
                  </w:rPr>
                </m:ctrlPr>
              </m:sub>
            </m:sSub>
            <m:sSub>
              <m:sSubPr>
                <m:ctrlPr>
                  <w:rPr>
                    <w:rFonts w:ascii="Cambria Math" w:hAnsi="Cambria Math"/>
                    <w:i/>
                  </w:rPr>
                </m:ctrlPr>
              </m:sSubPr>
              <m:e>
                <m:r>
                  <w:rPr>
                    <w:rFonts w:ascii="Cambria Math"/>
                  </w:rPr>
                  <m:t>x</m:t>
                </m:r>
              </m:e>
              <m:sub>
                <m:r>
                  <w:rPr>
                    <w:rFonts w:ascii="Cambria Math"/>
                  </w:rPr>
                  <m:t>n</m:t>
                </m:r>
              </m:sub>
            </m:sSub>
            <m:r>
              <w:rPr>
                <w:rFonts w:ascii="Cambria Math"/>
              </w:rPr>
              <m:t>=</m:t>
            </m:r>
            <m:sSub>
              <m:sSubPr>
                <m:ctrlPr>
                  <w:rPr>
                    <w:rFonts w:ascii="Cambria Math" w:hAnsi="Cambria Math"/>
                    <w:i/>
                  </w:rPr>
                </m:ctrlPr>
              </m:sSubPr>
              <m:e>
                <m:r>
                  <w:rPr>
                    <w:rFonts w:ascii="Cambria Math"/>
                  </w:rPr>
                  <m:t>b</m:t>
                </m:r>
              </m:e>
              <m:sub>
                <m:r>
                  <w:rPr>
                    <w:rFonts w:ascii="Cambria Math"/>
                  </w:rPr>
                  <m:t>n</m:t>
                </m:r>
              </m:sub>
            </m:sSub>
          </m:e>
        </m:eqArr>
      </m:oMath>
      <w:r w:rsidR="000D2123">
        <w:t xml:space="preserve"> </w:t>
      </w:r>
      <m:oMath>
        <m:r>
          <w:rPr>
            <w:rFonts w:ascii="Cambria Math"/>
          </w:rPr>
          <m:t>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rPr>
                        <m:t>a</m:t>
                      </m:r>
                    </m:e>
                    <m:sub>
                      <m:r>
                        <m:rPr>
                          <m:nor/>
                        </m:rPr>
                        <w:rPr>
                          <w:rFonts w:ascii="Cambria Math"/>
                          <w:lang w:val="en-US"/>
                        </w:rPr>
                        <m:t>11</m:t>
                      </m:r>
                      <m:ctrlPr>
                        <w:rPr>
                          <w:rFonts w:ascii="Cambria Math" w:hAnsi="Cambria Math"/>
                        </w:rPr>
                      </m:ctrlPr>
                    </m:sub>
                  </m:sSub>
                  <m:sSub>
                    <m:sSubPr>
                      <m:ctrlPr>
                        <w:rPr>
                          <w:rFonts w:ascii="Cambria Math" w:hAnsi="Cambria Math"/>
                          <w:i/>
                        </w:rPr>
                      </m:ctrlPr>
                    </m:sSubPr>
                    <m:e>
                      <m:r>
                        <w:rPr>
                          <w:rFonts w:ascii="Cambria Math"/>
                        </w:rPr>
                        <m:t>a</m:t>
                      </m:r>
                    </m:e>
                    <m:sub>
                      <m:r>
                        <m:rPr>
                          <m:nor/>
                        </m:rPr>
                        <w:rPr>
                          <w:rFonts w:ascii="Cambria Math"/>
                          <w:lang w:val="en-US"/>
                        </w:rPr>
                        <m:t>12</m:t>
                      </m:r>
                      <m:ctrlPr>
                        <w:rPr>
                          <w:rFonts w:ascii="Cambria Math" w:hAnsi="Cambria Math"/>
                        </w:rPr>
                      </m:ctrlPr>
                    </m:sub>
                  </m:sSub>
                  <m:r>
                    <w:rPr>
                      <w:rFonts w:ascii="Cambria Math" w:hAnsi="Cambria Math" w:cs="Cambria Math"/>
                      <w:lang w:val="en-US"/>
                    </w:rPr>
                    <m:t>⋯</m:t>
                  </m:r>
                  <m:sSub>
                    <m:sSubPr>
                      <m:ctrlPr>
                        <w:rPr>
                          <w:rFonts w:ascii="Cambria Math" w:hAnsi="Cambria Math"/>
                          <w:i/>
                        </w:rPr>
                      </m:ctrlPr>
                    </m:sSubPr>
                    <m:e>
                      <m:r>
                        <w:rPr>
                          <w:rFonts w:ascii="Cambria Math"/>
                        </w:rPr>
                        <m:t>a</m:t>
                      </m:r>
                    </m:e>
                    <m:sub>
                      <m:r>
                        <m:rPr>
                          <m:nor/>
                        </m:rPr>
                        <w:rPr>
                          <w:rFonts w:ascii="Cambria Math"/>
                          <w:lang w:val="en-US"/>
                        </w:rPr>
                        <m:t>1n</m:t>
                      </m:r>
                      <m:ctrlPr>
                        <w:rPr>
                          <w:rFonts w:ascii="Cambria Math" w:hAnsi="Cambria Math"/>
                        </w:rPr>
                      </m:ctrlPr>
                    </m:sub>
                  </m:sSub>
                </m:e>
              </m:mr>
              <m:mr>
                <m:e>
                  <m:sSub>
                    <m:sSubPr>
                      <m:ctrlPr>
                        <w:rPr>
                          <w:rFonts w:ascii="Cambria Math" w:hAnsi="Cambria Math"/>
                          <w:i/>
                        </w:rPr>
                      </m:ctrlPr>
                    </m:sSubPr>
                    <m:e>
                      <m:r>
                        <w:rPr>
                          <w:rFonts w:ascii="Cambria Math"/>
                        </w:rPr>
                        <m:t>a</m:t>
                      </m:r>
                    </m:e>
                    <m:sub>
                      <m:r>
                        <m:rPr>
                          <m:nor/>
                        </m:rPr>
                        <w:rPr>
                          <w:rFonts w:ascii="Cambria Math"/>
                          <w:lang w:val="en-US"/>
                        </w:rPr>
                        <m:t>21</m:t>
                      </m:r>
                      <m:ctrlPr>
                        <w:rPr>
                          <w:rFonts w:ascii="Cambria Math" w:hAnsi="Cambria Math"/>
                        </w:rPr>
                      </m:ctrlPr>
                    </m:sub>
                  </m:sSub>
                  <m:sSub>
                    <m:sSubPr>
                      <m:ctrlPr>
                        <w:rPr>
                          <w:rFonts w:ascii="Cambria Math" w:hAnsi="Cambria Math"/>
                          <w:i/>
                        </w:rPr>
                      </m:ctrlPr>
                    </m:sSubPr>
                    <m:e>
                      <m:r>
                        <w:rPr>
                          <w:rFonts w:ascii="Cambria Math"/>
                        </w:rPr>
                        <m:t>a</m:t>
                      </m:r>
                    </m:e>
                    <m:sub>
                      <m:r>
                        <m:rPr>
                          <m:nor/>
                        </m:rPr>
                        <w:rPr>
                          <w:rFonts w:ascii="Cambria Math"/>
                          <w:lang w:val="en-US"/>
                        </w:rPr>
                        <m:t>22</m:t>
                      </m:r>
                      <m:ctrlPr>
                        <w:rPr>
                          <w:rFonts w:ascii="Cambria Math" w:hAnsi="Cambria Math"/>
                        </w:rPr>
                      </m:ctrlPr>
                    </m:sub>
                  </m:sSub>
                  <m:r>
                    <w:rPr>
                      <w:rFonts w:ascii="Cambria Math" w:hAnsi="Cambria Math" w:cs="Cambria Math"/>
                      <w:lang w:val="en-US"/>
                    </w:rPr>
                    <m:t>⋯</m:t>
                  </m:r>
                  <m:sSub>
                    <m:sSubPr>
                      <m:ctrlPr>
                        <w:rPr>
                          <w:rFonts w:ascii="Cambria Math" w:hAnsi="Cambria Math"/>
                          <w:i/>
                        </w:rPr>
                      </m:ctrlPr>
                    </m:sSubPr>
                    <m:e>
                      <m:r>
                        <w:rPr>
                          <w:rFonts w:ascii="Cambria Math"/>
                        </w:rPr>
                        <m:t>a</m:t>
                      </m:r>
                    </m:e>
                    <m:sub>
                      <m:r>
                        <m:rPr>
                          <m:nor/>
                        </m:rPr>
                        <w:rPr>
                          <w:rFonts w:ascii="Cambria Math"/>
                          <w:lang w:val="en-US"/>
                        </w:rPr>
                        <m:t>2n</m:t>
                      </m:r>
                      <m:ctrlPr>
                        <w:rPr>
                          <w:rFonts w:ascii="Cambria Math" w:hAnsi="Cambria Math"/>
                        </w:rPr>
                      </m:ctrlPr>
                    </m:sub>
                  </m:sSub>
                </m:e>
              </m:mr>
              <m:mr>
                <m:e>
                  <m:r>
                    <w:rPr>
                      <w:rFonts w:ascii="Cambria Math" w:hAnsi="Cambria Math" w:cs="Cambria Math"/>
                      <w:lang w:val="en-US"/>
                    </w:rPr>
                    <m:t>⋯⋯⋯⋯⋯</m:t>
                  </m:r>
                </m:e>
              </m:mr>
              <m:mr>
                <m:e>
                  <m:sSub>
                    <m:sSubPr>
                      <m:ctrlPr>
                        <w:rPr>
                          <w:rFonts w:ascii="Cambria Math" w:hAnsi="Cambria Math"/>
                          <w:i/>
                        </w:rPr>
                      </m:ctrlPr>
                    </m:sSubPr>
                    <m:e>
                      <m:r>
                        <w:rPr>
                          <w:rFonts w:ascii="Cambria Math"/>
                        </w:rPr>
                        <m:t>a</m:t>
                      </m:r>
                    </m:e>
                    <m:sub>
                      <m:r>
                        <w:rPr>
                          <w:rFonts w:ascii="Cambria Math"/>
                        </w:rPr>
                        <m:t>n</m:t>
                      </m:r>
                      <m:r>
                        <w:rPr>
                          <w:rFonts w:ascii="Cambria Math"/>
                          <w:lang w:val="en-US"/>
                        </w:rPr>
                        <m:t>1</m:t>
                      </m:r>
                    </m:sub>
                  </m:sSub>
                  <m:sSub>
                    <m:sSubPr>
                      <m:ctrlPr>
                        <w:rPr>
                          <w:rFonts w:ascii="Cambria Math" w:hAnsi="Cambria Math"/>
                          <w:i/>
                        </w:rPr>
                      </m:ctrlPr>
                    </m:sSubPr>
                    <m:e>
                      <m:r>
                        <w:rPr>
                          <w:rFonts w:ascii="Cambria Math"/>
                        </w:rPr>
                        <m:t>a</m:t>
                      </m:r>
                    </m:e>
                    <m:sub>
                      <m:r>
                        <w:rPr>
                          <w:rFonts w:ascii="Cambria Math"/>
                        </w:rPr>
                        <m:t>nn</m:t>
                      </m:r>
                    </m:sub>
                  </m:sSub>
                  <m:r>
                    <w:rPr>
                      <w:rFonts w:ascii="Cambria Math" w:hAnsi="Cambria Math" w:cs="Cambria Math"/>
                      <w:lang w:val="en-US"/>
                    </w:rPr>
                    <m:t>⋯</m:t>
                  </m:r>
                  <m:sSub>
                    <m:sSubPr>
                      <m:ctrlPr>
                        <w:rPr>
                          <w:rFonts w:ascii="Cambria Math" w:hAnsi="Cambria Math"/>
                          <w:i/>
                        </w:rPr>
                      </m:ctrlPr>
                    </m:sSubPr>
                    <m:e>
                      <m:r>
                        <w:rPr>
                          <w:rFonts w:ascii="Cambria Math"/>
                        </w:rPr>
                        <m:t>a</m:t>
                      </m:r>
                    </m:e>
                    <m:sub>
                      <m:r>
                        <w:rPr>
                          <w:rFonts w:ascii="Cambria Math"/>
                        </w:rPr>
                        <m:t>nn</m:t>
                      </m:r>
                    </m:sub>
                  </m:sSub>
                </m:e>
              </m:mr>
            </m:m>
          </m:e>
        </m:d>
      </m:oMath>
      <w:r w:rsidR="000D2123" w:rsidRPr="00344ADF">
        <w:rPr>
          <w:lang w:val="en-US"/>
        </w:rPr>
        <w:t xml:space="preserve">  </w:t>
      </w:r>
      <m:oMath>
        <m:r>
          <w:rPr>
            <w:rFonts w:ascii="Cambria Math"/>
          </w:rPr>
          <m:t>b</m:t>
        </m:r>
        <m:r>
          <w:rPr>
            <w:rFonts w:ascii="Cambria Math"/>
            <w:lang w:val="en-US"/>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rPr>
                        <m:t>b</m:t>
                      </m:r>
                    </m:e>
                    <m:sub>
                      <m:r>
                        <w:rPr>
                          <w:rFonts w:ascii="Cambria Math"/>
                          <w:lang w:val="en-US"/>
                        </w:rPr>
                        <m:t>1</m:t>
                      </m:r>
                    </m:sub>
                  </m:sSub>
                </m:e>
              </m:mr>
              <m:mr>
                <m:e>
                  <m:sSub>
                    <m:sSubPr>
                      <m:ctrlPr>
                        <w:rPr>
                          <w:rFonts w:ascii="Cambria Math" w:hAnsi="Cambria Math"/>
                          <w:i/>
                        </w:rPr>
                      </m:ctrlPr>
                    </m:sSubPr>
                    <m:e>
                      <m:r>
                        <w:rPr>
                          <w:rFonts w:ascii="Cambria Math"/>
                        </w:rPr>
                        <m:t>b</m:t>
                      </m:r>
                    </m:e>
                    <m:sub>
                      <m:r>
                        <w:rPr>
                          <w:rFonts w:ascii="Cambria Math"/>
                          <w:lang w:val="en-US"/>
                        </w:rPr>
                        <m:t>2</m:t>
                      </m:r>
                    </m:sub>
                  </m:sSub>
                </m:e>
              </m:mr>
              <m:mr>
                <m:e>
                  <m:r>
                    <w:rPr>
                      <w:rFonts w:ascii="Cambria Math" w:hAnsi="Cambria Math" w:cs="Cambria Math"/>
                      <w:lang w:val="en-US"/>
                    </w:rPr>
                    <m:t>⋮</m:t>
                  </m:r>
                </m:e>
              </m:mr>
              <m:mr>
                <m:e>
                  <m:sSub>
                    <m:sSubPr>
                      <m:ctrlPr>
                        <w:rPr>
                          <w:rFonts w:ascii="Cambria Math" w:hAnsi="Cambria Math"/>
                          <w:i/>
                        </w:rPr>
                      </m:ctrlPr>
                    </m:sSubPr>
                    <m:e>
                      <m:r>
                        <w:rPr>
                          <w:rFonts w:ascii="Cambria Math"/>
                        </w:rPr>
                        <m:t>b</m:t>
                      </m:r>
                    </m:e>
                    <m:sub>
                      <m:r>
                        <w:rPr>
                          <w:rFonts w:ascii="Cambria Math"/>
                        </w:rPr>
                        <m:t>n</m:t>
                      </m:r>
                    </m:sub>
                  </m:sSub>
                </m:e>
              </m:mr>
            </m:m>
          </m:e>
        </m:d>
      </m:oMath>
      <w:r w:rsidR="000D2123" w:rsidRPr="00344ADF">
        <w:rPr>
          <w:lang w:val="en-US"/>
        </w:rPr>
        <w:t xml:space="preserve">   </w:t>
      </w:r>
      <m:oMath>
        <m:r>
          <w:rPr>
            <w:rFonts w:ascii="Cambria Math"/>
          </w:rPr>
          <m:t>x</m:t>
        </m:r>
        <m:r>
          <w:rPr>
            <w:rFonts w:ascii="Cambria Math"/>
            <w:lang w:val="en-US"/>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rPr>
                        <m:t>x</m:t>
                      </m:r>
                    </m:e>
                    <m:sub>
                      <m:r>
                        <w:rPr>
                          <w:rFonts w:ascii="Cambria Math"/>
                          <w:lang w:val="en-US"/>
                        </w:rPr>
                        <m:t>1</m:t>
                      </m:r>
                    </m:sub>
                  </m:sSub>
                </m:e>
              </m:mr>
              <m:mr>
                <m:e>
                  <m:sSub>
                    <m:sSubPr>
                      <m:ctrlPr>
                        <w:rPr>
                          <w:rFonts w:ascii="Cambria Math" w:hAnsi="Cambria Math"/>
                          <w:i/>
                        </w:rPr>
                      </m:ctrlPr>
                    </m:sSubPr>
                    <m:e>
                      <m:r>
                        <w:rPr>
                          <w:rFonts w:ascii="Cambria Math"/>
                        </w:rPr>
                        <m:t>x</m:t>
                      </m:r>
                    </m:e>
                    <m:sub>
                      <m:r>
                        <w:rPr>
                          <w:rFonts w:ascii="Cambria Math"/>
                          <w:lang w:val="en-US"/>
                        </w:rPr>
                        <m:t>2</m:t>
                      </m:r>
                    </m:sub>
                  </m:sSub>
                </m:e>
              </m:mr>
              <m:mr>
                <m:e>
                  <m:r>
                    <w:rPr>
                      <w:rFonts w:ascii="Cambria Math" w:hAnsi="Cambria Math" w:cs="Cambria Math"/>
                      <w:lang w:val="en-US"/>
                    </w:rPr>
                    <m:t>⋮</m:t>
                  </m:r>
                </m:e>
              </m:mr>
              <m:mr>
                <m:e>
                  <m:sSub>
                    <m:sSubPr>
                      <m:ctrlPr>
                        <w:rPr>
                          <w:rFonts w:ascii="Cambria Math" w:hAnsi="Cambria Math"/>
                          <w:i/>
                        </w:rPr>
                      </m:ctrlPr>
                    </m:sSubPr>
                    <m:e>
                      <m:r>
                        <w:rPr>
                          <w:rFonts w:ascii="Cambria Math"/>
                        </w:rPr>
                        <m:t>x</m:t>
                      </m:r>
                    </m:e>
                    <m:sub>
                      <m:r>
                        <w:rPr>
                          <w:rFonts w:ascii="Cambria Math"/>
                        </w:rPr>
                        <m:t>n</m:t>
                      </m:r>
                    </m:sub>
                  </m:sSub>
                </m:e>
              </m:mr>
            </m:m>
          </m:e>
        </m:d>
      </m:oMath>
      <w:r w:rsidR="000D2123" w:rsidRPr="00344ADF">
        <w:rPr>
          <w:lang w:val="en-US"/>
        </w:rPr>
        <w:t xml:space="preserve">  (</w:t>
      </w:r>
      <w:r w:rsidR="007A1791">
        <w:rPr>
          <w:lang w:val="en-US"/>
        </w:rPr>
        <w:t>1</w:t>
      </w:r>
      <w:r w:rsidR="000D2123" w:rsidRPr="00344ADF">
        <w:rPr>
          <w:lang w:val="en-US"/>
        </w:rPr>
        <w:t>)</w:t>
      </w:r>
    </w:p>
    <w:p w14:paraId="08D9F7E0" w14:textId="77777777" w:rsidR="000D2123" w:rsidRPr="00344ADF" w:rsidRDefault="000D2123" w:rsidP="0076247E">
      <w:pPr>
        <w:ind w:hanging="15"/>
        <w:jc w:val="both"/>
        <w:rPr>
          <w:lang w:val="en-US"/>
        </w:rPr>
      </w:pPr>
    </w:p>
    <w:p w14:paraId="2D06F55D" w14:textId="4D39D001" w:rsidR="000D2123" w:rsidRDefault="000D2123" w:rsidP="0076247E">
      <w:pPr>
        <w:ind w:hanging="15"/>
        <w:jc w:val="both"/>
      </w:pPr>
      <w:r>
        <w:t xml:space="preserve">Полагая </w:t>
      </w:r>
      <m:oMath>
        <m:sSub>
          <m:sSubPr>
            <m:ctrlPr>
              <w:rPr>
                <w:rFonts w:ascii="Cambria Math" w:hAnsi="Cambria Math"/>
                <w:i/>
              </w:rPr>
            </m:ctrlPr>
          </m:sSubPr>
          <m:e>
            <m:r>
              <w:rPr>
                <w:rFonts w:ascii="Cambria Math"/>
              </w:rPr>
              <m:t>a</m:t>
            </m:r>
          </m:e>
          <m:sub>
            <m:r>
              <w:rPr>
                <w:rFonts w:ascii="Cambria Math"/>
              </w:rPr>
              <m:t>ii</m:t>
            </m:r>
          </m:sub>
        </m:sSub>
        <m:r>
          <w:rPr>
            <w:rFonts w:ascii="Cambria Math"/>
          </w:rPr>
          <m:t>≠</m:t>
        </m:r>
        <m:r>
          <w:rPr>
            <w:rFonts w:ascii="Cambria Math"/>
          </w:rPr>
          <m:t>0</m:t>
        </m:r>
      </m:oMath>
      <w:r>
        <w:t xml:space="preserve">      </w:t>
      </w:r>
      <m:oMath>
        <m:d>
          <m:dPr>
            <m:ctrlPr>
              <w:rPr>
                <w:rFonts w:ascii="Cambria Math" w:hAnsi="Cambria Math"/>
                <w:i/>
              </w:rPr>
            </m:ctrlPr>
          </m:dPr>
          <m:e>
            <m:r>
              <w:rPr>
                <w:rFonts w:ascii="Cambria Math"/>
              </w:rPr>
              <m:t>i=</m:t>
            </m:r>
            <m:r>
              <m:rPr>
                <m:nor/>
              </m:rPr>
              <w:rPr>
                <w:rFonts w:ascii="Cambria Math"/>
              </w:rPr>
              <m:t>1,2,</m:t>
            </m:r>
            <m:r>
              <m:rPr>
                <m:sty m:val="p"/>
              </m:rPr>
              <w:rPr>
                <w:rFonts w:ascii="Cambria Math"/>
              </w:rPr>
              <m:t>,</m:t>
            </m:r>
            <m:r>
              <m:rPr>
                <m:nor/>
              </m:rPr>
              <w:rPr>
                <w:rFonts w:ascii="Cambria Math"/>
              </w:rPr>
              <m:t>...</m:t>
            </m:r>
            <m:r>
              <m:rPr>
                <m:sty m:val="p"/>
              </m:rPr>
              <w:rPr>
                <w:rFonts w:ascii="Cambria Math"/>
              </w:rPr>
              <m:t>,</m:t>
            </m:r>
            <m:r>
              <w:rPr>
                <w:rFonts w:ascii="Cambria Math"/>
              </w:rPr>
              <m:t>n</m:t>
            </m:r>
            <m:ctrlPr>
              <w:rPr>
                <w:rFonts w:ascii="Cambria Math" w:hAnsi="Cambria Math"/>
              </w:rPr>
            </m:ctrlPr>
          </m:e>
        </m:d>
      </m:oMath>
      <w:r>
        <w:t xml:space="preserve"> решим первое уравнение относительно </w:t>
      </w:r>
      <m:oMath>
        <m:sSub>
          <m:sSubPr>
            <m:ctrlPr>
              <w:rPr>
                <w:rFonts w:ascii="Cambria Math" w:hAnsi="Cambria Math"/>
                <w:i/>
              </w:rPr>
            </m:ctrlPr>
          </m:sSubPr>
          <m:e>
            <m:r>
              <w:rPr>
                <w:rFonts w:ascii="Cambria Math"/>
              </w:rPr>
              <m:t>x</m:t>
            </m:r>
          </m:e>
          <m:sub>
            <m:r>
              <w:rPr>
                <w:rFonts w:ascii="Cambria Math"/>
              </w:rPr>
              <m:t>1</m:t>
            </m:r>
          </m:sub>
        </m:sSub>
      </m:oMath>
      <w:r>
        <w:t xml:space="preserve">, второе — относительно </w:t>
      </w:r>
      <m:oMath>
        <m:sSub>
          <m:sSubPr>
            <m:ctrlPr>
              <w:rPr>
                <w:rFonts w:ascii="Cambria Math" w:hAnsi="Cambria Math"/>
                <w:i/>
              </w:rPr>
            </m:ctrlPr>
          </m:sSubPr>
          <m:e>
            <m:r>
              <w:rPr>
                <w:rFonts w:ascii="Cambria Math"/>
              </w:rPr>
              <m:t>x</m:t>
            </m:r>
          </m:e>
          <m:sub>
            <m:r>
              <w:rPr>
                <w:rFonts w:ascii="Cambria Math"/>
              </w:rPr>
              <m:t>2</m:t>
            </m:r>
          </m:sub>
        </m:sSub>
      </m:oMath>
      <w:r>
        <w:t>и т. д. Получаем эквивалентную систему</w:t>
      </w:r>
    </w:p>
    <w:p w14:paraId="7EFFB1F8" w14:textId="15394F73" w:rsidR="000D2123" w:rsidRDefault="00F2516A" w:rsidP="0076247E">
      <w:pPr>
        <w:ind w:firstLine="1560"/>
        <w:jc w:val="both"/>
        <w:rPr>
          <w:rFonts w:ascii="Liberation Sans" w:eastAsia="Liberation Sans" w:hAnsi="Liberation Sans" w:cs="Liberation Sans"/>
        </w:rPr>
      </w:pPr>
      <m:oMath>
        <m:eqArr>
          <m:eqArrPr>
            <m:ctrlPr>
              <w:rPr>
                <w:rFonts w:ascii="Cambria Math" w:hAnsi="Cambria Math"/>
                <w:i/>
              </w:rPr>
            </m:ctrlPr>
          </m:eqArrPr>
          <m:e>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β</m:t>
                </m:r>
              </m:e>
              <m:sub>
                <m:r>
                  <w:rPr>
                    <w:rFonts w:ascii="Cambria Math"/>
                  </w:rPr>
                  <m:t>1</m:t>
                </m:r>
              </m:sub>
            </m:sSub>
            <m:r>
              <w:rPr>
                <w:rFonts w:ascii="Cambria Math"/>
              </w:rPr>
              <m:t>+</m:t>
            </m:r>
            <m:sSub>
              <m:sSubPr>
                <m:ctrlPr>
                  <w:rPr>
                    <w:rFonts w:ascii="Cambria Math" w:hAnsi="Cambria Math"/>
                    <w:i/>
                  </w:rPr>
                </m:ctrlPr>
              </m:sSubPr>
              <m:e>
                <m:r>
                  <w:rPr>
                    <w:rFonts w:ascii="Cambria Math"/>
                  </w:rPr>
                  <m:t>α</m:t>
                </m:r>
              </m:e>
              <m:sub>
                <m:r>
                  <w:rPr>
                    <w:rFonts w:ascii="Cambria Math"/>
                  </w:rPr>
                  <m:t>12</m:t>
                </m:r>
              </m:sub>
            </m:sSub>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α</m:t>
                </m:r>
              </m:e>
              <m:sub>
                <m:r>
                  <w:rPr>
                    <w:rFonts w:ascii="Cambria Math"/>
                  </w:rPr>
                  <m:t>13</m:t>
                </m:r>
              </m:sub>
            </m:sSub>
            <m:sSub>
              <m:sSubPr>
                <m:ctrlPr>
                  <w:rPr>
                    <w:rFonts w:ascii="Cambria Math" w:hAnsi="Cambria Math"/>
                    <w:i/>
                  </w:rPr>
                </m:ctrlPr>
              </m:sSubPr>
              <m:e>
                <m:r>
                  <w:rPr>
                    <w:rFonts w:ascii="Cambria Math"/>
                  </w:rPr>
                  <m:t>x</m:t>
                </m:r>
              </m:e>
              <m:sub>
                <m:r>
                  <w:rPr>
                    <w:rFonts w:ascii="Cambria Math"/>
                  </w:rPr>
                  <m:t>3</m:t>
                </m:r>
              </m:sub>
            </m:sSub>
            <m:r>
              <m:rPr>
                <m:nor/>
              </m:rPr>
              <w:rPr>
                <w:rFonts w:ascii="Cambria Math"/>
              </w:rPr>
              <m:t>...</m:t>
            </m:r>
            <m:r>
              <m:rPr>
                <m:sty m:val="p"/>
              </m:rPr>
              <w:rPr>
                <w:rFonts w:ascii="Cambria Math"/>
              </w:rPr>
              <m:t>+</m:t>
            </m:r>
            <m:sSub>
              <m:sSubPr>
                <m:ctrlPr>
                  <w:rPr>
                    <w:rFonts w:ascii="Cambria Math" w:hAnsi="Cambria Math"/>
                  </w:rPr>
                </m:ctrlPr>
              </m:sSubPr>
              <m:e>
                <m:r>
                  <m:rPr>
                    <m:sty m:val="p"/>
                  </m:rPr>
                  <w:rPr>
                    <w:rFonts w:ascii="Cambria Math"/>
                  </w:rPr>
                  <m:t>α</m:t>
                </m:r>
              </m:e>
              <m:sub>
                <m:r>
                  <w:rPr>
                    <w:rFonts w:ascii="Cambria Math"/>
                  </w:rPr>
                  <m:t>1n</m:t>
                </m:r>
                <m:ctrlPr>
                  <w:rPr>
                    <w:rFonts w:ascii="Cambria Math" w:hAnsi="Cambria Math"/>
                    <w:i/>
                  </w:rPr>
                </m:ctrlPr>
              </m:sub>
            </m:sSub>
            <m:sSub>
              <m:sSubPr>
                <m:ctrlPr>
                  <w:rPr>
                    <w:rFonts w:ascii="Cambria Math" w:hAnsi="Cambria Math"/>
                    <w:i/>
                  </w:rPr>
                </m:ctrlPr>
              </m:sSubPr>
              <m:e>
                <m:r>
                  <w:rPr>
                    <w:rFonts w:ascii="Cambria Math"/>
                  </w:rPr>
                  <m:t>x</m:t>
                </m:r>
              </m:e>
              <m:sub>
                <m:r>
                  <w:rPr>
                    <w:rFonts w:ascii="Cambria Math"/>
                  </w:rPr>
                  <m:t>n</m:t>
                </m:r>
              </m:sub>
            </m:sSub>
          </m:e>
          <m:e>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β</m:t>
                </m:r>
              </m:e>
              <m:sub>
                <m:r>
                  <w:rPr>
                    <w:rFonts w:ascii="Cambria Math"/>
                  </w:rPr>
                  <m:t>2</m:t>
                </m:r>
              </m:sub>
            </m:sSub>
            <m:r>
              <w:rPr>
                <w:rFonts w:ascii="Cambria Math"/>
              </w:rPr>
              <m:t>+</m:t>
            </m:r>
            <m:sSub>
              <m:sSubPr>
                <m:ctrlPr>
                  <w:rPr>
                    <w:rFonts w:ascii="Cambria Math" w:hAnsi="Cambria Math"/>
                    <w:i/>
                  </w:rPr>
                </m:ctrlPr>
              </m:sSubPr>
              <m:e>
                <m:r>
                  <w:rPr>
                    <w:rFonts w:ascii="Cambria Math"/>
                  </w:rPr>
                  <m:t>α</m:t>
                </m:r>
              </m:e>
              <m:sub>
                <m:r>
                  <w:rPr>
                    <w:rFonts w:ascii="Cambria Math"/>
                  </w:rPr>
                  <m:t>21</m:t>
                </m:r>
              </m:sub>
            </m:sSub>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α</m:t>
                </m:r>
              </m:e>
              <m:sub>
                <m:r>
                  <w:rPr>
                    <w:rFonts w:ascii="Cambria Math"/>
                  </w:rPr>
                  <m:t>23</m:t>
                </m:r>
              </m:sub>
            </m:sSub>
            <m:sSub>
              <m:sSubPr>
                <m:ctrlPr>
                  <w:rPr>
                    <w:rFonts w:ascii="Cambria Math" w:hAnsi="Cambria Math"/>
                    <w:i/>
                  </w:rPr>
                </m:ctrlPr>
              </m:sSubPr>
              <m:e>
                <m:r>
                  <w:rPr>
                    <w:rFonts w:ascii="Cambria Math"/>
                  </w:rPr>
                  <m:t>x</m:t>
                </m:r>
              </m:e>
              <m:sub>
                <m:r>
                  <w:rPr>
                    <w:rFonts w:ascii="Cambria Math"/>
                  </w:rPr>
                  <m:t>3</m:t>
                </m:r>
              </m:sub>
            </m:sSub>
            <m:r>
              <m:rPr>
                <m:nor/>
              </m:rPr>
              <w:rPr>
                <w:rFonts w:ascii="Cambria Math"/>
              </w:rPr>
              <m:t>...</m:t>
            </m:r>
            <m:r>
              <m:rPr>
                <m:sty m:val="p"/>
              </m:rPr>
              <w:rPr>
                <w:rFonts w:ascii="Cambria Math"/>
              </w:rPr>
              <m:t>+</m:t>
            </m:r>
            <m:sSub>
              <m:sSubPr>
                <m:ctrlPr>
                  <w:rPr>
                    <w:rFonts w:ascii="Cambria Math" w:hAnsi="Cambria Math"/>
                  </w:rPr>
                </m:ctrlPr>
              </m:sSubPr>
              <m:e>
                <m:r>
                  <m:rPr>
                    <m:sty m:val="p"/>
                  </m:rPr>
                  <w:rPr>
                    <w:rFonts w:ascii="Cambria Math"/>
                  </w:rPr>
                  <m:t>α</m:t>
                </m:r>
              </m:e>
              <m:sub>
                <m:r>
                  <w:rPr>
                    <w:rFonts w:ascii="Cambria Math"/>
                  </w:rPr>
                  <m:t>2n</m:t>
                </m:r>
                <m:ctrlPr>
                  <w:rPr>
                    <w:rFonts w:ascii="Cambria Math" w:hAnsi="Cambria Math"/>
                    <w:i/>
                  </w:rPr>
                </m:ctrlPr>
              </m:sub>
            </m:sSub>
            <m:sSub>
              <m:sSubPr>
                <m:ctrlPr>
                  <w:rPr>
                    <w:rFonts w:ascii="Cambria Math" w:hAnsi="Cambria Math"/>
                    <w:i/>
                  </w:rPr>
                </m:ctrlPr>
              </m:sSubPr>
              <m:e>
                <m:r>
                  <w:rPr>
                    <w:rFonts w:ascii="Cambria Math"/>
                  </w:rPr>
                  <m:t>x</m:t>
                </m:r>
              </m:e>
              <m:sub>
                <m:r>
                  <w:rPr>
                    <w:rFonts w:ascii="Cambria Math"/>
                  </w:rPr>
                  <m:t>n</m:t>
                </m:r>
              </m:sub>
            </m:sSub>
          </m:e>
          <m:e>
            <m:r>
              <m:rPr>
                <m:nor/>
              </m:rPr>
              <w:rPr>
                <w:rFonts w:ascii="Cambria Math"/>
              </w:rPr>
              <m:t>.............................................</m:t>
            </m:r>
            <m:ctrlPr>
              <w:rPr>
                <w:rFonts w:ascii="Cambria Math" w:hAnsi="Cambria Math"/>
              </w:rPr>
            </m:ctrlPr>
          </m:e>
          <m:e>
            <m:sSub>
              <m:sSubPr>
                <m:ctrlPr>
                  <w:rPr>
                    <w:rFonts w:ascii="Cambria Math" w:hAnsi="Cambria Math"/>
                    <w:i/>
                  </w:rPr>
                </m:ctrlPr>
              </m:sSubPr>
              <m:e>
                <m:r>
                  <w:rPr>
                    <w:rFonts w:ascii="Cambria Math"/>
                  </w:rPr>
                  <m:t>x</m:t>
                </m:r>
              </m:e>
              <m:sub>
                <m:r>
                  <w:rPr>
                    <w:rFonts w:ascii="Cambria Math"/>
                  </w:rPr>
                  <m:t>n</m:t>
                </m:r>
              </m:sub>
            </m:sSub>
            <m:r>
              <w:rPr>
                <w:rFonts w:ascii="Cambria Math"/>
              </w:rPr>
              <m:t>=</m:t>
            </m:r>
            <m:sSub>
              <m:sSubPr>
                <m:ctrlPr>
                  <w:rPr>
                    <w:rFonts w:ascii="Cambria Math" w:hAnsi="Cambria Math"/>
                    <w:i/>
                  </w:rPr>
                </m:ctrlPr>
              </m:sSubPr>
              <m:e>
                <m:r>
                  <w:rPr>
                    <w:rFonts w:ascii="Cambria Math"/>
                  </w:rPr>
                  <m:t>β</m:t>
                </m:r>
              </m:e>
              <m:sub>
                <m:r>
                  <w:rPr>
                    <w:rFonts w:ascii="Cambria Math"/>
                  </w:rPr>
                  <m:t>n</m:t>
                </m:r>
              </m:sub>
            </m:sSub>
            <m:r>
              <w:rPr>
                <w:rFonts w:ascii="Cambria Math"/>
              </w:rPr>
              <m:t>+</m:t>
            </m:r>
            <m:sSub>
              <m:sSubPr>
                <m:ctrlPr>
                  <w:rPr>
                    <w:rFonts w:ascii="Cambria Math" w:hAnsi="Cambria Math"/>
                    <w:i/>
                  </w:rPr>
                </m:ctrlPr>
              </m:sSubPr>
              <m:e>
                <m:r>
                  <w:rPr>
                    <w:rFonts w:ascii="Cambria Math"/>
                  </w:rPr>
                  <m:t>α</m:t>
                </m:r>
              </m:e>
              <m:sub>
                <m:r>
                  <w:rPr>
                    <w:rFonts w:ascii="Cambria Math"/>
                  </w:rPr>
                  <m:t>n1</m:t>
                </m:r>
              </m:sub>
            </m:sSub>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α</m:t>
                </m:r>
              </m:e>
              <m:sub>
                <m:r>
                  <w:rPr>
                    <w:rFonts w:ascii="Cambria Math"/>
                  </w:rPr>
                  <m:t>n2</m:t>
                </m:r>
              </m:sub>
            </m:sSub>
            <m:sSub>
              <m:sSubPr>
                <m:ctrlPr>
                  <w:rPr>
                    <w:rFonts w:ascii="Cambria Math" w:hAnsi="Cambria Math"/>
                    <w:i/>
                  </w:rPr>
                </m:ctrlPr>
              </m:sSubPr>
              <m:e>
                <m:r>
                  <w:rPr>
                    <w:rFonts w:ascii="Cambria Math"/>
                  </w:rPr>
                  <m:t>x</m:t>
                </m:r>
              </m:e>
              <m:sub>
                <m:r>
                  <w:rPr>
                    <w:rFonts w:ascii="Cambria Math"/>
                  </w:rPr>
                  <m:t>2</m:t>
                </m:r>
              </m:sub>
            </m:sSub>
            <m:r>
              <m:rPr>
                <m:nor/>
              </m:rPr>
              <w:rPr>
                <w:rFonts w:ascii="Cambria Math"/>
              </w:rPr>
              <m:t>...</m:t>
            </m:r>
            <m:r>
              <m:rPr>
                <m:sty m:val="p"/>
              </m:rPr>
              <w:rPr>
                <w:rFonts w:ascii="Cambria Math"/>
              </w:rPr>
              <m:t>+</m:t>
            </m:r>
            <m:sSub>
              <m:sSubPr>
                <m:ctrlPr>
                  <w:rPr>
                    <w:rFonts w:ascii="Cambria Math" w:hAnsi="Cambria Math"/>
                  </w:rPr>
                </m:ctrlPr>
              </m:sSubPr>
              <m:e>
                <m:r>
                  <m:rPr>
                    <m:sty m:val="p"/>
                  </m:rPr>
                  <w:rPr>
                    <w:rFonts w:ascii="Cambria Math"/>
                  </w:rPr>
                  <m:t>α</m:t>
                </m:r>
              </m:e>
              <m:sub>
                <m:r>
                  <w:rPr>
                    <w:rFonts w:ascii="Cambria Math"/>
                  </w:rPr>
                  <m:t>n,n</m:t>
                </m:r>
                <m:r>
                  <w:rPr>
                    <w:rFonts w:ascii="Cambria Math"/>
                  </w:rPr>
                  <m:t>-</m:t>
                </m:r>
                <m:r>
                  <w:rPr>
                    <w:rFonts w:ascii="Cambria Math"/>
                  </w:rPr>
                  <m:t>1</m:t>
                </m:r>
                <m:ctrlPr>
                  <w:rPr>
                    <w:rFonts w:ascii="Cambria Math" w:hAnsi="Cambria Math"/>
                    <w:i/>
                  </w:rPr>
                </m:ctrlPr>
              </m:sub>
            </m:sSub>
            <m:sSub>
              <m:sSubPr>
                <m:ctrlPr>
                  <w:rPr>
                    <w:rFonts w:ascii="Cambria Math" w:hAnsi="Cambria Math"/>
                    <w:i/>
                  </w:rPr>
                </m:ctrlPr>
              </m:sSubPr>
              <m:e>
                <m:r>
                  <w:rPr>
                    <w:rFonts w:ascii="Cambria Math"/>
                  </w:rPr>
                  <m:t>x</m:t>
                </m:r>
              </m:e>
              <m:sub>
                <m:r>
                  <w:rPr>
                    <w:rFonts w:ascii="Cambria Math"/>
                  </w:rPr>
                  <m:t>n</m:t>
                </m:r>
                <m:r>
                  <w:rPr>
                    <w:rFonts w:ascii="Cambria Math"/>
                  </w:rPr>
                  <m:t>-</m:t>
                </m:r>
                <m:r>
                  <w:rPr>
                    <w:rFonts w:ascii="Cambria Math"/>
                  </w:rPr>
                  <m:t>1</m:t>
                </m:r>
              </m:sub>
            </m:sSub>
          </m:e>
        </m:eqArr>
      </m:oMath>
      <w:r w:rsidR="000D2123">
        <w:t xml:space="preserve">    (</w:t>
      </w:r>
      <w:r w:rsidR="007A1791" w:rsidRPr="007A1791">
        <w:t>2</w:t>
      </w:r>
      <w:r w:rsidR="000D2123">
        <w:t>)</w:t>
      </w:r>
    </w:p>
    <w:p w14:paraId="325B7859" w14:textId="49669B41" w:rsidR="000D2123" w:rsidRDefault="000D2123" w:rsidP="0076247E">
      <w:pPr>
        <w:ind w:hanging="15"/>
        <w:jc w:val="both"/>
      </w:pPr>
      <w:r>
        <w:rPr>
          <w:rFonts w:eastAsia="Liberation Sans"/>
        </w:rPr>
        <w:t xml:space="preserve">где    </w:t>
      </w:r>
      <m:oMath>
        <m:sSub>
          <m:sSubPr>
            <m:ctrlPr>
              <w:rPr>
                <w:rFonts w:ascii="Cambria Math" w:hAnsi="Cambria Math"/>
                <w:i/>
              </w:rPr>
            </m:ctrlPr>
          </m:sSubPr>
          <m:e>
            <m:r>
              <w:rPr>
                <w:rFonts w:ascii="Cambria Math"/>
              </w:rPr>
              <m:t>β</m:t>
            </m:r>
          </m:e>
          <m:sub>
            <m:r>
              <w:rPr>
                <w:rFonts w:ascii="Cambria Math"/>
              </w:rPr>
              <m:t>i</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b</m:t>
                </m:r>
              </m:e>
              <m:sub>
                <m:r>
                  <w:rPr>
                    <w:rFonts w:ascii="Cambria Math"/>
                  </w:rPr>
                  <m:t>i</m:t>
                </m:r>
              </m:sub>
            </m:sSub>
          </m:num>
          <m:den>
            <m:sSub>
              <m:sSubPr>
                <m:ctrlPr>
                  <w:rPr>
                    <w:rFonts w:ascii="Cambria Math" w:hAnsi="Cambria Math"/>
                    <w:i/>
                  </w:rPr>
                </m:ctrlPr>
              </m:sSubPr>
              <m:e>
                <m:r>
                  <w:rPr>
                    <w:rFonts w:ascii="Cambria Math"/>
                  </w:rPr>
                  <m:t>a</m:t>
                </m:r>
              </m:e>
              <m:sub>
                <m:r>
                  <w:rPr>
                    <w:rFonts w:ascii="Cambria Math"/>
                  </w:rPr>
                  <m:t>ii</m:t>
                </m:r>
              </m:sub>
            </m:sSub>
          </m:den>
        </m:f>
      </m:oMath>
      <w:r>
        <w:rPr>
          <w:rFonts w:eastAsia="Liberation Sans"/>
        </w:rPr>
        <w:t xml:space="preserve">,     </w:t>
      </w:r>
      <m:oMath>
        <m:sSub>
          <m:sSubPr>
            <m:ctrlPr>
              <w:rPr>
                <w:rFonts w:ascii="Cambria Math" w:hAnsi="Cambria Math"/>
                <w:i/>
              </w:rPr>
            </m:ctrlPr>
          </m:sSubPr>
          <m:e>
            <m:r>
              <w:rPr>
                <w:rFonts w:ascii="Cambria Math"/>
              </w:rPr>
              <m:t>α</m:t>
            </m:r>
          </m:e>
          <m:sub>
            <m:r>
              <w:rPr>
                <w:rFonts w:ascii="Cambria Math"/>
              </w:rPr>
              <m:t>ij</m:t>
            </m:r>
          </m:sub>
        </m:sSub>
        <m:r>
          <w:rPr>
            <w:rFonts w:ascii="Cambria Math"/>
          </w:rPr>
          <m:t>=</m:t>
        </m:r>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a</m:t>
                </m:r>
              </m:e>
              <m:sub>
                <m:r>
                  <w:rPr>
                    <w:rFonts w:ascii="Cambria Math"/>
                  </w:rPr>
                  <m:t>ij</m:t>
                </m:r>
              </m:sub>
            </m:sSub>
          </m:num>
          <m:den>
            <m:sSub>
              <m:sSubPr>
                <m:ctrlPr>
                  <w:rPr>
                    <w:rFonts w:ascii="Cambria Math" w:hAnsi="Cambria Math"/>
                    <w:i/>
                  </w:rPr>
                </m:ctrlPr>
              </m:sSubPr>
              <m:e>
                <m:r>
                  <w:rPr>
                    <w:rFonts w:ascii="Cambria Math"/>
                  </w:rPr>
                  <m:t>a</m:t>
                </m:r>
              </m:e>
              <m:sub>
                <m:r>
                  <w:rPr>
                    <w:rFonts w:ascii="Cambria Math"/>
                  </w:rPr>
                  <m:t>ii</m:t>
                </m:r>
              </m:sub>
            </m:sSub>
          </m:den>
        </m:f>
      </m:oMath>
      <w:r>
        <w:rPr>
          <w:rFonts w:eastAsia="Liberation Sans"/>
        </w:rPr>
        <w:t xml:space="preserve">          </w:t>
      </w:r>
      <m:oMath>
        <m:r>
          <w:rPr>
            <w:rFonts w:ascii="Cambria Math"/>
          </w:rPr>
          <m:t>i</m:t>
        </m:r>
        <m:r>
          <w:rPr>
            <w:rFonts w:ascii="Cambria Math"/>
          </w:rPr>
          <m:t>≠</m:t>
        </m:r>
        <m:r>
          <w:rPr>
            <w:rFonts w:ascii="Cambria Math"/>
          </w:rPr>
          <m:t>j</m:t>
        </m:r>
      </m:oMath>
      <w:r>
        <w:t xml:space="preserve">                  </w:t>
      </w:r>
      <w:proofErr w:type="gramStart"/>
      <w:r>
        <w:t xml:space="preserve">   (</w:t>
      </w:r>
      <w:proofErr w:type="gramEnd"/>
      <w:r w:rsidR="007A1791" w:rsidRPr="007A1791">
        <w:t>3</w:t>
      </w:r>
      <w:r>
        <w:t>)</w:t>
      </w:r>
    </w:p>
    <w:p w14:paraId="7A24AE8B" w14:textId="77777777" w:rsidR="000D2123" w:rsidRDefault="000D2123" w:rsidP="0076247E">
      <w:pPr>
        <w:ind w:hanging="15"/>
        <w:jc w:val="both"/>
      </w:pPr>
      <w:r>
        <w:rPr>
          <w:rFonts w:eastAsia="Liberation Sans"/>
        </w:rPr>
        <w:t>и</w:t>
      </w:r>
    </w:p>
    <w:p w14:paraId="6C48FDE2" w14:textId="1492BB80" w:rsidR="000D2123" w:rsidRDefault="00F2516A" w:rsidP="0076247E">
      <w:pPr>
        <w:ind w:hanging="15"/>
        <w:jc w:val="both"/>
      </w:pPr>
      <m:oMath>
        <m:sSub>
          <m:sSubPr>
            <m:ctrlPr>
              <w:rPr>
                <w:rFonts w:ascii="Cambria Math" w:hAnsi="Cambria Math"/>
                <w:i/>
              </w:rPr>
            </m:ctrlPr>
          </m:sSubPr>
          <m:e>
            <m:r>
              <w:rPr>
                <w:rFonts w:ascii="Cambria Math"/>
              </w:rPr>
              <m:t>α</m:t>
            </m:r>
          </m:e>
          <m:sub>
            <m:r>
              <w:rPr>
                <w:rFonts w:ascii="Cambria Math"/>
              </w:rPr>
              <m:t>ij</m:t>
            </m:r>
          </m:sub>
        </m:sSub>
        <m:r>
          <w:rPr>
            <w:rFonts w:ascii="Cambria Math"/>
          </w:rPr>
          <m:t>=0</m:t>
        </m:r>
      </m:oMath>
      <w:r w:rsidR="000D2123">
        <w:rPr>
          <w:rFonts w:eastAsia="Liberation Sans"/>
        </w:rPr>
        <w:t xml:space="preserve">  при </w:t>
      </w:r>
      <m:oMath>
        <m:r>
          <w:rPr>
            <w:rFonts w:ascii="Cambria Math"/>
          </w:rPr>
          <m:t>i=j,</m:t>
        </m:r>
        <m:d>
          <m:dPr>
            <m:ctrlPr>
              <w:rPr>
                <w:rFonts w:ascii="Cambria Math" w:hAnsi="Cambria Math"/>
                <w:i/>
              </w:rPr>
            </m:ctrlPr>
          </m:dPr>
          <m:e>
            <m:r>
              <w:rPr>
                <w:rFonts w:ascii="Cambria Math"/>
              </w:rPr>
              <m:t>i,j=</m:t>
            </m:r>
            <m:r>
              <m:rPr>
                <m:nor/>
              </m:rPr>
              <w:rPr>
                <w:rFonts w:ascii="Cambria Math"/>
              </w:rPr>
              <m:t>1,2,...</m:t>
            </m:r>
            <m:r>
              <w:rPr>
                <w:rFonts w:ascii="Cambria Math"/>
              </w:rPr>
              <m:t>n</m:t>
            </m:r>
            <m:ctrlPr>
              <w:rPr>
                <w:rFonts w:ascii="Cambria Math" w:hAnsi="Cambria Math"/>
              </w:rPr>
            </m:ctrlPr>
          </m:e>
        </m:d>
      </m:oMath>
    </w:p>
    <w:p w14:paraId="4740BCD0" w14:textId="77777777" w:rsidR="000D2123" w:rsidRDefault="000D2123" w:rsidP="0076247E">
      <w:pPr>
        <w:ind w:hanging="15"/>
        <w:jc w:val="both"/>
      </w:pPr>
      <w:r>
        <w:t>Введя матрицы</w:t>
      </w:r>
    </w:p>
    <w:p w14:paraId="19985F31" w14:textId="69DE0352" w:rsidR="000D2123" w:rsidRDefault="00344ADF" w:rsidP="0076247E">
      <w:pPr>
        <w:ind w:hanging="15"/>
        <w:jc w:val="both"/>
      </w:pPr>
      <m:oMath>
        <m:r>
          <w:rPr>
            <w:rFonts w:ascii="Cambria Math"/>
          </w:rPr>
          <m:t>α=</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rPr>
                        <m:t>α</m:t>
                      </m:r>
                    </m:e>
                    <m:sub>
                      <m:r>
                        <m:rPr>
                          <m:nor/>
                        </m:rPr>
                        <w:rPr>
                          <w:rFonts w:ascii="Cambria Math"/>
                        </w:rPr>
                        <m:t>11</m:t>
                      </m:r>
                      <m:ctrlPr>
                        <w:rPr>
                          <w:rFonts w:ascii="Cambria Math" w:hAnsi="Cambria Math"/>
                        </w:rPr>
                      </m:ctrlPr>
                    </m:sub>
                  </m:sSub>
                  <m:sSub>
                    <m:sSubPr>
                      <m:ctrlPr>
                        <w:rPr>
                          <w:rFonts w:ascii="Cambria Math" w:hAnsi="Cambria Math"/>
                          <w:i/>
                        </w:rPr>
                      </m:ctrlPr>
                    </m:sSubPr>
                    <m:e>
                      <m:r>
                        <w:rPr>
                          <w:rFonts w:ascii="Cambria Math"/>
                        </w:rPr>
                        <m:t>α</m:t>
                      </m:r>
                    </m:e>
                    <m:sub>
                      <m:r>
                        <m:rPr>
                          <m:nor/>
                        </m:rPr>
                        <w:rPr>
                          <w:rFonts w:ascii="Cambria Math"/>
                        </w:rPr>
                        <m:t>12</m:t>
                      </m:r>
                      <m:ctrlPr>
                        <w:rPr>
                          <w:rFonts w:ascii="Cambria Math" w:hAnsi="Cambria Math"/>
                        </w:rPr>
                      </m:ctrlPr>
                    </m:sub>
                  </m:sSub>
                  <m:r>
                    <w:rPr>
                      <w:rFonts w:ascii="Cambria Math" w:hAnsi="Cambria Math" w:cs="Cambria Math"/>
                    </w:rPr>
                    <m:t>⋯</m:t>
                  </m:r>
                  <m:sSub>
                    <m:sSubPr>
                      <m:ctrlPr>
                        <w:rPr>
                          <w:rFonts w:ascii="Cambria Math" w:hAnsi="Cambria Math"/>
                          <w:i/>
                        </w:rPr>
                      </m:ctrlPr>
                    </m:sSubPr>
                    <m:e>
                      <m:r>
                        <w:rPr>
                          <w:rFonts w:ascii="Cambria Math"/>
                        </w:rPr>
                        <m:t>α</m:t>
                      </m:r>
                    </m:e>
                    <m:sub>
                      <m:r>
                        <m:rPr>
                          <m:nor/>
                        </m:rPr>
                        <w:rPr>
                          <w:rFonts w:ascii="Cambria Math"/>
                        </w:rPr>
                        <m:t>1n</m:t>
                      </m:r>
                      <m:ctrlPr>
                        <w:rPr>
                          <w:rFonts w:ascii="Cambria Math" w:hAnsi="Cambria Math"/>
                        </w:rPr>
                      </m:ctrlPr>
                    </m:sub>
                  </m:sSub>
                </m:e>
              </m:mr>
              <m:mr>
                <m:e>
                  <m:sSub>
                    <m:sSubPr>
                      <m:ctrlPr>
                        <w:rPr>
                          <w:rFonts w:ascii="Cambria Math" w:hAnsi="Cambria Math"/>
                          <w:i/>
                        </w:rPr>
                      </m:ctrlPr>
                    </m:sSubPr>
                    <m:e>
                      <m:r>
                        <w:rPr>
                          <w:rFonts w:ascii="Cambria Math"/>
                        </w:rPr>
                        <m:t>α</m:t>
                      </m:r>
                    </m:e>
                    <m:sub>
                      <m:r>
                        <m:rPr>
                          <m:nor/>
                        </m:rPr>
                        <w:rPr>
                          <w:rFonts w:ascii="Cambria Math"/>
                        </w:rPr>
                        <m:t>21</m:t>
                      </m:r>
                      <m:ctrlPr>
                        <w:rPr>
                          <w:rFonts w:ascii="Cambria Math" w:hAnsi="Cambria Math"/>
                        </w:rPr>
                      </m:ctrlPr>
                    </m:sub>
                  </m:sSub>
                  <m:sSub>
                    <m:sSubPr>
                      <m:ctrlPr>
                        <w:rPr>
                          <w:rFonts w:ascii="Cambria Math" w:hAnsi="Cambria Math"/>
                          <w:i/>
                        </w:rPr>
                      </m:ctrlPr>
                    </m:sSubPr>
                    <m:e>
                      <m:r>
                        <w:rPr>
                          <w:rFonts w:ascii="Cambria Math"/>
                        </w:rPr>
                        <m:t>α</m:t>
                      </m:r>
                    </m:e>
                    <m:sub>
                      <m:r>
                        <m:rPr>
                          <m:nor/>
                        </m:rPr>
                        <w:rPr>
                          <w:rFonts w:ascii="Cambria Math"/>
                        </w:rPr>
                        <m:t>22</m:t>
                      </m:r>
                      <m:ctrlPr>
                        <w:rPr>
                          <w:rFonts w:ascii="Cambria Math" w:hAnsi="Cambria Math"/>
                        </w:rPr>
                      </m:ctrlPr>
                    </m:sub>
                  </m:sSub>
                  <m:r>
                    <w:rPr>
                      <w:rFonts w:ascii="Cambria Math" w:hAnsi="Cambria Math" w:cs="Cambria Math"/>
                    </w:rPr>
                    <m:t>⋯</m:t>
                  </m:r>
                  <m:sSub>
                    <m:sSubPr>
                      <m:ctrlPr>
                        <w:rPr>
                          <w:rFonts w:ascii="Cambria Math" w:hAnsi="Cambria Math"/>
                          <w:i/>
                        </w:rPr>
                      </m:ctrlPr>
                    </m:sSubPr>
                    <m:e>
                      <m:r>
                        <w:rPr>
                          <w:rFonts w:ascii="Cambria Math"/>
                        </w:rPr>
                        <m:t>α</m:t>
                      </m:r>
                    </m:e>
                    <m:sub>
                      <m:r>
                        <m:rPr>
                          <m:nor/>
                        </m:rPr>
                        <w:rPr>
                          <w:rFonts w:ascii="Cambria Math"/>
                        </w:rPr>
                        <m:t>2n</m:t>
                      </m:r>
                      <m:ctrlPr>
                        <w:rPr>
                          <w:rFonts w:ascii="Cambria Math" w:hAnsi="Cambria Math"/>
                        </w:rPr>
                      </m:ctrlPr>
                    </m:sub>
                  </m:sSub>
                </m:e>
              </m:mr>
              <m:mr>
                <m:e>
                  <m:r>
                    <w:rPr>
                      <w:rFonts w:ascii="Cambria Math" w:hAnsi="Cambria Math" w:cs="Cambria Math"/>
                    </w:rPr>
                    <m:t>⋯⋯⋯⋯⋯</m:t>
                  </m:r>
                </m:e>
              </m:mr>
              <m:mr>
                <m:e>
                  <m:sSub>
                    <m:sSubPr>
                      <m:ctrlPr>
                        <w:rPr>
                          <w:rFonts w:ascii="Cambria Math" w:hAnsi="Cambria Math"/>
                          <w:i/>
                        </w:rPr>
                      </m:ctrlPr>
                    </m:sSubPr>
                    <m:e>
                      <m:r>
                        <w:rPr>
                          <w:rFonts w:ascii="Cambria Math"/>
                        </w:rPr>
                        <m:t>α</m:t>
                      </m:r>
                    </m:e>
                    <m:sub>
                      <m:r>
                        <w:rPr>
                          <w:rFonts w:ascii="Cambria Math"/>
                        </w:rPr>
                        <m:t>n1</m:t>
                      </m:r>
                    </m:sub>
                  </m:sSub>
                  <m:sSub>
                    <m:sSubPr>
                      <m:ctrlPr>
                        <w:rPr>
                          <w:rFonts w:ascii="Cambria Math" w:hAnsi="Cambria Math"/>
                          <w:i/>
                        </w:rPr>
                      </m:ctrlPr>
                    </m:sSubPr>
                    <m:e>
                      <m:r>
                        <w:rPr>
                          <w:rFonts w:ascii="Cambria Math"/>
                        </w:rPr>
                        <m:t>α</m:t>
                      </m:r>
                    </m:e>
                    <m:sub>
                      <m:r>
                        <w:rPr>
                          <w:rFonts w:ascii="Cambria Math"/>
                        </w:rPr>
                        <m:t>nn</m:t>
                      </m:r>
                    </m:sub>
                  </m:sSub>
                  <m:r>
                    <w:rPr>
                      <w:rFonts w:ascii="Cambria Math" w:hAnsi="Cambria Math" w:cs="Cambria Math"/>
                    </w:rPr>
                    <m:t>⋯</m:t>
                  </m:r>
                  <m:sSub>
                    <m:sSubPr>
                      <m:ctrlPr>
                        <w:rPr>
                          <w:rFonts w:ascii="Cambria Math" w:hAnsi="Cambria Math"/>
                          <w:i/>
                        </w:rPr>
                      </m:ctrlPr>
                    </m:sSubPr>
                    <m:e>
                      <m:r>
                        <w:rPr>
                          <w:rFonts w:ascii="Cambria Math"/>
                        </w:rPr>
                        <m:t>α</m:t>
                      </m:r>
                    </m:e>
                    <m:sub>
                      <m:r>
                        <w:rPr>
                          <w:rFonts w:ascii="Cambria Math"/>
                        </w:rPr>
                        <m:t>nn</m:t>
                      </m:r>
                    </m:sub>
                  </m:sSub>
                </m:e>
              </m:mr>
            </m:m>
          </m:e>
        </m:d>
      </m:oMath>
      <w:r w:rsidR="000D2123">
        <w:t xml:space="preserve">        и     </w:t>
      </w:r>
      <m:oMath>
        <m:r>
          <w:rPr>
            <w:rFonts w:ascii="Cambria Math"/>
          </w:rPr>
          <m:t>β=</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rPr>
                        <m:t>β</m:t>
                      </m:r>
                    </m:e>
                    <m:sub>
                      <m:r>
                        <w:rPr>
                          <w:rFonts w:ascii="Cambria Math"/>
                        </w:rPr>
                        <m:t>1</m:t>
                      </m:r>
                    </m:sub>
                  </m:sSub>
                </m:e>
              </m:mr>
              <m:mr>
                <m:e>
                  <m:sSub>
                    <m:sSubPr>
                      <m:ctrlPr>
                        <w:rPr>
                          <w:rFonts w:ascii="Cambria Math" w:hAnsi="Cambria Math"/>
                          <w:i/>
                        </w:rPr>
                      </m:ctrlPr>
                    </m:sSubPr>
                    <m:e>
                      <m:r>
                        <w:rPr>
                          <w:rFonts w:ascii="Cambria Math"/>
                        </w:rPr>
                        <m:t>β</m:t>
                      </m:r>
                    </m:e>
                    <m:sub>
                      <m:r>
                        <w:rPr>
                          <w:rFonts w:ascii="Cambria Math"/>
                        </w:rPr>
                        <m:t>2</m:t>
                      </m:r>
                    </m:sub>
                  </m:sSub>
                </m:e>
              </m:mr>
              <m:mr>
                <m:e>
                  <m:r>
                    <w:rPr>
                      <w:rFonts w:ascii="Cambria Math" w:hAnsi="Cambria Math" w:cs="Cambria Math"/>
                    </w:rPr>
                    <m:t>⋮</m:t>
                  </m:r>
                </m:e>
              </m:mr>
              <m:mr>
                <m:e>
                  <m:sSub>
                    <m:sSubPr>
                      <m:ctrlPr>
                        <w:rPr>
                          <w:rFonts w:ascii="Cambria Math" w:hAnsi="Cambria Math"/>
                          <w:i/>
                        </w:rPr>
                      </m:ctrlPr>
                    </m:sSubPr>
                    <m:e>
                      <m:r>
                        <w:rPr>
                          <w:rFonts w:ascii="Cambria Math"/>
                        </w:rPr>
                        <m:t>β</m:t>
                      </m:r>
                    </m:e>
                    <m:sub>
                      <m:r>
                        <w:rPr>
                          <w:rFonts w:ascii="Cambria Math"/>
                        </w:rPr>
                        <m:t>n</m:t>
                      </m:r>
                    </m:sub>
                  </m:sSub>
                </m:e>
              </m:mr>
            </m:m>
          </m:e>
        </m:d>
      </m:oMath>
      <w:r w:rsidR="000D2123">
        <w:t xml:space="preserve">                       </w:t>
      </w:r>
      <w:proofErr w:type="gramStart"/>
      <w:r w:rsidR="000D2123">
        <w:t xml:space="preserve">   (</w:t>
      </w:r>
      <w:proofErr w:type="gramEnd"/>
      <w:r w:rsidR="007A1791" w:rsidRPr="007A1791">
        <w:t>4</w:t>
      </w:r>
      <w:r w:rsidR="000D2123">
        <w:t>)</w:t>
      </w:r>
    </w:p>
    <w:p w14:paraId="0588964C" w14:textId="77777777" w:rsidR="000D2123" w:rsidRDefault="000D2123" w:rsidP="0076247E">
      <w:pPr>
        <w:ind w:hanging="15"/>
        <w:jc w:val="both"/>
      </w:pPr>
      <w:r>
        <w:t xml:space="preserve">и систему </w:t>
      </w:r>
      <w:proofErr w:type="gramStart"/>
      <w:r>
        <w:t>уравнений  можно</w:t>
      </w:r>
      <w:proofErr w:type="gramEnd"/>
      <w:r>
        <w:t xml:space="preserve"> записать в матричном виде</w:t>
      </w:r>
    </w:p>
    <w:p w14:paraId="63FA9DA0" w14:textId="396BFBEF" w:rsidR="000D2123" w:rsidRDefault="000D2123" w:rsidP="0076247E">
      <w:pPr>
        <w:ind w:hanging="15"/>
        <w:jc w:val="both"/>
      </w:pPr>
      <w:r>
        <w:t xml:space="preserve">                                        </w:t>
      </w:r>
      <m:oMath>
        <m:sSup>
          <m:sSupPr>
            <m:ctrlPr>
              <w:rPr>
                <w:rFonts w:ascii="Cambria Math" w:hAnsi="Cambria Math"/>
                <w:i/>
              </w:rPr>
            </m:ctrlPr>
          </m:sSupPr>
          <m:e>
            <m:r>
              <w:rPr>
                <w:rFonts w:ascii="Cambria Math"/>
              </w:rPr>
              <m:t>x</m:t>
            </m:r>
          </m:e>
          <m:sup>
            <m:d>
              <m:dPr>
                <m:ctrlPr>
                  <w:rPr>
                    <w:rFonts w:ascii="Cambria Math" w:hAnsi="Cambria Math"/>
                    <w:i/>
                  </w:rPr>
                </m:ctrlPr>
              </m:dPr>
              <m:e>
                <m:r>
                  <w:rPr>
                    <w:rFonts w:ascii="Cambria Math"/>
                  </w:rPr>
                  <m:t>0</m:t>
                </m:r>
              </m:e>
            </m:d>
          </m:sup>
        </m:sSup>
        <m:r>
          <w:rPr>
            <w:rFonts w:ascii="Cambria Math"/>
          </w:rPr>
          <m:t>=β+αx</m:t>
        </m:r>
      </m:oMath>
      <w:r>
        <w:t xml:space="preserve">                             (</w:t>
      </w:r>
      <w:r w:rsidR="007A1791" w:rsidRPr="000D62E9">
        <w:t>5</w:t>
      </w:r>
      <w:r>
        <w:t xml:space="preserve">)      </w:t>
      </w:r>
    </w:p>
    <w:p w14:paraId="207DEFEC" w14:textId="305B403E" w:rsidR="000D2123" w:rsidRDefault="000D2123" w:rsidP="0076247E">
      <w:pPr>
        <w:ind w:hanging="15"/>
        <w:jc w:val="both"/>
      </w:pPr>
      <w:r>
        <w:t xml:space="preserve">Эта система решается методом последовательных приближений. За нулевое приближение принимается, например, столбец свободных членов </w:t>
      </w:r>
      <m:oMath>
        <m:sSup>
          <m:sSupPr>
            <m:ctrlPr>
              <w:rPr>
                <w:rFonts w:ascii="Cambria Math" w:hAnsi="Cambria Math"/>
                <w:i/>
              </w:rPr>
            </m:ctrlPr>
          </m:sSupPr>
          <m:e>
            <m:r>
              <w:rPr>
                <w:rFonts w:ascii="Cambria Math"/>
              </w:rPr>
              <m:t>x</m:t>
            </m:r>
          </m:e>
          <m:sup>
            <m:d>
              <m:dPr>
                <m:ctrlPr>
                  <w:rPr>
                    <w:rFonts w:ascii="Cambria Math" w:hAnsi="Cambria Math"/>
                    <w:i/>
                  </w:rPr>
                </m:ctrlPr>
              </m:dPr>
              <m:e>
                <m:r>
                  <w:rPr>
                    <w:rFonts w:ascii="Cambria Math"/>
                  </w:rPr>
                  <m:t>0</m:t>
                </m:r>
              </m:e>
            </m:d>
          </m:sup>
        </m:sSup>
        <m:r>
          <w:rPr>
            <w:rFonts w:ascii="Cambria Math"/>
          </w:rPr>
          <m:t>=β</m:t>
        </m:r>
      </m:oMath>
      <w:r>
        <w:t>.</w:t>
      </w:r>
    </w:p>
    <w:p w14:paraId="1A6A00AF" w14:textId="77777777" w:rsidR="000D2123" w:rsidRDefault="000D2123" w:rsidP="0076247E">
      <w:pPr>
        <w:ind w:hanging="15"/>
        <w:jc w:val="both"/>
      </w:pPr>
      <w:r>
        <w:lastRenderedPageBreak/>
        <w:t>Затем строится первое приближение</w:t>
      </w:r>
    </w:p>
    <w:p w14:paraId="6FA90C25" w14:textId="33591722" w:rsidR="000D2123" w:rsidRDefault="000D2123" w:rsidP="0076247E">
      <w:pPr>
        <w:ind w:hanging="15"/>
        <w:jc w:val="both"/>
      </w:pPr>
      <w:r>
        <w:t xml:space="preserve">                                     </w:t>
      </w:r>
      <m:oMath>
        <m:sSup>
          <m:sSupPr>
            <m:ctrlPr>
              <w:rPr>
                <w:rFonts w:ascii="Cambria Math" w:hAnsi="Cambria Math"/>
                <w:i/>
              </w:rPr>
            </m:ctrlPr>
          </m:sSupPr>
          <m:e>
            <m:r>
              <w:rPr>
                <w:rFonts w:ascii="Cambria Math"/>
              </w:rPr>
              <m:t>x</m:t>
            </m:r>
          </m:e>
          <m:sup>
            <m:d>
              <m:dPr>
                <m:ctrlPr>
                  <w:rPr>
                    <w:rFonts w:ascii="Cambria Math" w:hAnsi="Cambria Math"/>
                    <w:i/>
                  </w:rPr>
                </m:ctrlPr>
              </m:dPr>
              <m:e>
                <m:r>
                  <w:rPr>
                    <w:rFonts w:ascii="Cambria Math"/>
                  </w:rPr>
                  <m:t>1</m:t>
                </m:r>
              </m:e>
            </m:d>
          </m:sup>
        </m:sSup>
        <m:r>
          <w:rPr>
            <w:rFonts w:ascii="Cambria Math"/>
          </w:rPr>
          <m:t>=β+α</m:t>
        </m:r>
        <m:sSup>
          <m:sSupPr>
            <m:ctrlPr>
              <w:rPr>
                <w:rFonts w:ascii="Cambria Math" w:hAnsi="Cambria Math"/>
                <w:i/>
              </w:rPr>
            </m:ctrlPr>
          </m:sSupPr>
          <m:e>
            <m:r>
              <w:rPr>
                <w:rFonts w:ascii="Cambria Math"/>
              </w:rPr>
              <m:t>x</m:t>
            </m:r>
          </m:e>
          <m:sup>
            <m:d>
              <m:dPr>
                <m:ctrlPr>
                  <w:rPr>
                    <w:rFonts w:ascii="Cambria Math" w:hAnsi="Cambria Math"/>
                    <w:i/>
                  </w:rPr>
                </m:ctrlPr>
              </m:dPr>
              <m:e>
                <m:r>
                  <w:rPr>
                    <w:rFonts w:ascii="Cambria Math"/>
                  </w:rPr>
                  <m:t>0</m:t>
                </m:r>
              </m:e>
            </m:d>
          </m:sup>
        </m:sSup>
      </m:oMath>
      <w:r>
        <w:t xml:space="preserve">                            (</w:t>
      </w:r>
      <w:r w:rsidR="007A1791" w:rsidRPr="000D62E9">
        <w:t>6</w:t>
      </w:r>
      <w:r>
        <w:t>)</w:t>
      </w:r>
    </w:p>
    <w:p w14:paraId="4343C7B9" w14:textId="77777777" w:rsidR="000D2123" w:rsidRDefault="000D2123" w:rsidP="0076247E">
      <w:pPr>
        <w:ind w:hanging="15"/>
        <w:jc w:val="both"/>
      </w:pPr>
      <w:r>
        <w:t>потом — второе приближение</w:t>
      </w:r>
    </w:p>
    <w:p w14:paraId="1A51EDC9" w14:textId="76524C1C" w:rsidR="000D2123" w:rsidRDefault="000D2123" w:rsidP="0076247E">
      <w:pPr>
        <w:ind w:hanging="15"/>
        <w:jc w:val="both"/>
      </w:pPr>
      <w:r>
        <w:t xml:space="preserve">                               </w:t>
      </w:r>
      <m:oMath>
        <m:sSup>
          <m:sSupPr>
            <m:ctrlPr>
              <w:rPr>
                <w:rFonts w:ascii="Cambria Math" w:hAnsi="Cambria Math"/>
                <w:i/>
              </w:rPr>
            </m:ctrlPr>
          </m:sSupPr>
          <m:e>
            <m:r>
              <w:rPr>
                <w:rFonts w:ascii="Cambria Math"/>
              </w:rPr>
              <m:t>x</m:t>
            </m:r>
          </m:e>
          <m:sup>
            <m:d>
              <m:dPr>
                <m:ctrlPr>
                  <w:rPr>
                    <w:rFonts w:ascii="Cambria Math" w:hAnsi="Cambria Math"/>
                    <w:i/>
                  </w:rPr>
                </m:ctrlPr>
              </m:dPr>
              <m:e>
                <m:r>
                  <w:rPr>
                    <w:rFonts w:ascii="Cambria Math"/>
                  </w:rPr>
                  <m:t>2</m:t>
                </m:r>
              </m:e>
            </m:d>
          </m:sup>
        </m:sSup>
        <m:r>
          <w:rPr>
            <w:rFonts w:ascii="Cambria Math"/>
          </w:rPr>
          <m:t>=β+α</m:t>
        </m:r>
        <m:sSup>
          <m:sSupPr>
            <m:ctrlPr>
              <w:rPr>
                <w:rFonts w:ascii="Cambria Math" w:hAnsi="Cambria Math"/>
                <w:i/>
              </w:rPr>
            </m:ctrlPr>
          </m:sSupPr>
          <m:e>
            <m:r>
              <w:rPr>
                <w:rFonts w:ascii="Cambria Math"/>
              </w:rPr>
              <m:t>x</m:t>
            </m:r>
          </m:e>
          <m:sup>
            <m:d>
              <m:dPr>
                <m:ctrlPr>
                  <w:rPr>
                    <w:rFonts w:ascii="Cambria Math" w:hAnsi="Cambria Math"/>
                    <w:i/>
                  </w:rPr>
                </m:ctrlPr>
              </m:dPr>
              <m:e>
                <m:r>
                  <w:rPr>
                    <w:rFonts w:ascii="Cambria Math"/>
                  </w:rPr>
                  <m:t>1</m:t>
                </m:r>
              </m:e>
            </m:d>
          </m:sup>
        </m:sSup>
      </m:oMath>
      <w:r>
        <w:t xml:space="preserve">                                 (</w:t>
      </w:r>
      <w:r w:rsidR="007A1791" w:rsidRPr="000D62E9">
        <w:t>7</w:t>
      </w:r>
      <w:r>
        <w:t>)</w:t>
      </w:r>
    </w:p>
    <w:p w14:paraId="541BE8DF" w14:textId="77777777" w:rsidR="000D2123" w:rsidRDefault="000D2123" w:rsidP="0076247E">
      <w:pPr>
        <w:ind w:hanging="15"/>
        <w:jc w:val="both"/>
      </w:pPr>
      <w:r>
        <w:t>и т. д. Общий алгоритм решения</w:t>
      </w:r>
    </w:p>
    <w:p w14:paraId="4DC19D56" w14:textId="558E4462" w:rsidR="000D2123" w:rsidRDefault="000D2123" w:rsidP="0076247E">
      <w:pPr>
        <w:ind w:hanging="15"/>
        <w:jc w:val="both"/>
      </w:pPr>
      <w:r>
        <w:t xml:space="preserve">                                </w:t>
      </w:r>
      <m:oMath>
        <m:sSup>
          <m:sSupPr>
            <m:ctrlPr>
              <w:rPr>
                <w:rFonts w:ascii="Cambria Math" w:hAnsi="Cambria Math"/>
                <w:i/>
              </w:rPr>
            </m:ctrlPr>
          </m:sSupPr>
          <m:e>
            <m:r>
              <w:rPr>
                <w:rFonts w:ascii="Cambria Math"/>
              </w:rPr>
              <m:t>x</m:t>
            </m:r>
          </m:e>
          <m:sup>
            <m:d>
              <m:dPr>
                <m:ctrlPr>
                  <w:rPr>
                    <w:rFonts w:ascii="Cambria Math" w:hAnsi="Cambria Math"/>
                    <w:i/>
                  </w:rPr>
                </m:ctrlPr>
              </m:dPr>
              <m:e>
                <m:r>
                  <w:rPr>
                    <w:rFonts w:ascii="Cambria Math"/>
                  </w:rPr>
                  <m:t>k+1</m:t>
                </m:r>
              </m:e>
            </m:d>
          </m:sup>
        </m:sSup>
        <m:r>
          <w:rPr>
            <w:rFonts w:ascii="Cambria Math"/>
          </w:rPr>
          <m:t>=β+α</m:t>
        </m:r>
        <m:sSup>
          <m:sSupPr>
            <m:ctrlPr>
              <w:rPr>
                <w:rFonts w:ascii="Cambria Math" w:hAnsi="Cambria Math"/>
                <w:i/>
              </w:rPr>
            </m:ctrlPr>
          </m:sSupPr>
          <m:e>
            <m:r>
              <w:rPr>
                <w:rFonts w:ascii="Cambria Math"/>
              </w:rPr>
              <m:t>x</m:t>
            </m:r>
          </m:e>
          <m:sup>
            <m:d>
              <m:dPr>
                <m:ctrlPr>
                  <w:rPr>
                    <w:rFonts w:ascii="Cambria Math" w:hAnsi="Cambria Math"/>
                    <w:i/>
                  </w:rPr>
                </m:ctrlPr>
              </m:dPr>
              <m:e>
                <m:r>
                  <w:rPr>
                    <w:rFonts w:ascii="Cambria Math"/>
                  </w:rPr>
                  <m:t>k</m:t>
                </m:r>
              </m:e>
            </m:d>
          </m:sup>
        </m:sSup>
      </m:oMath>
      <w:r>
        <w:t xml:space="preserve">                               (</w:t>
      </w:r>
      <w:r w:rsidR="007A1791" w:rsidRPr="000D62E9">
        <w:t>8</w:t>
      </w:r>
      <w:r>
        <w:t>)</w:t>
      </w:r>
    </w:p>
    <w:p w14:paraId="17BDBC6B" w14:textId="2E3D69C3" w:rsidR="000D2123" w:rsidRDefault="00344ADF" w:rsidP="0076247E">
      <w:pPr>
        <w:ind w:hanging="15"/>
        <w:jc w:val="both"/>
      </w:pPr>
      <w:r>
        <w:rPr>
          <w:noProof/>
        </w:rPr>
        <w:drawing>
          <wp:anchor distT="0" distB="0" distL="114935" distR="114935" simplePos="0" relativeHeight="251665920" behindDoc="0" locked="0" layoutInCell="1" allowOverlap="1" wp14:anchorId="2A86D49E" wp14:editId="0976877B">
            <wp:simplePos x="0" y="0"/>
            <wp:positionH relativeFrom="column">
              <wp:posOffset>1971040</wp:posOffset>
            </wp:positionH>
            <wp:positionV relativeFrom="paragraph">
              <wp:posOffset>247645</wp:posOffset>
            </wp:positionV>
            <wp:extent cx="1370330" cy="290830"/>
            <wp:effectExtent l="0" t="0" r="1270"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1"/>
                    <pic:cNvPicPr>
                      <a:picLocks noChangeAspect="1" noChangeArrowheads="1"/>
                    </pic:cNvPicPr>
                  </pic:nvPicPr>
                  <pic:blipFill>
                    <a:blip r:embed="rId452">
                      <a:extLst>
                        <a:ext uri="{28A0092B-C50C-407E-A947-70E740481C1C}">
                          <a14:useLocalDpi xmlns:a14="http://schemas.microsoft.com/office/drawing/2010/main" val="0"/>
                        </a:ext>
                      </a:extLst>
                    </a:blip>
                    <a:srcRect/>
                    <a:stretch>
                      <a:fillRect/>
                    </a:stretch>
                  </pic:blipFill>
                  <pic:spPr bwMode="auto">
                    <a:xfrm>
                      <a:off x="0" y="0"/>
                      <a:ext cx="1370330" cy="29083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000D2123">
        <w:t>В результате получаем последовательность</w:t>
      </w:r>
      <m:oMath>
        <m:sSup>
          <m:sSupPr>
            <m:ctrlPr>
              <w:rPr>
                <w:rFonts w:ascii="Cambria Math" w:hAnsi="Cambria Math"/>
                <w:i/>
              </w:rPr>
            </m:ctrlPr>
          </m:sSupPr>
          <m:e>
            <m:r>
              <w:rPr>
                <w:rFonts w:ascii="Cambria Math"/>
              </w:rPr>
              <m:t>x</m:t>
            </m:r>
          </m:e>
          <m:sup>
            <m:d>
              <m:dPr>
                <m:ctrlPr>
                  <w:rPr>
                    <w:rFonts w:ascii="Cambria Math" w:hAnsi="Cambria Math"/>
                    <w:i/>
                  </w:rPr>
                </m:ctrlPr>
              </m:dPr>
              <m:e>
                <m:r>
                  <w:rPr>
                    <w:rFonts w:ascii="Cambria Math"/>
                  </w:rPr>
                  <m:t>0</m:t>
                </m:r>
              </m:e>
            </m:d>
          </m:sup>
        </m:sSup>
        <m:r>
          <w:rPr>
            <w:rFonts w:ascii="Cambria Math"/>
          </w:rPr>
          <m:t>,</m:t>
        </m:r>
        <m:sSup>
          <m:sSupPr>
            <m:ctrlPr>
              <w:rPr>
                <w:rFonts w:ascii="Cambria Math" w:hAnsi="Cambria Math"/>
                <w:i/>
              </w:rPr>
            </m:ctrlPr>
          </m:sSupPr>
          <m:e>
            <m:r>
              <w:rPr>
                <w:rFonts w:ascii="Cambria Math"/>
              </w:rPr>
              <m:t>x</m:t>
            </m:r>
          </m:e>
          <m:sup>
            <m:d>
              <m:dPr>
                <m:ctrlPr>
                  <w:rPr>
                    <w:rFonts w:ascii="Cambria Math" w:hAnsi="Cambria Math"/>
                    <w:i/>
                  </w:rPr>
                </m:ctrlPr>
              </m:dPr>
              <m:e>
                <m:r>
                  <w:rPr>
                    <w:rFonts w:ascii="Cambria Math"/>
                  </w:rPr>
                  <m:t>1</m:t>
                </m:r>
              </m:e>
            </m:d>
          </m:sup>
        </m:sSup>
        <m:r>
          <w:rPr>
            <w:rFonts w:ascii="Cambria Math"/>
          </w:rPr>
          <m:t>,</m:t>
        </m:r>
        <m:r>
          <m:rPr>
            <m:nor/>
          </m:rPr>
          <w:rPr>
            <w:rFonts w:ascii="Cambria Math"/>
          </w:rPr>
          <m:t>...</m:t>
        </m:r>
        <m:r>
          <m:rPr>
            <m:sty m:val="p"/>
          </m:rPr>
          <w:rPr>
            <w:rFonts w:ascii="Cambria Math"/>
          </w:rPr>
          <m:t>,</m:t>
        </m:r>
        <m:sSup>
          <m:sSupPr>
            <m:ctrlPr>
              <w:rPr>
                <w:rFonts w:ascii="Cambria Math" w:hAnsi="Cambria Math"/>
              </w:rPr>
            </m:ctrlPr>
          </m:sSupPr>
          <m:e>
            <m:r>
              <w:rPr>
                <w:rFonts w:ascii="Cambria Math"/>
              </w:rPr>
              <m:t>x</m:t>
            </m:r>
          </m:e>
          <m:sup>
            <m:d>
              <m:dPr>
                <m:ctrlPr>
                  <w:rPr>
                    <w:rFonts w:ascii="Cambria Math" w:hAnsi="Cambria Math"/>
                    <w:i/>
                  </w:rPr>
                </m:ctrlPr>
              </m:dPr>
              <m:e>
                <m:r>
                  <w:rPr>
                    <w:rFonts w:ascii="Cambria Math"/>
                  </w:rPr>
                  <m:t>k</m:t>
                </m:r>
              </m:e>
            </m:d>
            <m:ctrlPr>
              <w:rPr>
                <w:rFonts w:ascii="Cambria Math" w:hAnsi="Cambria Math"/>
                <w:i/>
              </w:rPr>
            </m:ctrlPr>
          </m:sup>
        </m:sSup>
        <m:r>
          <m:rPr>
            <m:nor/>
          </m:rPr>
          <w:rPr>
            <w:rFonts w:ascii="Cambria Math"/>
          </w:rPr>
          <m:t>...</m:t>
        </m:r>
      </m:oMath>
      <w:r w:rsidR="000D2123">
        <w:t xml:space="preserve">, предел которой (если он </w:t>
      </w:r>
      <w:r w:rsidRPr="00344ADF">
        <w:t xml:space="preserve">!!!!! </w:t>
      </w:r>
      <w:r w:rsidRPr="00344ADF">
        <w:rPr>
          <w:color w:val="FF0000"/>
        </w:rPr>
        <w:t>!!!!!</w:t>
      </w:r>
      <w:r w:rsidRPr="00344ADF">
        <w:t xml:space="preserve"> </w:t>
      </w:r>
      <w:r w:rsidR="000D2123">
        <w:t>существует)</w:t>
      </w:r>
      <w:r w:rsidR="000D2123">
        <w:rPr>
          <w:noProof/>
        </w:rPr>
        <w:drawing>
          <wp:anchor distT="0" distB="0" distL="114935" distR="114935" simplePos="0" relativeHeight="251664896" behindDoc="0" locked="0" layoutInCell="1" allowOverlap="1" wp14:anchorId="38889F2A" wp14:editId="233837BA">
            <wp:simplePos x="0" y="0"/>
            <wp:positionH relativeFrom="column">
              <wp:posOffset>904875</wp:posOffset>
            </wp:positionH>
            <wp:positionV relativeFrom="paragraph">
              <wp:posOffset>258445</wp:posOffset>
            </wp:positionV>
            <wp:extent cx="720725" cy="290830"/>
            <wp:effectExtent l="0" t="0" r="3175" b="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0"/>
                    <pic:cNvPicPr>
                      <a:picLocks noChangeAspect="1" noChangeArrowheads="1"/>
                    </pic:cNvPicPr>
                  </pic:nvPicPr>
                  <pic:blipFill>
                    <a:blip r:embed="rId453">
                      <a:extLst>
                        <a:ext uri="{28A0092B-C50C-407E-A947-70E740481C1C}">
                          <a14:useLocalDpi xmlns:a14="http://schemas.microsoft.com/office/drawing/2010/main" val="0"/>
                        </a:ext>
                      </a:extLst>
                    </a:blip>
                    <a:srcRect/>
                    <a:stretch>
                      <a:fillRect/>
                    </a:stretch>
                  </pic:blipFill>
                  <pic:spPr bwMode="auto">
                    <a:xfrm>
                      <a:off x="0" y="0"/>
                      <a:ext cx="720725" cy="29083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64F215FB" w14:textId="77777777" w:rsidR="000D2123" w:rsidRDefault="000D2123" w:rsidP="0076247E">
      <w:pPr>
        <w:ind w:hanging="15"/>
        <w:jc w:val="both"/>
      </w:pPr>
    </w:p>
    <w:p w14:paraId="36423878" w14:textId="77777777" w:rsidR="000D2123" w:rsidRDefault="000D2123" w:rsidP="0076247E">
      <w:pPr>
        <w:ind w:hanging="15"/>
        <w:jc w:val="both"/>
      </w:pPr>
      <w:r>
        <w:t>является решением системы</w:t>
      </w:r>
    </w:p>
    <w:p w14:paraId="257D17DB" w14:textId="77777777" w:rsidR="000D2123" w:rsidRDefault="000D2123" w:rsidP="0076247E">
      <w:pPr>
        <w:ind w:hanging="15"/>
        <w:jc w:val="both"/>
      </w:pPr>
    </w:p>
    <w:p w14:paraId="4B08F23E" w14:textId="77777777" w:rsidR="000D2123" w:rsidRDefault="000D2123" w:rsidP="0076247E">
      <w:pPr>
        <w:ind w:hanging="15"/>
        <w:jc w:val="both"/>
      </w:pPr>
      <w:r>
        <w:t>Формулы приближений можно представить в виде</w:t>
      </w:r>
    </w:p>
    <w:p w14:paraId="4DC09C5F" w14:textId="249C989C" w:rsidR="000D2123" w:rsidRDefault="00F2516A" w:rsidP="00E338C9">
      <w:pPr>
        <w:ind w:hanging="15"/>
        <w:jc w:val="both"/>
      </w:pPr>
      <m:oMath>
        <m:eqArr>
          <m:eqArrPr>
            <m:ctrlPr>
              <w:rPr>
                <w:rFonts w:ascii="Cambria Math" w:hAnsi="Cambria Math"/>
                <w:i/>
              </w:rPr>
            </m:ctrlPr>
          </m:eqArrPr>
          <m:e>
            <m:sSubSup>
              <m:sSubSupPr>
                <m:ctrlPr>
                  <w:rPr>
                    <w:rFonts w:ascii="Cambria Math" w:hAnsi="Cambria Math"/>
                    <w:i/>
                  </w:rPr>
                </m:ctrlPr>
              </m:sSubSupPr>
              <m:e>
                <m:r>
                  <w:rPr>
                    <w:rFonts w:ascii="Cambria Math"/>
                  </w:rPr>
                  <m:t>x</m:t>
                </m:r>
              </m:e>
              <m:sub>
                <m:r>
                  <w:rPr>
                    <w:rFonts w:ascii="Cambria Math"/>
                  </w:rPr>
                  <m:t>i</m:t>
                </m:r>
              </m:sub>
              <m:sup>
                <m:d>
                  <m:dPr>
                    <m:ctrlPr>
                      <w:rPr>
                        <w:rFonts w:ascii="Cambria Math" w:hAnsi="Cambria Math"/>
                        <w:i/>
                      </w:rPr>
                    </m:ctrlPr>
                  </m:dPr>
                  <m:e>
                    <m:r>
                      <w:rPr>
                        <w:rFonts w:ascii="Cambria Math"/>
                      </w:rPr>
                      <m:t>0</m:t>
                    </m:r>
                  </m:e>
                </m:d>
              </m:sup>
            </m:sSubSup>
            <m:r>
              <w:rPr>
                <w:rFonts w:ascii="Cambria Math"/>
              </w:rPr>
              <m:t>=</m:t>
            </m:r>
            <m:sSub>
              <m:sSubPr>
                <m:ctrlPr>
                  <w:rPr>
                    <w:rFonts w:ascii="Cambria Math" w:hAnsi="Cambria Math"/>
                    <w:i/>
                  </w:rPr>
                </m:ctrlPr>
              </m:sSubPr>
              <m:e>
                <m:r>
                  <w:rPr>
                    <w:rFonts w:ascii="Cambria Math"/>
                  </w:rPr>
                  <m:t>β</m:t>
                </m:r>
              </m:e>
              <m:sub>
                <m:r>
                  <w:rPr>
                    <w:rFonts w:ascii="Cambria Math"/>
                  </w:rPr>
                  <m:t>i</m:t>
                </m:r>
              </m:sub>
            </m:sSub>
          </m:e>
          <m:e>
            <m:sSubSup>
              <m:sSubSupPr>
                <m:ctrlPr>
                  <w:rPr>
                    <w:rFonts w:ascii="Cambria Math" w:hAnsi="Cambria Math"/>
                    <w:i/>
                  </w:rPr>
                </m:ctrlPr>
              </m:sSubSupPr>
              <m:e>
                <m:r>
                  <w:rPr>
                    <w:rFonts w:ascii="Cambria Math"/>
                  </w:rPr>
                  <m:t>x</m:t>
                </m:r>
              </m:e>
              <m:sub>
                <m:r>
                  <w:rPr>
                    <w:rFonts w:ascii="Cambria Math"/>
                  </w:rPr>
                  <m:t>i</m:t>
                </m:r>
              </m:sub>
              <m:sup>
                <m:d>
                  <m:dPr>
                    <m:ctrlPr>
                      <w:rPr>
                        <w:rFonts w:ascii="Cambria Math" w:hAnsi="Cambria Math"/>
                        <w:i/>
                      </w:rPr>
                    </m:ctrlPr>
                  </m:dPr>
                  <m:e>
                    <m:r>
                      <w:rPr>
                        <w:rFonts w:ascii="Cambria Math"/>
                      </w:rPr>
                      <m:t>k+1</m:t>
                    </m:r>
                  </m:e>
                </m:d>
              </m:sup>
            </m:sSubSup>
            <m:r>
              <w:rPr>
                <w:rFonts w:ascii="Cambria Math"/>
              </w:rPr>
              <m:t>=</m:t>
            </m:r>
            <m:sSub>
              <m:sSubPr>
                <m:ctrlPr>
                  <w:rPr>
                    <w:rFonts w:ascii="Cambria Math" w:hAnsi="Cambria Math"/>
                    <w:i/>
                  </w:rPr>
                </m:ctrlPr>
              </m:sSubPr>
              <m:e>
                <m:r>
                  <w:rPr>
                    <w:rFonts w:ascii="Cambria Math"/>
                  </w:rPr>
                  <m:t>β</m:t>
                </m:r>
              </m:e>
              <m:sub>
                <m:r>
                  <w:rPr>
                    <w:rFonts w:ascii="Cambria Math"/>
                  </w:rPr>
                  <m:t>i</m:t>
                </m:r>
              </m:sub>
            </m:sSub>
            <m:r>
              <w:rPr>
                <w:rFonts w:ascii="Cambria Math"/>
              </w:rPr>
              <m:t>+</m:t>
            </m:r>
            <m:nary>
              <m:naryPr>
                <m:chr m:val="∑"/>
                <m:ctrlPr>
                  <w:rPr>
                    <w:rFonts w:ascii="Cambria Math" w:hAnsi="Cambria Math"/>
                    <w:i/>
                  </w:rPr>
                </m:ctrlPr>
              </m:naryPr>
              <m:sub>
                <m:r>
                  <w:rPr>
                    <w:rFonts w:ascii="Cambria Math"/>
                  </w:rPr>
                  <m:t>j=1</m:t>
                </m:r>
              </m:sub>
              <m:sup>
                <m:r>
                  <w:rPr>
                    <w:rFonts w:ascii="Cambria Math"/>
                  </w:rPr>
                  <m:t>n</m:t>
                </m:r>
              </m:sup>
              <m:e>
                <m:sSub>
                  <m:sSubPr>
                    <m:ctrlPr>
                      <w:rPr>
                        <w:rFonts w:ascii="Cambria Math" w:hAnsi="Cambria Math"/>
                        <w:i/>
                      </w:rPr>
                    </m:ctrlPr>
                  </m:sSubPr>
                  <m:e>
                    <m:r>
                      <w:rPr>
                        <w:rFonts w:ascii="Cambria Math"/>
                      </w:rPr>
                      <m:t>α</m:t>
                    </m:r>
                  </m:e>
                  <m:sub>
                    <m:r>
                      <w:rPr>
                        <w:rFonts w:ascii="Cambria Math"/>
                      </w:rPr>
                      <m:t>ij</m:t>
                    </m:r>
                  </m:sub>
                </m:sSub>
              </m:e>
            </m:nary>
            <m:sSubSup>
              <m:sSubSupPr>
                <m:ctrlPr>
                  <w:rPr>
                    <w:rFonts w:ascii="Cambria Math" w:hAnsi="Cambria Math"/>
                    <w:i/>
                  </w:rPr>
                </m:ctrlPr>
              </m:sSubSupPr>
              <m:e>
                <m:r>
                  <w:rPr>
                    <w:rFonts w:ascii="Cambria Math"/>
                  </w:rPr>
                  <m:t>x</m:t>
                </m:r>
              </m:e>
              <m:sub>
                <m:r>
                  <w:rPr>
                    <w:rFonts w:ascii="Cambria Math"/>
                  </w:rPr>
                  <m:t>j</m:t>
                </m:r>
              </m:sub>
              <m:sup>
                <m:d>
                  <m:dPr>
                    <m:ctrlPr>
                      <w:rPr>
                        <w:rFonts w:ascii="Cambria Math" w:hAnsi="Cambria Math"/>
                        <w:i/>
                      </w:rPr>
                    </m:ctrlPr>
                  </m:dPr>
                  <m:e>
                    <m:r>
                      <w:rPr>
                        <w:rFonts w:ascii="Cambria Math"/>
                      </w:rPr>
                      <m:t>k</m:t>
                    </m:r>
                  </m:e>
                </m:d>
              </m:sup>
            </m:sSubSup>
          </m:e>
          <m:e>
            <m:d>
              <m:dPr>
                <m:ctrlPr>
                  <w:rPr>
                    <w:rFonts w:ascii="Cambria Math" w:hAnsi="Cambria Math"/>
                    <w:i/>
                  </w:rPr>
                </m:ctrlPr>
              </m:dPr>
              <m:e>
                <m:sSub>
                  <m:sSubPr>
                    <m:ctrlPr>
                      <w:rPr>
                        <w:rFonts w:ascii="Cambria Math" w:hAnsi="Cambria Math"/>
                        <w:i/>
                      </w:rPr>
                    </m:ctrlPr>
                  </m:sSubPr>
                  <m:e>
                    <m:r>
                      <w:rPr>
                        <w:rFonts w:ascii="Cambria Math"/>
                      </w:rPr>
                      <m:t>α</m:t>
                    </m:r>
                  </m:e>
                  <m:sub>
                    <m:r>
                      <w:rPr>
                        <w:rFonts w:ascii="Cambria Math"/>
                      </w:rPr>
                      <m:t>ii</m:t>
                    </m:r>
                  </m:sub>
                </m:sSub>
                <m:r>
                  <w:rPr>
                    <w:rFonts w:ascii="Cambria Math"/>
                  </w:rPr>
                  <m:t>=0;i=</m:t>
                </m:r>
                <m:r>
                  <m:rPr>
                    <m:nor/>
                  </m:rPr>
                  <w:rPr>
                    <w:rFonts w:ascii="Cambria Math"/>
                  </w:rPr>
                  <m:t>1,...</m:t>
                </m:r>
                <m:r>
                  <m:rPr>
                    <m:sty m:val="p"/>
                  </m:rPr>
                  <w:rPr>
                    <w:rFonts w:ascii="Cambria Math"/>
                  </w:rPr>
                  <m:t>,</m:t>
                </m:r>
                <m:r>
                  <w:rPr>
                    <w:rFonts w:ascii="Cambria Math"/>
                  </w:rPr>
                  <m:t>n</m:t>
                </m:r>
                <m:r>
                  <m:rPr>
                    <m:sty m:val="p"/>
                  </m:rPr>
                  <w:rPr>
                    <w:rFonts w:ascii="Cambria Math"/>
                  </w:rPr>
                  <m:t>;</m:t>
                </m:r>
                <m:r>
                  <w:rPr>
                    <w:rFonts w:ascii="Cambria Math"/>
                  </w:rPr>
                  <m:t>k</m:t>
                </m:r>
                <m:r>
                  <m:rPr>
                    <m:sty m:val="p"/>
                  </m:rPr>
                  <w:rPr>
                    <w:rFonts w:ascii="Cambria Math"/>
                  </w:rPr>
                  <m:t>=</m:t>
                </m:r>
                <m:r>
                  <m:rPr>
                    <m:nor/>
                  </m:rPr>
                  <w:rPr>
                    <w:rFonts w:ascii="Cambria Math"/>
                  </w:rPr>
                  <m:t>0,1,2,...</m:t>
                </m:r>
                <m:r>
                  <m:rPr>
                    <m:sty m:val="p"/>
                  </m:rPr>
                  <w:rPr>
                    <w:rFonts w:ascii="Cambria Math"/>
                  </w:rPr>
                  <m:t>,</m:t>
                </m:r>
                <m:ctrlPr>
                  <w:rPr>
                    <w:rFonts w:ascii="Cambria Math" w:hAnsi="Cambria Math"/>
                  </w:rPr>
                </m:ctrlPr>
              </m:e>
            </m:d>
          </m:e>
        </m:eqArr>
      </m:oMath>
      <w:r w:rsidR="000D2123">
        <w:t xml:space="preserve">                                      (</w:t>
      </w:r>
      <w:r w:rsidR="007A1791" w:rsidRPr="000D62E9">
        <w:t>9</w:t>
      </w:r>
      <w:r w:rsidR="000D2123">
        <w:t>)</w:t>
      </w:r>
    </w:p>
    <w:p w14:paraId="713BC50C" w14:textId="77777777" w:rsidR="000D2123" w:rsidRDefault="000D2123" w:rsidP="0076247E">
      <w:pPr>
        <w:jc w:val="both"/>
        <w:rPr>
          <w:b/>
        </w:rPr>
      </w:pPr>
    </w:p>
    <w:p w14:paraId="1D0343B7" w14:textId="26976E2B" w:rsidR="000D2123" w:rsidRDefault="000D2123" w:rsidP="00E338C9">
      <w:pPr>
        <w:ind w:firstLine="709"/>
        <w:jc w:val="both"/>
        <w:rPr>
          <w:b/>
        </w:rPr>
      </w:pPr>
      <w:r>
        <w:rPr>
          <w:b/>
        </w:rPr>
        <w:t>Задание.</w:t>
      </w:r>
    </w:p>
    <w:p w14:paraId="21497BC1" w14:textId="77777777" w:rsidR="000D2123" w:rsidRDefault="000D2123" w:rsidP="0076247E">
      <w:pPr>
        <w:jc w:val="both"/>
      </w:pPr>
      <w:r>
        <w:t>Систему уравнений из предшествующего задания решить итерационным методом и сравнить результаты.</w:t>
      </w:r>
    </w:p>
    <w:p w14:paraId="66BA9E07" w14:textId="77777777" w:rsidR="00D81AAF" w:rsidRPr="00D81AAF" w:rsidRDefault="00D81AAF" w:rsidP="00E338C9">
      <w:pPr>
        <w:pStyle w:val="afa"/>
        <w:ind w:hanging="720"/>
        <w:jc w:val="both"/>
        <w:rPr>
          <w:b/>
          <w:i/>
          <w:iCs/>
        </w:rPr>
      </w:pPr>
      <w:r w:rsidRPr="00D81AAF">
        <w:rPr>
          <w:b/>
          <w:i/>
          <w:iCs/>
        </w:rPr>
        <w:t>Алгоритм решения.</w:t>
      </w:r>
    </w:p>
    <w:p w14:paraId="50BB4D3D" w14:textId="15B2668D" w:rsidR="000D2123" w:rsidRDefault="007A1791" w:rsidP="0076247E">
      <w:pPr>
        <w:pStyle w:val="afa"/>
        <w:numPr>
          <w:ilvl w:val="0"/>
          <w:numId w:val="7"/>
        </w:numPr>
        <w:jc w:val="both"/>
      </w:pPr>
      <w:r>
        <w:t>Задать</w:t>
      </w:r>
      <w:r w:rsidR="000D2123">
        <w:t xml:space="preserve"> матриц</w:t>
      </w:r>
      <w:r>
        <w:t>у</w:t>
      </w:r>
      <w:r w:rsidR="000D2123">
        <w:rPr>
          <w:b/>
        </w:rPr>
        <w:t xml:space="preserve"> </w:t>
      </w:r>
      <m:oMath>
        <m:r>
          <w:rPr>
            <w:rFonts w:ascii="Cambria Math" w:hAnsi="Cambria Math"/>
          </w:rPr>
          <m:t>A</m:t>
        </m:r>
      </m:oMath>
      <w:r w:rsidR="000D2123" w:rsidRPr="002B190E">
        <w:rPr>
          <w:bCs/>
        </w:rPr>
        <w:t xml:space="preserve"> </w:t>
      </w:r>
      <w:r w:rsidR="000D2123">
        <w:rPr>
          <w:b/>
        </w:rPr>
        <w:t xml:space="preserve"> </w:t>
      </w:r>
      <w:r w:rsidR="00193F82" w:rsidRPr="00193F82">
        <w:rPr>
          <w:b/>
        </w:rPr>
        <w:t xml:space="preserve"> </w:t>
      </w:r>
      <m:oMath>
        <m:r>
          <m:rPr>
            <m:sty m:val="bi"/>
          </m:rPr>
          <w:rPr>
            <w:rFonts w:ascii="Cambria Math" w:hAnsi="Cambria Math"/>
          </w:rPr>
          <m:t>(</m:t>
        </m:r>
        <m:r>
          <w:rPr>
            <w:rFonts w:ascii="Cambria Math" w:hAnsi="Cambria Math"/>
          </w:rPr>
          <m:t>5×5)</m:t>
        </m:r>
      </m:oMath>
      <w:r w:rsidR="00193F82" w:rsidRPr="00193F82">
        <w:rPr>
          <w:b/>
        </w:rPr>
        <w:t xml:space="preserve">  </w:t>
      </w:r>
      <w:r w:rsidR="000D2123">
        <w:t xml:space="preserve">и  </w:t>
      </w:r>
      <w:r w:rsidR="00193F82" w:rsidRPr="00193F82">
        <w:t xml:space="preserve"> </w:t>
      </w:r>
      <w:r w:rsidR="00193F82">
        <w:t xml:space="preserve">вектор </w:t>
      </w:r>
      <m:oMath>
        <m:r>
          <w:rPr>
            <w:rFonts w:ascii="Cambria Math" w:hAnsi="Cambria Math"/>
            <w:lang w:val="en-US"/>
          </w:rPr>
          <m:t>b</m:t>
        </m:r>
      </m:oMath>
      <w:r w:rsidR="00087C28" w:rsidRPr="00087C28">
        <w:t xml:space="preserve">   </w:t>
      </w:r>
      <m:oMath>
        <m:r>
          <m:rPr>
            <m:sty m:val="bi"/>
          </m:rPr>
          <w:rPr>
            <w:rFonts w:ascii="Cambria Math" w:hAnsi="Cambria Math"/>
          </w:rPr>
          <m:t>(</m:t>
        </m:r>
        <m:r>
          <w:rPr>
            <w:rFonts w:ascii="Cambria Math" w:hAnsi="Cambria Math"/>
          </w:rPr>
          <m:t>5×1)</m:t>
        </m:r>
      </m:oMath>
      <w:r w:rsidR="000D2123">
        <w:t>.</w:t>
      </w:r>
      <w:r w:rsidR="00D85A23" w:rsidRPr="00D85A23">
        <w:t xml:space="preserve"> </w:t>
      </w:r>
    </w:p>
    <w:p w14:paraId="323CD9DD" w14:textId="3C20C0F9" w:rsidR="00435027" w:rsidRPr="007A1791" w:rsidRDefault="00D85A23" w:rsidP="00087C28">
      <w:pPr>
        <w:pStyle w:val="afa"/>
        <w:ind w:left="0"/>
        <w:rPr>
          <w:lang w:val="en-US"/>
        </w:rPr>
      </w:pPr>
      <w:r w:rsidRPr="007A1791">
        <w:t xml:space="preserve">  </w:t>
      </w:r>
      <m:oMath>
        <m:r>
          <w:rPr>
            <w:rFonts w:ascii="Cambria Math" w:hAnsi="Cambria Math"/>
            <w:lang w:val="en-US"/>
          </w:rPr>
          <m:t>A=</m:t>
        </m:r>
      </m:oMath>
      <w:r>
        <w:rPr>
          <w:lang w:val="en-US"/>
        </w:rPr>
        <w:t xml:space="preserv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0.001</m:t>
                  </m:r>
                </m:e>
              </m:mr>
              <m:mr>
                <m:e>
                  <m:m>
                    <m:mPr>
                      <m:mcs>
                        <m:mc>
                          <m:mcPr>
                            <m:count m:val="1"/>
                            <m:mcJc m:val="center"/>
                          </m:mcPr>
                        </m:mc>
                      </m:mcs>
                      <m:ctrlPr>
                        <w:rPr>
                          <w:rFonts w:ascii="Cambria Math" w:hAnsi="Cambria Math"/>
                          <w:i/>
                        </w:rPr>
                      </m:ctrlPr>
                    </m:mPr>
                    <m:mr>
                      <m:e>
                        <m:r>
                          <w:rPr>
                            <w:rFonts w:ascii="Cambria Math" w:hAnsi="Cambria Math"/>
                          </w:rPr>
                          <m:t>0.001</m:t>
                        </m:r>
                      </m:e>
                    </m:mr>
                    <m:mr>
                      <m:e>
                        <m:m>
                          <m:mPr>
                            <m:mcs>
                              <m:mc>
                                <m:mcPr>
                                  <m:count m:val="1"/>
                                  <m:mcJc m:val="center"/>
                                </m:mcPr>
                              </m:mc>
                            </m:mcs>
                            <m:ctrlPr>
                              <w:rPr>
                                <w:rFonts w:ascii="Cambria Math" w:hAnsi="Cambria Math"/>
                                <w:i/>
                              </w:rPr>
                            </m:ctrlPr>
                          </m:mPr>
                          <m:mr>
                            <m:e>
                              <m:r>
                                <w:rPr>
                                  <w:rFonts w:ascii="Cambria Math" w:hAnsi="Cambria Math"/>
                                </w:rPr>
                                <m:t>0.001</m:t>
                              </m:r>
                            </m:e>
                          </m:mr>
                          <m:mr>
                            <m:e>
                              <m:r>
                                <w:rPr>
                                  <w:rFonts w:ascii="Cambria Math" w:hAnsi="Cambria Math"/>
                                </w:rPr>
                                <m:t>0.001</m:t>
                              </m:r>
                            </m:e>
                          </m:mr>
                        </m:m>
                      </m:e>
                    </m:mr>
                  </m:m>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0.001</m:t>
                  </m:r>
                </m:e>
              </m:mr>
              <m:mr>
                <m:e>
                  <m:r>
                    <w:rPr>
                      <w:rFonts w:ascii="Cambria Math" w:hAnsi="Cambria Math"/>
                    </w:rPr>
                    <m:t>2</m:t>
                  </m:r>
                </m:e>
              </m:mr>
              <m:mr>
                <m:e>
                  <m:m>
                    <m:mPr>
                      <m:mcs>
                        <m:mc>
                          <m:mcPr>
                            <m:count m:val="1"/>
                            <m:mcJc m:val="center"/>
                          </m:mcPr>
                        </m:mc>
                      </m:mcs>
                      <m:ctrlPr>
                        <w:rPr>
                          <w:rFonts w:ascii="Cambria Math" w:hAnsi="Cambria Math"/>
                          <w:i/>
                        </w:rPr>
                      </m:ctrlPr>
                    </m:mPr>
                    <m:mr>
                      <m:e>
                        <m:r>
                          <w:rPr>
                            <w:rFonts w:ascii="Cambria Math" w:hAnsi="Cambria Math"/>
                          </w:rPr>
                          <m:t>0.001</m:t>
                        </m:r>
                      </m:e>
                    </m:mr>
                    <m:mr>
                      <m:e>
                        <m:m>
                          <m:mPr>
                            <m:mcs>
                              <m:mc>
                                <m:mcPr>
                                  <m:count m:val="1"/>
                                  <m:mcJc m:val="center"/>
                                </m:mcPr>
                              </m:mc>
                            </m:mcs>
                            <m:ctrlPr>
                              <w:rPr>
                                <w:rFonts w:ascii="Cambria Math" w:hAnsi="Cambria Math"/>
                                <w:i/>
                              </w:rPr>
                            </m:ctrlPr>
                          </m:mPr>
                          <m:mr>
                            <m:e>
                              <m:r>
                                <w:rPr>
                                  <w:rFonts w:ascii="Cambria Math" w:hAnsi="Cambria Math"/>
                                </w:rPr>
                                <m:t>0.001</m:t>
                              </m:r>
                            </m:e>
                          </m:mr>
                          <m:mr>
                            <m:e>
                              <m:r>
                                <w:rPr>
                                  <w:rFonts w:ascii="Cambria Math" w:hAnsi="Cambria Math"/>
                                </w:rPr>
                                <m:t>0.001</m:t>
                              </m:r>
                            </m:e>
                          </m:mr>
                        </m:m>
                      </m:e>
                    </m:mr>
                  </m:m>
                </m:e>
              </m:mr>
            </m:m>
            <m:m>
              <m:mPr>
                <m:mcs>
                  <m:mc>
                    <m:mcPr>
                      <m:count m:val="1"/>
                      <m:mcJc m:val="center"/>
                    </m:mcPr>
                  </m:mc>
                </m:mcs>
                <m:ctrlPr>
                  <w:rPr>
                    <w:rFonts w:ascii="Cambria Math" w:hAnsi="Cambria Math"/>
                    <w:i/>
                  </w:rPr>
                </m:ctrlPr>
              </m:mPr>
              <m:mr>
                <m:e>
                  <m:r>
                    <w:rPr>
                      <w:rFonts w:ascii="Cambria Math" w:hAnsi="Cambria Math"/>
                    </w:rPr>
                    <m:t xml:space="preserve">   0.001</m:t>
                  </m:r>
                </m:e>
              </m:mr>
              <m:mr>
                <m:e>
                  <m:r>
                    <w:rPr>
                      <w:rFonts w:ascii="Cambria Math" w:hAnsi="Cambria Math"/>
                    </w:rPr>
                    <m:t xml:space="preserve">   0.001    </m:t>
                  </m:r>
                </m:e>
              </m:mr>
              <m:m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3</m:t>
                        </m:r>
                      </m:e>
                    </m:mr>
                    <m:mr>
                      <m:e>
                        <m:m>
                          <m:mPr>
                            <m:mcs>
                              <m:mc>
                                <m:mcPr>
                                  <m:count m:val="1"/>
                                  <m:mcJc m:val="center"/>
                                </m:mcPr>
                              </m:mc>
                            </m:mcs>
                            <m:ctrlPr>
                              <w:rPr>
                                <w:rFonts w:ascii="Cambria Math" w:hAnsi="Cambria Math"/>
                                <w:i/>
                              </w:rPr>
                            </m:ctrlPr>
                          </m:mPr>
                          <m:mr>
                            <m:e>
                              <m:r>
                                <w:rPr>
                                  <w:rFonts w:ascii="Cambria Math" w:hAnsi="Cambria Math"/>
                                </w:rPr>
                                <m:t>0.001</m:t>
                              </m:r>
                            </m:e>
                          </m:mr>
                          <m:mr>
                            <m:e>
                              <m:r>
                                <w:rPr>
                                  <w:rFonts w:ascii="Cambria Math" w:hAnsi="Cambria Math"/>
                                </w:rPr>
                                <m:t>0.001</m:t>
                              </m:r>
                            </m:e>
                          </m:mr>
                        </m:m>
                      </m:e>
                    </m:mr>
                  </m:m>
                </m:e>
              </m:mr>
            </m:m>
            <m:m>
              <m:mPr>
                <m:mcs>
                  <m:mc>
                    <m:mcPr>
                      <m:count m:val="1"/>
                      <m:mcJc m:val="center"/>
                    </m:mcPr>
                  </m:mc>
                </m:mcs>
                <m:ctrlPr>
                  <w:rPr>
                    <w:rFonts w:ascii="Cambria Math" w:hAnsi="Cambria Math"/>
                    <w:i/>
                  </w:rPr>
                </m:ctrlPr>
              </m:mPr>
              <m:mr>
                <m:e>
                  <m:r>
                    <w:rPr>
                      <w:rFonts w:ascii="Cambria Math" w:hAnsi="Cambria Math"/>
                    </w:rPr>
                    <m:t>0.001</m:t>
                  </m:r>
                </m:e>
              </m:mr>
              <m:mr>
                <m:e>
                  <m:r>
                    <w:rPr>
                      <w:rFonts w:ascii="Cambria Math" w:hAnsi="Cambria Math"/>
                    </w:rPr>
                    <m:t xml:space="preserve">0.001     </m:t>
                  </m:r>
                </m:e>
              </m:mr>
              <m:mr>
                <m:e>
                  <m:m>
                    <m:mPr>
                      <m:mcs>
                        <m:mc>
                          <m:mcPr>
                            <m:count m:val="1"/>
                            <m:mcJc m:val="center"/>
                          </m:mcPr>
                        </m:mc>
                      </m:mcs>
                      <m:ctrlPr>
                        <w:rPr>
                          <w:rFonts w:ascii="Cambria Math" w:hAnsi="Cambria Math"/>
                          <w:i/>
                        </w:rPr>
                      </m:ctrlPr>
                    </m:mPr>
                    <m:mr>
                      <m:e>
                        <m:r>
                          <w:rPr>
                            <w:rFonts w:ascii="Cambria Math" w:hAnsi="Cambria Math"/>
                          </w:rPr>
                          <m:t>0.001</m:t>
                        </m:r>
                      </m:e>
                    </m:mr>
                    <m:m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0.001</m:t>
                              </m:r>
                            </m:e>
                          </m:mr>
                        </m:m>
                      </m:e>
                    </m:mr>
                  </m:m>
                </m:e>
              </m:mr>
            </m:m>
            <m:m>
              <m:mPr>
                <m:mcs>
                  <m:mc>
                    <m:mcPr>
                      <m:count m:val="1"/>
                      <m:mcJc m:val="center"/>
                    </m:mcPr>
                  </m:mc>
                </m:mcs>
                <m:ctrlPr>
                  <w:rPr>
                    <w:rFonts w:ascii="Cambria Math" w:hAnsi="Cambria Math"/>
                    <w:i/>
                  </w:rPr>
                </m:ctrlPr>
              </m:mPr>
              <m:mr>
                <m:e>
                  <m:r>
                    <w:rPr>
                      <w:rFonts w:ascii="Cambria Math" w:hAnsi="Cambria Math"/>
                    </w:rPr>
                    <m:t>0.001</m:t>
                  </m:r>
                </m:e>
              </m:mr>
              <m:mr>
                <m:e>
                  <m:r>
                    <w:rPr>
                      <w:rFonts w:ascii="Cambria Math" w:hAnsi="Cambria Math"/>
                    </w:rPr>
                    <m:t>0.001</m:t>
                  </m:r>
                </m:e>
              </m:mr>
              <m:mr>
                <m:e>
                  <m:m>
                    <m:mPr>
                      <m:mcs>
                        <m:mc>
                          <m:mcPr>
                            <m:count m:val="1"/>
                            <m:mcJc m:val="center"/>
                          </m:mcPr>
                        </m:mc>
                      </m:mcs>
                      <m:ctrlPr>
                        <w:rPr>
                          <w:rFonts w:ascii="Cambria Math" w:hAnsi="Cambria Math"/>
                          <w:i/>
                        </w:rPr>
                      </m:ctrlPr>
                    </m:mPr>
                    <m:mr>
                      <m:e>
                        <m:r>
                          <w:rPr>
                            <w:rFonts w:ascii="Cambria Math" w:hAnsi="Cambria Math"/>
                          </w:rPr>
                          <m:t>0.001</m:t>
                        </m:r>
                      </m:e>
                    </m:mr>
                    <m:mr>
                      <m:e>
                        <m:m>
                          <m:mPr>
                            <m:mcs>
                              <m:mc>
                                <m:mcPr>
                                  <m:count m:val="1"/>
                                  <m:mcJc m:val="center"/>
                                </m:mcPr>
                              </m:mc>
                            </m:mcs>
                            <m:ctrlPr>
                              <w:rPr>
                                <w:rFonts w:ascii="Cambria Math" w:hAnsi="Cambria Math"/>
                                <w:i/>
                              </w:rPr>
                            </m:ctrlPr>
                          </m:mPr>
                          <m:mr>
                            <m:e>
                              <m:r>
                                <w:rPr>
                                  <w:rFonts w:ascii="Cambria Math" w:hAnsi="Cambria Math"/>
                                </w:rPr>
                                <m:t>0.001</m:t>
                              </m:r>
                            </m:e>
                          </m:mr>
                          <m:mr>
                            <m:e>
                              <m:r>
                                <w:rPr>
                                  <w:rFonts w:ascii="Cambria Math" w:hAnsi="Cambria Math"/>
                                </w:rPr>
                                <m:t>5</m:t>
                              </m:r>
                            </m:e>
                          </m:mr>
                        </m:m>
                      </m:e>
                    </m:mr>
                  </m:m>
                </m:e>
              </m:mr>
            </m:m>
          </m:e>
        </m:d>
      </m:oMath>
      <w:r>
        <w:rPr>
          <w:lang w:val="en-US"/>
        </w:rPr>
        <w:t xml:space="preserve">;     </w:t>
      </w:r>
      <m:oMath>
        <m:r>
          <w:rPr>
            <w:rFonts w:ascii="Cambria Math" w:hAnsi="Cambria Math"/>
            <w:lang w:val="en-US"/>
          </w:rPr>
          <m:t>b=</m:t>
        </m:r>
      </m:oMath>
      <w:r>
        <w:rPr>
          <w:lang w:val="en-US"/>
        </w:rPr>
        <w:t xml:space="preserve">  </w:t>
      </w: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m>
                    <m:mPr>
                      <m:mcs>
                        <m:mc>
                          <m:mcPr>
                            <m:count m:val="1"/>
                            <m:mcJc m:val="center"/>
                          </m:mcPr>
                        </m:mc>
                      </m:mcs>
                      <m:ctrlPr>
                        <w:rPr>
                          <w:rFonts w:ascii="Cambria Math" w:hAnsi="Cambria Math"/>
                          <w:i/>
                          <w:lang w:val="en-US"/>
                        </w:rPr>
                      </m:ctrlPr>
                    </m:mPr>
                    <m:mr>
                      <m:e>
                        <m:r>
                          <w:rPr>
                            <w:rFonts w:ascii="Cambria Math" w:hAnsi="Cambria Math"/>
                            <w:lang w:val="en-US"/>
                          </w:rPr>
                          <m:t>3</m:t>
                        </m:r>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5</m:t>
                              </m:r>
                            </m:e>
                          </m:mr>
                        </m:m>
                      </m:e>
                    </m:mr>
                  </m:m>
                </m:e>
              </m:mr>
            </m:m>
          </m:e>
        </m:d>
      </m:oMath>
    </w:p>
    <w:p w14:paraId="138FEACA" w14:textId="77777777" w:rsidR="00435027" w:rsidRDefault="00435027" w:rsidP="007A1791"/>
    <w:p w14:paraId="3C8F035D" w14:textId="3410C308" w:rsidR="000D2123" w:rsidRDefault="000D2123" w:rsidP="0076247E">
      <w:pPr>
        <w:pStyle w:val="afa"/>
        <w:numPr>
          <w:ilvl w:val="0"/>
          <w:numId w:val="7"/>
        </w:numPr>
        <w:jc w:val="both"/>
      </w:pPr>
      <w:r>
        <w:t>Сформировать матриц</w:t>
      </w:r>
      <w:r w:rsidR="007A1791">
        <w:t>у</w:t>
      </w:r>
      <w:r w:rsidRPr="002B190E">
        <w:rPr>
          <w:bCs/>
        </w:rPr>
        <w:t xml:space="preserve"> </w:t>
      </w:r>
      <m:oMath>
        <m:r>
          <w:rPr>
            <w:rFonts w:ascii="Cambria Math" w:hAnsi="Cambria Math"/>
          </w:rPr>
          <m:t>α</m:t>
        </m:r>
      </m:oMath>
      <w:r>
        <w:rPr>
          <w:b/>
        </w:rPr>
        <w:t xml:space="preserve">  </w:t>
      </w:r>
      <w:r>
        <w:t xml:space="preserve">и </w:t>
      </w:r>
      <w:r w:rsidR="007A1791">
        <w:t>вектор</w:t>
      </w:r>
      <w:r>
        <w:t xml:space="preserve"> </w:t>
      </w:r>
      <m:oMath>
        <m:r>
          <w:rPr>
            <w:rFonts w:ascii="Cambria Math" w:hAnsi="Cambria Math"/>
            <w:lang w:val="en-US"/>
          </w:rPr>
          <m:t>β</m:t>
        </m:r>
      </m:oMath>
      <w:r>
        <w:t>.</w:t>
      </w:r>
    </w:p>
    <w:p w14:paraId="5580D755" w14:textId="35856089" w:rsidR="000D2123" w:rsidRDefault="000D2123" w:rsidP="0076247E">
      <w:pPr>
        <w:pStyle w:val="afa"/>
        <w:numPr>
          <w:ilvl w:val="0"/>
          <w:numId w:val="7"/>
        </w:numPr>
        <w:jc w:val="both"/>
      </w:pPr>
      <w:r>
        <w:t xml:space="preserve">За нулевое приближение принять столбец свободных членов </w:t>
      </w:r>
      <m:oMath>
        <m:sSup>
          <m:sSupPr>
            <m:ctrlPr>
              <w:rPr>
                <w:rFonts w:ascii="Cambria Math" w:hAnsi="Cambria Math"/>
                <w:i/>
              </w:rPr>
            </m:ctrlPr>
          </m:sSupPr>
          <m:e>
            <m:r>
              <w:rPr>
                <w:rFonts w:ascii="Cambria Math"/>
              </w:rPr>
              <m:t>x</m:t>
            </m:r>
          </m:e>
          <m:sup>
            <m:d>
              <m:dPr>
                <m:ctrlPr>
                  <w:rPr>
                    <w:rFonts w:ascii="Cambria Math" w:hAnsi="Cambria Math"/>
                    <w:i/>
                  </w:rPr>
                </m:ctrlPr>
              </m:dPr>
              <m:e>
                <m:r>
                  <w:rPr>
                    <w:rFonts w:ascii="Cambria Math"/>
                  </w:rPr>
                  <m:t>0</m:t>
                </m:r>
              </m:e>
            </m:d>
          </m:sup>
        </m:sSup>
        <m:r>
          <w:rPr>
            <w:rFonts w:ascii="Cambria Math"/>
          </w:rPr>
          <m:t>=β</m:t>
        </m:r>
      </m:oMath>
      <w:r>
        <w:t>.</w:t>
      </w:r>
    </w:p>
    <w:p w14:paraId="4AD1BBD5" w14:textId="23D95D19" w:rsidR="000D2123" w:rsidRDefault="000D2123" w:rsidP="0076247E">
      <w:pPr>
        <w:pStyle w:val="afa"/>
        <w:numPr>
          <w:ilvl w:val="0"/>
          <w:numId w:val="7"/>
        </w:numPr>
        <w:jc w:val="both"/>
      </w:pPr>
      <w:r>
        <w:t>В цикле организовать процесс (</w:t>
      </w:r>
      <w:r w:rsidR="007A1791" w:rsidRPr="000D62E9">
        <w:t>9</w:t>
      </w:r>
      <w:r>
        <w:t xml:space="preserve">). Завершение процесса – значения вектора </w:t>
      </w:r>
      <m:oMath>
        <m:r>
          <w:rPr>
            <w:rFonts w:ascii="Cambria Math" w:hAnsi="Cambria Math"/>
          </w:rPr>
          <m:t>x</m:t>
        </m:r>
      </m:oMath>
      <w:r>
        <w:t xml:space="preserve"> на двух соседних итерациях отличаются на малую величину </w:t>
      </w:r>
      <m:oMath>
        <m:r>
          <w:rPr>
            <w:rFonts w:ascii="Cambria Math" w:hAnsi="Cambria Math"/>
          </w:rPr>
          <m:t>ε</m:t>
        </m:r>
      </m:oMath>
      <w:r>
        <w:t xml:space="preserve"> (точность вычислений)</w:t>
      </w:r>
    </w:p>
    <w:p w14:paraId="339C5FF6" w14:textId="77777777" w:rsidR="002B190E" w:rsidRPr="000D62E9" w:rsidRDefault="002B190E" w:rsidP="002B190E">
      <w:pPr>
        <w:jc w:val="both"/>
        <w:rPr>
          <w:b/>
          <w:bCs/>
          <w:sz w:val="22"/>
          <w:szCs w:val="22"/>
        </w:rPr>
      </w:pPr>
    </w:p>
    <w:p w14:paraId="111A1D83" w14:textId="744D4E3C" w:rsidR="002B190E" w:rsidRPr="00D81AAF" w:rsidRDefault="002B190E" w:rsidP="002B190E">
      <w:pPr>
        <w:jc w:val="both"/>
        <w:rPr>
          <w:sz w:val="22"/>
          <w:szCs w:val="22"/>
        </w:rPr>
      </w:pPr>
      <w:r w:rsidRPr="00D81AAF">
        <w:rPr>
          <w:sz w:val="22"/>
          <w:szCs w:val="22"/>
        </w:rPr>
        <w:t xml:space="preserve">  </w:t>
      </w:r>
      <w:r w:rsidR="00D81AAF">
        <w:rPr>
          <w:sz w:val="22"/>
          <w:szCs w:val="22"/>
        </w:rPr>
        <w:t>размерность</w:t>
      </w:r>
      <w:r w:rsidRPr="00D81AAF">
        <w:rPr>
          <w:sz w:val="22"/>
          <w:szCs w:val="22"/>
        </w:rPr>
        <w:t xml:space="preserve"> </w:t>
      </w:r>
      <w:proofErr w:type="gramStart"/>
      <w:r w:rsidR="00D81AAF">
        <w:rPr>
          <w:sz w:val="22"/>
          <w:szCs w:val="22"/>
        </w:rPr>
        <w:t>СЛАУ</w:t>
      </w:r>
      <w:r w:rsidRPr="00D81AAF">
        <w:rPr>
          <w:sz w:val="22"/>
          <w:szCs w:val="22"/>
        </w:rPr>
        <w:t xml:space="preserve">  </w:t>
      </w:r>
      <w:r w:rsidRPr="00D81AAF">
        <w:rPr>
          <w:sz w:val="22"/>
          <w:szCs w:val="22"/>
          <w:lang w:val="en-US"/>
        </w:rPr>
        <w:t>n</w:t>
      </w:r>
      <w:proofErr w:type="gramEnd"/>
      <w:r w:rsidRPr="00D81AAF">
        <w:rPr>
          <w:sz w:val="22"/>
          <w:szCs w:val="22"/>
        </w:rPr>
        <w:t>= 5</w:t>
      </w:r>
    </w:p>
    <w:p w14:paraId="31EAE675" w14:textId="77777777" w:rsidR="002B190E" w:rsidRPr="00D81AAF" w:rsidRDefault="002B190E" w:rsidP="002B190E">
      <w:pPr>
        <w:jc w:val="both"/>
        <w:rPr>
          <w:sz w:val="22"/>
          <w:szCs w:val="22"/>
        </w:rPr>
      </w:pPr>
    </w:p>
    <w:p w14:paraId="1B97F55E" w14:textId="16104D91" w:rsidR="002B190E" w:rsidRPr="00D81AAF" w:rsidRDefault="00D81AAF" w:rsidP="002B190E">
      <w:pPr>
        <w:jc w:val="both"/>
        <w:rPr>
          <w:sz w:val="22"/>
          <w:szCs w:val="22"/>
        </w:rPr>
      </w:pPr>
      <w:r>
        <w:rPr>
          <w:sz w:val="22"/>
          <w:szCs w:val="22"/>
        </w:rPr>
        <w:t>исходный массив</w:t>
      </w:r>
      <w:r w:rsidR="002B190E" w:rsidRPr="00D81AAF">
        <w:rPr>
          <w:sz w:val="22"/>
          <w:szCs w:val="22"/>
        </w:rPr>
        <w:t xml:space="preserve"> </w:t>
      </w:r>
      <w:r>
        <w:rPr>
          <w:sz w:val="22"/>
          <w:szCs w:val="22"/>
        </w:rPr>
        <w:t>А</w:t>
      </w:r>
      <w:r w:rsidR="002B190E" w:rsidRPr="00D81AAF">
        <w:rPr>
          <w:sz w:val="22"/>
          <w:szCs w:val="22"/>
        </w:rPr>
        <w:t>(</w:t>
      </w:r>
      <w:r w:rsidR="002B190E" w:rsidRPr="00D81AAF">
        <w:rPr>
          <w:sz w:val="22"/>
          <w:szCs w:val="22"/>
          <w:lang w:val="en-US"/>
        </w:rPr>
        <w:t>n</w:t>
      </w:r>
      <w:r w:rsidR="002B190E" w:rsidRPr="00D81AAF">
        <w:rPr>
          <w:sz w:val="22"/>
          <w:szCs w:val="22"/>
        </w:rPr>
        <w:t>*</w:t>
      </w:r>
      <w:proofErr w:type="gramStart"/>
      <w:r w:rsidR="002B190E" w:rsidRPr="00D81AAF">
        <w:rPr>
          <w:sz w:val="22"/>
          <w:szCs w:val="22"/>
          <w:lang w:val="en-US"/>
        </w:rPr>
        <w:t>n</w:t>
      </w:r>
      <w:r w:rsidR="002B190E" w:rsidRPr="00D81AAF">
        <w:rPr>
          <w:sz w:val="22"/>
          <w:szCs w:val="22"/>
        </w:rPr>
        <w:t xml:space="preserve">)   </w:t>
      </w:r>
      <w:proofErr w:type="gramEnd"/>
      <w:r w:rsidR="002B190E" w:rsidRPr="00D81AAF">
        <w:rPr>
          <w:sz w:val="22"/>
          <w:szCs w:val="22"/>
          <w:lang w:val="en-US"/>
        </w:rPr>
        <w:t>b</w:t>
      </w:r>
      <w:r w:rsidR="002B190E" w:rsidRPr="00D81AAF">
        <w:rPr>
          <w:sz w:val="22"/>
          <w:szCs w:val="22"/>
        </w:rPr>
        <w:t>(</w:t>
      </w:r>
      <w:r w:rsidR="002B190E" w:rsidRPr="00D81AAF">
        <w:rPr>
          <w:sz w:val="22"/>
          <w:szCs w:val="22"/>
          <w:lang w:val="en-US"/>
        </w:rPr>
        <w:t>n</w:t>
      </w:r>
      <w:r w:rsidR="002B190E" w:rsidRPr="00D81AAF">
        <w:rPr>
          <w:sz w:val="22"/>
          <w:szCs w:val="22"/>
        </w:rPr>
        <w:t>)</w:t>
      </w:r>
    </w:p>
    <w:p w14:paraId="2FACC8FA" w14:textId="77777777" w:rsidR="002B190E" w:rsidRPr="00D81AAF" w:rsidRDefault="002B190E" w:rsidP="002B190E">
      <w:pPr>
        <w:jc w:val="both"/>
        <w:rPr>
          <w:sz w:val="22"/>
          <w:szCs w:val="22"/>
          <w:lang w:val="en-US"/>
        </w:rPr>
      </w:pPr>
      <w:r w:rsidRPr="00D81AAF">
        <w:rPr>
          <w:sz w:val="22"/>
          <w:szCs w:val="22"/>
        </w:rPr>
        <w:t xml:space="preserve"> </w:t>
      </w:r>
      <w:r w:rsidRPr="00D81AAF">
        <w:rPr>
          <w:sz w:val="22"/>
          <w:szCs w:val="22"/>
          <w:lang w:val="en-US"/>
        </w:rPr>
        <w:t xml:space="preserve">0.10000E+01 0.10000E-02 </w:t>
      </w:r>
      <w:proofErr w:type="spellStart"/>
      <w:r w:rsidRPr="00D81AAF">
        <w:rPr>
          <w:sz w:val="22"/>
          <w:szCs w:val="22"/>
          <w:lang w:val="en-US"/>
        </w:rPr>
        <w:t>0.10000E-02</w:t>
      </w:r>
      <w:proofErr w:type="spellEnd"/>
      <w:r w:rsidRPr="00D81AAF">
        <w:rPr>
          <w:sz w:val="22"/>
          <w:szCs w:val="22"/>
          <w:lang w:val="en-US"/>
        </w:rPr>
        <w:t xml:space="preserve"> </w:t>
      </w:r>
      <w:proofErr w:type="spellStart"/>
      <w:r w:rsidRPr="00D81AAF">
        <w:rPr>
          <w:sz w:val="22"/>
          <w:szCs w:val="22"/>
          <w:lang w:val="en-US"/>
        </w:rPr>
        <w:t>0.10000E-02</w:t>
      </w:r>
      <w:proofErr w:type="spellEnd"/>
      <w:r w:rsidRPr="00D81AAF">
        <w:rPr>
          <w:sz w:val="22"/>
          <w:szCs w:val="22"/>
          <w:lang w:val="en-US"/>
        </w:rPr>
        <w:t xml:space="preserve"> </w:t>
      </w:r>
      <w:proofErr w:type="spellStart"/>
      <w:r w:rsidRPr="00D81AAF">
        <w:rPr>
          <w:sz w:val="22"/>
          <w:szCs w:val="22"/>
          <w:lang w:val="en-US"/>
        </w:rPr>
        <w:t>0.10000E-02</w:t>
      </w:r>
      <w:proofErr w:type="spellEnd"/>
      <w:r w:rsidRPr="00D81AAF">
        <w:rPr>
          <w:sz w:val="22"/>
          <w:szCs w:val="22"/>
          <w:lang w:val="en-US"/>
        </w:rPr>
        <w:t xml:space="preserve">     0.10000E+01</w:t>
      </w:r>
    </w:p>
    <w:p w14:paraId="12A6F0A5" w14:textId="77777777" w:rsidR="002B190E" w:rsidRPr="00D81AAF" w:rsidRDefault="002B190E" w:rsidP="002B190E">
      <w:pPr>
        <w:jc w:val="both"/>
        <w:rPr>
          <w:sz w:val="22"/>
          <w:szCs w:val="22"/>
          <w:lang w:val="en-US"/>
        </w:rPr>
      </w:pPr>
      <w:r w:rsidRPr="00D81AAF">
        <w:rPr>
          <w:sz w:val="22"/>
          <w:szCs w:val="22"/>
          <w:lang w:val="en-US"/>
        </w:rPr>
        <w:t xml:space="preserve"> 0.10000E-02 0.20000E+01 0.10000E-02 </w:t>
      </w:r>
      <w:proofErr w:type="spellStart"/>
      <w:r w:rsidRPr="00D81AAF">
        <w:rPr>
          <w:sz w:val="22"/>
          <w:szCs w:val="22"/>
          <w:lang w:val="en-US"/>
        </w:rPr>
        <w:t>0.10000E-02</w:t>
      </w:r>
      <w:proofErr w:type="spellEnd"/>
      <w:r w:rsidRPr="00D81AAF">
        <w:rPr>
          <w:sz w:val="22"/>
          <w:szCs w:val="22"/>
          <w:lang w:val="en-US"/>
        </w:rPr>
        <w:t xml:space="preserve"> </w:t>
      </w:r>
      <w:proofErr w:type="spellStart"/>
      <w:r w:rsidRPr="00D81AAF">
        <w:rPr>
          <w:sz w:val="22"/>
          <w:szCs w:val="22"/>
          <w:lang w:val="en-US"/>
        </w:rPr>
        <w:t>0.10000E-02</w:t>
      </w:r>
      <w:proofErr w:type="spellEnd"/>
      <w:r w:rsidRPr="00D81AAF">
        <w:rPr>
          <w:sz w:val="22"/>
          <w:szCs w:val="22"/>
          <w:lang w:val="en-US"/>
        </w:rPr>
        <w:t xml:space="preserve">     0.20000E+01</w:t>
      </w:r>
    </w:p>
    <w:p w14:paraId="296AAAE8" w14:textId="77777777" w:rsidR="002B190E" w:rsidRPr="00D81AAF" w:rsidRDefault="002B190E" w:rsidP="002B190E">
      <w:pPr>
        <w:jc w:val="both"/>
        <w:rPr>
          <w:sz w:val="22"/>
          <w:szCs w:val="22"/>
          <w:lang w:val="en-US"/>
        </w:rPr>
      </w:pPr>
      <w:r w:rsidRPr="00D81AAF">
        <w:rPr>
          <w:sz w:val="22"/>
          <w:szCs w:val="22"/>
          <w:lang w:val="en-US"/>
        </w:rPr>
        <w:t xml:space="preserve"> 0.10000E-02 </w:t>
      </w:r>
      <w:proofErr w:type="spellStart"/>
      <w:r w:rsidRPr="00D81AAF">
        <w:rPr>
          <w:sz w:val="22"/>
          <w:szCs w:val="22"/>
          <w:lang w:val="en-US"/>
        </w:rPr>
        <w:t>0.10000E-02</w:t>
      </w:r>
      <w:proofErr w:type="spellEnd"/>
      <w:r w:rsidRPr="00D81AAF">
        <w:rPr>
          <w:sz w:val="22"/>
          <w:szCs w:val="22"/>
          <w:lang w:val="en-US"/>
        </w:rPr>
        <w:t xml:space="preserve"> 0.30000E+01 0.10000E-02 </w:t>
      </w:r>
      <w:proofErr w:type="spellStart"/>
      <w:r w:rsidRPr="00D81AAF">
        <w:rPr>
          <w:sz w:val="22"/>
          <w:szCs w:val="22"/>
          <w:lang w:val="en-US"/>
        </w:rPr>
        <w:t>0.10000E-02</w:t>
      </w:r>
      <w:proofErr w:type="spellEnd"/>
      <w:r w:rsidRPr="00D81AAF">
        <w:rPr>
          <w:sz w:val="22"/>
          <w:szCs w:val="22"/>
          <w:lang w:val="en-US"/>
        </w:rPr>
        <w:t xml:space="preserve">     0.30000E+01</w:t>
      </w:r>
    </w:p>
    <w:p w14:paraId="7C2B4C43" w14:textId="77777777" w:rsidR="002B190E" w:rsidRPr="00D81AAF" w:rsidRDefault="002B190E" w:rsidP="002B190E">
      <w:pPr>
        <w:jc w:val="both"/>
        <w:rPr>
          <w:sz w:val="22"/>
          <w:szCs w:val="22"/>
          <w:lang w:val="en-US"/>
        </w:rPr>
      </w:pPr>
      <w:r w:rsidRPr="00D81AAF">
        <w:rPr>
          <w:sz w:val="22"/>
          <w:szCs w:val="22"/>
          <w:lang w:val="en-US"/>
        </w:rPr>
        <w:t xml:space="preserve"> 0.10000E-02 </w:t>
      </w:r>
      <w:proofErr w:type="spellStart"/>
      <w:r w:rsidRPr="00D81AAF">
        <w:rPr>
          <w:sz w:val="22"/>
          <w:szCs w:val="22"/>
          <w:lang w:val="en-US"/>
        </w:rPr>
        <w:t>0.10000E-02</w:t>
      </w:r>
      <w:proofErr w:type="spellEnd"/>
      <w:r w:rsidRPr="00D81AAF">
        <w:rPr>
          <w:sz w:val="22"/>
          <w:szCs w:val="22"/>
          <w:lang w:val="en-US"/>
        </w:rPr>
        <w:t xml:space="preserve"> </w:t>
      </w:r>
      <w:proofErr w:type="spellStart"/>
      <w:r w:rsidRPr="00D81AAF">
        <w:rPr>
          <w:sz w:val="22"/>
          <w:szCs w:val="22"/>
          <w:lang w:val="en-US"/>
        </w:rPr>
        <w:t>0.10000E-02</w:t>
      </w:r>
      <w:proofErr w:type="spellEnd"/>
      <w:r w:rsidRPr="00D81AAF">
        <w:rPr>
          <w:sz w:val="22"/>
          <w:szCs w:val="22"/>
          <w:lang w:val="en-US"/>
        </w:rPr>
        <w:t xml:space="preserve"> 0.40000E+01 0.10000E-02     0.40000E+01</w:t>
      </w:r>
    </w:p>
    <w:p w14:paraId="05174B44" w14:textId="0A7C60DC" w:rsidR="002B190E" w:rsidRPr="000D62E9" w:rsidRDefault="002B190E" w:rsidP="002B190E">
      <w:pPr>
        <w:jc w:val="both"/>
        <w:rPr>
          <w:sz w:val="22"/>
          <w:szCs w:val="22"/>
        </w:rPr>
      </w:pPr>
      <w:r w:rsidRPr="00D81AAF">
        <w:rPr>
          <w:sz w:val="22"/>
          <w:szCs w:val="22"/>
          <w:lang w:val="en-US"/>
        </w:rPr>
        <w:t xml:space="preserve"> </w:t>
      </w:r>
      <w:r w:rsidRPr="000D62E9">
        <w:rPr>
          <w:sz w:val="22"/>
          <w:szCs w:val="22"/>
        </w:rPr>
        <w:t>0.10000</w:t>
      </w:r>
      <w:r w:rsidRPr="00D81AAF">
        <w:rPr>
          <w:sz w:val="22"/>
          <w:szCs w:val="22"/>
          <w:lang w:val="en-US"/>
        </w:rPr>
        <w:t>E</w:t>
      </w:r>
      <w:r w:rsidRPr="000D62E9">
        <w:rPr>
          <w:sz w:val="22"/>
          <w:szCs w:val="22"/>
        </w:rPr>
        <w:t>-02 0.10000</w:t>
      </w:r>
      <w:r w:rsidRPr="00D81AAF">
        <w:rPr>
          <w:sz w:val="22"/>
          <w:szCs w:val="22"/>
          <w:lang w:val="en-US"/>
        </w:rPr>
        <w:t>E</w:t>
      </w:r>
      <w:r w:rsidRPr="000D62E9">
        <w:rPr>
          <w:sz w:val="22"/>
          <w:szCs w:val="22"/>
        </w:rPr>
        <w:t>-02 0.10000</w:t>
      </w:r>
      <w:r w:rsidRPr="00D81AAF">
        <w:rPr>
          <w:sz w:val="22"/>
          <w:szCs w:val="22"/>
          <w:lang w:val="en-US"/>
        </w:rPr>
        <w:t>E</w:t>
      </w:r>
      <w:r w:rsidRPr="000D62E9">
        <w:rPr>
          <w:sz w:val="22"/>
          <w:szCs w:val="22"/>
        </w:rPr>
        <w:t>-02 0.10000</w:t>
      </w:r>
      <w:r w:rsidRPr="00D81AAF">
        <w:rPr>
          <w:sz w:val="22"/>
          <w:szCs w:val="22"/>
          <w:lang w:val="en-US"/>
        </w:rPr>
        <w:t>E</w:t>
      </w:r>
      <w:r w:rsidRPr="000D62E9">
        <w:rPr>
          <w:sz w:val="22"/>
          <w:szCs w:val="22"/>
        </w:rPr>
        <w:t>-02 0.50000</w:t>
      </w:r>
      <w:r w:rsidRPr="00D81AAF">
        <w:rPr>
          <w:sz w:val="22"/>
          <w:szCs w:val="22"/>
          <w:lang w:val="en-US"/>
        </w:rPr>
        <w:t>E</w:t>
      </w:r>
      <w:r w:rsidRPr="000D62E9">
        <w:rPr>
          <w:sz w:val="22"/>
          <w:szCs w:val="22"/>
        </w:rPr>
        <w:t>+01     0.50000</w:t>
      </w:r>
      <w:r w:rsidRPr="00D81AAF">
        <w:rPr>
          <w:sz w:val="22"/>
          <w:szCs w:val="22"/>
          <w:lang w:val="en-US"/>
        </w:rPr>
        <w:t>E</w:t>
      </w:r>
      <w:r w:rsidRPr="000D62E9">
        <w:rPr>
          <w:sz w:val="22"/>
          <w:szCs w:val="22"/>
        </w:rPr>
        <w:t>+01</w:t>
      </w:r>
    </w:p>
    <w:p w14:paraId="5F722EB3" w14:textId="77777777" w:rsidR="002B190E" w:rsidRPr="000D62E9" w:rsidRDefault="002B190E" w:rsidP="002B190E">
      <w:pPr>
        <w:jc w:val="both"/>
        <w:rPr>
          <w:sz w:val="22"/>
          <w:szCs w:val="22"/>
        </w:rPr>
      </w:pPr>
    </w:p>
    <w:p w14:paraId="3A7683C3" w14:textId="2E2E1666" w:rsidR="002B190E" w:rsidRPr="000D62E9" w:rsidRDefault="002B190E" w:rsidP="002B190E">
      <w:pPr>
        <w:jc w:val="both"/>
        <w:rPr>
          <w:sz w:val="22"/>
          <w:szCs w:val="22"/>
        </w:rPr>
      </w:pPr>
      <w:r w:rsidRPr="000D62E9">
        <w:rPr>
          <w:sz w:val="22"/>
          <w:szCs w:val="22"/>
        </w:rPr>
        <w:t xml:space="preserve">==== </w:t>
      </w:r>
      <w:r w:rsidR="00D81AAF">
        <w:rPr>
          <w:sz w:val="22"/>
          <w:szCs w:val="22"/>
        </w:rPr>
        <w:t>решение</w:t>
      </w:r>
      <w:r w:rsidRPr="000D62E9">
        <w:rPr>
          <w:sz w:val="22"/>
          <w:szCs w:val="22"/>
        </w:rPr>
        <w:t xml:space="preserve"> ====</w:t>
      </w:r>
    </w:p>
    <w:p w14:paraId="6FA9978B" w14:textId="77777777" w:rsidR="002B190E" w:rsidRPr="000D62E9" w:rsidRDefault="002B190E" w:rsidP="002B190E">
      <w:pPr>
        <w:jc w:val="both"/>
        <w:rPr>
          <w:sz w:val="22"/>
          <w:szCs w:val="22"/>
        </w:rPr>
      </w:pPr>
      <w:r w:rsidRPr="000D62E9">
        <w:rPr>
          <w:sz w:val="22"/>
          <w:szCs w:val="22"/>
        </w:rPr>
        <w:t xml:space="preserve"> 0.99601</w:t>
      </w:r>
      <w:r w:rsidRPr="00D81AAF">
        <w:rPr>
          <w:sz w:val="22"/>
          <w:szCs w:val="22"/>
          <w:lang w:val="en-US"/>
        </w:rPr>
        <w:t>E</w:t>
      </w:r>
      <w:r w:rsidRPr="000D62E9">
        <w:rPr>
          <w:sz w:val="22"/>
          <w:szCs w:val="22"/>
        </w:rPr>
        <w:t>+00 0.99800</w:t>
      </w:r>
      <w:r w:rsidRPr="00D81AAF">
        <w:rPr>
          <w:sz w:val="22"/>
          <w:szCs w:val="22"/>
          <w:lang w:val="en-US"/>
        </w:rPr>
        <w:t>E</w:t>
      </w:r>
      <w:r w:rsidRPr="000D62E9">
        <w:rPr>
          <w:sz w:val="22"/>
          <w:szCs w:val="22"/>
        </w:rPr>
        <w:t>+00 0.99867</w:t>
      </w:r>
      <w:r w:rsidRPr="00D81AAF">
        <w:rPr>
          <w:sz w:val="22"/>
          <w:szCs w:val="22"/>
          <w:lang w:val="en-US"/>
        </w:rPr>
        <w:t>E</w:t>
      </w:r>
      <w:r w:rsidRPr="000D62E9">
        <w:rPr>
          <w:sz w:val="22"/>
          <w:szCs w:val="22"/>
        </w:rPr>
        <w:t>+00 0.99900</w:t>
      </w:r>
      <w:r w:rsidRPr="00D81AAF">
        <w:rPr>
          <w:sz w:val="22"/>
          <w:szCs w:val="22"/>
          <w:lang w:val="en-US"/>
        </w:rPr>
        <w:t>E</w:t>
      </w:r>
      <w:r w:rsidRPr="000D62E9">
        <w:rPr>
          <w:sz w:val="22"/>
          <w:szCs w:val="22"/>
        </w:rPr>
        <w:t>+00 0.99920</w:t>
      </w:r>
      <w:r w:rsidRPr="00D81AAF">
        <w:rPr>
          <w:sz w:val="22"/>
          <w:szCs w:val="22"/>
          <w:lang w:val="en-US"/>
        </w:rPr>
        <w:t>E</w:t>
      </w:r>
      <w:r w:rsidRPr="000D62E9">
        <w:rPr>
          <w:sz w:val="22"/>
          <w:szCs w:val="22"/>
        </w:rPr>
        <w:t>+00</w:t>
      </w:r>
    </w:p>
    <w:p w14:paraId="5827A92E" w14:textId="77777777" w:rsidR="002B190E" w:rsidRPr="000D62E9" w:rsidRDefault="002B190E" w:rsidP="002B190E">
      <w:pPr>
        <w:jc w:val="both"/>
        <w:rPr>
          <w:sz w:val="22"/>
          <w:szCs w:val="22"/>
        </w:rPr>
      </w:pPr>
    </w:p>
    <w:p w14:paraId="049222F4" w14:textId="7B18FA66" w:rsidR="002B190E" w:rsidRPr="00D81AAF" w:rsidRDefault="002B190E" w:rsidP="002B190E">
      <w:pPr>
        <w:jc w:val="both"/>
        <w:rPr>
          <w:sz w:val="22"/>
          <w:szCs w:val="22"/>
        </w:rPr>
      </w:pPr>
      <w:r w:rsidRPr="00D81AAF">
        <w:rPr>
          <w:sz w:val="22"/>
          <w:szCs w:val="22"/>
        </w:rPr>
        <w:t xml:space="preserve">===== </w:t>
      </w:r>
      <w:r w:rsidR="00D81AAF">
        <w:rPr>
          <w:sz w:val="22"/>
          <w:szCs w:val="22"/>
        </w:rPr>
        <w:t>проверка</w:t>
      </w:r>
      <w:r w:rsidRPr="00D81AAF">
        <w:rPr>
          <w:sz w:val="22"/>
          <w:szCs w:val="22"/>
        </w:rPr>
        <w:t xml:space="preserve"> ====</w:t>
      </w:r>
    </w:p>
    <w:p w14:paraId="6B1FC00E" w14:textId="7553AAED" w:rsidR="000D2123" w:rsidRPr="00D81AAF" w:rsidRDefault="002B190E" w:rsidP="002B190E">
      <w:pPr>
        <w:jc w:val="both"/>
        <w:rPr>
          <w:sz w:val="22"/>
          <w:szCs w:val="22"/>
        </w:rPr>
      </w:pPr>
      <w:r w:rsidRPr="00D81AAF">
        <w:rPr>
          <w:sz w:val="22"/>
          <w:szCs w:val="22"/>
        </w:rPr>
        <w:t xml:space="preserve">       1.0000000       1.9999999       3.0000000       4.0000000       5.0000000</w:t>
      </w:r>
    </w:p>
    <w:p w14:paraId="29C97BFB" w14:textId="77777777" w:rsidR="00AC501D" w:rsidRPr="00AC501D" w:rsidRDefault="00AC501D" w:rsidP="00AC501D">
      <w:pPr>
        <w:jc w:val="both"/>
        <w:rPr>
          <w:b/>
          <w:bCs/>
          <w:sz w:val="22"/>
          <w:szCs w:val="22"/>
          <w:lang w:val="en-US"/>
        </w:rPr>
      </w:pPr>
    </w:p>
    <w:p w14:paraId="5337C2BE" w14:textId="3AECD225" w:rsidR="00E12E89" w:rsidRDefault="00E12E89" w:rsidP="0076247E">
      <w:pPr>
        <w:pStyle w:val="afa"/>
        <w:numPr>
          <w:ilvl w:val="0"/>
          <w:numId w:val="3"/>
        </w:numPr>
        <w:jc w:val="both"/>
        <w:rPr>
          <w:b/>
          <w:bCs/>
          <w:sz w:val="28"/>
          <w:szCs w:val="28"/>
        </w:rPr>
      </w:pPr>
      <w:r w:rsidRPr="00E12E89">
        <w:rPr>
          <w:b/>
          <w:bCs/>
          <w:sz w:val="28"/>
          <w:szCs w:val="28"/>
        </w:rPr>
        <w:t>Нахождения минимума функции.</w:t>
      </w:r>
    </w:p>
    <w:p w14:paraId="26913EF8" w14:textId="00EA2603" w:rsidR="00965042" w:rsidRDefault="00965042" w:rsidP="00A4322F">
      <w:pPr>
        <w:tabs>
          <w:tab w:val="num" w:pos="0"/>
        </w:tabs>
        <w:jc w:val="both"/>
      </w:pPr>
      <w:r w:rsidRPr="00965042">
        <w:tab/>
        <w:t xml:space="preserve">Задачи оптимизации, как правило, связаны с нахождением минимума многомерной целевой функции. </w:t>
      </w:r>
    </w:p>
    <w:p w14:paraId="56CCD881" w14:textId="787F040D" w:rsidR="00965042" w:rsidRPr="00965042" w:rsidRDefault="00965042" w:rsidP="0076247E">
      <w:pPr>
        <w:ind w:firstLine="426"/>
        <w:jc w:val="both"/>
      </w:pPr>
      <w:r>
        <w:t>В данном разделе практикума рассматриваются наиболее простые методы поиска ми</w:t>
      </w:r>
      <w:r w:rsidR="00B44045">
        <w:t>нимума одномерной функции.</w:t>
      </w:r>
      <w:r w:rsidR="00A4322F">
        <w:t xml:space="preserve"> А</w:t>
      </w:r>
      <w:r w:rsidRPr="00965042">
        <w:t xml:space="preserve">лгоритмы предполагают наличие только одного минимума </w:t>
      </w:r>
      <w:r w:rsidRPr="00965042">
        <w:lastRenderedPageBreak/>
        <w:t>функции (унимодальная функция) на исследуемом интервале изменений аргумента. В понятие минимизации функции следует включить не только поиск её экстремума, но и оценку минимального значения функции на краях исследуемого интервала, т.е. функция может быть монотонно возрастающей или убывающей.</w:t>
      </w:r>
    </w:p>
    <w:p w14:paraId="0B9AB3BE" w14:textId="196CB004" w:rsidR="00965042" w:rsidRPr="00965042" w:rsidRDefault="00965042" w:rsidP="0076247E">
      <w:pPr>
        <w:pStyle w:val="afa"/>
        <w:ind w:left="0"/>
        <w:jc w:val="both"/>
      </w:pPr>
      <w:r w:rsidRPr="00965042">
        <w:tab/>
        <w:t>Рассм</w:t>
      </w:r>
      <w:r w:rsidR="00B44045">
        <w:t>а</w:t>
      </w:r>
      <w:r w:rsidRPr="00965042">
        <w:t>три</w:t>
      </w:r>
      <w:r w:rsidR="00B44045">
        <w:t>ваемые</w:t>
      </w:r>
      <w:r w:rsidRPr="00965042">
        <w:t xml:space="preserve"> алгоритмы нахождения локального минимума </w:t>
      </w:r>
      <w:r w:rsidR="00B44045">
        <w:t xml:space="preserve">относятся к </w:t>
      </w:r>
      <w:r w:rsidRPr="00965042">
        <w:t>метод</w:t>
      </w:r>
      <w:r w:rsidR="00B44045">
        <w:t>ам</w:t>
      </w:r>
      <w:r w:rsidRPr="00965042">
        <w:t xml:space="preserve"> </w:t>
      </w:r>
      <w:r w:rsidRPr="00965042">
        <w:rPr>
          <w:i/>
        </w:rPr>
        <w:t>сокращения интервала поиска</w:t>
      </w:r>
      <w:r w:rsidRPr="00965042">
        <w:rPr>
          <w:color w:val="FF0000"/>
        </w:rPr>
        <w:t>.</w:t>
      </w:r>
      <w:r w:rsidRPr="00965042">
        <w:t xml:space="preserve"> Все алгоритмы построены на анализе значений минимизируемой функции в пробных точках, расположенных внутри интервала поиска. Различие методов заключается в принципе выбора места расположения этих пробных точек.</w:t>
      </w:r>
    </w:p>
    <w:p w14:paraId="48EE428F" w14:textId="3B907447" w:rsidR="00965042" w:rsidRDefault="00965042" w:rsidP="0076247E">
      <w:pPr>
        <w:pStyle w:val="afa"/>
        <w:ind w:left="0"/>
        <w:jc w:val="both"/>
      </w:pPr>
      <w:r w:rsidRPr="00965042">
        <w:tab/>
        <w:t>Принцип симметричного расположения пробных точек реализуется</w:t>
      </w:r>
      <w:r w:rsidR="00A4322F">
        <w:t xml:space="preserve"> </w:t>
      </w:r>
      <w:r w:rsidRPr="00965042">
        <w:t>несколькими способами – методом дихотомии, методом деления отрезка пополам, методом золотого сечения. Алгоритмы различаются быстродействием, которое, в основном, связано с количеством обращений к вычислению минимизируемой функции</w:t>
      </w:r>
      <w:r w:rsidRPr="00965042">
        <w:rPr>
          <w:position w:val="-10"/>
        </w:rPr>
        <w:object w:dxaOrig="540" w:dyaOrig="320" w14:anchorId="58BAA8C1">
          <v:shape id="_x0000_i1167" type="#_x0000_t75" style="width:26.9pt;height:15.85pt" o:ole="">
            <v:imagedata r:id="rId454" o:title=""/>
          </v:shape>
          <o:OLEObject Type="Embed" ProgID="Equation.3" ShapeID="_x0000_i1167" DrawAspect="Content" ObjectID="_1674307443" r:id="rId455"/>
        </w:object>
      </w:r>
      <w:r w:rsidRPr="00965042">
        <w:t xml:space="preserve">. В большинстве случаев этот критерий является основным, т.к. вычисление самой функции составляет, как правило, основное время счёта. При этом нужно учитывать, что процесс поиска минимума функции определяется задаваемой точностью расчётов, т.е. конечным размером интервала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lang w:val="en-US"/>
                  </w:rPr>
                  <m:t>a</m:t>
                </m:r>
              </m:e>
              <m:sub>
                <m:r>
                  <w:rPr>
                    <w:rFonts w:ascii="Cambria Math"/>
                  </w:rPr>
                  <m:t>нач</m:t>
                </m:r>
              </m:sub>
            </m:sSub>
            <m:r>
              <w:rPr>
                <w:rFonts w:ascii="Cambria Math"/>
              </w:rPr>
              <m:t>,</m:t>
            </m:r>
            <m:sSub>
              <m:sSubPr>
                <m:ctrlPr>
                  <w:rPr>
                    <w:rFonts w:ascii="Cambria Math" w:hAnsi="Cambria Math"/>
                    <w:i/>
                    <w:lang w:val="en-US"/>
                  </w:rPr>
                </m:ctrlPr>
              </m:sSubPr>
              <m:e>
                <m:r>
                  <w:rPr>
                    <w:rFonts w:ascii="Cambria Math"/>
                    <w:lang w:val="en-US"/>
                  </w:rPr>
                  <m:t>b</m:t>
                </m:r>
              </m:e>
              <m:sub>
                <m:r>
                  <w:rPr>
                    <w:rFonts w:ascii="Cambria Math"/>
                  </w:rPr>
                  <m:t>кон</m:t>
                </m:r>
              </m:sub>
            </m:sSub>
          </m:e>
        </m:d>
      </m:oMath>
      <w:r w:rsidR="00B44045">
        <w:t>.</w:t>
      </w:r>
    </w:p>
    <w:p w14:paraId="01F6F438" w14:textId="77777777" w:rsidR="00B44045" w:rsidRDefault="00B44045" w:rsidP="0076247E">
      <w:pPr>
        <w:pStyle w:val="afa"/>
        <w:ind w:left="0"/>
        <w:jc w:val="both"/>
      </w:pPr>
    </w:p>
    <w:p w14:paraId="7F76B48F" w14:textId="798618C6" w:rsidR="00B44045" w:rsidRPr="00B44045" w:rsidRDefault="00B44045" w:rsidP="00E338C9">
      <w:pPr>
        <w:ind w:firstLine="567"/>
        <w:jc w:val="both"/>
        <w:rPr>
          <w:b/>
          <w:bCs/>
        </w:rPr>
      </w:pPr>
      <w:r w:rsidRPr="0093645A">
        <w:rPr>
          <w:b/>
          <w:bCs/>
        </w:rPr>
        <w:t xml:space="preserve">Задание. </w:t>
      </w:r>
      <w:r>
        <w:rPr>
          <w:b/>
          <w:bCs/>
        </w:rPr>
        <w:t xml:space="preserve"> </w:t>
      </w:r>
    </w:p>
    <w:p w14:paraId="3C17C595" w14:textId="546B1A43" w:rsidR="000D2123" w:rsidRPr="00E338C9" w:rsidRDefault="00B35EAF" w:rsidP="00E338C9">
      <w:pPr>
        <w:pStyle w:val="afa"/>
        <w:ind w:left="0"/>
        <w:jc w:val="both"/>
      </w:pPr>
      <w:r w:rsidRPr="0093645A">
        <w:tab/>
      </w:r>
      <w:r w:rsidR="003A0D11" w:rsidRPr="0093645A">
        <w:t xml:space="preserve">Произвести </w:t>
      </w:r>
      <w:r w:rsidR="003A0D11">
        <w:t>поиск</w:t>
      </w:r>
      <w:r w:rsidR="003A0D11" w:rsidRPr="0093645A">
        <w:t xml:space="preserve"> </w:t>
      </w:r>
      <w:r w:rsidR="003A0D11">
        <w:t xml:space="preserve">минимума функции </w:t>
      </w:r>
      <w:r w:rsidR="003A0D11" w:rsidRPr="0093645A">
        <w:t xml:space="preserve">при различных значениях точности вычисления. </w:t>
      </w:r>
      <w:r w:rsidRPr="0093645A">
        <w:t xml:space="preserve">Сравнить методы </w:t>
      </w:r>
      <w:r w:rsidR="003A0D11">
        <w:t>(л/р</w:t>
      </w:r>
      <w:r w:rsidR="0083180A">
        <w:t>.</w:t>
      </w:r>
      <w:r w:rsidR="003A0D11">
        <w:t xml:space="preserve"> 6_1, 6</w:t>
      </w:r>
      <w:r w:rsidR="0083180A">
        <w:t>_</w:t>
      </w:r>
      <w:r w:rsidR="003A0D11">
        <w:t xml:space="preserve">2, 6_3) </w:t>
      </w:r>
      <w:r w:rsidRPr="0093645A">
        <w:t>по быстродействию – количеству обращений к вычислению функции</w:t>
      </w:r>
      <w:r w:rsidR="003A0D11">
        <w:t xml:space="preserve"> при одинаковой точности вычислени</w:t>
      </w:r>
      <w:r w:rsidR="0083180A">
        <w:t>я</w:t>
      </w:r>
      <w:r w:rsidRPr="0093645A">
        <w:t xml:space="preserve">. </w:t>
      </w:r>
      <w:r w:rsidR="003A0D11">
        <w:t>З</w:t>
      </w:r>
      <w:r w:rsidRPr="0093645A">
        <w:t>начения варьируемых параметров (границы интервала поиска минимума функции и точность вычисления) задавать с клавиатуры, используя операторы ввода данных.</w:t>
      </w:r>
    </w:p>
    <w:p w14:paraId="6D9A2E1D" w14:textId="77777777" w:rsidR="00851460" w:rsidRPr="0093645A" w:rsidRDefault="00851460" w:rsidP="00E338C9">
      <w:pPr>
        <w:jc w:val="center"/>
        <w:rPr>
          <w:b/>
        </w:rPr>
      </w:pPr>
      <w:r w:rsidRPr="0093645A">
        <w:rPr>
          <w:b/>
        </w:rPr>
        <w:t>Варианты функций</w:t>
      </w:r>
    </w:p>
    <w:p w14:paraId="4EE7F111" w14:textId="5F4DABC7" w:rsidR="00851460" w:rsidRPr="0093645A" w:rsidRDefault="00B35EAF" w:rsidP="0076247E">
      <w:pPr>
        <w:jc w:val="both"/>
      </w:pPr>
      <m:oMathPara>
        <m:oMath>
          <m:r>
            <w:rPr>
              <w:rFonts w:ascii="Cambria Math"/>
            </w:rPr>
            <m:t>1.f</m:t>
          </m:r>
          <m:d>
            <m:dPr>
              <m:ctrlPr>
                <w:rPr>
                  <w:rFonts w:ascii="Cambria Math" w:hAnsi="Cambria Math"/>
                  <w:i/>
                </w:rPr>
              </m:ctrlPr>
            </m:dPr>
            <m:e>
              <m:r>
                <w:rPr>
                  <w:rFonts w:ascii="Cambria Math"/>
                </w:rPr>
                <m:t>x</m:t>
              </m:r>
            </m:e>
          </m:d>
          <m:r>
            <w:rPr>
              <w:rFonts w:ascii="Cambria Math"/>
            </w:rPr>
            <m:t>=</m:t>
          </m:r>
          <m:r>
            <w:rPr>
              <w:rFonts w:ascii="Cambria Math"/>
            </w:rPr>
            <m:t>-</m:t>
          </m:r>
          <m:sSup>
            <m:sSupPr>
              <m:ctrlPr>
                <w:rPr>
                  <w:rFonts w:ascii="Cambria Math" w:hAnsi="Cambria Math"/>
                  <w:i/>
                </w:rPr>
              </m:ctrlPr>
            </m:sSupPr>
            <m:e>
              <m:r>
                <w:rPr>
                  <w:rFonts w:ascii="Cambria Math"/>
                </w:rPr>
                <m:t>x</m:t>
              </m:r>
            </m:e>
            <m:sup>
              <m:r>
                <w:rPr>
                  <w:rFonts w:ascii="Cambria Math"/>
                </w:rPr>
                <m:t>3</m:t>
              </m:r>
            </m:sup>
          </m:sSup>
          <m:r>
            <w:rPr>
              <w:rFonts w:ascii="Cambria Math"/>
            </w:rPr>
            <m:t>+3</m:t>
          </m:r>
          <m:sSup>
            <m:sSupPr>
              <m:ctrlPr>
                <w:rPr>
                  <w:rFonts w:ascii="Cambria Math" w:hAnsi="Cambria Math"/>
                  <w:i/>
                </w:rPr>
              </m:ctrlPr>
            </m:sSupPr>
            <m:e>
              <m:r>
                <w:rPr>
                  <w:rFonts w:ascii="Cambria Math"/>
                </w:rPr>
                <m:t>x</m:t>
              </m:r>
            </m:e>
            <m:sup>
              <m:r>
                <w:rPr>
                  <w:rFonts w:ascii="Cambria Math"/>
                </w:rPr>
                <m:t>2</m:t>
              </m:r>
            </m:sup>
          </m:sSup>
          <m:r>
            <w:rPr>
              <w:rFonts w:ascii="Cambria Math"/>
            </w:rPr>
            <m:t>+9x+10        x</m:t>
          </m:r>
          <m:r>
            <w:rPr>
              <w:rFonts w:ascii="Cambria Math" w:hAnsi="Cambria Math" w:cs="Cambria Math"/>
            </w:rPr>
            <m:t>∈</m:t>
          </m:r>
          <m:r>
            <w:rPr>
              <w:rFonts w:ascii="Cambria Math"/>
            </w:rPr>
            <m:t>[</m:t>
          </m:r>
          <m:r>
            <w:rPr>
              <w:rFonts w:ascii="Cambria Math"/>
            </w:rPr>
            <m:t>-</m:t>
          </m:r>
          <m:r>
            <w:rPr>
              <w:rFonts w:ascii="Cambria Math"/>
            </w:rPr>
            <m:t>3,3]</m:t>
          </m:r>
          <m:r>
            <m:rPr>
              <m:sty m:val="p"/>
            </m:rPr>
            <w:rPr>
              <w:rFonts w:ascii="Cambria Math"/>
            </w:rPr>
            <w:br/>
          </m:r>
        </m:oMath>
        <m:oMath>
          <m:r>
            <w:rPr>
              <w:rFonts w:ascii="Cambria Math"/>
            </w:rPr>
            <m:t>2.f(x)=(2x+1</m:t>
          </m:r>
          <m:sSup>
            <m:sSupPr>
              <m:ctrlPr>
                <w:rPr>
                  <w:rFonts w:ascii="Cambria Math" w:hAnsi="Cambria Math"/>
                  <w:i/>
                </w:rPr>
              </m:ctrlPr>
            </m:sSupPr>
            <m:e>
              <m:r>
                <w:rPr>
                  <w:rFonts w:ascii="Cambria Math"/>
                </w:rPr>
                <m:t>)</m:t>
              </m:r>
            </m:e>
            <m:sup>
              <m:r>
                <w:rPr>
                  <w:rFonts w:ascii="Cambria Math"/>
                </w:rPr>
                <m:t>2</m:t>
              </m:r>
            </m:sup>
          </m:sSup>
          <m:r>
            <w:rPr>
              <w:rFonts w:ascii="Cambria Math"/>
            </w:rPr>
            <m:t>+</m:t>
          </m:r>
          <m:d>
            <m:dPr>
              <m:ctrlPr>
                <w:rPr>
                  <w:rFonts w:ascii="Cambria Math" w:hAnsi="Cambria Math"/>
                  <w:i/>
                </w:rPr>
              </m:ctrlPr>
            </m:dPr>
            <m:e>
              <m:r>
                <w:rPr>
                  <w:rFonts w:ascii="Cambria Math"/>
                </w:rPr>
                <m:t>x</m:t>
              </m:r>
              <m:r>
                <w:rPr>
                  <w:rFonts w:ascii="Cambria Math"/>
                </w:rPr>
                <m:t>-</m:t>
              </m:r>
              <m:r>
                <w:rPr>
                  <w:rFonts w:ascii="Cambria Math"/>
                </w:rPr>
                <m:t>4</m:t>
              </m:r>
            </m:e>
          </m:d>
          <m:r>
            <w:rPr>
              <w:rFonts w:ascii="Cambria Math"/>
            </w:rPr>
            <m:t xml:space="preserve">           x</m:t>
          </m:r>
          <m:r>
            <w:rPr>
              <w:rFonts w:ascii="Cambria Math" w:hAnsi="Cambria Math" w:cs="Cambria Math"/>
            </w:rPr>
            <m:t>∈</m:t>
          </m:r>
          <m:r>
            <w:rPr>
              <w:rFonts w:ascii="Cambria Math"/>
            </w:rPr>
            <m:t>[</m:t>
          </m:r>
          <m:r>
            <w:rPr>
              <w:rFonts w:ascii="Cambria Math"/>
            </w:rPr>
            <m:t>-</m:t>
          </m:r>
          <m:r>
            <w:rPr>
              <w:rFonts w:ascii="Cambria Math"/>
            </w:rPr>
            <m:t>2,4]</m:t>
          </m:r>
          <m:r>
            <m:rPr>
              <m:sty m:val="p"/>
            </m:rPr>
            <w:rPr>
              <w:rFonts w:ascii="Cambria Math"/>
            </w:rPr>
            <w:br/>
          </m:r>
        </m:oMath>
        <m:oMath>
          <m:r>
            <w:rPr>
              <w:rFonts w:ascii="Cambria Math"/>
            </w:rPr>
            <m:t>3.f(x)=(10</m:t>
          </m:r>
          <m:r>
            <w:rPr>
              <w:rFonts w:ascii="Cambria Math"/>
            </w:rPr>
            <m:t>-</m:t>
          </m:r>
          <m:r>
            <w:rPr>
              <w:rFonts w:ascii="Cambria Math"/>
            </w:rPr>
            <m:t>x</m:t>
          </m:r>
          <m:sSup>
            <m:sSupPr>
              <m:ctrlPr>
                <w:rPr>
                  <w:rFonts w:ascii="Cambria Math" w:hAnsi="Cambria Math"/>
                  <w:i/>
                </w:rPr>
              </m:ctrlPr>
            </m:sSupPr>
            <m:e>
              <m:r>
                <w:rPr>
                  <w:rFonts w:ascii="Cambria Math"/>
                </w:rPr>
                <m:t>)</m:t>
              </m:r>
            </m:e>
            <m:sup>
              <m:r>
                <w:rPr>
                  <w:rFonts w:ascii="Cambria Math"/>
                </w:rPr>
                <m:t xml:space="preserve">2           </m:t>
              </m:r>
            </m:sup>
          </m:sSup>
          <m:r>
            <w:rPr>
              <w:rFonts w:ascii="Cambria Math"/>
            </w:rPr>
            <m:t xml:space="preserve">                       x</m:t>
          </m:r>
          <m:r>
            <w:rPr>
              <w:rFonts w:ascii="Cambria Math" w:hAnsi="Cambria Math" w:cs="Cambria Math"/>
            </w:rPr>
            <m:t>∈</m:t>
          </m:r>
          <m:r>
            <w:rPr>
              <w:rFonts w:ascii="Cambria Math"/>
            </w:rPr>
            <m:t>[</m:t>
          </m:r>
          <m:r>
            <w:rPr>
              <w:rFonts w:ascii="Cambria Math"/>
            </w:rPr>
            <m:t>-</m:t>
          </m:r>
          <m:r>
            <w:rPr>
              <w:rFonts w:ascii="Cambria Math"/>
            </w:rPr>
            <m:t>10,20]</m:t>
          </m:r>
          <m:r>
            <m:rPr>
              <m:sty m:val="p"/>
            </m:rPr>
            <w:rPr>
              <w:rFonts w:ascii="Cambria Math"/>
            </w:rPr>
            <w:br/>
          </m:r>
        </m:oMath>
        <m:oMath>
          <m:r>
            <w:rPr>
              <w:rFonts w:ascii="Cambria Math"/>
            </w:rPr>
            <m:t>4.f</m:t>
          </m:r>
          <m:d>
            <m:dPr>
              <m:ctrlPr>
                <w:rPr>
                  <w:rFonts w:ascii="Cambria Math" w:hAnsi="Cambria Math"/>
                  <w:i/>
                </w:rPr>
              </m:ctrlPr>
            </m:dPr>
            <m:e>
              <m:r>
                <w:rPr>
                  <w:rFonts w:ascii="Cambria Math"/>
                </w:rPr>
                <m:t>x</m:t>
              </m:r>
            </m:e>
          </m:d>
          <m:r>
            <w:rPr>
              <w:rFonts w:ascii="Cambria Math"/>
            </w:rPr>
            <m:t>=</m:t>
          </m:r>
          <m:sSup>
            <m:sSupPr>
              <m:ctrlPr>
                <w:rPr>
                  <w:rFonts w:ascii="Cambria Math" w:hAnsi="Cambria Math"/>
                  <w:i/>
                </w:rPr>
              </m:ctrlPr>
            </m:sSupPr>
            <m:e>
              <m:r>
                <w:rPr>
                  <w:rFonts w:ascii="Cambria Math"/>
                </w:rPr>
                <m:t>x</m:t>
              </m:r>
            </m:e>
            <m:sup>
              <m:r>
                <w:rPr>
                  <w:rFonts w:ascii="Cambria Math"/>
                </w:rPr>
                <m:t>3</m:t>
              </m:r>
            </m:sup>
          </m:sSup>
          <m:r>
            <w:rPr>
              <w:rFonts w:ascii="Cambria Math"/>
            </w:rPr>
            <m:t>-</m:t>
          </m:r>
          <m:r>
            <w:rPr>
              <w:rFonts w:ascii="Cambria Math"/>
            </w:rPr>
            <m:t>12x+3                        x</m:t>
          </m:r>
          <m:r>
            <w:rPr>
              <w:rFonts w:ascii="Cambria Math" w:hAnsi="Cambria Math" w:cs="Cambria Math"/>
            </w:rPr>
            <m:t>∈</m:t>
          </m:r>
          <m:r>
            <w:rPr>
              <w:rFonts w:ascii="Cambria Math"/>
            </w:rPr>
            <m:t>[</m:t>
          </m:r>
          <m:r>
            <w:rPr>
              <w:rFonts w:ascii="Cambria Math"/>
            </w:rPr>
            <m:t>-</m:t>
          </m:r>
          <m:r>
            <w:rPr>
              <w:rFonts w:ascii="Cambria Math"/>
            </w:rPr>
            <m:t>2,5]</m:t>
          </m:r>
          <m:r>
            <m:rPr>
              <m:sty m:val="p"/>
            </m:rPr>
            <w:rPr>
              <w:rFonts w:ascii="Cambria Math"/>
            </w:rPr>
            <w:br/>
          </m:r>
        </m:oMath>
        <m:oMath>
          <m:r>
            <w:rPr>
              <w:rFonts w:ascii="Cambria Math"/>
            </w:rPr>
            <m:t>5.f(x)=(10</m:t>
          </m:r>
          <m:sSup>
            <m:sSupPr>
              <m:ctrlPr>
                <w:rPr>
                  <w:rFonts w:ascii="Cambria Math" w:hAnsi="Cambria Math"/>
                  <w:i/>
                </w:rPr>
              </m:ctrlPr>
            </m:sSupPr>
            <m:e>
              <m:r>
                <w:rPr>
                  <w:rFonts w:ascii="Cambria Math"/>
                </w:rPr>
                <m:t>x</m:t>
              </m:r>
            </m:e>
            <m:sup>
              <m:r>
                <w:rPr>
                  <w:rFonts w:ascii="Cambria Math"/>
                </w:rPr>
                <m:t>3</m:t>
              </m:r>
            </m:sup>
          </m:sSup>
          <m:r>
            <w:rPr>
              <w:rFonts w:ascii="Cambria Math"/>
            </w:rPr>
            <m:t>+3</m:t>
          </m:r>
          <m:sSup>
            <m:sSupPr>
              <m:ctrlPr>
                <w:rPr>
                  <w:rFonts w:ascii="Cambria Math" w:hAnsi="Cambria Math"/>
                  <w:i/>
                </w:rPr>
              </m:ctrlPr>
            </m:sSupPr>
            <m:e>
              <m:r>
                <w:rPr>
                  <w:rFonts w:ascii="Cambria Math"/>
                </w:rPr>
                <m:t>x</m:t>
              </m:r>
            </m:e>
            <m:sup>
              <m:r>
                <w:rPr>
                  <w:rFonts w:ascii="Cambria Math"/>
                </w:rPr>
                <m:t>2</m:t>
              </m:r>
            </m:sup>
          </m:sSup>
          <m:r>
            <w:rPr>
              <w:rFonts w:ascii="Cambria Math"/>
            </w:rPr>
            <m:t>+x+5</m:t>
          </m:r>
          <m:sSup>
            <m:sSupPr>
              <m:ctrlPr>
                <w:rPr>
                  <w:rFonts w:ascii="Cambria Math" w:hAnsi="Cambria Math"/>
                  <w:i/>
                </w:rPr>
              </m:ctrlPr>
            </m:sSupPr>
            <m:e>
              <m:r>
                <w:rPr>
                  <w:rFonts w:ascii="Cambria Math"/>
                </w:rPr>
                <m:t>)</m:t>
              </m:r>
            </m:e>
            <m:sup>
              <m:r>
                <w:rPr>
                  <w:rFonts w:ascii="Cambria Math"/>
                </w:rPr>
                <m:t>2</m:t>
              </m:r>
            </m:sup>
          </m:sSup>
          <m:r>
            <w:rPr>
              <w:rFonts w:ascii="Cambria Math"/>
            </w:rPr>
            <m:t xml:space="preserve">      x</m:t>
          </m:r>
          <m:r>
            <w:rPr>
              <w:rFonts w:ascii="Cambria Math" w:hAnsi="Cambria Math" w:cs="Cambria Math"/>
            </w:rPr>
            <m:t>∈</m:t>
          </m:r>
          <m:r>
            <w:rPr>
              <w:rFonts w:ascii="Cambria Math"/>
            </w:rPr>
            <m:t>[</m:t>
          </m:r>
          <m:r>
            <w:rPr>
              <w:rFonts w:ascii="Cambria Math"/>
            </w:rPr>
            <m:t>-</m:t>
          </m:r>
          <m:r>
            <w:rPr>
              <w:rFonts w:ascii="Cambria Math"/>
            </w:rPr>
            <m:t>2,2]</m:t>
          </m:r>
          <m:r>
            <m:rPr>
              <m:sty m:val="p"/>
            </m:rPr>
            <w:rPr>
              <w:rFonts w:ascii="Cambria Math"/>
            </w:rPr>
            <w:br/>
          </m:r>
        </m:oMath>
        <m:oMath>
          <m:r>
            <w:rPr>
              <w:rFonts w:ascii="Cambria Math"/>
            </w:rPr>
            <m:t>6.f(x)=3</m:t>
          </m:r>
          <m:sSup>
            <m:sSupPr>
              <m:ctrlPr>
                <w:rPr>
                  <w:rFonts w:ascii="Cambria Math" w:hAnsi="Cambria Math"/>
                  <w:i/>
                </w:rPr>
              </m:ctrlPr>
            </m:sSupPr>
            <m:e>
              <m:r>
                <w:rPr>
                  <w:rFonts w:ascii="Cambria Math"/>
                </w:rPr>
                <m:t>x</m:t>
              </m:r>
            </m:e>
            <m:sup>
              <m:r>
                <w:rPr>
                  <w:rFonts w:ascii="Cambria Math"/>
                </w:rPr>
                <m:t>4</m:t>
              </m:r>
            </m:sup>
          </m:sSup>
          <m:r>
            <w:rPr>
              <w:rFonts w:ascii="Cambria Math"/>
            </w:rPr>
            <m:t>+(x</m:t>
          </m:r>
          <m:r>
            <w:rPr>
              <w:rFonts w:ascii="Cambria Math"/>
            </w:rPr>
            <m:t>-</m:t>
          </m:r>
          <m:r>
            <w:rPr>
              <w:rFonts w:ascii="Cambria Math"/>
            </w:rPr>
            <m:t>1</m:t>
          </m:r>
          <m:sSup>
            <m:sSupPr>
              <m:ctrlPr>
                <w:rPr>
                  <w:rFonts w:ascii="Cambria Math" w:hAnsi="Cambria Math"/>
                  <w:i/>
                </w:rPr>
              </m:ctrlPr>
            </m:sSupPr>
            <m:e>
              <m:r>
                <w:rPr>
                  <w:rFonts w:ascii="Cambria Math"/>
                </w:rPr>
                <m:t>)</m:t>
              </m:r>
            </m:e>
            <m:sup>
              <m:r>
                <w:rPr>
                  <w:rFonts w:ascii="Cambria Math"/>
                </w:rPr>
                <m:t xml:space="preserve">2 </m:t>
              </m:r>
            </m:sup>
          </m:sSup>
          <m:r>
            <w:rPr>
              <w:rFonts w:ascii="Cambria Math"/>
            </w:rPr>
            <m:t xml:space="preserve">                    x</m:t>
          </m:r>
          <m:r>
            <w:rPr>
              <w:rFonts w:ascii="Cambria Math" w:hAnsi="Cambria Math" w:cs="Cambria Math"/>
            </w:rPr>
            <m:t>∈</m:t>
          </m:r>
          <m:r>
            <w:rPr>
              <w:rFonts w:ascii="Cambria Math"/>
            </w:rPr>
            <m:t>[</m:t>
          </m:r>
          <m:r>
            <w:rPr>
              <w:rFonts w:ascii="Cambria Math"/>
            </w:rPr>
            <m:t>-</m:t>
          </m:r>
          <m:r>
            <w:rPr>
              <w:rFonts w:ascii="Cambria Math"/>
            </w:rPr>
            <m:t>2,2]</m:t>
          </m:r>
          <m:r>
            <m:rPr>
              <m:sty m:val="p"/>
            </m:rPr>
            <w:rPr>
              <w:rFonts w:ascii="Cambria Math"/>
            </w:rPr>
            <w:br/>
          </m:r>
        </m:oMath>
        <m:oMath>
          <m:r>
            <w:rPr>
              <w:rFonts w:ascii="Cambria Math"/>
            </w:rPr>
            <m:t>7.f(x)=4x</m:t>
          </m:r>
          <m:r>
            <w:rPr>
              <w:rFonts w:ascii="Cambria Math"/>
            </w:rPr>
            <m:t>*</m:t>
          </m:r>
          <m:func>
            <m:funcPr>
              <m:ctrlPr>
                <w:rPr>
                  <w:rFonts w:ascii="Cambria Math" w:hAnsi="Cambria Math"/>
                  <w:i/>
                </w:rPr>
              </m:ctrlPr>
            </m:funcPr>
            <m:fName>
              <m:r>
                <w:rPr>
                  <w:rFonts w:ascii="Cambria Math"/>
                </w:rPr>
                <m:t>sin</m:t>
              </m:r>
            </m:fName>
            <m:e>
              <m:r>
                <w:rPr>
                  <w:rFonts w:ascii="Cambria Math"/>
                </w:rPr>
                <m:t>(</m:t>
              </m:r>
            </m:e>
          </m:func>
          <m:r>
            <w:rPr>
              <w:rFonts w:ascii="Cambria Math"/>
            </w:rPr>
            <m:t>x)                           x</m:t>
          </m:r>
          <m:r>
            <w:rPr>
              <w:rFonts w:ascii="Cambria Math" w:hAnsi="Cambria Math" w:cs="Cambria Math"/>
            </w:rPr>
            <m:t>∈</m:t>
          </m:r>
          <m:r>
            <w:rPr>
              <w:rFonts w:ascii="Cambria Math"/>
            </w:rPr>
            <m:t>[</m:t>
          </m:r>
          <m:r>
            <w:rPr>
              <w:rFonts w:ascii="Cambria Math"/>
            </w:rPr>
            <m:t>-</m:t>
          </m:r>
          <m:r>
            <w:rPr>
              <w:rFonts w:ascii="Cambria Math"/>
            </w:rPr>
            <m:t>π/4,π/2]</m:t>
          </m:r>
          <m:r>
            <m:rPr>
              <m:sty m:val="p"/>
            </m:rPr>
            <w:rPr>
              <w:rFonts w:ascii="Cambria Math"/>
            </w:rPr>
            <w:br/>
          </m:r>
        </m:oMath>
        <m:oMath>
          <m:r>
            <w:rPr>
              <w:rFonts w:ascii="Cambria Math"/>
            </w:rPr>
            <m:t>8.f(x)=2(x</m:t>
          </m:r>
          <m:r>
            <w:rPr>
              <w:rFonts w:ascii="Cambria Math"/>
            </w:rPr>
            <m:t>-</m:t>
          </m:r>
          <m:r>
            <w:rPr>
              <w:rFonts w:ascii="Cambria Math"/>
            </w:rPr>
            <m:t>3</m:t>
          </m:r>
          <m:sSup>
            <m:sSupPr>
              <m:ctrlPr>
                <w:rPr>
                  <w:rFonts w:ascii="Cambria Math" w:hAnsi="Cambria Math"/>
                  <w:i/>
                </w:rPr>
              </m:ctrlPr>
            </m:sSupPr>
            <m:e>
              <m:r>
                <w:rPr>
                  <w:rFonts w:ascii="Cambria Math"/>
                </w:rPr>
                <m:t>)</m:t>
              </m:r>
            </m:e>
            <m:sup>
              <m:r>
                <w:rPr>
                  <w:rFonts w:ascii="Cambria Math"/>
                </w:rPr>
                <m:t>2</m:t>
              </m:r>
            </m:sup>
          </m:sSup>
          <m:r>
            <w:rPr>
              <w:rFonts w:ascii="Cambria Math"/>
            </w:rPr>
            <m:t>+</m:t>
          </m:r>
          <m:sSup>
            <m:sSupPr>
              <m:ctrlPr>
                <w:rPr>
                  <w:rFonts w:ascii="Cambria Math" w:hAnsi="Cambria Math"/>
                  <w:i/>
                </w:rPr>
              </m:ctrlPr>
            </m:sSupPr>
            <m:e>
              <m:r>
                <w:rPr>
                  <w:rFonts w:ascii="Cambria Math"/>
                </w:rPr>
                <m:t>e</m:t>
              </m:r>
            </m:e>
            <m:sup>
              <m:r>
                <w:rPr>
                  <w:rFonts w:ascii="Cambria Math"/>
                </w:rPr>
                <m:t>x/2</m:t>
              </m:r>
            </m:sup>
          </m:sSup>
          <m:r>
            <w:rPr>
              <w:rFonts w:ascii="Cambria Math"/>
            </w:rPr>
            <m:t xml:space="preserve">                 x</m:t>
          </m:r>
          <m:r>
            <w:rPr>
              <w:rFonts w:ascii="Cambria Math" w:hAnsi="Cambria Math" w:cs="Cambria Math"/>
            </w:rPr>
            <m:t>∈</m:t>
          </m:r>
          <m:r>
            <w:rPr>
              <w:rFonts w:ascii="Cambria Math"/>
            </w:rPr>
            <m:t>[0,4]</m:t>
          </m:r>
        </m:oMath>
      </m:oMathPara>
    </w:p>
    <w:p w14:paraId="50FDE4DE" w14:textId="77777777" w:rsidR="000D2123" w:rsidRPr="0093645A" w:rsidRDefault="000D2123" w:rsidP="0076247E">
      <w:pPr>
        <w:jc w:val="both"/>
      </w:pPr>
    </w:p>
    <w:p w14:paraId="69F4523D" w14:textId="70D76FB3" w:rsidR="007F34D8" w:rsidRPr="008E0160" w:rsidRDefault="00B22158" w:rsidP="007F34D8">
      <w:pPr>
        <w:jc w:val="both"/>
        <w:rPr>
          <w:b/>
          <w:color w:val="FF0000"/>
        </w:rPr>
      </w:pPr>
      <w:r w:rsidRPr="0093645A">
        <w:rPr>
          <w:b/>
        </w:rPr>
        <w:t xml:space="preserve">Лабораторная работа № </w:t>
      </w:r>
      <w:r w:rsidR="00851460">
        <w:rPr>
          <w:b/>
        </w:rPr>
        <w:t>6</w:t>
      </w:r>
      <w:r w:rsidRPr="0093645A">
        <w:rPr>
          <w:b/>
        </w:rPr>
        <w:t>_1.</w:t>
      </w:r>
      <w:r w:rsidR="00344ADF" w:rsidRPr="00D74C22">
        <w:rPr>
          <w:b/>
          <w:color w:val="FF0000"/>
        </w:rPr>
        <w:t xml:space="preserve"> </w:t>
      </w:r>
      <w:r w:rsidR="00426AF6" w:rsidRPr="00426AF6">
        <w:rPr>
          <w:b/>
        </w:rPr>
        <w:t>Дихотомия</w:t>
      </w:r>
      <w:r w:rsidR="00426AF6">
        <w:rPr>
          <w:b/>
        </w:rPr>
        <w:t>.</w:t>
      </w:r>
      <w:r w:rsidR="007F34D8" w:rsidRPr="0093645A">
        <w:tab/>
      </w:r>
    </w:p>
    <w:p w14:paraId="74C154AE" w14:textId="77777777" w:rsidR="008E0160" w:rsidRDefault="008E0160" w:rsidP="007F34D8">
      <w:pPr>
        <w:ind w:firstLine="708"/>
        <w:jc w:val="both"/>
        <w:rPr>
          <w:vertAlign w:val="subscript"/>
        </w:rPr>
      </w:pPr>
      <w:r>
        <w:rPr>
          <w:noProof/>
        </w:rPr>
        <mc:AlternateContent>
          <mc:Choice Requires="wpg">
            <w:drawing>
              <wp:anchor distT="0" distB="0" distL="114300" distR="114300" simplePos="0" relativeHeight="251713024" behindDoc="0" locked="0" layoutInCell="1" allowOverlap="1" wp14:anchorId="08B726D3" wp14:editId="6F4D405F">
                <wp:simplePos x="0" y="0"/>
                <wp:positionH relativeFrom="column">
                  <wp:posOffset>893445</wp:posOffset>
                </wp:positionH>
                <wp:positionV relativeFrom="paragraph">
                  <wp:posOffset>1212342</wp:posOffset>
                </wp:positionV>
                <wp:extent cx="3200400" cy="2108835"/>
                <wp:effectExtent l="0" t="0" r="0" b="24765"/>
                <wp:wrapNone/>
                <wp:docPr id="26626" name="Группа 26626"/>
                <wp:cNvGraphicFramePr/>
                <a:graphic xmlns:a="http://schemas.openxmlformats.org/drawingml/2006/main">
                  <a:graphicData uri="http://schemas.microsoft.com/office/word/2010/wordprocessingGroup">
                    <wpg:wgp>
                      <wpg:cNvGrpSpPr/>
                      <wpg:grpSpPr>
                        <a:xfrm>
                          <a:off x="0" y="0"/>
                          <a:ext cx="3200400" cy="2108835"/>
                          <a:chOff x="0" y="0"/>
                          <a:chExt cx="3200400" cy="2109216"/>
                        </a:xfrm>
                      </wpg:grpSpPr>
                      <wpg:grpSp>
                        <wpg:cNvPr id="561" name="Группа 561"/>
                        <wpg:cNvGrpSpPr/>
                        <wpg:grpSpPr>
                          <a:xfrm>
                            <a:off x="0" y="0"/>
                            <a:ext cx="3200400" cy="2109216"/>
                            <a:chOff x="0" y="0"/>
                            <a:chExt cx="3200400" cy="2109216"/>
                          </a:xfrm>
                        </wpg:grpSpPr>
                        <wps:wsp>
                          <wps:cNvPr id="26624" name="Прямая соединительная линия 26624"/>
                          <wps:cNvCnPr/>
                          <wps:spPr>
                            <a:xfrm flipH="1">
                              <a:off x="323088" y="91440"/>
                              <a:ext cx="12192" cy="1901952"/>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wps:wsp>
                          <wps:cNvPr id="26625" name="Прямая соединительная линия 26625"/>
                          <wps:cNvCnPr/>
                          <wps:spPr>
                            <a:xfrm>
                              <a:off x="335280" y="1847088"/>
                              <a:ext cx="2773680" cy="1206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628" name="Прямая соединительная линия 26628"/>
                          <wps:cNvCnPr/>
                          <wps:spPr>
                            <a:xfrm flipH="1">
                              <a:off x="896112" y="146304"/>
                              <a:ext cx="12065" cy="190182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6629" name="Прямая соединительная линия 26629"/>
                          <wps:cNvCnPr/>
                          <wps:spPr>
                            <a:xfrm flipH="1">
                              <a:off x="1584960" y="170688"/>
                              <a:ext cx="12192" cy="1901952"/>
                            </a:xfrm>
                            <a:prstGeom prst="line">
                              <a:avLst/>
                            </a:prstGeom>
                            <a:ln w="9525">
                              <a:solidFill>
                                <a:srgbClr val="0070C0"/>
                              </a:solidFill>
                            </a:ln>
                          </wps:spPr>
                          <wps:style>
                            <a:lnRef idx="1">
                              <a:schemeClr val="dk1"/>
                            </a:lnRef>
                            <a:fillRef idx="0">
                              <a:schemeClr val="dk1"/>
                            </a:fillRef>
                            <a:effectRef idx="0">
                              <a:schemeClr val="dk1"/>
                            </a:effectRef>
                            <a:fontRef idx="minor">
                              <a:schemeClr val="tx1"/>
                            </a:fontRef>
                          </wps:style>
                          <wps:bodyPr/>
                        </wps:wsp>
                        <wps:wsp>
                          <wps:cNvPr id="26630" name="Прямая соединительная линия 26630"/>
                          <wps:cNvCnPr/>
                          <wps:spPr>
                            <a:xfrm flipH="1">
                              <a:off x="1712976" y="207264"/>
                              <a:ext cx="12192" cy="1901952"/>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wps:wsp>
                          <wps:cNvPr id="26631" name="Прямая соединительная линия 26631"/>
                          <wps:cNvCnPr/>
                          <wps:spPr>
                            <a:xfrm flipH="1">
                              <a:off x="1847088" y="170688"/>
                              <a:ext cx="12192" cy="1901952"/>
                            </a:xfrm>
                            <a:prstGeom prst="line">
                              <a:avLst/>
                            </a:prstGeom>
                            <a:ln w="9525">
                              <a:solidFill>
                                <a:srgbClr val="0070C0"/>
                              </a:solidFill>
                            </a:ln>
                          </wps:spPr>
                          <wps:style>
                            <a:lnRef idx="1">
                              <a:schemeClr val="dk1"/>
                            </a:lnRef>
                            <a:fillRef idx="0">
                              <a:schemeClr val="dk1"/>
                            </a:fillRef>
                            <a:effectRef idx="0">
                              <a:schemeClr val="dk1"/>
                            </a:effectRef>
                            <a:fontRef idx="minor">
                              <a:schemeClr val="tx1"/>
                            </a:fontRef>
                          </wps:style>
                          <wps:bodyPr/>
                        </wps:wsp>
                        <wps:wsp>
                          <wps:cNvPr id="26632" name="Прямая соединительная линия 26632"/>
                          <wps:cNvCnPr/>
                          <wps:spPr>
                            <a:xfrm flipH="1">
                              <a:off x="2584704" y="73152"/>
                              <a:ext cx="12192" cy="1901952"/>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6634" name="Прямоугольник 26634"/>
                          <wps:cNvSpPr/>
                          <wps:spPr>
                            <a:xfrm>
                              <a:off x="1871472" y="310896"/>
                              <a:ext cx="707136" cy="1633728"/>
                            </a:xfrm>
                            <a:prstGeom prst="rect">
                              <a:avLst/>
                            </a:prstGeom>
                            <a:solidFill>
                              <a:srgbClr val="FFFF00">
                                <a:alpha val="39000"/>
                              </a:srgbClr>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37" name="Надпись 26637"/>
                          <wps:cNvSpPr txBox="1"/>
                          <wps:spPr>
                            <a:xfrm>
                              <a:off x="1139952" y="1804416"/>
                              <a:ext cx="304800" cy="298577"/>
                            </a:xfrm>
                            <a:prstGeom prst="rect">
                              <a:avLst/>
                            </a:prstGeom>
                            <a:noFill/>
                            <a:ln w="6350">
                              <a:noFill/>
                            </a:ln>
                          </wps:spPr>
                          <wps:txbx>
                            <w:txbxContent>
                              <w:p w14:paraId="49067436" w14:textId="35EAC578" w:rsidR="00F2516A" w:rsidRPr="00FF4BF7" w:rsidRDefault="00F2516A" w:rsidP="00FF4BF7">
                                <w:pPr>
                                  <w:rPr>
                                    <w:i/>
                                    <w:lang w:val="en-US"/>
                                  </w:rPr>
                                </w:pPr>
                                <m:oMathPara>
                                  <m:oMath>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ср</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639" name="Полилиния: фигура 26639"/>
                          <wps:cNvSpPr/>
                          <wps:spPr>
                            <a:xfrm>
                              <a:off x="915162" y="499872"/>
                              <a:ext cx="1667917" cy="1169749"/>
                            </a:xfrm>
                            <a:custGeom>
                              <a:avLst/>
                              <a:gdLst>
                                <a:gd name="connsiteX0" fmla="*/ 402 w 1667917"/>
                                <a:gd name="connsiteY0" fmla="*/ 157410 h 1169749"/>
                                <a:gd name="connsiteX1" fmla="*/ 201570 w 1667917"/>
                                <a:gd name="connsiteY1" fmla="*/ 1144962 h 1169749"/>
                                <a:gd name="connsiteX2" fmla="*/ 1231794 w 1667917"/>
                                <a:gd name="connsiteY2" fmla="*/ 803586 h 1169749"/>
                                <a:gd name="connsiteX3" fmla="*/ 1640226 w 1667917"/>
                                <a:gd name="connsiteY3" fmla="*/ 53778 h 1169749"/>
                                <a:gd name="connsiteX4" fmla="*/ 1634130 w 1667917"/>
                                <a:gd name="connsiteY4" fmla="*/ 53778 h 1169749"/>
                                <a:gd name="connsiteX5" fmla="*/ 1658514 w 1667917"/>
                                <a:gd name="connsiteY5" fmla="*/ 5010 h 11697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667917" h="1169749">
                                  <a:moveTo>
                                    <a:pt x="402" y="157410"/>
                                  </a:moveTo>
                                  <a:cubicBezTo>
                                    <a:pt x="-1630" y="597338"/>
                                    <a:pt x="-3662" y="1037266"/>
                                    <a:pt x="201570" y="1144962"/>
                                  </a:cubicBezTo>
                                  <a:cubicBezTo>
                                    <a:pt x="406802" y="1252658"/>
                                    <a:pt x="992018" y="985450"/>
                                    <a:pt x="1231794" y="803586"/>
                                  </a:cubicBezTo>
                                  <a:cubicBezTo>
                                    <a:pt x="1471570" y="621722"/>
                                    <a:pt x="1640226" y="53778"/>
                                    <a:pt x="1640226" y="53778"/>
                                  </a:cubicBezTo>
                                  <a:cubicBezTo>
                                    <a:pt x="1707282" y="-71190"/>
                                    <a:pt x="1631082" y="61906"/>
                                    <a:pt x="1634130" y="53778"/>
                                  </a:cubicBezTo>
                                  <a:cubicBezTo>
                                    <a:pt x="1637178" y="45650"/>
                                    <a:pt x="1647846" y="25330"/>
                                    <a:pt x="1658514" y="5010"/>
                                  </a:cubicBezTo>
                                </a:path>
                              </a:pathLst>
                            </a:cu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40" name="Прямая со стрелкой 26640"/>
                          <wps:cNvCnPr/>
                          <wps:spPr>
                            <a:xfrm flipV="1">
                              <a:off x="1432560" y="1873758"/>
                              <a:ext cx="256032"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641" name="Надпись 26641"/>
                          <wps:cNvSpPr txBox="1"/>
                          <wps:spPr>
                            <a:xfrm>
                              <a:off x="652272" y="1743456"/>
                              <a:ext cx="304800" cy="298577"/>
                            </a:xfrm>
                            <a:prstGeom prst="rect">
                              <a:avLst/>
                            </a:prstGeom>
                            <a:noFill/>
                            <a:ln w="6350">
                              <a:noFill/>
                            </a:ln>
                          </wps:spPr>
                          <wps:txbx>
                            <w:txbxContent>
                              <w:p w14:paraId="21FACB1E" w14:textId="5010EC68" w:rsidR="00F2516A" w:rsidRPr="00662E5A" w:rsidRDefault="00F2516A" w:rsidP="00662E5A">
                                <w:pPr>
                                  <w:rPr>
                                    <w:i/>
                                    <w:lang w:val="en-US"/>
                                  </w:rPr>
                                </w:pPr>
                                <m:oMathPara>
                                  <m:oMath>
                                    <m:r>
                                      <w:rPr>
                                        <w:rFonts w:ascii="Cambria Math" w:eastAsia="Cambria Math" w:hAnsi="Cambria Math" w:cs="Cambria Math"/>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642" name="Надпись 26642"/>
                          <wps:cNvSpPr txBox="1"/>
                          <wps:spPr>
                            <a:xfrm>
                              <a:off x="2535936" y="1773936"/>
                              <a:ext cx="304800" cy="298577"/>
                            </a:xfrm>
                            <a:prstGeom prst="rect">
                              <a:avLst/>
                            </a:prstGeom>
                            <a:noFill/>
                            <a:ln w="6350">
                              <a:noFill/>
                            </a:ln>
                          </wps:spPr>
                          <wps:txbx>
                            <w:txbxContent>
                              <w:p w14:paraId="7049CA17" w14:textId="1EC2AA0E" w:rsidR="00F2516A" w:rsidRPr="00FF4BF7" w:rsidRDefault="00F2516A" w:rsidP="00662E5A">
                                <w:pPr>
                                  <w:rPr>
                                    <w:i/>
                                    <w:lang w:val="en-US"/>
                                  </w:rPr>
                                </w:pPr>
                                <m:oMathPara>
                                  <m:oMath>
                                    <m:r>
                                      <w:rPr>
                                        <w:rFonts w:ascii="Cambria Math" w:eastAsia="Cambria Math" w:hAnsi="Cambria Math" w:cs="Cambria Math"/>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643" name="Надпись 26643"/>
                          <wps:cNvSpPr txBox="1"/>
                          <wps:spPr>
                            <a:xfrm>
                              <a:off x="0" y="0"/>
                              <a:ext cx="402336" cy="286512"/>
                            </a:xfrm>
                            <a:prstGeom prst="rect">
                              <a:avLst/>
                            </a:prstGeom>
                            <a:noFill/>
                            <a:ln w="6350">
                              <a:noFill/>
                            </a:ln>
                          </wps:spPr>
                          <wps:txbx>
                            <w:txbxContent>
                              <w:p w14:paraId="023CA29B" w14:textId="5D408C6F" w:rsidR="00F2516A" w:rsidRPr="00662E5A" w:rsidRDefault="00F2516A" w:rsidP="00662E5A">
                                <w:pPr>
                                  <w:rPr>
                                    <w:i/>
                                    <w:lang w:val="en-US"/>
                                  </w:rPr>
                                </w:pPr>
                                <w:r>
                                  <w:rPr>
                                    <w:i/>
                                    <w:lang w:val="en-US"/>
                                  </w:rPr>
                                  <w:t>f(x)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644" name="Надпись 26644"/>
                          <wps:cNvSpPr txBox="1"/>
                          <wps:spPr>
                            <a:xfrm>
                              <a:off x="2895600" y="1591056"/>
                              <a:ext cx="304800" cy="298577"/>
                            </a:xfrm>
                            <a:prstGeom prst="rect">
                              <a:avLst/>
                            </a:prstGeom>
                            <a:noFill/>
                            <a:ln w="6350">
                              <a:noFill/>
                            </a:ln>
                          </wps:spPr>
                          <wps:txbx>
                            <w:txbxContent>
                              <w:p w14:paraId="22D2FE24" w14:textId="4A13E2DD" w:rsidR="00F2516A" w:rsidRPr="00662E5A" w:rsidRDefault="00F2516A" w:rsidP="00662E5A">
                                <w:pPr>
                                  <w:rPr>
                                    <w:i/>
                                    <w:lang w:val="en-US"/>
                                  </w:rPr>
                                </w:pPr>
                                <m:oMathPara>
                                  <m:oMath>
                                    <m:r>
                                      <w:rPr>
                                        <w:rFonts w:ascii="Cambria Math" w:eastAsia="Cambria Math" w:hAnsi="Cambria Math" w:cs="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645" name="Овал 26645"/>
                          <wps:cNvSpPr/>
                          <wps:spPr>
                            <a:xfrm>
                              <a:off x="883920" y="1828800"/>
                              <a:ext cx="45719" cy="45719"/>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46" name="Овал 26646"/>
                          <wps:cNvSpPr/>
                          <wps:spPr>
                            <a:xfrm>
                              <a:off x="2566416" y="1822704"/>
                              <a:ext cx="45719" cy="45719"/>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47" name="Овал 26647"/>
                          <wps:cNvSpPr/>
                          <wps:spPr>
                            <a:xfrm>
                              <a:off x="1566672" y="1834896"/>
                              <a:ext cx="45719" cy="45719"/>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48" name="Овал 26648"/>
                          <wps:cNvSpPr/>
                          <wps:spPr>
                            <a:xfrm>
                              <a:off x="1688592" y="1822704"/>
                              <a:ext cx="45719" cy="45719"/>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49" name="Овал 26649"/>
                          <wps:cNvSpPr/>
                          <wps:spPr>
                            <a:xfrm>
                              <a:off x="1816608" y="1822704"/>
                              <a:ext cx="45719" cy="45719"/>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635" name="Надпись 26635"/>
                        <wps:cNvSpPr txBox="1"/>
                        <wps:spPr>
                          <a:xfrm>
                            <a:off x="1328928" y="1591056"/>
                            <a:ext cx="304800" cy="286385"/>
                          </a:xfrm>
                          <a:prstGeom prst="rect">
                            <a:avLst/>
                          </a:prstGeom>
                          <a:noFill/>
                          <a:ln w="6350">
                            <a:noFill/>
                          </a:ln>
                        </wps:spPr>
                        <wps:txbx>
                          <w:txbxContent>
                            <w:p w14:paraId="2B7A2E16" w14:textId="0F549C0C" w:rsidR="00F2516A" w:rsidRPr="00FF4BF7" w:rsidRDefault="00F2516A">
                              <w:pPr>
                                <w:rPr>
                                  <w:i/>
                                  <w:lang w:val="en-US"/>
                                </w:rPr>
                              </w:pPr>
                              <m:oMathPara>
                                <m:oMath>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636" name="Надпись 26636"/>
                        <wps:cNvSpPr txBox="1"/>
                        <wps:spPr>
                          <a:xfrm>
                            <a:off x="1804416" y="1603248"/>
                            <a:ext cx="304800" cy="286385"/>
                          </a:xfrm>
                          <a:prstGeom prst="rect">
                            <a:avLst/>
                          </a:prstGeom>
                          <a:noFill/>
                          <a:ln w="6350">
                            <a:noFill/>
                          </a:ln>
                        </wps:spPr>
                        <wps:txbx>
                          <w:txbxContent>
                            <w:p w14:paraId="26CDB619" w14:textId="3C2E90B2" w:rsidR="00F2516A" w:rsidRPr="00FF4BF7" w:rsidRDefault="00F2516A" w:rsidP="00FF4BF7">
                              <w:pPr>
                                <w:rPr>
                                  <w:i/>
                                  <w:lang w:val="en-US"/>
                                </w:rPr>
                              </w:pPr>
                              <m:oMathPara>
                                <m:oMath>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B726D3" id="Группа 26626" o:spid="_x0000_s1317" style="position:absolute;left:0;text-align:left;margin-left:70.35pt;margin-top:95.45pt;width:252pt;height:166.05pt;z-index:251713024;mso-position-horizontal-relative:text;mso-position-vertical-relative:text;mso-width-relative:margin;mso-height-relative:margin" coordsize="32004,21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">
                <v:group id="Группа 561" o:spid="_x0000_s1318" style="position:absolute;width:32004;height:21092" coordsize="32004,21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">
                  <v:line id="Прямая соединительная линия 26624" o:spid="_x0000_s1319" style="position:absolute;flip:x;visibility:visible;mso-wrap-style:square" from="3230,914" to="3352,19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" strokecolor="black [3213]">
                    <v:stroke joinstyle="miter"/>
                  </v:line>
                  <v:line id="Прямая соединительная линия 26625" o:spid="_x0000_s1320" style="position:absolute;visibility:visible;mso-wrap-style:square" from="3352,18470" to="31089,18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" strokecolor="black [3213]">
                    <v:stroke joinstyle="miter"/>
                  </v:line>
                  <v:line id="Прямая соединительная линия 26628" o:spid="_x0000_s1321" style="position:absolute;flip:x;visibility:visible;mso-wrap-style:square" from="8961,1463" to="9081,20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" strokecolor="black [3200]" strokeweight=".5pt">
                    <v:stroke dashstyle="dash" joinstyle="miter"/>
                  </v:line>
                  <v:line id="Прямая соединительная линия 26629" o:spid="_x0000_s1322" style="position:absolute;flip:x;visibility:visible;mso-wrap-style:square" from="15849,1706" to="15971,20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" strokecolor="#0070c0">
                    <v:stroke joinstyle="miter"/>
                  </v:line>
                  <v:line id="Прямая соединительная линия 26630" o:spid="_x0000_s1323" style="position:absolute;flip:x;visibility:visible;mso-wrap-style:square" from="17129,2072" to="17251,2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" strokecolor="black [3213]">
                    <v:stroke joinstyle="miter"/>
                  </v:line>
                  <v:line id="Прямая соединительная линия 26631" o:spid="_x0000_s1324" style="position:absolute;flip:x;visibility:visible;mso-wrap-style:square" from="18470,1706" to="18592,20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" strokecolor="#0070c0">
                    <v:stroke joinstyle="miter"/>
                  </v:line>
                  <v:line id="Прямая соединительная линия 26632" o:spid="_x0000_s1325" style="position:absolute;flip:x;visibility:visible;mso-wrap-style:square" from="25847,731" to="25968,19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" strokecolor="black [3200]" strokeweight=".5pt">
                    <v:stroke dashstyle="dash" joinstyle="miter"/>
                  </v:line>
                  <v:rect id="Прямоугольник 26634" o:spid="_x0000_s1326" style="position:absolute;left:18714;top:3108;width:7072;height:16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" fillcolor="yellow" strokecolor="yellow" strokeweight="1pt">
                    <v:fill opacity="25443f"/>
                  </v:rect>
                  <v:shape id="Надпись 26637" o:spid="_x0000_s1327" type="#_x0000_t202" style="position:absolute;left:11399;top:18044;width:304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" filled="f" stroked="f" strokeweight=".5pt">
                    <v:textbox>
                      <w:txbxContent>
                        <w:p w14:paraId="49067436" w14:textId="35EAC578" w:rsidR="00F2516A" w:rsidRPr="00FF4BF7" w:rsidRDefault="00F2516A" w:rsidP="00FF4BF7">
                          <w:pPr>
                            <w:rPr>
                              <w:i/>
                              <w:lang w:val="en-US"/>
                            </w:rPr>
                          </w:pPr>
                          <m:oMathPara>
                            <m:oMath>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ср</m:t>
                                  </m:r>
                                </m:sub>
                              </m:sSub>
                            </m:oMath>
                          </m:oMathPara>
                        </w:p>
                      </w:txbxContent>
                    </v:textbox>
                  </v:shape>
                  <v:shape id="Полилиния: фигура 26639" o:spid="_x0000_s1328" style="position:absolute;left:9151;top:4998;width:16679;height:11698;visibility:visible;mso-wrap-style:square;v-text-anchor:middle" coordsize="1667917,1169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" path="m402,157410v-2032,439928,-4064,879856,201168,987552c406802,1252658,992018,985450,1231794,803586,1471570,621722,1640226,53778,1640226,53778v67056,-124968,-9144,8128,-6096,c1637178,45650,1647846,25330,1658514,5010e" filled="f" strokecolor="red" strokeweight="1.25pt">
                    <v:stroke joinstyle="miter"/>
                    <v:path arrowok="t" o:connecttype="custom" o:connectlocs="402,157410;201570,1144962;1231794,803586;1640226,53778;1634130,53778;1658514,5010" o:connectangles="0,0,0,0,0,0"/>
                  </v:shape>
                  <v:shapetype id="_x0000_t32" coordsize="21600,21600" o:spt="32" o:oned="t" path="m,l21600,21600e" filled="f">
                    <v:path arrowok="t" fillok="f" o:connecttype="none"/>
                    <o:lock v:ext="edit" shapetype="t"/>
                  </v:shapetype>
                  <v:shape id="Прямая со стрелкой 26640" o:spid="_x0000_s1329" type="#_x0000_t32" style="position:absolute;left:14325;top:18737;width:2560;height:6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" strokecolor="#5b9bd5 [3204]" strokeweight=".5pt">
                    <v:stroke endarrow="block" joinstyle="miter"/>
                  </v:shape>
                  <v:shape id="Надпись 26641" o:spid="_x0000_s1330" type="#_x0000_t202" style="position:absolute;left:6522;top:17434;width:3048;height:2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" filled="f" stroked="f" strokeweight=".5pt">
                    <v:textbox>
                      <w:txbxContent>
                        <w:p w14:paraId="21FACB1E" w14:textId="5010EC68" w:rsidR="00F2516A" w:rsidRPr="00662E5A" w:rsidRDefault="00F2516A" w:rsidP="00662E5A">
                          <w:pPr>
                            <w:rPr>
                              <w:i/>
                              <w:lang w:val="en-US"/>
                            </w:rPr>
                          </w:pPr>
                          <m:oMathPara>
                            <m:oMath>
                              <m:r>
                                <w:rPr>
                                  <w:rFonts w:ascii="Cambria Math" w:eastAsia="Cambria Math" w:hAnsi="Cambria Math" w:cs="Cambria Math"/>
                                </w:rPr>
                                <m:t>a</m:t>
                              </m:r>
                            </m:oMath>
                          </m:oMathPara>
                        </w:p>
                      </w:txbxContent>
                    </v:textbox>
                  </v:shape>
                  <v:shape id="Надпись 26642" o:spid="_x0000_s1331" type="#_x0000_t202" style="position:absolute;left:25359;top:17739;width:3048;height:2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" filled="f" stroked="f" strokeweight=".5pt">
                    <v:textbox>
                      <w:txbxContent>
                        <w:p w14:paraId="7049CA17" w14:textId="1EC2AA0E" w:rsidR="00F2516A" w:rsidRPr="00FF4BF7" w:rsidRDefault="00F2516A" w:rsidP="00662E5A">
                          <w:pPr>
                            <w:rPr>
                              <w:i/>
                              <w:lang w:val="en-US"/>
                            </w:rPr>
                          </w:pPr>
                          <m:oMathPara>
                            <m:oMath>
                              <m:r>
                                <w:rPr>
                                  <w:rFonts w:ascii="Cambria Math" w:eastAsia="Cambria Math" w:hAnsi="Cambria Math" w:cs="Cambria Math"/>
                                </w:rPr>
                                <m:t>b</m:t>
                              </m:r>
                            </m:oMath>
                          </m:oMathPara>
                        </w:p>
                      </w:txbxContent>
                    </v:textbox>
                  </v:shape>
                  <v:shape id="Надпись 26643" o:spid="_x0000_s1332" type="#_x0000_t202" style="position:absolute;width:4023;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" filled="f" stroked="f" strokeweight=".5pt">
                    <v:textbox>
                      <w:txbxContent>
                        <w:p w14:paraId="023CA29B" w14:textId="5D408C6F" w:rsidR="00F2516A" w:rsidRPr="00662E5A" w:rsidRDefault="00F2516A" w:rsidP="00662E5A">
                          <w:pPr>
                            <w:rPr>
                              <w:i/>
                              <w:lang w:val="en-US"/>
                            </w:rPr>
                          </w:pPr>
                          <w:r>
                            <w:rPr>
                              <w:i/>
                              <w:lang w:val="en-US"/>
                            </w:rPr>
                            <w:t>f(x)</w:t>
                          </w:r>
                        </w:p>
                      </w:txbxContent>
                    </v:textbox>
                  </v:shape>
                  <v:shape id="Надпись 26644" o:spid="_x0000_s1333" type="#_x0000_t202" style="position:absolute;left:28956;top:15910;width:3048;height:2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" filled="f" stroked="f" strokeweight=".5pt">
                    <v:textbox>
                      <w:txbxContent>
                        <w:p w14:paraId="22D2FE24" w14:textId="4A13E2DD" w:rsidR="00F2516A" w:rsidRPr="00662E5A" w:rsidRDefault="00F2516A" w:rsidP="00662E5A">
                          <w:pPr>
                            <w:rPr>
                              <w:i/>
                              <w:lang w:val="en-US"/>
                            </w:rPr>
                          </w:pPr>
                          <m:oMathPara>
                            <m:oMath>
                              <m:r>
                                <w:rPr>
                                  <w:rFonts w:ascii="Cambria Math" w:eastAsia="Cambria Math" w:hAnsi="Cambria Math" w:cs="Cambria Math"/>
                                </w:rPr>
                                <m:t>x</m:t>
                              </m:r>
                            </m:oMath>
                          </m:oMathPara>
                        </w:p>
                      </w:txbxContent>
                    </v:textbox>
                  </v:shape>
                  <v:oval id="Овал 26645" o:spid="_x0000_s1334" style="position:absolute;left:8839;top:182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" fillcolor="red" strokecolor="red" strokeweight="1pt">
                    <v:stroke joinstyle="miter"/>
                  </v:oval>
                  <v:oval id="Овал 26646" o:spid="_x0000_s1335" style="position:absolute;left:25664;top:182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" fillcolor="red" strokecolor="red" strokeweight="1pt">
                    <v:stroke joinstyle="miter"/>
                  </v:oval>
                  <v:oval id="Овал 26647" o:spid="_x0000_s1336" style="position:absolute;left:15666;top:1834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" fillcolor="red" strokecolor="red" strokeweight="1pt">
                    <v:stroke joinstyle="miter"/>
                  </v:oval>
                  <v:oval id="Овал 26648" o:spid="_x0000_s1337" style="position:absolute;left:16885;top:182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" fillcolor="red" strokecolor="red" strokeweight="1pt">
                    <v:stroke joinstyle="miter"/>
                  </v:oval>
                  <v:oval id="Овал 26649" o:spid="_x0000_s1338" style="position:absolute;left:18166;top:182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" fillcolor="red" strokecolor="red" strokeweight="1pt">
                    <v:stroke joinstyle="miter"/>
                  </v:oval>
                </v:group>
                <v:shape id="Надпись 26635" o:spid="_x0000_s1339" type="#_x0000_t202" style="position:absolute;left:13289;top:15910;width:3048;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" filled="f" stroked="f" strokeweight=".5pt">
                  <v:textbox>
                    <w:txbxContent>
                      <w:p w14:paraId="2B7A2E16" w14:textId="0F549C0C" w:rsidR="00F2516A" w:rsidRPr="00FF4BF7" w:rsidRDefault="00F2516A">
                        <w:pPr>
                          <w:rPr>
                            <w:i/>
                            <w:lang w:val="en-US"/>
                          </w:rPr>
                        </w:pPr>
                        <m:oMathPara>
                          <m:oMath>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oMath>
                        </m:oMathPara>
                      </w:p>
                    </w:txbxContent>
                  </v:textbox>
                </v:shape>
                <v:shape id="Надпись 26636" o:spid="_x0000_s1340" type="#_x0000_t202" style="position:absolute;left:18044;top:16032;width:3048;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" filled="f" stroked="f" strokeweight=".5pt">
                  <v:textbox>
                    <w:txbxContent>
                      <w:p w14:paraId="26CDB619" w14:textId="3C2E90B2" w:rsidR="00F2516A" w:rsidRPr="00FF4BF7" w:rsidRDefault="00F2516A" w:rsidP="00FF4BF7">
                        <w:pPr>
                          <w:rPr>
                            <w:i/>
                            <w:lang w:val="en-US"/>
                          </w:rPr>
                        </w:pPr>
                        <m:oMathPara>
                          <m:oMath>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oMath>
                        </m:oMathPara>
                      </w:p>
                    </w:txbxContent>
                  </v:textbox>
                </v:shape>
              </v:group>
            </w:pict>
          </mc:Fallback>
        </mc:AlternateContent>
      </w:r>
      <w:r w:rsidR="007F34D8" w:rsidRPr="0093645A">
        <w:t xml:space="preserve">Наиболее простой алгоритм, в котором на каждой итерации интервал поиска минимума функции </w:t>
      </w:r>
      <w:r w:rsidR="007F34D8" w:rsidRPr="0093645A">
        <w:rPr>
          <w:i/>
        </w:rPr>
        <w:t>сокращается ровно вдвое</w:t>
      </w:r>
      <w:r w:rsidR="007F34D8" w:rsidRPr="0093645A">
        <w:t>. Вычисление значения минимизируемой функции на каждой итерации производится дважды. Суть алгоритма заключается в следующем – на текущей итерации определяется</w:t>
      </w:r>
      <w:r w:rsidR="007F34D8">
        <w:t xml:space="preserve"> </w:t>
      </w:r>
      <m:oMath>
        <m:sSub>
          <m:sSubPr>
            <m:ctrlPr>
              <w:rPr>
                <w:rFonts w:ascii="Cambria Math" w:hAnsi="Cambria Math"/>
                <w:i/>
              </w:rPr>
            </m:ctrlPr>
          </m:sSubPr>
          <m:e>
            <m:r>
              <w:rPr>
                <w:rFonts w:ascii="Cambria Math" w:hAnsi="Cambria Math"/>
              </w:rPr>
              <m:t>x</m:t>
            </m:r>
          </m:e>
          <m:sub>
            <m:r>
              <w:rPr>
                <w:rFonts w:ascii="Cambria Math" w:hAnsi="Cambria Math"/>
              </w:rPr>
              <m:t>ср</m:t>
            </m:r>
          </m:sub>
        </m:sSub>
      </m:oMath>
      <w:r w:rsidR="007F34D8" w:rsidRPr="0093645A">
        <w:t xml:space="preserve"> середина отрезка </w:t>
      </w:r>
      <m:oMath>
        <m:r>
          <w:rPr>
            <w:rFonts w:ascii="Cambria Math" w:hAnsi="Cambria Math"/>
          </w:rPr>
          <m:t>[a,b]</m:t>
        </m:r>
      </m:oMath>
      <w:r w:rsidR="007F34D8" w:rsidRPr="0093645A">
        <w:t xml:space="preserve"> и вычисляются значения двух близко лежащих точек  </w:t>
      </w:r>
      <m:oMath>
        <m:sSub>
          <m:sSubPr>
            <m:ctrlPr>
              <w:rPr>
                <w:rFonts w:ascii="Cambria Math" w:hAnsi="Cambria Math"/>
                <w:i/>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ср</m:t>
            </m:r>
          </m:sub>
        </m:sSub>
        <m:r>
          <w:rPr>
            <w:rFonts w:ascii="Cambria Math" w:hAnsi="Cambria Math"/>
          </w:rPr>
          <m:t>-δ</m:t>
        </m:r>
      </m:oMath>
      <w:r w:rsidR="007F34D8" w:rsidRPr="0006752B">
        <w:t xml:space="preserve">  </w:t>
      </w:r>
      <w:r w:rsidR="007F34D8" w:rsidRPr="0093645A">
        <w:t xml:space="preserve">и    </w:t>
      </w:r>
      <m:oMath>
        <m:sSub>
          <m:sSubPr>
            <m:ctrlPr>
              <w:rPr>
                <w:rFonts w:ascii="Cambria Math" w:hAnsi="Cambria Math"/>
                <w:i/>
              </w:rPr>
            </m:ctrlPr>
          </m:sSubPr>
          <m:e>
            <m:r>
              <w:rPr>
                <w:rFonts w:ascii="Cambria Math" w:hAnsi="Cambria Math"/>
                <w:lang w:val="en-US"/>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ср</m:t>
            </m:r>
          </m:sub>
        </m:sSub>
        <m:r>
          <w:rPr>
            <w:rFonts w:ascii="Cambria Math" w:hAnsi="Cambria Math"/>
          </w:rPr>
          <m:t>+δ</m:t>
        </m:r>
      </m:oMath>
      <w:r w:rsidR="007F34D8" w:rsidRPr="0093645A">
        <w:rPr>
          <w:b/>
          <w:i/>
        </w:rPr>
        <w:t>,</w:t>
      </w:r>
      <w:r w:rsidR="007F34D8" w:rsidRPr="0093645A">
        <w:t xml:space="preserve"> где </w:t>
      </w:r>
      <m:oMath>
        <m:r>
          <w:rPr>
            <w:rFonts w:ascii="Cambria Math" w:hAnsi="Cambria Math"/>
          </w:rPr>
          <m:t>δ</m:t>
        </m:r>
      </m:oMath>
      <w:r w:rsidR="007F34D8" w:rsidRPr="0093645A">
        <w:t xml:space="preserve"> наперёд заданное малое значение аргумента функции (Рис.</w:t>
      </w:r>
      <w:r w:rsidR="007F34D8">
        <w:t>1</w:t>
      </w:r>
      <w:r w:rsidR="007F34D8" w:rsidRPr="0093645A">
        <w:t>). Далее сравниваются значения функции в точка</w:t>
      </w:r>
      <w:r w:rsidR="007F34D8">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1</m:t>
            </m:r>
          </m:sub>
        </m:sSub>
      </m:oMath>
      <w:r w:rsidR="007F34D8" w:rsidRPr="0093645A">
        <w:t xml:space="preserve">  и  </w:t>
      </w:r>
      <m:oMath>
        <m:sSub>
          <m:sSubPr>
            <m:ctrlPr>
              <w:rPr>
                <w:rFonts w:ascii="Cambria Math" w:hAnsi="Cambria Math"/>
                <w:i/>
              </w:rPr>
            </m:ctrlPr>
          </m:sSubPr>
          <m:e>
            <m:r>
              <w:rPr>
                <w:rFonts w:ascii="Cambria Math" w:hAnsi="Cambria Math"/>
                <w:lang w:val="en-US"/>
              </w:rPr>
              <m:t>x</m:t>
            </m:r>
          </m:e>
          <m:sub>
            <m:r>
              <w:rPr>
                <w:rFonts w:ascii="Cambria Math" w:hAnsi="Cambria Math"/>
              </w:rPr>
              <m:t>2</m:t>
            </m:r>
          </m:sub>
        </m:sSub>
      </m:oMath>
      <w:r>
        <w:t xml:space="preserve"> и выбирается половина интервала, в которой содержится минимум функции.</w:t>
      </w:r>
      <w:r w:rsidR="007F34D8" w:rsidRPr="0093645A">
        <w:rPr>
          <w:vertAlign w:val="subscript"/>
        </w:rPr>
        <w:t xml:space="preserve"> </w:t>
      </w:r>
    </w:p>
    <w:p w14:paraId="5776D4AF" w14:textId="77777777" w:rsidR="008E0160" w:rsidRDefault="008E0160" w:rsidP="007F34D8">
      <w:pPr>
        <w:ind w:firstLine="708"/>
        <w:jc w:val="both"/>
        <w:rPr>
          <w:vertAlign w:val="subscript"/>
        </w:rPr>
      </w:pPr>
    </w:p>
    <w:p w14:paraId="5BDC420B" w14:textId="77777777" w:rsidR="008E0160" w:rsidRDefault="008E0160" w:rsidP="007F34D8">
      <w:pPr>
        <w:ind w:firstLine="708"/>
        <w:jc w:val="both"/>
        <w:rPr>
          <w:vertAlign w:val="subscript"/>
        </w:rPr>
      </w:pPr>
    </w:p>
    <w:p w14:paraId="21F0F0AE" w14:textId="3DCB8F5B" w:rsidR="007F34D8" w:rsidRPr="0093645A" w:rsidRDefault="008E0160" w:rsidP="008E0160">
      <w:pPr>
        <w:ind w:firstLine="708"/>
      </w:pPr>
      <w:r>
        <w:rPr>
          <w:vertAlign w:val="subscript"/>
        </w:rPr>
        <w:t xml:space="preserve">                                                                                                                                                   </w:t>
      </w:r>
      <w:r>
        <w:t xml:space="preserve">Рис.1. Метод </w:t>
      </w:r>
      <w:r w:rsidR="003730F5">
        <w:t>дихотомии.</w:t>
      </w:r>
      <w:r>
        <w:t xml:space="preserve">   </w:t>
      </w:r>
    </w:p>
    <w:p w14:paraId="58B40C14" w14:textId="68C11573" w:rsidR="00A4322F" w:rsidRPr="008E0160" w:rsidRDefault="008E0160" w:rsidP="0006752B">
      <w:pPr>
        <w:ind w:firstLine="708"/>
        <w:jc w:val="both"/>
        <w:rPr>
          <w:bCs/>
        </w:rPr>
      </w:pPr>
      <w:r>
        <w:rPr>
          <w:bCs/>
        </w:rPr>
        <w:t xml:space="preserve">                                                                                                             </w:t>
      </w:r>
    </w:p>
    <w:p w14:paraId="50A3DA15" w14:textId="77777777" w:rsidR="00A4322F" w:rsidRDefault="00A4322F" w:rsidP="0006752B">
      <w:pPr>
        <w:ind w:firstLine="708"/>
        <w:jc w:val="both"/>
        <w:rPr>
          <w:b/>
          <w:i/>
          <w:iCs/>
        </w:rPr>
      </w:pPr>
    </w:p>
    <w:p w14:paraId="404F0406" w14:textId="77777777" w:rsidR="00A4322F" w:rsidRDefault="00A4322F" w:rsidP="0006752B">
      <w:pPr>
        <w:ind w:firstLine="708"/>
        <w:jc w:val="both"/>
        <w:rPr>
          <w:b/>
          <w:i/>
          <w:iCs/>
        </w:rPr>
      </w:pPr>
    </w:p>
    <w:p w14:paraId="46BBD5D2" w14:textId="77777777" w:rsidR="00A4322F" w:rsidRDefault="00A4322F" w:rsidP="0006752B">
      <w:pPr>
        <w:ind w:firstLine="708"/>
        <w:jc w:val="both"/>
        <w:rPr>
          <w:b/>
          <w:i/>
          <w:iCs/>
        </w:rPr>
      </w:pPr>
    </w:p>
    <w:p w14:paraId="2E2CD502" w14:textId="77777777" w:rsidR="00A4322F" w:rsidRDefault="00A4322F" w:rsidP="0006752B">
      <w:pPr>
        <w:ind w:firstLine="708"/>
        <w:jc w:val="both"/>
        <w:rPr>
          <w:b/>
          <w:i/>
          <w:iCs/>
        </w:rPr>
      </w:pPr>
    </w:p>
    <w:p w14:paraId="259A7306" w14:textId="77777777" w:rsidR="00A4322F" w:rsidRDefault="00A4322F" w:rsidP="0006752B">
      <w:pPr>
        <w:ind w:firstLine="708"/>
        <w:jc w:val="both"/>
        <w:rPr>
          <w:b/>
          <w:i/>
          <w:iCs/>
        </w:rPr>
      </w:pPr>
    </w:p>
    <w:p w14:paraId="53951E0A" w14:textId="77777777" w:rsidR="00A4322F" w:rsidRDefault="00A4322F" w:rsidP="0006752B">
      <w:pPr>
        <w:ind w:firstLine="708"/>
        <w:jc w:val="both"/>
        <w:rPr>
          <w:b/>
          <w:i/>
          <w:iCs/>
        </w:rPr>
      </w:pPr>
    </w:p>
    <w:p w14:paraId="2B5E0444" w14:textId="77777777" w:rsidR="00A4322F" w:rsidRDefault="00A4322F" w:rsidP="0006752B">
      <w:pPr>
        <w:ind w:firstLine="708"/>
        <w:jc w:val="both"/>
        <w:rPr>
          <w:b/>
          <w:i/>
          <w:iCs/>
        </w:rPr>
      </w:pPr>
    </w:p>
    <w:p w14:paraId="4E3A7DC1" w14:textId="77777777" w:rsidR="00A4322F" w:rsidRDefault="00A4322F" w:rsidP="0006752B">
      <w:pPr>
        <w:ind w:firstLine="708"/>
        <w:jc w:val="both"/>
        <w:rPr>
          <w:b/>
          <w:i/>
          <w:iCs/>
        </w:rPr>
      </w:pPr>
    </w:p>
    <w:p w14:paraId="543E5917" w14:textId="77777777" w:rsidR="008E0160" w:rsidRPr="008E0160" w:rsidRDefault="008E0160" w:rsidP="0006752B">
      <w:pPr>
        <w:ind w:firstLine="708"/>
        <w:jc w:val="both"/>
        <w:rPr>
          <w:bCs/>
        </w:rPr>
      </w:pPr>
    </w:p>
    <w:p w14:paraId="7001E08C" w14:textId="77777777" w:rsidR="008E0160" w:rsidRDefault="008E0160" w:rsidP="0006752B">
      <w:pPr>
        <w:ind w:firstLine="708"/>
        <w:jc w:val="both"/>
        <w:rPr>
          <w:b/>
          <w:i/>
          <w:iCs/>
        </w:rPr>
      </w:pPr>
    </w:p>
    <w:p w14:paraId="6160A977" w14:textId="76ECA84F" w:rsidR="000D2123" w:rsidRPr="0006752B" w:rsidRDefault="0006752B" w:rsidP="0006752B">
      <w:pPr>
        <w:ind w:firstLine="708"/>
        <w:jc w:val="both"/>
        <w:rPr>
          <w:i/>
          <w:iCs/>
        </w:rPr>
      </w:pPr>
      <w:r w:rsidRPr="0006752B">
        <w:rPr>
          <w:b/>
          <w:i/>
          <w:iCs/>
        </w:rPr>
        <w:t>Алгоритм решения.</w:t>
      </w:r>
    </w:p>
    <w:p w14:paraId="4ED8E0FF" w14:textId="6DD7278F" w:rsidR="0031746B" w:rsidRDefault="000D2123" w:rsidP="0076247E">
      <w:pPr>
        <w:jc w:val="both"/>
      </w:pPr>
      <w:r w:rsidRPr="0093645A">
        <w:tab/>
        <w:t xml:space="preserve">Пусть функция </w:t>
      </w:r>
      <m:oMath>
        <m:r>
          <w:rPr>
            <w:rFonts w:ascii="Cambria Math" w:hAnsi="Cambria Math"/>
          </w:rPr>
          <m:t>f(x)</m:t>
        </m:r>
      </m:oMath>
      <w:r w:rsidRPr="0093645A">
        <w:rPr>
          <w:b/>
          <w:i/>
        </w:rPr>
        <w:t xml:space="preserve"> </w:t>
      </w:r>
      <w:r w:rsidRPr="0093645A">
        <w:t xml:space="preserve">задана на отрезке </w:t>
      </w:r>
      <m:oMath>
        <m:d>
          <m:dPr>
            <m:begChr m:val="["/>
            <m:endChr m:val="]"/>
            <m:ctrlPr>
              <w:rPr>
                <w:rFonts w:ascii="Cambria Math" w:hAnsi="Cambria Math"/>
                <w:i/>
              </w:rPr>
            </m:ctrlPr>
          </m:dPr>
          <m:e>
            <m:r>
              <w:rPr>
                <w:rFonts w:ascii="Cambria Math" w:hAnsi="Cambria Math"/>
              </w:rPr>
              <m:t>a,b</m:t>
            </m:r>
          </m:e>
        </m:d>
      </m:oMath>
      <w:r w:rsidRPr="0093645A">
        <w:t xml:space="preserve"> и имеет только один минимум. </w:t>
      </w:r>
    </w:p>
    <w:p w14:paraId="5452168B" w14:textId="09156FCC" w:rsidR="000D2123" w:rsidRPr="0093645A" w:rsidRDefault="0031746B" w:rsidP="003A753F">
      <w:pPr>
        <w:ind w:left="709" w:hanging="709"/>
        <w:jc w:val="both"/>
      </w:pPr>
      <w:r w:rsidRPr="001419ED">
        <w:rPr>
          <w:b/>
          <w:bCs/>
        </w:rPr>
        <w:t>Шаг0</w:t>
      </w:r>
      <w:proofErr w:type="gramStart"/>
      <w:r w:rsidRPr="001419ED">
        <w:rPr>
          <w:b/>
          <w:bCs/>
        </w:rPr>
        <w:t>:</w:t>
      </w:r>
      <w:r>
        <w:t xml:space="preserve"> </w:t>
      </w:r>
      <w:r w:rsidR="0006752B">
        <w:t>Задать</w:t>
      </w:r>
      <w:proofErr w:type="gramEnd"/>
      <w:r w:rsidR="0006752B">
        <w:t xml:space="preserve"> интервал поиска </w:t>
      </w:r>
      <m:oMath>
        <m:d>
          <m:dPr>
            <m:begChr m:val="["/>
            <m:endChr m:val="]"/>
            <m:ctrlPr>
              <w:rPr>
                <w:rFonts w:ascii="Cambria Math" w:hAnsi="Cambria Math"/>
                <w:i/>
              </w:rPr>
            </m:ctrlPr>
          </m:dPr>
          <m:e>
            <m:r>
              <w:rPr>
                <w:rFonts w:ascii="Cambria Math"/>
              </w:rPr>
              <m:t>a,b</m:t>
            </m:r>
          </m:e>
        </m:d>
      </m:oMath>
      <w:r w:rsidR="0006752B">
        <w:t xml:space="preserve">, задать малое число ε </w:t>
      </w:r>
      <w:r>
        <w:rPr>
          <w:i/>
        </w:rPr>
        <w:t xml:space="preserve">- </w:t>
      </w:r>
      <w:r w:rsidRPr="0031746B">
        <w:rPr>
          <w:iCs/>
        </w:rPr>
        <w:t>точность</w:t>
      </w:r>
      <w:r>
        <w:rPr>
          <w:i/>
        </w:rPr>
        <w:t xml:space="preserve"> </w:t>
      </w:r>
      <w:r>
        <w:rPr>
          <w:iCs/>
        </w:rPr>
        <w:t>вычисления функции</w:t>
      </w:r>
      <w:r w:rsidRPr="0093645A">
        <w:t>,</w:t>
      </w:r>
      <w:r w:rsidRPr="0093645A">
        <w:rPr>
          <w:i/>
        </w:rPr>
        <w:t xml:space="preserve"> </w:t>
      </w:r>
      <w:r w:rsidR="00585335">
        <w:t xml:space="preserve">задать малое число </w:t>
      </w:r>
      <m:oMath>
        <m:r>
          <w:rPr>
            <w:rFonts w:ascii="Cambria Math" w:hAnsi="Cambria Math"/>
            <w:lang w:val="en-US"/>
          </w:rPr>
          <m:t>δ</m:t>
        </m:r>
      </m:oMath>
      <w:r>
        <w:t xml:space="preserve">- </w:t>
      </w:r>
      <w:r w:rsidR="00585335">
        <w:rPr>
          <w:iCs/>
        </w:rPr>
        <w:t>приращение координаты (см. рисунок)</w:t>
      </w:r>
      <w:r>
        <w:rPr>
          <w:iCs/>
        </w:rPr>
        <w:t>.</w:t>
      </w:r>
    </w:p>
    <w:p w14:paraId="38121502" w14:textId="42258475" w:rsidR="00277387" w:rsidRPr="00277387" w:rsidRDefault="000D2123" w:rsidP="0076247E">
      <w:pPr>
        <w:ind w:left="709" w:hanging="709"/>
        <w:jc w:val="both"/>
      </w:pPr>
      <w:r w:rsidRPr="001419ED">
        <w:rPr>
          <w:b/>
          <w:bCs/>
        </w:rPr>
        <w:t>Шаг1:</w:t>
      </w:r>
      <w:r w:rsidRPr="0093645A">
        <w:t xml:space="preserve"> </w:t>
      </w:r>
      <w:r w:rsidR="003A753F">
        <w:t>Начало цикла</w:t>
      </w:r>
      <w:r w:rsidR="00EF1A0E">
        <w:t xml:space="preserve"> с постусловием</w:t>
      </w:r>
      <w:r w:rsidR="003A753F">
        <w:t xml:space="preserve">. </w:t>
      </w:r>
      <w:r w:rsidRPr="0093645A">
        <w:t xml:space="preserve">Определить середину интервала </w:t>
      </w:r>
      <m:oMath>
        <m:r>
          <w:rPr>
            <w:rFonts w:ascii="Cambria Math" w:hAnsi="Cambria Math"/>
          </w:rPr>
          <m:t>xsr=</m:t>
        </m:r>
        <m:f>
          <m:fPr>
            <m:ctrlPr>
              <w:rPr>
                <w:rFonts w:ascii="Cambria Math" w:hAnsi="Cambria Math"/>
                <w:i/>
              </w:rPr>
            </m:ctrlPr>
          </m:fPr>
          <m:num>
            <m:r>
              <w:rPr>
                <w:rFonts w:ascii="Cambria Math" w:hAnsi="Cambria Math"/>
                <w:lang w:val="en-US"/>
              </w:rPr>
              <m:t>a</m:t>
            </m:r>
            <m:r>
              <w:rPr>
                <w:rFonts w:ascii="Cambria Math" w:hAnsi="Cambria Math"/>
              </w:rPr>
              <m:t>+b</m:t>
            </m:r>
          </m:num>
          <m:den>
            <m:r>
              <w:rPr>
                <w:rFonts w:ascii="Cambria Math" w:hAnsi="Cambria Math"/>
              </w:rPr>
              <m:t>2</m:t>
            </m:r>
          </m:den>
        </m:f>
      </m:oMath>
      <w:r w:rsidRPr="0093645A">
        <w:t xml:space="preserve"> , выделить две </w:t>
      </w:r>
      <w:r w:rsidR="0083180A">
        <w:t>симметричные относительно краёв интервала поиска</w:t>
      </w:r>
      <w:r w:rsidR="0031746B">
        <w:t xml:space="preserve"> </w:t>
      </w:r>
      <w:r w:rsidRPr="0093645A">
        <w:t xml:space="preserve">точки на оси аргументов </w:t>
      </w:r>
      <m:oMath>
        <m:r>
          <w:rPr>
            <w:rFonts w:ascii="Cambria Math" w:hAnsi="Cambria Math"/>
          </w:rPr>
          <m:t xml:space="preserve">x1=xsr-δ и </m:t>
        </m:r>
      </m:oMath>
    </w:p>
    <w:p w14:paraId="6C37A3F1" w14:textId="49BB7771" w:rsidR="000D2123" w:rsidRPr="000D1C5C" w:rsidRDefault="00277387" w:rsidP="0076247E">
      <w:pPr>
        <w:ind w:left="567"/>
        <w:jc w:val="both"/>
      </w:pPr>
      <w:r w:rsidRPr="00277387">
        <w:t xml:space="preserve">   </w:t>
      </w:r>
      <m:oMath>
        <m:r>
          <w:rPr>
            <w:rFonts w:ascii="Cambria Math" w:hAnsi="Cambria Math"/>
          </w:rPr>
          <m:t>x2=xsr+δ</m:t>
        </m:r>
      </m:oMath>
      <w:r w:rsidR="000D2123" w:rsidRPr="0093645A">
        <w:t xml:space="preserve"> </w:t>
      </w:r>
      <w:r w:rsidR="001419ED" w:rsidRPr="000D1C5C">
        <w:t>.</w:t>
      </w:r>
    </w:p>
    <w:p w14:paraId="2D993F66" w14:textId="711444C7" w:rsidR="000D2123" w:rsidRPr="0093645A" w:rsidRDefault="000D2123" w:rsidP="0076247E">
      <w:pPr>
        <w:jc w:val="both"/>
      </w:pPr>
      <w:r w:rsidRPr="001419ED">
        <w:rPr>
          <w:b/>
          <w:bCs/>
        </w:rPr>
        <w:t>Шаг2</w:t>
      </w:r>
      <w:proofErr w:type="gramStart"/>
      <w:r w:rsidRPr="001419ED">
        <w:rPr>
          <w:b/>
          <w:bCs/>
        </w:rPr>
        <w:t>:</w:t>
      </w:r>
      <w:r w:rsidRPr="0093645A">
        <w:t xml:space="preserve"> Вычислить</w:t>
      </w:r>
      <w:proofErr w:type="gramEnd"/>
      <w:r w:rsidRPr="0093645A">
        <w:t xml:space="preserve"> значения функции </w:t>
      </w:r>
      <m:oMath>
        <m:r>
          <w:rPr>
            <w:rFonts w:ascii="Cambria Math" w:hAnsi="Cambria Math"/>
            <w:lang w:val="en-US"/>
          </w:rPr>
          <m:t>fx</m:t>
        </m:r>
        <m:r>
          <w:rPr>
            <w:rFonts w:ascii="Cambria Math" w:hAnsi="Cambria Math"/>
          </w:rPr>
          <m:t>1=f(x1)</m:t>
        </m:r>
      </m:oMath>
      <w:r w:rsidRPr="0093645A">
        <w:t xml:space="preserve"> и </w:t>
      </w:r>
      <m:oMath>
        <m:r>
          <w:rPr>
            <w:rFonts w:ascii="Cambria Math" w:hAnsi="Cambria Math"/>
          </w:rPr>
          <m:t>fx2=f(x2)</m:t>
        </m:r>
      </m:oMath>
    </w:p>
    <w:p w14:paraId="6B2206CA" w14:textId="0FE47DA7" w:rsidR="000D2123" w:rsidRPr="0093645A" w:rsidRDefault="000D2123" w:rsidP="0076247E">
      <w:pPr>
        <w:ind w:left="720" w:hanging="720"/>
        <w:jc w:val="both"/>
      </w:pPr>
      <w:r w:rsidRPr="001419ED">
        <w:rPr>
          <w:b/>
          <w:bCs/>
        </w:rPr>
        <w:t>Шаг3</w:t>
      </w:r>
      <w:proofErr w:type="gramStart"/>
      <w:r w:rsidRPr="001419ED">
        <w:rPr>
          <w:b/>
          <w:bCs/>
        </w:rPr>
        <w:t>:</w:t>
      </w:r>
      <w:r w:rsidRPr="0093645A">
        <w:t xml:space="preserve"> Сравнить</w:t>
      </w:r>
      <w:proofErr w:type="gramEnd"/>
      <w:r w:rsidRPr="0093645A">
        <w:t xml:space="preserve"> значения </w:t>
      </w:r>
      <w:r w:rsidR="004867E9" w:rsidRPr="0093645A">
        <w:t xml:space="preserve">функции </w:t>
      </w:r>
      <m:oMath>
        <m:r>
          <w:rPr>
            <w:rFonts w:ascii="Cambria Math" w:hAnsi="Cambria Math"/>
          </w:rPr>
          <m:t>fx1</m:t>
        </m:r>
      </m:oMath>
      <w:r w:rsidR="004867E9" w:rsidRPr="0093645A">
        <w:t xml:space="preserve"> и </w:t>
      </w:r>
      <m:oMath>
        <m:r>
          <w:rPr>
            <w:rFonts w:ascii="Cambria Math" w:hAnsi="Cambria Math"/>
          </w:rPr>
          <m:t>fx2</m:t>
        </m:r>
      </m:oMath>
    </w:p>
    <w:p w14:paraId="136B7250" w14:textId="5DBF2D00" w:rsidR="000D2123" w:rsidRPr="0093645A" w:rsidRDefault="000D2123" w:rsidP="0076247E">
      <w:pPr>
        <w:ind w:left="709"/>
        <w:jc w:val="both"/>
      </w:pPr>
      <w:r w:rsidRPr="0093645A">
        <w:t xml:space="preserve">Если </w:t>
      </w:r>
      <m:oMath>
        <m:r>
          <w:rPr>
            <w:rFonts w:ascii="Cambria Math" w:hAnsi="Cambria Math"/>
          </w:rPr>
          <m:t>fx1&lt;fx2</m:t>
        </m:r>
      </m:oMath>
      <w:r w:rsidRPr="0093645A">
        <w:rPr>
          <w:i/>
        </w:rPr>
        <w:t>,</w:t>
      </w:r>
      <w:r w:rsidRPr="0093645A">
        <w:t xml:space="preserve"> то присв</w:t>
      </w:r>
      <w:r w:rsidR="00BB5093">
        <w:t>о</w:t>
      </w:r>
      <w:r w:rsidR="004867E9">
        <w:t>ить</w:t>
      </w:r>
      <w:r w:rsidRPr="0093645A">
        <w:t xml:space="preserve"> </w:t>
      </w:r>
      <m:oMath>
        <m:r>
          <w:rPr>
            <w:rFonts w:ascii="Cambria Math" w:hAnsi="Cambria Math"/>
          </w:rPr>
          <m:t>b=xsr</m:t>
        </m:r>
      </m:oMath>
      <w:r w:rsidRPr="0093645A">
        <w:t xml:space="preserve">, иначе </w:t>
      </w:r>
      <m:oMath>
        <m:r>
          <w:rPr>
            <w:rFonts w:ascii="Cambria Math" w:hAnsi="Cambria Math"/>
            <w:lang w:val="en-US"/>
          </w:rPr>
          <m:t>a</m:t>
        </m:r>
        <m:r>
          <w:rPr>
            <w:rFonts w:ascii="Cambria Math" w:hAnsi="Cambria Math"/>
          </w:rPr>
          <m:t>=xsr</m:t>
        </m:r>
      </m:oMath>
      <w:r w:rsidRPr="0093645A">
        <w:t>.</w:t>
      </w:r>
    </w:p>
    <w:p w14:paraId="1C0D3584" w14:textId="0708E9EB" w:rsidR="000D2123" w:rsidRPr="00BB5093" w:rsidRDefault="000D2123" w:rsidP="0076247E">
      <w:pPr>
        <w:ind w:left="709" w:hanging="709"/>
        <w:jc w:val="both"/>
        <w:rPr>
          <w:bCs/>
          <w:u w:val="single"/>
        </w:rPr>
      </w:pPr>
      <w:r w:rsidRPr="001419ED">
        <w:rPr>
          <w:b/>
          <w:bCs/>
        </w:rPr>
        <w:t>Шаг4:</w:t>
      </w:r>
      <w:r w:rsidRPr="0093645A">
        <w:t xml:space="preserve"> </w:t>
      </w:r>
      <w:r w:rsidR="003A753F">
        <w:t xml:space="preserve">Конец цикла. </w:t>
      </w:r>
      <w:r w:rsidRPr="0093645A">
        <w:t xml:space="preserve">Признак завершения счета. Если </w:t>
      </w:r>
      <m:oMath>
        <m:r>
          <w:rPr>
            <w:rFonts w:ascii="Cambria Math" w:hAnsi="Cambria Math"/>
          </w:rPr>
          <m:t>abs(b-a)&lt;δ</m:t>
        </m:r>
      </m:oMath>
      <w:r w:rsidR="00BB5093" w:rsidRPr="00BB5093">
        <w:t xml:space="preserve"> </w:t>
      </w:r>
      <w:r w:rsidR="00BB5093">
        <w:t>и</w:t>
      </w:r>
      <w:r w:rsidRPr="0093645A">
        <w:t xml:space="preserve"> </w:t>
      </w:r>
      <m:oMath>
        <m:r>
          <w:rPr>
            <w:rFonts w:ascii="Cambria Math" w:hAnsi="Cambria Math"/>
          </w:rPr>
          <m:t>abs(f</m:t>
        </m:r>
        <m:d>
          <m:dPr>
            <m:ctrlPr>
              <w:rPr>
                <w:rFonts w:ascii="Cambria Math" w:hAnsi="Cambria Math"/>
                <w:i/>
              </w:rPr>
            </m:ctrlPr>
          </m:dPr>
          <m:e>
            <m:r>
              <w:rPr>
                <w:rFonts w:ascii="Cambria Math" w:hAnsi="Cambria Math"/>
              </w:rPr>
              <m:t>b</m:t>
            </m:r>
          </m:e>
        </m:d>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)&lt;ε</m:t>
        </m:r>
      </m:oMath>
      <w:r w:rsidRPr="0093645A">
        <w:t>, то перейти к шагу 5, иначе перейти к шагу 1.</w:t>
      </w:r>
      <w:r w:rsidR="00BB5093" w:rsidRPr="00BB5093">
        <w:t xml:space="preserve"> </w:t>
      </w:r>
    </w:p>
    <w:p w14:paraId="086868C1" w14:textId="566300FD" w:rsidR="00E26054" w:rsidRDefault="000D2123" w:rsidP="0076247E">
      <w:pPr>
        <w:ind w:left="720" w:hanging="720"/>
        <w:jc w:val="both"/>
      </w:pPr>
      <w:r w:rsidRPr="001419ED">
        <w:rPr>
          <w:b/>
          <w:bCs/>
        </w:rPr>
        <w:t>Шаг5</w:t>
      </w:r>
      <w:proofErr w:type="gramStart"/>
      <w:r w:rsidRPr="001419ED">
        <w:rPr>
          <w:b/>
          <w:bCs/>
        </w:rPr>
        <w:t>:</w:t>
      </w:r>
      <w:r w:rsidRPr="0093645A">
        <w:t xml:space="preserve"> </w:t>
      </w:r>
      <w:r w:rsidR="00E26054" w:rsidRPr="0093645A">
        <w:t>Вычислить</w:t>
      </w:r>
      <w:proofErr w:type="gramEnd"/>
      <w:r w:rsidR="00E26054" w:rsidRPr="0093645A">
        <w:t xml:space="preserve"> </w:t>
      </w:r>
      <m:oMath>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=(a+b)/2</m:t>
        </m:r>
      </m:oMath>
      <w:r w:rsidR="00E26054" w:rsidRPr="00BB5093">
        <w:rPr>
          <w:i/>
        </w:rPr>
        <w:t xml:space="preserve"> </w:t>
      </w:r>
      <w:r w:rsidR="00E26054" w:rsidRPr="0093645A">
        <w:t xml:space="preserve">и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min</m:t>
                </m:r>
              </m:sub>
            </m:sSub>
          </m:e>
        </m:d>
        <m:r>
          <w:rPr>
            <w:rFonts w:ascii="Cambria Math" w:hAnsi="Cambria Math"/>
          </w:rPr>
          <m:t>.</m:t>
        </m:r>
      </m:oMath>
      <w:r w:rsidR="00E26054" w:rsidRPr="00BB5093">
        <w:rPr>
          <w:i/>
        </w:rPr>
        <w:t xml:space="preserve">  </w:t>
      </w:r>
      <w:r w:rsidR="00E26054">
        <w:rPr>
          <w:iCs/>
        </w:rPr>
        <w:t xml:space="preserve">Вывести результаты поиска - </w:t>
      </w:r>
      <m:oMath>
        <m:sSub>
          <m:sSubPr>
            <m:ctrlPr>
              <w:rPr>
                <w:rFonts w:ascii="Cambria Math" w:hAnsi="Cambria Math"/>
                <w:i/>
              </w:rPr>
            </m:ctrlPr>
          </m:sSubPr>
          <m:e>
            <m:r>
              <w:rPr>
                <w:rFonts w:ascii="Cambria Math" w:hAnsi="Cambria Math"/>
                <w:lang w:val="en-US"/>
              </w:rPr>
              <m:t>x</m:t>
            </m:r>
          </m:e>
          <m:sub>
            <m:r>
              <w:rPr>
                <w:rFonts w:ascii="Cambria Math" w:hAnsi="Cambria Math"/>
              </w:rPr>
              <m:t>min</m:t>
            </m:r>
          </m:sub>
        </m:sSub>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min</m:t>
                </m:r>
              </m:sub>
            </m:sSub>
          </m:e>
        </m:d>
      </m:oMath>
      <w:r w:rsidR="00E26054" w:rsidRPr="00DC734C">
        <w:t xml:space="preserve"> </w:t>
      </w:r>
      <w:r w:rsidR="00E26054">
        <w:t xml:space="preserve">и количество обращений к вычислению функции </w:t>
      </w:r>
      <m:oMath>
        <m:r>
          <w:rPr>
            <w:rFonts w:ascii="Cambria Math" w:hAnsi="Cambria Math"/>
          </w:rPr>
          <m:t>f(x)</m:t>
        </m:r>
      </m:oMath>
      <w:r w:rsidR="003A753F">
        <w:t>.</w:t>
      </w:r>
    </w:p>
    <w:p w14:paraId="2F29C181" w14:textId="77777777" w:rsidR="003A753F" w:rsidRPr="00DC734C" w:rsidRDefault="003A753F" w:rsidP="0076247E">
      <w:pPr>
        <w:ind w:left="720" w:hanging="720"/>
        <w:jc w:val="both"/>
        <w:rPr>
          <w:iCs/>
        </w:rPr>
      </w:pPr>
    </w:p>
    <w:p w14:paraId="41CAC33F" w14:textId="54EDB070" w:rsidR="000D2123" w:rsidRPr="003A753F" w:rsidRDefault="003A753F" w:rsidP="0076247E">
      <w:pPr>
        <w:jc w:val="both"/>
        <w:rPr>
          <w:iCs/>
        </w:rPr>
      </w:pPr>
      <w:proofErr w:type="gramStart"/>
      <w:r>
        <w:rPr>
          <w:i/>
        </w:rPr>
        <w:t>Примечание :</w:t>
      </w:r>
      <w:proofErr w:type="gramEnd"/>
      <w:r>
        <w:rPr>
          <w:i/>
        </w:rPr>
        <w:t xml:space="preserve"> цикл можно организовать как с предусловием, так и с постусловием.</w:t>
      </w:r>
    </w:p>
    <w:p w14:paraId="1AB12DDE" w14:textId="0C38AB43" w:rsidR="000D2123" w:rsidRPr="0093645A" w:rsidRDefault="000D2123" w:rsidP="0076247E">
      <w:pPr>
        <w:ind w:left="720" w:hanging="720"/>
        <w:jc w:val="both"/>
      </w:pPr>
    </w:p>
    <w:p w14:paraId="164DA97B" w14:textId="77777777" w:rsidR="007F3B3A" w:rsidRPr="007F3B3A" w:rsidRDefault="007F3B3A" w:rsidP="007F3B3A">
      <w:pPr>
        <w:jc w:val="both"/>
      </w:pPr>
      <w:r w:rsidRPr="0093645A">
        <w:t xml:space="preserve">Для тестирования программы найдите минимум параболы </w:t>
      </w:r>
      <m:oMath>
        <m:r>
          <w:rPr>
            <w:rFonts w:ascii="Cambria Math"/>
          </w:rPr>
          <m:t>y=</m:t>
        </m:r>
        <m:sSup>
          <m:sSupPr>
            <m:ctrlPr>
              <w:rPr>
                <w:rFonts w:ascii="Cambria Math" w:hAnsi="Cambria Math"/>
                <w:i/>
              </w:rPr>
            </m:ctrlPr>
          </m:sSupPr>
          <m:e>
            <m:d>
              <m:dPr>
                <m:ctrlPr>
                  <w:rPr>
                    <w:rFonts w:ascii="Cambria Math" w:hAnsi="Cambria Math"/>
                    <w:i/>
                  </w:rPr>
                </m:ctrlPr>
              </m:dPr>
              <m:e>
                <m:r>
                  <w:rPr>
                    <w:rFonts w:ascii="Cambria Math"/>
                  </w:rPr>
                  <m:t>x</m:t>
                </m:r>
                <m:r>
                  <w:rPr>
                    <w:rFonts w:ascii="Cambria Math"/>
                  </w:rPr>
                  <m:t>-</m:t>
                </m:r>
                <m:r>
                  <w:rPr>
                    <w:rFonts w:ascii="Cambria Math"/>
                  </w:rPr>
                  <m:t>1</m:t>
                </m:r>
              </m:e>
            </m:d>
          </m:e>
          <m:sup>
            <m:r>
              <w:rPr>
                <w:rFonts w:ascii="Cambria Math"/>
              </w:rPr>
              <m:t>2</m:t>
            </m:r>
          </m:sup>
        </m:sSup>
        <m:r>
          <w:rPr>
            <w:rFonts w:ascii="Cambria Math"/>
          </w:rPr>
          <m:t>+3</m:t>
        </m:r>
      </m:oMath>
      <w:r w:rsidRPr="0093645A">
        <w:t xml:space="preserve"> на интервале</w:t>
      </w:r>
      <w:proofErr w:type="gramStart"/>
      <w:r>
        <w:t xml:space="preserve">  </w:t>
      </w:r>
      <w:r w:rsidRPr="0093645A">
        <w:t xml:space="preserve"> [</w:t>
      </w:r>
      <w:proofErr w:type="gramEnd"/>
      <w:r w:rsidRPr="0093645A">
        <w:t>-1, 3].</w:t>
      </w:r>
      <w:r w:rsidRPr="00F72201">
        <w:t xml:space="preserve"> </w:t>
      </w:r>
      <w:r w:rsidRPr="0093645A">
        <w:t xml:space="preserve">Результат - </w:t>
      </w:r>
      <m:oMath>
        <m:sSub>
          <m:sSubPr>
            <m:ctrlPr>
              <w:rPr>
                <w:rFonts w:ascii="Cambria Math" w:hAnsi="Cambria Math"/>
                <w:i/>
              </w:rPr>
            </m:ctrlPr>
          </m:sSubPr>
          <m:e>
            <m:r>
              <w:rPr>
                <w:rFonts w:ascii="Cambria Math"/>
              </w:rPr>
              <m:t>x</m:t>
            </m:r>
          </m:e>
          <m:sub>
            <m:r>
              <w:rPr>
                <w:rFonts w:ascii="Cambria Math"/>
              </w:rPr>
              <m:t>min</m:t>
            </m:r>
          </m:sub>
        </m:sSub>
        <m:r>
          <w:rPr>
            <w:rFonts w:ascii="Cambria Math" w:hAnsi="Cambria Math"/>
          </w:rPr>
          <m:t>=1</m:t>
        </m:r>
      </m:oMath>
      <w:r>
        <w:t xml:space="preserve">, </w:t>
      </w:r>
      <m:oMath>
        <m:r>
          <w:rPr>
            <w:rFonts w:ascii="Cambria Math" w:hAnsi="Cambria Math"/>
          </w:rPr>
          <m:t>f(</m:t>
        </m:r>
        <m:sSub>
          <m:sSubPr>
            <m:ctrlPr>
              <w:rPr>
                <w:rFonts w:ascii="Cambria Math" w:hAnsi="Cambria Math"/>
                <w:i/>
              </w:rPr>
            </m:ctrlPr>
          </m:sSubPr>
          <m:e>
            <m:r>
              <w:rPr>
                <w:rFonts w:ascii="Cambria Math"/>
              </w:rPr>
              <m:t>x</m:t>
            </m:r>
          </m:e>
          <m:sub>
            <m:r>
              <w:rPr>
                <w:rFonts w:ascii="Cambria Math"/>
              </w:rPr>
              <m:t>min</m:t>
            </m:r>
          </m:sub>
        </m:sSub>
        <m:r>
          <w:rPr>
            <w:rFonts w:ascii="Cambria Math" w:hAnsi="Cambria Math"/>
          </w:rPr>
          <m:t>)=3</m:t>
        </m:r>
      </m:oMath>
      <w:r>
        <w:t>.</w:t>
      </w:r>
    </w:p>
    <w:p w14:paraId="4F43546E" w14:textId="77777777" w:rsidR="00426AF6" w:rsidRDefault="00426AF6" w:rsidP="0076247E">
      <w:pPr>
        <w:jc w:val="both"/>
        <w:rPr>
          <w:b/>
        </w:rPr>
      </w:pPr>
    </w:p>
    <w:p w14:paraId="534A0C6E" w14:textId="1165FB9F" w:rsidR="000D2123" w:rsidRDefault="007B718F" w:rsidP="0076247E">
      <w:pPr>
        <w:jc w:val="both"/>
        <w:rPr>
          <w:b/>
        </w:rPr>
      </w:pPr>
      <w:r w:rsidRPr="0093645A">
        <w:rPr>
          <w:b/>
        </w:rPr>
        <w:t xml:space="preserve">Лабораторная работа № </w:t>
      </w:r>
      <w:r w:rsidR="00040E81" w:rsidRPr="0093645A">
        <w:rPr>
          <w:b/>
        </w:rPr>
        <w:t>6</w:t>
      </w:r>
      <w:r w:rsidRPr="0093645A">
        <w:rPr>
          <w:b/>
        </w:rPr>
        <w:t>_2.</w:t>
      </w:r>
      <w:r w:rsidR="00426AF6">
        <w:rPr>
          <w:b/>
        </w:rPr>
        <w:t xml:space="preserve"> </w:t>
      </w:r>
      <w:r w:rsidR="000D2123" w:rsidRPr="0093645A">
        <w:rPr>
          <w:b/>
        </w:rPr>
        <w:t>Деление отрезка пополам.</w:t>
      </w:r>
    </w:p>
    <w:p w14:paraId="6DCAEE33" w14:textId="77777777" w:rsidR="00426AF6" w:rsidRPr="0093645A" w:rsidRDefault="00426AF6" w:rsidP="0076247E">
      <w:pPr>
        <w:jc w:val="both"/>
        <w:rPr>
          <w:b/>
        </w:rPr>
      </w:pPr>
    </w:p>
    <w:p w14:paraId="5ACBC534" w14:textId="44625E48" w:rsidR="000D2123" w:rsidRPr="0093645A" w:rsidRDefault="000D2123" w:rsidP="0076247E">
      <w:pPr>
        <w:jc w:val="both"/>
      </w:pPr>
      <w:r w:rsidRPr="0093645A">
        <w:tab/>
        <w:t xml:space="preserve">Метод, в котором на каждой итерации интервал поиска минимума функции </w:t>
      </w:r>
      <w:r w:rsidRPr="0093645A">
        <w:rPr>
          <w:i/>
        </w:rPr>
        <w:t>сокращается вдвое</w:t>
      </w:r>
      <w:r w:rsidRPr="0093645A">
        <w:t xml:space="preserve">. Он основан на выборе трёх пробных точек, расположенных равномерно на интервале поиска минимума целевой функции. На текущей итерации определяется  </w:t>
      </w:r>
      <m:oMath>
        <m:sSub>
          <m:sSubPr>
            <m:ctrlPr>
              <w:rPr>
                <w:rFonts w:ascii="Cambria Math" w:hAnsi="Cambria Math"/>
                <w:i/>
              </w:rPr>
            </m:ctrlPr>
          </m:sSubPr>
          <m:e>
            <m:r>
              <w:rPr>
                <w:rFonts w:ascii="Cambria Math" w:hAnsi="Cambria Math"/>
              </w:rPr>
              <m:t>x</m:t>
            </m:r>
          </m:e>
          <m:sub>
            <m:r>
              <w:rPr>
                <w:rFonts w:ascii="Cambria Math" w:hAnsi="Cambria Math"/>
              </w:rPr>
              <m:t>ср</m:t>
            </m:r>
          </m:sub>
        </m:sSub>
        <m:r>
          <w:rPr>
            <w:rFonts w:ascii="Cambria Math" w:hAnsi="Cambria Math"/>
          </w:rPr>
          <m:t>=(</m:t>
        </m:r>
        <m:r>
          <w:rPr>
            <w:rFonts w:ascii="Cambria Math" w:hAnsi="Cambria Math"/>
            <w:lang w:val="en-US"/>
          </w:rPr>
          <m:t>a</m:t>
        </m:r>
        <m:r>
          <w:rPr>
            <w:rFonts w:ascii="Cambria Math" w:hAnsi="Cambria Math"/>
          </w:rPr>
          <m:t>+b)/2</m:t>
        </m:r>
      </m:oMath>
      <w:r w:rsidR="00200380" w:rsidRPr="00200380">
        <w:t xml:space="preserve"> </w:t>
      </w:r>
      <w:r w:rsidRPr="0093645A">
        <w:t xml:space="preserve">середина отрезка </w:t>
      </w:r>
      <m:oMath>
        <m:d>
          <m:dPr>
            <m:begChr m:val="["/>
            <m:endChr m:val="]"/>
            <m:ctrlPr>
              <w:rPr>
                <w:rFonts w:ascii="Cambria Math" w:hAnsi="Cambria Math"/>
                <w:i/>
              </w:rPr>
            </m:ctrlPr>
          </m:dPr>
          <m:e>
            <m:r>
              <w:rPr>
                <w:rFonts w:ascii="Cambria Math" w:hAnsi="Cambria Math"/>
              </w:rPr>
              <m:t>a,b</m:t>
            </m:r>
          </m:e>
        </m:d>
      </m:oMath>
      <w:r w:rsidRPr="0093645A">
        <w:t xml:space="preserve"> и значения двух симметрично расположенных точек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ср</m:t>
            </m:r>
          </m:sub>
        </m:sSub>
        <m:r>
          <w:rPr>
            <w:rFonts w:ascii="Cambria Math" w:hAnsi="Cambria Math"/>
          </w:rPr>
          <m:t xml:space="preserve">-abs(b-a)/4 и </m:t>
        </m:r>
        <m:sSub>
          <m:sSubPr>
            <m:ctrlPr>
              <w:rPr>
                <w:rFonts w:ascii="Cambria Math" w:hAnsi="Cambria Math"/>
                <w:i/>
              </w:rPr>
            </m:ctrlPr>
          </m:sSubPr>
          <m:e>
            <m:r>
              <w:rPr>
                <w:rFonts w:ascii="Cambria Math" w:hAnsi="Cambria Math"/>
                <w:lang w:val="en-US"/>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ср</m:t>
            </m:r>
          </m:sub>
        </m:sSub>
        <m:r>
          <w:rPr>
            <w:rFonts w:ascii="Cambria Math" w:hAnsi="Cambria Math"/>
          </w:rPr>
          <m:t>+abs(b-a)/4</m:t>
        </m:r>
      </m:oMath>
      <w:r w:rsidRPr="0093645A">
        <w:rPr>
          <w:i/>
        </w:rPr>
        <w:t xml:space="preserve">. </w:t>
      </w:r>
      <w:r w:rsidRPr="0093645A">
        <w:t xml:space="preserve">Далее сравниваются значения функции в точках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ср</m:t>
            </m:r>
          </m:sub>
        </m:sSub>
      </m:oMath>
      <w:r w:rsidR="00200380" w:rsidRPr="00200380">
        <w:t>,</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rsidR="00200380" w:rsidRPr="00200380">
        <w:t>.</w:t>
      </w:r>
      <w:r w:rsidRPr="0093645A">
        <w:t xml:space="preserve"> Можно определить, какую часть интервала поиска </w:t>
      </w:r>
      <w:r w:rsidR="00200380">
        <w:t>следует</w:t>
      </w:r>
      <w:r w:rsidRPr="0093645A">
        <w:t xml:space="preserve"> исключить на следующей итерации. </w:t>
      </w:r>
    </w:p>
    <w:p w14:paraId="565955A6" w14:textId="7103F83B" w:rsidR="000D2123" w:rsidRPr="0093645A" w:rsidRDefault="000D2123" w:rsidP="0076247E">
      <w:pPr>
        <w:jc w:val="both"/>
      </w:pPr>
      <w:r w:rsidRPr="0093645A">
        <w:tab/>
        <w:t>На Рис.</w:t>
      </w:r>
      <w:r w:rsidR="00200380" w:rsidRPr="00200380">
        <w:t>2</w:t>
      </w:r>
      <w:proofErr w:type="gramStart"/>
      <w:r w:rsidRPr="0093645A">
        <w:t>.</w:t>
      </w:r>
      <w:proofErr w:type="gramEnd"/>
      <w:r w:rsidRPr="0093645A">
        <w:t xml:space="preserve"> приведены возможные положения расположения минимума целевой функции, которые могут возникнуть в процессе сокращения интервала поиска. За</w:t>
      </w:r>
      <w:r w:rsidR="00200380">
        <w:t>тенённые</w:t>
      </w:r>
      <w:r w:rsidRPr="0093645A">
        <w:t xml:space="preserve"> области исключаются из дальнейшего рассмотрения.</w:t>
      </w:r>
    </w:p>
    <w:p w14:paraId="3C37A183" w14:textId="2904FD68" w:rsidR="000D2123" w:rsidRPr="0093645A" w:rsidRDefault="000D2123" w:rsidP="0076247E">
      <w:pPr>
        <w:jc w:val="both"/>
      </w:pPr>
      <w:r w:rsidRPr="0093645A">
        <w:t xml:space="preserve">При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&gt;f(</m:t>
        </m:r>
        <m:sSub>
          <m:sSubPr>
            <m:ctrlPr>
              <w:rPr>
                <w:rFonts w:ascii="Cambria Math" w:hAnsi="Cambria Math"/>
                <w:i/>
              </w:rPr>
            </m:ctrlPr>
          </m:sSubPr>
          <m:e>
            <m:r>
              <w:rPr>
                <w:rFonts w:ascii="Cambria Math" w:hAnsi="Cambria Math"/>
              </w:rPr>
              <m:t>x</m:t>
            </m:r>
          </m:e>
          <m:sub>
            <m:r>
              <w:rPr>
                <w:rFonts w:ascii="Cambria Math" w:hAnsi="Cambria Math"/>
              </w:rPr>
              <m:t>ср</m:t>
            </m:r>
          </m:sub>
        </m:sSub>
        <m:r>
          <w:rPr>
            <w:rFonts w:ascii="Cambria Math" w:hAnsi="Cambria Math"/>
          </w:rPr>
          <m:t>)</m:t>
        </m:r>
      </m:oMath>
      <w:r w:rsidRPr="0093645A">
        <w:t xml:space="preserve"> </w:t>
      </w:r>
      <w:r w:rsidRPr="0093645A">
        <w:rPr>
          <w:i/>
        </w:rPr>
        <w:t>–</w:t>
      </w:r>
      <w:r w:rsidRPr="0093645A">
        <w:t xml:space="preserve"> </w:t>
      </w:r>
      <w:r w:rsidR="000262F3">
        <w:t xml:space="preserve">исключается </w:t>
      </w:r>
      <w:r w:rsidRPr="0093645A">
        <w:t>прав</w:t>
      </w:r>
      <w:r w:rsidR="000262F3">
        <w:t>ая</w:t>
      </w:r>
      <w:r w:rsidRPr="0093645A">
        <w:t xml:space="preserve"> половин</w:t>
      </w:r>
      <w:r w:rsidR="000262F3">
        <w:t>а</w:t>
      </w:r>
      <w:r w:rsidRPr="0093645A">
        <w:t xml:space="preserve"> (Рис.</w:t>
      </w:r>
      <w:r w:rsidR="00200380">
        <w:t>2</w:t>
      </w:r>
      <w:r w:rsidRPr="00200380">
        <w:rPr>
          <w:i/>
          <w:iCs/>
        </w:rPr>
        <w:t>а</w:t>
      </w:r>
      <w:r w:rsidRPr="0093645A">
        <w:t xml:space="preserve">.), при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&lt;f(</m:t>
        </m:r>
        <m:sSub>
          <m:sSubPr>
            <m:ctrlPr>
              <w:rPr>
                <w:rFonts w:ascii="Cambria Math" w:hAnsi="Cambria Math"/>
                <w:i/>
              </w:rPr>
            </m:ctrlPr>
          </m:sSubPr>
          <m:e>
            <m:r>
              <w:rPr>
                <w:rFonts w:ascii="Cambria Math" w:hAnsi="Cambria Math"/>
              </w:rPr>
              <m:t>x</m:t>
            </m:r>
          </m:e>
          <m:sub>
            <m:r>
              <w:rPr>
                <w:rFonts w:ascii="Cambria Math" w:hAnsi="Cambria Math"/>
              </w:rPr>
              <m:t>ср</m:t>
            </m:r>
          </m:sub>
        </m:sSub>
        <m:r>
          <w:rPr>
            <w:rFonts w:ascii="Cambria Math" w:hAnsi="Cambria Math"/>
          </w:rPr>
          <m:t>)</m:t>
        </m:r>
      </m:oMath>
      <w:proofErr w:type="gramStart"/>
      <w:r w:rsidRPr="0093645A">
        <w:t>-  лев</w:t>
      </w:r>
      <w:proofErr w:type="spellStart"/>
      <w:r w:rsidR="000262F3">
        <w:t>ая</w:t>
      </w:r>
      <w:proofErr w:type="spellEnd"/>
      <w:proofErr w:type="gramEnd"/>
      <w:r w:rsidRPr="0093645A">
        <w:t xml:space="preserve"> половин</w:t>
      </w:r>
      <w:r w:rsidR="000262F3">
        <w:t>а</w:t>
      </w:r>
      <w:r w:rsidRPr="0093645A">
        <w:t xml:space="preserve"> (Рис.</w:t>
      </w:r>
      <w:r w:rsidR="00200380">
        <w:t>2</w:t>
      </w:r>
      <w:r w:rsidRPr="00200380">
        <w:rPr>
          <w:i/>
          <w:iCs/>
        </w:rPr>
        <w:t>б</w:t>
      </w:r>
      <w:r w:rsidRPr="0093645A">
        <w:t xml:space="preserve">.) и  при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&gt;f(</m:t>
        </m:r>
        <m:sSub>
          <m:sSubPr>
            <m:ctrlPr>
              <w:rPr>
                <w:rFonts w:ascii="Cambria Math" w:hAnsi="Cambria Math"/>
                <w:i/>
              </w:rPr>
            </m:ctrlPr>
          </m:sSubPr>
          <m:e>
            <m:r>
              <w:rPr>
                <w:rFonts w:ascii="Cambria Math" w:hAnsi="Cambria Math"/>
              </w:rPr>
              <m:t>x</m:t>
            </m:r>
          </m:e>
          <m:sub>
            <m:r>
              <w:rPr>
                <w:rFonts w:ascii="Cambria Math" w:hAnsi="Cambria Math"/>
              </w:rPr>
              <m:t>ср</m:t>
            </m:r>
          </m:sub>
        </m:sSub>
        <m:r>
          <w:rPr>
            <w:rFonts w:ascii="Cambria Math" w:hAnsi="Cambria Math"/>
          </w:rPr>
          <m:t>)</m:t>
        </m:r>
      </m:oMath>
      <w:r w:rsidRPr="0093645A">
        <w:t xml:space="preserve"> - лев</w:t>
      </w:r>
      <w:r w:rsidR="000262F3">
        <w:t>ая</w:t>
      </w:r>
      <w:r w:rsidRPr="0093645A">
        <w:t xml:space="preserve"> и прав</w:t>
      </w:r>
      <w:r w:rsidR="000262F3">
        <w:t>ая</w:t>
      </w:r>
      <w:r w:rsidRPr="0093645A">
        <w:t xml:space="preserve"> четверти (Рис.</w:t>
      </w:r>
      <w:r w:rsidR="00200380">
        <w:t>2</w:t>
      </w:r>
      <w:r w:rsidRPr="00200380">
        <w:rPr>
          <w:i/>
          <w:iCs/>
        </w:rPr>
        <w:t>в</w:t>
      </w:r>
      <w:r w:rsidRPr="0093645A">
        <w:t xml:space="preserve">.). Соответствующим образом переносятся границы интервала поиска  </w:t>
      </w:r>
      <m:oMath>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ср</m:t>
            </m:r>
          </m:sub>
        </m:sSub>
      </m:oMath>
      <w:r w:rsidR="000262F3" w:rsidRPr="0093645A">
        <w:t xml:space="preserve"> </w:t>
      </w:r>
      <w:r w:rsidRPr="0093645A">
        <w:t>(Рис.</w:t>
      </w:r>
      <w:r w:rsidR="00200380">
        <w:t>2</w:t>
      </w:r>
      <w:r w:rsidRPr="00200380">
        <w:rPr>
          <w:i/>
          <w:iCs/>
        </w:rPr>
        <w:t>а</w:t>
      </w:r>
      <w:r w:rsidRPr="0093645A">
        <w:t xml:space="preserve">.) или      </w:t>
      </w:r>
      <m:oMath>
        <m:r>
          <w:rPr>
            <w:rFonts w:ascii="Cambria Math" w:hAnsi="Cambria Math"/>
            <w:lang w:val="en-US"/>
          </w:rPr>
          <m:t>b</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ср</m:t>
            </m:r>
          </m:sub>
        </m:sSub>
      </m:oMath>
      <w:r w:rsidR="000262F3" w:rsidRPr="0093645A">
        <w:t xml:space="preserve"> </w:t>
      </w:r>
      <w:r w:rsidRPr="0093645A">
        <w:t>(Рис.</w:t>
      </w:r>
      <w:r w:rsidR="00200380">
        <w:t>2</w:t>
      </w:r>
      <w:r w:rsidRPr="00200380">
        <w:rPr>
          <w:i/>
          <w:iCs/>
        </w:rPr>
        <w:t>б</w:t>
      </w:r>
      <w:r w:rsidRPr="0093645A">
        <w:t xml:space="preserve">.) или  </w:t>
      </w:r>
      <m:oMath>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1</m:t>
            </m:r>
          </m:sub>
        </m:sSub>
      </m:oMath>
      <w:r w:rsidRPr="0093645A">
        <w:t xml:space="preserve"> и </w:t>
      </w:r>
      <m:oMath>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2</m:t>
            </m:r>
          </m:sub>
        </m:sSub>
      </m:oMath>
      <w:r w:rsidR="000262F3" w:rsidRPr="0093645A">
        <w:t xml:space="preserve"> </w:t>
      </w:r>
      <w:r w:rsidRPr="0093645A">
        <w:t>(Рис.</w:t>
      </w:r>
      <w:r w:rsidR="00200380">
        <w:t>2</w:t>
      </w:r>
      <w:r w:rsidRPr="000262F3">
        <w:rPr>
          <w:i/>
          <w:iCs/>
        </w:rPr>
        <w:t>в</w:t>
      </w:r>
      <w:r w:rsidRPr="0093645A">
        <w:t xml:space="preserve">.) и формируется очередной интервал </w:t>
      </w:r>
      <m:oMath>
        <m:d>
          <m:dPr>
            <m:begChr m:val="["/>
            <m:endChr m:val="]"/>
            <m:ctrlPr>
              <w:rPr>
                <w:rFonts w:ascii="Cambria Math" w:hAnsi="Cambria Math"/>
                <w:i/>
              </w:rPr>
            </m:ctrlPr>
          </m:dPr>
          <m:e>
            <m:r>
              <w:rPr>
                <w:rFonts w:ascii="Cambria Math" w:hAnsi="Cambria Math"/>
              </w:rPr>
              <m:t>a,b</m:t>
            </m:r>
          </m:e>
        </m:d>
      </m:oMath>
      <w:r w:rsidRPr="0093645A">
        <w:t xml:space="preserve">]. </w:t>
      </w:r>
    </w:p>
    <w:p w14:paraId="3D3C011F" w14:textId="5122BA67" w:rsidR="000D2123" w:rsidRPr="0093645A" w:rsidRDefault="000D2123" w:rsidP="0076247E">
      <w:pPr>
        <w:jc w:val="both"/>
      </w:pPr>
      <w:r w:rsidRPr="00B23D54">
        <w:t xml:space="preserve">Поиск завершается, когда интервал поиска </w:t>
      </w:r>
      <m:oMath>
        <m:d>
          <m:dPr>
            <m:begChr m:val="["/>
            <m:endChr m:val="]"/>
            <m:ctrlPr>
              <w:rPr>
                <w:rFonts w:ascii="Cambria Math" w:hAnsi="Cambria Math"/>
                <w:i/>
              </w:rPr>
            </m:ctrlPr>
          </m:dPr>
          <m:e>
            <m:r>
              <w:rPr>
                <w:rFonts w:ascii="Cambria Math" w:hAnsi="Cambria Math"/>
              </w:rPr>
              <m:t>a,b</m:t>
            </m:r>
          </m:e>
        </m:d>
      </m:oMath>
      <w:r w:rsidRPr="00B23D54">
        <w:t xml:space="preserve">сокращается до заданной малой величины </w:t>
      </w:r>
      <w:r w:rsidRPr="0093645A">
        <w:rPr>
          <w:lang w:val="en-US"/>
        </w:rPr>
        <w:t>δ</w:t>
      </w:r>
      <w:r w:rsidRPr="0093645A">
        <w:t xml:space="preserve">. </w:t>
      </w:r>
    </w:p>
    <w:p w14:paraId="4203D6A2" w14:textId="67396BB1" w:rsidR="000D2123" w:rsidRPr="0093645A" w:rsidRDefault="000D2123" w:rsidP="0076247E">
      <w:pPr>
        <w:jc w:val="both"/>
      </w:pPr>
      <w:r w:rsidRPr="0093645A">
        <w:t xml:space="preserve">      На первом шаге поиска производится три обращения к вычислению целевой функции в точках</w:t>
      </w:r>
      <w:r w:rsidRPr="0093645A">
        <w:rPr>
          <w:i/>
        </w:rPr>
        <w:t xml:space="preserve"> </w:t>
      </w:r>
      <w:r w:rsidRPr="0093645A">
        <w:rPr>
          <w:i/>
          <w:lang w:val="en-US"/>
        </w:rPr>
        <w:t>x</w:t>
      </w:r>
      <w:r w:rsidRPr="0093645A">
        <w:rPr>
          <w:i/>
          <w:vertAlign w:val="subscript"/>
        </w:rPr>
        <w:t>ср</w:t>
      </w:r>
      <w:r w:rsidRPr="0093645A">
        <w:t>,</w:t>
      </w:r>
      <w:r w:rsidRPr="0093645A">
        <w:rPr>
          <w:i/>
        </w:rPr>
        <w:t xml:space="preserve"> </w:t>
      </w:r>
      <w:r w:rsidRPr="0093645A">
        <w:rPr>
          <w:i/>
          <w:lang w:val="en-US"/>
        </w:rPr>
        <w:t>x</w:t>
      </w:r>
      <w:r w:rsidRPr="0093645A">
        <w:rPr>
          <w:i/>
          <w:vertAlign w:val="subscript"/>
        </w:rPr>
        <w:t>1</w:t>
      </w:r>
      <w:r w:rsidRPr="0093645A">
        <w:rPr>
          <w:i/>
        </w:rPr>
        <w:t xml:space="preserve"> </w:t>
      </w:r>
      <w:r w:rsidRPr="0093645A">
        <w:t>и</w:t>
      </w:r>
      <w:r w:rsidRPr="0093645A">
        <w:rPr>
          <w:i/>
        </w:rPr>
        <w:t xml:space="preserve"> </w:t>
      </w:r>
      <w:r w:rsidRPr="0093645A">
        <w:rPr>
          <w:i/>
          <w:lang w:val="en-US"/>
        </w:rPr>
        <w:t>x</w:t>
      </w:r>
      <w:r w:rsidRPr="0093645A">
        <w:rPr>
          <w:i/>
          <w:vertAlign w:val="subscript"/>
        </w:rPr>
        <w:t>2</w:t>
      </w:r>
      <w:r w:rsidRPr="0093645A">
        <w:rPr>
          <w:i/>
        </w:rPr>
        <w:t xml:space="preserve"> </w:t>
      </w:r>
      <w:r w:rsidRPr="0093645A">
        <w:t>на</w:t>
      </w:r>
      <w:r w:rsidRPr="0093645A">
        <w:rPr>
          <w:i/>
        </w:rPr>
        <w:t xml:space="preserve"> </w:t>
      </w:r>
      <w:r w:rsidRPr="0093645A">
        <w:t>последующих шагах поиска – два обращения (в точках</w:t>
      </w:r>
      <w:r w:rsidRPr="0093645A">
        <w:rPr>
          <w:i/>
        </w:rPr>
        <w:t xml:space="preserve"> </w:t>
      </w:r>
      <w:r w:rsidR="00F72201" w:rsidRPr="0093645A">
        <w:rPr>
          <w:i/>
          <w:lang w:val="en-US"/>
        </w:rPr>
        <w:t>x</w:t>
      </w:r>
      <w:r w:rsidR="00F72201" w:rsidRPr="0093645A">
        <w:rPr>
          <w:i/>
          <w:vertAlign w:val="subscript"/>
        </w:rPr>
        <w:t>1</w:t>
      </w:r>
      <w:r w:rsidR="00F72201" w:rsidRPr="0093645A">
        <w:rPr>
          <w:i/>
        </w:rPr>
        <w:t xml:space="preserve"> </w:t>
      </w:r>
      <w:r w:rsidR="00F72201" w:rsidRPr="0093645A">
        <w:t>и</w:t>
      </w:r>
      <w:r w:rsidR="00F72201" w:rsidRPr="0093645A">
        <w:rPr>
          <w:i/>
        </w:rPr>
        <w:t xml:space="preserve"> </w:t>
      </w:r>
      <w:r w:rsidR="00F72201" w:rsidRPr="0093645A">
        <w:rPr>
          <w:i/>
          <w:lang w:val="en-US"/>
        </w:rPr>
        <w:t>x</w:t>
      </w:r>
      <w:r w:rsidR="00F72201" w:rsidRPr="0093645A">
        <w:rPr>
          <w:i/>
          <w:vertAlign w:val="subscript"/>
        </w:rPr>
        <w:t>2</w:t>
      </w:r>
      <w:r w:rsidRPr="0093645A">
        <w:t>) Общее количество обращений к вычислению целевой функции определяется как (2*</w:t>
      </w:r>
      <w:r w:rsidRPr="0093645A">
        <w:rPr>
          <w:i/>
          <w:lang w:val="en-US"/>
        </w:rPr>
        <w:t>N</w:t>
      </w:r>
      <w:r w:rsidRPr="0093645A">
        <w:rPr>
          <w:i/>
        </w:rPr>
        <w:t>+1</w:t>
      </w:r>
      <w:r w:rsidRPr="0093645A">
        <w:t xml:space="preserve">), </w:t>
      </w:r>
      <w:proofErr w:type="gramStart"/>
      <w:r w:rsidRPr="0093645A">
        <w:t xml:space="preserve">где  </w:t>
      </w:r>
      <w:r w:rsidRPr="0093645A">
        <w:rPr>
          <w:i/>
          <w:lang w:val="en-US"/>
        </w:rPr>
        <w:t>N</w:t>
      </w:r>
      <w:proofErr w:type="gramEnd"/>
      <w:r w:rsidRPr="0093645A">
        <w:t xml:space="preserve"> – число шагов поиска.</w:t>
      </w:r>
    </w:p>
    <w:p w14:paraId="284DCC8F" w14:textId="77777777" w:rsidR="000D2123" w:rsidRPr="0093645A" w:rsidRDefault="000D2123" w:rsidP="0076247E">
      <w:pPr>
        <w:jc w:val="both"/>
      </w:pPr>
    </w:p>
    <w:p w14:paraId="4BAD5D45" w14:textId="77777777" w:rsidR="000D2123" w:rsidRPr="0093645A" w:rsidRDefault="000D2123" w:rsidP="0076247E">
      <w:pPr>
        <w:jc w:val="both"/>
        <w:rPr>
          <w:bCs/>
        </w:rPr>
      </w:pPr>
      <w:r w:rsidRPr="0093645A">
        <w:object w:dxaOrig="5055" w:dyaOrig="2880" w14:anchorId="3CB366CA">
          <v:shape id="_x0000_i1168" type="#_x0000_t75" style="width:252.95pt;height:2in" o:ole="">
            <v:imagedata r:id="rId456" o:title=""/>
          </v:shape>
          <o:OLEObject Type="Embed" ProgID="CorelDRAW.Graphic.12" ShapeID="_x0000_i1168" DrawAspect="Content" ObjectID="_1674307444" r:id="rId457"/>
        </w:object>
      </w:r>
    </w:p>
    <w:p w14:paraId="54DFF94E" w14:textId="77777777" w:rsidR="000D2123" w:rsidRPr="0093645A" w:rsidRDefault="000D2123" w:rsidP="0076247E">
      <w:pPr>
        <w:jc w:val="both"/>
      </w:pPr>
      <w:r w:rsidRPr="0093645A">
        <w:object w:dxaOrig="5070" w:dyaOrig="2880" w14:anchorId="497B2D39">
          <v:shape id="_x0000_i1169" type="#_x0000_t75" style="width:253.45pt;height:2in" o:ole="">
            <v:imagedata r:id="rId458" o:title=""/>
          </v:shape>
          <o:OLEObject Type="Embed" ProgID="CorelDRAW.Graphic.12" ShapeID="_x0000_i1169" DrawAspect="Content" ObjectID="_1674307445" r:id="rId459"/>
        </w:object>
      </w:r>
    </w:p>
    <w:p w14:paraId="2F6C0BFD" w14:textId="77777777" w:rsidR="000D2123" w:rsidRPr="0093645A" w:rsidRDefault="000D2123" w:rsidP="0076247E">
      <w:pPr>
        <w:jc w:val="both"/>
      </w:pPr>
      <w:r w:rsidRPr="0093645A">
        <w:object w:dxaOrig="5070" w:dyaOrig="3075" w14:anchorId="1582B562">
          <v:shape id="_x0000_i1170" type="#_x0000_t75" style="width:253.45pt;height:153.1pt" o:ole="">
            <v:imagedata r:id="rId460" o:title=""/>
          </v:shape>
          <o:OLEObject Type="Embed" ProgID="CorelDRAW.Graphic.12" ShapeID="_x0000_i1170" DrawAspect="Content" ObjectID="_1674307446" r:id="rId461"/>
        </w:object>
      </w:r>
    </w:p>
    <w:p w14:paraId="5F14BCE7" w14:textId="026F7065" w:rsidR="000D2123" w:rsidRPr="0093645A" w:rsidRDefault="000D2123" w:rsidP="0076247E">
      <w:pPr>
        <w:jc w:val="both"/>
      </w:pPr>
      <w:r w:rsidRPr="0093645A">
        <w:t>Рис.</w:t>
      </w:r>
      <w:r w:rsidR="0083180A">
        <w:t>2</w:t>
      </w:r>
      <w:r w:rsidRPr="0093645A">
        <w:t>. Возможные положения минимумов целевой функции.</w:t>
      </w:r>
    </w:p>
    <w:p w14:paraId="399FDB83" w14:textId="77777777" w:rsidR="000D2123" w:rsidRPr="00B23D54" w:rsidRDefault="000D2123" w:rsidP="0076247E">
      <w:pPr>
        <w:ind w:firstLine="360"/>
        <w:jc w:val="both"/>
        <w:rPr>
          <w:b/>
          <w:bCs/>
          <w:i/>
          <w:iCs/>
        </w:rPr>
      </w:pPr>
      <w:r w:rsidRPr="00B23D54">
        <w:rPr>
          <w:b/>
          <w:bCs/>
          <w:i/>
          <w:iCs/>
        </w:rPr>
        <w:t>Алгоритм поиска.</w:t>
      </w:r>
    </w:p>
    <w:p w14:paraId="44B4F227" w14:textId="7178C7DD" w:rsidR="000D2123" w:rsidRDefault="000D2123" w:rsidP="0076247E">
      <w:pPr>
        <w:ind w:firstLine="360"/>
        <w:jc w:val="both"/>
      </w:pPr>
      <w:r w:rsidRPr="0093645A">
        <w:t xml:space="preserve">Пусть функция </w:t>
      </w:r>
      <m:oMath>
        <m:r>
          <w:rPr>
            <w:rFonts w:ascii="Cambria Math" w:hAnsi="Cambria Math"/>
          </w:rPr>
          <m:t>f(x)</m:t>
        </m:r>
      </m:oMath>
      <w:r w:rsidRPr="0093645A">
        <w:t xml:space="preserve"> задана на отрезке </w:t>
      </w:r>
      <m:oMath>
        <m:d>
          <m:dPr>
            <m:begChr m:val="["/>
            <m:endChr m:val="]"/>
            <m:ctrlPr>
              <w:rPr>
                <w:rFonts w:ascii="Cambria Math" w:hAnsi="Cambria Math"/>
                <w:i/>
              </w:rPr>
            </m:ctrlPr>
          </m:dPr>
          <m:e>
            <m:r>
              <w:rPr>
                <w:rFonts w:ascii="Cambria Math" w:hAnsi="Cambria Math"/>
              </w:rPr>
              <m:t>a,b</m:t>
            </m:r>
          </m:e>
        </m:d>
      </m:oMath>
      <w:r w:rsidRPr="0093645A">
        <w:t xml:space="preserve"> имеет только один минимум</w:t>
      </w:r>
    </w:p>
    <w:p w14:paraId="419868D0" w14:textId="212FAFBF" w:rsidR="00B23D54" w:rsidRPr="0093645A" w:rsidRDefault="00B23D54" w:rsidP="0076247E">
      <w:pPr>
        <w:ind w:left="709" w:hanging="709"/>
        <w:jc w:val="both"/>
      </w:pPr>
      <w:r w:rsidRPr="001419ED">
        <w:rPr>
          <w:b/>
          <w:bCs/>
        </w:rPr>
        <w:t>Шаг0</w:t>
      </w:r>
      <w:proofErr w:type="gramStart"/>
      <w:r w:rsidRPr="001419ED">
        <w:rPr>
          <w:b/>
          <w:bCs/>
        </w:rPr>
        <w:t>:</w:t>
      </w:r>
      <w:r>
        <w:t xml:space="preserve"> Задать</w:t>
      </w:r>
      <w:proofErr w:type="gramEnd"/>
      <w:r w:rsidRPr="0093645A">
        <w:t xml:space="preserve"> малые значения</w:t>
      </w:r>
      <w:r>
        <w:t xml:space="preserve"> </w:t>
      </w:r>
      <m:oMath>
        <m:r>
          <w:rPr>
            <w:rFonts w:ascii="Cambria Math" w:hAnsi="Cambria Math"/>
            <w:lang w:val="en-US"/>
          </w:rPr>
          <m:t>ε</m:t>
        </m:r>
      </m:oMath>
      <w:r>
        <w:rPr>
          <w:i/>
        </w:rPr>
        <w:t xml:space="preserve">- </w:t>
      </w:r>
      <w:r w:rsidRPr="0031746B">
        <w:rPr>
          <w:iCs/>
        </w:rPr>
        <w:t>точность</w:t>
      </w:r>
      <w:r>
        <w:rPr>
          <w:i/>
        </w:rPr>
        <w:t xml:space="preserve"> </w:t>
      </w:r>
      <w:r>
        <w:rPr>
          <w:iCs/>
        </w:rPr>
        <w:t>вычисления функции</w:t>
      </w:r>
      <w:r w:rsidRPr="0093645A">
        <w:t>,</w:t>
      </w:r>
      <w:r w:rsidRPr="0093645A">
        <w:rPr>
          <w:i/>
        </w:rPr>
        <w:t xml:space="preserve"> </w:t>
      </w:r>
      <m:oMath>
        <m:r>
          <w:rPr>
            <w:rFonts w:ascii="Cambria Math" w:hAnsi="Cambria Math"/>
            <w:lang w:val="en-US"/>
          </w:rPr>
          <m:t>δ</m:t>
        </m:r>
      </m:oMath>
      <w:r>
        <w:t xml:space="preserve">- </w:t>
      </w:r>
      <w:r w:rsidRPr="0031746B">
        <w:rPr>
          <w:iCs/>
        </w:rPr>
        <w:t>точность</w:t>
      </w:r>
      <w:r>
        <w:rPr>
          <w:i/>
        </w:rPr>
        <w:t xml:space="preserve"> </w:t>
      </w:r>
      <w:r>
        <w:rPr>
          <w:iCs/>
        </w:rPr>
        <w:t>вычисления интервала поиска.</w:t>
      </w:r>
    </w:p>
    <w:p w14:paraId="6CBA9988" w14:textId="03532DBC" w:rsidR="000D2123" w:rsidRPr="0093645A" w:rsidRDefault="000D2123" w:rsidP="0076247E">
      <w:pPr>
        <w:ind w:left="709" w:hanging="709"/>
        <w:jc w:val="both"/>
      </w:pPr>
      <w:r w:rsidRPr="001419ED">
        <w:rPr>
          <w:b/>
          <w:bCs/>
        </w:rPr>
        <w:t>Шаг1:</w:t>
      </w:r>
      <w:r w:rsidRPr="0093645A">
        <w:t xml:space="preserve"> </w:t>
      </w:r>
      <w:r w:rsidR="007F3B3A">
        <w:t xml:space="preserve">Цикл с постусловием. </w:t>
      </w:r>
      <w:r w:rsidR="00B23D54" w:rsidRPr="0093645A">
        <w:t xml:space="preserve">Определить середину интервала </w:t>
      </w:r>
      <m:oMath>
        <m:r>
          <w:rPr>
            <w:rFonts w:ascii="Cambria Math" w:hAnsi="Cambria Math"/>
          </w:rPr>
          <m:t>xsr=(</m:t>
        </m:r>
        <m:r>
          <w:rPr>
            <w:rFonts w:ascii="Cambria Math" w:hAnsi="Cambria Math"/>
            <w:lang w:val="en-US"/>
          </w:rPr>
          <m:t>a</m:t>
        </m:r>
        <m:r>
          <w:rPr>
            <w:rFonts w:ascii="Cambria Math" w:hAnsi="Cambria Math"/>
          </w:rPr>
          <m:t>+b)/2</m:t>
        </m:r>
      </m:oMath>
      <w:r w:rsidR="00B23D54" w:rsidRPr="0093645A">
        <w:t xml:space="preserve"> </w:t>
      </w:r>
      <w:proofErr w:type="gramStart"/>
      <w:r w:rsidR="00B23D54" w:rsidRPr="0093645A">
        <w:t xml:space="preserve">, </w:t>
      </w:r>
      <w:r w:rsidRPr="0093645A">
        <w:t>Вычислить</w:t>
      </w:r>
      <w:proofErr w:type="gramEnd"/>
      <w:r w:rsidRPr="0093645A">
        <w:t xml:space="preserve"> в этой точке значение функции </w:t>
      </w:r>
      <m:oMath>
        <m:r>
          <w:rPr>
            <w:rFonts w:ascii="Cambria Math" w:hAnsi="Cambria Math"/>
          </w:rPr>
          <m:t>fsr=f(xsr)</m:t>
        </m:r>
      </m:oMath>
      <w:r w:rsidR="00B23D54">
        <w:rPr>
          <w:i/>
        </w:rPr>
        <w:t>.</w:t>
      </w:r>
      <w:r w:rsidRPr="0093645A">
        <w:rPr>
          <w:i/>
        </w:rPr>
        <w:t>.</w:t>
      </w:r>
    </w:p>
    <w:p w14:paraId="4DA0EEAA" w14:textId="2150875E" w:rsidR="000D2123" w:rsidRPr="0093645A" w:rsidRDefault="000D2123" w:rsidP="0076247E">
      <w:pPr>
        <w:ind w:left="709" w:hanging="709"/>
        <w:jc w:val="both"/>
      </w:pPr>
      <w:r w:rsidRPr="001419ED">
        <w:rPr>
          <w:b/>
          <w:bCs/>
        </w:rPr>
        <w:t>Шаг2</w:t>
      </w:r>
      <w:proofErr w:type="gramStart"/>
      <w:r w:rsidRPr="001419ED">
        <w:rPr>
          <w:b/>
          <w:bCs/>
        </w:rPr>
        <w:t>:</w:t>
      </w:r>
      <w:r w:rsidRPr="0093645A">
        <w:t xml:space="preserve"> </w:t>
      </w:r>
      <w:r w:rsidR="00F72201">
        <w:t>В</w:t>
      </w:r>
      <w:r w:rsidR="00B23D54" w:rsidRPr="0093645A">
        <w:t>ыделить</w:t>
      </w:r>
      <w:proofErr w:type="gramEnd"/>
      <w:r w:rsidR="00B23D54" w:rsidRPr="0093645A">
        <w:t xml:space="preserve"> две </w:t>
      </w:r>
      <w:r w:rsidR="00B23D54">
        <w:t xml:space="preserve">симметричные относительно краёв интервала поиска </w:t>
      </w:r>
      <w:r w:rsidR="00B23D54" w:rsidRPr="0093645A">
        <w:t xml:space="preserve">точки на оси аргументов </w:t>
      </w:r>
      <m:oMath>
        <m:r>
          <w:rPr>
            <w:rFonts w:ascii="Cambria Math" w:hAnsi="Cambria Math"/>
          </w:rPr>
          <m:t>x1=xsr-</m:t>
        </m:r>
        <m:r>
          <w:rPr>
            <w:rFonts w:ascii="Cambria Math" w:hAnsi="Cambria Math"/>
            <w:lang w:val="en-US"/>
          </w:rPr>
          <m:t>abs</m:t>
        </m:r>
        <m:r>
          <w:rPr>
            <w:rFonts w:ascii="Cambria Math" w:hAnsi="Cambria Math"/>
          </w:rPr>
          <m:t>(</m:t>
        </m:r>
        <m:r>
          <w:rPr>
            <w:rFonts w:ascii="Cambria Math" w:hAnsi="Cambria Math"/>
            <w:lang w:val="en-US"/>
          </w:rPr>
          <m:t>b</m:t>
        </m:r>
        <m:r>
          <w:rPr>
            <w:rFonts w:ascii="Cambria Math" w:hAnsi="Cambria Math"/>
          </w:rPr>
          <m:t>-</m:t>
        </m:r>
        <m:r>
          <w:rPr>
            <w:rFonts w:ascii="Cambria Math" w:hAnsi="Cambria Math"/>
            <w:lang w:val="en-US"/>
          </w:rPr>
          <m:t>a</m:t>
        </m:r>
        <m:r>
          <w:rPr>
            <w:rFonts w:ascii="Cambria Math" w:hAnsi="Cambria Math"/>
          </w:rPr>
          <m:t>)/4 и x2=xsr+</m:t>
        </m:r>
        <m:r>
          <w:rPr>
            <w:rFonts w:ascii="Cambria Math" w:hAnsi="Cambria Math"/>
            <w:lang w:val="en-US"/>
          </w:rPr>
          <m:t>abs</m:t>
        </m:r>
        <m:r>
          <w:rPr>
            <w:rFonts w:ascii="Cambria Math" w:hAnsi="Cambria Math"/>
          </w:rPr>
          <m:t>(</m:t>
        </m:r>
        <m:r>
          <w:rPr>
            <w:rFonts w:ascii="Cambria Math" w:hAnsi="Cambria Math"/>
            <w:lang w:val="en-US"/>
          </w:rPr>
          <m:t>b</m:t>
        </m:r>
        <m:r>
          <w:rPr>
            <w:rFonts w:ascii="Cambria Math" w:hAnsi="Cambria Math"/>
          </w:rPr>
          <m:t>-</m:t>
        </m:r>
        <m:r>
          <w:rPr>
            <w:rFonts w:ascii="Cambria Math" w:hAnsi="Cambria Math"/>
            <w:lang w:val="en-US"/>
          </w:rPr>
          <m:t>a</m:t>
        </m:r>
        <m:r>
          <w:rPr>
            <w:rFonts w:ascii="Cambria Math" w:hAnsi="Cambria Math"/>
          </w:rPr>
          <m:t xml:space="preserve">)/4. </m:t>
        </m:r>
      </m:oMath>
      <w:r w:rsidR="00B23D54" w:rsidRPr="0093645A">
        <w:t xml:space="preserve"> </w:t>
      </w:r>
    </w:p>
    <w:p w14:paraId="31F0DE21" w14:textId="519EF62D" w:rsidR="000D2123" w:rsidRPr="0093645A" w:rsidRDefault="000D2123" w:rsidP="0076247E">
      <w:pPr>
        <w:jc w:val="both"/>
      </w:pPr>
      <w:r w:rsidRPr="001419ED">
        <w:rPr>
          <w:b/>
          <w:bCs/>
        </w:rPr>
        <w:t>Шаг3</w:t>
      </w:r>
      <w:proofErr w:type="gramStart"/>
      <w:r w:rsidR="007F3B3A">
        <w:rPr>
          <w:b/>
          <w:bCs/>
        </w:rPr>
        <w:t xml:space="preserve">: </w:t>
      </w:r>
      <w:r w:rsidR="00F72201" w:rsidRPr="0093645A">
        <w:t>Вычислить</w:t>
      </w:r>
      <w:proofErr w:type="gramEnd"/>
      <w:r w:rsidR="00F72201" w:rsidRPr="0093645A">
        <w:t xml:space="preserve"> значения функции </w:t>
      </w:r>
      <m:oMath>
        <m:r>
          <w:rPr>
            <w:rFonts w:ascii="Cambria Math" w:hAnsi="Cambria Math"/>
            <w:lang w:val="en-US"/>
          </w:rPr>
          <m:t>fx</m:t>
        </m:r>
        <m:r>
          <w:rPr>
            <w:rFonts w:ascii="Cambria Math" w:hAnsi="Cambria Math"/>
          </w:rPr>
          <m:t>1=f(x1)</m:t>
        </m:r>
      </m:oMath>
      <w:r w:rsidR="00F72201" w:rsidRPr="0093645A">
        <w:t xml:space="preserve"> и </w:t>
      </w:r>
      <m:oMath>
        <m:r>
          <w:rPr>
            <w:rFonts w:ascii="Cambria Math" w:hAnsi="Cambria Math"/>
          </w:rPr>
          <m:t>fx2=f(x2)</m:t>
        </m:r>
      </m:oMath>
    </w:p>
    <w:p w14:paraId="008660D3" w14:textId="0D951C64" w:rsidR="000D2123" w:rsidRPr="0093645A" w:rsidRDefault="000D2123" w:rsidP="0076247E">
      <w:pPr>
        <w:ind w:left="720" w:hanging="720"/>
        <w:jc w:val="both"/>
      </w:pPr>
      <w:r w:rsidRPr="001419ED">
        <w:rPr>
          <w:b/>
          <w:bCs/>
        </w:rPr>
        <w:t>Шаг4</w:t>
      </w:r>
      <w:proofErr w:type="gramStart"/>
      <w:r w:rsidRPr="001419ED">
        <w:rPr>
          <w:b/>
          <w:bCs/>
        </w:rPr>
        <w:t>:</w:t>
      </w:r>
      <w:r w:rsidRPr="0093645A">
        <w:t xml:space="preserve"> Сравнить</w:t>
      </w:r>
      <w:proofErr w:type="gramEnd"/>
      <w:r w:rsidRPr="0093645A">
        <w:t xml:space="preserve"> значения функции</w:t>
      </w:r>
      <m:oMath>
        <m:r>
          <w:rPr>
            <w:rFonts w:ascii="Cambria Math" w:hAnsi="Cambria Math"/>
          </w:rPr>
          <m:t xml:space="preserve"> </m:t>
        </m:r>
        <m:r>
          <w:rPr>
            <w:rFonts w:ascii="Cambria Math" w:hAnsi="Cambria Math"/>
            <w:lang w:val="en-US"/>
          </w:rPr>
          <m:t>fx</m:t>
        </m:r>
        <m:r>
          <w:rPr>
            <w:rFonts w:ascii="Cambria Math" w:hAnsi="Cambria Math"/>
          </w:rPr>
          <m:t>1</m:t>
        </m:r>
      </m:oMath>
      <w:r w:rsidR="00F72201" w:rsidRPr="00F72201">
        <w:t xml:space="preserve"> </w:t>
      </w:r>
      <w:r w:rsidRPr="0093645A">
        <w:t xml:space="preserve">и </w:t>
      </w:r>
      <m:oMath>
        <m:r>
          <w:rPr>
            <w:rFonts w:ascii="Cambria Math" w:hAnsi="Cambria Math"/>
          </w:rPr>
          <m:t>fsr</m:t>
        </m:r>
      </m:oMath>
      <w:r w:rsidRPr="0093645A">
        <w:rPr>
          <w:i/>
          <w:vertAlign w:val="subscript"/>
        </w:rPr>
        <w:t xml:space="preserve"> </w:t>
      </w:r>
      <w:r w:rsidRPr="0093645A">
        <w:rPr>
          <w:i/>
        </w:rPr>
        <w:t>.</w:t>
      </w:r>
      <w:r w:rsidRPr="0093645A">
        <w:t xml:space="preserve"> </w:t>
      </w:r>
    </w:p>
    <w:p w14:paraId="6ED43A46" w14:textId="77777777" w:rsidR="00277387" w:rsidRDefault="000D2123" w:rsidP="0076247E">
      <w:pPr>
        <w:ind w:firstLine="709"/>
        <w:jc w:val="both"/>
      </w:pPr>
      <w:r w:rsidRPr="0093645A">
        <w:t xml:space="preserve">Если </w:t>
      </w:r>
      <m:oMath>
        <m:r>
          <w:rPr>
            <w:rFonts w:ascii="Cambria Math" w:hAnsi="Cambria Math"/>
            <w:vertAlign w:val="subscript"/>
          </w:rPr>
          <m:t>fx1&lt;fsr</m:t>
        </m:r>
      </m:oMath>
      <w:r w:rsidRPr="0093645A">
        <w:rPr>
          <w:i/>
          <w:vertAlign w:val="subscript"/>
        </w:rPr>
        <w:t xml:space="preserve"> </w:t>
      </w:r>
      <w:r w:rsidRPr="0093645A">
        <w:rPr>
          <w:i/>
        </w:rPr>
        <w:t>,</w:t>
      </w:r>
      <w:r w:rsidRPr="0093645A">
        <w:t xml:space="preserve"> то присвоить</w:t>
      </w:r>
      <w:r w:rsidR="00CC5B8D" w:rsidRPr="00CC5B8D">
        <w:t xml:space="preserve"> </w:t>
      </w:r>
      <m:oMath>
        <m:r>
          <w:rPr>
            <w:rFonts w:ascii="Cambria Math" w:hAnsi="Cambria Math"/>
          </w:rPr>
          <m:t>b=xsr,  xsr=x1, fsr=fx1</m:t>
        </m:r>
      </m:oMath>
      <w:r w:rsidR="00CC5B8D" w:rsidRPr="00CC5B8D">
        <w:t>,</w:t>
      </w:r>
      <w:r w:rsidRPr="0093645A">
        <w:t xml:space="preserve"> вычислить точки</w:t>
      </w:r>
    </w:p>
    <w:p w14:paraId="690267C5" w14:textId="6434AA75" w:rsidR="00277387" w:rsidRDefault="000D2123" w:rsidP="0076247E">
      <w:pPr>
        <w:ind w:firstLine="709"/>
        <w:jc w:val="both"/>
      </w:pPr>
      <w:r w:rsidRPr="0093645A">
        <w:t xml:space="preserve"> </w:t>
      </w:r>
      <m:oMath>
        <m:r>
          <w:rPr>
            <w:rFonts w:ascii="Cambria Math" w:hAnsi="Cambria Math"/>
          </w:rPr>
          <m:t>x1=xsr-</m:t>
        </m:r>
        <m:f>
          <m:fPr>
            <m:ctrlPr>
              <w:rPr>
                <w:rFonts w:ascii="Cambria Math" w:hAnsi="Cambria Math"/>
                <w:i/>
              </w:rPr>
            </m:ctrlPr>
          </m:fPr>
          <m:num>
            <m:r>
              <w:rPr>
                <w:rFonts w:ascii="Cambria Math" w:hAnsi="Cambria Math"/>
                <w:lang w:val="en-US"/>
              </w:rPr>
              <m:t>abs</m:t>
            </m:r>
            <m:d>
              <m:dPr>
                <m:ctrlPr>
                  <w:rPr>
                    <w:rFonts w:ascii="Cambria Math" w:hAnsi="Cambria Math"/>
                    <w:i/>
                  </w:rPr>
                </m:ctrlPr>
              </m:dPr>
              <m:e>
                <m:r>
                  <w:rPr>
                    <w:rFonts w:ascii="Cambria Math" w:hAnsi="Cambria Math"/>
                    <w:lang w:val="en-US"/>
                  </w:rPr>
                  <m:t>b</m:t>
                </m:r>
                <m:r>
                  <w:rPr>
                    <w:rFonts w:ascii="Cambria Math" w:hAnsi="Cambria Math"/>
                  </w:rPr>
                  <m:t>-</m:t>
                </m:r>
                <m:r>
                  <w:rPr>
                    <w:rFonts w:ascii="Cambria Math" w:hAnsi="Cambria Math"/>
                    <w:lang w:val="en-US"/>
                  </w:rPr>
                  <m:t>a</m:t>
                </m:r>
              </m:e>
            </m:d>
          </m:num>
          <m:den>
            <m:r>
              <w:rPr>
                <w:rFonts w:ascii="Cambria Math" w:hAnsi="Cambria Math"/>
              </w:rPr>
              <m:t>4</m:t>
            </m:r>
          </m:den>
        </m:f>
        <m:r>
          <w:rPr>
            <w:rFonts w:ascii="Cambria Math" w:hAnsi="Cambria Math"/>
          </w:rPr>
          <m:t xml:space="preserve">  и   x2=xsr+</m:t>
        </m:r>
        <m:f>
          <m:fPr>
            <m:ctrlPr>
              <w:rPr>
                <w:rFonts w:ascii="Cambria Math" w:hAnsi="Cambria Math"/>
                <w:i/>
              </w:rPr>
            </m:ctrlPr>
          </m:fPr>
          <m:num>
            <m:r>
              <w:rPr>
                <w:rFonts w:ascii="Cambria Math" w:hAnsi="Cambria Math"/>
                <w:lang w:val="en-US"/>
              </w:rPr>
              <m:t>abs</m:t>
            </m:r>
            <m:d>
              <m:dPr>
                <m:ctrlPr>
                  <w:rPr>
                    <w:rFonts w:ascii="Cambria Math" w:hAnsi="Cambria Math"/>
                    <w:i/>
                  </w:rPr>
                </m:ctrlPr>
              </m:dPr>
              <m:e>
                <m:r>
                  <w:rPr>
                    <w:rFonts w:ascii="Cambria Math" w:hAnsi="Cambria Math"/>
                    <w:lang w:val="en-US"/>
                  </w:rPr>
                  <m:t>b</m:t>
                </m:r>
                <m:r>
                  <w:rPr>
                    <w:rFonts w:ascii="Cambria Math" w:hAnsi="Cambria Math"/>
                  </w:rPr>
                  <m:t>-</m:t>
                </m:r>
                <m:r>
                  <w:rPr>
                    <w:rFonts w:ascii="Cambria Math" w:hAnsi="Cambria Math"/>
                    <w:lang w:val="en-US"/>
                  </w:rPr>
                  <m:t>a</m:t>
                </m:r>
              </m:e>
            </m:d>
          </m:num>
          <m:den>
            <m:r>
              <w:rPr>
                <w:rFonts w:ascii="Cambria Math" w:hAnsi="Cambria Math"/>
              </w:rPr>
              <m:t>4</m:t>
            </m:r>
          </m:den>
        </m:f>
        <m:r>
          <w:rPr>
            <w:rFonts w:ascii="Cambria Math" w:hAnsi="Cambria Math"/>
          </w:rPr>
          <m:t xml:space="preserve">, </m:t>
        </m:r>
      </m:oMath>
      <w:r w:rsidR="00277387" w:rsidRPr="0093645A">
        <w:t xml:space="preserve"> </w:t>
      </w:r>
      <w:r w:rsidRPr="0093645A">
        <w:t xml:space="preserve">перейти к шагу 6. </w:t>
      </w:r>
    </w:p>
    <w:p w14:paraId="4A298B26" w14:textId="537C30C8" w:rsidR="000D2123" w:rsidRPr="0093645A" w:rsidRDefault="000D2123" w:rsidP="0076247E">
      <w:pPr>
        <w:ind w:firstLine="709"/>
        <w:jc w:val="both"/>
      </w:pPr>
      <w:r w:rsidRPr="0093645A">
        <w:t>Иначе перейти к шагу 5.</w:t>
      </w:r>
    </w:p>
    <w:p w14:paraId="36CC022D" w14:textId="3E1F3BDD" w:rsidR="000D2123" w:rsidRPr="0093645A" w:rsidRDefault="000D2123" w:rsidP="0076247E">
      <w:pPr>
        <w:ind w:left="720" w:hanging="720"/>
        <w:jc w:val="both"/>
      </w:pPr>
      <w:r w:rsidRPr="001419ED">
        <w:rPr>
          <w:b/>
          <w:bCs/>
        </w:rPr>
        <w:t>Шаг5</w:t>
      </w:r>
      <w:proofErr w:type="gramStart"/>
      <w:r w:rsidRPr="001419ED">
        <w:rPr>
          <w:b/>
          <w:bCs/>
        </w:rPr>
        <w:t>:</w:t>
      </w:r>
      <w:r w:rsidRPr="0093645A">
        <w:t xml:space="preserve"> Сравнить</w:t>
      </w:r>
      <w:proofErr w:type="gramEnd"/>
      <w:r w:rsidRPr="0093645A">
        <w:t xml:space="preserve"> значения функции </w:t>
      </w:r>
      <m:oMath>
        <m:r>
          <w:rPr>
            <w:rFonts w:ascii="Cambria Math" w:hAnsi="Cambria Math"/>
          </w:rPr>
          <m:t>fx2</m:t>
        </m:r>
      </m:oMath>
      <w:r w:rsidRPr="0093645A">
        <w:rPr>
          <w:i/>
        </w:rPr>
        <w:t xml:space="preserve"> </w:t>
      </w:r>
      <w:r w:rsidRPr="0093645A">
        <w:t xml:space="preserve"> и </w:t>
      </w:r>
      <m:oMath>
        <m:r>
          <w:rPr>
            <w:rFonts w:ascii="Cambria Math" w:hAnsi="Cambria Math"/>
          </w:rPr>
          <m:t>fsr</m:t>
        </m:r>
      </m:oMath>
      <w:r w:rsidRPr="0093645A">
        <w:rPr>
          <w:i/>
          <w:vertAlign w:val="subscript"/>
        </w:rPr>
        <w:t xml:space="preserve"> </w:t>
      </w:r>
      <w:r w:rsidRPr="0093645A">
        <w:rPr>
          <w:i/>
        </w:rPr>
        <w:t>.</w:t>
      </w:r>
      <w:r w:rsidRPr="0093645A">
        <w:t xml:space="preserve"> </w:t>
      </w:r>
    </w:p>
    <w:p w14:paraId="4B7C5C3A" w14:textId="78F965C5" w:rsidR="000D2123" w:rsidRPr="0093645A" w:rsidRDefault="000D2123" w:rsidP="0076247E">
      <w:pPr>
        <w:ind w:firstLine="709"/>
        <w:jc w:val="both"/>
      </w:pPr>
      <w:r w:rsidRPr="0093645A">
        <w:t xml:space="preserve">Если </w:t>
      </w:r>
      <m:oMath>
        <m:r>
          <w:rPr>
            <w:rFonts w:ascii="Cambria Math" w:hAnsi="Cambria Math"/>
          </w:rPr>
          <m:t>fx2&lt;fsr</m:t>
        </m:r>
      </m:oMath>
      <w:r w:rsidRPr="0093645A">
        <w:rPr>
          <w:i/>
          <w:vertAlign w:val="subscript"/>
        </w:rPr>
        <w:t xml:space="preserve"> </w:t>
      </w:r>
      <w:r w:rsidRPr="0093645A">
        <w:rPr>
          <w:i/>
        </w:rPr>
        <w:t>,</w:t>
      </w:r>
      <w:r w:rsidRPr="0093645A">
        <w:t xml:space="preserve"> то присвоить</w:t>
      </w:r>
      <w:r w:rsidR="00277387" w:rsidRPr="00277387">
        <w:t xml:space="preserve"> </w:t>
      </w:r>
      <m:oMath>
        <m:r>
          <w:rPr>
            <w:rFonts w:ascii="Cambria Math" w:hAnsi="Cambria Math"/>
          </w:rPr>
          <m:t>a=xsr,  xsr=x2, fsr=fx2</m:t>
        </m:r>
      </m:oMath>
      <w:r w:rsidR="00277387" w:rsidRPr="00277387">
        <w:t xml:space="preserve"> </w:t>
      </w:r>
      <w:r w:rsidRPr="0093645A">
        <w:t xml:space="preserve">, </w:t>
      </w:r>
    </w:p>
    <w:p w14:paraId="18DFD71E" w14:textId="77777777" w:rsidR="001419ED" w:rsidRDefault="000D2123" w:rsidP="0076247E">
      <w:pPr>
        <w:ind w:left="709"/>
        <w:jc w:val="both"/>
      </w:pPr>
      <w:r w:rsidRPr="0093645A">
        <w:t xml:space="preserve">вычислить точки </w:t>
      </w:r>
      <m:oMath>
        <m:r>
          <w:rPr>
            <w:rFonts w:ascii="Cambria Math" w:hAnsi="Cambria Math"/>
          </w:rPr>
          <m:t>x1=xsr-</m:t>
        </m:r>
        <m:r>
          <w:rPr>
            <w:rFonts w:ascii="Cambria Math" w:hAnsi="Cambria Math"/>
            <w:lang w:val="en-US"/>
          </w:rPr>
          <m:t>abs</m:t>
        </m:r>
        <m:r>
          <w:rPr>
            <w:rFonts w:ascii="Cambria Math" w:hAnsi="Cambria Math"/>
          </w:rPr>
          <m:t>(</m:t>
        </m:r>
        <m:r>
          <w:rPr>
            <w:rFonts w:ascii="Cambria Math" w:hAnsi="Cambria Math"/>
            <w:lang w:val="en-US"/>
          </w:rPr>
          <m:t>b</m:t>
        </m:r>
        <m:r>
          <w:rPr>
            <w:rFonts w:ascii="Cambria Math" w:hAnsi="Cambria Math"/>
          </w:rPr>
          <m:t>-</m:t>
        </m:r>
        <m:r>
          <w:rPr>
            <w:rFonts w:ascii="Cambria Math" w:hAnsi="Cambria Math"/>
            <w:lang w:val="en-US"/>
          </w:rPr>
          <m:t>a</m:t>
        </m:r>
        <m:r>
          <w:rPr>
            <w:rFonts w:ascii="Cambria Math" w:hAnsi="Cambria Math"/>
          </w:rPr>
          <m:t>)/4 и x2=xsr+</m:t>
        </m:r>
        <m:r>
          <w:rPr>
            <w:rFonts w:ascii="Cambria Math" w:hAnsi="Cambria Math"/>
            <w:lang w:val="en-US"/>
          </w:rPr>
          <m:t>abs</m:t>
        </m:r>
        <m:r>
          <w:rPr>
            <w:rFonts w:ascii="Cambria Math" w:hAnsi="Cambria Math"/>
          </w:rPr>
          <m:t>(</m:t>
        </m:r>
        <m:r>
          <w:rPr>
            <w:rFonts w:ascii="Cambria Math" w:hAnsi="Cambria Math"/>
            <w:lang w:val="en-US"/>
          </w:rPr>
          <m:t>b</m:t>
        </m:r>
        <m:r>
          <w:rPr>
            <w:rFonts w:ascii="Cambria Math" w:hAnsi="Cambria Math"/>
          </w:rPr>
          <m:t>-</m:t>
        </m:r>
        <m:r>
          <w:rPr>
            <w:rFonts w:ascii="Cambria Math" w:hAnsi="Cambria Math"/>
            <w:lang w:val="en-US"/>
          </w:rPr>
          <m:t>a</m:t>
        </m:r>
        <m:r>
          <w:rPr>
            <w:rFonts w:ascii="Cambria Math" w:hAnsi="Cambria Math"/>
          </w:rPr>
          <m:t>)/4.</m:t>
        </m:r>
      </m:oMath>
      <w:r w:rsidRPr="0093645A">
        <w:rPr>
          <w:i/>
        </w:rPr>
        <w:t>,</w:t>
      </w:r>
      <w:r w:rsidRPr="0093645A">
        <w:t xml:space="preserve">  перейти к шагу 6. Иначе присвоить </w:t>
      </w:r>
      <m:oMath>
        <m:r>
          <w:rPr>
            <w:rFonts w:ascii="Cambria Math" w:hAnsi="Cambria Math"/>
          </w:rPr>
          <m:t>a=x1</m:t>
        </m:r>
      </m:oMath>
      <w:r w:rsidRPr="0093645A">
        <w:rPr>
          <w:i/>
        </w:rPr>
        <w:t xml:space="preserve">, </w:t>
      </w:r>
      <m:oMath>
        <m:r>
          <w:rPr>
            <w:rFonts w:ascii="Cambria Math" w:hAnsi="Cambria Math"/>
          </w:rPr>
          <m:t>b=x2</m:t>
        </m:r>
      </m:oMath>
      <w:r w:rsidRPr="0093645A">
        <w:t>, вычислить точки</w:t>
      </w:r>
    </w:p>
    <w:p w14:paraId="4118D2A2" w14:textId="4AEA482E" w:rsidR="001419ED" w:rsidRDefault="000D2123" w:rsidP="0076247E">
      <w:pPr>
        <w:ind w:left="709"/>
        <w:jc w:val="both"/>
      </w:pPr>
      <w:r w:rsidRPr="0093645A">
        <w:t xml:space="preserve"> </w:t>
      </w:r>
      <m:oMath>
        <m:r>
          <w:rPr>
            <w:rFonts w:ascii="Cambria Math" w:hAnsi="Cambria Math"/>
          </w:rPr>
          <m:t>x1=xsr-</m:t>
        </m:r>
        <m:r>
          <w:rPr>
            <w:rFonts w:ascii="Cambria Math" w:hAnsi="Cambria Math"/>
            <w:lang w:val="en-US"/>
          </w:rPr>
          <m:t>abs</m:t>
        </m:r>
        <m:r>
          <w:rPr>
            <w:rFonts w:ascii="Cambria Math" w:hAnsi="Cambria Math"/>
          </w:rPr>
          <m:t>(</m:t>
        </m:r>
        <m:r>
          <w:rPr>
            <w:rFonts w:ascii="Cambria Math" w:hAnsi="Cambria Math"/>
            <w:lang w:val="en-US"/>
          </w:rPr>
          <m:t>b</m:t>
        </m:r>
        <m:r>
          <w:rPr>
            <w:rFonts w:ascii="Cambria Math" w:hAnsi="Cambria Math"/>
          </w:rPr>
          <m:t>-</m:t>
        </m:r>
        <m:r>
          <w:rPr>
            <w:rFonts w:ascii="Cambria Math" w:hAnsi="Cambria Math"/>
            <w:lang w:val="en-US"/>
          </w:rPr>
          <m:t>a</m:t>
        </m:r>
        <m:r>
          <w:rPr>
            <w:rFonts w:ascii="Cambria Math" w:hAnsi="Cambria Math"/>
          </w:rPr>
          <m:t>)/4 и x2=xsr+</m:t>
        </m:r>
        <m:r>
          <w:rPr>
            <w:rFonts w:ascii="Cambria Math" w:hAnsi="Cambria Math"/>
            <w:lang w:val="en-US"/>
          </w:rPr>
          <m:t>abs</m:t>
        </m:r>
        <m:r>
          <w:rPr>
            <w:rFonts w:ascii="Cambria Math" w:hAnsi="Cambria Math"/>
          </w:rPr>
          <m:t>(</m:t>
        </m:r>
        <m:r>
          <w:rPr>
            <w:rFonts w:ascii="Cambria Math" w:hAnsi="Cambria Math"/>
            <w:lang w:val="en-US"/>
          </w:rPr>
          <m:t>b</m:t>
        </m:r>
        <m:r>
          <w:rPr>
            <w:rFonts w:ascii="Cambria Math" w:hAnsi="Cambria Math"/>
          </w:rPr>
          <m:t>-</m:t>
        </m:r>
        <m:r>
          <w:rPr>
            <w:rFonts w:ascii="Cambria Math" w:hAnsi="Cambria Math"/>
            <w:lang w:val="en-US"/>
          </w:rPr>
          <m:t>a</m:t>
        </m:r>
        <m:r>
          <w:rPr>
            <w:rFonts w:ascii="Cambria Math" w:hAnsi="Cambria Math"/>
          </w:rPr>
          <m:t>)/4.</m:t>
        </m:r>
      </m:oMath>
    </w:p>
    <w:p w14:paraId="5DC9F1E9" w14:textId="565773CA" w:rsidR="000D2123" w:rsidRPr="0093645A" w:rsidRDefault="000D2123" w:rsidP="0076247E">
      <w:pPr>
        <w:ind w:left="709" w:hanging="709"/>
        <w:jc w:val="both"/>
        <w:rPr>
          <w:bCs/>
          <w:u w:val="single"/>
        </w:rPr>
      </w:pPr>
      <w:r w:rsidRPr="001419ED">
        <w:rPr>
          <w:b/>
          <w:bCs/>
        </w:rPr>
        <w:lastRenderedPageBreak/>
        <w:t>Шаг6:</w:t>
      </w:r>
      <w:r w:rsidRPr="0093645A">
        <w:t xml:space="preserve"> Завершения счета. </w:t>
      </w:r>
      <w:r w:rsidR="001419ED" w:rsidRPr="0093645A">
        <w:t xml:space="preserve">Если </w:t>
      </w:r>
      <m:oMath>
        <m:r>
          <w:rPr>
            <w:rFonts w:ascii="Cambria Math" w:hAnsi="Cambria Math"/>
          </w:rPr>
          <m:t>abs(b-a)&lt;δ</m:t>
        </m:r>
      </m:oMath>
      <w:r w:rsidR="001419ED" w:rsidRPr="00BB5093">
        <w:t xml:space="preserve"> </w:t>
      </w:r>
      <w:r w:rsidR="001419ED">
        <w:t>и</w:t>
      </w:r>
      <w:r w:rsidR="001419ED" w:rsidRPr="0093645A">
        <w:t xml:space="preserve"> </w:t>
      </w:r>
      <m:oMath>
        <m:r>
          <w:rPr>
            <w:rFonts w:ascii="Cambria Math" w:hAnsi="Cambria Math"/>
          </w:rPr>
          <m:t>abs(f</m:t>
        </m:r>
        <m:d>
          <m:dPr>
            <m:ctrlPr>
              <w:rPr>
                <w:rFonts w:ascii="Cambria Math" w:hAnsi="Cambria Math"/>
                <w:i/>
              </w:rPr>
            </m:ctrlPr>
          </m:dPr>
          <m:e>
            <m:r>
              <w:rPr>
                <w:rFonts w:ascii="Cambria Math" w:hAnsi="Cambria Math"/>
              </w:rPr>
              <m:t>b</m:t>
            </m:r>
          </m:e>
        </m:d>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)&lt;ε</m:t>
        </m:r>
      </m:oMath>
      <w:r w:rsidRPr="0093645A">
        <w:t xml:space="preserve">, то перейти к    шагу 7, иначе перейти к шагу </w:t>
      </w:r>
      <w:r w:rsidR="007F3B3A">
        <w:t>1</w:t>
      </w:r>
      <w:r w:rsidRPr="0093645A">
        <w:t>.</w:t>
      </w:r>
    </w:p>
    <w:p w14:paraId="7A20968A" w14:textId="5FE2D6ED" w:rsidR="00DC734C" w:rsidRPr="00DC734C" w:rsidRDefault="000D2123" w:rsidP="0076247E">
      <w:pPr>
        <w:ind w:left="720" w:hanging="720"/>
        <w:jc w:val="both"/>
        <w:rPr>
          <w:iCs/>
        </w:rPr>
      </w:pPr>
      <w:r w:rsidRPr="001419ED">
        <w:rPr>
          <w:b/>
          <w:bCs/>
        </w:rPr>
        <w:t>Шаг7</w:t>
      </w:r>
      <w:proofErr w:type="gramStart"/>
      <w:r w:rsidRPr="001419ED">
        <w:rPr>
          <w:b/>
          <w:bCs/>
        </w:rPr>
        <w:t>:</w:t>
      </w:r>
      <w:r w:rsidRPr="0093645A">
        <w:t xml:space="preserve"> </w:t>
      </w:r>
      <w:r w:rsidR="00DC734C" w:rsidRPr="0093645A">
        <w:t>Вычислить</w:t>
      </w:r>
      <w:proofErr w:type="gramEnd"/>
      <w:r w:rsidR="00DC734C" w:rsidRPr="0093645A">
        <w:t xml:space="preserve"> </w:t>
      </w:r>
      <m:oMath>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=(a+b)/2</m:t>
        </m:r>
      </m:oMath>
      <w:r w:rsidR="00DC734C" w:rsidRPr="00BB5093">
        <w:rPr>
          <w:i/>
        </w:rPr>
        <w:t xml:space="preserve"> </w:t>
      </w:r>
      <w:r w:rsidR="00DC734C" w:rsidRPr="0093645A">
        <w:t xml:space="preserve">и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min</m:t>
                </m:r>
              </m:sub>
            </m:sSub>
          </m:e>
        </m:d>
        <m:r>
          <w:rPr>
            <w:rFonts w:ascii="Cambria Math" w:hAnsi="Cambria Math"/>
          </w:rPr>
          <m:t>.</m:t>
        </m:r>
      </m:oMath>
      <w:r w:rsidR="00DC734C" w:rsidRPr="00BB5093">
        <w:rPr>
          <w:i/>
        </w:rPr>
        <w:t xml:space="preserve">  </w:t>
      </w:r>
      <w:r w:rsidR="00DC734C">
        <w:rPr>
          <w:iCs/>
        </w:rPr>
        <w:t xml:space="preserve">Вывести результаты поиска - </w:t>
      </w:r>
      <m:oMath>
        <m:sSub>
          <m:sSubPr>
            <m:ctrlPr>
              <w:rPr>
                <w:rFonts w:ascii="Cambria Math" w:hAnsi="Cambria Math"/>
                <w:i/>
              </w:rPr>
            </m:ctrlPr>
          </m:sSubPr>
          <m:e>
            <m:r>
              <w:rPr>
                <w:rFonts w:ascii="Cambria Math" w:hAnsi="Cambria Math"/>
                <w:lang w:val="en-US"/>
              </w:rPr>
              <m:t>x</m:t>
            </m:r>
          </m:e>
          <m:sub>
            <m:r>
              <w:rPr>
                <w:rFonts w:ascii="Cambria Math" w:hAnsi="Cambria Math"/>
              </w:rPr>
              <m:t>min</m:t>
            </m:r>
          </m:sub>
        </m:sSub>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min</m:t>
                </m:r>
              </m:sub>
            </m:sSub>
          </m:e>
        </m:d>
      </m:oMath>
      <w:r w:rsidR="00DC734C" w:rsidRPr="00DC734C">
        <w:t xml:space="preserve"> </w:t>
      </w:r>
      <w:r w:rsidR="00DC734C">
        <w:t xml:space="preserve">и количество обращений к вычислению функции </w:t>
      </w:r>
      <m:oMath>
        <m:r>
          <w:rPr>
            <w:rFonts w:ascii="Cambria Math" w:hAnsi="Cambria Math"/>
          </w:rPr>
          <m:t>f(x)</m:t>
        </m:r>
      </m:oMath>
    </w:p>
    <w:p w14:paraId="42377021" w14:textId="77777777" w:rsidR="007F3B3A" w:rsidRDefault="007F3B3A" w:rsidP="0076247E">
      <w:pPr>
        <w:jc w:val="both"/>
        <w:rPr>
          <w:i/>
        </w:rPr>
      </w:pPr>
    </w:p>
    <w:p w14:paraId="275251C9" w14:textId="7D084B23" w:rsidR="000D2123" w:rsidRPr="000D62E9" w:rsidRDefault="00EF1A0E" w:rsidP="0076247E">
      <w:pPr>
        <w:jc w:val="both"/>
        <w:rPr>
          <w:iCs/>
        </w:rPr>
      </w:pPr>
      <w:proofErr w:type="gramStart"/>
      <w:r>
        <w:rPr>
          <w:i/>
        </w:rPr>
        <w:t>Примечание :</w:t>
      </w:r>
      <w:proofErr w:type="gramEnd"/>
      <w:r>
        <w:rPr>
          <w:i/>
        </w:rPr>
        <w:t xml:space="preserve"> цикл можно организовать как с предусловием, так и с постусловием</w:t>
      </w:r>
    </w:p>
    <w:p w14:paraId="1C185334" w14:textId="77777777" w:rsidR="000D2123" w:rsidRPr="000D62E9" w:rsidRDefault="000D2123" w:rsidP="0076247E">
      <w:pPr>
        <w:jc w:val="both"/>
        <w:rPr>
          <w:b/>
        </w:rPr>
      </w:pPr>
    </w:p>
    <w:p w14:paraId="42D055B1" w14:textId="40C26B1E" w:rsidR="001419ED" w:rsidRPr="007F3B3A" w:rsidRDefault="001419ED" w:rsidP="0076247E">
      <w:pPr>
        <w:jc w:val="both"/>
      </w:pPr>
      <w:r w:rsidRPr="0093645A">
        <w:t xml:space="preserve">Для тестирования программы найдите минимум параболы </w:t>
      </w:r>
      <m:oMath>
        <m:r>
          <w:rPr>
            <w:rFonts w:ascii="Cambria Math"/>
          </w:rPr>
          <m:t>y=</m:t>
        </m:r>
        <m:sSup>
          <m:sSupPr>
            <m:ctrlPr>
              <w:rPr>
                <w:rFonts w:ascii="Cambria Math" w:hAnsi="Cambria Math"/>
                <w:i/>
              </w:rPr>
            </m:ctrlPr>
          </m:sSupPr>
          <m:e>
            <m:d>
              <m:dPr>
                <m:ctrlPr>
                  <w:rPr>
                    <w:rFonts w:ascii="Cambria Math" w:hAnsi="Cambria Math"/>
                    <w:i/>
                  </w:rPr>
                </m:ctrlPr>
              </m:dPr>
              <m:e>
                <m:r>
                  <w:rPr>
                    <w:rFonts w:ascii="Cambria Math"/>
                  </w:rPr>
                  <m:t>x</m:t>
                </m:r>
                <m:r>
                  <w:rPr>
                    <w:rFonts w:ascii="Cambria Math"/>
                  </w:rPr>
                  <m:t>-</m:t>
                </m:r>
                <m:r>
                  <w:rPr>
                    <w:rFonts w:ascii="Cambria Math"/>
                  </w:rPr>
                  <m:t>1</m:t>
                </m:r>
              </m:e>
            </m:d>
          </m:e>
          <m:sup>
            <m:r>
              <w:rPr>
                <w:rFonts w:ascii="Cambria Math"/>
              </w:rPr>
              <m:t>2</m:t>
            </m:r>
          </m:sup>
        </m:sSup>
        <m:r>
          <w:rPr>
            <w:rFonts w:ascii="Cambria Math"/>
          </w:rPr>
          <m:t>+3</m:t>
        </m:r>
      </m:oMath>
      <w:r w:rsidRPr="0093645A">
        <w:t xml:space="preserve"> на интервале</w:t>
      </w:r>
      <w:proofErr w:type="gramStart"/>
      <w:r w:rsidR="007F3B3A">
        <w:t xml:space="preserve">  </w:t>
      </w:r>
      <w:r w:rsidRPr="0093645A">
        <w:t xml:space="preserve"> [</w:t>
      </w:r>
      <w:proofErr w:type="gramEnd"/>
      <w:r w:rsidRPr="0093645A">
        <w:t>-1, 3].</w:t>
      </w:r>
      <w:r w:rsidRPr="00F72201">
        <w:t xml:space="preserve"> </w:t>
      </w:r>
      <w:r w:rsidRPr="0093645A">
        <w:t xml:space="preserve">Результат - </w:t>
      </w:r>
      <m:oMath>
        <m:sSub>
          <m:sSubPr>
            <m:ctrlPr>
              <w:rPr>
                <w:rFonts w:ascii="Cambria Math" w:hAnsi="Cambria Math"/>
                <w:i/>
              </w:rPr>
            </m:ctrlPr>
          </m:sSubPr>
          <m:e>
            <m:r>
              <w:rPr>
                <w:rFonts w:ascii="Cambria Math"/>
              </w:rPr>
              <m:t>x</m:t>
            </m:r>
          </m:e>
          <m:sub>
            <m:r>
              <w:rPr>
                <w:rFonts w:ascii="Cambria Math"/>
              </w:rPr>
              <m:t>min</m:t>
            </m:r>
          </m:sub>
        </m:sSub>
        <m:r>
          <w:rPr>
            <w:rFonts w:ascii="Cambria Math" w:hAnsi="Cambria Math"/>
          </w:rPr>
          <m:t>=1</m:t>
        </m:r>
      </m:oMath>
      <w:r w:rsidR="007F3B3A">
        <w:t xml:space="preserve">, </w:t>
      </w:r>
      <m:oMath>
        <m:r>
          <w:rPr>
            <w:rFonts w:ascii="Cambria Math" w:hAnsi="Cambria Math"/>
          </w:rPr>
          <m:t>f(</m:t>
        </m:r>
        <m:sSub>
          <m:sSubPr>
            <m:ctrlPr>
              <w:rPr>
                <w:rFonts w:ascii="Cambria Math" w:hAnsi="Cambria Math"/>
                <w:i/>
              </w:rPr>
            </m:ctrlPr>
          </m:sSubPr>
          <m:e>
            <m:r>
              <w:rPr>
                <w:rFonts w:ascii="Cambria Math"/>
              </w:rPr>
              <m:t>x</m:t>
            </m:r>
          </m:e>
          <m:sub>
            <m:r>
              <w:rPr>
                <w:rFonts w:ascii="Cambria Math"/>
              </w:rPr>
              <m:t>min</m:t>
            </m:r>
          </m:sub>
        </m:sSub>
        <m:r>
          <w:rPr>
            <w:rFonts w:ascii="Cambria Math" w:hAnsi="Cambria Math"/>
          </w:rPr>
          <m:t>)=3</m:t>
        </m:r>
      </m:oMath>
      <w:r w:rsidR="007F3B3A">
        <w:t>.</w:t>
      </w:r>
    </w:p>
    <w:p w14:paraId="6C3CBACB" w14:textId="77777777" w:rsidR="007B718F" w:rsidRPr="0093645A" w:rsidRDefault="007B718F" w:rsidP="0076247E">
      <w:pPr>
        <w:jc w:val="both"/>
        <w:rPr>
          <w:b/>
        </w:rPr>
      </w:pPr>
    </w:p>
    <w:p w14:paraId="38498081" w14:textId="6B1C962F" w:rsidR="000D2123" w:rsidRDefault="007B718F" w:rsidP="0076247E">
      <w:pPr>
        <w:jc w:val="both"/>
        <w:rPr>
          <w:b/>
        </w:rPr>
      </w:pPr>
      <w:r w:rsidRPr="0093645A">
        <w:rPr>
          <w:b/>
        </w:rPr>
        <w:t xml:space="preserve">Лабораторная работа № </w:t>
      </w:r>
      <w:r w:rsidR="00040E81" w:rsidRPr="0093645A">
        <w:rPr>
          <w:b/>
        </w:rPr>
        <w:t>6</w:t>
      </w:r>
      <w:r w:rsidRPr="0093645A">
        <w:rPr>
          <w:b/>
        </w:rPr>
        <w:t>_3.</w:t>
      </w:r>
      <w:r w:rsidR="000D1C5C">
        <w:rPr>
          <w:b/>
        </w:rPr>
        <w:t xml:space="preserve"> </w:t>
      </w:r>
      <w:r w:rsidR="000D2123" w:rsidRPr="0093645A">
        <w:rPr>
          <w:b/>
        </w:rPr>
        <w:t>Золотое сечение.</w:t>
      </w:r>
    </w:p>
    <w:p w14:paraId="0304608A" w14:textId="77777777" w:rsidR="00426AF6" w:rsidRPr="0093645A" w:rsidRDefault="00426AF6" w:rsidP="0076247E">
      <w:pPr>
        <w:jc w:val="both"/>
        <w:rPr>
          <w:b/>
        </w:rPr>
      </w:pPr>
    </w:p>
    <w:p w14:paraId="76D39DD7" w14:textId="77777777" w:rsidR="000D2123" w:rsidRPr="0093645A" w:rsidRDefault="000D2123" w:rsidP="0076247E">
      <w:pPr>
        <w:jc w:val="both"/>
      </w:pPr>
      <w:r w:rsidRPr="0093645A">
        <w:tab/>
        <w:t>Из рассмотрения выше приведенных методов можно сделать выводы позволяющие повысить эффективность поиска:</w:t>
      </w:r>
    </w:p>
    <w:p w14:paraId="2F5B49A0" w14:textId="77777777" w:rsidR="000D2123" w:rsidRPr="0093645A" w:rsidRDefault="000D2123" w:rsidP="0076247E">
      <w:pPr>
        <w:numPr>
          <w:ilvl w:val="0"/>
          <w:numId w:val="8"/>
        </w:numPr>
        <w:tabs>
          <w:tab w:val="num" w:pos="360"/>
        </w:tabs>
        <w:ind w:left="0" w:firstLine="0"/>
        <w:jc w:val="both"/>
      </w:pPr>
      <w:r w:rsidRPr="0093645A">
        <w:t>Если количество пробных точек равно двум, то их следует размещать на одинаковых расстояниях от середины интервала.</w:t>
      </w:r>
    </w:p>
    <w:p w14:paraId="5C24572A" w14:textId="77777777" w:rsidR="000D2123" w:rsidRPr="0093645A" w:rsidRDefault="000D2123" w:rsidP="0076247E">
      <w:pPr>
        <w:numPr>
          <w:ilvl w:val="0"/>
          <w:numId w:val="8"/>
        </w:numPr>
        <w:tabs>
          <w:tab w:val="num" w:pos="0"/>
          <w:tab w:val="num" w:pos="360"/>
        </w:tabs>
        <w:ind w:left="0" w:firstLine="0"/>
        <w:jc w:val="both"/>
      </w:pPr>
      <w:r w:rsidRPr="0093645A">
        <w:t xml:space="preserve">В соответствии с общей минимаксной стратегией пробные точки должны размещаться по симметричной схеме таким образом, чтобы отношение длины исключаемого </w:t>
      </w:r>
      <w:proofErr w:type="spellStart"/>
      <w:r w:rsidRPr="0093645A">
        <w:t>подынтервала</w:t>
      </w:r>
      <w:proofErr w:type="spellEnd"/>
      <w:r w:rsidRPr="0093645A">
        <w:t xml:space="preserve"> к величине интервала поиска оставалось постоянным.</w:t>
      </w:r>
    </w:p>
    <w:p w14:paraId="7930D081" w14:textId="77777777" w:rsidR="000D2123" w:rsidRPr="0093645A" w:rsidRDefault="000D2123" w:rsidP="0076247E">
      <w:pPr>
        <w:numPr>
          <w:ilvl w:val="0"/>
          <w:numId w:val="8"/>
        </w:numPr>
        <w:tabs>
          <w:tab w:val="num" w:pos="0"/>
          <w:tab w:val="num" w:pos="360"/>
        </w:tabs>
        <w:ind w:left="0" w:firstLine="0"/>
        <w:jc w:val="both"/>
      </w:pPr>
      <w:r w:rsidRPr="0093645A">
        <w:t>На каждой итерации поиска должна вычисляться только одна пробная точка и значение целевой функции в этой точке.</w:t>
      </w:r>
    </w:p>
    <w:p w14:paraId="60BBD46E" w14:textId="15BCB59C" w:rsidR="000D2123" w:rsidRPr="0093645A" w:rsidRDefault="000D2123" w:rsidP="0076247E">
      <w:pPr>
        <w:jc w:val="both"/>
        <w:rPr>
          <w:bCs/>
        </w:rPr>
      </w:pPr>
      <w:r w:rsidRPr="0093645A">
        <w:rPr>
          <w:bCs/>
        </w:rPr>
        <w:tab/>
        <w:t xml:space="preserve">Геометрическая </w:t>
      </w:r>
      <w:r w:rsidR="00A43305" w:rsidRPr="0093645A">
        <w:rPr>
          <w:bCs/>
        </w:rPr>
        <w:t>интерпр</w:t>
      </w:r>
      <w:r w:rsidR="00A43305">
        <w:rPr>
          <w:bCs/>
        </w:rPr>
        <w:t>е</w:t>
      </w:r>
      <w:r w:rsidR="00A43305" w:rsidRPr="0093645A">
        <w:rPr>
          <w:bCs/>
        </w:rPr>
        <w:t>тации</w:t>
      </w:r>
      <w:r w:rsidRPr="0093645A">
        <w:rPr>
          <w:bCs/>
        </w:rPr>
        <w:t xml:space="preserve"> принципа метода золотого сечения заключается в следующем. Дана прямая </w:t>
      </w:r>
      <w:r w:rsidRPr="0093645A">
        <w:rPr>
          <w:bCs/>
          <w:lang w:val="en-US"/>
        </w:rPr>
        <w:t>ACB</w:t>
      </w:r>
    </w:p>
    <w:p w14:paraId="20D16BA3" w14:textId="77777777" w:rsidR="000D2123" w:rsidRPr="0093645A" w:rsidRDefault="000D2123" w:rsidP="0076247E">
      <w:pPr>
        <w:ind w:left="900" w:firstLine="360"/>
        <w:jc w:val="both"/>
        <w:rPr>
          <w:bCs/>
        </w:rPr>
      </w:pPr>
      <w:r w:rsidRPr="0093645A">
        <w:rPr>
          <w:noProof/>
        </w:rPr>
        <mc:AlternateContent>
          <mc:Choice Requires="wpc">
            <w:drawing>
              <wp:inline distT="0" distB="0" distL="0" distR="0" wp14:anchorId="527523A0" wp14:editId="72E4A5B6">
                <wp:extent cx="2743200" cy="457200"/>
                <wp:effectExtent l="0" t="9525" r="0" b="0"/>
                <wp:docPr id="8" name="Полотно 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Line 10"/>
                        <wps:cNvCnPr>
                          <a:cxnSpLocks noChangeShapeType="1"/>
                        </wps:cNvCnPr>
                        <wps:spPr bwMode="auto">
                          <a:xfrm>
                            <a:off x="114600" y="114300"/>
                            <a:ext cx="24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11"/>
                        <wps:cNvCnPr>
                          <a:cxnSpLocks noChangeShapeType="1"/>
                        </wps:cNvCnPr>
                        <wps:spPr bwMode="auto">
                          <a:xfrm>
                            <a:off x="1600000" y="0"/>
                            <a:ext cx="9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Text Box 12"/>
                        <wps:cNvSpPr txBox="1">
                          <a:spLocks noChangeArrowheads="1"/>
                        </wps:cNvSpPr>
                        <wps:spPr bwMode="auto">
                          <a:xfrm>
                            <a:off x="114600" y="228600"/>
                            <a:ext cx="342300" cy="227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CCC05A" w14:textId="77777777" w:rsidR="00F2516A" w:rsidRDefault="00F2516A" w:rsidP="000D2123">
                              <w:pPr>
                                <w:rPr>
                                  <w:lang w:val="en-US"/>
                                </w:rPr>
                              </w:pPr>
                              <w:r>
                                <w:rPr>
                                  <w:lang w:val="en-US"/>
                                </w:rPr>
                                <w:t>A</w:t>
                              </w:r>
                            </w:p>
                          </w:txbxContent>
                        </wps:txbx>
                        <wps:bodyPr rot="0" vert="horz" wrap="square" lIns="91440" tIns="45720" rIns="91440" bIns="45720" anchor="t" anchorCtr="0" upright="1">
                          <a:noAutofit/>
                        </wps:bodyPr>
                      </wps:wsp>
                      <wps:wsp>
                        <wps:cNvPr id="5" name="Text Box 13"/>
                        <wps:cNvSpPr txBox="1">
                          <a:spLocks noChangeArrowheads="1"/>
                        </wps:cNvSpPr>
                        <wps:spPr bwMode="auto">
                          <a:xfrm>
                            <a:off x="2286200" y="228600"/>
                            <a:ext cx="344100" cy="226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1CAF72" w14:textId="77777777" w:rsidR="00F2516A" w:rsidRDefault="00F2516A" w:rsidP="000D2123">
                              <w:pPr>
                                <w:rPr>
                                  <w:lang w:val="en-US"/>
                                </w:rPr>
                              </w:pPr>
                              <w:r>
                                <w:rPr>
                                  <w:lang w:val="en-US"/>
                                </w:rPr>
                                <w:t>B</w:t>
                              </w:r>
                            </w:p>
                          </w:txbxContent>
                        </wps:txbx>
                        <wps:bodyPr rot="0" vert="horz" wrap="square" lIns="91440" tIns="45720" rIns="91440" bIns="45720" anchor="t" anchorCtr="0" upright="1">
                          <a:noAutofit/>
                        </wps:bodyPr>
                      </wps:wsp>
                      <wps:wsp>
                        <wps:cNvPr id="6" name="Text Box 14"/>
                        <wps:cNvSpPr txBox="1">
                          <a:spLocks noChangeArrowheads="1"/>
                        </wps:cNvSpPr>
                        <wps:spPr bwMode="auto">
                          <a:xfrm>
                            <a:off x="1371600" y="228600"/>
                            <a:ext cx="343100" cy="227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8C0C7B" w14:textId="77777777" w:rsidR="00F2516A" w:rsidRDefault="00F2516A" w:rsidP="000D2123">
                              <w:pPr>
                                <w:rPr>
                                  <w:lang w:val="en-US"/>
                                </w:rPr>
                              </w:pPr>
                              <w:r>
                                <w:rPr>
                                  <w:lang w:val="en-US"/>
                                </w:rPr>
                                <w:t>C</w:t>
                              </w:r>
                            </w:p>
                          </w:txbxContent>
                        </wps:txbx>
                        <wps:bodyPr rot="0" vert="horz" wrap="square" lIns="91440" tIns="45720" rIns="91440" bIns="45720" anchor="t" anchorCtr="0" upright="1">
                          <a:noAutofit/>
                        </wps:bodyPr>
                      </wps:wsp>
                      <wps:wsp>
                        <wps:cNvPr id="7" name="Line 15"/>
                        <wps:cNvCnPr>
                          <a:cxnSpLocks noChangeShapeType="1"/>
                        </wps:cNvCnPr>
                        <wps:spPr bwMode="auto">
                          <a:xfrm>
                            <a:off x="114600" y="0"/>
                            <a:ext cx="9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16"/>
                        <wps:cNvCnPr>
                          <a:cxnSpLocks noChangeShapeType="1"/>
                        </wps:cNvCnPr>
                        <wps:spPr bwMode="auto">
                          <a:xfrm>
                            <a:off x="2514700" y="0"/>
                            <a:ext cx="9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27523A0" id="Полотно 8" o:spid="_x0000_s1341" editas="canvas" style="width:3in;height:36pt;mso-position-horizontal-relative:char;mso-position-vertical-relative:line" coordsize="27432,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">
                <v:shape id="_x0000_s1342" type="#_x0000_t75" style="position:absolute;width:27432;height:4572;visibility:visible;mso-wrap-style:square">
                  <v:fill o:detectmouseclick="t"/>
                  <v:path o:connecttype="none"/>
                </v:shape>
                <v:line id="Line 10" o:spid="_x0000_s1343" style="position:absolute;visibility:visible;mso-wrap-style:square" from="1146,1143" to="25147,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line id="Line 11" o:spid="_x0000_s1344" style="position:absolute;visibility:visible;mso-wrap-style:square" from="16000,0" to="1600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shape id="Text Box 12" o:spid="_x0000_s1345" type="#_x0000_t202" style="position:absolute;left:1146;top:2286;width:3423;height:2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20CCC05A" w14:textId="77777777" w:rsidR="00F2516A" w:rsidRDefault="00F2516A" w:rsidP="000D2123">
                        <w:pPr>
                          <w:rPr>
                            <w:lang w:val="en-US"/>
                          </w:rPr>
                        </w:pPr>
                        <w:r>
                          <w:rPr>
                            <w:lang w:val="en-US"/>
                          </w:rPr>
                          <w:t>A</w:t>
                        </w:r>
                      </w:p>
                    </w:txbxContent>
                  </v:textbox>
                </v:shape>
                <v:shape id="Text Box 13" o:spid="_x0000_s1346" type="#_x0000_t202" style="position:absolute;left:22862;top:2286;width:3441;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021CAF72" w14:textId="77777777" w:rsidR="00F2516A" w:rsidRDefault="00F2516A" w:rsidP="000D2123">
                        <w:pPr>
                          <w:rPr>
                            <w:lang w:val="en-US"/>
                          </w:rPr>
                        </w:pPr>
                        <w:r>
                          <w:rPr>
                            <w:lang w:val="en-US"/>
                          </w:rPr>
                          <w:t>B</w:t>
                        </w:r>
                      </w:p>
                    </w:txbxContent>
                  </v:textbox>
                </v:shape>
                <v:shape id="Text Box 14" o:spid="_x0000_s1347" type="#_x0000_t202" style="position:absolute;left:13716;top:2286;width:3431;height:2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448C0C7B" w14:textId="77777777" w:rsidR="00F2516A" w:rsidRDefault="00F2516A" w:rsidP="000D2123">
                        <w:pPr>
                          <w:rPr>
                            <w:lang w:val="en-US"/>
                          </w:rPr>
                        </w:pPr>
                        <w:r>
                          <w:rPr>
                            <w:lang w:val="en-US"/>
                          </w:rPr>
                          <w:t>C</w:t>
                        </w:r>
                      </w:p>
                    </w:txbxContent>
                  </v:textbox>
                </v:shape>
                <v:line id="Line 15" o:spid="_x0000_s1348" style="position:absolute;visibility:visible;mso-wrap-style:square" from="1146,0" to="1155,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16" o:spid="_x0000_s1349" style="position:absolute;visibility:visible;mso-wrap-style:square" from="25147,0" to="25156,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w10:anchorlock/>
              </v:group>
            </w:pict>
          </mc:Fallback>
        </mc:AlternateContent>
      </w:r>
    </w:p>
    <w:p w14:paraId="2FE9D9CF" w14:textId="25160313" w:rsidR="000D2123" w:rsidRPr="000D1C5C" w:rsidRDefault="000D2123" w:rsidP="0076247E">
      <w:pPr>
        <w:jc w:val="both"/>
        <w:rPr>
          <w:bCs/>
        </w:rPr>
      </w:pPr>
      <w:r w:rsidRPr="0093645A">
        <w:rPr>
          <w:bCs/>
        </w:rPr>
        <w:t xml:space="preserve">Отношение отрезков прямой определяется </w:t>
      </w:r>
      <w:proofErr w:type="gramStart"/>
      <w:r w:rsidRPr="0093645A">
        <w:rPr>
          <w:bCs/>
        </w:rPr>
        <w:t xml:space="preserve">соотношением  </w:t>
      </w:r>
      <w:r w:rsidRPr="0093645A">
        <w:rPr>
          <w:bCs/>
          <w:lang w:val="en-US"/>
        </w:rPr>
        <w:t>AC</w:t>
      </w:r>
      <w:proofErr w:type="gramEnd"/>
      <w:r w:rsidRPr="0093645A">
        <w:rPr>
          <w:bCs/>
        </w:rPr>
        <w:t>/</w:t>
      </w:r>
      <w:r w:rsidRPr="0093645A">
        <w:rPr>
          <w:bCs/>
          <w:lang w:val="en-US"/>
        </w:rPr>
        <w:t>AB</w:t>
      </w:r>
      <w:r w:rsidRPr="0093645A">
        <w:rPr>
          <w:bCs/>
        </w:rPr>
        <w:t>=</w:t>
      </w:r>
      <w:r w:rsidRPr="0093645A">
        <w:rPr>
          <w:bCs/>
          <w:lang w:val="en-US"/>
        </w:rPr>
        <w:t>CB</w:t>
      </w:r>
      <w:r w:rsidRPr="0093645A">
        <w:rPr>
          <w:bCs/>
        </w:rPr>
        <w:t>/</w:t>
      </w:r>
      <w:r w:rsidRPr="0093645A">
        <w:rPr>
          <w:bCs/>
          <w:lang w:val="en-US"/>
        </w:rPr>
        <w:t>AC</w:t>
      </w:r>
      <w:r w:rsidRPr="0093645A">
        <w:rPr>
          <w:bCs/>
        </w:rPr>
        <w:t xml:space="preserve">, т.е. отношение большего отрезка к целому равно отношению меньшего отрезка к большему отрезку. Если принять целый отрезок АВ=1, то </w:t>
      </w:r>
      <w:r w:rsidRPr="0093645A">
        <w:rPr>
          <w:bCs/>
          <w:position w:val="-10"/>
          <w:lang w:val="en-US"/>
        </w:rPr>
        <w:object w:dxaOrig="1935" w:dyaOrig="375" w14:anchorId="48B6293C">
          <v:shape id="_x0000_i1171" type="#_x0000_t75" style="width:96.95pt;height:18.7pt" o:ole="">
            <v:imagedata r:id="rId462" o:title=""/>
          </v:shape>
          <o:OLEObject Type="Embed" ProgID="Equation.3" ShapeID="_x0000_i1171" DrawAspect="Content" ObjectID="_1674307447" r:id="rId463"/>
        </w:object>
      </w:r>
      <w:r w:rsidRPr="0093645A">
        <w:rPr>
          <w:bCs/>
        </w:rPr>
        <w:t xml:space="preserve">. Приближённо АС≈0.62, а СВ≈0.38. </w:t>
      </w:r>
    </w:p>
    <w:p w14:paraId="3955B4DD" w14:textId="5880B43C" w:rsidR="000D2123" w:rsidRDefault="000D2123" w:rsidP="0076247E">
      <w:pPr>
        <w:jc w:val="both"/>
      </w:pPr>
      <w:r w:rsidRPr="0093645A">
        <w:tab/>
        <w:t>Количество обращений к вычислению целевой функции определяется как (</w:t>
      </w:r>
      <w:r w:rsidRPr="0093645A">
        <w:rPr>
          <w:lang w:val="en-US"/>
        </w:rPr>
        <w:t>N</w:t>
      </w:r>
      <w:r w:rsidRPr="0093645A">
        <w:t xml:space="preserve">+1), </w:t>
      </w:r>
      <w:proofErr w:type="gramStart"/>
      <w:r w:rsidRPr="0093645A">
        <w:t xml:space="preserve">где  </w:t>
      </w:r>
      <w:r w:rsidRPr="0093645A">
        <w:rPr>
          <w:lang w:val="en-US"/>
        </w:rPr>
        <w:t>N</w:t>
      </w:r>
      <w:proofErr w:type="gramEnd"/>
      <w:r w:rsidRPr="0093645A">
        <w:t xml:space="preserve"> – число шагов поиска.</w:t>
      </w:r>
    </w:p>
    <w:p w14:paraId="5A3B8B13" w14:textId="534438C3" w:rsidR="006D7EA8" w:rsidRDefault="006D7EA8" w:rsidP="008E0160">
      <w:pPr>
        <w:jc w:val="both"/>
        <w:rPr>
          <w:i/>
        </w:rPr>
      </w:pPr>
    </w:p>
    <w:p w14:paraId="73D1878C" w14:textId="77777777" w:rsidR="00DC734C" w:rsidRPr="0093645A" w:rsidRDefault="00DC734C" w:rsidP="0076247E">
      <w:pPr>
        <w:jc w:val="both"/>
      </w:pPr>
      <w:r w:rsidRPr="0093645A">
        <w:t xml:space="preserve">Для тестирования программы найдите минимум параболы </w:t>
      </w:r>
      <m:oMath>
        <m:r>
          <w:rPr>
            <w:rFonts w:ascii="Cambria Math"/>
          </w:rPr>
          <m:t>y=</m:t>
        </m:r>
        <m:sSup>
          <m:sSupPr>
            <m:ctrlPr>
              <w:rPr>
                <w:rFonts w:ascii="Cambria Math" w:hAnsi="Cambria Math"/>
                <w:i/>
              </w:rPr>
            </m:ctrlPr>
          </m:sSupPr>
          <m:e>
            <m:d>
              <m:dPr>
                <m:ctrlPr>
                  <w:rPr>
                    <w:rFonts w:ascii="Cambria Math" w:hAnsi="Cambria Math"/>
                    <w:i/>
                  </w:rPr>
                </m:ctrlPr>
              </m:dPr>
              <m:e>
                <m:r>
                  <w:rPr>
                    <w:rFonts w:ascii="Cambria Math"/>
                  </w:rPr>
                  <m:t>x</m:t>
                </m:r>
                <m:r>
                  <w:rPr>
                    <w:rFonts w:ascii="Cambria Math"/>
                  </w:rPr>
                  <m:t>-</m:t>
                </m:r>
                <m:r>
                  <w:rPr>
                    <w:rFonts w:ascii="Cambria Math"/>
                  </w:rPr>
                  <m:t>1</m:t>
                </m:r>
              </m:e>
            </m:d>
          </m:e>
          <m:sup>
            <m:r>
              <w:rPr>
                <w:rFonts w:ascii="Cambria Math"/>
              </w:rPr>
              <m:t>2</m:t>
            </m:r>
          </m:sup>
        </m:sSup>
        <m:r>
          <w:rPr>
            <w:rFonts w:ascii="Cambria Math"/>
          </w:rPr>
          <m:t>+3</m:t>
        </m:r>
      </m:oMath>
      <w:r w:rsidRPr="0093645A">
        <w:t xml:space="preserve"> на интервале [-1, 3].</w:t>
      </w:r>
      <w:r w:rsidRPr="00F72201">
        <w:t xml:space="preserve"> </w:t>
      </w:r>
      <w:r w:rsidRPr="0093645A">
        <w:t xml:space="preserve">Результат - </w:t>
      </w:r>
      <m:oMath>
        <m:sSub>
          <m:sSubPr>
            <m:ctrlPr>
              <w:rPr>
                <w:rFonts w:ascii="Cambria Math" w:hAnsi="Cambria Math"/>
                <w:i/>
              </w:rPr>
            </m:ctrlPr>
          </m:sSubPr>
          <m:e>
            <m:r>
              <w:rPr>
                <w:rFonts w:ascii="Cambria Math"/>
              </w:rPr>
              <m:t>x</m:t>
            </m:r>
          </m:e>
          <m:sub>
            <m:r>
              <w:rPr>
                <w:rFonts w:ascii="Cambria Math"/>
              </w:rPr>
              <m:t>min</m:t>
            </m:r>
          </m:sub>
        </m:sSub>
        <m:r>
          <w:rPr>
            <w:rFonts w:ascii="Cambria Math" w:hAnsi="Cambria Math"/>
          </w:rPr>
          <m:t>=3</m:t>
        </m:r>
      </m:oMath>
      <w:r w:rsidRPr="0093645A">
        <w:t>.</w:t>
      </w:r>
    </w:p>
    <w:p w14:paraId="4A14FBC3" w14:textId="220B3970" w:rsidR="006D7EA8" w:rsidRDefault="006D7EA8" w:rsidP="0076247E">
      <w:pPr>
        <w:ind w:left="720" w:hanging="720"/>
        <w:jc w:val="both"/>
        <w:rPr>
          <w:i/>
        </w:rPr>
      </w:pPr>
    </w:p>
    <w:p w14:paraId="23A7501C" w14:textId="77777777" w:rsidR="006D7EA8" w:rsidRPr="0093645A" w:rsidRDefault="006D7EA8" w:rsidP="0076247E">
      <w:pPr>
        <w:ind w:left="720" w:hanging="720"/>
        <w:jc w:val="both"/>
        <w:rPr>
          <w:i/>
        </w:rPr>
      </w:pPr>
    </w:p>
    <w:p w14:paraId="48D01327" w14:textId="77777777" w:rsidR="000D2123" w:rsidRPr="0093645A" w:rsidRDefault="000D2123" w:rsidP="0076247E">
      <w:pPr>
        <w:jc w:val="both"/>
      </w:pPr>
      <w:r w:rsidRPr="0093645A">
        <w:object w:dxaOrig="5745" w:dyaOrig="2085" w14:anchorId="0F58AEDA">
          <v:shape id="_x0000_i1172" type="#_x0000_t75" style="width:287.05pt;height:104.15pt" o:ole="">
            <v:imagedata r:id="rId464" o:title=""/>
          </v:shape>
          <o:OLEObject Type="Embed" ProgID="CorelDRAW.Graphic.12" ShapeID="_x0000_i1172" DrawAspect="Content" ObjectID="_1674307448" r:id="rId465"/>
        </w:object>
      </w:r>
    </w:p>
    <w:p w14:paraId="717B8CB7" w14:textId="77777777" w:rsidR="000D2123" w:rsidRPr="0093645A" w:rsidRDefault="000D2123" w:rsidP="0076247E">
      <w:pPr>
        <w:jc w:val="both"/>
      </w:pPr>
      <w:r w:rsidRPr="0093645A">
        <w:object w:dxaOrig="5715" w:dyaOrig="2250" w14:anchorId="5838A2AE">
          <v:shape id="_x0000_i1173" type="#_x0000_t75" style="width:285.1pt;height:111.85pt" o:ole="">
            <v:imagedata r:id="rId466" o:title=""/>
          </v:shape>
          <o:OLEObject Type="Embed" ProgID="CorelDRAW.Graphic.12" ShapeID="_x0000_i1173" DrawAspect="Content" ObjectID="_1674307449" r:id="rId467"/>
        </w:object>
      </w:r>
    </w:p>
    <w:p w14:paraId="2BD2489C" w14:textId="77777777" w:rsidR="000D2123" w:rsidRPr="0093645A" w:rsidRDefault="000D2123" w:rsidP="0076247E">
      <w:pPr>
        <w:jc w:val="both"/>
      </w:pPr>
    </w:p>
    <w:p w14:paraId="3D385387" w14:textId="1895D1CF" w:rsidR="000D2123" w:rsidRDefault="000D2123" w:rsidP="0076247E">
      <w:pPr>
        <w:jc w:val="both"/>
        <w:rPr>
          <w:bCs/>
        </w:rPr>
      </w:pPr>
      <w:r w:rsidRPr="0093645A">
        <w:rPr>
          <w:bCs/>
        </w:rPr>
        <w:t>Рис.</w:t>
      </w:r>
      <w:r w:rsidR="0083180A">
        <w:rPr>
          <w:bCs/>
        </w:rPr>
        <w:t>3</w:t>
      </w:r>
      <w:r w:rsidRPr="0093645A">
        <w:rPr>
          <w:bCs/>
        </w:rPr>
        <w:t>. Возможные положения минимума целевой функции.</w:t>
      </w:r>
    </w:p>
    <w:p w14:paraId="469EBA0E" w14:textId="52548C58" w:rsidR="00AC501D" w:rsidRDefault="00AC501D" w:rsidP="0076247E">
      <w:pPr>
        <w:jc w:val="both"/>
        <w:rPr>
          <w:bCs/>
        </w:rPr>
      </w:pPr>
    </w:p>
    <w:p w14:paraId="5361D721" w14:textId="77777777" w:rsidR="00AC501D" w:rsidRPr="000D1C5C" w:rsidRDefault="00AC501D" w:rsidP="00AC501D">
      <w:pPr>
        <w:jc w:val="both"/>
        <w:rPr>
          <w:b/>
          <w:bCs/>
          <w:i/>
          <w:iCs/>
        </w:rPr>
      </w:pPr>
      <w:r w:rsidRPr="000D1C5C">
        <w:rPr>
          <w:b/>
          <w:bCs/>
          <w:i/>
          <w:iCs/>
        </w:rPr>
        <w:t>Алгоритм поиска.</w:t>
      </w:r>
    </w:p>
    <w:p w14:paraId="6B87004D" w14:textId="77777777" w:rsidR="00AC501D" w:rsidRDefault="00AC501D" w:rsidP="00AC501D">
      <w:pPr>
        <w:ind w:firstLine="360"/>
        <w:jc w:val="both"/>
      </w:pPr>
      <w:r w:rsidRPr="0093645A">
        <w:t xml:space="preserve">Пусть функция </w:t>
      </w:r>
      <m:oMath>
        <m:r>
          <w:rPr>
            <w:rFonts w:ascii="Cambria Math" w:hAnsi="Cambria Math"/>
          </w:rPr>
          <m:t>f(x)</m:t>
        </m:r>
      </m:oMath>
      <w:r w:rsidRPr="0093645A">
        <w:t xml:space="preserve"> задана на отрезке </w:t>
      </w:r>
      <m:oMath>
        <m:d>
          <m:dPr>
            <m:begChr m:val="["/>
            <m:endChr m:val="]"/>
            <m:ctrlPr>
              <w:rPr>
                <w:rFonts w:ascii="Cambria Math" w:hAnsi="Cambria Math"/>
                <w:i/>
              </w:rPr>
            </m:ctrlPr>
          </m:dPr>
          <m:e>
            <m:r>
              <w:rPr>
                <w:rFonts w:ascii="Cambria Math" w:hAnsi="Cambria Math"/>
              </w:rPr>
              <m:t>a,b</m:t>
            </m:r>
          </m:e>
        </m:d>
      </m:oMath>
      <w:r w:rsidRPr="0093645A">
        <w:t xml:space="preserve"> имеет только один минимум</w:t>
      </w:r>
    </w:p>
    <w:p w14:paraId="352378B8" w14:textId="77777777" w:rsidR="00AC501D" w:rsidRPr="0093645A" w:rsidRDefault="00AC501D" w:rsidP="00AC501D">
      <w:pPr>
        <w:ind w:left="709" w:hanging="709"/>
        <w:jc w:val="both"/>
      </w:pPr>
      <w:r w:rsidRPr="001419ED">
        <w:rPr>
          <w:b/>
          <w:bCs/>
        </w:rPr>
        <w:t>Шаг0</w:t>
      </w:r>
      <w:proofErr w:type="gramStart"/>
      <w:r w:rsidRPr="001419ED">
        <w:rPr>
          <w:b/>
          <w:bCs/>
        </w:rPr>
        <w:t>:</w:t>
      </w:r>
      <w:r>
        <w:t xml:space="preserve"> Задать</w:t>
      </w:r>
      <w:proofErr w:type="gramEnd"/>
      <w:r w:rsidRPr="0093645A">
        <w:t xml:space="preserve"> малые значения</w:t>
      </w:r>
      <w:r>
        <w:t xml:space="preserve"> </w:t>
      </w:r>
      <m:oMath>
        <m:r>
          <w:rPr>
            <w:rFonts w:ascii="Cambria Math" w:hAnsi="Cambria Math"/>
            <w:lang w:val="en-US"/>
          </w:rPr>
          <m:t>ε</m:t>
        </m:r>
      </m:oMath>
      <w:r>
        <w:rPr>
          <w:i/>
        </w:rPr>
        <w:t xml:space="preserve">- </w:t>
      </w:r>
      <w:r w:rsidRPr="0031746B">
        <w:rPr>
          <w:iCs/>
        </w:rPr>
        <w:t>точность</w:t>
      </w:r>
      <w:r>
        <w:rPr>
          <w:i/>
        </w:rPr>
        <w:t xml:space="preserve"> </w:t>
      </w:r>
      <w:r>
        <w:rPr>
          <w:iCs/>
        </w:rPr>
        <w:t>вычисления функции</w:t>
      </w:r>
      <w:r w:rsidRPr="0093645A">
        <w:t>,</w:t>
      </w:r>
      <w:r w:rsidRPr="0093645A">
        <w:rPr>
          <w:i/>
        </w:rPr>
        <w:t xml:space="preserve"> </w:t>
      </w:r>
      <m:oMath>
        <m:r>
          <w:rPr>
            <w:rFonts w:ascii="Cambria Math" w:hAnsi="Cambria Math"/>
            <w:lang w:val="en-US"/>
          </w:rPr>
          <m:t>δ</m:t>
        </m:r>
      </m:oMath>
      <w:r>
        <w:t xml:space="preserve">- </w:t>
      </w:r>
      <w:r w:rsidRPr="0031746B">
        <w:rPr>
          <w:iCs/>
        </w:rPr>
        <w:t>точность</w:t>
      </w:r>
      <w:r>
        <w:rPr>
          <w:i/>
        </w:rPr>
        <w:t xml:space="preserve"> </w:t>
      </w:r>
      <w:r>
        <w:rPr>
          <w:iCs/>
        </w:rPr>
        <w:t xml:space="preserve">вычисления интервала поиска. </w:t>
      </w:r>
    </w:p>
    <w:p w14:paraId="2CDAF04E" w14:textId="58A6FF73" w:rsidR="00AC501D" w:rsidRPr="000E0F95" w:rsidRDefault="00AC501D" w:rsidP="00AC501D">
      <w:pPr>
        <w:ind w:left="567" w:hanging="567"/>
        <w:jc w:val="both"/>
        <w:rPr>
          <w:color w:val="FF0000"/>
        </w:rPr>
      </w:pPr>
      <w:r w:rsidRPr="0093645A">
        <w:t>Шаг1</w:t>
      </w:r>
      <w:proofErr w:type="gramStart"/>
      <w:r w:rsidRPr="0093645A">
        <w:t>: Задать</w:t>
      </w:r>
      <w:proofErr w:type="gramEnd"/>
      <w:r w:rsidRPr="0093645A">
        <w:t xml:space="preserve"> коэффициенты </w:t>
      </w:r>
      <m:oMath>
        <m:r>
          <w:rPr>
            <w:rFonts w:ascii="Cambria Math" w:hAnsi="Cambria Math"/>
          </w:rPr>
          <m:t>λ2=0.62,</m:t>
        </m:r>
      </m:oMath>
      <w:r w:rsidRPr="0093645A">
        <w:t xml:space="preserve"> </w:t>
      </w:r>
      <m:oMath>
        <m:r>
          <w:rPr>
            <w:rFonts w:ascii="Cambria Math" w:hAnsi="Cambria Math"/>
          </w:rPr>
          <m:t>λ1</m:t>
        </m:r>
      </m:oMath>
      <w:r w:rsidRPr="008A5E90">
        <w:rPr>
          <w:rFonts w:ascii="Cambria Math" w:hAnsi="Cambria Math"/>
          <w:bCs/>
        </w:rPr>
        <w:t>=0.38</w:t>
      </w:r>
      <w:r w:rsidRPr="0093645A">
        <w:rPr>
          <w:bCs/>
        </w:rPr>
        <w:t>, интервал</w:t>
      </w:r>
      <m:oMath>
        <m:d>
          <m:dPr>
            <m:begChr m:val="["/>
            <m:endChr m:val="]"/>
            <m:ctrlPr>
              <w:rPr>
                <w:rFonts w:ascii="Cambria Math" w:hAnsi="Cambria Math"/>
                <w:i/>
              </w:rPr>
            </m:ctrlPr>
          </m:dPr>
          <m:e>
            <m:r>
              <w:rPr>
                <w:rFonts w:ascii="Cambria Math" w:hAnsi="Cambria Math"/>
              </w:rPr>
              <m:t>a,b</m:t>
            </m:r>
          </m:e>
        </m:d>
      </m:oMath>
      <w:r w:rsidRPr="0093645A">
        <w:t xml:space="preserve"> </w:t>
      </w:r>
      <w:r w:rsidRPr="000E0F95">
        <w:rPr>
          <w:color w:val="FF0000"/>
        </w:rPr>
        <w:t xml:space="preserve">и </w:t>
      </w:r>
    </w:p>
    <w:p w14:paraId="6641A26C" w14:textId="421092D7" w:rsidR="00AC501D" w:rsidRPr="006D7EA8" w:rsidRDefault="00AC501D" w:rsidP="005A4052">
      <w:pPr>
        <w:ind w:left="567" w:hanging="567"/>
        <w:jc w:val="both"/>
      </w:pPr>
      <w:r w:rsidRPr="000E0F95">
        <w:rPr>
          <w:b/>
          <w:bCs/>
        </w:rPr>
        <w:t>Шаг2:</w:t>
      </w:r>
      <w:r w:rsidRPr="0093645A">
        <w:t xml:space="preserve"> </w:t>
      </w:r>
      <w:r w:rsidR="005A4052">
        <w:t xml:space="preserve">Цикл с постусловием. </w:t>
      </w:r>
      <w:r w:rsidR="005A4052" w:rsidRPr="005A4052">
        <w:t xml:space="preserve">Вычислить длину отрезка </w:t>
      </w:r>
      <m:oMath>
        <m:r>
          <w:rPr>
            <w:rFonts w:ascii="Cambria Math" w:hAnsi="Cambria Math"/>
          </w:rPr>
          <m:t>l=abs(b-a)</m:t>
        </m:r>
      </m:oMath>
      <w:r w:rsidR="005A4052" w:rsidRPr="005A4052">
        <w:t>.</w:t>
      </w:r>
      <w:r w:rsidR="005A4052">
        <w:t xml:space="preserve"> </w:t>
      </w:r>
      <w:r w:rsidRPr="0093645A">
        <w:t xml:space="preserve">Выделить две точки  </w:t>
      </w:r>
      <m:oMath>
        <m:r>
          <w:rPr>
            <w:rFonts w:ascii="Cambria Math" w:hAnsi="Cambria Math"/>
          </w:rPr>
          <m:t>v=a+abs(b-a)*λ1</m:t>
        </m:r>
      </m:oMath>
      <w:r w:rsidRPr="008A5E90">
        <w:t xml:space="preserve"> </w:t>
      </w:r>
      <w:r>
        <w:t xml:space="preserve">и </w:t>
      </w:r>
      <m:oMath>
        <m:r>
          <w:rPr>
            <w:rFonts w:ascii="Cambria Math" w:hAnsi="Cambria Math"/>
          </w:rPr>
          <m:t>w=a+abs(b-a)*λ2</m:t>
        </m:r>
      </m:oMath>
      <w:r w:rsidRPr="006D7EA8">
        <w:t>.</w:t>
      </w:r>
      <w:r w:rsidR="005A4052">
        <w:t xml:space="preserve"> </w:t>
      </w:r>
      <w:r w:rsidR="005A4052" w:rsidRPr="0093645A">
        <w:t xml:space="preserve">Вычислить в этих точках значения функции </w:t>
      </w:r>
      <m:oMath>
        <m:r>
          <w:rPr>
            <w:rFonts w:ascii="Cambria Math" w:hAnsi="Cambria Math"/>
          </w:rPr>
          <m:t>fv=f(v)</m:t>
        </m:r>
      </m:oMath>
      <w:r w:rsidR="005A4052" w:rsidRPr="0093645A">
        <w:t xml:space="preserve"> и  </w:t>
      </w:r>
      <m:oMath>
        <m:r>
          <w:rPr>
            <w:rFonts w:ascii="Cambria Math" w:hAnsi="Cambria Math"/>
          </w:rPr>
          <m:t>fw=f(w)</m:t>
        </m:r>
      </m:oMath>
      <w:r w:rsidR="005A4052" w:rsidRPr="0093645A">
        <w:rPr>
          <w:i/>
        </w:rPr>
        <w:t>.</w:t>
      </w:r>
    </w:p>
    <w:p w14:paraId="6144D3DD" w14:textId="1301F90D" w:rsidR="00AC501D" w:rsidRPr="000E0F95" w:rsidRDefault="00AC501D" w:rsidP="00AC501D">
      <w:pPr>
        <w:ind w:left="540" w:hanging="540"/>
        <w:jc w:val="both"/>
      </w:pPr>
      <w:r w:rsidRPr="000E0F95">
        <w:rPr>
          <w:b/>
          <w:bCs/>
        </w:rPr>
        <w:t>Шаг</w:t>
      </w:r>
      <w:r w:rsidR="00716F81" w:rsidRPr="00716F81">
        <w:rPr>
          <w:b/>
          <w:bCs/>
        </w:rPr>
        <w:t>3</w:t>
      </w:r>
      <w:proofErr w:type="gramStart"/>
      <w:r w:rsidRPr="000E0F95">
        <w:rPr>
          <w:b/>
          <w:bCs/>
        </w:rPr>
        <w:t>:</w:t>
      </w:r>
      <w:r w:rsidRPr="000E0F95">
        <w:t xml:space="preserve"> Сравнить</w:t>
      </w:r>
      <w:proofErr w:type="gramEnd"/>
      <w:r w:rsidRPr="000E0F95">
        <w:t xml:space="preserve"> значения функции </w:t>
      </w:r>
      <m:oMath>
        <m:r>
          <w:rPr>
            <w:rFonts w:ascii="Cambria Math" w:hAnsi="Cambria Math"/>
          </w:rPr>
          <m:t>fv</m:t>
        </m:r>
      </m:oMath>
      <w:r w:rsidRPr="000E0F95">
        <w:t xml:space="preserve"> и</w:t>
      </w:r>
      <m:oMath>
        <m:r>
          <w:rPr>
            <w:rFonts w:ascii="Cambria Math" w:hAnsi="Cambria Math"/>
          </w:rPr>
          <m:t xml:space="preserve"> fw</m:t>
        </m:r>
      </m:oMath>
      <w:r w:rsidRPr="000E0F95">
        <w:rPr>
          <w:i/>
        </w:rPr>
        <w:t>.</w:t>
      </w:r>
      <w:r w:rsidRPr="000E0F95">
        <w:t xml:space="preserve"> </w:t>
      </w:r>
    </w:p>
    <w:p w14:paraId="14E23EA8" w14:textId="5DB2BA8A" w:rsidR="00716F81" w:rsidRPr="00716F81" w:rsidRDefault="00AC501D" w:rsidP="00716F81">
      <w:pPr>
        <w:jc w:val="both"/>
        <w:rPr>
          <w:bCs/>
        </w:rPr>
      </w:pPr>
      <w:r w:rsidRPr="000E0F95">
        <w:t xml:space="preserve">Если </w:t>
      </w:r>
      <m:oMath>
        <m:r>
          <w:rPr>
            <w:rFonts w:ascii="Cambria Math" w:hAnsi="Cambria Math"/>
          </w:rPr>
          <m:t>fw&lt;fv</m:t>
        </m:r>
      </m:oMath>
      <w:r w:rsidRPr="000E0F95">
        <w:rPr>
          <w:i/>
          <w:vertAlign w:val="subscript"/>
        </w:rPr>
        <w:t xml:space="preserve"> </w:t>
      </w:r>
      <w:r w:rsidRPr="000E0F95">
        <w:rPr>
          <w:i/>
        </w:rPr>
        <w:t>,</w:t>
      </w:r>
      <w:r w:rsidRPr="000E0F95">
        <w:t xml:space="preserve"> то присвоить </w:t>
      </w:r>
      <m:oMath>
        <m:r>
          <w:rPr>
            <w:rFonts w:ascii="Cambria Math" w:hAnsi="Cambria Math"/>
          </w:rPr>
          <m:t>a=v, v=w, fv=fw</m:t>
        </m:r>
      </m:oMath>
      <w:r w:rsidRPr="000E0F95">
        <w:t xml:space="preserve"> , вычислить</w:t>
      </w:r>
      <w:r w:rsidR="00716F81" w:rsidRPr="00716F81">
        <w:rPr>
          <w:bCs/>
        </w:rPr>
        <w:t xml:space="preserve">  </w:t>
      </w:r>
      <m:oMath>
        <m:r>
          <w:rPr>
            <w:rFonts w:ascii="Cambria Math" w:hAnsi="Cambria Math"/>
            <w:lang w:val="en-US"/>
          </w:rPr>
          <m:t>l</m:t>
        </m:r>
        <m:r>
          <w:rPr>
            <w:rFonts w:ascii="Cambria Math" w:hAnsi="Cambria Math"/>
          </w:rPr>
          <m:t>=</m:t>
        </m:r>
        <m:r>
          <w:rPr>
            <w:rFonts w:ascii="Cambria Math" w:hAnsi="Cambria Math"/>
            <w:lang w:val="en-US"/>
          </w:rPr>
          <m:t>abs</m:t>
        </m:r>
        <m:r>
          <w:rPr>
            <w:rFonts w:ascii="Cambria Math" w:hAnsi="Cambria Math"/>
          </w:rPr>
          <m:t>(</m:t>
        </m:r>
        <m:r>
          <w:rPr>
            <w:rFonts w:ascii="Cambria Math" w:hAnsi="Cambria Math"/>
            <w:lang w:val="en-US"/>
          </w:rPr>
          <m:t>b</m:t>
        </m:r>
        <m:r>
          <w:rPr>
            <w:rFonts w:ascii="Cambria Math" w:hAnsi="Cambria Math"/>
          </w:rPr>
          <m:t>-</m:t>
        </m:r>
        <m:r>
          <w:rPr>
            <w:rFonts w:ascii="Cambria Math" w:hAnsi="Cambria Math"/>
            <w:lang w:val="en-US"/>
          </w:rPr>
          <m:t>a</m:t>
        </m:r>
        <m:r>
          <w:rPr>
            <w:rFonts w:ascii="Cambria Math" w:hAnsi="Cambria Math"/>
          </w:rPr>
          <m:t>)</m:t>
        </m:r>
      </m:oMath>
      <w:r w:rsidR="00716F81" w:rsidRPr="00716F81">
        <w:rPr>
          <w:bCs/>
        </w:rPr>
        <w:t xml:space="preserve">                  </w:t>
      </w:r>
    </w:p>
    <w:p w14:paraId="6CDAB876" w14:textId="7045FBE8" w:rsidR="00AC501D" w:rsidRPr="000E0F95" w:rsidRDefault="00AC501D" w:rsidP="00AC501D">
      <w:pPr>
        <w:ind w:left="709"/>
        <w:jc w:val="both"/>
      </w:pPr>
      <w:r w:rsidRPr="000E0F95">
        <w:t xml:space="preserve"> </w:t>
      </w:r>
      <m:oMath>
        <m:r>
          <w:rPr>
            <w:rFonts w:ascii="Cambria Math" w:hAnsi="Cambria Math"/>
          </w:rPr>
          <m:t>w=a+</m:t>
        </m:r>
        <m:r>
          <w:rPr>
            <w:rFonts w:ascii="Cambria Math" w:hAnsi="Cambria Math"/>
            <w:lang w:val="en-US"/>
          </w:rPr>
          <m:t>l</m:t>
        </m:r>
        <m:r>
          <w:rPr>
            <w:rFonts w:ascii="Cambria Math" w:hAnsi="Cambria Math"/>
          </w:rPr>
          <m:t>*λ2</m:t>
        </m:r>
      </m:oMath>
      <w:r w:rsidRPr="000E0F95">
        <w:t xml:space="preserve">   </w:t>
      </w:r>
      <w:r w:rsidRPr="000E0F95">
        <w:rPr>
          <w:i/>
        </w:rPr>
        <w:t xml:space="preserve"> </w:t>
      </w:r>
      <w:r w:rsidRPr="000E0F95">
        <w:rPr>
          <w:bCs/>
        </w:rPr>
        <w:t xml:space="preserve">и  </w:t>
      </w:r>
      <m:oMath>
        <m:r>
          <w:rPr>
            <w:rFonts w:ascii="Cambria Math" w:hAnsi="Cambria Math"/>
          </w:rPr>
          <m:t>fw=f(w)</m:t>
        </m:r>
      </m:oMath>
      <w:r w:rsidRPr="000E0F95">
        <w:rPr>
          <w:i/>
        </w:rPr>
        <w:t xml:space="preserve">,  </w:t>
      </w:r>
    </w:p>
    <w:p w14:paraId="4624E90D" w14:textId="47DDE2A0" w:rsidR="00716F81" w:rsidRDefault="00AC501D" w:rsidP="00716F81">
      <w:pPr>
        <w:jc w:val="both"/>
        <w:rPr>
          <w:bCs/>
        </w:rPr>
      </w:pPr>
      <w:r w:rsidRPr="000E0F95">
        <w:t>иначе присвоить</w:t>
      </w:r>
      <w:r w:rsidR="00716F81" w:rsidRPr="00716F81">
        <w:rPr>
          <w:bCs/>
        </w:rPr>
        <w:t xml:space="preserve"> </w:t>
      </w:r>
      <m:oMath>
        <m:r>
          <w:rPr>
            <w:rFonts w:ascii="Cambria Math" w:hAnsi="Cambria Math"/>
          </w:rPr>
          <m:t>b=w,  w=v, fw=fv</m:t>
        </m:r>
      </m:oMath>
      <w:r w:rsidR="00716F81" w:rsidRPr="000E0F95">
        <w:t xml:space="preserve"> , вычислить</w:t>
      </w:r>
      <w:r w:rsidR="00716F81" w:rsidRPr="005A4052">
        <w:rPr>
          <w:bCs/>
        </w:rPr>
        <w:t xml:space="preserve"> </w:t>
      </w:r>
      <m:oMath>
        <m:r>
          <w:rPr>
            <w:rFonts w:ascii="Cambria Math" w:hAnsi="Cambria Math"/>
            <w:lang w:val="en-US"/>
          </w:rPr>
          <m:t>l</m:t>
        </m:r>
        <m:r>
          <w:rPr>
            <w:rFonts w:ascii="Cambria Math" w:hAnsi="Cambria Math"/>
          </w:rPr>
          <m:t>=</m:t>
        </m:r>
        <m:r>
          <w:rPr>
            <w:rFonts w:ascii="Cambria Math" w:hAnsi="Cambria Math"/>
            <w:lang w:val="en-US"/>
          </w:rPr>
          <m:t>abs</m:t>
        </m:r>
        <m:r>
          <w:rPr>
            <w:rFonts w:ascii="Cambria Math" w:hAnsi="Cambria Math"/>
          </w:rPr>
          <m:t>(</m:t>
        </m:r>
        <m:r>
          <w:rPr>
            <w:rFonts w:ascii="Cambria Math" w:hAnsi="Cambria Math"/>
            <w:lang w:val="en-US"/>
          </w:rPr>
          <m:t>b</m:t>
        </m:r>
        <m:r>
          <w:rPr>
            <w:rFonts w:ascii="Cambria Math" w:hAnsi="Cambria Math"/>
          </w:rPr>
          <m:t>-</m:t>
        </m:r>
        <m:r>
          <w:rPr>
            <w:rFonts w:ascii="Cambria Math" w:hAnsi="Cambria Math"/>
            <w:lang w:val="en-US"/>
          </w:rPr>
          <m:t>a</m:t>
        </m:r>
        <m:r>
          <w:rPr>
            <w:rFonts w:ascii="Cambria Math" w:hAnsi="Cambria Math"/>
          </w:rPr>
          <m:t>)</m:t>
        </m:r>
      </m:oMath>
      <w:r w:rsidR="00716F81" w:rsidRPr="00716F81">
        <w:rPr>
          <w:bCs/>
        </w:rPr>
        <w:t xml:space="preserve">,              </w:t>
      </w:r>
    </w:p>
    <w:p w14:paraId="6EEFF430" w14:textId="1B9EDC38" w:rsidR="00716F81" w:rsidRPr="00716F81" w:rsidRDefault="00716F81" w:rsidP="00716F81">
      <w:pPr>
        <w:jc w:val="both"/>
      </w:pPr>
      <w:r w:rsidRPr="00716F81">
        <w:rPr>
          <w:bCs/>
        </w:rPr>
        <w:t xml:space="preserve">             </w:t>
      </w:r>
      <m:oMath>
        <m:r>
          <w:rPr>
            <w:rFonts w:ascii="Cambria Math" w:hAnsi="Cambria Math"/>
            <w:lang w:val="en-US"/>
          </w:rPr>
          <m:t>v</m:t>
        </m:r>
        <m:r>
          <w:rPr>
            <w:rFonts w:ascii="Cambria Math" w:hAnsi="Cambria Math"/>
          </w:rPr>
          <m:t>=</m:t>
        </m:r>
        <m:r>
          <w:rPr>
            <w:rFonts w:ascii="Cambria Math" w:hAnsi="Cambria Math"/>
            <w:lang w:val="en-US"/>
          </w:rPr>
          <m:t>a</m:t>
        </m:r>
        <m:r>
          <w:rPr>
            <w:rFonts w:ascii="Cambria Math" w:hAnsi="Cambria Math"/>
          </w:rPr>
          <m:t>+</m:t>
        </m:r>
        <m:r>
          <w:rPr>
            <w:rFonts w:ascii="Cambria Math" w:hAnsi="Cambria Math"/>
            <w:lang w:val="en-US"/>
          </w:rPr>
          <m:t>l</m:t>
        </m:r>
        <m:r>
          <w:rPr>
            <w:rFonts w:ascii="Cambria Math" w:hAnsi="Cambria Math"/>
          </w:rPr>
          <m:t>*λ1</m:t>
        </m:r>
      </m:oMath>
      <w:r w:rsidRPr="00716F81">
        <w:rPr>
          <w:bCs/>
        </w:rPr>
        <w:t xml:space="preserve">  </w:t>
      </w:r>
      <w:r>
        <w:rPr>
          <w:bCs/>
        </w:rPr>
        <w:t xml:space="preserve">и </w:t>
      </w:r>
      <m:oMath>
        <m:r>
          <w:rPr>
            <w:rFonts w:ascii="Cambria Math" w:hAnsi="Cambria Math"/>
            <w:lang w:val="en-US"/>
          </w:rPr>
          <m:t>fv</m:t>
        </m:r>
        <m:r>
          <w:rPr>
            <w:rFonts w:ascii="Cambria Math" w:hAnsi="Cambria Math"/>
          </w:rPr>
          <m:t>=</m:t>
        </m:r>
        <m:r>
          <w:rPr>
            <w:rFonts w:ascii="Cambria Math" w:hAnsi="Cambria Math"/>
            <w:lang w:val="en-US"/>
          </w:rPr>
          <m:t>f</m:t>
        </m:r>
        <m:r>
          <w:rPr>
            <w:rFonts w:ascii="Cambria Math" w:hAnsi="Cambria Math"/>
          </w:rPr>
          <m:t>(</m:t>
        </m:r>
        <m:r>
          <w:rPr>
            <w:rFonts w:ascii="Cambria Math" w:hAnsi="Cambria Math"/>
            <w:lang w:val="en-US"/>
          </w:rPr>
          <m:t>v</m:t>
        </m:r>
        <m:r>
          <w:rPr>
            <w:rFonts w:ascii="Cambria Math" w:hAnsi="Cambria Math"/>
          </w:rPr>
          <m:t xml:space="preserve">) </m:t>
        </m:r>
      </m:oMath>
      <w:r w:rsidRPr="00716F81">
        <w:rPr>
          <w:bCs/>
        </w:rPr>
        <w:t xml:space="preserve">                 </w:t>
      </w:r>
    </w:p>
    <w:p w14:paraId="4C80C0A7" w14:textId="77777777" w:rsidR="00D26E92" w:rsidRDefault="00AC501D" w:rsidP="00AC501D">
      <w:pPr>
        <w:ind w:left="709" w:hanging="709"/>
        <w:jc w:val="both"/>
      </w:pPr>
      <w:r w:rsidRPr="000E0F95">
        <w:rPr>
          <w:b/>
          <w:bCs/>
        </w:rPr>
        <w:t>Шаг</w:t>
      </w:r>
      <w:r w:rsidR="00D26E92" w:rsidRPr="00D26E92">
        <w:rPr>
          <w:b/>
          <w:bCs/>
        </w:rPr>
        <w:t>4</w:t>
      </w:r>
      <w:r w:rsidRPr="00D26E92">
        <w:rPr>
          <w:b/>
          <w:bCs/>
        </w:rPr>
        <w:t>:</w:t>
      </w:r>
      <w:r w:rsidRPr="00D26E92">
        <w:t xml:space="preserve"> </w:t>
      </w:r>
      <w:r w:rsidR="00D26E92">
        <w:t xml:space="preserve">Конец цикла. </w:t>
      </w:r>
      <w:r w:rsidRPr="000E0F95">
        <w:t>Если</w:t>
      </w:r>
      <w:r w:rsidRPr="00D26E92">
        <w:t xml:space="preserve"> </w:t>
      </w:r>
      <m:oMath>
        <m:r>
          <w:rPr>
            <w:rFonts w:ascii="Cambria Math" w:hAnsi="Cambria Math"/>
          </w:rPr>
          <m:t>abs(b-a)&lt;δ</m:t>
        </m:r>
      </m:oMath>
      <w:r w:rsidRPr="000E0F95">
        <w:t xml:space="preserve"> и </w:t>
      </w:r>
      <m:oMath>
        <m:r>
          <w:rPr>
            <w:rFonts w:ascii="Cambria Math" w:hAnsi="Cambria Math"/>
          </w:rPr>
          <m:t>abs(f</m:t>
        </m:r>
        <m:r>
          <w:rPr>
            <w:rFonts w:ascii="Cambria Math" w:hAnsi="Cambria Math"/>
            <w:lang w:val="en-US"/>
          </w:rPr>
          <m:t>w</m:t>
        </m:r>
        <m:r>
          <w:rPr>
            <w:rFonts w:ascii="Cambria Math" w:hAnsi="Cambria Math"/>
          </w:rPr>
          <m:t>-fv)&lt;ε</m:t>
        </m:r>
      </m:oMath>
      <w:r w:rsidRPr="000E0F95">
        <w:t xml:space="preserve">, то перейти к </w:t>
      </w:r>
      <w:r w:rsidRPr="00D26E92">
        <w:rPr>
          <w:b/>
          <w:bCs/>
        </w:rPr>
        <w:t>шагу 2</w:t>
      </w:r>
      <w:r w:rsidRPr="000E0F95">
        <w:t xml:space="preserve">, </w:t>
      </w:r>
    </w:p>
    <w:p w14:paraId="5EE21558" w14:textId="5D457405" w:rsidR="00AC501D" w:rsidRPr="000E0F95" w:rsidRDefault="00AC501D" w:rsidP="00D26E92">
      <w:pPr>
        <w:ind w:left="709"/>
        <w:jc w:val="both"/>
        <w:rPr>
          <w:bCs/>
          <w:u w:val="single"/>
        </w:rPr>
      </w:pPr>
      <w:r w:rsidRPr="000E0F95">
        <w:t xml:space="preserve">иначе перейти к шагу </w:t>
      </w:r>
      <w:r w:rsidR="00D26E92">
        <w:t>5</w:t>
      </w:r>
      <w:r w:rsidRPr="000E0F95">
        <w:t>, завершение поиска.</w:t>
      </w:r>
    </w:p>
    <w:p w14:paraId="2259AEB5" w14:textId="5B9E3778" w:rsidR="00AC501D" w:rsidRPr="00DC734C" w:rsidRDefault="00AC501D" w:rsidP="00AC501D">
      <w:pPr>
        <w:ind w:left="720" w:hanging="720"/>
        <w:jc w:val="both"/>
        <w:rPr>
          <w:iCs/>
        </w:rPr>
      </w:pPr>
      <w:r w:rsidRPr="000E0F95">
        <w:rPr>
          <w:b/>
          <w:bCs/>
        </w:rPr>
        <w:t>Шаг</w:t>
      </w:r>
      <w:r w:rsidR="00D26E92">
        <w:rPr>
          <w:b/>
          <w:bCs/>
        </w:rPr>
        <w:t>5</w:t>
      </w:r>
      <w:proofErr w:type="gramStart"/>
      <w:r w:rsidRPr="000E0F95">
        <w:rPr>
          <w:b/>
          <w:bCs/>
        </w:rPr>
        <w:t>:</w:t>
      </w:r>
      <w:r>
        <w:t xml:space="preserve"> </w:t>
      </w:r>
      <w:r w:rsidRPr="0093645A">
        <w:t>Вычислить</w:t>
      </w:r>
      <w:proofErr w:type="gramEnd"/>
      <w:r w:rsidRPr="0093645A">
        <w:t xml:space="preserve"> </w:t>
      </w:r>
      <m:oMath>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=(a+b)/2</m:t>
        </m:r>
      </m:oMath>
      <w:r w:rsidRPr="00BB5093">
        <w:rPr>
          <w:i/>
        </w:rPr>
        <w:t xml:space="preserve"> </w:t>
      </w:r>
      <w:r w:rsidRPr="0093645A">
        <w:t xml:space="preserve">и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min</m:t>
                </m:r>
              </m:sub>
            </m:sSub>
          </m:e>
        </m:d>
        <m:r>
          <w:rPr>
            <w:rFonts w:ascii="Cambria Math" w:hAnsi="Cambria Math"/>
          </w:rPr>
          <m:t>.</m:t>
        </m:r>
      </m:oMath>
      <w:r w:rsidRPr="00BB5093">
        <w:rPr>
          <w:i/>
        </w:rPr>
        <w:t xml:space="preserve">  </w:t>
      </w:r>
      <w:r>
        <w:rPr>
          <w:iCs/>
        </w:rPr>
        <w:t xml:space="preserve">Вывести результаты поиска - </w:t>
      </w:r>
      <m:oMath>
        <m:sSub>
          <m:sSubPr>
            <m:ctrlPr>
              <w:rPr>
                <w:rFonts w:ascii="Cambria Math" w:hAnsi="Cambria Math"/>
                <w:i/>
              </w:rPr>
            </m:ctrlPr>
          </m:sSubPr>
          <m:e>
            <m:r>
              <w:rPr>
                <w:rFonts w:ascii="Cambria Math" w:hAnsi="Cambria Math"/>
                <w:lang w:val="en-US"/>
              </w:rPr>
              <m:t>x</m:t>
            </m:r>
          </m:e>
          <m:sub>
            <m:r>
              <w:rPr>
                <w:rFonts w:ascii="Cambria Math" w:hAnsi="Cambria Math"/>
              </w:rPr>
              <m:t>min</m:t>
            </m:r>
          </m:sub>
        </m:sSub>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min</m:t>
                </m:r>
              </m:sub>
            </m:sSub>
          </m:e>
        </m:d>
      </m:oMath>
      <w:r w:rsidRPr="00DC734C">
        <w:t xml:space="preserve"> </w:t>
      </w:r>
      <w:r>
        <w:t xml:space="preserve">и количество обращений к вычислению функции </w:t>
      </w:r>
      <m:oMath>
        <m:r>
          <w:rPr>
            <w:rFonts w:ascii="Cambria Math" w:hAnsi="Cambria Math"/>
          </w:rPr>
          <m:t>f(x)</m:t>
        </m:r>
      </m:oMath>
    </w:p>
    <w:p w14:paraId="1E12AAC8" w14:textId="77777777" w:rsidR="002547A9" w:rsidRDefault="002547A9" w:rsidP="00EF1A0E">
      <w:pPr>
        <w:jc w:val="both"/>
        <w:rPr>
          <w:i/>
        </w:rPr>
      </w:pPr>
    </w:p>
    <w:p w14:paraId="2DAE592F" w14:textId="55BBBB70" w:rsidR="00EF1A0E" w:rsidRPr="003A753F" w:rsidRDefault="00EF1A0E" w:rsidP="00EF1A0E">
      <w:pPr>
        <w:jc w:val="both"/>
        <w:rPr>
          <w:iCs/>
        </w:rPr>
      </w:pPr>
      <w:proofErr w:type="gramStart"/>
      <w:r>
        <w:rPr>
          <w:i/>
        </w:rPr>
        <w:t>Примечание :</w:t>
      </w:r>
      <w:proofErr w:type="gramEnd"/>
      <w:r>
        <w:rPr>
          <w:i/>
        </w:rPr>
        <w:t xml:space="preserve"> цикл можно организовать как с предусловием, так и с постусловием.</w:t>
      </w:r>
    </w:p>
    <w:p w14:paraId="0943E007" w14:textId="77777777" w:rsidR="002547A9" w:rsidRDefault="002547A9" w:rsidP="007F3B3A">
      <w:pPr>
        <w:jc w:val="both"/>
      </w:pPr>
    </w:p>
    <w:p w14:paraId="3C6B9E8A" w14:textId="4D2E6E22" w:rsidR="007F3B3A" w:rsidRPr="007F3B3A" w:rsidRDefault="007F3B3A" w:rsidP="007F3B3A">
      <w:pPr>
        <w:jc w:val="both"/>
      </w:pPr>
      <w:r w:rsidRPr="0093645A">
        <w:t xml:space="preserve">Для тестирования программы найдите минимум параболы </w:t>
      </w:r>
      <m:oMath>
        <m:r>
          <w:rPr>
            <w:rFonts w:ascii="Cambria Math"/>
          </w:rPr>
          <m:t>y=</m:t>
        </m:r>
        <m:sSup>
          <m:sSupPr>
            <m:ctrlPr>
              <w:rPr>
                <w:rFonts w:ascii="Cambria Math" w:hAnsi="Cambria Math"/>
                <w:i/>
              </w:rPr>
            </m:ctrlPr>
          </m:sSupPr>
          <m:e>
            <m:d>
              <m:dPr>
                <m:ctrlPr>
                  <w:rPr>
                    <w:rFonts w:ascii="Cambria Math" w:hAnsi="Cambria Math"/>
                    <w:i/>
                  </w:rPr>
                </m:ctrlPr>
              </m:dPr>
              <m:e>
                <m:r>
                  <w:rPr>
                    <w:rFonts w:ascii="Cambria Math"/>
                  </w:rPr>
                  <m:t>x</m:t>
                </m:r>
                <m:r>
                  <w:rPr>
                    <w:rFonts w:ascii="Cambria Math"/>
                  </w:rPr>
                  <m:t>-</m:t>
                </m:r>
                <m:r>
                  <w:rPr>
                    <w:rFonts w:ascii="Cambria Math"/>
                  </w:rPr>
                  <m:t>1</m:t>
                </m:r>
              </m:e>
            </m:d>
          </m:e>
          <m:sup>
            <m:r>
              <w:rPr>
                <w:rFonts w:ascii="Cambria Math"/>
              </w:rPr>
              <m:t>2</m:t>
            </m:r>
          </m:sup>
        </m:sSup>
        <m:r>
          <w:rPr>
            <w:rFonts w:ascii="Cambria Math"/>
          </w:rPr>
          <m:t>+3</m:t>
        </m:r>
      </m:oMath>
      <w:r w:rsidRPr="0093645A">
        <w:t xml:space="preserve"> на интервале</w:t>
      </w:r>
      <w:proofErr w:type="gramStart"/>
      <w:r>
        <w:t xml:space="preserve">  </w:t>
      </w:r>
      <w:r w:rsidRPr="0093645A">
        <w:t xml:space="preserve"> [</w:t>
      </w:r>
      <w:proofErr w:type="gramEnd"/>
      <w:r w:rsidRPr="0093645A">
        <w:t>-1, 3].</w:t>
      </w:r>
      <w:r w:rsidRPr="00F72201">
        <w:t xml:space="preserve"> </w:t>
      </w:r>
      <w:r w:rsidRPr="0093645A">
        <w:t xml:space="preserve">Результат - </w:t>
      </w:r>
      <m:oMath>
        <m:sSub>
          <m:sSubPr>
            <m:ctrlPr>
              <w:rPr>
                <w:rFonts w:ascii="Cambria Math" w:hAnsi="Cambria Math"/>
                <w:i/>
              </w:rPr>
            </m:ctrlPr>
          </m:sSubPr>
          <m:e>
            <m:r>
              <w:rPr>
                <w:rFonts w:ascii="Cambria Math"/>
              </w:rPr>
              <m:t>x</m:t>
            </m:r>
          </m:e>
          <m:sub>
            <m:r>
              <w:rPr>
                <w:rFonts w:ascii="Cambria Math"/>
              </w:rPr>
              <m:t>min</m:t>
            </m:r>
          </m:sub>
        </m:sSub>
        <m:r>
          <w:rPr>
            <w:rFonts w:ascii="Cambria Math" w:hAnsi="Cambria Math"/>
          </w:rPr>
          <m:t>=1</m:t>
        </m:r>
      </m:oMath>
      <w:r>
        <w:t xml:space="preserve">, </w:t>
      </w:r>
      <m:oMath>
        <m:r>
          <w:rPr>
            <w:rFonts w:ascii="Cambria Math" w:hAnsi="Cambria Math"/>
          </w:rPr>
          <m:t>f(</m:t>
        </m:r>
        <m:sSub>
          <m:sSubPr>
            <m:ctrlPr>
              <w:rPr>
                <w:rFonts w:ascii="Cambria Math" w:hAnsi="Cambria Math"/>
                <w:i/>
              </w:rPr>
            </m:ctrlPr>
          </m:sSubPr>
          <m:e>
            <m:r>
              <w:rPr>
                <w:rFonts w:ascii="Cambria Math"/>
              </w:rPr>
              <m:t>x</m:t>
            </m:r>
          </m:e>
          <m:sub>
            <m:r>
              <w:rPr>
                <w:rFonts w:ascii="Cambria Math"/>
              </w:rPr>
              <m:t>min</m:t>
            </m:r>
          </m:sub>
        </m:sSub>
        <m:r>
          <w:rPr>
            <w:rFonts w:ascii="Cambria Math" w:hAnsi="Cambria Math"/>
          </w:rPr>
          <m:t>)=3</m:t>
        </m:r>
      </m:oMath>
      <w:r>
        <w:t>.</w:t>
      </w:r>
    </w:p>
    <w:p w14:paraId="1098DCF8" w14:textId="77777777" w:rsidR="00AC501D" w:rsidRPr="0093645A" w:rsidRDefault="00AC501D" w:rsidP="0076247E">
      <w:pPr>
        <w:jc w:val="both"/>
        <w:rPr>
          <w:bCs/>
        </w:rPr>
      </w:pPr>
    </w:p>
    <w:p w14:paraId="7868F45A" w14:textId="4CAE809A" w:rsidR="00E26054" w:rsidRPr="00E26054" w:rsidRDefault="00E26054" w:rsidP="0076247E">
      <w:pPr>
        <w:jc w:val="both"/>
        <w:rPr>
          <w:b/>
        </w:rPr>
      </w:pPr>
      <w:r w:rsidRPr="00E26054">
        <w:rPr>
          <w:b/>
        </w:rPr>
        <w:t>Сравнение эффективности приведённых алгоритмов.</w:t>
      </w:r>
    </w:p>
    <w:p w14:paraId="6F8EE298" w14:textId="7C25F243" w:rsidR="000D2123" w:rsidRPr="0093645A" w:rsidRDefault="000D2123" w:rsidP="0076247E">
      <w:pPr>
        <w:jc w:val="both"/>
      </w:pPr>
      <w:r w:rsidRPr="0093645A">
        <w:rPr>
          <w:color w:val="FF0000"/>
        </w:rPr>
        <w:tab/>
      </w:r>
      <w:r w:rsidRPr="0093645A">
        <w:t>Пусть длина исходного интервала поиска</w:t>
      </w:r>
      <w:r w:rsidR="002547A9">
        <w:t xml:space="preserve"> </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Pr="0093645A">
        <w:t xml:space="preserve">, а конечного интервала - </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Pr="0093645A">
        <w:t xml:space="preserve">. Эффективность метода можно оценить по отношению </w:t>
      </w:r>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oMath>
      <w:r w:rsidRPr="0093645A">
        <w:t xml:space="preserve"> В методах дихотомии и деления отрезка пополам длина конечного интервала составляет </w:t>
      </w:r>
      <m:oMath>
        <m:sSub>
          <m:sSubPr>
            <m:ctrlPr>
              <w:rPr>
                <w:rFonts w:ascii="Cambria Math" w:hAnsi="Cambria Math"/>
                <w:i/>
              </w:rPr>
            </m:ctrlPr>
          </m:sSubPr>
          <m:e>
            <m:r>
              <w:rPr>
                <w:rFonts w:ascii="Cambria Math"/>
              </w:rPr>
              <m:t>L</m:t>
            </m:r>
          </m:e>
          <m:sub>
            <m:r>
              <w:rPr>
                <w:rFonts w:ascii="Cambria Math"/>
              </w:rPr>
              <m:t>0</m:t>
            </m:r>
          </m:sub>
        </m:sSub>
        <m:r>
          <w:rPr>
            <w:rFonts w:ascii="Cambria Math"/>
          </w:rPr>
          <m:t>(0,5</m:t>
        </m:r>
        <m:sSup>
          <m:sSupPr>
            <m:ctrlPr>
              <w:rPr>
                <w:rFonts w:ascii="Cambria Math" w:hAnsi="Cambria Math"/>
                <w:i/>
              </w:rPr>
            </m:ctrlPr>
          </m:sSupPr>
          <m:e>
            <m:r>
              <w:rPr>
                <w:rFonts w:ascii="Cambria Math"/>
              </w:rPr>
              <m:t>)</m:t>
            </m:r>
          </m:e>
          <m:sup>
            <m:r>
              <w:rPr>
                <w:rFonts w:ascii="Cambria Math"/>
              </w:rPr>
              <m:t>N/2</m:t>
            </m:r>
          </m:sup>
        </m:sSup>
      </m:oMath>
      <w:r w:rsidRPr="0093645A">
        <w:t>, а в методе золотого сечения -</w:t>
      </w:r>
      <m:oMath>
        <m:sSub>
          <m:sSubPr>
            <m:ctrlPr>
              <w:rPr>
                <w:rFonts w:ascii="Cambria Math" w:hAnsi="Cambria Math"/>
                <w:i/>
              </w:rPr>
            </m:ctrlPr>
          </m:sSubPr>
          <m:e>
            <m:r>
              <w:rPr>
                <w:rFonts w:ascii="Cambria Math"/>
              </w:rPr>
              <m:t>L</m:t>
            </m:r>
          </m:e>
          <m:sub>
            <m:r>
              <w:rPr>
                <w:rFonts w:ascii="Cambria Math"/>
              </w:rPr>
              <m:t>0</m:t>
            </m:r>
          </m:sub>
        </m:sSub>
        <m:r>
          <w:rPr>
            <w:rFonts w:ascii="Cambria Math"/>
          </w:rPr>
          <m:t>(0,618</m:t>
        </m:r>
        <m:sSup>
          <m:sSupPr>
            <m:ctrlPr>
              <w:rPr>
                <w:rFonts w:ascii="Cambria Math" w:hAnsi="Cambria Math"/>
                <w:i/>
              </w:rPr>
            </m:ctrlPr>
          </m:sSupPr>
          <m:e>
            <m:r>
              <w:rPr>
                <w:rFonts w:ascii="Cambria Math"/>
              </w:rPr>
              <m:t>)</m:t>
            </m:r>
          </m:e>
          <m:sup>
            <m:r>
              <w:rPr>
                <w:rFonts w:ascii="Cambria Math"/>
              </w:rPr>
              <m:t>N</m:t>
            </m:r>
            <m:r>
              <w:rPr>
                <w:rFonts w:ascii="Cambria Math"/>
              </w:rPr>
              <m:t>-</m:t>
            </m:r>
            <m:r>
              <w:rPr>
                <w:rFonts w:ascii="Cambria Math"/>
              </w:rPr>
              <m:t>1</m:t>
            </m:r>
          </m:sup>
        </m:sSup>
      </m:oMath>
      <w:r w:rsidRPr="0093645A">
        <w:t xml:space="preserve">. При заданной точности вычислений </w:t>
      </w:r>
      <w:proofErr w:type="gramStart"/>
      <w:r w:rsidRPr="0093645A">
        <w:t>ε  количество</w:t>
      </w:r>
      <w:proofErr w:type="gramEnd"/>
      <w:r w:rsidRPr="0093645A">
        <w:t xml:space="preserve"> обращений к вычислению целевой функции в двух первых методах составляет </w:t>
      </w:r>
      <m:oMath>
        <m:r>
          <w:rPr>
            <w:rFonts w:ascii="Cambria Math"/>
          </w:rPr>
          <m:t>N=2</m:t>
        </m:r>
        <m:func>
          <m:funcPr>
            <m:ctrlPr>
              <w:rPr>
                <w:rFonts w:ascii="Cambria Math" w:hAnsi="Cambria Math"/>
                <w:i/>
              </w:rPr>
            </m:ctrlPr>
          </m:funcPr>
          <m:fName>
            <m:r>
              <w:rPr>
                <w:rFonts w:ascii="Cambria Math"/>
              </w:rPr>
              <m:t>ln</m:t>
            </m:r>
          </m:fName>
          <m:e>
            <m:r>
              <w:rPr>
                <w:rFonts w:ascii="Cambria Math"/>
              </w:rPr>
              <m:t>(</m:t>
            </m:r>
          </m:e>
        </m:func>
        <m:r>
          <w:rPr>
            <w:rFonts w:ascii="Cambria Math"/>
          </w:rPr>
          <m:t>ε)/</m:t>
        </m:r>
        <m:func>
          <m:funcPr>
            <m:ctrlPr>
              <w:rPr>
                <w:rFonts w:ascii="Cambria Math" w:hAnsi="Cambria Math"/>
                <w:i/>
              </w:rPr>
            </m:ctrlPr>
          </m:funcPr>
          <m:fName>
            <m:r>
              <w:rPr>
                <w:rFonts w:ascii="Cambria Math"/>
              </w:rPr>
              <m:t>ln</m:t>
            </m:r>
          </m:fName>
          <m:e>
            <m:r>
              <w:rPr>
                <w:rFonts w:ascii="Cambria Math"/>
              </w:rPr>
              <m:t>(</m:t>
            </m:r>
          </m:e>
        </m:func>
        <m:r>
          <w:rPr>
            <w:rFonts w:ascii="Cambria Math"/>
          </w:rPr>
          <m:t>0,5)</m:t>
        </m:r>
      </m:oMath>
      <w:r w:rsidRPr="0093645A">
        <w:t xml:space="preserve">, а для метода золотого сечения </w:t>
      </w:r>
      <m:oMath>
        <m:r>
          <w:rPr>
            <w:rFonts w:ascii="Cambria Math"/>
          </w:rPr>
          <m:t>N=1+</m:t>
        </m:r>
        <m:func>
          <m:funcPr>
            <m:ctrlPr>
              <w:rPr>
                <w:rFonts w:ascii="Cambria Math" w:hAnsi="Cambria Math"/>
                <w:i/>
              </w:rPr>
            </m:ctrlPr>
          </m:funcPr>
          <m:fName>
            <m:r>
              <w:rPr>
                <w:rFonts w:ascii="Cambria Math"/>
              </w:rPr>
              <m:t>ln</m:t>
            </m:r>
          </m:fName>
          <m:e>
            <m:r>
              <w:rPr>
                <w:rFonts w:ascii="Cambria Math"/>
              </w:rPr>
              <m:t>(</m:t>
            </m:r>
          </m:e>
        </m:func>
        <m:r>
          <w:rPr>
            <w:rFonts w:ascii="Cambria Math"/>
          </w:rPr>
          <m:t>ε)/</m:t>
        </m:r>
        <m:func>
          <m:funcPr>
            <m:ctrlPr>
              <w:rPr>
                <w:rFonts w:ascii="Cambria Math" w:hAnsi="Cambria Math"/>
                <w:i/>
              </w:rPr>
            </m:ctrlPr>
          </m:funcPr>
          <m:fName>
            <m:r>
              <w:rPr>
                <w:rFonts w:ascii="Cambria Math"/>
              </w:rPr>
              <m:t>ln</m:t>
            </m:r>
          </m:fName>
          <m:e>
            <m:r>
              <w:rPr>
                <w:rFonts w:ascii="Cambria Math"/>
              </w:rPr>
              <m:t>(</m:t>
            </m:r>
          </m:e>
        </m:func>
        <m:r>
          <w:rPr>
            <w:rFonts w:ascii="Cambria Math"/>
          </w:rPr>
          <m:t>0,618)</m:t>
        </m:r>
      </m:oMath>
      <w:r w:rsidRPr="0093645A">
        <w:t xml:space="preserve">. </w:t>
      </w:r>
    </w:p>
    <w:p w14:paraId="5797D79B" w14:textId="77777777" w:rsidR="000D2123" w:rsidRPr="0093645A" w:rsidRDefault="000D2123" w:rsidP="0076247E">
      <w:pPr>
        <w:jc w:val="both"/>
      </w:pPr>
      <w:r w:rsidRPr="0093645A">
        <w:t xml:space="preserve"> </w:t>
      </w:r>
    </w:p>
    <w:p w14:paraId="58E617F7" w14:textId="77777777" w:rsidR="000D2123" w:rsidRPr="0093645A" w:rsidRDefault="000D2123" w:rsidP="0076247E">
      <w:pPr>
        <w:ind w:firstLine="567"/>
        <w:jc w:val="both"/>
      </w:pPr>
    </w:p>
    <w:p w14:paraId="0E323114" w14:textId="77777777" w:rsidR="000D2123" w:rsidRPr="0093645A" w:rsidRDefault="000D2123" w:rsidP="0076247E">
      <w:pPr>
        <w:ind w:firstLine="567"/>
        <w:jc w:val="both"/>
      </w:pPr>
    </w:p>
    <w:p w14:paraId="369197A5" w14:textId="77777777" w:rsidR="000D2123" w:rsidRPr="0093645A" w:rsidRDefault="000D2123" w:rsidP="0076247E">
      <w:pPr>
        <w:pStyle w:val="afa"/>
        <w:ind w:left="1287" w:hanging="1287"/>
        <w:jc w:val="both"/>
      </w:pPr>
    </w:p>
    <w:sectPr w:rsidR="000D2123" w:rsidRPr="009364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ejaVu Sans">
    <w:altName w:val="Times New Roman"/>
    <w:charset w:val="01"/>
    <w:family w:val="auto"/>
    <w:pitch w:val="variable"/>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font>
  <w:font w:name="Droid Sans Fallback">
    <w:altName w:val="Times New Roman"/>
    <w:charset w:val="01"/>
    <w:family w:val="auto"/>
    <w:pitch w:val="variable"/>
  </w:font>
  <w:font w:name="Liberation Serif">
    <w:altName w:val="Times New Roman"/>
    <w:charset w:val="01"/>
    <w:family w:val="roman"/>
    <w:pitch w:val="variable"/>
  </w:font>
  <w:font w:name="Cambria Math">
    <w:panose1 w:val="02040503050406030204"/>
    <w:charset w:val="CC"/>
    <w:family w:val="roman"/>
    <w:pitch w:val="variable"/>
    <w:sig w:usb0="E00006FF" w:usb1="420024FF" w:usb2="02000000" w:usb3="00000000" w:csb0="0000019F" w:csb1="00000000"/>
  </w:font>
  <w:font w:name="2">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1" w15:restartNumberingAfterBreak="0">
    <w:nsid w:val="00000005"/>
    <w:multiLevelType w:val="singleLevel"/>
    <w:tmpl w:val="00000005"/>
    <w:name w:val="WW8Num8"/>
    <w:lvl w:ilvl="0">
      <w:start w:val="1"/>
      <w:numFmt w:val="decimal"/>
      <w:lvlText w:val="%1."/>
      <w:lvlJc w:val="left"/>
      <w:pPr>
        <w:tabs>
          <w:tab w:val="num" w:pos="720"/>
        </w:tabs>
        <w:ind w:left="720" w:hanging="360"/>
      </w:pPr>
    </w:lvl>
  </w:abstractNum>
  <w:abstractNum w:abstractNumId="2" w15:restartNumberingAfterBreak="0">
    <w:nsid w:val="0000000B"/>
    <w:multiLevelType w:val="singleLevel"/>
    <w:tmpl w:val="0000000B"/>
    <w:name w:val="WW8Num16"/>
    <w:lvl w:ilvl="0">
      <w:start w:val="1"/>
      <w:numFmt w:val="decimal"/>
      <w:lvlText w:val="%1."/>
      <w:lvlJc w:val="left"/>
      <w:pPr>
        <w:tabs>
          <w:tab w:val="num" w:pos="720"/>
        </w:tabs>
        <w:ind w:left="720" w:hanging="360"/>
      </w:pPr>
    </w:lvl>
  </w:abstractNum>
  <w:abstractNum w:abstractNumId="3" w15:restartNumberingAfterBreak="0">
    <w:nsid w:val="00031464"/>
    <w:multiLevelType w:val="hybridMultilevel"/>
    <w:tmpl w:val="6854F2F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005025DB"/>
    <w:multiLevelType w:val="hybridMultilevel"/>
    <w:tmpl w:val="DD06AC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0C64D14"/>
    <w:multiLevelType w:val="hybridMultilevel"/>
    <w:tmpl w:val="847C09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9083AA7"/>
    <w:multiLevelType w:val="hybridMultilevel"/>
    <w:tmpl w:val="D286FCAC"/>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7" w15:restartNumberingAfterBreak="0">
    <w:nsid w:val="119B1303"/>
    <w:multiLevelType w:val="hybridMultilevel"/>
    <w:tmpl w:val="3AEE0F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31656DB"/>
    <w:multiLevelType w:val="hybridMultilevel"/>
    <w:tmpl w:val="AB5C8486"/>
    <w:lvl w:ilvl="0" w:tplc="0419000F">
      <w:start w:val="1"/>
      <w:numFmt w:val="decimal"/>
      <w:lvlText w:val="%1."/>
      <w:lvlJc w:val="left"/>
      <w:pPr>
        <w:ind w:left="720" w:hanging="360"/>
      </w:p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7A01870"/>
    <w:multiLevelType w:val="hybridMultilevel"/>
    <w:tmpl w:val="8108B90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1819247B"/>
    <w:multiLevelType w:val="hybridMultilevel"/>
    <w:tmpl w:val="52D075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1A944FD5"/>
    <w:multiLevelType w:val="hybridMultilevel"/>
    <w:tmpl w:val="8AB6E1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1C8B3453"/>
    <w:multiLevelType w:val="hybridMultilevel"/>
    <w:tmpl w:val="06D6BFE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D1D2099"/>
    <w:multiLevelType w:val="hybridMultilevel"/>
    <w:tmpl w:val="6C6498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3856C05"/>
    <w:multiLevelType w:val="hybridMultilevel"/>
    <w:tmpl w:val="35C2BD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23977E7F"/>
    <w:multiLevelType w:val="hybridMultilevel"/>
    <w:tmpl w:val="9E44FCC8"/>
    <w:lvl w:ilvl="0" w:tplc="0419000F">
      <w:start w:val="1"/>
      <w:numFmt w:val="decimal"/>
      <w:lvlText w:val="%1."/>
      <w:lvlJc w:val="left"/>
      <w:pPr>
        <w:tabs>
          <w:tab w:val="num" w:pos="644"/>
        </w:tabs>
        <w:ind w:left="644"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2EF52F6B"/>
    <w:multiLevelType w:val="hybridMultilevel"/>
    <w:tmpl w:val="BE06A5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B3B1263"/>
    <w:multiLevelType w:val="hybridMultilevel"/>
    <w:tmpl w:val="30B4DD72"/>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8" w15:restartNumberingAfterBreak="0">
    <w:nsid w:val="3CB06F3B"/>
    <w:multiLevelType w:val="hybridMultilevel"/>
    <w:tmpl w:val="F390627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4B456CB4"/>
    <w:multiLevelType w:val="hybridMultilevel"/>
    <w:tmpl w:val="2B2693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E5E26DC"/>
    <w:multiLevelType w:val="hybridMultilevel"/>
    <w:tmpl w:val="F5928CFA"/>
    <w:lvl w:ilvl="0" w:tplc="0419000F">
      <w:start w:val="1"/>
      <w:numFmt w:val="decimal"/>
      <w:lvlText w:val="%1."/>
      <w:lvlJc w:val="left"/>
      <w:pPr>
        <w:ind w:left="2062"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21" w15:restartNumberingAfterBreak="0">
    <w:nsid w:val="4EA559F8"/>
    <w:multiLevelType w:val="hybridMultilevel"/>
    <w:tmpl w:val="92D6B1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5084993"/>
    <w:multiLevelType w:val="hybridMultilevel"/>
    <w:tmpl w:val="67FA57E8"/>
    <w:lvl w:ilvl="0" w:tplc="4B0ECA6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3" w15:restartNumberingAfterBreak="0">
    <w:nsid w:val="5D0A0C87"/>
    <w:multiLevelType w:val="hybridMultilevel"/>
    <w:tmpl w:val="7B3A065E"/>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4" w15:restartNumberingAfterBreak="0">
    <w:nsid w:val="5EA108B7"/>
    <w:multiLevelType w:val="hybridMultilevel"/>
    <w:tmpl w:val="E61AF2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B864359"/>
    <w:multiLevelType w:val="hybridMultilevel"/>
    <w:tmpl w:val="D4D44DA0"/>
    <w:lvl w:ilvl="0" w:tplc="16CAB83E">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6" w15:restartNumberingAfterBreak="0">
    <w:nsid w:val="6CF42389"/>
    <w:multiLevelType w:val="hybridMultilevel"/>
    <w:tmpl w:val="4936E9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F2E0CE2"/>
    <w:multiLevelType w:val="hybridMultilevel"/>
    <w:tmpl w:val="E3303844"/>
    <w:lvl w:ilvl="0" w:tplc="F89AD0D2">
      <w:start w:val="1"/>
      <w:numFmt w:val="decimal"/>
      <w:lvlText w:val="%1."/>
      <w:lvlJc w:val="left"/>
      <w:pPr>
        <w:ind w:left="1788" w:hanging="360"/>
      </w:pPr>
      <w:rPr>
        <w:rFonts w:hint="default"/>
        <w:i w:val="0"/>
      </w:r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28" w15:restartNumberingAfterBreak="0">
    <w:nsid w:val="76172DC8"/>
    <w:multiLevelType w:val="hybridMultilevel"/>
    <w:tmpl w:val="FEF80A36"/>
    <w:lvl w:ilvl="0" w:tplc="0419000F">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14"/>
  </w:num>
  <w:num w:numId="3">
    <w:abstractNumId w:val="8"/>
    <w:lvlOverride w:ilvl="0">
      <w:startOverride w:val="1"/>
    </w:lvlOverride>
    <w:lvlOverride w:ilvl="1"/>
    <w:lvlOverride w:ilvl="2"/>
    <w:lvlOverride w:ilvl="3"/>
    <w:lvlOverride w:ilvl="4"/>
    <w:lvlOverride w:ilvl="5"/>
    <w:lvlOverride w:ilvl="6"/>
    <w:lvlOverride w:ilvl="7"/>
    <w:lvlOverride w:ilvl="8"/>
  </w:num>
  <w:num w:numId="4">
    <w:abstractNumId w:val="0"/>
    <w:lvlOverride w:ilvl="0">
      <w:startOverride w:val="1"/>
    </w:lvlOverride>
  </w:num>
  <w:num w:numId="5">
    <w:abstractNumId w:val="4"/>
  </w:num>
  <w:num w:numId="6">
    <w:abstractNumId w:val="17"/>
  </w:num>
  <w:num w:numId="7">
    <w:abstractNumId w:val="7"/>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26"/>
  </w:num>
  <w:num w:numId="11">
    <w:abstractNumId w:val="15"/>
  </w:num>
  <w:num w:numId="12">
    <w:abstractNumId w:val="3"/>
  </w:num>
  <w:num w:numId="13">
    <w:abstractNumId w:val="27"/>
  </w:num>
  <w:num w:numId="14">
    <w:abstractNumId w:val="9"/>
  </w:num>
  <w:num w:numId="15">
    <w:abstractNumId w:val="18"/>
  </w:num>
  <w:num w:numId="16">
    <w:abstractNumId w:val="19"/>
  </w:num>
  <w:num w:numId="17">
    <w:abstractNumId w:val="21"/>
  </w:num>
  <w:num w:numId="18">
    <w:abstractNumId w:val="24"/>
  </w:num>
  <w:num w:numId="19">
    <w:abstractNumId w:val="16"/>
  </w:num>
  <w:num w:numId="20">
    <w:abstractNumId w:val="6"/>
  </w:num>
  <w:num w:numId="21">
    <w:abstractNumId w:val="22"/>
  </w:num>
  <w:num w:numId="22">
    <w:abstractNumId w:val="28"/>
  </w:num>
  <w:num w:numId="23">
    <w:abstractNumId w:val="12"/>
  </w:num>
  <w:num w:numId="24">
    <w:abstractNumId w:val="5"/>
  </w:num>
  <w:num w:numId="25">
    <w:abstractNumId w:val="25"/>
  </w:num>
  <w:num w:numId="26">
    <w:abstractNumId w:val="0"/>
  </w:num>
  <w:num w:numId="27">
    <w:abstractNumId w:val="2"/>
  </w:num>
  <w:num w:numId="28">
    <w:abstractNumId w:val="1"/>
  </w:num>
  <w:num w:numId="29">
    <w:abstractNumId w:val="20"/>
  </w:num>
  <w:num w:numId="30">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123"/>
    <w:rsid w:val="00004BE4"/>
    <w:rsid w:val="00012F1B"/>
    <w:rsid w:val="00015C69"/>
    <w:rsid w:val="000262F3"/>
    <w:rsid w:val="00040E81"/>
    <w:rsid w:val="00051D7B"/>
    <w:rsid w:val="00053DF2"/>
    <w:rsid w:val="0006752B"/>
    <w:rsid w:val="000813E5"/>
    <w:rsid w:val="00087C28"/>
    <w:rsid w:val="00092239"/>
    <w:rsid w:val="00093C29"/>
    <w:rsid w:val="00097569"/>
    <w:rsid w:val="000A137E"/>
    <w:rsid w:val="000C19D5"/>
    <w:rsid w:val="000C60EE"/>
    <w:rsid w:val="000D1C5C"/>
    <w:rsid w:val="000D2123"/>
    <w:rsid w:val="000D62E9"/>
    <w:rsid w:val="000D6932"/>
    <w:rsid w:val="000E0F95"/>
    <w:rsid w:val="000F508D"/>
    <w:rsid w:val="00102256"/>
    <w:rsid w:val="00105595"/>
    <w:rsid w:val="00121140"/>
    <w:rsid w:val="001213D9"/>
    <w:rsid w:val="00124877"/>
    <w:rsid w:val="00140B6B"/>
    <w:rsid w:val="001419ED"/>
    <w:rsid w:val="00150257"/>
    <w:rsid w:val="00191D9A"/>
    <w:rsid w:val="00193F82"/>
    <w:rsid w:val="001A089A"/>
    <w:rsid w:val="001A11A1"/>
    <w:rsid w:val="001C5F97"/>
    <w:rsid w:val="001C67DA"/>
    <w:rsid w:val="001E266B"/>
    <w:rsid w:val="001E5003"/>
    <w:rsid w:val="001E7307"/>
    <w:rsid w:val="00200380"/>
    <w:rsid w:val="002030CE"/>
    <w:rsid w:val="002075EC"/>
    <w:rsid w:val="00211A8B"/>
    <w:rsid w:val="00211E35"/>
    <w:rsid w:val="002202A2"/>
    <w:rsid w:val="00226AC2"/>
    <w:rsid w:val="002326D2"/>
    <w:rsid w:val="00236BAF"/>
    <w:rsid w:val="00246011"/>
    <w:rsid w:val="00250CD9"/>
    <w:rsid w:val="002547A9"/>
    <w:rsid w:val="0026396E"/>
    <w:rsid w:val="00274AF3"/>
    <w:rsid w:val="00277387"/>
    <w:rsid w:val="00283020"/>
    <w:rsid w:val="00285B76"/>
    <w:rsid w:val="00293F67"/>
    <w:rsid w:val="00294280"/>
    <w:rsid w:val="00297498"/>
    <w:rsid w:val="002A6C07"/>
    <w:rsid w:val="002B190E"/>
    <w:rsid w:val="002C5FC8"/>
    <w:rsid w:val="002D7004"/>
    <w:rsid w:val="002E2048"/>
    <w:rsid w:val="002E576A"/>
    <w:rsid w:val="003036E9"/>
    <w:rsid w:val="0031140A"/>
    <w:rsid w:val="00315680"/>
    <w:rsid w:val="0031746B"/>
    <w:rsid w:val="00333ACF"/>
    <w:rsid w:val="00344ADF"/>
    <w:rsid w:val="00357871"/>
    <w:rsid w:val="003730F5"/>
    <w:rsid w:val="003A0D11"/>
    <w:rsid w:val="003A753F"/>
    <w:rsid w:val="003B6CD4"/>
    <w:rsid w:val="003F75BB"/>
    <w:rsid w:val="004132F9"/>
    <w:rsid w:val="00413D31"/>
    <w:rsid w:val="004208B6"/>
    <w:rsid w:val="004242F2"/>
    <w:rsid w:val="00426AF6"/>
    <w:rsid w:val="00435027"/>
    <w:rsid w:val="004824CA"/>
    <w:rsid w:val="00485B8F"/>
    <w:rsid w:val="004867E9"/>
    <w:rsid w:val="004C1A8A"/>
    <w:rsid w:val="004C59DE"/>
    <w:rsid w:val="004E663B"/>
    <w:rsid w:val="004F2042"/>
    <w:rsid w:val="00513F12"/>
    <w:rsid w:val="00531741"/>
    <w:rsid w:val="00540091"/>
    <w:rsid w:val="0055266B"/>
    <w:rsid w:val="00552C34"/>
    <w:rsid w:val="00553C1A"/>
    <w:rsid w:val="00562470"/>
    <w:rsid w:val="00570564"/>
    <w:rsid w:val="0057192E"/>
    <w:rsid w:val="00576926"/>
    <w:rsid w:val="005823B1"/>
    <w:rsid w:val="00585335"/>
    <w:rsid w:val="00597190"/>
    <w:rsid w:val="005A4052"/>
    <w:rsid w:val="005B44DC"/>
    <w:rsid w:val="005B5D74"/>
    <w:rsid w:val="005D0277"/>
    <w:rsid w:val="005D3630"/>
    <w:rsid w:val="005F0CD4"/>
    <w:rsid w:val="005F2522"/>
    <w:rsid w:val="0060039A"/>
    <w:rsid w:val="00613315"/>
    <w:rsid w:val="00623A9B"/>
    <w:rsid w:val="0065241E"/>
    <w:rsid w:val="00652F0C"/>
    <w:rsid w:val="00662E5A"/>
    <w:rsid w:val="00673863"/>
    <w:rsid w:val="006A3267"/>
    <w:rsid w:val="006B28D8"/>
    <w:rsid w:val="006B7AB7"/>
    <w:rsid w:val="006D2495"/>
    <w:rsid w:val="006D7EA8"/>
    <w:rsid w:val="006E26F0"/>
    <w:rsid w:val="006F13A7"/>
    <w:rsid w:val="00716F81"/>
    <w:rsid w:val="0072314A"/>
    <w:rsid w:val="007407D8"/>
    <w:rsid w:val="00752508"/>
    <w:rsid w:val="0076247E"/>
    <w:rsid w:val="007728CC"/>
    <w:rsid w:val="00792477"/>
    <w:rsid w:val="00793977"/>
    <w:rsid w:val="007A1791"/>
    <w:rsid w:val="007B718F"/>
    <w:rsid w:val="007C07A0"/>
    <w:rsid w:val="007D041E"/>
    <w:rsid w:val="007F34D8"/>
    <w:rsid w:val="007F3B3A"/>
    <w:rsid w:val="00806541"/>
    <w:rsid w:val="0083180A"/>
    <w:rsid w:val="00834753"/>
    <w:rsid w:val="008448BA"/>
    <w:rsid w:val="00851460"/>
    <w:rsid w:val="008528D7"/>
    <w:rsid w:val="00862102"/>
    <w:rsid w:val="00895279"/>
    <w:rsid w:val="008A225F"/>
    <w:rsid w:val="008A3A85"/>
    <w:rsid w:val="008A5E90"/>
    <w:rsid w:val="008C21C5"/>
    <w:rsid w:val="008E0160"/>
    <w:rsid w:val="008F058E"/>
    <w:rsid w:val="008F0D0F"/>
    <w:rsid w:val="009103A3"/>
    <w:rsid w:val="00920E30"/>
    <w:rsid w:val="0093224C"/>
    <w:rsid w:val="00934F8C"/>
    <w:rsid w:val="0093645A"/>
    <w:rsid w:val="009437C2"/>
    <w:rsid w:val="00945500"/>
    <w:rsid w:val="00965042"/>
    <w:rsid w:val="00967317"/>
    <w:rsid w:val="00991A34"/>
    <w:rsid w:val="009951A7"/>
    <w:rsid w:val="009A43EB"/>
    <w:rsid w:val="009A4E7F"/>
    <w:rsid w:val="009C7420"/>
    <w:rsid w:val="009E154F"/>
    <w:rsid w:val="009E393B"/>
    <w:rsid w:val="009F2D41"/>
    <w:rsid w:val="00A11997"/>
    <w:rsid w:val="00A1385D"/>
    <w:rsid w:val="00A319A5"/>
    <w:rsid w:val="00A36931"/>
    <w:rsid w:val="00A4322F"/>
    <w:rsid w:val="00A43305"/>
    <w:rsid w:val="00A77F52"/>
    <w:rsid w:val="00A80609"/>
    <w:rsid w:val="00A90B43"/>
    <w:rsid w:val="00AB41E3"/>
    <w:rsid w:val="00AC4FAA"/>
    <w:rsid w:val="00AC501D"/>
    <w:rsid w:val="00AD5098"/>
    <w:rsid w:val="00AF34C5"/>
    <w:rsid w:val="00B167D1"/>
    <w:rsid w:val="00B22158"/>
    <w:rsid w:val="00B23D54"/>
    <w:rsid w:val="00B26D02"/>
    <w:rsid w:val="00B31A21"/>
    <w:rsid w:val="00B35EAF"/>
    <w:rsid w:val="00B36118"/>
    <w:rsid w:val="00B44045"/>
    <w:rsid w:val="00B46F32"/>
    <w:rsid w:val="00B73DAC"/>
    <w:rsid w:val="00B7437D"/>
    <w:rsid w:val="00B80088"/>
    <w:rsid w:val="00B9662A"/>
    <w:rsid w:val="00BA74C8"/>
    <w:rsid w:val="00BB5093"/>
    <w:rsid w:val="00BB7324"/>
    <w:rsid w:val="00BB74FA"/>
    <w:rsid w:val="00BC2DF8"/>
    <w:rsid w:val="00BD0272"/>
    <w:rsid w:val="00BF40FC"/>
    <w:rsid w:val="00C00CCC"/>
    <w:rsid w:val="00C03ABC"/>
    <w:rsid w:val="00C24406"/>
    <w:rsid w:val="00C3280E"/>
    <w:rsid w:val="00C439ED"/>
    <w:rsid w:val="00C44046"/>
    <w:rsid w:val="00C44434"/>
    <w:rsid w:val="00C5257A"/>
    <w:rsid w:val="00C86B1F"/>
    <w:rsid w:val="00C90EB4"/>
    <w:rsid w:val="00CC5B8D"/>
    <w:rsid w:val="00D052D4"/>
    <w:rsid w:val="00D0754D"/>
    <w:rsid w:val="00D11165"/>
    <w:rsid w:val="00D17922"/>
    <w:rsid w:val="00D26E92"/>
    <w:rsid w:val="00D331AF"/>
    <w:rsid w:val="00D33B7B"/>
    <w:rsid w:val="00D74C22"/>
    <w:rsid w:val="00D81AAF"/>
    <w:rsid w:val="00D85467"/>
    <w:rsid w:val="00D85A23"/>
    <w:rsid w:val="00DA47FA"/>
    <w:rsid w:val="00DC734C"/>
    <w:rsid w:val="00DD07AF"/>
    <w:rsid w:val="00DD3A43"/>
    <w:rsid w:val="00DD6C6F"/>
    <w:rsid w:val="00DE5086"/>
    <w:rsid w:val="00E12E89"/>
    <w:rsid w:val="00E26054"/>
    <w:rsid w:val="00E30956"/>
    <w:rsid w:val="00E338C9"/>
    <w:rsid w:val="00E34CBE"/>
    <w:rsid w:val="00E40E9A"/>
    <w:rsid w:val="00E4360A"/>
    <w:rsid w:val="00E62620"/>
    <w:rsid w:val="00E70B58"/>
    <w:rsid w:val="00EA1245"/>
    <w:rsid w:val="00EB3E77"/>
    <w:rsid w:val="00EC0C51"/>
    <w:rsid w:val="00ED61FF"/>
    <w:rsid w:val="00EF1A0E"/>
    <w:rsid w:val="00F03478"/>
    <w:rsid w:val="00F2516A"/>
    <w:rsid w:val="00F531B4"/>
    <w:rsid w:val="00F5414F"/>
    <w:rsid w:val="00F72201"/>
    <w:rsid w:val="00F747B9"/>
    <w:rsid w:val="00F850F1"/>
    <w:rsid w:val="00F91EDE"/>
    <w:rsid w:val="00FB5677"/>
    <w:rsid w:val="00FB61A8"/>
    <w:rsid w:val="00FB7599"/>
    <w:rsid w:val="00FC0795"/>
    <w:rsid w:val="00FD3AD7"/>
    <w:rsid w:val="00FE028D"/>
    <w:rsid w:val="00FE7274"/>
    <w:rsid w:val="00FF4B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122"/>
    <o:shapelayout v:ext="edit">
      <o:idmap v:ext="edit" data="1,2,3"/>
      <o:rules v:ext="edit">
        <o:r id="V:Rule1" type="arc" idref="#_x0000_s3087"/>
      </o:rules>
    </o:shapelayout>
  </w:shapeDefaults>
  <w:decimalSymbol w:val=","/>
  <w:listSeparator w:val=";"/>
  <w14:docId w14:val="1483D943"/>
  <w15:chartTrackingRefBased/>
  <w15:docId w15:val="{7CDF57D6-BE35-4B41-90BD-F2C887482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212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0D2123"/>
    <w:pPr>
      <w:keepNext/>
      <w:jc w:val="center"/>
      <w:outlineLvl w:val="0"/>
    </w:pPr>
    <w:rPr>
      <w:szCs w:val="20"/>
    </w:rPr>
  </w:style>
  <w:style w:type="paragraph" w:styleId="2">
    <w:name w:val="heading 2"/>
    <w:basedOn w:val="a"/>
    <w:next w:val="a"/>
    <w:link w:val="20"/>
    <w:unhideWhenUsed/>
    <w:qFormat/>
    <w:rsid w:val="000D2123"/>
    <w:pPr>
      <w:keepNext/>
      <w:spacing w:before="240" w:after="60"/>
      <w:outlineLvl w:val="1"/>
    </w:pPr>
    <w:rPr>
      <w:rFonts w:ascii="Arial" w:hAnsi="Arial" w:cs="Arial"/>
      <w:b/>
      <w:bCs/>
      <w:i/>
      <w:iCs/>
      <w:sz w:val="28"/>
      <w:szCs w:val="28"/>
    </w:rPr>
  </w:style>
  <w:style w:type="paragraph" w:styleId="3">
    <w:name w:val="heading 3"/>
    <w:basedOn w:val="a"/>
    <w:next w:val="a"/>
    <w:link w:val="30"/>
    <w:unhideWhenUsed/>
    <w:qFormat/>
    <w:rsid w:val="000D2123"/>
    <w:pPr>
      <w:keepNext/>
      <w:ind w:firstLine="360"/>
      <w:outlineLvl w:val="2"/>
    </w:pPr>
    <w:rPr>
      <w:b/>
      <w:szCs w:val="20"/>
      <w:u w:val="single"/>
    </w:rPr>
  </w:style>
  <w:style w:type="paragraph" w:styleId="4">
    <w:name w:val="heading 4"/>
    <w:basedOn w:val="a"/>
    <w:next w:val="a"/>
    <w:link w:val="40"/>
    <w:unhideWhenUsed/>
    <w:qFormat/>
    <w:rsid w:val="000D2123"/>
    <w:pPr>
      <w:keepNext/>
      <w:ind w:firstLine="426"/>
      <w:outlineLvl w:val="3"/>
    </w:pPr>
    <w:rPr>
      <w:b/>
      <w:szCs w:val="20"/>
      <w:u w:val="single"/>
    </w:rPr>
  </w:style>
  <w:style w:type="paragraph" w:styleId="5">
    <w:name w:val="heading 5"/>
    <w:basedOn w:val="a"/>
    <w:next w:val="a"/>
    <w:link w:val="50"/>
    <w:unhideWhenUsed/>
    <w:qFormat/>
    <w:rsid w:val="000D2123"/>
    <w:pPr>
      <w:keepNext/>
      <w:ind w:firstLine="567"/>
      <w:outlineLvl w:val="4"/>
    </w:pPr>
    <w:rPr>
      <w:szCs w:val="20"/>
      <w:u w:val="single"/>
      <w:lang w:val="en-US"/>
    </w:rPr>
  </w:style>
  <w:style w:type="paragraph" w:styleId="6">
    <w:name w:val="heading 6"/>
    <w:basedOn w:val="a"/>
    <w:next w:val="a"/>
    <w:link w:val="60"/>
    <w:unhideWhenUsed/>
    <w:qFormat/>
    <w:rsid w:val="000D2123"/>
    <w:pPr>
      <w:keepNext/>
      <w:outlineLvl w:val="5"/>
    </w:pPr>
    <w:rPr>
      <w:szCs w:val="20"/>
    </w:rPr>
  </w:style>
  <w:style w:type="paragraph" w:styleId="7">
    <w:name w:val="heading 7"/>
    <w:basedOn w:val="a"/>
    <w:next w:val="a"/>
    <w:link w:val="70"/>
    <w:unhideWhenUsed/>
    <w:qFormat/>
    <w:rsid w:val="000D2123"/>
    <w:pPr>
      <w:spacing w:before="240" w:after="60"/>
      <w:outlineLvl w:val="6"/>
    </w:pPr>
  </w:style>
  <w:style w:type="paragraph" w:styleId="8">
    <w:name w:val="heading 8"/>
    <w:basedOn w:val="a"/>
    <w:next w:val="a"/>
    <w:link w:val="80"/>
    <w:unhideWhenUsed/>
    <w:qFormat/>
    <w:rsid w:val="000D2123"/>
    <w:pPr>
      <w:spacing w:before="240" w:after="6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D2123"/>
    <w:rPr>
      <w:rFonts w:ascii="Times New Roman" w:eastAsia="Times New Roman" w:hAnsi="Times New Roman" w:cs="Times New Roman"/>
      <w:sz w:val="24"/>
      <w:szCs w:val="20"/>
      <w:lang w:eastAsia="ru-RU"/>
    </w:rPr>
  </w:style>
  <w:style w:type="character" w:customStyle="1" w:styleId="20">
    <w:name w:val="Заголовок 2 Знак"/>
    <w:basedOn w:val="a0"/>
    <w:link w:val="2"/>
    <w:rsid w:val="000D2123"/>
    <w:rPr>
      <w:rFonts w:ascii="Arial" w:eastAsia="Times New Roman" w:hAnsi="Arial" w:cs="Arial"/>
      <w:b/>
      <w:bCs/>
      <w:i/>
      <w:iCs/>
      <w:sz w:val="28"/>
      <w:szCs w:val="28"/>
      <w:lang w:eastAsia="ru-RU"/>
    </w:rPr>
  </w:style>
  <w:style w:type="character" w:customStyle="1" w:styleId="30">
    <w:name w:val="Заголовок 3 Знак"/>
    <w:basedOn w:val="a0"/>
    <w:link w:val="3"/>
    <w:rsid w:val="000D2123"/>
    <w:rPr>
      <w:rFonts w:ascii="Times New Roman" w:eastAsia="Times New Roman" w:hAnsi="Times New Roman" w:cs="Times New Roman"/>
      <w:b/>
      <w:sz w:val="24"/>
      <w:szCs w:val="20"/>
      <w:u w:val="single"/>
      <w:lang w:eastAsia="ru-RU"/>
    </w:rPr>
  </w:style>
  <w:style w:type="character" w:customStyle="1" w:styleId="40">
    <w:name w:val="Заголовок 4 Знак"/>
    <w:basedOn w:val="a0"/>
    <w:link w:val="4"/>
    <w:rsid w:val="000D2123"/>
    <w:rPr>
      <w:rFonts w:ascii="Times New Roman" w:eastAsia="Times New Roman" w:hAnsi="Times New Roman" w:cs="Times New Roman"/>
      <w:b/>
      <w:sz w:val="24"/>
      <w:szCs w:val="20"/>
      <w:u w:val="single"/>
      <w:lang w:eastAsia="ru-RU"/>
    </w:rPr>
  </w:style>
  <w:style w:type="character" w:customStyle="1" w:styleId="50">
    <w:name w:val="Заголовок 5 Знак"/>
    <w:basedOn w:val="a0"/>
    <w:link w:val="5"/>
    <w:rsid w:val="000D2123"/>
    <w:rPr>
      <w:rFonts w:ascii="Times New Roman" w:eastAsia="Times New Roman" w:hAnsi="Times New Roman" w:cs="Times New Roman"/>
      <w:sz w:val="24"/>
      <w:szCs w:val="20"/>
      <w:u w:val="single"/>
      <w:lang w:val="en-US" w:eastAsia="ru-RU"/>
    </w:rPr>
  </w:style>
  <w:style w:type="character" w:customStyle="1" w:styleId="60">
    <w:name w:val="Заголовок 6 Знак"/>
    <w:basedOn w:val="a0"/>
    <w:link w:val="6"/>
    <w:rsid w:val="000D2123"/>
    <w:rPr>
      <w:rFonts w:ascii="Times New Roman" w:eastAsia="Times New Roman" w:hAnsi="Times New Roman" w:cs="Times New Roman"/>
      <w:sz w:val="24"/>
      <w:szCs w:val="20"/>
      <w:lang w:eastAsia="ru-RU"/>
    </w:rPr>
  </w:style>
  <w:style w:type="character" w:customStyle="1" w:styleId="70">
    <w:name w:val="Заголовок 7 Знак"/>
    <w:basedOn w:val="a0"/>
    <w:link w:val="7"/>
    <w:rsid w:val="000D2123"/>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0D2123"/>
    <w:rPr>
      <w:rFonts w:ascii="Times New Roman" w:eastAsia="Times New Roman" w:hAnsi="Times New Roman" w:cs="Times New Roman"/>
      <w:i/>
      <w:iCs/>
      <w:sz w:val="24"/>
      <w:szCs w:val="24"/>
      <w:lang w:eastAsia="ru-RU"/>
    </w:rPr>
  </w:style>
  <w:style w:type="character" w:styleId="a3">
    <w:name w:val="Hyperlink"/>
    <w:unhideWhenUsed/>
    <w:rsid w:val="000D2123"/>
    <w:rPr>
      <w:color w:val="000080"/>
      <w:u w:val="single"/>
    </w:rPr>
  </w:style>
  <w:style w:type="character" w:styleId="a4">
    <w:name w:val="FollowedHyperlink"/>
    <w:unhideWhenUsed/>
    <w:rsid w:val="000D2123"/>
    <w:rPr>
      <w:color w:val="800000"/>
      <w:u w:val="single"/>
    </w:rPr>
  </w:style>
  <w:style w:type="paragraph" w:styleId="a5">
    <w:name w:val="Normal (Web)"/>
    <w:basedOn w:val="a"/>
    <w:unhideWhenUsed/>
    <w:rsid w:val="000D2123"/>
    <w:pPr>
      <w:spacing w:before="100" w:beforeAutospacing="1" w:after="100" w:afterAutospacing="1"/>
    </w:pPr>
  </w:style>
  <w:style w:type="paragraph" w:styleId="a6">
    <w:name w:val="annotation text"/>
    <w:basedOn w:val="a"/>
    <w:link w:val="a7"/>
    <w:semiHidden/>
    <w:unhideWhenUsed/>
    <w:rsid w:val="000D2123"/>
    <w:rPr>
      <w:sz w:val="20"/>
      <w:szCs w:val="20"/>
    </w:rPr>
  </w:style>
  <w:style w:type="character" w:customStyle="1" w:styleId="a7">
    <w:name w:val="Текст примечания Знак"/>
    <w:basedOn w:val="a0"/>
    <w:link w:val="a6"/>
    <w:semiHidden/>
    <w:rsid w:val="000D2123"/>
    <w:rPr>
      <w:rFonts w:ascii="Times New Roman" w:eastAsia="Times New Roman" w:hAnsi="Times New Roman" w:cs="Times New Roman"/>
      <w:sz w:val="20"/>
      <w:szCs w:val="20"/>
      <w:lang w:eastAsia="ru-RU"/>
    </w:rPr>
  </w:style>
  <w:style w:type="paragraph" w:styleId="a8">
    <w:name w:val="header"/>
    <w:basedOn w:val="a"/>
    <w:link w:val="a9"/>
    <w:unhideWhenUsed/>
    <w:rsid w:val="000D2123"/>
    <w:pPr>
      <w:tabs>
        <w:tab w:val="center" w:pos="4677"/>
        <w:tab w:val="right" w:pos="9355"/>
      </w:tabs>
    </w:pPr>
  </w:style>
  <w:style w:type="character" w:customStyle="1" w:styleId="a9">
    <w:name w:val="Верхний колонтитул Знак"/>
    <w:basedOn w:val="a0"/>
    <w:link w:val="a8"/>
    <w:rsid w:val="000D2123"/>
    <w:rPr>
      <w:rFonts w:ascii="Times New Roman" w:eastAsia="Times New Roman" w:hAnsi="Times New Roman" w:cs="Times New Roman"/>
      <w:sz w:val="24"/>
      <w:szCs w:val="24"/>
      <w:lang w:eastAsia="ru-RU"/>
    </w:rPr>
  </w:style>
  <w:style w:type="paragraph" w:styleId="aa">
    <w:name w:val="caption"/>
    <w:basedOn w:val="a"/>
    <w:unhideWhenUsed/>
    <w:qFormat/>
    <w:rsid w:val="000D2123"/>
    <w:pPr>
      <w:suppressLineNumbers/>
      <w:spacing w:before="120" w:after="120"/>
    </w:pPr>
    <w:rPr>
      <w:rFonts w:cs="DejaVu Sans"/>
      <w:i/>
      <w:iCs/>
      <w:lang w:eastAsia="zh-CN"/>
    </w:rPr>
  </w:style>
  <w:style w:type="paragraph" w:styleId="ab">
    <w:name w:val="Body Text"/>
    <w:basedOn w:val="a"/>
    <w:link w:val="ac"/>
    <w:unhideWhenUsed/>
    <w:rsid w:val="000D2123"/>
    <w:rPr>
      <w:szCs w:val="20"/>
    </w:rPr>
  </w:style>
  <w:style w:type="character" w:customStyle="1" w:styleId="ac">
    <w:name w:val="Основной текст Знак"/>
    <w:basedOn w:val="a0"/>
    <w:link w:val="ab"/>
    <w:rsid w:val="000D2123"/>
    <w:rPr>
      <w:rFonts w:ascii="Times New Roman" w:eastAsia="Times New Roman" w:hAnsi="Times New Roman" w:cs="Times New Roman"/>
      <w:sz w:val="24"/>
      <w:szCs w:val="20"/>
      <w:lang w:eastAsia="ru-RU"/>
    </w:rPr>
  </w:style>
  <w:style w:type="paragraph" w:styleId="ad">
    <w:name w:val="List"/>
    <w:basedOn w:val="ab"/>
    <w:unhideWhenUsed/>
    <w:rsid w:val="000D2123"/>
    <w:pPr>
      <w:spacing w:after="120"/>
    </w:pPr>
    <w:rPr>
      <w:rFonts w:cs="DejaVu Sans"/>
      <w:szCs w:val="24"/>
      <w:lang w:eastAsia="zh-CN"/>
    </w:rPr>
  </w:style>
  <w:style w:type="paragraph" w:styleId="ae">
    <w:name w:val="Title"/>
    <w:basedOn w:val="a"/>
    <w:link w:val="af"/>
    <w:qFormat/>
    <w:rsid w:val="000D2123"/>
    <w:pPr>
      <w:ind w:left="540"/>
      <w:jc w:val="center"/>
    </w:pPr>
    <w:rPr>
      <w:b/>
      <w:u w:val="single"/>
    </w:rPr>
  </w:style>
  <w:style w:type="character" w:customStyle="1" w:styleId="af">
    <w:name w:val="Заголовок Знак"/>
    <w:basedOn w:val="a0"/>
    <w:link w:val="ae"/>
    <w:rsid w:val="000D2123"/>
    <w:rPr>
      <w:rFonts w:ascii="Times New Roman" w:eastAsia="Times New Roman" w:hAnsi="Times New Roman" w:cs="Times New Roman"/>
      <w:b/>
      <w:sz w:val="24"/>
      <w:szCs w:val="24"/>
      <w:u w:val="single"/>
      <w:lang w:eastAsia="ru-RU"/>
    </w:rPr>
  </w:style>
  <w:style w:type="paragraph" w:styleId="af0">
    <w:name w:val="Body Text Indent"/>
    <w:basedOn w:val="a"/>
    <w:link w:val="af1"/>
    <w:unhideWhenUsed/>
    <w:rsid w:val="000D2123"/>
    <w:pPr>
      <w:ind w:firstLine="567"/>
    </w:pPr>
    <w:rPr>
      <w:szCs w:val="20"/>
    </w:rPr>
  </w:style>
  <w:style w:type="character" w:customStyle="1" w:styleId="af1">
    <w:name w:val="Основной текст с отступом Знак"/>
    <w:basedOn w:val="a0"/>
    <w:link w:val="af0"/>
    <w:rsid w:val="000D2123"/>
    <w:rPr>
      <w:rFonts w:ascii="Times New Roman" w:eastAsia="Times New Roman" w:hAnsi="Times New Roman" w:cs="Times New Roman"/>
      <w:sz w:val="24"/>
      <w:szCs w:val="20"/>
      <w:lang w:eastAsia="ru-RU"/>
    </w:rPr>
  </w:style>
  <w:style w:type="paragraph" w:styleId="21">
    <w:name w:val="Body Text 2"/>
    <w:basedOn w:val="a"/>
    <w:link w:val="22"/>
    <w:unhideWhenUsed/>
    <w:rsid w:val="000D2123"/>
    <w:pPr>
      <w:spacing w:after="120" w:line="480" w:lineRule="auto"/>
    </w:pPr>
  </w:style>
  <w:style w:type="character" w:customStyle="1" w:styleId="22">
    <w:name w:val="Основной текст 2 Знак"/>
    <w:basedOn w:val="a0"/>
    <w:link w:val="21"/>
    <w:rsid w:val="000D2123"/>
    <w:rPr>
      <w:rFonts w:ascii="Times New Roman" w:eastAsia="Times New Roman" w:hAnsi="Times New Roman" w:cs="Times New Roman"/>
      <w:sz w:val="24"/>
      <w:szCs w:val="24"/>
      <w:lang w:eastAsia="ru-RU"/>
    </w:rPr>
  </w:style>
  <w:style w:type="paragraph" w:styleId="31">
    <w:name w:val="Body Text 3"/>
    <w:basedOn w:val="a"/>
    <w:link w:val="32"/>
    <w:unhideWhenUsed/>
    <w:rsid w:val="000D2123"/>
    <w:pPr>
      <w:jc w:val="center"/>
    </w:pPr>
    <w:rPr>
      <w:szCs w:val="20"/>
    </w:rPr>
  </w:style>
  <w:style w:type="character" w:customStyle="1" w:styleId="32">
    <w:name w:val="Основной текст 3 Знак"/>
    <w:basedOn w:val="a0"/>
    <w:link w:val="31"/>
    <w:rsid w:val="000D2123"/>
    <w:rPr>
      <w:rFonts w:ascii="Times New Roman" w:eastAsia="Times New Roman" w:hAnsi="Times New Roman" w:cs="Times New Roman"/>
      <w:sz w:val="24"/>
      <w:szCs w:val="20"/>
      <w:lang w:eastAsia="ru-RU"/>
    </w:rPr>
  </w:style>
  <w:style w:type="paragraph" w:styleId="23">
    <w:name w:val="Body Text Indent 2"/>
    <w:basedOn w:val="a"/>
    <w:link w:val="24"/>
    <w:unhideWhenUsed/>
    <w:rsid w:val="000D2123"/>
    <w:pPr>
      <w:spacing w:after="120" w:line="480" w:lineRule="auto"/>
      <w:ind w:left="283"/>
    </w:pPr>
    <w:rPr>
      <w:sz w:val="20"/>
      <w:szCs w:val="20"/>
    </w:rPr>
  </w:style>
  <w:style w:type="character" w:customStyle="1" w:styleId="24">
    <w:name w:val="Основной текст с отступом 2 Знак"/>
    <w:basedOn w:val="a0"/>
    <w:link w:val="23"/>
    <w:rsid w:val="000D2123"/>
    <w:rPr>
      <w:rFonts w:ascii="Times New Roman" w:eastAsia="Times New Roman" w:hAnsi="Times New Roman" w:cs="Times New Roman"/>
      <w:sz w:val="20"/>
      <w:szCs w:val="20"/>
      <w:lang w:eastAsia="ru-RU"/>
    </w:rPr>
  </w:style>
  <w:style w:type="paragraph" w:styleId="33">
    <w:name w:val="Body Text Indent 3"/>
    <w:basedOn w:val="a"/>
    <w:link w:val="34"/>
    <w:unhideWhenUsed/>
    <w:rsid w:val="000D2123"/>
    <w:pPr>
      <w:spacing w:after="120"/>
      <w:ind w:left="283"/>
    </w:pPr>
    <w:rPr>
      <w:sz w:val="16"/>
      <w:szCs w:val="16"/>
    </w:rPr>
  </w:style>
  <w:style w:type="character" w:customStyle="1" w:styleId="34">
    <w:name w:val="Основной текст с отступом 3 Знак"/>
    <w:basedOn w:val="a0"/>
    <w:link w:val="33"/>
    <w:rsid w:val="000D2123"/>
    <w:rPr>
      <w:rFonts w:ascii="Times New Roman" w:eastAsia="Times New Roman" w:hAnsi="Times New Roman" w:cs="Times New Roman"/>
      <w:sz w:val="16"/>
      <w:szCs w:val="16"/>
      <w:lang w:eastAsia="ru-RU"/>
    </w:rPr>
  </w:style>
  <w:style w:type="paragraph" w:styleId="af2">
    <w:name w:val="Document Map"/>
    <w:basedOn w:val="a"/>
    <w:link w:val="af3"/>
    <w:semiHidden/>
    <w:unhideWhenUsed/>
    <w:rsid w:val="000D2123"/>
    <w:pPr>
      <w:shd w:val="clear" w:color="auto" w:fill="000080"/>
    </w:pPr>
    <w:rPr>
      <w:rFonts w:ascii="Tahoma" w:hAnsi="Tahoma" w:cs="Tahoma"/>
      <w:sz w:val="20"/>
      <w:szCs w:val="20"/>
    </w:rPr>
  </w:style>
  <w:style w:type="character" w:customStyle="1" w:styleId="af3">
    <w:name w:val="Схема документа Знак"/>
    <w:basedOn w:val="a0"/>
    <w:link w:val="af2"/>
    <w:semiHidden/>
    <w:rsid w:val="000D2123"/>
    <w:rPr>
      <w:rFonts w:ascii="Tahoma" w:eastAsia="Times New Roman" w:hAnsi="Tahoma" w:cs="Tahoma"/>
      <w:sz w:val="20"/>
      <w:szCs w:val="20"/>
      <w:shd w:val="clear" w:color="auto" w:fill="000080"/>
      <w:lang w:eastAsia="ru-RU"/>
    </w:rPr>
  </w:style>
  <w:style w:type="paragraph" w:styleId="af4">
    <w:name w:val="Plain Text"/>
    <w:basedOn w:val="a"/>
    <w:link w:val="af5"/>
    <w:uiPriority w:val="99"/>
    <w:unhideWhenUsed/>
    <w:rsid w:val="000D2123"/>
    <w:rPr>
      <w:rFonts w:ascii="Courier New" w:hAnsi="Courier New" w:cs="Courier New"/>
      <w:sz w:val="20"/>
      <w:szCs w:val="20"/>
    </w:rPr>
  </w:style>
  <w:style w:type="character" w:customStyle="1" w:styleId="af5">
    <w:name w:val="Текст Знак"/>
    <w:basedOn w:val="a0"/>
    <w:link w:val="af4"/>
    <w:uiPriority w:val="99"/>
    <w:rsid w:val="000D2123"/>
    <w:rPr>
      <w:rFonts w:ascii="Courier New" w:eastAsia="Times New Roman" w:hAnsi="Courier New" w:cs="Courier New"/>
      <w:sz w:val="20"/>
      <w:szCs w:val="20"/>
      <w:lang w:eastAsia="ru-RU"/>
    </w:rPr>
  </w:style>
  <w:style w:type="paragraph" w:styleId="af6">
    <w:name w:val="annotation subject"/>
    <w:basedOn w:val="a6"/>
    <w:next w:val="a6"/>
    <w:link w:val="af7"/>
    <w:semiHidden/>
    <w:unhideWhenUsed/>
    <w:rsid w:val="000D2123"/>
    <w:rPr>
      <w:b/>
      <w:bCs/>
    </w:rPr>
  </w:style>
  <w:style w:type="character" w:customStyle="1" w:styleId="af7">
    <w:name w:val="Тема примечания Знак"/>
    <w:basedOn w:val="a7"/>
    <w:link w:val="af6"/>
    <w:semiHidden/>
    <w:rsid w:val="000D2123"/>
    <w:rPr>
      <w:rFonts w:ascii="Times New Roman" w:eastAsia="Times New Roman" w:hAnsi="Times New Roman" w:cs="Times New Roman"/>
      <w:b/>
      <w:bCs/>
      <w:sz w:val="20"/>
      <w:szCs w:val="20"/>
      <w:lang w:eastAsia="ru-RU"/>
    </w:rPr>
  </w:style>
  <w:style w:type="paragraph" w:styleId="af8">
    <w:name w:val="Balloon Text"/>
    <w:basedOn w:val="a"/>
    <w:link w:val="af9"/>
    <w:uiPriority w:val="99"/>
    <w:semiHidden/>
    <w:unhideWhenUsed/>
    <w:rsid w:val="000D2123"/>
    <w:rPr>
      <w:rFonts w:ascii="Tahoma" w:hAnsi="Tahoma" w:cs="Tahoma"/>
      <w:sz w:val="16"/>
      <w:szCs w:val="16"/>
    </w:rPr>
  </w:style>
  <w:style w:type="character" w:customStyle="1" w:styleId="af9">
    <w:name w:val="Текст выноски Знак"/>
    <w:basedOn w:val="a0"/>
    <w:link w:val="af8"/>
    <w:uiPriority w:val="99"/>
    <w:semiHidden/>
    <w:rsid w:val="000D2123"/>
    <w:rPr>
      <w:rFonts w:ascii="Tahoma" w:eastAsia="Times New Roman" w:hAnsi="Tahoma" w:cs="Tahoma"/>
      <w:sz w:val="16"/>
      <w:szCs w:val="16"/>
      <w:lang w:eastAsia="ru-RU"/>
    </w:rPr>
  </w:style>
  <w:style w:type="paragraph" w:styleId="afa">
    <w:name w:val="List Paragraph"/>
    <w:basedOn w:val="a"/>
    <w:uiPriority w:val="34"/>
    <w:qFormat/>
    <w:rsid w:val="000D2123"/>
    <w:pPr>
      <w:ind w:left="720"/>
      <w:contextualSpacing/>
    </w:pPr>
  </w:style>
  <w:style w:type="paragraph" w:customStyle="1" w:styleId="11">
    <w:name w:val="заголовок 1"/>
    <w:basedOn w:val="a"/>
    <w:next w:val="a"/>
    <w:rsid w:val="000D2123"/>
    <w:pPr>
      <w:keepNext/>
      <w:autoSpaceDE w:val="0"/>
      <w:autoSpaceDN w:val="0"/>
    </w:pPr>
    <w:rPr>
      <w:b/>
      <w:bCs/>
      <w:szCs w:val="20"/>
    </w:rPr>
  </w:style>
  <w:style w:type="paragraph" w:customStyle="1" w:styleId="35">
    <w:name w:val="заголовок 3"/>
    <w:basedOn w:val="a"/>
    <w:next w:val="a"/>
    <w:rsid w:val="000D2123"/>
    <w:pPr>
      <w:keepNext/>
      <w:autoSpaceDE w:val="0"/>
      <w:autoSpaceDN w:val="0"/>
      <w:spacing w:before="240" w:after="60"/>
    </w:pPr>
    <w:rPr>
      <w:rFonts w:ascii="Arial" w:hAnsi="Arial" w:cs="Arial"/>
    </w:rPr>
  </w:style>
  <w:style w:type="paragraph" w:customStyle="1" w:styleId="12">
    <w:name w:val="Заголовок1"/>
    <w:basedOn w:val="a"/>
    <w:next w:val="ab"/>
    <w:rsid w:val="000D2123"/>
    <w:pPr>
      <w:keepNext/>
      <w:spacing w:before="240" w:after="120"/>
    </w:pPr>
    <w:rPr>
      <w:rFonts w:ascii="Liberation Sans" w:eastAsia="Droid Sans Fallback" w:hAnsi="Liberation Sans" w:cs="DejaVu Sans"/>
      <w:sz w:val="28"/>
      <w:szCs w:val="28"/>
      <w:lang w:eastAsia="zh-CN"/>
    </w:rPr>
  </w:style>
  <w:style w:type="paragraph" w:customStyle="1" w:styleId="13">
    <w:name w:val="Указатель1"/>
    <w:basedOn w:val="a"/>
    <w:rsid w:val="000D2123"/>
    <w:pPr>
      <w:suppressLineNumbers/>
    </w:pPr>
    <w:rPr>
      <w:rFonts w:cs="DejaVu Sans"/>
      <w:lang w:eastAsia="zh-CN"/>
    </w:rPr>
  </w:style>
  <w:style w:type="paragraph" w:customStyle="1" w:styleId="afb">
    <w:name w:val="???????"/>
    <w:rsid w:val="000D2123"/>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after="0" w:line="240" w:lineRule="auto"/>
    </w:pPr>
    <w:rPr>
      <w:rFonts w:ascii="Droid Sans Fallback" w:eastAsia="DejaVu Sans" w:hAnsi="Droid Sans Fallback" w:cs="Liberation Sans"/>
      <w:sz w:val="36"/>
      <w:szCs w:val="24"/>
      <w:lang w:eastAsia="zh-CN" w:bidi="hi-IN"/>
    </w:rPr>
  </w:style>
  <w:style w:type="paragraph" w:customStyle="1" w:styleId="afc">
    <w:name w:val="?????? ?? ????????"/>
    <w:basedOn w:val="afb"/>
    <w:rsid w:val="000D2123"/>
    <w:rPr>
      <w:rFonts w:cs="Droid Sans Fallback"/>
    </w:rPr>
  </w:style>
  <w:style w:type="paragraph" w:customStyle="1" w:styleId="afd">
    <w:name w:val="?????? ? ?????"/>
    <w:basedOn w:val="afb"/>
    <w:rsid w:val="000D2123"/>
    <w:rPr>
      <w:rFonts w:cs="Droid Sans Fallback"/>
    </w:rPr>
  </w:style>
  <w:style w:type="paragraph" w:customStyle="1" w:styleId="afe">
    <w:name w:val="?????? ??? ???????"/>
    <w:basedOn w:val="afb"/>
    <w:rsid w:val="000D2123"/>
    <w:rPr>
      <w:rFonts w:cs="Droid Sans Fallback"/>
    </w:rPr>
  </w:style>
  <w:style w:type="paragraph" w:customStyle="1" w:styleId="aff">
    <w:name w:val="?????? ??? ??????? ? ?????"/>
    <w:basedOn w:val="afb"/>
    <w:rsid w:val="000D2123"/>
    <w:rPr>
      <w:rFonts w:cs="Droid Sans Fallback"/>
    </w:rPr>
  </w:style>
  <w:style w:type="paragraph" w:customStyle="1" w:styleId="aff0">
    <w:name w:val="?????"/>
    <w:basedOn w:val="afb"/>
    <w:rsid w:val="000D2123"/>
    <w:rPr>
      <w:rFonts w:cs="Droid Sans Fallback"/>
    </w:rPr>
  </w:style>
  <w:style w:type="paragraph" w:customStyle="1" w:styleId="aff1">
    <w:name w:val="???????? ?????"/>
    <w:basedOn w:val="afb"/>
    <w:rsid w:val="000D2123"/>
    <w:rPr>
      <w:rFonts w:cs="Droid Sans Fallback"/>
    </w:rPr>
  </w:style>
  <w:style w:type="paragraph" w:customStyle="1" w:styleId="aff2">
    <w:name w:val="???????????? ?????? ?? ??????"/>
    <w:basedOn w:val="afb"/>
    <w:rsid w:val="000D2123"/>
    <w:rPr>
      <w:rFonts w:cs="Droid Sans Fallback"/>
    </w:rPr>
  </w:style>
  <w:style w:type="paragraph" w:customStyle="1" w:styleId="aff3">
    <w:name w:val="?????? ?????? ? ????????"/>
    <w:basedOn w:val="afb"/>
    <w:rsid w:val="000D2123"/>
    <w:pPr>
      <w:ind w:firstLine="340"/>
    </w:pPr>
    <w:rPr>
      <w:rFonts w:cs="Droid Sans Fallback"/>
    </w:rPr>
  </w:style>
  <w:style w:type="paragraph" w:customStyle="1" w:styleId="aff4">
    <w:name w:val="????????"/>
    <w:basedOn w:val="afb"/>
    <w:rsid w:val="000D2123"/>
    <w:rPr>
      <w:rFonts w:cs="Droid Sans Fallback"/>
    </w:rPr>
  </w:style>
  <w:style w:type="paragraph" w:customStyle="1" w:styleId="14">
    <w:name w:val="???????? 1"/>
    <w:basedOn w:val="afb"/>
    <w:rsid w:val="000D2123"/>
    <w:pPr>
      <w:jc w:val="center"/>
    </w:pPr>
    <w:rPr>
      <w:rFonts w:cs="Droid Sans Fallback"/>
    </w:rPr>
  </w:style>
  <w:style w:type="paragraph" w:customStyle="1" w:styleId="25">
    <w:name w:val="???????? 2"/>
    <w:basedOn w:val="afb"/>
    <w:rsid w:val="000D2123"/>
    <w:pPr>
      <w:spacing w:before="57" w:after="57"/>
      <w:ind w:right="113"/>
      <w:jc w:val="center"/>
    </w:pPr>
    <w:rPr>
      <w:rFonts w:cs="Droid Sans Fallback"/>
    </w:rPr>
  </w:style>
  <w:style w:type="paragraph" w:customStyle="1" w:styleId="aff5">
    <w:name w:val="?????????"/>
    <w:basedOn w:val="afb"/>
    <w:rsid w:val="000D2123"/>
    <w:pPr>
      <w:spacing w:before="238" w:after="119"/>
    </w:pPr>
    <w:rPr>
      <w:rFonts w:cs="Droid Sans Fallback"/>
    </w:rPr>
  </w:style>
  <w:style w:type="paragraph" w:customStyle="1" w:styleId="15">
    <w:name w:val="????????? 1"/>
    <w:basedOn w:val="afb"/>
    <w:rsid w:val="000D2123"/>
    <w:pPr>
      <w:spacing w:before="238" w:after="119"/>
    </w:pPr>
    <w:rPr>
      <w:rFonts w:cs="Droid Sans Fallback"/>
    </w:rPr>
  </w:style>
  <w:style w:type="paragraph" w:customStyle="1" w:styleId="26">
    <w:name w:val="????????? 2"/>
    <w:basedOn w:val="afb"/>
    <w:rsid w:val="000D2123"/>
    <w:pPr>
      <w:spacing w:before="238" w:after="119"/>
    </w:pPr>
    <w:rPr>
      <w:rFonts w:cs="Droid Sans Fallback"/>
    </w:rPr>
  </w:style>
  <w:style w:type="paragraph" w:customStyle="1" w:styleId="aff6">
    <w:name w:val="????????? ?????"/>
    <w:basedOn w:val="afb"/>
    <w:rsid w:val="000D2123"/>
    <w:rPr>
      <w:rFonts w:cs="Droid Sans Fallback"/>
    </w:rPr>
  </w:style>
  <w:style w:type="paragraph" w:customStyle="1" w:styleId="LTGliederung1">
    <w:name w:val="???????~LT~Gliederung 1"/>
    <w:rsid w:val="000D2123"/>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spacing w:after="285" w:line="240" w:lineRule="auto"/>
      <w:ind w:left="540" w:hanging="540"/>
    </w:pPr>
    <w:rPr>
      <w:rFonts w:ascii="Droid Sans Fallback" w:eastAsia="DejaVu Sans" w:hAnsi="Droid Sans Fallback" w:cs="Liberation Sans"/>
      <w:sz w:val="64"/>
      <w:szCs w:val="24"/>
      <w:lang w:eastAsia="zh-CN" w:bidi="hi-IN"/>
    </w:rPr>
  </w:style>
  <w:style w:type="paragraph" w:customStyle="1" w:styleId="LTGliederung2">
    <w:name w:val="???????~LT~Gliederung 2"/>
    <w:basedOn w:val="LTGliederung1"/>
    <w:rsid w:val="000D212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after="227"/>
      <w:ind w:left="1170" w:hanging="450"/>
    </w:pPr>
    <w:rPr>
      <w:rFonts w:cs="Droid Sans Fallback"/>
      <w:sz w:val="56"/>
    </w:rPr>
  </w:style>
  <w:style w:type="paragraph" w:customStyle="1" w:styleId="LTGliederung3">
    <w:name w:val="???????~LT~Gliederung 3"/>
    <w:basedOn w:val="LTGliederung2"/>
    <w:rsid w:val="000D2123"/>
    <w:pPr>
      <w:tabs>
        <w:tab w:val="clear" w:pos="245"/>
        <w:tab w:val="clear" w:pos="952"/>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after="170"/>
      <w:ind w:left="1800" w:hanging="360"/>
    </w:pPr>
    <w:rPr>
      <w:sz w:val="48"/>
    </w:rPr>
  </w:style>
  <w:style w:type="paragraph" w:customStyle="1" w:styleId="LTGliederung4">
    <w:name w:val="???????~LT~Gliederung 4"/>
    <w:basedOn w:val="LTGliederung3"/>
    <w:rsid w:val="000D2123"/>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after="115"/>
      <w:ind w:left="2520"/>
    </w:pPr>
    <w:rPr>
      <w:sz w:val="40"/>
    </w:rPr>
  </w:style>
  <w:style w:type="paragraph" w:customStyle="1" w:styleId="LTGliederung5">
    <w:name w:val="???????~LT~Gliederung 5"/>
    <w:basedOn w:val="LTGliederung4"/>
    <w:rsid w:val="000D2123"/>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spacing w:after="57"/>
      <w:ind w:left="3240"/>
    </w:pPr>
  </w:style>
  <w:style w:type="paragraph" w:customStyle="1" w:styleId="LTGliederung6">
    <w:name w:val="???????~LT~Gliederung 6"/>
    <w:basedOn w:val="LTGliederung5"/>
    <w:rsid w:val="000D2123"/>
  </w:style>
  <w:style w:type="paragraph" w:customStyle="1" w:styleId="LTGliederung7">
    <w:name w:val="???????~LT~Gliederung 7"/>
    <w:basedOn w:val="LTGliederung6"/>
    <w:rsid w:val="000D2123"/>
  </w:style>
  <w:style w:type="paragraph" w:customStyle="1" w:styleId="LTGliederung8">
    <w:name w:val="???????~LT~Gliederung 8"/>
    <w:basedOn w:val="LTGliederung7"/>
    <w:rsid w:val="000D2123"/>
  </w:style>
  <w:style w:type="paragraph" w:customStyle="1" w:styleId="LTGliederung9">
    <w:name w:val="???????~LT~Gliederung 9"/>
    <w:basedOn w:val="LTGliederung8"/>
    <w:rsid w:val="000D2123"/>
  </w:style>
  <w:style w:type="paragraph" w:customStyle="1" w:styleId="LTTitel">
    <w:name w:val="???????~LT~Titel"/>
    <w:rsid w:val="000D2123"/>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after="0" w:line="240" w:lineRule="auto"/>
      <w:jc w:val="center"/>
    </w:pPr>
    <w:rPr>
      <w:rFonts w:ascii="Droid Sans Fallback" w:eastAsia="DejaVu Sans" w:hAnsi="Droid Sans Fallback" w:cs="Liberation Sans"/>
      <w:sz w:val="56"/>
      <w:szCs w:val="24"/>
      <w:lang w:eastAsia="zh-CN" w:bidi="hi-IN"/>
    </w:rPr>
  </w:style>
  <w:style w:type="paragraph" w:customStyle="1" w:styleId="LTUntertitel">
    <w:name w:val="???????~LT~Untertitel"/>
    <w:rsid w:val="000D2123"/>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spacing w:after="0" w:line="240" w:lineRule="auto"/>
      <w:ind w:left="540" w:hanging="540"/>
      <w:jc w:val="center"/>
    </w:pPr>
    <w:rPr>
      <w:rFonts w:ascii="Droid Sans Fallback" w:eastAsia="DejaVu Sans" w:hAnsi="Droid Sans Fallback" w:cs="Liberation Sans"/>
      <w:sz w:val="64"/>
      <w:szCs w:val="24"/>
      <w:lang w:eastAsia="zh-CN" w:bidi="hi-IN"/>
    </w:rPr>
  </w:style>
  <w:style w:type="paragraph" w:customStyle="1" w:styleId="LTNotizen">
    <w:name w:val="???????~LT~Notizen"/>
    <w:rsid w:val="000D2123"/>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before="90" w:after="0" w:line="240" w:lineRule="auto"/>
    </w:pPr>
    <w:rPr>
      <w:rFonts w:ascii="DejaVu Sans" w:eastAsia="DejaVu Sans" w:hAnsi="DejaVu Sans" w:cs="Liberation Sans"/>
      <w:sz w:val="24"/>
      <w:szCs w:val="24"/>
      <w:lang w:eastAsia="zh-CN" w:bidi="hi-IN"/>
    </w:rPr>
  </w:style>
  <w:style w:type="paragraph" w:customStyle="1" w:styleId="LTHintergrundobjekte">
    <w:name w:val="???????~LT~Hintergrundobjekte"/>
    <w:rsid w:val="000D2123"/>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after="0" w:line="240" w:lineRule="auto"/>
    </w:pPr>
    <w:rPr>
      <w:rFonts w:ascii="Droid Sans Fallback" w:eastAsia="DejaVu Sans" w:hAnsi="Droid Sans Fallback" w:cs="Liberation Sans"/>
      <w:sz w:val="36"/>
      <w:szCs w:val="24"/>
      <w:lang w:eastAsia="zh-CN" w:bidi="hi-IN"/>
    </w:rPr>
  </w:style>
  <w:style w:type="paragraph" w:customStyle="1" w:styleId="LTHintergrund">
    <w:name w:val="???????~LT~Hintergrund"/>
    <w:rsid w:val="000D2123"/>
    <w:pPr>
      <w:suppressAutoHyphens/>
      <w:spacing w:after="0" w:line="240" w:lineRule="auto"/>
      <w:jc w:val="center"/>
    </w:pPr>
    <w:rPr>
      <w:rFonts w:ascii="Liberation Serif" w:eastAsia="DejaVu Sans" w:hAnsi="Liberation Serif" w:cs="Liberation Sans"/>
      <w:sz w:val="24"/>
      <w:szCs w:val="24"/>
      <w:lang w:eastAsia="zh-CN" w:bidi="hi-IN"/>
    </w:rPr>
  </w:style>
  <w:style w:type="paragraph" w:customStyle="1" w:styleId="default">
    <w:name w:val="default"/>
    <w:rsid w:val="000D2123"/>
    <w:pPr>
      <w:suppressAutoHyphens/>
      <w:spacing w:after="0" w:line="240" w:lineRule="auto"/>
    </w:pPr>
    <w:rPr>
      <w:rFonts w:ascii="DejaVu Sans" w:eastAsia="DejaVu Sans" w:hAnsi="DejaVu Sans" w:cs="Liberation Sans"/>
      <w:sz w:val="36"/>
      <w:szCs w:val="24"/>
      <w:lang w:eastAsia="zh-CN" w:bidi="hi-IN"/>
    </w:rPr>
  </w:style>
  <w:style w:type="paragraph" w:customStyle="1" w:styleId="gray1">
    <w:name w:val="gray1"/>
    <w:basedOn w:val="default"/>
    <w:rsid w:val="000D2123"/>
    <w:rPr>
      <w:rFonts w:cs="DejaVu Sans"/>
    </w:rPr>
  </w:style>
  <w:style w:type="paragraph" w:customStyle="1" w:styleId="gray2">
    <w:name w:val="gray2"/>
    <w:basedOn w:val="default"/>
    <w:rsid w:val="000D2123"/>
    <w:rPr>
      <w:rFonts w:cs="DejaVu Sans"/>
    </w:rPr>
  </w:style>
  <w:style w:type="paragraph" w:customStyle="1" w:styleId="gray3">
    <w:name w:val="gray3"/>
    <w:basedOn w:val="default"/>
    <w:rsid w:val="000D2123"/>
    <w:rPr>
      <w:rFonts w:cs="DejaVu Sans"/>
    </w:rPr>
  </w:style>
  <w:style w:type="paragraph" w:customStyle="1" w:styleId="bw1">
    <w:name w:val="bw1"/>
    <w:basedOn w:val="default"/>
    <w:rsid w:val="000D2123"/>
    <w:rPr>
      <w:rFonts w:cs="DejaVu Sans"/>
    </w:rPr>
  </w:style>
  <w:style w:type="paragraph" w:customStyle="1" w:styleId="bw2">
    <w:name w:val="bw2"/>
    <w:basedOn w:val="default"/>
    <w:rsid w:val="000D2123"/>
    <w:rPr>
      <w:rFonts w:cs="DejaVu Sans"/>
    </w:rPr>
  </w:style>
  <w:style w:type="paragraph" w:customStyle="1" w:styleId="bw3">
    <w:name w:val="bw3"/>
    <w:basedOn w:val="default"/>
    <w:rsid w:val="000D2123"/>
    <w:rPr>
      <w:rFonts w:cs="DejaVu Sans"/>
    </w:rPr>
  </w:style>
  <w:style w:type="paragraph" w:customStyle="1" w:styleId="orange1">
    <w:name w:val="orange1"/>
    <w:basedOn w:val="default"/>
    <w:rsid w:val="000D2123"/>
    <w:rPr>
      <w:rFonts w:cs="DejaVu Sans"/>
    </w:rPr>
  </w:style>
  <w:style w:type="paragraph" w:customStyle="1" w:styleId="orange2">
    <w:name w:val="orange2"/>
    <w:basedOn w:val="default"/>
    <w:rsid w:val="000D2123"/>
    <w:rPr>
      <w:rFonts w:cs="DejaVu Sans"/>
    </w:rPr>
  </w:style>
  <w:style w:type="paragraph" w:customStyle="1" w:styleId="orange3">
    <w:name w:val="orange3"/>
    <w:basedOn w:val="default"/>
    <w:rsid w:val="000D2123"/>
    <w:rPr>
      <w:rFonts w:cs="DejaVu Sans"/>
    </w:rPr>
  </w:style>
  <w:style w:type="paragraph" w:customStyle="1" w:styleId="turquise1">
    <w:name w:val="turquise1"/>
    <w:basedOn w:val="default"/>
    <w:rsid w:val="000D2123"/>
    <w:rPr>
      <w:rFonts w:cs="DejaVu Sans"/>
    </w:rPr>
  </w:style>
  <w:style w:type="paragraph" w:customStyle="1" w:styleId="turquise2">
    <w:name w:val="turquise2"/>
    <w:basedOn w:val="default"/>
    <w:rsid w:val="000D2123"/>
    <w:rPr>
      <w:rFonts w:cs="DejaVu Sans"/>
    </w:rPr>
  </w:style>
  <w:style w:type="paragraph" w:customStyle="1" w:styleId="turquise3">
    <w:name w:val="turquise3"/>
    <w:basedOn w:val="default"/>
    <w:rsid w:val="000D2123"/>
    <w:rPr>
      <w:rFonts w:cs="DejaVu Sans"/>
    </w:rPr>
  </w:style>
  <w:style w:type="paragraph" w:customStyle="1" w:styleId="blue1">
    <w:name w:val="blue1"/>
    <w:basedOn w:val="default"/>
    <w:rsid w:val="000D2123"/>
    <w:rPr>
      <w:rFonts w:cs="DejaVu Sans"/>
    </w:rPr>
  </w:style>
  <w:style w:type="paragraph" w:customStyle="1" w:styleId="blue2">
    <w:name w:val="blue2"/>
    <w:basedOn w:val="default"/>
    <w:rsid w:val="000D2123"/>
    <w:rPr>
      <w:rFonts w:cs="DejaVu Sans"/>
    </w:rPr>
  </w:style>
  <w:style w:type="paragraph" w:customStyle="1" w:styleId="blue3">
    <w:name w:val="blue3"/>
    <w:basedOn w:val="default"/>
    <w:rsid w:val="000D2123"/>
    <w:rPr>
      <w:rFonts w:cs="DejaVu Sans"/>
    </w:rPr>
  </w:style>
  <w:style w:type="paragraph" w:customStyle="1" w:styleId="sun1">
    <w:name w:val="sun1"/>
    <w:basedOn w:val="default"/>
    <w:rsid w:val="000D2123"/>
    <w:rPr>
      <w:rFonts w:cs="DejaVu Sans"/>
    </w:rPr>
  </w:style>
  <w:style w:type="paragraph" w:customStyle="1" w:styleId="sun2">
    <w:name w:val="sun2"/>
    <w:basedOn w:val="default"/>
    <w:rsid w:val="000D2123"/>
    <w:rPr>
      <w:rFonts w:cs="DejaVu Sans"/>
    </w:rPr>
  </w:style>
  <w:style w:type="paragraph" w:customStyle="1" w:styleId="sun3">
    <w:name w:val="sun3"/>
    <w:basedOn w:val="default"/>
    <w:rsid w:val="000D2123"/>
    <w:rPr>
      <w:rFonts w:cs="DejaVu Sans"/>
    </w:rPr>
  </w:style>
  <w:style w:type="paragraph" w:customStyle="1" w:styleId="earth1">
    <w:name w:val="earth1"/>
    <w:basedOn w:val="default"/>
    <w:rsid w:val="000D2123"/>
    <w:rPr>
      <w:rFonts w:cs="DejaVu Sans"/>
    </w:rPr>
  </w:style>
  <w:style w:type="paragraph" w:customStyle="1" w:styleId="earth2">
    <w:name w:val="earth2"/>
    <w:basedOn w:val="default"/>
    <w:rsid w:val="000D2123"/>
    <w:rPr>
      <w:rFonts w:cs="DejaVu Sans"/>
    </w:rPr>
  </w:style>
  <w:style w:type="paragraph" w:customStyle="1" w:styleId="earth3">
    <w:name w:val="earth3"/>
    <w:basedOn w:val="default"/>
    <w:rsid w:val="000D2123"/>
    <w:rPr>
      <w:rFonts w:cs="DejaVu Sans"/>
    </w:rPr>
  </w:style>
  <w:style w:type="paragraph" w:customStyle="1" w:styleId="green1">
    <w:name w:val="green1"/>
    <w:basedOn w:val="default"/>
    <w:rsid w:val="000D2123"/>
    <w:rPr>
      <w:rFonts w:cs="DejaVu Sans"/>
    </w:rPr>
  </w:style>
  <w:style w:type="paragraph" w:customStyle="1" w:styleId="green2">
    <w:name w:val="green2"/>
    <w:basedOn w:val="default"/>
    <w:rsid w:val="000D2123"/>
    <w:rPr>
      <w:rFonts w:cs="DejaVu Sans"/>
    </w:rPr>
  </w:style>
  <w:style w:type="paragraph" w:customStyle="1" w:styleId="green3">
    <w:name w:val="green3"/>
    <w:basedOn w:val="default"/>
    <w:rsid w:val="000D2123"/>
    <w:rPr>
      <w:rFonts w:cs="DejaVu Sans"/>
    </w:rPr>
  </w:style>
  <w:style w:type="paragraph" w:customStyle="1" w:styleId="seetang1">
    <w:name w:val="seetang1"/>
    <w:basedOn w:val="default"/>
    <w:rsid w:val="000D2123"/>
    <w:rPr>
      <w:rFonts w:cs="DejaVu Sans"/>
    </w:rPr>
  </w:style>
  <w:style w:type="paragraph" w:customStyle="1" w:styleId="seetang2">
    <w:name w:val="seetang2"/>
    <w:basedOn w:val="default"/>
    <w:rsid w:val="000D2123"/>
    <w:rPr>
      <w:rFonts w:cs="DejaVu Sans"/>
    </w:rPr>
  </w:style>
  <w:style w:type="paragraph" w:customStyle="1" w:styleId="seetang3">
    <w:name w:val="seetang3"/>
    <w:basedOn w:val="default"/>
    <w:rsid w:val="000D2123"/>
    <w:rPr>
      <w:rFonts w:cs="DejaVu Sans"/>
    </w:rPr>
  </w:style>
  <w:style w:type="paragraph" w:customStyle="1" w:styleId="lightblue1">
    <w:name w:val="lightblue1"/>
    <w:basedOn w:val="default"/>
    <w:rsid w:val="000D2123"/>
    <w:rPr>
      <w:rFonts w:cs="DejaVu Sans"/>
    </w:rPr>
  </w:style>
  <w:style w:type="paragraph" w:customStyle="1" w:styleId="lightblue2">
    <w:name w:val="lightblue2"/>
    <w:basedOn w:val="default"/>
    <w:rsid w:val="000D2123"/>
    <w:rPr>
      <w:rFonts w:cs="DejaVu Sans"/>
    </w:rPr>
  </w:style>
  <w:style w:type="paragraph" w:customStyle="1" w:styleId="lightblue3">
    <w:name w:val="lightblue3"/>
    <w:basedOn w:val="default"/>
    <w:rsid w:val="000D2123"/>
    <w:rPr>
      <w:rFonts w:cs="DejaVu Sans"/>
    </w:rPr>
  </w:style>
  <w:style w:type="paragraph" w:customStyle="1" w:styleId="yellow1">
    <w:name w:val="yellow1"/>
    <w:basedOn w:val="default"/>
    <w:rsid w:val="000D2123"/>
    <w:rPr>
      <w:rFonts w:cs="DejaVu Sans"/>
    </w:rPr>
  </w:style>
  <w:style w:type="paragraph" w:customStyle="1" w:styleId="yellow2">
    <w:name w:val="yellow2"/>
    <w:basedOn w:val="default"/>
    <w:rsid w:val="000D2123"/>
    <w:rPr>
      <w:rFonts w:cs="DejaVu Sans"/>
    </w:rPr>
  </w:style>
  <w:style w:type="paragraph" w:customStyle="1" w:styleId="yellow3">
    <w:name w:val="yellow3"/>
    <w:basedOn w:val="default"/>
    <w:rsid w:val="000D2123"/>
    <w:rPr>
      <w:rFonts w:cs="DejaVu Sans"/>
    </w:rPr>
  </w:style>
  <w:style w:type="paragraph" w:customStyle="1" w:styleId="16">
    <w:name w:val="Цитата1"/>
    <w:basedOn w:val="a"/>
    <w:rsid w:val="000D2123"/>
    <w:pPr>
      <w:spacing w:after="283"/>
      <w:ind w:left="567" w:right="567"/>
    </w:pPr>
    <w:rPr>
      <w:lang w:eastAsia="zh-CN"/>
    </w:rPr>
  </w:style>
  <w:style w:type="paragraph" w:customStyle="1" w:styleId="aff7">
    <w:name w:val="Содержимое таблицы"/>
    <w:basedOn w:val="a"/>
    <w:rsid w:val="000D2123"/>
    <w:pPr>
      <w:suppressLineNumbers/>
    </w:pPr>
    <w:rPr>
      <w:lang w:eastAsia="zh-CN"/>
    </w:rPr>
  </w:style>
  <w:style w:type="paragraph" w:customStyle="1" w:styleId="aff8">
    <w:name w:val="Содержимое списка"/>
    <w:basedOn w:val="a"/>
    <w:rsid w:val="000D2123"/>
    <w:pPr>
      <w:ind w:left="567"/>
    </w:pPr>
    <w:rPr>
      <w:lang w:eastAsia="zh-CN"/>
    </w:rPr>
  </w:style>
  <w:style w:type="character" w:styleId="aff9">
    <w:name w:val="annotation reference"/>
    <w:semiHidden/>
    <w:unhideWhenUsed/>
    <w:rsid w:val="000D2123"/>
    <w:rPr>
      <w:sz w:val="16"/>
      <w:szCs w:val="16"/>
    </w:rPr>
  </w:style>
  <w:style w:type="character" w:styleId="affa">
    <w:name w:val="Placeholder Text"/>
    <w:uiPriority w:val="99"/>
    <w:semiHidden/>
    <w:rsid w:val="000D2123"/>
    <w:rPr>
      <w:color w:val="808080"/>
    </w:rPr>
  </w:style>
  <w:style w:type="character" w:customStyle="1" w:styleId="WW8Num1z0">
    <w:name w:val="WW8Num1z0"/>
    <w:rsid w:val="000D2123"/>
  </w:style>
  <w:style w:type="character" w:customStyle="1" w:styleId="WW8Num1z1">
    <w:name w:val="WW8Num1z1"/>
    <w:rsid w:val="000D2123"/>
  </w:style>
  <w:style w:type="character" w:customStyle="1" w:styleId="WW8Num1z2">
    <w:name w:val="WW8Num1z2"/>
    <w:rsid w:val="000D2123"/>
  </w:style>
  <w:style w:type="character" w:customStyle="1" w:styleId="WW8Num1z3">
    <w:name w:val="WW8Num1z3"/>
    <w:rsid w:val="000D2123"/>
  </w:style>
  <w:style w:type="character" w:customStyle="1" w:styleId="WW8Num1z4">
    <w:name w:val="WW8Num1z4"/>
    <w:rsid w:val="000D2123"/>
  </w:style>
  <w:style w:type="character" w:customStyle="1" w:styleId="WW8Num1z5">
    <w:name w:val="WW8Num1z5"/>
    <w:rsid w:val="000D2123"/>
  </w:style>
  <w:style w:type="character" w:customStyle="1" w:styleId="WW8Num1z6">
    <w:name w:val="WW8Num1z6"/>
    <w:rsid w:val="000D2123"/>
  </w:style>
  <w:style w:type="character" w:customStyle="1" w:styleId="WW8Num1z7">
    <w:name w:val="WW8Num1z7"/>
    <w:rsid w:val="000D2123"/>
  </w:style>
  <w:style w:type="character" w:customStyle="1" w:styleId="WW8Num1z8">
    <w:name w:val="WW8Num1z8"/>
    <w:rsid w:val="000D2123"/>
  </w:style>
  <w:style w:type="character" w:customStyle="1" w:styleId="WW8Num2z0">
    <w:name w:val="WW8Num2z0"/>
    <w:rsid w:val="000D2123"/>
  </w:style>
  <w:style w:type="character" w:customStyle="1" w:styleId="WW8Num2z1">
    <w:name w:val="WW8Num2z1"/>
    <w:rsid w:val="000D2123"/>
  </w:style>
  <w:style w:type="character" w:customStyle="1" w:styleId="WW8Num2z2">
    <w:name w:val="WW8Num2z2"/>
    <w:rsid w:val="000D2123"/>
  </w:style>
  <w:style w:type="character" w:customStyle="1" w:styleId="WW8Num2z3">
    <w:name w:val="WW8Num2z3"/>
    <w:rsid w:val="000D2123"/>
  </w:style>
  <w:style w:type="character" w:customStyle="1" w:styleId="WW8Num2z4">
    <w:name w:val="WW8Num2z4"/>
    <w:rsid w:val="000D2123"/>
  </w:style>
  <w:style w:type="character" w:customStyle="1" w:styleId="WW8Num2z5">
    <w:name w:val="WW8Num2z5"/>
    <w:rsid w:val="000D2123"/>
  </w:style>
  <w:style w:type="character" w:customStyle="1" w:styleId="WW8Num2z6">
    <w:name w:val="WW8Num2z6"/>
    <w:rsid w:val="000D2123"/>
  </w:style>
  <w:style w:type="character" w:customStyle="1" w:styleId="WW8Num2z7">
    <w:name w:val="WW8Num2z7"/>
    <w:rsid w:val="000D2123"/>
  </w:style>
  <w:style w:type="character" w:customStyle="1" w:styleId="WW8Num2z8">
    <w:name w:val="WW8Num2z8"/>
    <w:rsid w:val="000D2123"/>
  </w:style>
  <w:style w:type="character" w:customStyle="1" w:styleId="17">
    <w:name w:val="Основной шрифт абзаца1"/>
    <w:rsid w:val="000D2123"/>
  </w:style>
  <w:style w:type="character" w:customStyle="1" w:styleId="affb">
    <w:name w:val="Символ сноски"/>
    <w:rsid w:val="000D2123"/>
  </w:style>
  <w:style w:type="character" w:customStyle="1" w:styleId="affc">
    <w:name w:val="Символы концевой сноски"/>
    <w:rsid w:val="000D2123"/>
  </w:style>
  <w:style w:type="paragraph" w:styleId="affd">
    <w:name w:val="Subtitle"/>
    <w:basedOn w:val="a"/>
    <w:next w:val="a"/>
    <w:link w:val="affe"/>
    <w:qFormat/>
    <w:rsid w:val="000D212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e">
    <w:name w:val="Подзаголовок Знак"/>
    <w:basedOn w:val="a0"/>
    <w:link w:val="affd"/>
    <w:rsid w:val="000D2123"/>
    <w:rPr>
      <w:rFonts w:eastAsiaTheme="minorEastAsia"/>
      <w:color w:val="5A5A5A" w:themeColor="text1" w:themeTint="A5"/>
      <w:spacing w:val="15"/>
      <w:lang w:eastAsia="ru-RU"/>
    </w:rPr>
  </w:style>
  <w:style w:type="table" w:styleId="afff">
    <w:name w:val="Table Grid"/>
    <w:basedOn w:val="a1"/>
    <w:rsid w:val="000D2123"/>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0">
    <w:name w:val="!ОСН"/>
    <w:rsid w:val="00B80088"/>
    <w:pPr>
      <w:suppressAutoHyphens/>
      <w:spacing w:after="0" w:line="240" w:lineRule="auto"/>
      <w:ind w:firstLine="567"/>
    </w:pPr>
    <w:rPr>
      <w:rFonts w:ascii="Times New Roman" w:eastAsia="Times New Roman" w:hAnsi="Times New Roman" w:cs="Times New Roman"/>
      <w:sz w:val="24"/>
      <w:szCs w:val="24"/>
      <w:lang w:eastAsia="zh-CN"/>
    </w:rPr>
  </w:style>
  <w:style w:type="character" w:styleId="afff1">
    <w:name w:val="page number"/>
    <w:basedOn w:val="a0"/>
    <w:rsid w:val="00862102"/>
  </w:style>
  <w:style w:type="paragraph" w:styleId="HTML">
    <w:name w:val="HTML Preformatted"/>
    <w:basedOn w:val="a"/>
    <w:link w:val="HTML0"/>
    <w:rsid w:val="00862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18"/>
      <w:szCs w:val="18"/>
    </w:rPr>
  </w:style>
  <w:style w:type="character" w:customStyle="1" w:styleId="HTML0">
    <w:name w:val="Стандартный HTML Знак"/>
    <w:basedOn w:val="a0"/>
    <w:link w:val="HTML"/>
    <w:rsid w:val="00862102"/>
    <w:rPr>
      <w:rFonts w:ascii="Courier New" w:eastAsia="Times New Roman" w:hAnsi="Courier New" w:cs="Courier New"/>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9340365">
      <w:bodyDiv w:val="1"/>
      <w:marLeft w:val="0"/>
      <w:marRight w:val="0"/>
      <w:marTop w:val="0"/>
      <w:marBottom w:val="0"/>
      <w:divBdr>
        <w:top w:val="none" w:sz="0" w:space="0" w:color="auto"/>
        <w:left w:val="none" w:sz="0" w:space="0" w:color="auto"/>
        <w:bottom w:val="none" w:sz="0" w:space="0" w:color="auto"/>
        <w:right w:val="none" w:sz="0" w:space="0" w:color="auto"/>
      </w:divBdr>
    </w:div>
    <w:div w:id="206807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80.wmf"/><Relationship Id="rId299" Type="http://schemas.openxmlformats.org/officeDocument/2006/relationships/image" Target="media/image221.wmf"/><Relationship Id="rId21" Type="http://schemas.openxmlformats.org/officeDocument/2006/relationships/image" Target="media/image16.wmf"/><Relationship Id="rId63" Type="http://schemas.openxmlformats.org/officeDocument/2006/relationships/image" Target="media/image410.wmf"/><Relationship Id="rId159" Type="http://schemas.openxmlformats.org/officeDocument/2006/relationships/image" Target="media/image101.wmf"/><Relationship Id="rId324" Type="http://schemas.openxmlformats.org/officeDocument/2006/relationships/oleObject" Target="embeddings/oleObject70.bin"/><Relationship Id="rId366" Type="http://schemas.openxmlformats.org/officeDocument/2006/relationships/oleObject" Target="embeddings/oleObject92.bin"/><Relationship Id="rId170" Type="http://schemas.openxmlformats.org/officeDocument/2006/relationships/image" Target="media/image107.wmf"/><Relationship Id="rId226" Type="http://schemas.openxmlformats.org/officeDocument/2006/relationships/image" Target="media/image159.wmf"/><Relationship Id="rId433" Type="http://schemas.openxmlformats.org/officeDocument/2006/relationships/oleObject" Target="embeddings/oleObject127.bin"/><Relationship Id="rId268" Type="http://schemas.openxmlformats.org/officeDocument/2006/relationships/oleObject" Target="embeddings/oleObject46.bin"/><Relationship Id="rId32" Type="http://schemas.openxmlformats.org/officeDocument/2006/relationships/image" Target="media/image22.wmf"/><Relationship Id="rId74" Type="http://schemas.openxmlformats.org/officeDocument/2006/relationships/image" Target="media/image49.wmf"/><Relationship Id="rId128" Type="http://schemas.openxmlformats.org/officeDocument/2006/relationships/oleObject" Target="embeddings/oleObject24.bin"/><Relationship Id="rId335" Type="http://schemas.openxmlformats.org/officeDocument/2006/relationships/oleObject" Target="embeddings/oleObject74.bin"/><Relationship Id="rId377" Type="http://schemas.openxmlformats.org/officeDocument/2006/relationships/image" Target="media/image262.wmf"/><Relationship Id="rId5" Type="http://schemas.openxmlformats.org/officeDocument/2006/relationships/webSettings" Target="webSettings.xml"/><Relationship Id="rId181" Type="http://schemas.openxmlformats.org/officeDocument/2006/relationships/image" Target="media/image118.wmf"/><Relationship Id="rId237" Type="http://schemas.openxmlformats.org/officeDocument/2006/relationships/image" Target="media/image170.wmf"/><Relationship Id="rId402" Type="http://schemas.openxmlformats.org/officeDocument/2006/relationships/image" Target="media/image270.wmf"/><Relationship Id="rId279" Type="http://schemas.openxmlformats.org/officeDocument/2006/relationships/image" Target="media/image208.wmf"/><Relationship Id="rId444" Type="http://schemas.openxmlformats.org/officeDocument/2006/relationships/image" Target="media/image289.wmf"/><Relationship Id="rId43" Type="http://schemas.openxmlformats.org/officeDocument/2006/relationships/image" Target="media/image33.wmf"/><Relationship Id="rId139" Type="http://schemas.openxmlformats.org/officeDocument/2006/relationships/image" Target="media/image91.wmf"/><Relationship Id="rId290" Type="http://schemas.openxmlformats.org/officeDocument/2006/relationships/oleObject" Target="embeddings/oleObject54.bin"/><Relationship Id="rId304" Type="http://schemas.openxmlformats.org/officeDocument/2006/relationships/oleObject" Target="embeddings/oleObject60.bin"/><Relationship Id="rId346" Type="http://schemas.openxmlformats.org/officeDocument/2006/relationships/oleObject" Target="embeddings/oleObject82.bin"/><Relationship Id="rId388" Type="http://schemas.openxmlformats.org/officeDocument/2006/relationships/oleObject" Target="embeddings/oleObject103.bin"/><Relationship Id="rId85" Type="http://schemas.openxmlformats.org/officeDocument/2006/relationships/image" Target="media/image60.wmf"/><Relationship Id="rId150" Type="http://schemas.openxmlformats.org/officeDocument/2006/relationships/oleObject" Target="embeddings/oleObject35.bin"/><Relationship Id="rId192" Type="http://schemas.openxmlformats.org/officeDocument/2006/relationships/image" Target="media/image129.wmf"/><Relationship Id="rId206" Type="http://schemas.openxmlformats.org/officeDocument/2006/relationships/image" Target="media/image143.wmf"/><Relationship Id="rId413" Type="http://schemas.openxmlformats.org/officeDocument/2006/relationships/oleObject" Target="embeddings/oleObject113.bin"/><Relationship Id="rId248" Type="http://schemas.openxmlformats.org/officeDocument/2006/relationships/image" Target="media/image181.wmf"/><Relationship Id="rId455" Type="http://schemas.openxmlformats.org/officeDocument/2006/relationships/oleObject" Target="embeddings/oleObject137.bin"/><Relationship Id="rId12" Type="http://schemas.openxmlformats.org/officeDocument/2006/relationships/image" Target="media/image7.wmf"/><Relationship Id="rId108" Type="http://schemas.openxmlformats.org/officeDocument/2006/relationships/oleObject" Target="embeddings/oleObject14.bin"/><Relationship Id="rId315" Type="http://schemas.openxmlformats.org/officeDocument/2006/relationships/image" Target="media/image230.wmf"/><Relationship Id="rId357" Type="http://schemas.openxmlformats.org/officeDocument/2006/relationships/oleObject" Target="embeddings/oleObject84.bin"/><Relationship Id="rId54" Type="http://schemas.openxmlformats.org/officeDocument/2006/relationships/image" Target="media/image1110.wmf"/><Relationship Id="rId96" Type="http://schemas.openxmlformats.org/officeDocument/2006/relationships/image" Target="media/image68.wmf"/><Relationship Id="rId161" Type="http://schemas.openxmlformats.org/officeDocument/2006/relationships/image" Target="media/image102.wmf"/><Relationship Id="rId217" Type="http://schemas.openxmlformats.org/officeDocument/2006/relationships/image" Target="media/image150.wmf"/><Relationship Id="rId399" Type="http://schemas.openxmlformats.org/officeDocument/2006/relationships/oleObject" Target="embeddings/oleObject109.bin"/><Relationship Id="rId259" Type="http://schemas.openxmlformats.org/officeDocument/2006/relationships/image" Target="media/image191.wmf"/><Relationship Id="rId424" Type="http://schemas.openxmlformats.org/officeDocument/2006/relationships/image" Target="media/image280.wmf"/><Relationship Id="rId466" Type="http://schemas.openxmlformats.org/officeDocument/2006/relationships/image" Target="media/image301.emf"/><Relationship Id="rId23" Type="http://schemas.openxmlformats.org/officeDocument/2006/relationships/image" Target="media/image18.wmf"/><Relationship Id="rId119" Type="http://schemas.openxmlformats.org/officeDocument/2006/relationships/image" Target="media/image81.wmf"/><Relationship Id="rId270" Type="http://schemas.openxmlformats.org/officeDocument/2006/relationships/image" Target="media/image201.wmf"/><Relationship Id="rId326" Type="http://schemas.openxmlformats.org/officeDocument/2006/relationships/oleObject" Target="embeddings/oleObject72.bin"/><Relationship Id="rId65" Type="http://schemas.openxmlformats.org/officeDocument/2006/relationships/oleObject" Target="embeddings/oleObject6.bin"/><Relationship Id="rId130" Type="http://schemas.openxmlformats.org/officeDocument/2006/relationships/oleObject" Target="embeddings/oleObject25.bin"/><Relationship Id="rId368" Type="http://schemas.openxmlformats.org/officeDocument/2006/relationships/image" Target="media/image253.wmf"/><Relationship Id="rId172" Type="http://schemas.openxmlformats.org/officeDocument/2006/relationships/image" Target="media/image109.wmf"/><Relationship Id="rId228" Type="http://schemas.openxmlformats.org/officeDocument/2006/relationships/image" Target="media/image161.wmf"/><Relationship Id="rId435" Type="http://schemas.openxmlformats.org/officeDocument/2006/relationships/oleObject" Target="embeddings/oleObject128.bin"/><Relationship Id="rId281" Type="http://schemas.openxmlformats.org/officeDocument/2006/relationships/image" Target="media/image209.wmf"/><Relationship Id="rId337" Type="http://schemas.openxmlformats.org/officeDocument/2006/relationships/oleObject" Target="embeddings/oleObject76.bin"/><Relationship Id="rId34" Type="http://schemas.openxmlformats.org/officeDocument/2006/relationships/image" Target="media/image24.wmf"/><Relationship Id="rId76" Type="http://schemas.openxmlformats.org/officeDocument/2006/relationships/image" Target="media/image51.wmf"/><Relationship Id="rId141" Type="http://schemas.openxmlformats.org/officeDocument/2006/relationships/image" Target="media/image92.wmf"/><Relationship Id="rId379" Type="http://schemas.openxmlformats.org/officeDocument/2006/relationships/oleObject" Target="embeddings/oleObject94.bin"/><Relationship Id="rId7" Type="http://schemas.openxmlformats.org/officeDocument/2006/relationships/image" Target="media/image2.wmf"/><Relationship Id="rId183" Type="http://schemas.openxmlformats.org/officeDocument/2006/relationships/image" Target="media/image120.wmf"/><Relationship Id="rId239" Type="http://schemas.openxmlformats.org/officeDocument/2006/relationships/image" Target="media/image172.wmf"/><Relationship Id="rId390" Type="http://schemas.openxmlformats.org/officeDocument/2006/relationships/image" Target="media/image263.wmf"/><Relationship Id="rId404" Type="http://schemas.openxmlformats.org/officeDocument/2006/relationships/image" Target="media/image272.wmf"/><Relationship Id="rId446" Type="http://schemas.openxmlformats.org/officeDocument/2006/relationships/image" Target="media/image290.wmf"/><Relationship Id="rId250" Type="http://schemas.openxmlformats.org/officeDocument/2006/relationships/image" Target="media/image183.wmf"/><Relationship Id="rId292" Type="http://schemas.openxmlformats.org/officeDocument/2006/relationships/oleObject" Target="embeddings/oleObject55.bin"/><Relationship Id="rId306" Type="http://schemas.openxmlformats.org/officeDocument/2006/relationships/oleObject" Target="embeddings/oleObject62.bin"/><Relationship Id="rId45" Type="http://schemas.openxmlformats.org/officeDocument/2006/relationships/image" Target="media/image35.wmf"/><Relationship Id="rId87" Type="http://schemas.openxmlformats.org/officeDocument/2006/relationships/image" Target="media/image62.wmf"/><Relationship Id="rId110" Type="http://schemas.openxmlformats.org/officeDocument/2006/relationships/oleObject" Target="embeddings/oleObject15.bin"/><Relationship Id="rId348" Type="http://schemas.openxmlformats.org/officeDocument/2006/relationships/image" Target="media/image243.wmf"/><Relationship Id="rId152" Type="http://schemas.openxmlformats.org/officeDocument/2006/relationships/oleObject" Target="embeddings/oleObject36.bin"/><Relationship Id="rId194" Type="http://schemas.openxmlformats.org/officeDocument/2006/relationships/image" Target="media/image131.wmf"/><Relationship Id="rId208" Type="http://schemas.openxmlformats.org/officeDocument/2006/relationships/image" Target="media/image145.wmf"/><Relationship Id="rId415" Type="http://schemas.openxmlformats.org/officeDocument/2006/relationships/oleObject" Target="embeddings/oleObject115.bin"/><Relationship Id="rId457" Type="http://schemas.openxmlformats.org/officeDocument/2006/relationships/oleObject" Target="embeddings/oleObject138.bin"/><Relationship Id="rId261" Type="http://schemas.openxmlformats.org/officeDocument/2006/relationships/image" Target="media/image193.wmf"/><Relationship Id="rId14" Type="http://schemas.openxmlformats.org/officeDocument/2006/relationships/image" Target="media/image9.wmf"/><Relationship Id="rId56" Type="http://schemas.openxmlformats.org/officeDocument/2006/relationships/image" Target="media/image1010.wmf"/><Relationship Id="rId317" Type="http://schemas.openxmlformats.org/officeDocument/2006/relationships/oleObject" Target="embeddings/oleObject63.bin"/><Relationship Id="rId359" Type="http://schemas.openxmlformats.org/officeDocument/2006/relationships/oleObject" Target="embeddings/oleObject86.bin"/><Relationship Id="rId98" Type="http://schemas.openxmlformats.org/officeDocument/2006/relationships/image" Target="media/image70.wmf"/><Relationship Id="rId121" Type="http://schemas.openxmlformats.org/officeDocument/2006/relationships/image" Target="media/image82.wmf"/><Relationship Id="rId163" Type="http://schemas.openxmlformats.org/officeDocument/2006/relationships/image" Target="media/image103.wmf"/><Relationship Id="rId219" Type="http://schemas.openxmlformats.org/officeDocument/2006/relationships/image" Target="media/image152.wmf"/><Relationship Id="rId370" Type="http://schemas.openxmlformats.org/officeDocument/2006/relationships/image" Target="media/image255.wmf"/><Relationship Id="rId426" Type="http://schemas.openxmlformats.org/officeDocument/2006/relationships/oleObject" Target="embeddings/oleObject123.bin"/><Relationship Id="rId230" Type="http://schemas.openxmlformats.org/officeDocument/2006/relationships/image" Target="media/image163.wmf"/><Relationship Id="rId468" Type="http://schemas.openxmlformats.org/officeDocument/2006/relationships/fontTable" Target="fontTable.xml"/><Relationship Id="rId25" Type="http://schemas.openxmlformats.org/officeDocument/2006/relationships/oleObject" Target="embeddings/oleObject1.bin"/><Relationship Id="rId67" Type="http://schemas.openxmlformats.org/officeDocument/2006/relationships/image" Target="media/image43.wmf"/><Relationship Id="rId272" Type="http://schemas.openxmlformats.org/officeDocument/2006/relationships/image" Target="media/image203.wmf"/><Relationship Id="rId328" Type="http://schemas.openxmlformats.org/officeDocument/2006/relationships/image" Target="media/image233.wmf"/><Relationship Id="rId132" Type="http://schemas.openxmlformats.org/officeDocument/2006/relationships/oleObject" Target="embeddings/oleObject26.bin"/><Relationship Id="rId174" Type="http://schemas.openxmlformats.org/officeDocument/2006/relationships/image" Target="media/image111.wmf"/><Relationship Id="rId381" Type="http://schemas.openxmlformats.org/officeDocument/2006/relationships/oleObject" Target="embeddings/oleObject96.bin"/><Relationship Id="rId241" Type="http://schemas.openxmlformats.org/officeDocument/2006/relationships/image" Target="media/image174.wmf"/><Relationship Id="rId437" Type="http://schemas.openxmlformats.org/officeDocument/2006/relationships/oleObject" Target="embeddings/oleObject129.bin"/><Relationship Id="rId36" Type="http://schemas.openxmlformats.org/officeDocument/2006/relationships/image" Target="media/image26.wmf"/><Relationship Id="rId283" Type="http://schemas.openxmlformats.org/officeDocument/2006/relationships/image" Target="media/image210.wmf"/><Relationship Id="rId339" Type="http://schemas.openxmlformats.org/officeDocument/2006/relationships/oleObject" Target="embeddings/oleObject78.bin"/><Relationship Id="rId78" Type="http://schemas.openxmlformats.org/officeDocument/2006/relationships/image" Target="media/image53.wmf"/><Relationship Id="rId101" Type="http://schemas.openxmlformats.org/officeDocument/2006/relationships/image" Target="media/image72.wmf"/><Relationship Id="rId143" Type="http://schemas.openxmlformats.org/officeDocument/2006/relationships/image" Target="media/image93.wmf"/><Relationship Id="rId185" Type="http://schemas.openxmlformats.org/officeDocument/2006/relationships/image" Target="media/image122.wmf"/><Relationship Id="rId350" Type="http://schemas.openxmlformats.org/officeDocument/2006/relationships/image" Target="media/image245.wmf"/><Relationship Id="rId406" Type="http://schemas.openxmlformats.org/officeDocument/2006/relationships/image" Target="media/image274.wmf"/><Relationship Id="rId9" Type="http://schemas.openxmlformats.org/officeDocument/2006/relationships/image" Target="media/image4.wmf"/><Relationship Id="rId210" Type="http://schemas.openxmlformats.org/officeDocument/2006/relationships/image" Target="media/image147.wmf"/><Relationship Id="rId392" Type="http://schemas.openxmlformats.org/officeDocument/2006/relationships/image" Target="media/image264.wmf"/><Relationship Id="rId448" Type="http://schemas.openxmlformats.org/officeDocument/2006/relationships/image" Target="media/image291.wmf"/><Relationship Id="rId252" Type="http://schemas.openxmlformats.org/officeDocument/2006/relationships/image" Target="media/image185.wmf"/><Relationship Id="rId294" Type="http://schemas.openxmlformats.org/officeDocument/2006/relationships/image" Target="media/image216.wmf"/><Relationship Id="rId308" Type="http://schemas.openxmlformats.org/officeDocument/2006/relationships/image" Target="media/image223.wmf"/><Relationship Id="rId47" Type="http://schemas.openxmlformats.org/officeDocument/2006/relationships/image" Target="media/image37.wmf"/><Relationship Id="rId89" Type="http://schemas.openxmlformats.org/officeDocument/2006/relationships/image" Target="media/image64.wmf"/><Relationship Id="rId112" Type="http://schemas.openxmlformats.org/officeDocument/2006/relationships/oleObject" Target="embeddings/oleObject16.bin"/><Relationship Id="rId154" Type="http://schemas.openxmlformats.org/officeDocument/2006/relationships/oleObject" Target="embeddings/oleObject37.bin"/><Relationship Id="rId361" Type="http://schemas.openxmlformats.org/officeDocument/2006/relationships/oleObject" Target="embeddings/oleObject88.bin"/><Relationship Id="rId196" Type="http://schemas.openxmlformats.org/officeDocument/2006/relationships/image" Target="media/image133.wmf"/><Relationship Id="rId417" Type="http://schemas.openxmlformats.org/officeDocument/2006/relationships/oleObject" Target="embeddings/oleObject117.bin"/><Relationship Id="rId459" Type="http://schemas.openxmlformats.org/officeDocument/2006/relationships/oleObject" Target="embeddings/oleObject139.bin"/><Relationship Id="rId16" Type="http://schemas.openxmlformats.org/officeDocument/2006/relationships/image" Target="media/image11.wmf"/><Relationship Id="rId221" Type="http://schemas.openxmlformats.org/officeDocument/2006/relationships/image" Target="media/image154.wmf"/><Relationship Id="rId263" Type="http://schemas.openxmlformats.org/officeDocument/2006/relationships/image" Target="media/image195.wmf"/><Relationship Id="rId319" Type="http://schemas.openxmlformats.org/officeDocument/2006/relationships/oleObject" Target="embeddings/oleObject65.bin"/><Relationship Id="rId58" Type="http://schemas.openxmlformats.org/officeDocument/2006/relationships/image" Target="media/image300.wmf"/><Relationship Id="rId123" Type="http://schemas.openxmlformats.org/officeDocument/2006/relationships/image" Target="media/image83.wmf"/><Relationship Id="rId330" Type="http://schemas.openxmlformats.org/officeDocument/2006/relationships/image" Target="media/image235.wmf"/><Relationship Id="rId165" Type="http://schemas.openxmlformats.org/officeDocument/2006/relationships/image" Target="media/image104.wmf"/><Relationship Id="rId372" Type="http://schemas.openxmlformats.org/officeDocument/2006/relationships/image" Target="media/image257.wmf"/><Relationship Id="rId428" Type="http://schemas.openxmlformats.org/officeDocument/2006/relationships/oleObject" Target="embeddings/oleObject124.bin"/><Relationship Id="rId232" Type="http://schemas.openxmlformats.org/officeDocument/2006/relationships/image" Target="media/image165.wmf"/><Relationship Id="rId274" Type="http://schemas.openxmlformats.org/officeDocument/2006/relationships/image" Target="media/image205.wmf"/><Relationship Id="rId27" Type="http://schemas.openxmlformats.org/officeDocument/2006/relationships/oleObject" Target="embeddings/oleObject2.bin"/><Relationship Id="rId69" Type="http://schemas.openxmlformats.org/officeDocument/2006/relationships/image" Target="media/image440.wmf"/><Relationship Id="rId134" Type="http://schemas.openxmlformats.org/officeDocument/2006/relationships/oleObject" Target="embeddings/oleObject27.bin"/><Relationship Id="rId80" Type="http://schemas.openxmlformats.org/officeDocument/2006/relationships/image" Target="media/image55.wmf"/><Relationship Id="rId176" Type="http://schemas.openxmlformats.org/officeDocument/2006/relationships/image" Target="media/image113.wmf"/><Relationship Id="rId341" Type="http://schemas.openxmlformats.org/officeDocument/2006/relationships/image" Target="media/image239.wmf"/><Relationship Id="rId383" Type="http://schemas.openxmlformats.org/officeDocument/2006/relationships/oleObject" Target="embeddings/oleObject98.bin"/><Relationship Id="rId439" Type="http://schemas.openxmlformats.org/officeDocument/2006/relationships/oleObject" Target="embeddings/oleObject130.bin"/><Relationship Id="rId201" Type="http://schemas.openxmlformats.org/officeDocument/2006/relationships/image" Target="media/image138.wmf"/><Relationship Id="rId243" Type="http://schemas.openxmlformats.org/officeDocument/2006/relationships/image" Target="media/image176.wmf"/><Relationship Id="rId285" Type="http://schemas.openxmlformats.org/officeDocument/2006/relationships/image" Target="media/image211.wmf"/><Relationship Id="rId450" Type="http://schemas.openxmlformats.org/officeDocument/2006/relationships/image" Target="media/image292.wmf"/><Relationship Id="rId38" Type="http://schemas.openxmlformats.org/officeDocument/2006/relationships/image" Target="media/image28.wmf"/><Relationship Id="rId103" Type="http://schemas.openxmlformats.org/officeDocument/2006/relationships/image" Target="media/image73.wmf"/><Relationship Id="rId310" Type="http://schemas.openxmlformats.org/officeDocument/2006/relationships/image" Target="media/image225.wmf"/><Relationship Id="rId91" Type="http://schemas.openxmlformats.org/officeDocument/2006/relationships/image" Target="media/image65.wmf"/><Relationship Id="rId145" Type="http://schemas.openxmlformats.org/officeDocument/2006/relationships/image" Target="media/image94.wmf"/><Relationship Id="rId187" Type="http://schemas.openxmlformats.org/officeDocument/2006/relationships/image" Target="media/image124.wmf"/><Relationship Id="rId352" Type="http://schemas.openxmlformats.org/officeDocument/2006/relationships/image" Target="media/image247.wmf"/><Relationship Id="rId394" Type="http://schemas.openxmlformats.org/officeDocument/2006/relationships/image" Target="media/image265.wmf"/><Relationship Id="rId408" Type="http://schemas.openxmlformats.org/officeDocument/2006/relationships/image" Target="media/image276.wmf"/><Relationship Id="rId212" Type="http://schemas.openxmlformats.org/officeDocument/2006/relationships/image" Target="media/image1450.wmf"/><Relationship Id="rId254" Type="http://schemas.openxmlformats.org/officeDocument/2006/relationships/image" Target="media/image187.wmf"/><Relationship Id="rId49" Type="http://schemas.openxmlformats.org/officeDocument/2006/relationships/image" Target="media/image39.wmf"/><Relationship Id="rId114" Type="http://schemas.openxmlformats.org/officeDocument/2006/relationships/oleObject" Target="embeddings/oleObject17.bin"/><Relationship Id="rId296" Type="http://schemas.openxmlformats.org/officeDocument/2006/relationships/image" Target="media/image218.wmf"/><Relationship Id="rId461" Type="http://schemas.openxmlformats.org/officeDocument/2006/relationships/oleObject" Target="embeddings/oleObject140.bin"/><Relationship Id="rId60" Type="http://schemas.openxmlformats.org/officeDocument/2006/relationships/image" Target="media/image320.wmf"/><Relationship Id="rId156" Type="http://schemas.openxmlformats.org/officeDocument/2006/relationships/oleObject" Target="embeddings/oleObject38.bin"/><Relationship Id="rId198" Type="http://schemas.openxmlformats.org/officeDocument/2006/relationships/image" Target="media/image135.wmf"/><Relationship Id="rId321" Type="http://schemas.openxmlformats.org/officeDocument/2006/relationships/oleObject" Target="embeddings/oleObject67.bin"/><Relationship Id="rId363" Type="http://schemas.openxmlformats.org/officeDocument/2006/relationships/oleObject" Target="embeddings/oleObject90.bin"/><Relationship Id="rId419" Type="http://schemas.openxmlformats.org/officeDocument/2006/relationships/oleObject" Target="embeddings/oleObject119.bin"/><Relationship Id="rId223" Type="http://schemas.openxmlformats.org/officeDocument/2006/relationships/image" Target="media/image156.wmf"/><Relationship Id="rId430" Type="http://schemas.openxmlformats.org/officeDocument/2006/relationships/oleObject" Target="embeddings/oleObject125.bin"/><Relationship Id="rId18" Type="http://schemas.openxmlformats.org/officeDocument/2006/relationships/image" Target="media/image13.wmf"/><Relationship Id="rId265" Type="http://schemas.openxmlformats.org/officeDocument/2006/relationships/image" Target="media/image197.wmf"/><Relationship Id="rId125" Type="http://schemas.openxmlformats.org/officeDocument/2006/relationships/image" Target="media/image84.wmf"/><Relationship Id="rId167" Type="http://schemas.openxmlformats.org/officeDocument/2006/relationships/image" Target="media/image105.wmf"/><Relationship Id="rId332" Type="http://schemas.openxmlformats.org/officeDocument/2006/relationships/image" Target="media/image237.wmf"/><Relationship Id="rId374" Type="http://schemas.openxmlformats.org/officeDocument/2006/relationships/image" Target="media/image259.wmf"/><Relationship Id="rId71" Type="http://schemas.openxmlformats.org/officeDocument/2006/relationships/image" Target="media/image46.wmf"/><Relationship Id="rId234" Type="http://schemas.openxmlformats.org/officeDocument/2006/relationships/image" Target="media/image167.wmf"/><Relationship Id="rId2" Type="http://schemas.openxmlformats.org/officeDocument/2006/relationships/numbering" Target="numbering.xml"/><Relationship Id="rId29" Type="http://schemas.openxmlformats.org/officeDocument/2006/relationships/oleObject" Target="embeddings/oleObject4.bin"/><Relationship Id="rId276" Type="http://schemas.openxmlformats.org/officeDocument/2006/relationships/oleObject" Target="embeddings/oleObject47.bin"/><Relationship Id="rId441" Type="http://schemas.openxmlformats.org/officeDocument/2006/relationships/oleObject" Target="embeddings/oleObject131.bin"/><Relationship Id="rId40" Type="http://schemas.openxmlformats.org/officeDocument/2006/relationships/image" Target="media/image30.wmf"/><Relationship Id="rId136" Type="http://schemas.openxmlformats.org/officeDocument/2006/relationships/oleObject" Target="embeddings/oleObject28.bin"/><Relationship Id="rId178" Type="http://schemas.openxmlformats.org/officeDocument/2006/relationships/image" Target="media/image115.wmf"/><Relationship Id="rId301" Type="http://schemas.openxmlformats.org/officeDocument/2006/relationships/oleObject" Target="embeddings/oleObject57.bin"/><Relationship Id="rId343" Type="http://schemas.openxmlformats.org/officeDocument/2006/relationships/image" Target="media/image240.wmf"/><Relationship Id="rId82" Type="http://schemas.openxmlformats.org/officeDocument/2006/relationships/image" Target="media/image57.wmf"/><Relationship Id="rId203" Type="http://schemas.openxmlformats.org/officeDocument/2006/relationships/image" Target="media/image140.wmf"/><Relationship Id="rId385" Type="http://schemas.openxmlformats.org/officeDocument/2006/relationships/oleObject" Target="embeddings/oleObject100.bin"/><Relationship Id="rId19" Type="http://schemas.openxmlformats.org/officeDocument/2006/relationships/image" Target="media/image14.wmf"/><Relationship Id="rId224" Type="http://schemas.openxmlformats.org/officeDocument/2006/relationships/image" Target="media/image157.wmf"/><Relationship Id="rId245" Type="http://schemas.openxmlformats.org/officeDocument/2006/relationships/image" Target="media/image178.wmf"/><Relationship Id="rId266" Type="http://schemas.openxmlformats.org/officeDocument/2006/relationships/image" Target="media/image198.wmf"/><Relationship Id="rId287" Type="http://schemas.openxmlformats.org/officeDocument/2006/relationships/image" Target="media/image212.wmf"/><Relationship Id="rId410" Type="http://schemas.openxmlformats.org/officeDocument/2006/relationships/oleObject" Target="embeddings/oleObject110.bin"/><Relationship Id="rId431" Type="http://schemas.openxmlformats.org/officeDocument/2006/relationships/oleObject" Target="embeddings/oleObject126.bin"/><Relationship Id="rId452" Type="http://schemas.openxmlformats.org/officeDocument/2006/relationships/image" Target="media/image293.emf"/><Relationship Id="rId30" Type="http://schemas.openxmlformats.org/officeDocument/2006/relationships/image" Target="media/image21.wmf"/><Relationship Id="rId105" Type="http://schemas.openxmlformats.org/officeDocument/2006/relationships/image" Target="media/image74.wmf"/><Relationship Id="rId126" Type="http://schemas.openxmlformats.org/officeDocument/2006/relationships/oleObject" Target="embeddings/oleObject23.bin"/><Relationship Id="rId147" Type="http://schemas.openxmlformats.org/officeDocument/2006/relationships/image" Target="media/image95.wmf"/><Relationship Id="rId168" Type="http://schemas.openxmlformats.org/officeDocument/2006/relationships/oleObject" Target="embeddings/oleObject44.bin"/><Relationship Id="rId312" Type="http://schemas.openxmlformats.org/officeDocument/2006/relationships/image" Target="media/image227.wmf"/><Relationship Id="rId333" Type="http://schemas.openxmlformats.org/officeDocument/2006/relationships/image" Target="media/image238.wmf"/><Relationship Id="rId354" Type="http://schemas.openxmlformats.org/officeDocument/2006/relationships/image" Target="media/image249.wmf"/><Relationship Id="rId51" Type="http://schemas.openxmlformats.org/officeDocument/2006/relationships/image" Target="media/image41.wmf"/><Relationship Id="rId72" Type="http://schemas.openxmlformats.org/officeDocument/2006/relationships/image" Target="media/image47.wmf"/><Relationship Id="rId93" Type="http://schemas.openxmlformats.org/officeDocument/2006/relationships/oleObject" Target="embeddings/oleObject10.bin"/><Relationship Id="rId189" Type="http://schemas.openxmlformats.org/officeDocument/2006/relationships/image" Target="media/image126.wmf"/><Relationship Id="rId375" Type="http://schemas.openxmlformats.org/officeDocument/2006/relationships/image" Target="media/image260.wmf"/><Relationship Id="rId396" Type="http://schemas.openxmlformats.org/officeDocument/2006/relationships/image" Target="media/image266.wmf"/><Relationship Id="rId3" Type="http://schemas.openxmlformats.org/officeDocument/2006/relationships/styles" Target="styles.xml"/><Relationship Id="rId214" Type="http://schemas.openxmlformats.org/officeDocument/2006/relationships/image" Target="media/image1470.wmf"/><Relationship Id="rId235" Type="http://schemas.openxmlformats.org/officeDocument/2006/relationships/image" Target="media/image168.wmf"/><Relationship Id="rId256" Type="http://schemas.openxmlformats.org/officeDocument/2006/relationships/oleObject" Target="embeddings/oleObject45.bin"/><Relationship Id="rId277" Type="http://schemas.openxmlformats.org/officeDocument/2006/relationships/image" Target="media/image207.wmf"/><Relationship Id="rId298" Type="http://schemas.openxmlformats.org/officeDocument/2006/relationships/image" Target="media/image220.wmf"/><Relationship Id="rId400" Type="http://schemas.openxmlformats.org/officeDocument/2006/relationships/image" Target="media/image268.wmf"/><Relationship Id="rId421" Type="http://schemas.openxmlformats.org/officeDocument/2006/relationships/oleObject" Target="embeddings/oleObject120.bin"/><Relationship Id="rId442" Type="http://schemas.openxmlformats.org/officeDocument/2006/relationships/image" Target="media/image288.wmf"/><Relationship Id="rId463" Type="http://schemas.openxmlformats.org/officeDocument/2006/relationships/oleObject" Target="embeddings/oleObject141.bin"/><Relationship Id="rId116" Type="http://schemas.openxmlformats.org/officeDocument/2006/relationships/oleObject" Target="embeddings/oleObject18.bin"/><Relationship Id="rId137" Type="http://schemas.openxmlformats.org/officeDocument/2006/relationships/image" Target="media/image90.wmf"/><Relationship Id="rId158" Type="http://schemas.openxmlformats.org/officeDocument/2006/relationships/oleObject" Target="embeddings/oleObject39.bin"/><Relationship Id="rId302" Type="http://schemas.openxmlformats.org/officeDocument/2006/relationships/oleObject" Target="embeddings/oleObject58.bin"/><Relationship Id="rId323" Type="http://schemas.openxmlformats.org/officeDocument/2006/relationships/oleObject" Target="embeddings/oleObject69.bin"/><Relationship Id="rId344" Type="http://schemas.openxmlformats.org/officeDocument/2006/relationships/oleObject" Target="embeddings/oleObject81.bin"/><Relationship Id="rId20" Type="http://schemas.openxmlformats.org/officeDocument/2006/relationships/image" Target="media/image15.wmf"/><Relationship Id="rId41" Type="http://schemas.openxmlformats.org/officeDocument/2006/relationships/image" Target="media/image31.wmf"/><Relationship Id="rId62" Type="http://schemas.openxmlformats.org/officeDocument/2006/relationships/image" Target="media/image400.wmf"/><Relationship Id="rId83" Type="http://schemas.openxmlformats.org/officeDocument/2006/relationships/image" Target="media/image58.wmf"/><Relationship Id="rId179" Type="http://schemas.openxmlformats.org/officeDocument/2006/relationships/image" Target="media/image116.wmf"/><Relationship Id="rId365" Type="http://schemas.openxmlformats.org/officeDocument/2006/relationships/image" Target="media/image251.wmf"/><Relationship Id="rId386" Type="http://schemas.openxmlformats.org/officeDocument/2006/relationships/oleObject" Target="embeddings/oleObject101.bin"/><Relationship Id="rId190" Type="http://schemas.openxmlformats.org/officeDocument/2006/relationships/image" Target="media/image127.wmf"/><Relationship Id="rId204" Type="http://schemas.openxmlformats.org/officeDocument/2006/relationships/image" Target="media/image141.wmf"/><Relationship Id="rId225" Type="http://schemas.openxmlformats.org/officeDocument/2006/relationships/image" Target="media/image158.wmf"/><Relationship Id="rId246" Type="http://schemas.openxmlformats.org/officeDocument/2006/relationships/image" Target="media/image179.wmf"/><Relationship Id="rId267" Type="http://schemas.openxmlformats.org/officeDocument/2006/relationships/image" Target="media/image199.wmf"/><Relationship Id="rId288" Type="http://schemas.openxmlformats.org/officeDocument/2006/relationships/oleObject" Target="embeddings/oleObject53.bin"/><Relationship Id="rId411" Type="http://schemas.openxmlformats.org/officeDocument/2006/relationships/oleObject" Target="embeddings/oleObject111.bin"/><Relationship Id="rId432" Type="http://schemas.openxmlformats.org/officeDocument/2006/relationships/image" Target="media/image283.wmf"/><Relationship Id="rId453" Type="http://schemas.openxmlformats.org/officeDocument/2006/relationships/image" Target="media/image294.emf"/><Relationship Id="rId106" Type="http://schemas.openxmlformats.org/officeDocument/2006/relationships/oleObject" Target="embeddings/oleObject13.bin"/><Relationship Id="rId127" Type="http://schemas.openxmlformats.org/officeDocument/2006/relationships/image" Target="media/image85.wmf"/><Relationship Id="rId313" Type="http://schemas.openxmlformats.org/officeDocument/2006/relationships/image" Target="media/image228.wmf"/><Relationship Id="rId10" Type="http://schemas.openxmlformats.org/officeDocument/2006/relationships/image" Target="media/image5.wmf"/><Relationship Id="rId31" Type="http://schemas.openxmlformats.org/officeDocument/2006/relationships/oleObject" Target="embeddings/oleObject5.bin"/><Relationship Id="rId52" Type="http://schemas.openxmlformats.org/officeDocument/2006/relationships/image" Target="media/image42.wmf"/><Relationship Id="rId73" Type="http://schemas.openxmlformats.org/officeDocument/2006/relationships/image" Target="media/image48.wmf"/><Relationship Id="rId94" Type="http://schemas.openxmlformats.org/officeDocument/2006/relationships/image" Target="media/image66.wmf"/><Relationship Id="rId148" Type="http://schemas.openxmlformats.org/officeDocument/2006/relationships/oleObject" Target="embeddings/oleObject34.bin"/><Relationship Id="rId169" Type="http://schemas.openxmlformats.org/officeDocument/2006/relationships/image" Target="media/image106.wmf"/><Relationship Id="rId334" Type="http://schemas.openxmlformats.org/officeDocument/2006/relationships/oleObject" Target="embeddings/oleObject73.bin"/><Relationship Id="rId355" Type="http://schemas.openxmlformats.org/officeDocument/2006/relationships/image" Target="media/image250.wmf"/><Relationship Id="rId376" Type="http://schemas.openxmlformats.org/officeDocument/2006/relationships/image" Target="media/image261.wmf"/><Relationship Id="rId397" Type="http://schemas.openxmlformats.org/officeDocument/2006/relationships/oleObject" Target="embeddings/oleObject108.bin"/><Relationship Id="rId4" Type="http://schemas.openxmlformats.org/officeDocument/2006/relationships/settings" Target="settings.xml"/><Relationship Id="rId180" Type="http://schemas.openxmlformats.org/officeDocument/2006/relationships/image" Target="media/image117.wmf"/><Relationship Id="rId215" Type="http://schemas.openxmlformats.org/officeDocument/2006/relationships/image" Target="media/image1480.wmf"/><Relationship Id="rId236" Type="http://schemas.openxmlformats.org/officeDocument/2006/relationships/image" Target="media/image169.wmf"/><Relationship Id="rId257" Type="http://schemas.openxmlformats.org/officeDocument/2006/relationships/image" Target="media/image189.wmf"/><Relationship Id="rId278" Type="http://schemas.openxmlformats.org/officeDocument/2006/relationships/oleObject" Target="embeddings/oleObject48.bin"/><Relationship Id="rId401" Type="http://schemas.openxmlformats.org/officeDocument/2006/relationships/image" Target="media/image269.wmf"/><Relationship Id="rId422" Type="http://schemas.openxmlformats.org/officeDocument/2006/relationships/image" Target="media/image279.wmf"/><Relationship Id="rId443" Type="http://schemas.openxmlformats.org/officeDocument/2006/relationships/oleObject" Target="embeddings/oleObject132.bin"/><Relationship Id="rId464" Type="http://schemas.openxmlformats.org/officeDocument/2006/relationships/image" Target="media/image300.emf"/><Relationship Id="rId303" Type="http://schemas.openxmlformats.org/officeDocument/2006/relationships/oleObject" Target="embeddings/oleObject59.bin"/><Relationship Id="rId42" Type="http://schemas.openxmlformats.org/officeDocument/2006/relationships/image" Target="media/image32.wmf"/><Relationship Id="rId84" Type="http://schemas.openxmlformats.org/officeDocument/2006/relationships/image" Target="media/image59.wmf"/><Relationship Id="rId138" Type="http://schemas.openxmlformats.org/officeDocument/2006/relationships/oleObject" Target="embeddings/oleObject29.bin"/><Relationship Id="rId345" Type="http://schemas.openxmlformats.org/officeDocument/2006/relationships/image" Target="media/image241.wmf"/><Relationship Id="rId387" Type="http://schemas.openxmlformats.org/officeDocument/2006/relationships/oleObject" Target="embeddings/oleObject102.bin"/><Relationship Id="rId191" Type="http://schemas.openxmlformats.org/officeDocument/2006/relationships/image" Target="media/image128.wmf"/><Relationship Id="rId205" Type="http://schemas.openxmlformats.org/officeDocument/2006/relationships/image" Target="media/image142.wmf"/><Relationship Id="rId247" Type="http://schemas.openxmlformats.org/officeDocument/2006/relationships/image" Target="media/image180.wmf"/><Relationship Id="rId412" Type="http://schemas.openxmlformats.org/officeDocument/2006/relationships/oleObject" Target="embeddings/oleObject112.bin"/><Relationship Id="rId107" Type="http://schemas.openxmlformats.org/officeDocument/2006/relationships/image" Target="media/image75.wmf"/><Relationship Id="rId289" Type="http://schemas.openxmlformats.org/officeDocument/2006/relationships/image" Target="media/image213.wmf"/><Relationship Id="rId454" Type="http://schemas.openxmlformats.org/officeDocument/2006/relationships/image" Target="media/image295.wmf"/><Relationship Id="rId11" Type="http://schemas.openxmlformats.org/officeDocument/2006/relationships/image" Target="media/image6.wmf"/><Relationship Id="rId53" Type="http://schemas.openxmlformats.org/officeDocument/2006/relationships/image" Target="media/image1310.wmf"/><Relationship Id="rId149" Type="http://schemas.openxmlformats.org/officeDocument/2006/relationships/image" Target="media/image96.wmf"/><Relationship Id="rId314" Type="http://schemas.openxmlformats.org/officeDocument/2006/relationships/image" Target="media/image229.wmf"/><Relationship Id="rId356" Type="http://schemas.openxmlformats.org/officeDocument/2006/relationships/oleObject" Target="embeddings/oleObject83.bin"/><Relationship Id="rId398" Type="http://schemas.openxmlformats.org/officeDocument/2006/relationships/image" Target="media/image267.wmf"/><Relationship Id="rId95" Type="http://schemas.openxmlformats.org/officeDocument/2006/relationships/image" Target="media/image67.wmf"/><Relationship Id="rId160" Type="http://schemas.openxmlformats.org/officeDocument/2006/relationships/oleObject" Target="embeddings/oleObject40.bin"/><Relationship Id="rId216" Type="http://schemas.openxmlformats.org/officeDocument/2006/relationships/image" Target="media/image149.wmf"/><Relationship Id="rId423" Type="http://schemas.openxmlformats.org/officeDocument/2006/relationships/oleObject" Target="embeddings/oleObject121.bin"/><Relationship Id="rId258" Type="http://schemas.openxmlformats.org/officeDocument/2006/relationships/image" Target="media/image190.wmf"/><Relationship Id="rId465" Type="http://schemas.openxmlformats.org/officeDocument/2006/relationships/oleObject" Target="embeddings/oleObject142.bin"/><Relationship Id="rId22" Type="http://schemas.openxmlformats.org/officeDocument/2006/relationships/image" Target="media/image17.wmf"/><Relationship Id="rId64" Type="http://schemas.openxmlformats.org/officeDocument/2006/relationships/image" Target="media/image370.wmf"/><Relationship Id="rId118" Type="http://schemas.openxmlformats.org/officeDocument/2006/relationships/oleObject" Target="embeddings/oleObject19.bin"/><Relationship Id="rId325" Type="http://schemas.openxmlformats.org/officeDocument/2006/relationships/oleObject" Target="embeddings/oleObject71.bin"/><Relationship Id="rId367" Type="http://schemas.openxmlformats.org/officeDocument/2006/relationships/image" Target="media/image252.wmf"/><Relationship Id="rId171" Type="http://schemas.openxmlformats.org/officeDocument/2006/relationships/image" Target="media/image108.wmf"/><Relationship Id="rId227" Type="http://schemas.openxmlformats.org/officeDocument/2006/relationships/image" Target="media/image160.wmf"/><Relationship Id="rId269" Type="http://schemas.openxmlformats.org/officeDocument/2006/relationships/image" Target="media/image200.wmf"/><Relationship Id="rId434" Type="http://schemas.openxmlformats.org/officeDocument/2006/relationships/image" Target="media/image284.wmf"/><Relationship Id="rId33" Type="http://schemas.openxmlformats.org/officeDocument/2006/relationships/image" Target="media/image23.wmf"/><Relationship Id="rId129" Type="http://schemas.openxmlformats.org/officeDocument/2006/relationships/image" Target="media/image86.wmf"/><Relationship Id="rId280" Type="http://schemas.openxmlformats.org/officeDocument/2006/relationships/oleObject" Target="embeddings/oleObject49.bin"/><Relationship Id="rId336" Type="http://schemas.openxmlformats.org/officeDocument/2006/relationships/oleObject" Target="embeddings/oleObject75.bin"/><Relationship Id="rId75" Type="http://schemas.openxmlformats.org/officeDocument/2006/relationships/image" Target="media/image50.wmf"/><Relationship Id="rId140" Type="http://schemas.openxmlformats.org/officeDocument/2006/relationships/oleObject" Target="embeddings/oleObject30.bin"/><Relationship Id="rId182" Type="http://schemas.openxmlformats.org/officeDocument/2006/relationships/image" Target="media/image119.wmf"/><Relationship Id="rId378" Type="http://schemas.openxmlformats.org/officeDocument/2006/relationships/oleObject" Target="embeddings/oleObject93.bin"/><Relationship Id="rId403" Type="http://schemas.openxmlformats.org/officeDocument/2006/relationships/image" Target="media/image271.wmf"/><Relationship Id="rId6" Type="http://schemas.openxmlformats.org/officeDocument/2006/relationships/image" Target="media/image1.wmf"/><Relationship Id="rId238" Type="http://schemas.openxmlformats.org/officeDocument/2006/relationships/image" Target="media/image171.wmf"/><Relationship Id="rId445" Type="http://schemas.openxmlformats.org/officeDocument/2006/relationships/oleObject" Target="embeddings/oleObject133.bin"/><Relationship Id="rId291" Type="http://schemas.openxmlformats.org/officeDocument/2006/relationships/image" Target="media/image214.wmf"/><Relationship Id="rId305" Type="http://schemas.openxmlformats.org/officeDocument/2006/relationships/oleObject" Target="embeddings/oleObject61.bin"/><Relationship Id="rId347" Type="http://schemas.openxmlformats.org/officeDocument/2006/relationships/image" Target="media/image242.wmf"/><Relationship Id="rId44" Type="http://schemas.openxmlformats.org/officeDocument/2006/relationships/image" Target="media/image34.wmf"/><Relationship Id="rId86" Type="http://schemas.openxmlformats.org/officeDocument/2006/relationships/image" Target="media/image61.wmf"/><Relationship Id="rId151" Type="http://schemas.openxmlformats.org/officeDocument/2006/relationships/image" Target="media/image97.wmf"/><Relationship Id="rId389" Type="http://schemas.openxmlformats.org/officeDocument/2006/relationships/oleObject" Target="embeddings/oleObject104.bin"/><Relationship Id="rId193" Type="http://schemas.openxmlformats.org/officeDocument/2006/relationships/image" Target="media/image130.wmf"/><Relationship Id="rId207" Type="http://schemas.openxmlformats.org/officeDocument/2006/relationships/image" Target="media/image144.wmf"/><Relationship Id="rId249" Type="http://schemas.openxmlformats.org/officeDocument/2006/relationships/image" Target="media/image182.wmf"/><Relationship Id="rId414" Type="http://schemas.openxmlformats.org/officeDocument/2006/relationships/oleObject" Target="embeddings/oleObject114.bin"/><Relationship Id="rId456" Type="http://schemas.openxmlformats.org/officeDocument/2006/relationships/image" Target="media/image296.emf"/><Relationship Id="rId13" Type="http://schemas.openxmlformats.org/officeDocument/2006/relationships/image" Target="media/image8.wmf"/><Relationship Id="rId109" Type="http://schemas.openxmlformats.org/officeDocument/2006/relationships/image" Target="media/image76.wmf"/><Relationship Id="rId260" Type="http://schemas.openxmlformats.org/officeDocument/2006/relationships/image" Target="media/image192.wmf"/><Relationship Id="rId316" Type="http://schemas.openxmlformats.org/officeDocument/2006/relationships/image" Target="media/image231.wmf"/><Relationship Id="rId55" Type="http://schemas.openxmlformats.org/officeDocument/2006/relationships/image" Target="media/image910.wmf"/><Relationship Id="rId97" Type="http://schemas.openxmlformats.org/officeDocument/2006/relationships/image" Target="media/image69.wmf"/><Relationship Id="rId120" Type="http://schemas.openxmlformats.org/officeDocument/2006/relationships/oleObject" Target="embeddings/oleObject20.bin"/><Relationship Id="rId358" Type="http://schemas.openxmlformats.org/officeDocument/2006/relationships/oleObject" Target="embeddings/oleObject85.bin"/><Relationship Id="rId162" Type="http://schemas.openxmlformats.org/officeDocument/2006/relationships/oleObject" Target="embeddings/oleObject41.bin"/><Relationship Id="rId218" Type="http://schemas.openxmlformats.org/officeDocument/2006/relationships/image" Target="media/image151.wmf"/><Relationship Id="rId425" Type="http://schemas.openxmlformats.org/officeDocument/2006/relationships/oleObject" Target="embeddings/oleObject122.bin"/><Relationship Id="rId467" Type="http://schemas.openxmlformats.org/officeDocument/2006/relationships/oleObject" Target="embeddings/oleObject143.bin"/><Relationship Id="rId271" Type="http://schemas.openxmlformats.org/officeDocument/2006/relationships/image" Target="media/image202.wmf"/><Relationship Id="rId24" Type="http://schemas.openxmlformats.org/officeDocument/2006/relationships/image" Target="media/image19.wmf"/><Relationship Id="rId66" Type="http://schemas.openxmlformats.org/officeDocument/2006/relationships/oleObject" Target="embeddings/oleObject7.bin"/><Relationship Id="rId131" Type="http://schemas.openxmlformats.org/officeDocument/2006/relationships/image" Target="media/image87.wmf"/><Relationship Id="rId327" Type="http://schemas.openxmlformats.org/officeDocument/2006/relationships/image" Target="media/image232.wmf"/><Relationship Id="rId369" Type="http://schemas.openxmlformats.org/officeDocument/2006/relationships/image" Target="media/image254.wmf"/><Relationship Id="rId173" Type="http://schemas.openxmlformats.org/officeDocument/2006/relationships/image" Target="media/image110.wmf"/><Relationship Id="rId229" Type="http://schemas.openxmlformats.org/officeDocument/2006/relationships/image" Target="media/image162.wmf"/><Relationship Id="rId380" Type="http://schemas.openxmlformats.org/officeDocument/2006/relationships/oleObject" Target="embeddings/oleObject95.bin"/><Relationship Id="rId436" Type="http://schemas.openxmlformats.org/officeDocument/2006/relationships/image" Target="media/image285.wmf"/><Relationship Id="rId240" Type="http://schemas.openxmlformats.org/officeDocument/2006/relationships/image" Target="media/image173.wmf"/><Relationship Id="rId35" Type="http://schemas.openxmlformats.org/officeDocument/2006/relationships/image" Target="media/image25.wmf"/><Relationship Id="rId77" Type="http://schemas.openxmlformats.org/officeDocument/2006/relationships/image" Target="media/image52.wmf"/><Relationship Id="rId100" Type="http://schemas.openxmlformats.org/officeDocument/2006/relationships/image" Target="media/image71.wmf"/><Relationship Id="rId282" Type="http://schemas.openxmlformats.org/officeDocument/2006/relationships/oleObject" Target="embeddings/oleObject50.bin"/><Relationship Id="rId338" Type="http://schemas.openxmlformats.org/officeDocument/2006/relationships/oleObject" Target="embeddings/oleObject77.bin"/><Relationship Id="rId8" Type="http://schemas.openxmlformats.org/officeDocument/2006/relationships/image" Target="media/image3.wmf"/><Relationship Id="rId142" Type="http://schemas.openxmlformats.org/officeDocument/2006/relationships/oleObject" Target="embeddings/oleObject31.bin"/><Relationship Id="rId184" Type="http://schemas.openxmlformats.org/officeDocument/2006/relationships/image" Target="media/image121.wmf"/><Relationship Id="rId391" Type="http://schemas.openxmlformats.org/officeDocument/2006/relationships/oleObject" Target="embeddings/oleObject105.bin"/><Relationship Id="rId405" Type="http://schemas.openxmlformats.org/officeDocument/2006/relationships/image" Target="media/image273.wmf"/><Relationship Id="rId447" Type="http://schemas.openxmlformats.org/officeDocument/2006/relationships/oleObject" Target="embeddings/oleObject134.bin"/><Relationship Id="rId251" Type="http://schemas.openxmlformats.org/officeDocument/2006/relationships/image" Target="media/image184.wmf"/><Relationship Id="rId46" Type="http://schemas.openxmlformats.org/officeDocument/2006/relationships/image" Target="media/image36.wmf"/><Relationship Id="rId293" Type="http://schemas.openxmlformats.org/officeDocument/2006/relationships/image" Target="media/image215.wmf"/><Relationship Id="rId307" Type="http://schemas.openxmlformats.org/officeDocument/2006/relationships/image" Target="media/image222.wmf"/><Relationship Id="rId349" Type="http://schemas.openxmlformats.org/officeDocument/2006/relationships/image" Target="media/image244.wmf"/><Relationship Id="rId88" Type="http://schemas.openxmlformats.org/officeDocument/2006/relationships/image" Target="media/image63.wmf"/><Relationship Id="rId111" Type="http://schemas.openxmlformats.org/officeDocument/2006/relationships/image" Target="media/image77.wmf"/><Relationship Id="rId153" Type="http://schemas.openxmlformats.org/officeDocument/2006/relationships/image" Target="media/image98.wmf"/><Relationship Id="rId195" Type="http://schemas.openxmlformats.org/officeDocument/2006/relationships/image" Target="media/image132.wmf"/><Relationship Id="rId209" Type="http://schemas.openxmlformats.org/officeDocument/2006/relationships/image" Target="media/image146.wmf"/><Relationship Id="rId360" Type="http://schemas.openxmlformats.org/officeDocument/2006/relationships/oleObject" Target="embeddings/oleObject87.bin"/><Relationship Id="rId416" Type="http://schemas.openxmlformats.org/officeDocument/2006/relationships/oleObject" Target="embeddings/oleObject116.bin"/><Relationship Id="rId220" Type="http://schemas.openxmlformats.org/officeDocument/2006/relationships/image" Target="media/image153.wmf"/><Relationship Id="rId458" Type="http://schemas.openxmlformats.org/officeDocument/2006/relationships/image" Target="media/image297.emf"/><Relationship Id="rId15" Type="http://schemas.openxmlformats.org/officeDocument/2006/relationships/image" Target="media/image10.wmf"/><Relationship Id="rId57" Type="http://schemas.openxmlformats.org/officeDocument/2006/relationships/image" Target="media/image330.wmf"/><Relationship Id="rId262" Type="http://schemas.openxmlformats.org/officeDocument/2006/relationships/image" Target="media/image194.wmf"/><Relationship Id="rId318" Type="http://schemas.openxmlformats.org/officeDocument/2006/relationships/oleObject" Target="embeddings/oleObject64.bin"/><Relationship Id="rId99" Type="http://schemas.openxmlformats.org/officeDocument/2006/relationships/image" Target="media/image1510.wmf"/><Relationship Id="rId122" Type="http://schemas.openxmlformats.org/officeDocument/2006/relationships/oleObject" Target="embeddings/oleObject21.bin"/><Relationship Id="rId164" Type="http://schemas.openxmlformats.org/officeDocument/2006/relationships/oleObject" Target="embeddings/oleObject42.bin"/><Relationship Id="rId371" Type="http://schemas.openxmlformats.org/officeDocument/2006/relationships/image" Target="media/image256.wmf"/><Relationship Id="rId427" Type="http://schemas.openxmlformats.org/officeDocument/2006/relationships/image" Target="media/image281.wmf"/><Relationship Id="rId469" Type="http://schemas.openxmlformats.org/officeDocument/2006/relationships/theme" Target="theme/theme1.xml"/><Relationship Id="rId26" Type="http://schemas.openxmlformats.org/officeDocument/2006/relationships/image" Target="media/image20.wmf"/><Relationship Id="rId231" Type="http://schemas.openxmlformats.org/officeDocument/2006/relationships/image" Target="media/image164.wmf"/><Relationship Id="rId273" Type="http://schemas.openxmlformats.org/officeDocument/2006/relationships/image" Target="media/image204.wmf"/><Relationship Id="rId329" Type="http://schemas.openxmlformats.org/officeDocument/2006/relationships/image" Target="media/image234.wmf"/><Relationship Id="rId68" Type="http://schemas.openxmlformats.org/officeDocument/2006/relationships/image" Target="media/image44.wmf"/><Relationship Id="rId133" Type="http://schemas.openxmlformats.org/officeDocument/2006/relationships/image" Target="media/image88.wmf"/><Relationship Id="rId175" Type="http://schemas.openxmlformats.org/officeDocument/2006/relationships/image" Target="media/image112.wmf"/><Relationship Id="rId340" Type="http://schemas.openxmlformats.org/officeDocument/2006/relationships/oleObject" Target="embeddings/oleObject79.bin"/><Relationship Id="rId200" Type="http://schemas.openxmlformats.org/officeDocument/2006/relationships/image" Target="media/image137.wmf"/><Relationship Id="rId382" Type="http://schemas.openxmlformats.org/officeDocument/2006/relationships/oleObject" Target="embeddings/oleObject97.bin"/><Relationship Id="rId438" Type="http://schemas.openxmlformats.org/officeDocument/2006/relationships/image" Target="media/image286.wmf"/><Relationship Id="rId242" Type="http://schemas.openxmlformats.org/officeDocument/2006/relationships/image" Target="media/image175.wmf"/><Relationship Id="rId284" Type="http://schemas.openxmlformats.org/officeDocument/2006/relationships/oleObject" Target="embeddings/oleObject51.bin"/><Relationship Id="rId37" Type="http://schemas.openxmlformats.org/officeDocument/2006/relationships/image" Target="media/image27.wmf"/><Relationship Id="rId79" Type="http://schemas.openxmlformats.org/officeDocument/2006/relationships/image" Target="media/image54.wmf"/><Relationship Id="rId102" Type="http://schemas.openxmlformats.org/officeDocument/2006/relationships/oleObject" Target="embeddings/oleObject11.bin"/><Relationship Id="rId144" Type="http://schemas.openxmlformats.org/officeDocument/2006/relationships/oleObject" Target="embeddings/oleObject32.bin"/><Relationship Id="rId90" Type="http://schemas.openxmlformats.org/officeDocument/2006/relationships/oleObject" Target="embeddings/oleObject8.bin"/><Relationship Id="rId186" Type="http://schemas.openxmlformats.org/officeDocument/2006/relationships/image" Target="media/image123.wmf"/><Relationship Id="rId351" Type="http://schemas.openxmlformats.org/officeDocument/2006/relationships/image" Target="media/image246.wmf"/><Relationship Id="rId393" Type="http://schemas.openxmlformats.org/officeDocument/2006/relationships/oleObject" Target="embeddings/oleObject106.bin"/><Relationship Id="rId407" Type="http://schemas.openxmlformats.org/officeDocument/2006/relationships/image" Target="media/image275.wmf"/><Relationship Id="rId449" Type="http://schemas.openxmlformats.org/officeDocument/2006/relationships/oleObject" Target="embeddings/oleObject135.bin"/><Relationship Id="rId211" Type="http://schemas.openxmlformats.org/officeDocument/2006/relationships/image" Target="media/image148.wmf"/><Relationship Id="rId253" Type="http://schemas.openxmlformats.org/officeDocument/2006/relationships/image" Target="media/image186.wmf"/><Relationship Id="rId295" Type="http://schemas.openxmlformats.org/officeDocument/2006/relationships/image" Target="media/image217.wmf"/><Relationship Id="rId309" Type="http://schemas.openxmlformats.org/officeDocument/2006/relationships/image" Target="media/image224.wmf"/><Relationship Id="rId460" Type="http://schemas.openxmlformats.org/officeDocument/2006/relationships/image" Target="media/image298.emf"/><Relationship Id="rId48" Type="http://schemas.openxmlformats.org/officeDocument/2006/relationships/image" Target="media/image38.wmf"/><Relationship Id="rId113" Type="http://schemas.openxmlformats.org/officeDocument/2006/relationships/image" Target="media/image78.wmf"/><Relationship Id="rId320" Type="http://schemas.openxmlformats.org/officeDocument/2006/relationships/oleObject" Target="embeddings/oleObject66.bin"/><Relationship Id="rId155" Type="http://schemas.openxmlformats.org/officeDocument/2006/relationships/image" Target="media/image99.wmf"/><Relationship Id="rId197" Type="http://schemas.openxmlformats.org/officeDocument/2006/relationships/image" Target="media/image134.wmf"/><Relationship Id="rId362" Type="http://schemas.openxmlformats.org/officeDocument/2006/relationships/oleObject" Target="embeddings/oleObject89.bin"/><Relationship Id="rId418" Type="http://schemas.openxmlformats.org/officeDocument/2006/relationships/oleObject" Target="embeddings/oleObject118.bin"/><Relationship Id="rId222" Type="http://schemas.openxmlformats.org/officeDocument/2006/relationships/image" Target="media/image155.wmf"/><Relationship Id="rId264" Type="http://schemas.openxmlformats.org/officeDocument/2006/relationships/image" Target="media/image196.wmf"/><Relationship Id="rId17" Type="http://schemas.openxmlformats.org/officeDocument/2006/relationships/image" Target="media/image12.wmf"/><Relationship Id="rId59" Type="http://schemas.openxmlformats.org/officeDocument/2006/relationships/image" Target="media/image310.wmf"/><Relationship Id="rId124" Type="http://schemas.openxmlformats.org/officeDocument/2006/relationships/oleObject" Target="embeddings/oleObject22.bin"/><Relationship Id="rId70" Type="http://schemas.openxmlformats.org/officeDocument/2006/relationships/image" Target="media/image45.wmf"/><Relationship Id="rId166" Type="http://schemas.openxmlformats.org/officeDocument/2006/relationships/oleObject" Target="embeddings/oleObject43.bin"/><Relationship Id="rId331" Type="http://schemas.openxmlformats.org/officeDocument/2006/relationships/image" Target="media/image236.wmf"/><Relationship Id="rId373" Type="http://schemas.openxmlformats.org/officeDocument/2006/relationships/image" Target="media/image258.wmf"/><Relationship Id="rId429" Type="http://schemas.openxmlformats.org/officeDocument/2006/relationships/image" Target="media/image282.wmf"/><Relationship Id="rId1" Type="http://schemas.openxmlformats.org/officeDocument/2006/relationships/customXml" Target="../customXml/item1.xml"/><Relationship Id="rId233" Type="http://schemas.openxmlformats.org/officeDocument/2006/relationships/image" Target="media/image166.wmf"/><Relationship Id="rId440" Type="http://schemas.openxmlformats.org/officeDocument/2006/relationships/image" Target="media/image287.wmf"/><Relationship Id="rId28" Type="http://schemas.openxmlformats.org/officeDocument/2006/relationships/oleObject" Target="embeddings/oleObject3.bin"/><Relationship Id="rId275" Type="http://schemas.openxmlformats.org/officeDocument/2006/relationships/image" Target="media/image206.wmf"/><Relationship Id="rId300" Type="http://schemas.openxmlformats.org/officeDocument/2006/relationships/oleObject" Target="embeddings/oleObject56.bin"/><Relationship Id="rId81" Type="http://schemas.openxmlformats.org/officeDocument/2006/relationships/image" Target="media/image56.wmf"/><Relationship Id="rId135" Type="http://schemas.openxmlformats.org/officeDocument/2006/relationships/image" Target="media/image89.wmf"/><Relationship Id="rId177" Type="http://schemas.openxmlformats.org/officeDocument/2006/relationships/image" Target="media/image114.wmf"/><Relationship Id="rId342" Type="http://schemas.openxmlformats.org/officeDocument/2006/relationships/oleObject" Target="embeddings/oleObject80.bin"/><Relationship Id="rId384" Type="http://schemas.openxmlformats.org/officeDocument/2006/relationships/oleObject" Target="embeddings/oleObject99.bin"/><Relationship Id="rId202" Type="http://schemas.openxmlformats.org/officeDocument/2006/relationships/image" Target="media/image139.wmf"/><Relationship Id="rId244" Type="http://schemas.openxmlformats.org/officeDocument/2006/relationships/image" Target="media/image177.wmf"/><Relationship Id="rId39" Type="http://schemas.openxmlformats.org/officeDocument/2006/relationships/image" Target="media/image29.wmf"/><Relationship Id="rId286" Type="http://schemas.openxmlformats.org/officeDocument/2006/relationships/oleObject" Target="embeddings/oleObject52.bin"/><Relationship Id="rId451" Type="http://schemas.openxmlformats.org/officeDocument/2006/relationships/oleObject" Target="embeddings/oleObject136.bin"/><Relationship Id="rId50" Type="http://schemas.openxmlformats.org/officeDocument/2006/relationships/image" Target="media/image40.wmf"/><Relationship Id="rId104" Type="http://schemas.openxmlformats.org/officeDocument/2006/relationships/oleObject" Target="embeddings/oleObject12.bin"/><Relationship Id="rId146" Type="http://schemas.openxmlformats.org/officeDocument/2006/relationships/oleObject" Target="embeddings/oleObject33.bin"/><Relationship Id="rId188" Type="http://schemas.openxmlformats.org/officeDocument/2006/relationships/image" Target="media/image125.wmf"/><Relationship Id="rId311" Type="http://schemas.openxmlformats.org/officeDocument/2006/relationships/image" Target="media/image226.wmf"/><Relationship Id="rId353" Type="http://schemas.openxmlformats.org/officeDocument/2006/relationships/image" Target="media/image248.wmf"/><Relationship Id="rId395" Type="http://schemas.openxmlformats.org/officeDocument/2006/relationships/oleObject" Target="embeddings/oleObject107.bin"/><Relationship Id="rId409" Type="http://schemas.openxmlformats.org/officeDocument/2006/relationships/image" Target="media/image277.wmf"/><Relationship Id="rId92" Type="http://schemas.openxmlformats.org/officeDocument/2006/relationships/oleObject" Target="embeddings/oleObject9.bin"/><Relationship Id="rId213" Type="http://schemas.openxmlformats.org/officeDocument/2006/relationships/image" Target="media/image1460.wmf"/><Relationship Id="rId420" Type="http://schemas.openxmlformats.org/officeDocument/2006/relationships/image" Target="media/image278.wmf"/><Relationship Id="rId255" Type="http://schemas.openxmlformats.org/officeDocument/2006/relationships/image" Target="media/image188.wmf"/><Relationship Id="rId297" Type="http://schemas.openxmlformats.org/officeDocument/2006/relationships/image" Target="media/image219.wmf"/><Relationship Id="rId462" Type="http://schemas.openxmlformats.org/officeDocument/2006/relationships/image" Target="media/image299.wmf"/><Relationship Id="rId115" Type="http://schemas.openxmlformats.org/officeDocument/2006/relationships/image" Target="media/image79.wmf"/><Relationship Id="rId157" Type="http://schemas.openxmlformats.org/officeDocument/2006/relationships/image" Target="media/image100.wmf"/><Relationship Id="rId322" Type="http://schemas.openxmlformats.org/officeDocument/2006/relationships/oleObject" Target="embeddings/oleObject68.bin"/><Relationship Id="rId364" Type="http://schemas.openxmlformats.org/officeDocument/2006/relationships/oleObject" Target="embeddings/oleObject91.bin"/><Relationship Id="rId61" Type="http://schemas.openxmlformats.org/officeDocument/2006/relationships/image" Target="media/image340.wmf"/><Relationship Id="rId199" Type="http://schemas.openxmlformats.org/officeDocument/2006/relationships/image" Target="media/image136.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04DDA-1057-4545-968E-EA278170F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2471</TotalTime>
  <Pages>34</Pages>
  <Words>11532</Words>
  <Characters>65737</Characters>
  <Application>Microsoft Office Word</Application>
  <DocSecurity>0</DocSecurity>
  <Lines>547</Lines>
  <Paragraphs>154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Валерий</dc:creator>
  <cp:keywords/>
  <dc:description/>
  <cp:lastModifiedBy>Валерий Будкин</cp:lastModifiedBy>
  <cp:revision>62</cp:revision>
  <dcterms:created xsi:type="dcterms:W3CDTF">2020-12-24T15:42:00Z</dcterms:created>
  <dcterms:modified xsi:type="dcterms:W3CDTF">2021-02-08T13:34:00Z</dcterms:modified>
</cp:coreProperties>
</file>